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8C11D" w14:textId="77777777" w:rsidR="00F70888" w:rsidRDefault="003B3AC1">
      <w:pPr>
        <w:spacing w:before="39" w:line="320" w:lineRule="exact"/>
        <w:ind w:left="3566" w:right="358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CURRIC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ULU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V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TAE</w:t>
      </w:r>
    </w:p>
    <w:p w14:paraId="18F554FF" w14:textId="77777777" w:rsidR="00F70888" w:rsidRDefault="00F70888">
      <w:pPr>
        <w:spacing w:before="12" w:line="240" w:lineRule="exact"/>
        <w:rPr>
          <w:sz w:val="24"/>
          <w:szCs w:val="24"/>
        </w:rPr>
      </w:pPr>
    </w:p>
    <w:p w14:paraId="16CA7DDA" w14:textId="77777777" w:rsidR="00F70888" w:rsidRDefault="003B3AC1">
      <w:pPr>
        <w:spacing w:before="4"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PER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ONAL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DETAI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S</w:t>
      </w:r>
    </w:p>
    <w:p w14:paraId="714AC50C" w14:textId="77777777" w:rsidR="00F70888" w:rsidRDefault="00F70888">
      <w:pPr>
        <w:spacing w:before="12" w:line="240" w:lineRule="exact"/>
        <w:rPr>
          <w:sz w:val="24"/>
          <w:szCs w:val="24"/>
        </w:rPr>
      </w:pPr>
    </w:p>
    <w:p w14:paraId="5C7647AE" w14:textId="77777777" w:rsidR="00F70888" w:rsidRDefault="003B3AC1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Sur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e                       </w:t>
      </w:r>
      <w:r>
        <w:rPr>
          <w:rFonts w:ascii="Calibri" w:eastAsia="Calibri" w:hAnsi="Calibri" w:cs="Calibri"/>
          <w:spacing w:val="5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  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ya</w:t>
      </w:r>
    </w:p>
    <w:p w14:paraId="40A8D4D3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27F96ABC" w14:textId="77777777" w:rsidR="00F70888" w:rsidRDefault="003B3AC1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es               </w:t>
      </w:r>
      <w:r>
        <w:rPr>
          <w:rFonts w:ascii="Calibri" w:eastAsia="Calibri" w:hAnsi="Calibri" w:cs="Calibri"/>
          <w:spacing w:val="5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  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Do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inic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o</w:t>
      </w:r>
    </w:p>
    <w:p w14:paraId="26807E19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2A7249B8" w14:textId="77777777" w:rsidR="00F70888" w:rsidRDefault="003B3AC1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Marital Stat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s              </w:t>
      </w:r>
      <w:r>
        <w:rPr>
          <w:rFonts w:ascii="Calibri" w:eastAsia="Calibri" w:hAnsi="Calibri" w:cs="Calibri"/>
          <w:spacing w:val="5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 </w:t>
      </w:r>
      <w:r>
        <w:rPr>
          <w:rFonts w:ascii="Calibri" w:eastAsia="Calibri" w:hAnsi="Calibri" w:cs="Calibri"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Married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ildren</w:t>
      </w:r>
    </w:p>
    <w:p w14:paraId="7D82DA01" w14:textId="77777777" w:rsidR="00F70888" w:rsidRDefault="00F70888">
      <w:pPr>
        <w:spacing w:before="13" w:line="240" w:lineRule="exact"/>
        <w:rPr>
          <w:sz w:val="24"/>
          <w:szCs w:val="24"/>
        </w:rPr>
      </w:pPr>
    </w:p>
    <w:p w14:paraId="1FF2411E" w14:textId="77777777" w:rsidR="00F70888" w:rsidRDefault="003B3AC1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onta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ress          </w:t>
      </w:r>
      <w:r>
        <w:rPr>
          <w:rFonts w:ascii="Calibri" w:eastAsia="Calibri" w:hAnsi="Calibri" w:cs="Calibri"/>
          <w:spacing w:val="5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 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ox 3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7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6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air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</w:t>
      </w:r>
    </w:p>
    <w:p w14:paraId="2BB8CCFA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6B9C6BAF" w14:textId="77777777" w:rsidR="00F70888" w:rsidRDefault="003B3AC1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ell</w:t>
      </w:r>
      <w:r>
        <w:rPr>
          <w:rFonts w:ascii="Calibri" w:eastAsia="Calibri" w:hAnsi="Calibri" w:cs="Calibri"/>
          <w:spacing w:val="6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Ph</w:t>
      </w:r>
      <w:r>
        <w:rPr>
          <w:rFonts w:ascii="Calibri" w:eastAsia="Calibri" w:hAnsi="Calibri" w:cs="Calibri"/>
          <w:sz w:val="28"/>
          <w:szCs w:val="28"/>
        </w:rPr>
        <w:t>one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o             </w:t>
      </w:r>
      <w:r>
        <w:rPr>
          <w:rFonts w:ascii="Calibri" w:eastAsia="Calibri" w:hAnsi="Calibri" w:cs="Calibri"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 </w:t>
      </w:r>
      <w:r>
        <w:rPr>
          <w:rFonts w:ascii="Calibri" w:eastAsia="Calibri" w:hAnsi="Calibri" w:cs="Calibri"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1"/>
          <w:sz w:val="28"/>
          <w:szCs w:val="28"/>
        </w:rPr>
        <w:t>7</w:t>
      </w:r>
      <w:r>
        <w:rPr>
          <w:rFonts w:ascii="Calibri" w:eastAsia="Calibri" w:hAnsi="Calibri" w:cs="Calibri"/>
          <w:spacing w:val="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7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3</w:t>
      </w:r>
    </w:p>
    <w:p w14:paraId="6ADC02BF" w14:textId="77777777" w:rsidR="00F70888" w:rsidRDefault="00F70888">
      <w:pPr>
        <w:spacing w:before="12" w:line="240" w:lineRule="exact"/>
        <w:rPr>
          <w:sz w:val="24"/>
          <w:szCs w:val="24"/>
        </w:rPr>
      </w:pPr>
    </w:p>
    <w:p w14:paraId="15624211" w14:textId="77777777" w:rsidR="00F70888" w:rsidRDefault="003B3AC1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esid</w:t>
      </w:r>
      <w:r>
        <w:rPr>
          <w:rFonts w:ascii="Calibri" w:eastAsia="Calibri" w:hAnsi="Calibri" w:cs="Calibri"/>
          <w:spacing w:val="-1"/>
          <w:sz w:val="28"/>
          <w:szCs w:val="28"/>
        </w:rPr>
        <w:t>enc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o              </w:t>
      </w:r>
      <w:r>
        <w:rPr>
          <w:rFonts w:ascii="Calibri" w:eastAsia="Calibri" w:hAnsi="Calibri" w:cs="Calibri"/>
          <w:spacing w:val="5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 </w:t>
      </w:r>
      <w:r>
        <w:rPr>
          <w:rFonts w:ascii="Calibri" w:eastAsia="Calibri" w:hAnsi="Calibri" w:cs="Calibri"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1"/>
          <w:sz w:val="28"/>
          <w:szCs w:val="28"/>
        </w:rPr>
        <w:t>7</w:t>
      </w:r>
      <w:r>
        <w:rPr>
          <w:rFonts w:ascii="Calibri" w:eastAsia="Calibri" w:hAnsi="Calibri" w:cs="Calibri"/>
          <w:spacing w:val="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1"/>
          <w:sz w:val="28"/>
          <w:szCs w:val="28"/>
        </w:rPr>
        <w:t>7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6</w:t>
      </w:r>
    </w:p>
    <w:p w14:paraId="758D3035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447F5DA3" w14:textId="77777777" w:rsidR="00F70888" w:rsidRDefault="003B3AC1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EDUCATION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B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AC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K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G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U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ND</w:t>
      </w:r>
    </w:p>
    <w:p w14:paraId="6537FDC5" w14:textId="77777777" w:rsidR="00F70888" w:rsidRDefault="00F70888">
      <w:pPr>
        <w:spacing w:before="12" w:line="240" w:lineRule="exact"/>
        <w:rPr>
          <w:sz w:val="24"/>
          <w:szCs w:val="24"/>
        </w:rPr>
      </w:pPr>
    </w:p>
    <w:p w14:paraId="300F5A51" w14:textId="77777777" w:rsidR="00F70888" w:rsidRDefault="003B3AC1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     </w:t>
      </w:r>
      <w:r>
        <w:rPr>
          <w:rFonts w:ascii="Calibri" w:eastAsia="Calibri" w:hAnsi="Calibri" w:cs="Calibri"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Ins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ion          </w:t>
      </w:r>
      <w:r>
        <w:rPr>
          <w:rFonts w:ascii="Calibri" w:eastAsia="Calibri" w:hAnsi="Calibri" w:cs="Calibri"/>
          <w:b/>
          <w:spacing w:val="5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 </w:t>
      </w:r>
      <w:r>
        <w:rPr>
          <w:rFonts w:ascii="Calibri" w:eastAsia="Calibri" w:hAnsi="Calibri" w:cs="Calibri"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St.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Paul’s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v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y</w:t>
      </w:r>
    </w:p>
    <w:p w14:paraId="5808908B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5B9E0A66" w14:textId="77777777" w:rsidR="00F70888" w:rsidRDefault="003B3AC1">
      <w:pPr>
        <w:ind w:left="66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Date                      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       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16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20</w:t>
      </w:r>
      <w:r>
        <w:rPr>
          <w:rFonts w:ascii="Calibri" w:eastAsia="Calibri" w:hAnsi="Calibri" w:cs="Calibri"/>
          <w:sz w:val="28"/>
          <w:szCs w:val="28"/>
        </w:rPr>
        <w:t>18</w:t>
      </w:r>
    </w:p>
    <w:p w14:paraId="5901C617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341954CC" w14:textId="77777777" w:rsidR="00F70888" w:rsidRDefault="003B3AC1">
      <w:pPr>
        <w:ind w:left="66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ieve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     </w:t>
      </w:r>
      <w:r>
        <w:rPr>
          <w:rFonts w:ascii="Calibri" w:eastAsia="Calibri" w:hAnsi="Calibri" w:cs="Calibri"/>
          <w:spacing w:val="6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 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Masters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ess A</w:t>
      </w:r>
      <w:r>
        <w:rPr>
          <w:rFonts w:ascii="Calibri" w:eastAsia="Calibri" w:hAnsi="Calibri" w:cs="Calibri"/>
          <w:spacing w:val="-1"/>
          <w:sz w:val="28"/>
          <w:szCs w:val="28"/>
        </w:rPr>
        <w:t>dm</w:t>
      </w:r>
      <w:r>
        <w:rPr>
          <w:rFonts w:ascii="Calibri" w:eastAsia="Calibri" w:hAnsi="Calibri" w:cs="Calibri"/>
          <w:sz w:val="28"/>
          <w:szCs w:val="28"/>
        </w:rPr>
        <w:t>inistration</w:t>
      </w:r>
    </w:p>
    <w:p w14:paraId="4AD6D3ED" w14:textId="77777777" w:rsidR="00F70888" w:rsidRDefault="00F70888">
      <w:pPr>
        <w:spacing w:before="14" w:line="240" w:lineRule="exact"/>
        <w:rPr>
          <w:sz w:val="24"/>
          <w:szCs w:val="24"/>
        </w:rPr>
      </w:pPr>
    </w:p>
    <w:p w14:paraId="2E8CFF52" w14:textId="77777777" w:rsidR="00F70888" w:rsidRDefault="003B3AC1">
      <w:pPr>
        <w:ind w:left="316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Strategic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ership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ark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</w:p>
    <w:p w14:paraId="722BA68E" w14:textId="77777777" w:rsidR="00F70888" w:rsidRDefault="003B3AC1">
      <w:pPr>
        <w:spacing w:before="49"/>
        <w:ind w:left="3120" w:right="550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Op</w:t>
      </w:r>
      <w:r>
        <w:rPr>
          <w:rFonts w:ascii="Calibri" w:eastAsia="Calibri" w:hAnsi="Calibri" w:cs="Calibri"/>
          <w:sz w:val="28"/>
          <w:szCs w:val="28"/>
        </w:rPr>
        <w:t>tion)</w:t>
      </w:r>
    </w:p>
    <w:p w14:paraId="0FA19784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453E553B" w14:textId="77777777" w:rsidR="00F70888" w:rsidRDefault="003B3AC1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     </w:t>
      </w:r>
      <w:r>
        <w:rPr>
          <w:rFonts w:ascii="Calibri" w:eastAsia="Calibri" w:hAnsi="Calibri" w:cs="Calibri"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Ins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ion           </w:t>
      </w:r>
      <w:r>
        <w:rPr>
          <w:rFonts w:ascii="Calibri" w:eastAsia="Calibri" w:hAnsi="Calibri" w:cs="Calibri"/>
          <w:b/>
          <w:spacing w:val="5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  </w:t>
      </w:r>
      <w:r>
        <w:rPr>
          <w:rFonts w:ascii="Calibri" w:eastAsia="Calibri" w:hAnsi="Calibri" w:cs="Calibri"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New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Port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ver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y</w:t>
      </w:r>
    </w:p>
    <w:p w14:paraId="03588DB5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774100FD" w14:textId="77777777" w:rsidR="00F70888" w:rsidRDefault="003B3AC1">
      <w:pPr>
        <w:ind w:left="66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Date                        :     </w:t>
      </w:r>
      <w:r>
        <w:rPr>
          <w:rFonts w:ascii="Calibri" w:eastAsia="Calibri" w:hAnsi="Calibri" w:cs="Calibri"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pacing w:val="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6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1998</w:t>
      </w:r>
    </w:p>
    <w:p w14:paraId="13CFD882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27B1AA9A" w14:textId="77777777" w:rsidR="00F70888" w:rsidRDefault="003B3AC1">
      <w:pPr>
        <w:ind w:left="66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ieve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      </w:t>
      </w:r>
      <w:r>
        <w:rPr>
          <w:rFonts w:ascii="Calibri" w:eastAsia="Calibri" w:hAnsi="Calibri" w:cs="Calibri"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 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siness A</w:t>
      </w:r>
      <w:r>
        <w:rPr>
          <w:rFonts w:ascii="Calibri" w:eastAsia="Calibri" w:hAnsi="Calibri" w:cs="Calibri"/>
          <w:spacing w:val="-1"/>
          <w:sz w:val="28"/>
          <w:szCs w:val="28"/>
        </w:rPr>
        <w:t>dm</w:t>
      </w:r>
      <w:r>
        <w:rPr>
          <w:rFonts w:ascii="Calibri" w:eastAsia="Calibri" w:hAnsi="Calibri" w:cs="Calibri"/>
          <w:sz w:val="28"/>
          <w:szCs w:val="28"/>
        </w:rPr>
        <w:t>inistra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</w:p>
    <w:p w14:paraId="65EA9256" w14:textId="77777777" w:rsidR="00F70888" w:rsidRDefault="00F70888">
      <w:pPr>
        <w:spacing w:before="13" w:line="240" w:lineRule="exact"/>
        <w:rPr>
          <w:sz w:val="24"/>
          <w:szCs w:val="24"/>
        </w:rPr>
      </w:pPr>
    </w:p>
    <w:p w14:paraId="72FCD683" w14:textId="77777777" w:rsidR="00F70888" w:rsidRDefault="003B3AC1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3     </w:t>
      </w:r>
      <w:r>
        <w:rPr>
          <w:rFonts w:ascii="Calibri" w:eastAsia="Calibri" w:hAnsi="Calibri" w:cs="Calibri"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Ins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ion          </w:t>
      </w:r>
      <w:r>
        <w:rPr>
          <w:rFonts w:ascii="Calibri" w:eastAsia="Calibri" w:hAnsi="Calibri" w:cs="Calibri"/>
          <w:b/>
          <w:spacing w:val="5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  </w:t>
      </w:r>
      <w:r>
        <w:rPr>
          <w:rFonts w:ascii="Calibri" w:eastAsia="Calibri" w:hAnsi="Calibri" w:cs="Calibri"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The Tec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>al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ve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it</w:t>
      </w:r>
      <w:r>
        <w:rPr>
          <w:rFonts w:ascii="Calibri" w:eastAsia="Calibri" w:hAnsi="Calibri" w:cs="Calibri"/>
          <w:b/>
          <w:sz w:val="28"/>
          <w:szCs w:val="28"/>
        </w:rPr>
        <w:t>y 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K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nya</w:t>
      </w:r>
    </w:p>
    <w:p w14:paraId="68BE67A8" w14:textId="77777777" w:rsidR="00F70888" w:rsidRDefault="00F70888">
      <w:pPr>
        <w:spacing w:before="12" w:line="240" w:lineRule="exact"/>
        <w:rPr>
          <w:sz w:val="24"/>
          <w:szCs w:val="24"/>
        </w:rPr>
      </w:pPr>
    </w:p>
    <w:p w14:paraId="6B9B92D6" w14:textId="77777777" w:rsidR="00F70888" w:rsidRDefault="003B3AC1">
      <w:pPr>
        <w:ind w:left="66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Date                      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       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16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20</w:t>
      </w:r>
      <w:r>
        <w:rPr>
          <w:rFonts w:ascii="Calibri" w:eastAsia="Calibri" w:hAnsi="Calibri" w:cs="Calibri"/>
          <w:sz w:val="28"/>
          <w:szCs w:val="28"/>
        </w:rPr>
        <w:t>19</w:t>
      </w:r>
    </w:p>
    <w:p w14:paraId="4A5D10C8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6F599801" w14:textId="77777777" w:rsidR="00F70888" w:rsidRDefault="003B3AC1">
      <w:pPr>
        <w:ind w:left="2652" w:right="11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:      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elors of T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chn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ogy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TV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gra</w:t>
      </w:r>
      <w:r>
        <w:rPr>
          <w:rFonts w:ascii="Calibri" w:eastAsia="Calibri" w:hAnsi="Calibri" w:cs="Calibri"/>
          <w:spacing w:val="-1"/>
          <w:sz w:val="28"/>
          <w:szCs w:val="28"/>
        </w:rPr>
        <w:t>mm</w:t>
      </w:r>
      <w:r>
        <w:rPr>
          <w:rFonts w:ascii="Calibri" w:eastAsia="Calibri" w:hAnsi="Calibri" w:cs="Calibri"/>
          <w:sz w:val="28"/>
          <w:szCs w:val="28"/>
        </w:rPr>
        <w:t>e)</w:t>
      </w:r>
    </w:p>
    <w:p w14:paraId="5B2945EA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596BFD0B" w14:textId="77777777" w:rsidR="00F70888" w:rsidRDefault="003B3AC1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4     </w:t>
      </w:r>
      <w:r>
        <w:rPr>
          <w:rFonts w:ascii="Calibri" w:eastAsia="Calibri" w:hAnsi="Calibri" w:cs="Calibri"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nsti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ion           </w:t>
      </w:r>
      <w:r>
        <w:rPr>
          <w:rFonts w:ascii="Calibri" w:eastAsia="Calibri" w:hAnsi="Calibri" w:cs="Calibri"/>
          <w:b/>
          <w:spacing w:val="5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  </w:t>
      </w:r>
      <w:r>
        <w:rPr>
          <w:rFonts w:ascii="Calibri" w:eastAsia="Calibri" w:hAnsi="Calibri" w:cs="Calibri"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Kenya Tec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>al Te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>h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s 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l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ege</w:t>
      </w:r>
    </w:p>
    <w:p w14:paraId="1ED78370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4CDA1D81" w14:textId="77777777" w:rsidR="00F70888" w:rsidRDefault="003B3AC1">
      <w:pPr>
        <w:ind w:left="66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Date                        :      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05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2006</w:t>
      </w:r>
    </w:p>
    <w:p w14:paraId="66AAB215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3D7EAFC3" w14:textId="77777777" w:rsidR="00F70888" w:rsidRDefault="003B3AC1">
      <w:pPr>
        <w:ind w:left="667"/>
        <w:rPr>
          <w:rFonts w:ascii="Calibri" w:eastAsia="Calibri" w:hAnsi="Calibri" w:cs="Calibri"/>
          <w:sz w:val="28"/>
          <w:szCs w:val="28"/>
        </w:rPr>
        <w:sectPr w:rsidR="00F70888">
          <w:footerReference w:type="default" r:id="rId7"/>
          <w:pgSz w:w="12240" w:h="15840"/>
          <w:pgMar w:top="1040" w:right="1320" w:bottom="280" w:left="1340" w:header="0" w:footer="975" w:gutter="0"/>
          <w:pgNumType w:start="1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ieve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      </w:t>
      </w:r>
      <w:r>
        <w:rPr>
          <w:rFonts w:ascii="Calibri" w:eastAsia="Calibri" w:hAnsi="Calibri" w:cs="Calibri"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  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Diploma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chn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 E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uc</w:t>
      </w:r>
      <w:r>
        <w:rPr>
          <w:rFonts w:ascii="Calibri" w:eastAsia="Calibri" w:hAnsi="Calibri" w:cs="Calibri"/>
          <w:sz w:val="28"/>
          <w:szCs w:val="28"/>
        </w:rPr>
        <w:t>ation</w:t>
      </w:r>
    </w:p>
    <w:p w14:paraId="4029A767" w14:textId="77777777" w:rsidR="00F70888" w:rsidRDefault="00F70888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"/>
        <w:gridCol w:w="2819"/>
        <w:gridCol w:w="6223"/>
      </w:tblGrid>
      <w:tr w:rsidR="00F70888" w14:paraId="3930ED3D" w14:textId="77777777" w:rsidTr="00475DF6">
        <w:trPr>
          <w:trHeight w:hRule="exact" w:val="537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1907F2E9" w14:textId="77777777" w:rsidR="00F70888" w:rsidRDefault="003B3AC1">
            <w:pPr>
              <w:spacing w:before="44"/>
              <w:ind w:left="4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60FE9BF9" w14:textId="77777777" w:rsidR="00F70888" w:rsidRDefault="003B3AC1">
            <w:pPr>
              <w:spacing w:before="44"/>
              <w:ind w:left="3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ion            </w:t>
            </w:r>
            <w:r>
              <w:rPr>
                <w:rFonts w:ascii="Calibri" w:eastAsia="Calibri" w:hAnsi="Calibri" w:cs="Calibri"/>
                <w:b/>
                <w:spacing w:val="6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223" w:type="dxa"/>
            <w:tcBorders>
              <w:top w:val="nil"/>
              <w:left w:val="nil"/>
              <w:bottom w:val="nil"/>
              <w:right w:val="nil"/>
            </w:tcBorders>
          </w:tcPr>
          <w:p w14:paraId="22B29CAA" w14:textId="77777777" w:rsidR="00F70888" w:rsidRDefault="003B3AC1">
            <w:pPr>
              <w:spacing w:before="44"/>
              <w:ind w:left="1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The Kenya P</w:t>
            </w:r>
            <w:r>
              <w:rPr>
                <w:rFonts w:ascii="Calibri" w:eastAsia="Calibri" w:hAnsi="Calibri" w:cs="Calibri"/>
                <w:b/>
                <w:spacing w:val="-3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lyte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nic</w:t>
            </w:r>
          </w:p>
        </w:tc>
      </w:tr>
      <w:tr w:rsidR="00F70888" w14:paraId="7CEF2815" w14:textId="77777777" w:rsidTr="00475DF6">
        <w:trPr>
          <w:trHeight w:hRule="exact" w:val="59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250A21F1" w14:textId="77777777" w:rsidR="00F70888" w:rsidRDefault="00F70888"/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10C4D9CB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6AE3FFE9" w14:textId="77777777" w:rsidR="00F70888" w:rsidRDefault="003B3AC1">
            <w:pPr>
              <w:ind w:left="29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Date                        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223" w:type="dxa"/>
            <w:tcBorders>
              <w:top w:val="nil"/>
              <w:left w:val="nil"/>
              <w:bottom w:val="nil"/>
              <w:right w:val="nil"/>
            </w:tcBorders>
          </w:tcPr>
          <w:p w14:paraId="47DD6C34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148CE9B9" w14:textId="77777777" w:rsidR="00F70888" w:rsidRDefault="003B3AC1">
            <w:pPr>
              <w:ind w:left="18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89 –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</w:tr>
      <w:tr w:rsidR="00F70888" w14:paraId="7123FCA8" w14:textId="77777777" w:rsidTr="00475DF6">
        <w:trPr>
          <w:trHeight w:hRule="exact" w:val="59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7DE1B193" w14:textId="77777777" w:rsidR="00F70888" w:rsidRDefault="00F70888"/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56664FA9" w14:textId="77777777" w:rsidR="00F70888" w:rsidRDefault="003B3AC1">
            <w:pPr>
              <w:spacing w:before="100"/>
              <w:ind w:left="29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ieve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t         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223" w:type="dxa"/>
            <w:tcBorders>
              <w:top w:val="nil"/>
              <w:left w:val="nil"/>
              <w:bottom w:val="nil"/>
              <w:right w:val="nil"/>
            </w:tcBorders>
          </w:tcPr>
          <w:p w14:paraId="2E0AD898" w14:textId="77777777" w:rsidR="00F70888" w:rsidRDefault="003B3AC1">
            <w:pPr>
              <w:spacing w:before="100"/>
              <w:ind w:left="19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ity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 Guil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 of Lon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In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stit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te</w:t>
            </w:r>
          </w:p>
        </w:tc>
      </w:tr>
      <w:tr w:rsidR="00F70888" w14:paraId="34695DFC" w14:textId="77777777" w:rsidTr="00475DF6">
        <w:trPr>
          <w:trHeight w:hRule="exact" w:val="59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0CA0B724" w14:textId="77777777" w:rsidR="00F70888" w:rsidRDefault="00F70888"/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0C9E882B" w14:textId="77777777" w:rsidR="00F70888" w:rsidRDefault="00F70888"/>
        </w:tc>
        <w:tc>
          <w:tcPr>
            <w:tcW w:w="6223" w:type="dxa"/>
            <w:tcBorders>
              <w:top w:val="nil"/>
              <w:left w:val="nil"/>
              <w:bottom w:val="nil"/>
              <w:right w:val="nil"/>
            </w:tcBorders>
          </w:tcPr>
          <w:p w14:paraId="38DA93EB" w14:textId="77777777" w:rsidR="00F70888" w:rsidRDefault="003B3AC1">
            <w:pPr>
              <w:spacing w:before="100"/>
              <w:ind w:left="23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Diploma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rin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Te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hn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ogy</w:t>
            </w:r>
          </w:p>
        </w:tc>
      </w:tr>
      <w:tr w:rsidR="00F70888" w14:paraId="7BA6B9A2" w14:textId="77777777" w:rsidTr="00475DF6">
        <w:trPr>
          <w:trHeight w:hRule="exact" w:val="594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49476E8E" w14:textId="77777777" w:rsidR="00F70888" w:rsidRDefault="003B3AC1">
            <w:pPr>
              <w:spacing w:before="100"/>
              <w:ind w:left="4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5469078A" w14:textId="77777777" w:rsidR="00F70888" w:rsidRDefault="003B3AC1">
            <w:pPr>
              <w:spacing w:before="100"/>
              <w:ind w:left="1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ion                </w:t>
            </w:r>
            <w:r>
              <w:rPr>
                <w:rFonts w:ascii="Calibri" w:eastAsia="Calibri" w:hAnsi="Calibri" w:cs="Calibri"/>
                <w:b/>
                <w:spacing w:val="59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</w:tc>
        <w:tc>
          <w:tcPr>
            <w:tcW w:w="6223" w:type="dxa"/>
            <w:tcBorders>
              <w:top w:val="nil"/>
              <w:left w:val="nil"/>
              <w:bottom w:val="nil"/>
              <w:right w:val="nil"/>
            </w:tcBorders>
          </w:tcPr>
          <w:p w14:paraId="5C531DAF" w14:textId="77777777" w:rsidR="00F70888" w:rsidRDefault="003B3AC1">
            <w:pPr>
              <w:spacing w:before="100"/>
              <w:ind w:left="244" w:right="-2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Int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er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rr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on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ence Sc</w:t>
            </w:r>
            <w:r>
              <w:rPr>
                <w:rFonts w:ascii="Calibri" w:eastAsia="Calibri" w:hAnsi="Calibri" w:cs="Calibri"/>
                <w:b/>
                <w:spacing w:val="-3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ools</w:t>
            </w:r>
          </w:p>
        </w:tc>
      </w:tr>
      <w:tr w:rsidR="00F70888" w14:paraId="5ADD2AD6" w14:textId="77777777" w:rsidTr="00475DF6">
        <w:trPr>
          <w:trHeight w:hRule="exact" w:val="594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462C6DBE" w14:textId="77777777" w:rsidR="00F70888" w:rsidRDefault="00F70888"/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317AEF76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544148C0" w14:textId="77777777" w:rsidR="00F70888" w:rsidRDefault="003B3AC1">
            <w:pPr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Date                            </w:t>
            </w:r>
            <w:r>
              <w:rPr>
                <w:rFonts w:ascii="Calibri" w:eastAsia="Calibri" w:hAnsi="Calibri" w:cs="Calibri"/>
                <w:spacing w:val="38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223" w:type="dxa"/>
            <w:tcBorders>
              <w:top w:val="nil"/>
              <w:left w:val="nil"/>
              <w:bottom w:val="nil"/>
              <w:right w:val="nil"/>
            </w:tcBorders>
          </w:tcPr>
          <w:p w14:paraId="6790C125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374E88A6" w14:textId="77777777" w:rsidR="00F70888" w:rsidRDefault="003B3AC1">
            <w:pPr>
              <w:ind w:left="23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86 –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8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</w:tc>
      </w:tr>
      <w:tr w:rsidR="00F70888" w14:paraId="179E8895" w14:textId="77777777" w:rsidTr="00475DF6">
        <w:trPr>
          <w:trHeight w:hRule="exact" w:val="59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71C1281C" w14:textId="77777777" w:rsidR="00F70888" w:rsidRDefault="00F70888"/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1A2CA83F" w14:textId="77777777" w:rsidR="00F70888" w:rsidRDefault="003B3AC1">
            <w:pPr>
              <w:spacing w:before="100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Ac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ieve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t             </w:t>
            </w:r>
            <w:r>
              <w:rPr>
                <w:rFonts w:ascii="Calibri" w:eastAsia="Calibri" w:hAnsi="Calibri" w:cs="Calibri"/>
                <w:spacing w:val="27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223" w:type="dxa"/>
            <w:tcBorders>
              <w:top w:val="nil"/>
              <w:left w:val="nil"/>
              <w:bottom w:val="nil"/>
              <w:right w:val="nil"/>
            </w:tcBorders>
          </w:tcPr>
          <w:p w14:paraId="3E3F25EB" w14:textId="77777777" w:rsidR="00F70888" w:rsidRDefault="003B3AC1">
            <w:pPr>
              <w:spacing w:before="100"/>
              <w:ind w:left="15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ive 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ildi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Diploma</w:t>
            </w:r>
          </w:p>
        </w:tc>
      </w:tr>
      <w:tr w:rsidR="00F70888" w14:paraId="6153F04C" w14:textId="77777777" w:rsidTr="00475DF6">
        <w:trPr>
          <w:trHeight w:hRule="exact" w:val="59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37EA784C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3915CFFB" w14:textId="77777777" w:rsidR="00F70888" w:rsidRDefault="003B3AC1">
            <w:pPr>
              <w:ind w:left="4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14D897E5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5447D926" w14:textId="77777777" w:rsidR="00F70888" w:rsidRDefault="003B3AC1">
            <w:pPr>
              <w:ind w:left="1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ion                 </w:t>
            </w:r>
            <w:r>
              <w:rPr>
                <w:rFonts w:ascii="Calibri" w:eastAsia="Calibri" w:hAnsi="Calibri" w:cs="Calibri"/>
                <w:b/>
                <w:spacing w:val="59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223" w:type="dxa"/>
            <w:tcBorders>
              <w:top w:val="nil"/>
              <w:left w:val="nil"/>
              <w:bottom w:val="nil"/>
              <w:right w:val="nil"/>
            </w:tcBorders>
          </w:tcPr>
          <w:p w14:paraId="6362600B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500B6CA6" w14:textId="77777777" w:rsidR="00F70888" w:rsidRDefault="003B3AC1">
            <w:pPr>
              <w:ind w:left="30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Kenya Pol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yt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ic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(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t 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ime)</w:t>
            </w:r>
          </w:p>
        </w:tc>
      </w:tr>
      <w:tr w:rsidR="00F70888" w14:paraId="280A66FF" w14:textId="77777777" w:rsidTr="00475DF6">
        <w:trPr>
          <w:trHeight w:hRule="exact" w:val="59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6C368533" w14:textId="77777777" w:rsidR="00F70888" w:rsidRDefault="00F70888"/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02A0DD75" w14:textId="77777777" w:rsidR="00F70888" w:rsidRDefault="003B3AC1">
            <w:pPr>
              <w:spacing w:before="100"/>
              <w:ind w:left="17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Date                           </w:t>
            </w:r>
            <w:r>
              <w:rPr>
                <w:rFonts w:ascii="Calibri" w:eastAsia="Calibri" w:hAnsi="Calibri" w:cs="Calibri"/>
                <w:spacing w:val="6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223" w:type="dxa"/>
            <w:tcBorders>
              <w:top w:val="nil"/>
              <w:left w:val="nil"/>
              <w:bottom w:val="nil"/>
              <w:right w:val="nil"/>
            </w:tcBorders>
          </w:tcPr>
          <w:p w14:paraId="705C8294" w14:textId="77777777" w:rsidR="00F70888" w:rsidRDefault="003B3AC1">
            <w:pPr>
              <w:spacing w:before="100"/>
              <w:ind w:left="31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199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–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1992</w:t>
            </w:r>
          </w:p>
        </w:tc>
      </w:tr>
      <w:tr w:rsidR="00F70888" w14:paraId="5D4D86D2" w14:textId="77777777" w:rsidTr="00475DF6">
        <w:trPr>
          <w:trHeight w:hRule="exact" w:val="537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321E1F87" w14:textId="77777777" w:rsidR="00F70888" w:rsidRDefault="00F70888"/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48AC3E2E" w14:textId="77777777" w:rsidR="00F70888" w:rsidRDefault="003B3AC1">
            <w:pPr>
              <w:spacing w:before="100"/>
              <w:ind w:left="17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Ac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ieve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t             </w:t>
            </w:r>
            <w:r>
              <w:rPr>
                <w:rFonts w:ascii="Calibri" w:eastAsia="Calibri" w:hAnsi="Calibri" w:cs="Calibri"/>
                <w:spacing w:val="26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223" w:type="dxa"/>
            <w:tcBorders>
              <w:top w:val="nil"/>
              <w:left w:val="nil"/>
              <w:bottom w:val="nil"/>
              <w:right w:val="nil"/>
            </w:tcBorders>
          </w:tcPr>
          <w:p w14:paraId="12DA5723" w14:textId="09334F38" w:rsidR="00F70888" w:rsidRDefault="003B3AC1">
            <w:pPr>
              <w:spacing w:before="100"/>
              <w:ind w:left="34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Adva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em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ertifica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 w:rsidR="00475DF6">
              <w:rPr>
                <w:rFonts w:ascii="Calibri" w:eastAsia="Calibri" w:hAnsi="Calibri" w:cs="Calibri"/>
                <w:sz w:val="28"/>
                <w:szCs w:val="28"/>
              </w:rPr>
              <w:t xml:space="preserve"> in Printing</w:t>
            </w:r>
          </w:p>
        </w:tc>
      </w:tr>
    </w:tbl>
    <w:p w14:paraId="023A0D78" w14:textId="77777777" w:rsidR="00F70888" w:rsidRDefault="00F70888">
      <w:pPr>
        <w:spacing w:before="5" w:line="140" w:lineRule="exact"/>
        <w:rPr>
          <w:sz w:val="14"/>
          <w:szCs w:val="14"/>
        </w:rPr>
      </w:pPr>
    </w:p>
    <w:p w14:paraId="08236CA5" w14:textId="77777777" w:rsidR="00F70888" w:rsidRDefault="00F70888">
      <w:pPr>
        <w:spacing w:line="200" w:lineRule="exact"/>
      </w:pPr>
    </w:p>
    <w:p w14:paraId="520BA453" w14:textId="77777777" w:rsidR="00F70888" w:rsidRDefault="00F70888">
      <w:pPr>
        <w:spacing w:line="200" w:lineRule="exact"/>
      </w:pPr>
    </w:p>
    <w:p w14:paraId="23ABDF55" w14:textId="77777777" w:rsidR="00F70888" w:rsidRDefault="00F70888">
      <w:pPr>
        <w:spacing w:line="200" w:lineRule="exact"/>
      </w:pPr>
    </w:p>
    <w:p w14:paraId="13A38C9C" w14:textId="77777777" w:rsidR="00F70888" w:rsidRDefault="003B3AC1">
      <w:pPr>
        <w:spacing w:before="4"/>
        <w:ind w:left="1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CAREER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HI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RY A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D E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PER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ENCE</w:t>
      </w:r>
    </w:p>
    <w:p w14:paraId="0455F027" w14:textId="77777777" w:rsidR="00F70888" w:rsidRDefault="00F70888">
      <w:pPr>
        <w:spacing w:before="7"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874"/>
        <w:gridCol w:w="6071"/>
      </w:tblGrid>
      <w:tr w:rsidR="00F70888" w14:paraId="65DF8797" w14:textId="77777777">
        <w:trPr>
          <w:trHeight w:hRule="exact" w:val="537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6FEAB379" w14:textId="77777777" w:rsidR="00F70888" w:rsidRDefault="003B3AC1">
            <w:pPr>
              <w:spacing w:before="44"/>
              <w:ind w:left="4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14:paraId="19F428B6" w14:textId="77777777" w:rsidR="00F70888" w:rsidRDefault="003B3AC1">
            <w:pPr>
              <w:spacing w:before="44"/>
              <w:ind w:left="22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st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ion              </w:t>
            </w:r>
            <w:r>
              <w:rPr>
                <w:rFonts w:ascii="Calibri" w:eastAsia="Calibri" w:hAnsi="Calibri" w:cs="Calibri"/>
                <w:b/>
                <w:spacing w:val="56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46CA9C6B" w14:textId="77777777" w:rsidR="00F70888" w:rsidRDefault="003B3AC1">
            <w:pPr>
              <w:spacing w:before="44"/>
              <w:ind w:left="28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4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y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h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cho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</w:t>
            </w:r>
          </w:p>
        </w:tc>
      </w:tr>
      <w:tr w:rsidR="00F70888" w14:paraId="0A531F4F" w14:textId="77777777">
        <w:trPr>
          <w:trHeight w:hRule="exact" w:val="594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4B619A13" w14:textId="77777777" w:rsidR="00F70888" w:rsidRDefault="00F70888"/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14:paraId="7A60AC28" w14:textId="77777777" w:rsidR="00F70888" w:rsidRDefault="003B3AC1">
            <w:pPr>
              <w:spacing w:before="100"/>
              <w:ind w:left="26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Date                        </w:t>
            </w:r>
            <w:r>
              <w:rPr>
                <w:rFonts w:ascii="Calibri" w:eastAsia="Calibri" w:hAnsi="Calibri" w:cs="Calibri"/>
                <w:spacing w:val="6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69B971E4" w14:textId="77777777" w:rsidR="00F70888" w:rsidRDefault="003B3AC1">
            <w:pPr>
              <w:spacing w:before="100"/>
              <w:ind w:left="29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7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1989</w:t>
            </w:r>
          </w:p>
        </w:tc>
      </w:tr>
      <w:tr w:rsidR="00F70888" w14:paraId="1EE24E0F" w14:textId="77777777">
        <w:trPr>
          <w:trHeight w:hRule="exact" w:val="594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31E4C742" w14:textId="77777777" w:rsidR="00F70888" w:rsidRDefault="00F70888"/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14:paraId="30BCF33D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5BCC30D8" w14:textId="77777777" w:rsidR="00F70888" w:rsidRDefault="003B3AC1">
            <w:pPr>
              <w:ind w:left="26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ition                  </w:t>
            </w:r>
            <w:r>
              <w:rPr>
                <w:rFonts w:ascii="Calibri" w:eastAsia="Calibri" w:hAnsi="Calibri" w:cs="Calibri"/>
                <w:spacing w:val="6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437AA576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532A7549" w14:textId="77777777" w:rsidR="00F70888" w:rsidRDefault="003B3AC1">
            <w:pPr>
              <w:ind w:left="28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Teach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</w:p>
        </w:tc>
      </w:tr>
      <w:tr w:rsidR="00F70888" w14:paraId="0B8701F7" w14:textId="77777777">
        <w:trPr>
          <w:trHeight w:hRule="exact" w:val="59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6AD95570" w14:textId="77777777" w:rsidR="00F70888" w:rsidRDefault="00F70888"/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14:paraId="2EAF882C" w14:textId="77777777" w:rsidR="00F70888" w:rsidRDefault="003B3AC1">
            <w:pPr>
              <w:spacing w:before="100"/>
              <w:ind w:left="26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s                     </w:t>
            </w:r>
            <w:r>
              <w:rPr>
                <w:rFonts w:ascii="Calibri" w:eastAsia="Calibri" w:hAnsi="Calibri" w:cs="Calibri"/>
                <w:spacing w:val="6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1F07DBC6" w14:textId="77777777" w:rsidR="00F70888" w:rsidRDefault="003B3AC1">
            <w:pPr>
              <w:spacing w:before="100"/>
              <w:ind w:left="28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Teachi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ildi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g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onstru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tion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Design</w:t>
            </w:r>
          </w:p>
        </w:tc>
      </w:tr>
      <w:tr w:rsidR="00F70888" w14:paraId="56645CE9" w14:textId="77777777">
        <w:trPr>
          <w:trHeight w:hRule="exact" w:val="59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55631BB3" w14:textId="77777777" w:rsidR="00F70888" w:rsidRDefault="003B3AC1">
            <w:pPr>
              <w:spacing w:before="100"/>
              <w:ind w:left="4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14:paraId="562A79FE" w14:textId="77777777" w:rsidR="00F70888" w:rsidRDefault="003B3AC1">
            <w:pPr>
              <w:spacing w:before="100"/>
              <w:ind w:left="2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on               </w:t>
            </w:r>
            <w:r>
              <w:rPr>
                <w:rFonts w:ascii="Calibri" w:eastAsia="Calibri" w:hAnsi="Calibri" w:cs="Calibri"/>
                <w:b/>
                <w:spacing w:val="59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3696E88E" w14:textId="77777777" w:rsidR="00F70888" w:rsidRDefault="003B3AC1">
            <w:pPr>
              <w:spacing w:before="100"/>
              <w:ind w:left="35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Kenya Na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 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F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ed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Of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ive</w:t>
            </w:r>
          </w:p>
        </w:tc>
      </w:tr>
      <w:tr w:rsidR="00F70888" w14:paraId="57ECBD10" w14:textId="77777777">
        <w:trPr>
          <w:trHeight w:hRule="exact" w:val="59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634D41DD" w14:textId="77777777" w:rsidR="00F70888" w:rsidRDefault="00F70888"/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14:paraId="25E4B8B8" w14:textId="77777777" w:rsidR="00F70888" w:rsidRDefault="00F70888"/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528F20DE" w14:textId="77777777" w:rsidR="00F70888" w:rsidRDefault="003B3AC1">
            <w:pPr>
              <w:spacing w:before="100"/>
              <w:ind w:left="36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ss</w:t>
            </w:r>
          </w:p>
        </w:tc>
      </w:tr>
      <w:tr w:rsidR="00F70888" w14:paraId="0D1DEF99" w14:textId="77777777">
        <w:trPr>
          <w:trHeight w:hRule="exact" w:val="59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301DF58A" w14:textId="77777777" w:rsidR="00F70888" w:rsidRDefault="00F70888"/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14:paraId="08618A19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20FBA831" w14:textId="77777777" w:rsidR="00F70888" w:rsidRDefault="003B3AC1">
            <w:pPr>
              <w:ind w:left="26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Date                           :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717021BC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75CB2381" w14:textId="77777777" w:rsidR="00F70888" w:rsidRDefault="003B3AC1">
            <w:pPr>
              <w:ind w:left="35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89 -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1991</w:t>
            </w:r>
          </w:p>
        </w:tc>
      </w:tr>
      <w:tr w:rsidR="00F70888" w14:paraId="3BE39FA3" w14:textId="77777777">
        <w:trPr>
          <w:trHeight w:hRule="exact" w:val="59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507D6B11" w14:textId="77777777" w:rsidR="00F70888" w:rsidRDefault="00F70888"/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14:paraId="768144A3" w14:textId="77777777" w:rsidR="00F70888" w:rsidRDefault="003B3AC1">
            <w:pPr>
              <w:spacing w:before="100"/>
              <w:ind w:left="26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ition                   </w:t>
            </w:r>
            <w:r>
              <w:rPr>
                <w:rFonts w:ascii="Calibri" w:eastAsia="Calibri" w:hAnsi="Calibri" w:cs="Calibri"/>
                <w:spacing w:val="6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58331CC5" w14:textId="77777777" w:rsidR="00F70888" w:rsidRDefault="003B3AC1">
            <w:pPr>
              <w:spacing w:before="100"/>
              <w:ind w:left="35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Op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erator 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Su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ervi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sp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tively</w:t>
            </w:r>
          </w:p>
        </w:tc>
      </w:tr>
      <w:tr w:rsidR="00F70888" w14:paraId="70D31C3B" w14:textId="77777777">
        <w:trPr>
          <w:trHeight w:hRule="exact" w:val="59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26700389" w14:textId="77777777" w:rsidR="00F70888" w:rsidRDefault="00F70888"/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14:paraId="32447803" w14:textId="77777777" w:rsidR="00F70888" w:rsidRDefault="003B3AC1">
            <w:pPr>
              <w:spacing w:before="100"/>
              <w:ind w:left="26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s                       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07BCCB62" w14:textId="77777777" w:rsidR="00F70888" w:rsidRDefault="003B3AC1">
            <w:pPr>
              <w:spacing w:before="100"/>
              <w:ind w:left="35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vidi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all D</w:t>
            </w: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tion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to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rin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ing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ress Staff</w:t>
            </w:r>
          </w:p>
        </w:tc>
      </w:tr>
      <w:tr w:rsidR="00F70888" w14:paraId="56EA6E1E" w14:textId="77777777">
        <w:trPr>
          <w:trHeight w:hRule="exact" w:val="59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6DEEF506" w14:textId="77777777" w:rsidR="00F70888" w:rsidRDefault="00F70888"/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14:paraId="033ACF1C" w14:textId="77777777" w:rsidR="00F70888" w:rsidRDefault="00F70888"/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02281641" w14:textId="77777777" w:rsidR="00F70888" w:rsidRDefault="003B3AC1">
            <w:pPr>
              <w:spacing w:before="100"/>
              <w:ind w:left="364" w:right="-2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idi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em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th</w:t>
            </w:r>
            <w:r>
              <w:rPr>
                <w:rFonts w:ascii="Calibri" w:eastAsia="Calibri" w:hAnsi="Calibri" w:cs="Calibri"/>
                <w:spacing w:val="3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ough</w:t>
            </w: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duc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tion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Quality</w:t>
            </w:r>
          </w:p>
        </w:tc>
      </w:tr>
      <w:tr w:rsidR="00F70888" w14:paraId="204566EF" w14:textId="77777777">
        <w:trPr>
          <w:trHeight w:hRule="exact" w:val="537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7A8F4FB4" w14:textId="77777777" w:rsidR="00F70888" w:rsidRDefault="00F70888"/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14:paraId="66F1AAA5" w14:textId="77777777" w:rsidR="00F70888" w:rsidRDefault="00F70888"/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602C5854" w14:textId="77777777" w:rsidR="00F70888" w:rsidRDefault="003B3AC1">
            <w:pPr>
              <w:spacing w:before="100"/>
              <w:ind w:left="36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lin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14:paraId="218A9F31" w14:textId="77777777" w:rsidR="00F70888" w:rsidRDefault="00F70888">
      <w:pPr>
        <w:sectPr w:rsidR="00F70888">
          <w:pgSz w:w="12240" w:h="15840"/>
          <w:pgMar w:top="940" w:right="1320" w:bottom="280" w:left="1300" w:header="0" w:footer="975" w:gutter="0"/>
          <w:cols w:space="720"/>
        </w:sectPr>
      </w:pPr>
    </w:p>
    <w:p w14:paraId="5E09CF66" w14:textId="77777777" w:rsidR="00F70888" w:rsidRDefault="00F70888">
      <w:pPr>
        <w:spacing w:before="9" w:line="140" w:lineRule="exact"/>
        <w:rPr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2915"/>
        <w:gridCol w:w="5991"/>
      </w:tblGrid>
      <w:tr w:rsidR="00F70888" w14:paraId="5020E632" w14:textId="77777777">
        <w:trPr>
          <w:trHeight w:hRule="exact" w:val="537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39666987" w14:textId="77777777" w:rsidR="00F70888" w:rsidRDefault="003B3AC1">
            <w:pPr>
              <w:spacing w:before="44"/>
              <w:ind w:left="4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28EB21FB" w14:textId="77777777" w:rsidR="00F70888" w:rsidRDefault="003B3AC1">
            <w:pPr>
              <w:spacing w:before="44"/>
              <w:ind w:left="38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ion             </w:t>
            </w:r>
            <w:r>
              <w:rPr>
                <w:rFonts w:ascii="Calibri" w:eastAsia="Calibri" w:hAnsi="Calibri" w:cs="Calibri"/>
                <w:b/>
                <w:spacing w:val="59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5F836E07" w14:textId="77777777" w:rsidR="00F70888" w:rsidRDefault="003B3AC1">
            <w:pPr>
              <w:spacing w:before="44"/>
              <w:ind w:left="34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Met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 Cr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wns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im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ed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Pres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s.</w:t>
            </w:r>
          </w:p>
        </w:tc>
      </w:tr>
      <w:tr w:rsidR="00F70888" w14:paraId="1561DE0C" w14:textId="77777777">
        <w:trPr>
          <w:trHeight w:hRule="exact" w:val="593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192BFC56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477C1F7F" w14:textId="77777777" w:rsidR="00F70888" w:rsidRDefault="003B3AC1">
            <w:pPr>
              <w:spacing w:before="100"/>
              <w:ind w:left="37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Date                        </w:t>
            </w:r>
            <w:r>
              <w:rPr>
                <w:rFonts w:ascii="Calibri" w:eastAsia="Calibri" w:hAnsi="Calibri" w:cs="Calibri"/>
                <w:spacing w:val="58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7FD12413" w14:textId="77777777" w:rsidR="00F70888" w:rsidRDefault="003B3AC1">
            <w:pPr>
              <w:spacing w:before="100"/>
              <w:ind w:left="34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</w:tr>
      <w:tr w:rsidR="00F70888" w14:paraId="06DC45FB" w14:textId="77777777">
        <w:trPr>
          <w:trHeight w:hRule="exact" w:val="593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6690309F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44A641CB" w14:textId="77777777" w:rsidR="00F70888" w:rsidRDefault="003B3AC1">
            <w:pPr>
              <w:spacing w:before="100"/>
              <w:ind w:left="37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ition                 </w:t>
            </w:r>
            <w:r>
              <w:rPr>
                <w:rFonts w:ascii="Calibri" w:eastAsia="Calibri" w:hAnsi="Calibri" w:cs="Calibri"/>
                <w:spacing w:val="58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3936D027" w14:textId="77777777" w:rsidR="00F70888" w:rsidRDefault="003B3AC1">
            <w:pPr>
              <w:spacing w:before="100"/>
              <w:ind w:left="28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 S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ervi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or</w:t>
            </w:r>
          </w:p>
        </w:tc>
      </w:tr>
      <w:tr w:rsidR="00F70888" w14:paraId="294196F7" w14:textId="77777777">
        <w:trPr>
          <w:trHeight w:hRule="exact" w:val="594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4B75718B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7391C6A5" w14:textId="77777777" w:rsidR="00F70888" w:rsidRDefault="003B3AC1">
            <w:pPr>
              <w:spacing w:before="100"/>
              <w:ind w:left="37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s                     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3A7EB063" w14:textId="77777777" w:rsidR="00F70888" w:rsidRDefault="003B3AC1">
            <w:pPr>
              <w:spacing w:before="100"/>
              <w:ind w:left="28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rdi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ati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ervi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ing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duc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tion</w:t>
            </w:r>
          </w:p>
        </w:tc>
      </w:tr>
      <w:tr w:rsidR="00F70888" w14:paraId="48692661" w14:textId="77777777">
        <w:trPr>
          <w:trHeight w:hRule="exact" w:val="594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544942C4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19934C85" w14:textId="77777777" w:rsidR="00F70888" w:rsidRDefault="003B3AC1">
            <w:pPr>
              <w:ind w:left="4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42EB52B3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58D06256" w14:textId="77777777" w:rsidR="00F70888" w:rsidRDefault="003B3AC1">
            <w:pPr>
              <w:ind w:left="32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stit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on             </w:t>
            </w:r>
            <w:r>
              <w:rPr>
                <w:rFonts w:ascii="Calibri" w:eastAsia="Calibri" w:hAnsi="Calibri" w:cs="Calibri"/>
                <w:b/>
                <w:spacing w:val="6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4D5957C1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77887122" w14:textId="77777777" w:rsidR="00F70888" w:rsidRDefault="003B3AC1">
            <w:pPr>
              <w:ind w:left="4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Provid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</w:t>
            </w:r>
            <w:r>
              <w:rPr>
                <w:rFonts w:ascii="Calibri" w:eastAsia="Calibri" w:hAnsi="Calibri" w:cs="Calibri"/>
                <w:b/>
                <w:spacing w:val="-3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es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ng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Pre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s.</w:t>
            </w:r>
          </w:p>
        </w:tc>
      </w:tr>
      <w:tr w:rsidR="00F70888" w14:paraId="2489FB18" w14:textId="77777777">
        <w:trPr>
          <w:trHeight w:hRule="exact" w:val="593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04F228FD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591B2BE7" w14:textId="77777777" w:rsidR="00F70888" w:rsidRDefault="003B3AC1">
            <w:pPr>
              <w:spacing w:before="100"/>
              <w:ind w:left="30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Date                         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02702D64" w14:textId="77777777" w:rsidR="00F70888" w:rsidRDefault="003B3AC1">
            <w:pPr>
              <w:spacing w:before="100"/>
              <w:ind w:left="41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93</w:t>
            </w:r>
          </w:p>
        </w:tc>
      </w:tr>
      <w:tr w:rsidR="00F70888" w14:paraId="168B0E41" w14:textId="77777777">
        <w:trPr>
          <w:trHeight w:hRule="exact" w:val="593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5C72902D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3211F1A1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756F7AD0" w14:textId="77777777" w:rsidR="00F70888" w:rsidRDefault="003B3AC1">
            <w:pPr>
              <w:ind w:left="30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ition                    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50C768C9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0D0BBE2A" w14:textId="77777777" w:rsidR="00F70888" w:rsidRDefault="003B3AC1">
            <w:pPr>
              <w:ind w:left="41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duc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tion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Su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ervi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or</w:t>
            </w:r>
          </w:p>
        </w:tc>
      </w:tr>
      <w:tr w:rsidR="00F70888" w14:paraId="5605A80B" w14:textId="77777777">
        <w:trPr>
          <w:trHeight w:hRule="exact" w:val="593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6FAE818B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14AC989A" w14:textId="77777777" w:rsidR="00F70888" w:rsidRDefault="003B3AC1">
            <w:pPr>
              <w:spacing w:before="100"/>
              <w:ind w:left="30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s                      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3C66FD06" w14:textId="77777777" w:rsidR="00F70888" w:rsidRDefault="003B3AC1">
            <w:pPr>
              <w:spacing w:before="100"/>
              <w:ind w:left="4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ervi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ing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rin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ing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duc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tion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 a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  <w:tr w:rsidR="00F70888" w14:paraId="66E95EFB" w14:textId="77777777">
        <w:trPr>
          <w:trHeight w:hRule="exact" w:val="593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320C982C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28369239" w14:textId="77777777" w:rsidR="00F70888" w:rsidRDefault="00F70888"/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50945E10" w14:textId="77777777" w:rsidR="00F70888" w:rsidRDefault="003B3AC1">
            <w:pPr>
              <w:spacing w:before="100"/>
              <w:ind w:left="39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Su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ervi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ing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 s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rc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F70888" w14:paraId="6F3B9D32" w14:textId="77777777">
        <w:trPr>
          <w:trHeight w:hRule="exact" w:val="593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21EDB4DA" w14:textId="77777777" w:rsidR="00F70888" w:rsidRDefault="003B3AC1">
            <w:pPr>
              <w:spacing w:before="100"/>
              <w:ind w:left="4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373FD7BA" w14:textId="77777777" w:rsidR="00F70888" w:rsidRDefault="003B3AC1">
            <w:pPr>
              <w:spacing w:before="100"/>
              <w:ind w:left="25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on             </w:t>
            </w:r>
            <w:r>
              <w:rPr>
                <w:rFonts w:ascii="Calibri" w:eastAsia="Calibri" w:hAnsi="Calibri" w:cs="Calibri"/>
                <w:b/>
                <w:spacing w:val="59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2743CDD1" w14:textId="77777777" w:rsidR="00F70888" w:rsidRDefault="003B3AC1">
            <w:pPr>
              <w:spacing w:before="100"/>
              <w:ind w:left="4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nt D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sp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y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Pre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s.</w:t>
            </w:r>
          </w:p>
        </w:tc>
      </w:tr>
      <w:tr w:rsidR="00F70888" w14:paraId="1AA22057" w14:textId="77777777">
        <w:trPr>
          <w:trHeight w:hRule="exact" w:val="593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5D0A71EF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74C1D7E1" w14:textId="77777777" w:rsidR="00F70888" w:rsidRDefault="003B3AC1">
            <w:pPr>
              <w:spacing w:before="100"/>
              <w:ind w:left="24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Date                        </w:t>
            </w:r>
            <w:r>
              <w:rPr>
                <w:rFonts w:ascii="Calibri" w:eastAsia="Calibri" w:hAnsi="Calibri" w:cs="Calibri"/>
                <w:spacing w:val="6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4B83CED2" w14:textId="77777777" w:rsidR="00F70888" w:rsidRDefault="003B3AC1">
            <w:pPr>
              <w:spacing w:before="100"/>
              <w:ind w:left="41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199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02</w:t>
            </w:r>
          </w:p>
        </w:tc>
      </w:tr>
      <w:tr w:rsidR="00F70888" w14:paraId="2AFAB368" w14:textId="77777777">
        <w:trPr>
          <w:trHeight w:hRule="exact" w:val="593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58BF591C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3FCA6728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52E43728" w14:textId="77777777" w:rsidR="00F70888" w:rsidRDefault="003B3AC1">
            <w:pPr>
              <w:ind w:left="24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ition                  </w:t>
            </w:r>
            <w:r>
              <w:rPr>
                <w:rFonts w:ascii="Calibri" w:eastAsia="Calibri" w:hAnsi="Calibri" w:cs="Calibri"/>
                <w:spacing w:val="6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1824DA44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58D62949" w14:textId="77777777" w:rsidR="00F70888" w:rsidRDefault="003B3AC1">
            <w:pPr>
              <w:ind w:left="41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 S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ervi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</w:p>
        </w:tc>
      </w:tr>
      <w:tr w:rsidR="00F70888" w14:paraId="32FBCA9B" w14:textId="77777777">
        <w:trPr>
          <w:trHeight w:hRule="exact" w:val="594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6EC1671C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0C9D7E35" w14:textId="77777777" w:rsidR="00F70888" w:rsidRDefault="003B3AC1">
            <w:pPr>
              <w:spacing w:before="100"/>
              <w:ind w:right="380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10FF736D" w14:textId="77777777" w:rsidR="00F70888" w:rsidRDefault="003B3AC1">
            <w:pPr>
              <w:spacing w:before="100"/>
              <w:ind w:left="3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duc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tion Ma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</w:p>
        </w:tc>
      </w:tr>
      <w:tr w:rsidR="00F70888" w14:paraId="291032E1" w14:textId="77777777">
        <w:trPr>
          <w:trHeight w:hRule="exact" w:val="594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00986405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7141C0C5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028D452D" w14:textId="77777777" w:rsidR="00F70888" w:rsidRDefault="003B3AC1">
            <w:pPr>
              <w:ind w:left="24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                       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00A374E4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19C80262" w14:textId="77777777" w:rsidR="00F70888" w:rsidRDefault="003B3AC1">
            <w:pPr>
              <w:ind w:left="41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vidi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 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era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l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ire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tion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b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y 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rdi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ati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</w:p>
        </w:tc>
      </w:tr>
      <w:tr w:rsidR="00F70888" w14:paraId="50A3E30B" w14:textId="77777777">
        <w:trPr>
          <w:trHeight w:hRule="exact" w:val="593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6D7C9AD0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604C0F01" w14:textId="77777777" w:rsidR="00F70888" w:rsidRDefault="00F70888"/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60E87380" w14:textId="77777777" w:rsidR="00F70888" w:rsidRDefault="003B3AC1">
            <w:pPr>
              <w:spacing w:before="100"/>
              <w:ind w:left="39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la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ing</w:t>
            </w:r>
            <w:r>
              <w:rPr>
                <w:rFonts w:ascii="Calibri" w:eastAsia="Calibri" w:hAnsi="Calibri" w:cs="Calibri"/>
                <w:spacing w:val="4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duc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tion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Sc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F70888" w14:paraId="6C19D7C5" w14:textId="77777777">
        <w:trPr>
          <w:trHeight w:hRule="exact" w:val="593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3A4A0C44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45C55C6D" w14:textId="77777777" w:rsidR="00F70888" w:rsidRDefault="003B3AC1">
            <w:pPr>
              <w:spacing w:before="100"/>
              <w:ind w:right="380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3F77A5A1" w14:textId="77777777" w:rsidR="00F70888" w:rsidRDefault="003B3AC1">
            <w:pPr>
              <w:spacing w:before="100"/>
              <w:ind w:left="3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rial re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qu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tion,</w:t>
            </w:r>
            <w:r>
              <w:rPr>
                <w:rFonts w:ascii="Calibri" w:eastAsia="Calibri" w:hAnsi="Calibri" w:cs="Calibri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Su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ervi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ing</w:t>
            </w:r>
          </w:p>
        </w:tc>
      </w:tr>
      <w:tr w:rsidR="00F70888" w14:paraId="6FF710DB" w14:textId="77777777">
        <w:trPr>
          <w:trHeight w:hRule="exact" w:val="594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367788F1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22CD6071" w14:textId="77777777" w:rsidR="00F70888" w:rsidRDefault="00F70888"/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3BF98F31" w14:textId="77777777" w:rsidR="00F70888" w:rsidRDefault="003B3AC1">
            <w:pPr>
              <w:spacing w:before="100"/>
              <w:ind w:left="33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Ac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ou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ts,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ales 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Mark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Staff</w:t>
            </w:r>
          </w:p>
        </w:tc>
      </w:tr>
      <w:tr w:rsidR="00F70888" w14:paraId="4516B26D" w14:textId="77777777">
        <w:trPr>
          <w:trHeight w:hRule="exact" w:val="987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744E9B64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06AC32A8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17201D18" w14:textId="77777777" w:rsidR="00F70888" w:rsidRDefault="003B3AC1">
            <w:pPr>
              <w:ind w:right="375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4608CED3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5AF35BD4" w14:textId="77777777" w:rsidR="00F70888" w:rsidRDefault="003B3AC1">
            <w:pPr>
              <w:spacing w:line="274" w:lineRule="auto"/>
              <w:ind w:left="298" w:right="-11" w:firstLine="1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suring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qu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al</w:t>
            </w:r>
            <w:r>
              <w:rPr>
                <w:rFonts w:ascii="Calibri" w:eastAsia="Calibri" w:hAnsi="Calibri" w:cs="Calibri"/>
                <w:spacing w:val="3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ty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as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ran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rci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ring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duc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tion</w:t>
            </w:r>
          </w:p>
        </w:tc>
      </w:tr>
      <w:tr w:rsidR="00F70888" w14:paraId="67B2198D" w14:textId="77777777">
        <w:trPr>
          <w:trHeight w:hRule="exact" w:val="985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12C7D458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1729F828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4021D53F" w14:textId="77777777" w:rsidR="00F70888" w:rsidRDefault="003B3AC1">
            <w:pPr>
              <w:ind w:right="284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6CFEACFF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013FAE0C" w14:textId="77777777" w:rsidR="00F70888" w:rsidRDefault="003B3AC1">
            <w:pPr>
              <w:ind w:left="34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la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ing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oth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</w:p>
          <w:p w14:paraId="0304BC22" w14:textId="77777777" w:rsidR="00F70888" w:rsidRDefault="003B3AC1">
            <w:pPr>
              <w:spacing w:before="49"/>
              <w:ind w:left="33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Mat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rial res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rc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F70888" w14:paraId="0037B7E7" w14:textId="77777777">
        <w:trPr>
          <w:trHeight w:hRule="exact" w:val="537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368B1A37" w14:textId="77777777" w:rsidR="00F70888" w:rsidRDefault="00F70888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11796F00" w14:textId="77777777" w:rsidR="00F70888" w:rsidRDefault="003B3AC1">
            <w:pPr>
              <w:spacing w:before="100"/>
              <w:ind w:right="373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14:paraId="7AA3FD42" w14:textId="77777777" w:rsidR="00F70888" w:rsidRDefault="003B3AC1">
            <w:pPr>
              <w:spacing w:before="100"/>
              <w:ind w:left="32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rm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lati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cu</w:t>
            </w:r>
            <w:r>
              <w:rPr>
                <w:rFonts w:ascii="Calibri" w:eastAsia="Calibri" w:hAnsi="Calibri" w:cs="Calibri"/>
                <w:spacing w:val="3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ity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ty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la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 a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</w:p>
        </w:tc>
      </w:tr>
    </w:tbl>
    <w:p w14:paraId="7496D42F" w14:textId="77777777" w:rsidR="00F70888" w:rsidRDefault="00F70888">
      <w:pPr>
        <w:sectPr w:rsidR="00F70888">
          <w:pgSz w:w="12240" w:h="15840"/>
          <w:pgMar w:top="1480" w:right="1320" w:bottom="280" w:left="1300" w:header="0" w:footer="975" w:gutter="0"/>
          <w:cols w:space="720"/>
        </w:sectPr>
      </w:pPr>
    </w:p>
    <w:p w14:paraId="595702EA" w14:textId="77777777" w:rsidR="00F70888" w:rsidRDefault="00F70888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2939"/>
        <w:gridCol w:w="5872"/>
      </w:tblGrid>
      <w:tr w:rsidR="00F70888" w14:paraId="63006465" w14:textId="77777777">
        <w:trPr>
          <w:trHeight w:hRule="exact" w:val="1032"/>
        </w:trPr>
        <w:tc>
          <w:tcPr>
            <w:tcW w:w="434" w:type="dxa"/>
            <w:vMerge w:val="restart"/>
            <w:tcBorders>
              <w:top w:val="nil"/>
              <w:left w:val="nil"/>
              <w:right w:val="nil"/>
            </w:tcBorders>
          </w:tcPr>
          <w:p w14:paraId="7A17AC30" w14:textId="77777777" w:rsidR="00F70888" w:rsidRDefault="00F70888"/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79359DD4" w14:textId="77777777" w:rsidR="00F70888" w:rsidRDefault="00F70888">
            <w:pPr>
              <w:spacing w:line="200" w:lineRule="exact"/>
            </w:pPr>
          </w:p>
          <w:p w14:paraId="18F4B98A" w14:textId="77777777" w:rsidR="00F70888" w:rsidRDefault="00F70888">
            <w:pPr>
              <w:spacing w:line="200" w:lineRule="exact"/>
            </w:pPr>
          </w:p>
          <w:p w14:paraId="7F7EAFC8" w14:textId="77777777" w:rsidR="00F70888" w:rsidRDefault="00F70888">
            <w:pPr>
              <w:spacing w:before="20" w:line="220" w:lineRule="exact"/>
              <w:rPr>
                <w:sz w:val="22"/>
                <w:szCs w:val="22"/>
              </w:rPr>
            </w:pPr>
          </w:p>
          <w:p w14:paraId="3A2A84E4" w14:textId="77777777" w:rsidR="00F70888" w:rsidRDefault="003B3AC1">
            <w:pPr>
              <w:ind w:right="378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0C38F4C6" w14:textId="77777777" w:rsidR="00F70888" w:rsidRDefault="003B3AC1">
            <w:pPr>
              <w:spacing w:before="44"/>
              <w:ind w:left="26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evi</w:t>
            </w: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em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In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rvals</w:t>
            </w:r>
          </w:p>
          <w:p w14:paraId="00131086" w14:textId="77777777" w:rsidR="00F70888" w:rsidRDefault="00F70888">
            <w:pPr>
              <w:spacing w:before="14" w:line="240" w:lineRule="exact"/>
              <w:rPr>
                <w:sz w:val="24"/>
                <w:szCs w:val="24"/>
              </w:rPr>
            </w:pPr>
          </w:p>
          <w:p w14:paraId="766D87D1" w14:textId="77777777" w:rsidR="00F70888" w:rsidRDefault="003B3AC1">
            <w:pPr>
              <w:ind w:left="25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ou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ch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ki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ts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ed</w:t>
            </w: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 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alyzi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ng</w:t>
            </w:r>
          </w:p>
        </w:tc>
      </w:tr>
      <w:tr w:rsidR="00F70888" w14:paraId="4783DDBE" w14:textId="77777777">
        <w:trPr>
          <w:trHeight w:hRule="exact" w:val="493"/>
        </w:trPr>
        <w:tc>
          <w:tcPr>
            <w:tcW w:w="434" w:type="dxa"/>
            <w:vMerge/>
            <w:tcBorders>
              <w:left w:val="nil"/>
              <w:right w:val="nil"/>
            </w:tcBorders>
          </w:tcPr>
          <w:p w14:paraId="21186DE8" w14:textId="77777777" w:rsidR="00F70888" w:rsidRDefault="00F70888"/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413D1062" w14:textId="77777777" w:rsidR="00F70888" w:rsidRDefault="00F70888"/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5EAA54CB" w14:textId="77777777" w:rsidR="00F70888" w:rsidRDefault="003B3AC1">
            <w:pPr>
              <w:spacing w:line="340" w:lineRule="exact"/>
              <w:ind w:left="26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ea</w:t>
            </w:r>
            <w:r>
              <w:rPr>
                <w:rFonts w:ascii="Calibri" w:eastAsia="Calibri" w:hAnsi="Calibri" w:cs="Calibri"/>
                <w:spacing w:val="-2"/>
                <w:position w:val="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pacing w:val="-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of t</w:t>
            </w:r>
            <w:r>
              <w:rPr>
                <w:rFonts w:ascii="Calibri" w:eastAsia="Calibri" w:hAnsi="Calibri" w:cs="Calibri"/>
                <w:spacing w:val="-2"/>
                <w:position w:val="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em</w:t>
            </w:r>
          </w:p>
        </w:tc>
      </w:tr>
      <w:tr w:rsidR="00F70888" w14:paraId="417DEB55" w14:textId="77777777">
        <w:trPr>
          <w:trHeight w:hRule="exact" w:val="790"/>
        </w:trPr>
        <w:tc>
          <w:tcPr>
            <w:tcW w:w="434" w:type="dxa"/>
            <w:vMerge/>
            <w:tcBorders>
              <w:left w:val="nil"/>
              <w:bottom w:val="nil"/>
              <w:right w:val="nil"/>
            </w:tcBorders>
          </w:tcPr>
          <w:p w14:paraId="28DE8E61" w14:textId="77777777" w:rsidR="00F70888" w:rsidRDefault="00F70888"/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7D08D63B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570FA213" w14:textId="77777777" w:rsidR="00F70888" w:rsidRDefault="003B3AC1">
            <w:pPr>
              <w:ind w:right="349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0DC98A7F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07D2EA94" w14:textId="77777777" w:rsidR="00F70888" w:rsidRDefault="003B3AC1">
            <w:pPr>
              <w:ind w:left="26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Daily r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on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iliat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on</w:t>
            </w:r>
          </w:p>
        </w:tc>
      </w:tr>
      <w:tr w:rsidR="00F70888" w14:paraId="4A00E730" w14:textId="77777777">
        <w:trPr>
          <w:trHeight w:hRule="exact" w:val="788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16BA053B" w14:textId="77777777" w:rsidR="00F70888" w:rsidRDefault="00F70888">
            <w:pPr>
              <w:spacing w:before="16" w:line="280" w:lineRule="exact"/>
              <w:rPr>
                <w:sz w:val="28"/>
                <w:szCs w:val="28"/>
              </w:rPr>
            </w:pPr>
          </w:p>
          <w:p w14:paraId="79676ABE" w14:textId="77777777" w:rsidR="00F70888" w:rsidRDefault="003B3AC1">
            <w:pPr>
              <w:ind w:left="4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6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0F76F1B7" w14:textId="77777777" w:rsidR="00F70888" w:rsidRDefault="00F70888">
            <w:pPr>
              <w:spacing w:before="16" w:line="280" w:lineRule="exact"/>
              <w:rPr>
                <w:sz w:val="28"/>
                <w:szCs w:val="28"/>
              </w:rPr>
            </w:pPr>
          </w:p>
          <w:p w14:paraId="6123A22A" w14:textId="77777777" w:rsidR="00F70888" w:rsidRDefault="003B3AC1">
            <w:pPr>
              <w:ind w:left="25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on               </w:t>
            </w:r>
            <w:r>
              <w:rPr>
                <w:rFonts w:ascii="Calibri" w:eastAsia="Calibri" w:hAnsi="Calibri" w:cs="Calibri"/>
                <w:b/>
                <w:spacing w:val="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2F11174D" w14:textId="77777777" w:rsidR="00F70888" w:rsidRDefault="00F70888">
            <w:pPr>
              <w:spacing w:before="16" w:line="280" w:lineRule="exact"/>
              <w:rPr>
                <w:sz w:val="28"/>
                <w:szCs w:val="28"/>
              </w:rPr>
            </w:pPr>
          </w:p>
          <w:p w14:paraId="3DB7A9FB" w14:textId="77777777" w:rsidR="00F70888" w:rsidRDefault="003B3AC1">
            <w:pPr>
              <w:ind w:left="26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The Kenya P</w:t>
            </w:r>
            <w:r>
              <w:rPr>
                <w:rFonts w:ascii="Calibri" w:eastAsia="Calibri" w:hAnsi="Calibri" w:cs="Calibri"/>
                <w:b/>
                <w:spacing w:val="-3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lyte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ic</w:t>
            </w:r>
          </w:p>
        </w:tc>
      </w:tr>
      <w:tr w:rsidR="00F70888" w14:paraId="52EBB393" w14:textId="77777777">
        <w:trPr>
          <w:trHeight w:hRule="exact" w:val="59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1FB1F096" w14:textId="77777777" w:rsidR="00F70888" w:rsidRDefault="00F70888"/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08675D4C" w14:textId="77777777" w:rsidR="00F70888" w:rsidRDefault="003B3AC1">
            <w:pPr>
              <w:spacing w:before="100"/>
              <w:ind w:left="3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Date                        </w:t>
            </w:r>
            <w:r>
              <w:rPr>
                <w:rFonts w:ascii="Calibri" w:eastAsia="Calibri" w:hAnsi="Calibri" w:cs="Calibri"/>
                <w:spacing w:val="37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0072E5EF" w14:textId="77777777" w:rsidR="00F70888" w:rsidRDefault="003B3AC1">
            <w:pPr>
              <w:spacing w:before="100"/>
              <w:ind w:left="26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(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02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</w:tc>
      </w:tr>
      <w:tr w:rsidR="00F70888" w14:paraId="3C6AC0AC" w14:textId="77777777">
        <w:trPr>
          <w:trHeight w:hRule="exact" w:val="594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754FF9F" w14:textId="77777777" w:rsidR="00F70888" w:rsidRDefault="00F70888"/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52DF474F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5ABF85A7" w14:textId="77777777" w:rsidR="00F70888" w:rsidRDefault="003B3AC1">
            <w:pPr>
              <w:ind w:left="3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ition                  </w:t>
            </w:r>
            <w:r>
              <w:rPr>
                <w:rFonts w:ascii="Calibri" w:eastAsia="Calibri" w:hAnsi="Calibri" w:cs="Calibri"/>
                <w:spacing w:val="37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00773D5A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79794576" w14:textId="77777777" w:rsidR="00F70888" w:rsidRDefault="003B3AC1">
            <w:pPr>
              <w:ind w:left="26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Tea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er</w:t>
            </w:r>
          </w:p>
        </w:tc>
      </w:tr>
      <w:tr w:rsidR="00F70888" w14:paraId="1E3EAD7B" w14:textId="77777777">
        <w:trPr>
          <w:trHeight w:hRule="exact" w:val="79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66E4ECA" w14:textId="77777777" w:rsidR="00F70888" w:rsidRDefault="00F70888"/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30D18016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702BAAA0" w14:textId="77777777" w:rsidR="00F70888" w:rsidRDefault="003B3AC1">
            <w:pPr>
              <w:ind w:left="3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s                     </w:t>
            </w:r>
            <w:r>
              <w:rPr>
                <w:rFonts w:ascii="Calibri" w:eastAsia="Calibri" w:hAnsi="Calibri" w:cs="Calibri"/>
                <w:spacing w:val="4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563DA5C6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160D7B44" w14:textId="77777777" w:rsidR="00F70888" w:rsidRDefault="003B3AC1">
            <w:pPr>
              <w:ind w:left="26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Tea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ing</w:t>
            </w:r>
          </w:p>
        </w:tc>
      </w:tr>
      <w:tr w:rsidR="00F70888" w14:paraId="03FB8A31" w14:textId="77777777">
        <w:trPr>
          <w:trHeight w:hRule="exact" w:val="788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5920FFD" w14:textId="77777777" w:rsidR="00F70888" w:rsidRDefault="00F70888">
            <w:pPr>
              <w:spacing w:before="16" w:line="280" w:lineRule="exact"/>
              <w:rPr>
                <w:sz w:val="28"/>
                <w:szCs w:val="28"/>
              </w:rPr>
            </w:pPr>
          </w:p>
          <w:p w14:paraId="2F7C419D" w14:textId="77777777" w:rsidR="00F70888" w:rsidRDefault="003B3AC1">
            <w:pPr>
              <w:ind w:left="4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4CEE02AB" w14:textId="77777777" w:rsidR="00F70888" w:rsidRDefault="00F70888">
            <w:pPr>
              <w:spacing w:before="16" w:line="280" w:lineRule="exact"/>
              <w:rPr>
                <w:sz w:val="28"/>
                <w:szCs w:val="28"/>
              </w:rPr>
            </w:pPr>
          </w:p>
          <w:p w14:paraId="61E943C5" w14:textId="77777777" w:rsidR="00F70888" w:rsidRDefault="003B3AC1">
            <w:pPr>
              <w:ind w:left="3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Insti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on             </w:t>
            </w:r>
            <w:r>
              <w:rPr>
                <w:rFonts w:ascii="Calibri" w:eastAsia="Calibri" w:hAnsi="Calibri" w:cs="Calibri"/>
                <w:b/>
                <w:spacing w:val="56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4CD9BAC0" w14:textId="77777777" w:rsidR="00F70888" w:rsidRDefault="00F70888">
            <w:pPr>
              <w:spacing w:before="16" w:line="280" w:lineRule="exact"/>
              <w:rPr>
                <w:sz w:val="28"/>
                <w:szCs w:val="28"/>
              </w:rPr>
            </w:pPr>
          </w:p>
          <w:p w14:paraId="57DE3DF3" w14:textId="77777777" w:rsidR="00F70888" w:rsidRDefault="003B3AC1">
            <w:pPr>
              <w:ind w:left="26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The Kenya P</w:t>
            </w:r>
            <w:r>
              <w:rPr>
                <w:rFonts w:ascii="Calibri" w:eastAsia="Calibri" w:hAnsi="Calibri" w:cs="Calibri"/>
                <w:b/>
                <w:spacing w:val="-3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lyte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ic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</w:t>
            </w:r>
          </w:p>
        </w:tc>
      </w:tr>
      <w:tr w:rsidR="00F70888" w14:paraId="1805E15D" w14:textId="77777777">
        <w:trPr>
          <w:trHeight w:hRule="exact" w:val="59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3F13764" w14:textId="77777777" w:rsidR="00F70888" w:rsidRDefault="00F70888"/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37E6DD02" w14:textId="77777777" w:rsidR="00F70888" w:rsidRDefault="003B3AC1">
            <w:pPr>
              <w:spacing w:before="100"/>
              <w:ind w:left="3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Date                        </w:t>
            </w:r>
            <w:r>
              <w:rPr>
                <w:rFonts w:ascii="Calibri" w:eastAsia="Calibri" w:hAnsi="Calibri" w:cs="Calibri"/>
                <w:spacing w:val="37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2EB95BDC" w14:textId="77777777" w:rsidR="00F70888" w:rsidRDefault="003B3AC1">
            <w:pPr>
              <w:spacing w:before="100"/>
              <w:ind w:left="26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(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11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3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</w:tc>
      </w:tr>
      <w:tr w:rsidR="00F70888" w14:paraId="1175FDDA" w14:textId="77777777">
        <w:trPr>
          <w:trHeight w:hRule="exact" w:val="59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4A3697A" w14:textId="77777777" w:rsidR="00F70888" w:rsidRDefault="00F70888"/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7C124C1A" w14:textId="77777777" w:rsidR="00F70888" w:rsidRDefault="003B3AC1">
            <w:pPr>
              <w:spacing w:before="100"/>
              <w:ind w:left="3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ition                  </w:t>
            </w:r>
            <w:r>
              <w:rPr>
                <w:rFonts w:ascii="Calibri" w:eastAsia="Calibri" w:hAnsi="Calibri" w:cs="Calibri"/>
                <w:spacing w:val="37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64FE7907" w14:textId="77777777" w:rsidR="00F70888" w:rsidRDefault="003B3AC1">
            <w:pPr>
              <w:spacing w:before="100"/>
              <w:ind w:left="26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Tea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er</w:t>
            </w:r>
          </w:p>
        </w:tc>
      </w:tr>
      <w:tr w:rsidR="00F70888" w14:paraId="6114AC12" w14:textId="77777777">
        <w:trPr>
          <w:trHeight w:hRule="exact" w:val="595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769854C8" w14:textId="77777777" w:rsidR="00F70888" w:rsidRDefault="00F70888"/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4CF96C86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17C531DD" w14:textId="77777777" w:rsidR="00F70888" w:rsidRDefault="003B3AC1">
            <w:pPr>
              <w:ind w:left="3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s                     </w:t>
            </w:r>
            <w:r>
              <w:rPr>
                <w:rFonts w:ascii="Calibri" w:eastAsia="Calibri" w:hAnsi="Calibri" w:cs="Calibri"/>
                <w:spacing w:val="4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0316B551" w14:textId="77777777" w:rsidR="00F70888" w:rsidRDefault="00F70888">
            <w:pPr>
              <w:spacing w:line="100" w:lineRule="exact"/>
              <w:rPr>
                <w:sz w:val="10"/>
                <w:szCs w:val="10"/>
              </w:rPr>
            </w:pPr>
          </w:p>
          <w:p w14:paraId="1936A996" w14:textId="77777777" w:rsidR="00F70888" w:rsidRDefault="003B3AC1">
            <w:pPr>
              <w:ind w:left="26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Tea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ing</w:t>
            </w:r>
          </w:p>
        </w:tc>
      </w:tr>
      <w:tr w:rsidR="00F70888" w14:paraId="2E323F1F" w14:textId="77777777">
        <w:trPr>
          <w:trHeight w:hRule="exact" w:val="984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711A1171" w14:textId="77777777" w:rsidR="00F70888" w:rsidRDefault="00F70888">
            <w:pPr>
              <w:spacing w:before="2" w:line="100" w:lineRule="exact"/>
              <w:rPr>
                <w:sz w:val="10"/>
                <w:szCs w:val="10"/>
              </w:rPr>
            </w:pPr>
          </w:p>
          <w:p w14:paraId="101C1344" w14:textId="77777777" w:rsidR="00F70888" w:rsidRDefault="003B3AC1">
            <w:pPr>
              <w:ind w:left="4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201BCAE2" w14:textId="77777777" w:rsidR="00F70888" w:rsidRDefault="00F70888">
            <w:pPr>
              <w:spacing w:before="2" w:line="100" w:lineRule="exact"/>
              <w:rPr>
                <w:sz w:val="10"/>
                <w:szCs w:val="10"/>
              </w:rPr>
            </w:pPr>
          </w:p>
          <w:p w14:paraId="6542F5E6" w14:textId="77777777" w:rsidR="00F70888" w:rsidRDefault="003B3AC1">
            <w:pPr>
              <w:ind w:left="3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Insti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on               </w:t>
            </w:r>
            <w:r>
              <w:rPr>
                <w:rFonts w:ascii="Calibri" w:eastAsia="Calibri" w:hAnsi="Calibri" w:cs="Calibri"/>
                <w:b/>
                <w:spacing w:val="3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  <w:p w14:paraId="54E0626D" w14:textId="77777777" w:rsidR="00F70888" w:rsidRDefault="003B3AC1">
            <w:pPr>
              <w:spacing w:before="47"/>
              <w:ind w:left="3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Date                          </w:t>
            </w:r>
            <w:r>
              <w:rPr>
                <w:rFonts w:ascii="Calibri" w:eastAsia="Calibri" w:hAnsi="Calibri" w:cs="Calibri"/>
                <w:spacing w:val="36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3F2CE2B0" w14:textId="77777777" w:rsidR="00F70888" w:rsidRDefault="00F70888">
            <w:pPr>
              <w:spacing w:before="2" w:line="100" w:lineRule="exact"/>
              <w:rPr>
                <w:sz w:val="10"/>
                <w:szCs w:val="10"/>
              </w:rPr>
            </w:pPr>
          </w:p>
          <w:p w14:paraId="380153C7" w14:textId="77777777" w:rsidR="00F70888" w:rsidRDefault="003B3AC1">
            <w:pPr>
              <w:ind w:left="29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The Tec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al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</w:t>
            </w:r>
            <w:r>
              <w:rPr>
                <w:rFonts w:ascii="Calibri" w:eastAsia="Calibri" w:hAnsi="Calibri" w:cs="Calibri"/>
                <w:b/>
                <w:spacing w:val="-3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y of</w:t>
            </w:r>
            <w:r>
              <w:rPr>
                <w:rFonts w:ascii="Calibri" w:eastAsia="Calibri" w:hAnsi="Calibri" w:cs="Calibri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Kenya</w:t>
            </w:r>
          </w:p>
          <w:p w14:paraId="25F7CAF7" w14:textId="77777777" w:rsidR="00F70888" w:rsidRDefault="003B3AC1">
            <w:pPr>
              <w:spacing w:before="47"/>
              <w:ind w:left="31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(201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–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</w:tc>
      </w:tr>
      <w:tr w:rsidR="00F70888" w14:paraId="5268E6AE" w14:textId="77777777">
        <w:trPr>
          <w:trHeight w:hRule="exact" w:val="594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58AC567C" w14:textId="77777777" w:rsidR="00F70888" w:rsidRDefault="00F70888"/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667EC529" w14:textId="77777777" w:rsidR="00F70888" w:rsidRDefault="003B3AC1">
            <w:pPr>
              <w:spacing w:before="100"/>
              <w:ind w:left="36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ition                   </w:t>
            </w:r>
            <w:r>
              <w:rPr>
                <w:rFonts w:ascii="Calibri" w:eastAsia="Calibri" w:hAnsi="Calibri" w:cs="Calibri"/>
                <w:spacing w:val="6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285EA83D" w14:textId="77777777" w:rsidR="00F70888" w:rsidRDefault="003B3AC1">
            <w:pPr>
              <w:spacing w:before="100"/>
              <w:ind w:left="3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 T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echn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ian</w:t>
            </w:r>
          </w:p>
        </w:tc>
      </w:tr>
      <w:tr w:rsidR="00F70888" w14:paraId="0F9FB178" w14:textId="77777777">
        <w:trPr>
          <w:trHeight w:hRule="exact" w:val="594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1D6675BC" w14:textId="77777777" w:rsidR="00F70888" w:rsidRDefault="00F70888"/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7EBF5C93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0E4F64D9" w14:textId="77777777" w:rsidR="00F70888" w:rsidRDefault="003B3AC1">
            <w:pPr>
              <w:ind w:left="36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s                       </w:t>
            </w:r>
            <w:r>
              <w:rPr>
                <w:rFonts w:ascii="Calibri" w:eastAsia="Calibri" w:hAnsi="Calibri" w:cs="Calibri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16DC8C9C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260B03DB" w14:textId="416B7581" w:rsidR="00F70888" w:rsidRDefault="00D742D2">
            <w:pPr>
              <w:ind w:left="3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Lecturing </w:t>
            </w:r>
          </w:p>
        </w:tc>
      </w:tr>
      <w:tr w:rsidR="00F70888" w14:paraId="5EBDCC73" w14:textId="77777777">
        <w:trPr>
          <w:trHeight w:hRule="exact" w:val="594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7C67F1F3" w14:textId="77777777" w:rsidR="00F70888" w:rsidRDefault="00F70888"/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3ABA01AC" w14:textId="77777777" w:rsidR="00F70888" w:rsidRDefault="00F70888"/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0CDEE9D8" w14:textId="1A9B7D0D" w:rsidR="00F70888" w:rsidRDefault="00D742D2">
            <w:pPr>
              <w:spacing w:before="100"/>
              <w:ind w:left="26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Lecturing</w:t>
            </w:r>
            <w:r w:rsidR="003B3AC1"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 w:rsidR="003B3AC1">
              <w:rPr>
                <w:rFonts w:ascii="Calibri" w:eastAsia="Calibri" w:hAnsi="Calibri" w:cs="Calibri"/>
                <w:b/>
                <w:sz w:val="28"/>
                <w:szCs w:val="28"/>
              </w:rPr>
              <w:t>area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r w:rsidR="003B3AC1"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</w:tc>
      </w:tr>
      <w:tr w:rsidR="00F70888" w14:paraId="5A790D31" w14:textId="77777777">
        <w:trPr>
          <w:trHeight w:hRule="exact" w:val="2502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2592E78" w14:textId="77777777" w:rsidR="00F70888" w:rsidRDefault="00F70888"/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22589181" w14:textId="77777777" w:rsidR="00F70888" w:rsidRDefault="00F70888"/>
        </w:tc>
        <w:tc>
          <w:tcPr>
            <w:tcW w:w="5872" w:type="dxa"/>
            <w:tcBorders>
              <w:top w:val="nil"/>
              <w:left w:val="nil"/>
              <w:bottom w:val="nil"/>
              <w:right w:val="nil"/>
            </w:tcBorders>
          </w:tcPr>
          <w:p w14:paraId="3AD2C885" w14:textId="77777777" w:rsidR="00F70888" w:rsidRDefault="00F70888">
            <w:pPr>
              <w:spacing w:before="1" w:line="100" w:lineRule="exact"/>
              <w:rPr>
                <w:sz w:val="10"/>
                <w:szCs w:val="10"/>
              </w:rPr>
            </w:pPr>
          </w:p>
          <w:p w14:paraId="43637B2C" w14:textId="100786FB" w:rsidR="00F70888" w:rsidRDefault="00974A44" w:rsidP="00974A44">
            <w:pPr>
              <w:spacing w:line="275" w:lineRule="auto"/>
              <w:ind w:left="267" w:right="-1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Workshop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 xml:space="preserve"> operat</w:t>
            </w:r>
            <w:r w:rsidR="003B3AC1">
              <w:rPr>
                <w:rFonts w:ascii="Calibri" w:eastAsia="Calibri" w:hAnsi="Calibri" w:cs="Calibri"/>
                <w:spacing w:val="-3"/>
                <w:sz w:val="28"/>
                <w:szCs w:val="28"/>
              </w:rPr>
              <w:t>i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ons,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m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ag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em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 w:rsidR="003B3AC1">
              <w:rPr>
                <w:rFonts w:ascii="Calibri" w:eastAsia="Calibri" w:hAnsi="Calibri" w:cs="Calibri"/>
                <w:spacing w:val="-2"/>
                <w:sz w:val="28"/>
                <w:szCs w:val="28"/>
              </w:rPr>
              <w:t>n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t,</w:t>
            </w:r>
            <w:r w:rsidR="003B3AC1"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m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ark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ti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 w:rsidR="003B3AC1">
              <w:rPr>
                <w:rFonts w:ascii="Calibri" w:eastAsia="Calibri" w:hAnsi="Calibri" w:cs="Calibri"/>
                <w:spacing w:val="2"/>
                <w:sz w:val="28"/>
                <w:szCs w:val="28"/>
              </w:rPr>
              <w:t>g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, Hu</w:t>
            </w:r>
            <w:r w:rsidR="003B3AC1">
              <w:rPr>
                <w:rFonts w:ascii="Calibri" w:eastAsia="Calibri" w:hAnsi="Calibri" w:cs="Calibri"/>
                <w:spacing w:val="-2"/>
                <w:sz w:val="28"/>
                <w:szCs w:val="28"/>
              </w:rPr>
              <w:t>m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an</w:t>
            </w:r>
            <w:r w:rsidR="003B3AC1"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 w:rsidR="003B3AC1">
              <w:rPr>
                <w:rFonts w:ascii="Calibri" w:eastAsia="Calibri" w:hAnsi="Calibri" w:cs="Calibri"/>
                <w:spacing w:val="1"/>
                <w:sz w:val="28"/>
                <w:szCs w:val="28"/>
              </w:rPr>
              <w:t>R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esour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e,</w:t>
            </w:r>
            <w:r w:rsidR="003B3AC1"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 xml:space="preserve">ress 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m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ai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t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en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nc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 xml:space="preserve">e, </w:t>
            </w:r>
            <w:r w:rsidR="003B3AC1">
              <w:rPr>
                <w:rFonts w:ascii="Calibri" w:eastAsia="Calibri" w:hAnsi="Calibri" w:cs="Calibri"/>
                <w:spacing w:val="2"/>
                <w:sz w:val="28"/>
                <w:szCs w:val="28"/>
              </w:rPr>
              <w:t>p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 w:rsidR="003B3AC1">
              <w:rPr>
                <w:rFonts w:ascii="Calibri" w:eastAsia="Calibri" w:hAnsi="Calibri" w:cs="Calibri"/>
                <w:spacing w:val="1"/>
                <w:sz w:val="28"/>
                <w:szCs w:val="28"/>
              </w:rPr>
              <w:t>i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ti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 xml:space="preserve">g 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m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at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rial</w:t>
            </w:r>
            <w:r w:rsidR="003B3AC1"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wo</w:t>
            </w:r>
            <w:r w:rsidR="003B3AC1">
              <w:rPr>
                <w:rFonts w:ascii="Calibri" w:eastAsia="Calibri" w:hAnsi="Calibri" w:cs="Calibri"/>
                <w:spacing w:val="-3"/>
                <w:sz w:val="28"/>
                <w:szCs w:val="28"/>
              </w:rPr>
              <w:t>r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ks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h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 xml:space="preserve">op 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 w:rsidR="003B3AC1">
              <w:rPr>
                <w:rFonts w:ascii="Calibri" w:eastAsia="Calibri" w:hAnsi="Calibri" w:cs="Calibri"/>
                <w:spacing w:val="1"/>
                <w:sz w:val="28"/>
                <w:szCs w:val="28"/>
              </w:rPr>
              <w:t>a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ti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es,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 w:rsidR="003B3AC1">
              <w:rPr>
                <w:rFonts w:ascii="Calibri" w:eastAsia="Calibri" w:hAnsi="Calibri" w:cs="Calibri"/>
                <w:spacing w:val="1"/>
                <w:sz w:val="28"/>
                <w:szCs w:val="28"/>
              </w:rPr>
              <w:t>p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 xml:space="preserve">ress 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 w:rsidR="003B3AC1"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 w:rsidR="003B3AC1">
              <w:rPr>
                <w:rFonts w:ascii="Calibri" w:eastAsia="Calibri" w:hAnsi="Calibri" w:cs="Calibri"/>
                <w:spacing w:val="-1"/>
                <w:sz w:val="28"/>
                <w:szCs w:val="28"/>
              </w:rPr>
              <w:t>duc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tion &amp; print planning</w:t>
            </w:r>
            <w:r w:rsidR="003B3AC1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</w:tbl>
    <w:p w14:paraId="70FBF234" w14:textId="77777777" w:rsidR="00F70888" w:rsidRDefault="00F70888">
      <w:pPr>
        <w:sectPr w:rsidR="00F70888">
          <w:pgSz w:w="12240" w:h="15840"/>
          <w:pgMar w:top="940" w:right="1320" w:bottom="280" w:left="1300" w:header="0" w:footer="975" w:gutter="0"/>
          <w:cols w:space="720"/>
        </w:sectPr>
      </w:pPr>
    </w:p>
    <w:p w14:paraId="0C87BA31" w14:textId="2AD81593" w:rsidR="00F70888" w:rsidRDefault="003B3AC1">
      <w:pPr>
        <w:spacing w:before="39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9      </w:t>
      </w:r>
      <w:r>
        <w:rPr>
          <w:rFonts w:ascii="Calibri" w:eastAsia="Calibri" w:hAnsi="Calibri" w:cs="Calibri"/>
          <w:spacing w:val="6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Ins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on                 </w:t>
      </w:r>
      <w:r>
        <w:rPr>
          <w:rFonts w:ascii="Calibri" w:eastAsia="Calibri" w:hAnsi="Calibri" w:cs="Calibri"/>
          <w:b/>
          <w:spacing w:val="6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:     </w:t>
      </w:r>
      <w:r>
        <w:rPr>
          <w:rFonts w:ascii="Calibri" w:eastAsia="Calibri" w:hAnsi="Calibri" w:cs="Calibri"/>
          <w:b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K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 xml:space="preserve">L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Gr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z w:val="28"/>
          <w:szCs w:val="28"/>
        </w:rPr>
        <w:t>h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s</w:t>
      </w:r>
    </w:p>
    <w:p w14:paraId="4DFEA2AC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3CB37527" w14:textId="77777777" w:rsidR="00F70888" w:rsidRDefault="003B3AC1">
      <w:pPr>
        <w:ind w:left="382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emy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Gr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ph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c Tech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ol</w:t>
      </w:r>
      <w:r>
        <w:rPr>
          <w:rFonts w:ascii="Calibri" w:eastAsia="Calibri" w:hAnsi="Calibri" w:cs="Calibri"/>
          <w:b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(P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 xml:space="preserve">t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ime)</w:t>
      </w:r>
    </w:p>
    <w:p w14:paraId="4BA23CBF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2A015496" w14:textId="77777777" w:rsidR="00F70888" w:rsidRDefault="003B3AC1">
      <w:pPr>
        <w:ind w:left="91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Date                           </w:t>
      </w:r>
      <w:r>
        <w:rPr>
          <w:rFonts w:ascii="Calibri" w:eastAsia="Calibri" w:hAnsi="Calibri" w:cs="Calibri"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:       </w:t>
      </w:r>
      <w:r>
        <w:rPr>
          <w:rFonts w:ascii="Calibri" w:eastAsia="Calibri" w:hAnsi="Calibri" w:cs="Calibri"/>
          <w:b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200</w:t>
      </w:r>
      <w:r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2010</w:t>
      </w:r>
    </w:p>
    <w:p w14:paraId="1016D93C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579884FF" w14:textId="3EC0695E" w:rsidR="00F70888" w:rsidRDefault="003B3AC1">
      <w:pPr>
        <w:ind w:left="97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siti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n                    </w:t>
      </w:r>
      <w:r>
        <w:rPr>
          <w:rFonts w:ascii="Calibri" w:eastAsia="Calibri" w:hAnsi="Calibri" w:cs="Calibri"/>
          <w:spacing w:val="5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        Head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art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turer</w:t>
      </w:r>
    </w:p>
    <w:p w14:paraId="11331F4E" w14:textId="77777777" w:rsidR="00F70888" w:rsidRDefault="00F70888">
      <w:pPr>
        <w:spacing w:before="13" w:line="240" w:lineRule="exact"/>
        <w:rPr>
          <w:sz w:val="24"/>
          <w:szCs w:val="24"/>
        </w:rPr>
      </w:pPr>
    </w:p>
    <w:p w14:paraId="0CF1CAA7" w14:textId="0F06C62C" w:rsidR="00F70888" w:rsidRDefault="003B3AC1" w:rsidP="00974A44">
      <w:pPr>
        <w:ind w:left="3870" w:hanging="2891"/>
        <w:rPr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ties                          :      </w:t>
      </w:r>
      <w:r w:rsidR="006659D8">
        <w:rPr>
          <w:rFonts w:ascii="Calibri" w:eastAsia="Calibri" w:hAnsi="Calibri" w:cs="Calibri"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ring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974A44" w:rsidRPr="00974A44">
        <w:rPr>
          <w:rFonts w:ascii="Calibri" w:eastAsia="Calibri" w:hAnsi="Calibri" w:cs="Calibri"/>
          <w:spacing w:val="-1"/>
          <w:sz w:val="28"/>
          <w:szCs w:val="28"/>
        </w:rPr>
        <w:t>Workshop operations, management, marketing, Human Resource, press maintenance, printing materials, workshop practices, press production &amp; print planning.</w:t>
      </w:r>
    </w:p>
    <w:p w14:paraId="32F81A59" w14:textId="77777777" w:rsidR="00F70888" w:rsidRDefault="003B3AC1">
      <w:pPr>
        <w:spacing w:line="320" w:lineRule="exact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0      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Cu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rr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u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/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y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b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us D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v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lo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p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me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14:paraId="73178C37" w14:textId="77777777" w:rsidR="00F70888" w:rsidRDefault="00F70888">
      <w:pPr>
        <w:spacing w:before="13" w:line="240" w:lineRule="exact"/>
        <w:rPr>
          <w:sz w:val="24"/>
          <w:szCs w:val="24"/>
        </w:rPr>
      </w:pPr>
    </w:p>
    <w:p w14:paraId="696B098C" w14:textId="77777777" w:rsidR="00F70888" w:rsidRDefault="003B3AC1">
      <w:pPr>
        <w:spacing w:before="4"/>
        <w:ind w:left="9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sz w:val="28"/>
          <w:szCs w:val="28"/>
        </w:rPr>
        <w:t>2001</w:t>
      </w:r>
      <w:r>
        <w:rPr>
          <w:rFonts w:ascii="Calibri" w:eastAsia="Calibri" w:hAnsi="Calibri" w:cs="Calibri"/>
          <w:b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Diploma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rr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lum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pm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</w:p>
    <w:p w14:paraId="4A5A2B88" w14:textId="77777777" w:rsidR="00F70888" w:rsidRDefault="00F70888">
      <w:pPr>
        <w:spacing w:before="13" w:line="240" w:lineRule="exact"/>
        <w:rPr>
          <w:sz w:val="24"/>
          <w:szCs w:val="24"/>
        </w:rPr>
      </w:pPr>
    </w:p>
    <w:p w14:paraId="0044DAED" w14:textId="77777777" w:rsidR="00F70888" w:rsidRDefault="003B3AC1">
      <w:pPr>
        <w:ind w:left="9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ya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insti</w:t>
      </w:r>
      <w:r>
        <w:rPr>
          <w:rFonts w:ascii="Calibri" w:eastAsia="Calibri" w:hAnsi="Calibri" w:cs="Calibri"/>
          <w:spacing w:val="-1"/>
          <w:sz w:val="28"/>
          <w:szCs w:val="28"/>
        </w:rPr>
        <w:t>tu</w:t>
      </w:r>
      <w:r>
        <w:rPr>
          <w:rFonts w:ascii="Calibri" w:eastAsia="Calibri" w:hAnsi="Calibri" w:cs="Calibri"/>
          <w:sz w:val="28"/>
          <w:szCs w:val="28"/>
        </w:rPr>
        <w:t>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E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ation</w:t>
      </w:r>
    </w:p>
    <w:p w14:paraId="6C8F5364" w14:textId="77777777" w:rsidR="00F70888" w:rsidRDefault="00F70888">
      <w:pPr>
        <w:spacing w:before="11" w:line="240" w:lineRule="exact"/>
        <w:rPr>
          <w:sz w:val="24"/>
          <w:szCs w:val="24"/>
        </w:rPr>
      </w:pPr>
    </w:p>
    <w:p w14:paraId="517F245B" w14:textId="77777777" w:rsidR="00F70888" w:rsidRDefault="003B3AC1">
      <w:pPr>
        <w:spacing w:line="416" w:lineRule="auto"/>
        <w:ind w:left="940" w:right="295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sz w:val="28"/>
          <w:szCs w:val="28"/>
        </w:rPr>
        <w:t>200</w:t>
      </w:r>
      <w:r>
        <w:rPr>
          <w:rFonts w:ascii="Calibri" w:eastAsia="Calibri" w:hAnsi="Calibri" w:cs="Calibri"/>
          <w:b/>
          <w:sz w:val="28"/>
          <w:szCs w:val="28"/>
        </w:rPr>
        <w:t>9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–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201</w:t>
      </w:r>
      <w:r>
        <w:rPr>
          <w:rFonts w:ascii="Calibri" w:eastAsia="Calibri" w:hAnsi="Calibri" w:cs="Calibri"/>
          <w:b/>
          <w:sz w:val="28"/>
          <w:szCs w:val="28"/>
        </w:rPr>
        <w:t xml:space="preserve">2  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f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op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Sy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bu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elors of T</w:t>
      </w:r>
      <w:r>
        <w:rPr>
          <w:rFonts w:ascii="Calibri" w:eastAsia="Calibri" w:hAnsi="Calibri" w:cs="Calibri"/>
          <w:spacing w:val="-1"/>
          <w:sz w:val="28"/>
          <w:szCs w:val="28"/>
        </w:rPr>
        <w:t>echn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lo</w:t>
      </w:r>
      <w:r>
        <w:rPr>
          <w:rFonts w:ascii="Calibri" w:eastAsia="Calibri" w:hAnsi="Calibri" w:cs="Calibri"/>
          <w:sz w:val="28"/>
          <w:szCs w:val="28"/>
        </w:rPr>
        <w:t>gy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Sy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bu</w:t>
      </w:r>
      <w:r>
        <w:rPr>
          <w:rFonts w:ascii="Calibri" w:eastAsia="Calibri" w:hAnsi="Calibri" w:cs="Calibri"/>
          <w:sz w:val="28"/>
          <w:szCs w:val="28"/>
        </w:rPr>
        <w:t>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Diploma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Te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hn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ogy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Sy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1"/>
          <w:sz w:val="28"/>
          <w:szCs w:val="28"/>
        </w:rPr>
        <w:t>bu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15A2970B" w14:textId="77777777" w:rsidR="00F70888" w:rsidRDefault="003B3AC1">
      <w:pPr>
        <w:ind w:left="28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1       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PROFE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ONAL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TRAININ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G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,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WO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RK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SHO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P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AND 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IN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RS:</w:t>
      </w:r>
    </w:p>
    <w:p w14:paraId="19894EA0" w14:textId="77777777" w:rsidR="00F70888" w:rsidRDefault="00F70888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9"/>
        <w:gridCol w:w="2724"/>
        <w:gridCol w:w="2516"/>
        <w:gridCol w:w="2412"/>
      </w:tblGrid>
      <w:tr w:rsidR="00F70888" w14:paraId="5A919B5F" w14:textId="77777777">
        <w:trPr>
          <w:trHeight w:hRule="exact" w:val="353"/>
        </w:trPr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A0A7F" w14:textId="77777777" w:rsidR="00F70888" w:rsidRDefault="003B3AC1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TIT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ES</w:t>
            </w:r>
          </w:p>
        </w:tc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170B9" w14:textId="77777777" w:rsidR="00F70888" w:rsidRDefault="003B3AC1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Certif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cate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aw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d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E20BA" w14:textId="77777777" w:rsidR="00F70888" w:rsidRDefault="003B3AC1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DURATION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A7043" w14:textId="77777777" w:rsidR="00F70888" w:rsidRDefault="003B3AC1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CO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RY</w:t>
            </w:r>
          </w:p>
        </w:tc>
      </w:tr>
      <w:tr w:rsidR="00F70888" w14:paraId="7173F1F1" w14:textId="77777777">
        <w:trPr>
          <w:trHeight w:hRule="exact" w:val="1781"/>
        </w:trPr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26DF8" w14:textId="77777777" w:rsidR="00F70888" w:rsidRDefault="003B3AC1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 xml:space="preserve">TEC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V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io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al</w:t>
            </w:r>
          </w:p>
          <w:p w14:paraId="3B41907F" w14:textId="77777777" w:rsidR="00F70888" w:rsidRDefault="003B3AC1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tr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Wo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8"/>
                <w:szCs w:val="28"/>
              </w:rPr>
              <w:t>k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 xml:space="preserve">p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y</w:t>
            </w:r>
          </w:p>
          <w:p w14:paraId="5D5123F6" w14:textId="77777777" w:rsidR="00F70888" w:rsidRDefault="003B3AC1">
            <w:pPr>
              <w:spacing w:before="1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Edec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x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el I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al</w:t>
            </w:r>
          </w:p>
          <w:p w14:paraId="0CDD8DAE" w14:textId="77777777" w:rsidR="00F70888" w:rsidRDefault="003B3AC1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(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RITAIN)</w:t>
            </w:r>
          </w:p>
        </w:tc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1029C" w14:textId="77777777" w:rsidR="00F70888" w:rsidRDefault="003B3AC1">
            <w:pPr>
              <w:spacing w:before="1" w:line="275" w:lineRule="auto"/>
              <w:ind w:left="102" w:right="52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fe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al Dev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pm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 Traini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el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In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rna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al)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DEF92" w14:textId="77777777" w:rsidR="00F70888" w:rsidRDefault="003B3AC1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y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C5FCC" w14:textId="77777777" w:rsidR="00F70888" w:rsidRDefault="003B3AC1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Kenya</w:t>
            </w:r>
          </w:p>
        </w:tc>
      </w:tr>
      <w:tr w:rsidR="00F70888" w14:paraId="6105CBAD" w14:textId="77777777">
        <w:trPr>
          <w:trHeight w:hRule="exact" w:val="1340"/>
        </w:trPr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5ACC8" w14:textId="77777777" w:rsidR="00F70888" w:rsidRDefault="003B3AC1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al of</w:t>
            </w:r>
          </w:p>
          <w:p w14:paraId="42921C71" w14:textId="77777777" w:rsidR="00F70888" w:rsidRDefault="003B3AC1">
            <w:pPr>
              <w:spacing w:before="1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ur Ma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agem</w:t>
            </w:r>
            <w:r>
              <w:rPr>
                <w:rFonts w:ascii="Calibri" w:eastAsia="Calibri" w:hAnsi="Calibri" w:cs="Calibri"/>
                <w:b/>
                <w:spacing w:val="-3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nt</w:t>
            </w:r>
          </w:p>
          <w:p w14:paraId="7A5A0632" w14:textId="77777777" w:rsidR="00F70888" w:rsidRDefault="003B3AC1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Semin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r</w:t>
            </w:r>
          </w:p>
        </w:tc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CA2A0" w14:textId="77777777" w:rsidR="00F70888" w:rsidRDefault="003B3AC1">
            <w:pPr>
              <w:spacing w:before="1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Fu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tal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of</w:t>
            </w:r>
          </w:p>
          <w:p w14:paraId="7BE7B4B4" w14:textId="77777777" w:rsidR="00F70888" w:rsidRDefault="003B3AC1">
            <w:pPr>
              <w:spacing w:before="49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our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ag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em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t.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C62C4" w14:textId="77777777" w:rsidR="00F70888" w:rsidRDefault="003B3AC1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3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y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s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5B8F8" w14:textId="77777777" w:rsidR="00F70888" w:rsidRDefault="003B3AC1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Kenya</w:t>
            </w:r>
          </w:p>
        </w:tc>
      </w:tr>
    </w:tbl>
    <w:p w14:paraId="3663848E" w14:textId="77777777" w:rsidR="00F70888" w:rsidRDefault="00F70888">
      <w:pPr>
        <w:sectPr w:rsidR="00F70888" w:rsidSect="00974A44">
          <w:pgSz w:w="12240" w:h="15840"/>
          <w:pgMar w:top="1040" w:right="900" w:bottom="280" w:left="1220" w:header="0" w:footer="975" w:gutter="0"/>
          <w:cols w:space="720"/>
        </w:sectPr>
      </w:pPr>
    </w:p>
    <w:p w14:paraId="22E1088A" w14:textId="77777777" w:rsidR="00F70888" w:rsidRDefault="003B3AC1">
      <w:pPr>
        <w:spacing w:before="39"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lastRenderedPageBreak/>
        <w:t>P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B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ICATION</w:t>
      </w:r>
      <w:r>
        <w:rPr>
          <w:rFonts w:ascii="Calibri" w:eastAsia="Calibri" w:hAnsi="Calibri" w:cs="Calibri"/>
          <w:b/>
          <w:sz w:val="28"/>
          <w:szCs w:val="28"/>
        </w:rPr>
        <w:t xml:space="preserve">        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IN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TIT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U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TIO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/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EVEL</w:t>
      </w:r>
      <w:r>
        <w:rPr>
          <w:rFonts w:ascii="Calibri" w:eastAsia="Calibri" w:hAnsi="Calibri" w:cs="Calibri"/>
          <w:b/>
          <w:sz w:val="28"/>
          <w:szCs w:val="28"/>
        </w:rPr>
        <w:t xml:space="preserve">                               </w:t>
      </w:r>
      <w:r>
        <w:rPr>
          <w:rFonts w:ascii="Calibri" w:eastAsia="Calibri" w:hAnsi="Calibri" w:cs="Calibri"/>
          <w:b/>
          <w:spacing w:val="4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TOP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C </w:t>
      </w:r>
      <w:r>
        <w:rPr>
          <w:rFonts w:ascii="Calibri" w:eastAsia="Calibri" w:hAnsi="Calibri" w:cs="Calibri"/>
          <w:b/>
          <w:spacing w:val="6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AREA</w:t>
      </w:r>
    </w:p>
    <w:p w14:paraId="2E115E84" w14:textId="77777777" w:rsidR="00F70888" w:rsidRDefault="00F70888">
      <w:pPr>
        <w:spacing w:before="15" w:line="240" w:lineRule="exact"/>
        <w:rPr>
          <w:sz w:val="24"/>
          <w:szCs w:val="24"/>
        </w:rPr>
      </w:pPr>
    </w:p>
    <w:p w14:paraId="6B63B342" w14:textId="4CBB78B8" w:rsidR="00F70888" w:rsidRDefault="003B3AC1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b/>
          <w:sz w:val="28"/>
          <w:szCs w:val="28"/>
        </w:rPr>
        <w:t>.</w:t>
      </w:r>
      <w:r>
        <w:rPr>
          <w:rFonts w:ascii="Calibri" w:eastAsia="Calibri" w:hAnsi="Calibri" w:cs="Calibri"/>
          <w:b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 w:rsidR="008E0EF4">
        <w:rPr>
          <w:rFonts w:ascii="Calibri" w:eastAsia="Calibri" w:hAnsi="Calibri" w:cs="Calibri"/>
          <w:sz w:val="28"/>
          <w:szCs w:val="28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 xml:space="preserve">              </w:t>
      </w:r>
      <w:r>
        <w:rPr>
          <w:rFonts w:ascii="Calibri" w:eastAsia="Calibri" w:hAnsi="Calibri" w:cs="Calibri"/>
          <w:spacing w:val="2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yt</w:t>
      </w:r>
      <w:r>
        <w:rPr>
          <w:rFonts w:ascii="Calibri" w:eastAsia="Calibri" w:hAnsi="Calibri" w:cs="Calibri"/>
          <w:spacing w:val="-1"/>
          <w:sz w:val="28"/>
          <w:szCs w:val="28"/>
        </w:rPr>
        <w:t>echn</w:t>
      </w:r>
      <w:r>
        <w:rPr>
          <w:rFonts w:ascii="Calibri" w:eastAsia="Calibri" w:hAnsi="Calibri" w:cs="Calibri"/>
          <w:sz w:val="28"/>
          <w:szCs w:val="28"/>
        </w:rPr>
        <w:t xml:space="preserve">ic                                      </w:t>
      </w:r>
      <w:r>
        <w:rPr>
          <w:rFonts w:ascii="Calibri" w:eastAsia="Calibri" w:hAnsi="Calibri" w:cs="Calibri"/>
          <w:spacing w:val="3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 to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 xml:space="preserve">ontrol </w:t>
      </w:r>
      <w:r>
        <w:rPr>
          <w:rFonts w:ascii="Calibri" w:eastAsia="Calibri" w:hAnsi="Calibri" w:cs="Calibri"/>
          <w:spacing w:val="-2"/>
          <w:sz w:val="28"/>
          <w:szCs w:val="28"/>
        </w:rPr>
        <w:t>q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ality</w:t>
      </w:r>
    </w:p>
    <w:p w14:paraId="6AE0EBDA" w14:textId="77777777" w:rsidR="00F70888" w:rsidRDefault="003B3AC1">
      <w:pPr>
        <w:spacing w:before="52"/>
        <w:ind w:left="226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Adva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tion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         </w:t>
      </w:r>
      <w:r>
        <w:rPr>
          <w:rFonts w:ascii="Calibri" w:eastAsia="Calibri" w:hAnsi="Calibri" w:cs="Calibri"/>
          <w:spacing w:val="3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 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ing</w:t>
      </w:r>
    </w:p>
    <w:p w14:paraId="51C4F438" w14:textId="77777777" w:rsidR="00F70888" w:rsidRDefault="003B3AC1">
      <w:pPr>
        <w:spacing w:before="52"/>
        <w:ind w:left="226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ourse)</w:t>
      </w:r>
    </w:p>
    <w:p w14:paraId="0BD9E316" w14:textId="77777777" w:rsidR="00F70888" w:rsidRDefault="00F70888">
      <w:pPr>
        <w:spacing w:line="200" w:lineRule="exact"/>
      </w:pPr>
    </w:p>
    <w:p w14:paraId="40E97532" w14:textId="77777777" w:rsidR="00F70888" w:rsidRDefault="00F70888">
      <w:pPr>
        <w:spacing w:before="3" w:line="240" w:lineRule="exact"/>
        <w:rPr>
          <w:sz w:val="24"/>
          <w:szCs w:val="24"/>
        </w:rPr>
      </w:pPr>
    </w:p>
    <w:p w14:paraId="5741CD77" w14:textId="77777777" w:rsidR="00F70888" w:rsidRDefault="003B3AC1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b/>
          <w:sz w:val="28"/>
          <w:szCs w:val="28"/>
        </w:rPr>
        <w:t>.</w:t>
      </w:r>
      <w:r>
        <w:rPr>
          <w:rFonts w:ascii="Calibri" w:eastAsia="Calibri" w:hAnsi="Calibri" w:cs="Calibri"/>
          <w:b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er    </w:t>
      </w:r>
      <w:r>
        <w:rPr>
          <w:rFonts w:ascii="Calibri" w:eastAsia="Calibri" w:hAnsi="Calibri" w:cs="Calibri"/>
          <w:spacing w:val="5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iv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ity                                     </w:t>
      </w:r>
      <w:r>
        <w:rPr>
          <w:rFonts w:ascii="Calibri" w:eastAsia="Calibri" w:hAnsi="Calibri" w:cs="Calibri"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Mecha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s of Quality</w:t>
      </w:r>
    </w:p>
    <w:p w14:paraId="127420F4" w14:textId="77777777" w:rsidR="00F70888" w:rsidRDefault="003B3AC1">
      <w:pPr>
        <w:spacing w:before="52"/>
        <w:ind w:left="226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elors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sine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 A</w:t>
      </w:r>
      <w:r>
        <w:rPr>
          <w:rFonts w:ascii="Calibri" w:eastAsia="Calibri" w:hAnsi="Calibri" w:cs="Calibri"/>
          <w:spacing w:val="-1"/>
          <w:sz w:val="28"/>
          <w:szCs w:val="28"/>
        </w:rPr>
        <w:t>dm</w:t>
      </w:r>
      <w:r>
        <w:rPr>
          <w:rFonts w:ascii="Calibri" w:eastAsia="Calibri" w:hAnsi="Calibri" w:cs="Calibri"/>
          <w:sz w:val="28"/>
          <w:szCs w:val="28"/>
        </w:rPr>
        <w:t>inistrati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)    </w:t>
      </w:r>
      <w:r>
        <w:rPr>
          <w:rFonts w:ascii="Calibri" w:eastAsia="Calibri" w:hAnsi="Calibri" w:cs="Calibri"/>
          <w:spacing w:val="6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ontrol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ing</w:t>
      </w:r>
    </w:p>
    <w:p w14:paraId="0C20F880" w14:textId="77777777" w:rsidR="00F70888" w:rsidRDefault="00F70888">
      <w:pPr>
        <w:spacing w:line="200" w:lineRule="exact"/>
      </w:pPr>
    </w:p>
    <w:p w14:paraId="67EA0164" w14:textId="77777777" w:rsidR="00F70888" w:rsidRDefault="00F70888">
      <w:pPr>
        <w:spacing w:before="5" w:line="240" w:lineRule="exact"/>
        <w:rPr>
          <w:sz w:val="24"/>
          <w:szCs w:val="24"/>
        </w:rPr>
      </w:pPr>
    </w:p>
    <w:p w14:paraId="174450B1" w14:textId="77777777" w:rsidR="00F70888" w:rsidRDefault="003B3AC1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b/>
          <w:sz w:val="28"/>
          <w:szCs w:val="28"/>
        </w:rPr>
        <w:t>.</w:t>
      </w:r>
      <w:r>
        <w:rPr>
          <w:rFonts w:ascii="Calibri" w:eastAsia="Calibri" w:hAnsi="Calibri" w:cs="Calibri"/>
          <w:b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esear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  </w:t>
      </w:r>
      <w:r>
        <w:rPr>
          <w:rFonts w:ascii="Calibri" w:eastAsia="Calibri" w:hAnsi="Calibri" w:cs="Calibri"/>
          <w:spacing w:val="3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hn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 Teach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rs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lege            </w:t>
      </w:r>
      <w:r>
        <w:rPr>
          <w:rFonts w:ascii="Calibri" w:eastAsia="Calibri" w:hAnsi="Calibri" w:cs="Calibri"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esear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Me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s</w:t>
      </w:r>
    </w:p>
    <w:p w14:paraId="309B718F" w14:textId="2A14A8E2" w:rsidR="00F70888" w:rsidRDefault="00974A44" w:rsidP="00974A44">
      <w:pPr>
        <w:spacing w:before="47"/>
        <w:ind w:left="100"/>
        <w:rPr>
          <w:sz w:val="24"/>
          <w:szCs w:val="24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F9EBF" wp14:editId="49C1276C">
                <wp:simplePos x="0" y="0"/>
                <wp:positionH relativeFrom="margin">
                  <wp:posOffset>-28575</wp:posOffset>
                </wp:positionH>
                <wp:positionV relativeFrom="paragraph">
                  <wp:posOffset>191770</wp:posOffset>
                </wp:positionV>
                <wp:extent cx="695325" cy="419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4CA93" w14:textId="43239E93" w:rsidR="00974A44" w:rsidRDefault="00974A44"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</w:rPr>
                              <w:t xml:space="preserve">er.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9F9E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.25pt;margin-top:15.1pt;width:54.75pt;height:33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" filled="f" stroked="f" strokeweight=".5pt">
                <v:textbox>
                  <w:txbxContent>
                    <w:p w14:paraId="6D94CA93" w14:textId="43239E93" w:rsidR="00974A44" w:rsidRDefault="00974A44">
                      <w:r>
                        <w:rPr>
                          <w:rFonts w:ascii="Calibri" w:eastAsia="Calibri" w:hAnsi="Calibri" w:cs="Calibri"/>
                          <w:spacing w:val="-1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  <w:t xml:space="preserve">er.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 w:cs="Calibri"/>
                          <w:spacing w:val="5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AC1">
        <w:rPr>
          <w:rFonts w:ascii="Calibri" w:eastAsia="Calibri" w:hAnsi="Calibri" w:cs="Calibri"/>
          <w:sz w:val="28"/>
          <w:szCs w:val="28"/>
        </w:rPr>
        <w:t>E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n</w:t>
      </w:r>
      <w:r w:rsidR="003B3AC1">
        <w:rPr>
          <w:rFonts w:ascii="Calibri" w:eastAsia="Calibri" w:hAnsi="Calibri" w:cs="Calibri"/>
          <w:sz w:val="28"/>
          <w:szCs w:val="28"/>
        </w:rPr>
        <w:t>tre</w:t>
      </w:r>
      <w:r w:rsidR="003B3AC1">
        <w:rPr>
          <w:rFonts w:ascii="Calibri" w:eastAsia="Calibri" w:hAnsi="Calibri" w:cs="Calibri"/>
          <w:spacing w:val="-2"/>
          <w:sz w:val="28"/>
          <w:szCs w:val="28"/>
        </w:rPr>
        <w:t>p</w:t>
      </w:r>
      <w:r w:rsidR="003B3AC1">
        <w:rPr>
          <w:rFonts w:ascii="Calibri" w:eastAsia="Calibri" w:hAnsi="Calibri" w:cs="Calibri"/>
          <w:sz w:val="28"/>
          <w:szCs w:val="28"/>
        </w:rPr>
        <w:t>re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n</w:t>
      </w:r>
      <w:r w:rsidR="003B3AC1">
        <w:rPr>
          <w:rFonts w:ascii="Calibri" w:eastAsia="Calibri" w:hAnsi="Calibri" w:cs="Calibri"/>
          <w:sz w:val="28"/>
          <w:szCs w:val="28"/>
        </w:rPr>
        <w:t>e</w:t>
      </w:r>
      <w:r w:rsidR="003B3AC1">
        <w:rPr>
          <w:rFonts w:ascii="Calibri" w:eastAsia="Calibri" w:hAnsi="Calibri" w:cs="Calibri"/>
          <w:spacing w:val="-2"/>
          <w:sz w:val="28"/>
          <w:szCs w:val="28"/>
        </w:rPr>
        <w:t>u</w:t>
      </w:r>
      <w:r w:rsidR="003B3AC1">
        <w:rPr>
          <w:rFonts w:ascii="Calibri" w:eastAsia="Calibri" w:hAnsi="Calibri" w:cs="Calibri"/>
          <w:sz w:val="28"/>
          <w:szCs w:val="28"/>
        </w:rPr>
        <w:t>r</w:t>
      </w:r>
      <w:r w:rsidR="003B3AC1">
        <w:rPr>
          <w:rFonts w:ascii="Calibri" w:eastAsia="Calibri" w:hAnsi="Calibri" w:cs="Calibri"/>
          <w:spacing w:val="1"/>
          <w:sz w:val="28"/>
          <w:szCs w:val="28"/>
        </w:rPr>
        <w:t>s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h</w:t>
      </w:r>
      <w:r w:rsidR="003B3AC1">
        <w:rPr>
          <w:rFonts w:ascii="Calibri" w:eastAsia="Calibri" w:hAnsi="Calibri" w:cs="Calibri"/>
          <w:sz w:val="28"/>
          <w:szCs w:val="28"/>
        </w:rPr>
        <w:t xml:space="preserve">ip  </w:t>
      </w:r>
      <w:r w:rsidR="003B3AC1">
        <w:rPr>
          <w:rFonts w:ascii="Calibri" w:eastAsia="Calibri" w:hAnsi="Calibri" w:cs="Calibri"/>
          <w:spacing w:val="35"/>
          <w:sz w:val="28"/>
          <w:szCs w:val="28"/>
        </w:rPr>
        <w:t xml:space="preserve"> 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(</w:t>
      </w:r>
      <w:r w:rsidR="003B3AC1">
        <w:rPr>
          <w:rFonts w:ascii="Calibri" w:eastAsia="Calibri" w:hAnsi="Calibri" w:cs="Calibri"/>
          <w:sz w:val="28"/>
          <w:szCs w:val="28"/>
        </w:rPr>
        <w:t>Diploma</w:t>
      </w:r>
      <w:r w:rsidR="003B3AC1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3B3AC1">
        <w:rPr>
          <w:rFonts w:ascii="Calibri" w:eastAsia="Calibri" w:hAnsi="Calibri" w:cs="Calibri"/>
          <w:sz w:val="28"/>
          <w:szCs w:val="28"/>
        </w:rPr>
        <w:t>in</w:t>
      </w:r>
      <w:r w:rsidR="003B3AC1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3B3AC1">
        <w:rPr>
          <w:rFonts w:ascii="Calibri" w:eastAsia="Calibri" w:hAnsi="Calibri" w:cs="Calibri"/>
          <w:sz w:val="28"/>
          <w:szCs w:val="28"/>
        </w:rPr>
        <w:t>Te</w:t>
      </w:r>
      <w:r w:rsidR="003B3AC1">
        <w:rPr>
          <w:rFonts w:ascii="Calibri" w:eastAsia="Calibri" w:hAnsi="Calibri" w:cs="Calibri"/>
          <w:spacing w:val="-2"/>
          <w:sz w:val="28"/>
          <w:szCs w:val="28"/>
        </w:rPr>
        <w:t>c</w:t>
      </w:r>
      <w:r w:rsidR="003B3AC1">
        <w:rPr>
          <w:rFonts w:ascii="Calibri" w:eastAsia="Calibri" w:hAnsi="Calibri" w:cs="Calibri"/>
          <w:spacing w:val="1"/>
          <w:sz w:val="28"/>
          <w:szCs w:val="28"/>
        </w:rPr>
        <w:t>h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n</w:t>
      </w:r>
      <w:r w:rsidR="003B3AC1">
        <w:rPr>
          <w:rFonts w:ascii="Calibri" w:eastAsia="Calibri" w:hAnsi="Calibri" w:cs="Calibri"/>
          <w:sz w:val="28"/>
          <w:szCs w:val="28"/>
        </w:rPr>
        <w:t>i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c</w:t>
      </w:r>
      <w:r w:rsidR="003B3AC1">
        <w:rPr>
          <w:rFonts w:ascii="Calibri" w:eastAsia="Calibri" w:hAnsi="Calibri" w:cs="Calibri"/>
          <w:spacing w:val="2"/>
          <w:sz w:val="28"/>
          <w:szCs w:val="28"/>
        </w:rPr>
        <w:t>a</w:t>
      </w:r>
      <w:r w:rsidR="003B3AC1">
        <w:rPr>
          <w:rFonts w:ascii="Calibri" w:eastAsia="Calibri" w:hAnsi="Calibri" w:cs="Calibri"/>
          <w:sz w:val="28"/>
          <w:szCs w:val="28"/>
        </w:rPr>
        <w:t>l E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duc</w:t>
      </w:r>
      <w:r w:rsidR="003B3AC1">
        <w:rPr>
          <w:rFonts w:ascii="Calibri" w:eastAsia="Calibri" w:hAnsi="Calibri" w:cs="Calibri"/>
          <w:sz w:val="28"/>
          <w:szCs w:val="28"/>
        </w:rPr>
        <w:t xml:space="preserve">ation)              </w:t>
      </w:r>
      <w:r w:rsidR="003B3AC1"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 w:rsidR="003B3AC1">
        <w:rPr>
          <w:rFonts w:ascii="Calibri" w:eastAsia="Calibri" w:hAnsi="Calibri" w:cs="Calibri"/>
          <w:sz w:val="28"/>
          <w:szCs w:val="28"/>
        </w:rPr>
        <w:t>one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/</w:t>
      </w:r>
      <w:r w:rsidR="003B3AC1">
        <w:rPr>
          <w:rFonts w:ascii="Calibri" w:eastAsia="Calibri" w:hAnsi="Calibri" w:cs="Calibri"/>
          <w:sz w:val="28"/>
          <w:szCs w:val="28"/>
        </w:rPr>
        <w:t>two a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n</w:t>
      </w:r>
      <w:r w:rsidR="003B3AC1">
        <w:rPr>
          <w:rFonts w:ascii="Calibri" w:eastAsia="Calibri" w:hAnsi="Calibri" w:cs="Calibri"/>
          <w:sz w:val="28"/>
          <w:szCs w:val="28"/>
        </w:rPr>
        <w:t>d</w:t>
      </w:r>
    </w:p>
    <w:p w14:paraId="56604354" w14:textId="5471667C" w:rsidR="00F70888" w:rsidRDefault="00974A44" w:rsidP="00974A44">
      <w:pPr>
        <w:ind w:left="65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2"/>
          <w:sz w:val="28"/>
          <w:szCs w:val="28"/>
        </w:rPr>
        <w:t xml:space="preserve">      </w:t>
      </w:r>
      <w:r w:rsidR="003B3AC1">
        <w:rPr>
          <w:rFonts w:ascii="Calibri" w:eastAsia="Calibri" w:hAnsi="Calibri" w:cs="Calibri"/>
          <w:spacing w:val="2"/>
          <w:sz w:val="28"/>
          <w:szCs w:val="28"/>
        </w:rPr>
        <w:t>E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n</w:t>
      </w:r>
      <w:r w:rsidR="003B3AC1">
        <w:rPr>
          <w:rFonts w:ascii="Calibri" w:eastAsia="Calibri" w:hAnsi="Calibri" w:cs="Calibri"/>
          <w:sz w:val="28"/>
          <w:szCs w:val="28"/>
        </w:rPr>
        <w:t>tre</w:t>
      </w:r>
      <w:r w:rsidR="003B3AC1">
        <w:rPr>
          <w:rFonts w:ascii="Calibri" w:eastAsia="Calibri" w:hAnsi="Calibri" w:cs="Calibri"/>
          <w:spacing w:val="-2"/>
          <w:sz w:val="28"/>
          <w:szCs w:val="28"/>
        </w:rPr>
        <w:t>p</w:t>
      </w:r>
      <w:r w:rsidR="003B3AC1">
        <w:rPr>
          <w:rFonts w:ascii="Calibri" w:eastAsia="Calibri" w:hAnsi="Calibri" w:cs="Calibri"/>
          <w:sz w:val="28"/>
          <w:szCs w:val="28"/>
        </w:rPr>
        <w:t>re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n</w:t>
      </w:r>
      <w:r w:rsidR="003B3AC1">
        <w:rPr>
          <w:rFonts w:ascii="Calibri" w:eastAsia="Calibri" w:hAnsi="Calibri" w:cs="Calibri"/>
          <w:sz w:val="28"/>
          <w:szCs w:val="28"/>
        </w:rPr>
        <w:t>e</w:t>
      </w:r>
      <w:r w:rsidR="003B3AC1">
        <w:rPr>
          <w:rFonts w:ascii="Calibri" w:eastAsia="Calibri" w:hAnsi="Calibri" w:cs="Calibri"/>
          <w:spacing w:val="-2"/>
          <w:sz w:val="28"/>
          <w:szCs w:val="28"/>
        </w:rPr>
        <w:t>u</w:t>
      </w:r>
      <w:r w:rsidR="003B3AC1">
        <w:rPr>
          <w:rFonts w:ascii="Calibri" w:eastAsia="Calibri" w:hAnsi="Calibri" w:cs="Calibri"/>
          <w:sz w:val="28"/>
          <w:szCs w:val="28"/>
        </w:rPr>
        <w:t>r</w:t>
      </w:r>
      <w:r w:rsidR="003B3AC1">
        <w:rPr>
          <w:rFonts w:ascii="Calibri" w:eastAsia="Calibri" w:hAnsi="Calibri" w:cs="Calibri"/>
          <w:spacing w:val="1"/>
          <w:sz w:val="28"/>
          <w:szCs w:val="28"/>
        </w:rPr>
        <w:t>s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h</w:t>
      </w:r>
      <w:r w:rsidR="003B3AC1">
        <w:rPr>
          <w:rFonts w:ascii="Calibri" w:eastAsia="Calibri" w:hAnsi="Calibri" w:cs="Calibri"/>
          <w:sz w:val="28"/>
          <w:szCs w:val="28"/>
        </w:rPr>
        <w:t>ip</w:t>
      </w:r>
    </w:p>
    <w:p w14:paraId="4603D930" w14:textId="77777777" w:rsidR="00F70888" w:rsidRDefault="003B3AC1">
      <w:pPr>
        <w:spacing w:before="49"/>
        <w:ind w:right="1412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ation.</w:t>
      </w:r>
    </w:p>
    <w:p w14:paraId="1CAFE0F4" w14:textId="77777777" w:rsidR="00F70888" w:rsidRDefault="00F70888">
      <w:pPr>
        <w:spacing w:before="13" w:line="240" w:lineRule="exact"/>
        <w:rPr>
          <w:sz w:val="24"/>
          <w:szCs w:val="24"/>
        </w:rPr>
      </w:pPr>
    </w:p>
    <w:p w14:paraId="2255B44E" w14:textId="77777777" w:rsidR="00F70888" w:rsidRDefault="003B3AC1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  <w:sectPr w:rsidR="00F70888">
          <w:pgSz w:w="12240" w:h="15840"/>
          <w:pgMar w:top="1040" w:right="1320" w:bottom="280" w:left="1340" w:header="0" w:footer="975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4.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esis                  </w:t>
      </w:r>
      <w:r>
        <w:rPr>
          <w:rFonts w:ascii="Calibri" w:eastAsia="Calibri" w:hAnsi="Calibri" w:cs="Calibri"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St.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l’s </w:t>
      </w:r>
      <w:r>
        <w:rPr>
          <w:rFonts w:ascii="Calibri" w:eastAsia="Calibri" w:hAnsi="Calibri" w:cs="Calibri"/>
          <w:spacing w:val="-1"/>
          <w:sz w:val="28"/>
          <w:szCs w:val="28"/>
        </w:rPr>
        <w:t>Un</w:t>
      </w:r>
      <w:r>
        <w:rPr>
          <w:rFonts w:ascii="Calibri" w:eastAsia="Calibri" w:hAnsi="Calibri" w:cs="Calibri"/>
          <w:sz w:val="28"/>
          <w:szCs w:val="28"/>
        </w:rPr>
        <w:t>iver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ity                                     </w:t>
      </w:r>
      <w:r>
        <w:rPr>
          <w:rFonts w:ascii="Calibri" w:eastAsia="Calibri" w:hAnsi="Calibri" w:cs="Calibri"/>
          <w:spacing w:val="4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ef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rnal</w:t>
      </w:r>
    </w:p>
    <w:p w14:paraId="4CF2C8A3" w14:textId="77777777" w:rsidR="00F70888" w:rsidRDefault="00F70888">
      <w:pPr>
        <w:spacing w:before="9" w:line="100" w:lineRule="exact"/>
        <w:rPr>
          <w:sz w:val="11"/>
          <w:szCs w:val="11"/>
        </w:rPr>
      </w:pPr>
    </w:p>
    <w:p w14:paraId="1907E6D1" w14:textId="77777777" w:rsidR="00F70888" w:rsidRDefault="003B3AC1">
      <w:pPr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7 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8</w:t>
      </w:r>
    </w:p>
    <w:p w14:paraId="5F2E8BFB" w14:textId="77777777" w:rsidR="00F70888" w:rsidRDefault="003B3AC1">
      <w:pPr>
        <w:spacing w:before="56" w:line="275" w:lineRule="auto"/>
        <w:ind w:right="663"/>
        <w:rPr>
          <w:rFonts w:ascii="Calibri" w:eastAsia="Calibri" w:hAnsi="Calibri" w:cs="Calibri"/>
          <w:sz w:val="28"/>
          <w:szCs w:val="28"/>
        </w:rPr>
      </w:pPr>
      <w:r>
        <w:br w:type="column"/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vi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n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sz w:val="28"/>
          <w:szCs w:val="28"/>
        </w:rPr>
        <w:t xml:space="preserve">ality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-1"/>
          <w:sz w:val="28"/>
          <w:szCs w:val="28"/>
        </w:rPr>
        <w:t>anc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in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ai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obi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tral</w:t>
      </w:r>
    </w:p>
    <w:p w14:paraId="17BD14E5" w14:textId="77777777" w:rsidR="00F70888" w:rsidRDefault="003B3AC1">
      <w:pPr>
        <w:spacing w:line="320" w:lineRule="exact"/>
        <w:rPr>
          <w:rFonts w:ascii="Calibri" w:eastAsia="Calibri" w:hAnsi="Calibri" w:cs="Calibri"/>
          <w:sz w:val="28"/>
          <w:szCs w:val="28"/>
        </w:rPr>
        <w:sectPr w:rsidR="00F70888">
          <w:type w:val="continuous"/>
          <w:pgSz w:w="12240" w:h="15840"/>
          <w:pgMar w:top="1040" w:right="1320" w:bottom="280" w:left="1340" w:header="720" w:footer="720" w:gutter="0"/>
          <w:cols w:num="2" w:space="720" w:equalWidth="0">
            <w:col w:w="3463" w:space="3571"/>
            <w:col w:w="2546"/>
          </w:cols>
        </w:sect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siness D</w:t>
      </w:r>
      <w:r>
        <w:rPr>
          <w:rFonts w:ascii="Calibri" w:eastAsia="Calibri" w:hAnsi="Calibri" w:cs="Calibri"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strict</w:t>
      </w:r>
    </w:p>
    <w:p w14:paraId="4BD76092" w14:textId="77777777" w:rsidR="00F70888" w:rsidRDefault="00F70888">
      <w:pPr>
        <w:spacing w:before="14" w:line="240" w:lineRule="exact"/>
        <w:rPr>
          <w:sz w:val="24"/>
          <w:szCs w:val="24"/>
        </w:rPr>
      </w:pPr>
    </w:p>
    <w:p w14:paraId="20A0908A" w14:textId="77777777" w:rsidR="00F70888" w:rsidRDefault="003B3AC1">
      <w:pPr>
        <w:spacing w:before="4" w:line="320" w:lineRule="exact"/>
        <w:ind w:left="100"/>
        <w:rPr>
          <w:rFonts w:ascii="Calibri" w:eastAsia="Calibri" w:hAnsi="Calibri" w:cs="Calibri"/>
          <w:sz w:val="28"/>
          <w:szCs w:val="28"/>
        </w:rPr>
        <w:sectPr w:rsidR="00F70888">
          <w:type w:val="continuous"/>
          <w:pgSz w:w="12240" w:h="15840"/>
          <w:pgMar w:top="1040" w:right="13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 xml:space="preserve">5.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 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viewed   </w:t>
      </w:r>
      <w:r>
        <w:rPr>
          <w:rFonts w:ascii="Calibri" w:eastAsia="Calibri" w:hAnsi="Calibri" w:cs="Calibri"/>
          <w:spacing w:val="5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l’s </w:t>
      </w:r>
      <w:r>
        <w:rPr>
          <w:rFonts w:ascii="Calibri" w:eastAsia="Calibri" w:hAnsi="Calibri" w:cs="Calibri"/>
          <w:spacing w:val="-1"/>
          <w:sz w:val="28"/>
          <w:szCs w:val="28"/>
        </w:rPr>
        <w:t>Un</w:t>
      </w:r>
      <w:r>
        <w:rPr>
          <w:rFonts w:ascii="Calibri" w:eastAsia="Calibri" w:hAnsi="Calibri" w:cs="Calibri"/>
          <w:sz w:val="28"/>
          <w:szCs w:val="28"/>
        </w:rPr>
        <w:t>iver</w:t>
      </w:r>
      <w:r>
        <w:rPr>
          <w:rFonts w:ascii="Calibri" w:eastAsia="Calibri" w:hAnsi="Calibri" w:cs="Calibri"/>
          <w:spacing w:val="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ity                                     </w:t>
      </w:r>
      <w:r>
        <w:rPr>
          <w:rFonts w:ascii="Calibri" w:eastAsia="Calibri" w:hAnsi="Calibri" w:cs="Calibri"/>
          <w:spacing w:val="5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Analys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s of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ing</w:t>
      </w:r>
    </w:p>
    <w:p w14:paraId="4AD5CD42" w14:textId="77777777" w:rsidR="00F70888" w:rsidRDefault="003B3AC1">
      <w:pPr>
        <w:spacing w:before="18"/>
        <w:ind w:left="424" w:right="-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8"/>
          <w:szCs w:val="28"/>
        </w:rPr>
        <w:t>Jo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rnal               </w:t>
      </w:r>
      <w:r>
        <w:rPr>
          <w:rFonts w:ascii="Calibri" w:eastAsia="Calibri" w:hAnsi="Calibri" w:cs="Calibri"/>
          <w:spacing w:val="6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8</w:t>
      </w:r>
    </w:p>
    <w:p w14:paraId="07302FA0" w14:textId="77777777" w:rsidR="00F70888" w:rsidRDefault="003B3AC1">
      <w:pPr>
        <w:spacing w:before="56" w:line="276" w:lineRule="auto"/>
        <w:ind w:right="511"/>
        <w:rPr>
          <w:rFonts w:ascii="Calibri" w:eastAsia="Calibri" w:hAnsi="Calibri" w:cs="Calibri"/>
          <w:sz w:val="28"/>
          <w:szCs w:val="28"/>
        </w:rPr>
        <w:sectPr w:rsidR="00F70888">
          <w:type w:val="continuous"/>
          <w:pgSz w:w="12240" w:h="15840"/>
          <w:pgMar w:top="1040" w:right="1320" w:bottom="280" w:left="1340" w:header="720" w:footer="720" w:gutter="0"/>
          <w:cols w:num="2" w:space="720" w:equalWidth="0">
            <w:col w:w="3220" w:space="3813"/>
            <w:col w:w="2547"/>
          </w:cols>
        </w:sectPr>
      </w:pPr>
      <w:r>
        <w:br w:type="column"/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aw Ma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rials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 Quality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Im</w:t>
      </w:r>
      <w:r>
        <w:rPr>
          <w:rFonts w:ascii="Calibri" w:eastAsia="Calibri" w:hAnsi="Calibri" w:cs="Calibri"/>
          <w:sz w:val="28"/>
          <w:szCs w:val="28"/>
        </w:rPr>
        <w:t xml:space="preserve">age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tion</w:t>
      </w:r>
    </w:p>
    <w:p w14:paraId="5E9FCE03" w14:textId="77777777" w:rsidR="00F70888" w:rsidRDefault="003B3AC1">
      <w:pPr>
        <w:spacing w:before="39" w:line="320" w:lineRule="exact"/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lastRenderedPageBreak/>
        <w:t>REFE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EE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14:paraId="33AF2E78" w14:textId="77777777" w:rsidR="00F70888" w:rsidRDefault="00F70888">
      <w:pPr>
        <w:spacing w:before="15" w:line="240" w:lineRule="exact"/>
        <w:rPr>
          <w:sz w:val="24"/>
          <w:szCs w:val="24"/>
        </w:rPr>
      </w:pPr>
    </w:p>
    <w:p w14:paraId="62968237" w14:textId="77777777" w:rsidR="00F70888" w:rsidRDefault="003B3AC1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fe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och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ido</w:t>
      </w:r>
    </w:p>
    <w:p w14:paraId="19F5197A" w14:textId="4498E349" w:rsidR="00F70888" w:rsidRDefault="003B3AC1" w:rsidP="00AB2FF0">
      <w:pPr>
        <w:spacing w:before="52"/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Dire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tor</w:t>
      </w:r>
      <w:r w:rsidR="00AB2FF0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l of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reat</w:t>
      </w:r>
      <w:r>
        <w:rPr>
          <w:rFonts w:ascii="Calibri" w:eastAsia="Calibri" w:hAnsi="Calibri" w:cs="Calibri"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ve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&amp; Te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hn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ogies</w:t>
      </w:r>
    </w:p>
    <w:p w14:paraId="0D6E52F0" w14:textId="59460F47" w:rsidR="00F70888" w:rsidRDefault="00AB2FF0">
      <w:pPr>
        <w:spacing w:before="52"/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Tel: </w:t>
      </w:r>
      <w:r w:rsidR="003B3AC1">
        <w:rPr>
          <w:rFonts w:ascii="Calibri" w:eastAsia="Calibri" w:hAnsi="Calibri" w:cs="Calibri"/>
          <w:sz w:val="28"/>
          <w:szCs w:val="28"/>
        </w:rPr>
        <w:t>0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7</w:t>
      </w:r>
      <w:r w:rsidR="003B3AC1">
        <w:rPr>
          <w:rFonts w:ascii="Calibri" w:eastAsia="Calibri" w:hAnsi="Calibri" w:cs="Calibri"/>
          <w:sz w:val="28"/>
          <w:szCs w:val="28"/>
        </w:rPr>
        <w:t>22</w:t>
      </w:r>
      <w:r w:rsidR="003B3AC1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3B3AC1">
        <w:rPr>
          <w:rFonts w:ascii="Calibri" w:eastAsia="Calibri" w:hAnsi="Calibri" w:cs="Calibri"/>
          <w:sz w:val="28"/>
          <w:szCs w:val="28"/>
        </w:rPr>
        <w:t>7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2</w:t>
      </w:r>
      <w:r w:rsidR="003B3AC1">
        <w:rPr>
          <w:rFonts w:ascii="Calibri" w:eastAsia="Calibri" w:hAnsi="Calibri" w:cs="Calibri"/>
          <w:sz w:val="28"/>
          <w:szCs w:val="28"/>
        </w:rPr>
        <w:t>0 8</w:t>
      </w:r>
      <w:r w:rsidR="003B3AC1">
        <w:rPr>
          <w:rFonts w:ascii="Calibri" w:eastAsia="Calibri" w:hAnsi="Calibri" w:cs="Calibri"/>
          <w:spacing w:val="-1"/>
          <w:sz w:val="28"/>
          <w:szCs w:val="28"/>
        </w:rPr>
        <w:t>9</w:t>
      </w:r>
      <w:r w:rsidR="003B3AC1">
        <w:rPr>
          <w:rFonts w:ascii="Calibri" w:eastAsia="Calibri" w:hAnsi="Calibri" w:cs="Calibri"/>
          <w:sz w:val="28"/>
          <w:szCs w:val="28"/>
        </w:rPr>
        <w:t>1</w:t>
      </w:r>
    </w:p>
    <w:p w14:paraId="5C706946" w14:textId="77777777" w:rsidR="00F70888" w:rsidRDefault="00F70888">
      <w:pPr>
        <w:spacing w:line="200" w:lineRule="exact"/>
      </w:pPr>
    </w:p>
    <w:p w14:paraId="5F838316" w14:textId="77777777" w:rsidR="00F70888" w:rsidRDefault="00F70888">
      <w:pPr>
        <w:spacing w:before="5" w:line="240" w:lineRule="exact"/>
        <w:rPr>
          <w:sz w:val="24"/>
          <w:szCs w:val="24"/>
        </w:rPr>
      </w:pPr>
    </w:p>
    <w:p w14:paraId="1198755F" w14:textId="6A9E334D" w:rsidR="00F70888" w:rsidRDefault="003B3AC1" w:rsidP="00AB2FF0">
      <w:pPr>
        <w:ind w:left="55" w:right="609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Dr. </w:t>
      </w:r>
      <w:r w:rsidR="00AB2FF0">
        <w:rPr>
          <w:rFonts w:ascii="Calibri" w:eastAsia="Calibri" w:hAnsi="Calibri" w:cs="Calibri"/>
          <w:sz w:val="28"/>
          <w:szCs w:val="28"/>
        </w:rPr>
        <w:t>Headmound Okari</w:t>
      </w:r>
    </w:p>
    <w:p w14:paraId="5222FAC5" w14:textId="2F091C5F" w:rsidR="00AB2FF0" w:rsidRDefault="00AB2FF0" w:rsidP="00AB2FF0">
      <w:pPr>
        <w:ind w:left="55" w:right="40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Chairman/HOD Business Department</w:t>
      </w:r>
    </w:p>
    <w:p w14:paraId="76E95984" w14:textId="26AB2BCC" w:rsidR="00AB2FF0" w:rsidRDefault="00AB2FF0" w:rsidP="00AB2FF0">
      <w:pPr>
        <w:ind w:left="55" w:right="6097" w:firstLine="4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0720 355 928</w:t>
      </w:r>
    </w:p>
    <w:p w14:paraId="20DB891E" w14:textId="77777777" w:rsidR="00F70888" w:rsidRDefault="00F70888">
      <w:pPr>
        <w:spacing w:line="200" w:lineRule="exact"/>
      </w:pPr>
    </w:p>
    <w:p w14:paraId="212801F1" w14:textId="77777777" w:rsidR="00F70888" w:rsidRDefault="00F70888">
      <w:pPr>
        <w:spacing w:before="3" w:line="240" w:lineRule="exact"/>
        <w:rPr>
          <w:sz w:val="24"/>
          <w:szCs w:val="24"/>
        </w:rPr>
      </w:pPr>
    </w:p>
    <w:p w14:paraId="16DF3D51" w14:textId="77777777" w:rsidR="00F70888" w:rsidRDefault="003B3AC1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Zablon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Mog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3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. K</w:t>
      </w:r>
      <w:r>
        <w:rPr>
          <w:rFonts w:ascii="Calibri" w:eastAsia="Calibri" w:hAnsi="Calibri" w:cs="Calibri"/>
          <w:spacing w:val="-1"/>
          <w:sz w:val="28"/>
          <w:szCs w:val="28"/>
        </w:rPr>
        <w:t>on</w:t>
      </w:r>
      <w:r>
        <w:rPr>
          <w:rFonts w:ascii="Calibri" w:eastAsia="Calibri" w:hAnsi="Calibri" w:cs="Calibri"/>
          <w:sz w:val="28"/>
          <w:szCs w:val="28"/>
        </w:rPr>
        <w:t>a</w:t>
      </w:r>
    </w:p>
    <w:p w14:paraId="0D3FF9D6" w14:textId="77777777" w:rsidR="00F70888" w:rsidRDefault="003B3AC1" w:rsidP="00AB2FF0">
      <w:pPr>
        <w:spacing w:before="52" w:line="276" w:lineRule="auto"/>
        <w:ind w:left="460" w:right="41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Head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art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 Sc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l of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reat</w:t>
      </w:r>
      <w:r>
        <w:rPr>
          <w:rFonts w:ascii="Calibri" w:eastAsia="Calibri" w:hAnsi="Calibri" w:cs="Calibri"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ve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&amp; Te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hn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ogies</w:t>
      </w:r>
    </w:p>
    <w:p w14:paraId="6A603D10" w14:textId="77777777" w:rsidR="00F70888" w:rsidRDefault="003B3AC1">
      <w:pPr>
        <w:spacing w:line="340" w:lineRule="exact"/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position w:val="1"/>
          <w:sz w:val="28"/>
          <w:szCs w:val="28"/>
        </w:rPr>
        <w:t>Te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hn</w:t>
      </w:r>
      <w:r>
        <w:rPr>
          <w:rFonts w:ascii="Calibri" w:eastAsia="Calibri" w:hAnsi="Calibri" w:cs="Calibri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c</w:t>
      </w:r>
      <w:r>
        <w:rPr>
          <w:rFonts w:ascii="Calibri" w:eastAsia="Calibri" w:hAnsi="Calibri" w:cs="Calibri"/>
          <w:position w:val="1"/>
          <w:sz w:val="28"/>
          <w:szCs w:val="28"/>
        </w:rPr>
        <w:t>al U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position w:val="1"/>
          <w:sz w:val="28"/>
          <w:szCs w:val="28"/>
        </w:rPr>
        <w:t>iver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position w:val="1"/>
          <w:sz w:val="28"/>
          <w:szCs w:val="28"/>
        </w:rPr>
        <w:t>ity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of Ke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position w:val="1"/>
          <w:sz w:val="28"/>
          <w:szCs w:val="28"/>
        </w:rPr>
        <w:t>ya</w:t>
      </w:r>
    </w:p>
    <w:sectPr w:rsidR="00F70888">
      <w:pgSz w:w="12240" w:h="15840"/>
      <w:pgMar w:top="1040" w:right="1320" w:bottom="280" w:left="1700" w:header="0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0A42C" w14:textId="77777777" w:rsidR="00134EF5" w:rsidRDefault="00134EF5">
      <w:r>
        <w:separator/>
      </w:r>
    </w:p>
  </w:endnote>
  <w:endnote w:type="continuationSeparator" w:id="0">
    <w:p w14:paraId="7D18CD2A" w14:textId="77777777" w:rsidR="00134EF5" w:rsidRDefault="0013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45C29" w14:textId="77777777" w:rsidR="00F70888" w:rsidRDefault="00134EF5">
    <w:pPr>
      <w:spacing w:line="200" w:lineRule="exact"/>
    </w:pPr>
    <w:r>
      <w:pict w14:anchorId="687299A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6pt;margin-top:730.4pt;width:9.6pt;height:13.05pt;z-index:-251658752;mso-position-horizontal-relative:page;mso-position-vertical-relative:page" filled="f" stroked="f">
          <v:textbox inset="0,0,0,0">
            <w:txbxContent>
              <w:p w14:paraId="0F7EBF0C" w14:textId="47AD22EE" w:rsidR="00F70888" w:rsidRDefault="003B3AC1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8E0EF4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4A5BD" w14:textId="77777777" w:rsidR="00134EF5" w:rsidRDefault="00134EF5">
      <w:r>
        <w:separator/>
      </w:r>
    </w:p>
  </w:footnote>
  <w:footnote w:type="continuationSeparator" w:id="0">
    <w:p w14:paraId="04CB65F1" w14:textId="77777777" w:rsidR="00134EF5" w:rsidRDefault="00134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3B25"/>
    <w:multiLevelType w:val="multilevel"/>
    <w:tmpl w:val="798C96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88"/>
    <w:rsid w:val="00134EF5"/>
    <w:rsid w:val="003B3AC1"/>
    <w:rsid w:val="00475DF6"/>
    <w:rsid w:val="006659D8"/>
    <w:rsid w:val="008E0EF4"/>
    <w:rsid w:val="00974A44"/>
    <w:rsid w:val="00AB2FF0"/>
    <w:rsid w:val="00D742D2"/>
    <w:rsid w:val="00F7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00B2ED"/>
  <w15:docId w15:val="{8B7AF03E-150A-4C2B-AA87-B867F361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E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WWD</dc:creator>
  <cp:lastModifiedBy>WWD</cp:lastModifiedBy>
  <cp:revision>5</cp:revision>
  <cp:lastPrinted>2019-06-28T11:19:00Z</cp:lastPrinted>
  <dcterms:created xsi:type="dcterms:W3CDTF">2019-06-28T11:10:00Z</dcterms:created>
  <dcterms:modified xsi:type="dcterms:W3CDTF">2019-06-28T11:19:00Z</dcterms:modified>
</cp:coreProperties>
</file>