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38" w:rsidRPr="00347136" w:rsidRDefault="00E76D2F" w:rsidP="00F47138">
      <w:pPr>
        <w:tabs>
          <w:tab w:val="left" w:pos="7488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47136">
        <w:rPr>
          <w:rFonts w:ascii="Times New Roman" w:hAnsi="Times New Roman"/>
          <w:b/>
          <w:sz w:val="36"/>
          <w:szCs w:val="36"/>
        </w:rPr>
        <w:t>MARY</w:t>
      </w:r>
      <w:r w:rsidR="00000EDB">
        <w:rPr>
          <w:rFonts w:ascii="Times New Roman" w:hAnsi="Times New Roman"/>
          <w:b/>
          <w:sz w:val="36"/>
          <w:szCs w:val="36"/>
        </w:rPr>
        <w:t xml:space="preserve"> </w:t>
      </w:r>
      <w:r w:rsidR="00693256">
        <w:rPr>
          <w:rFonts w:ascii="Times New Roman" w:hAnsi="Times New Roman"/>
          <w:b/>
          <w:sz w:val="36"/>
          <w:szCs w:val="36"/>
        </w:rPr>
        <w:t>W</w:t>
      </w:r>
      <w:r w:rsidR="00000EDB">
        <w:rPr>
          <w:rFonts w:ascii="Times New Roman" w:hAnsi="Times New Roman"/>
          <w:b/>
          <w:sz w:val="36"/>
          <w:szCs w:val="36"/>
        </w:rPr>
        <w:t>ANJAU</w:t>
      </w:r>
      <w:r w:rsidR="0061199D">
        <w:rPr>
          <w:rFonts w:ascii="Times New Roman" w:hAnsi="Times New Roman"/>
          <w:b/>
          <w:sz w:val="36"/>
          <w:szCs w:val="36"/>
        </w:rPr>
        <w:t>-</w:t>
      </w:r>
      <w:r w:rsidR="000C40F6">
        <w:rPr>
          <w:rFonts w:ascii="Times New Roman" w:hAnsi="Times New Roman"/>
          <w:b/>
          <w:sz w:val="36"/>
          <w:szCs w:val="36"/>
        </w:rPr>
        <w:t>MASENO</w:t>
      </w:r>
    </w:p>
    <w:p w:rsidR="00F47138" w:rsidRPr="00347136" w:rsidRDefault="00E76D2F" w:rsidP="00F47138">
      <w:pPr>
        <w:tabs>
          <w:tab w:val="left" w:pos="7488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47136">
        <w:rPr>
          <w:rFonts w:ascii="Times New Roman" w:hAnsi="Times New Roman"/>
          <w:b/>
          <w:sz w:val="36"/>
          <w:szCs w:val="36"/>
        </w:rPr>
        <w:t xml:space="preserve">P.O BOX </w:t>
      </w:r>
      <w:r w:rsidR="00E66672" w:rsidRPr="00347136">
        <w:rPr>
          <w:rFonts w:ascii="Times New Roman" w:hAnsi="Times New Roman"/>
          <w:b/>
          <w:sz w:val="36"/>
          <w:szCs w:val="36"/>
        </w:rPr>
        <w:t>1011</w:t>
      </w:r>
      <w:r w:rsidR="00F47138" w:rsidRPr="00347136">
        <w:rPr>
          <w:rFonts w:ascii="Times New Roman" w:hAnsi="Times New Roman"/>
          <w:b/>
          <w:sz w:val="36"/>
          <w:szCs w:val="36"/>
        </w:rPr>
        <w:t xml:space="preserve"> –</w:t>
      </w:r>
      <w:r w:rsidRPr="00347136">
        <w:rPr>
          <w:rFonts w:ascii="Times New Roman" w:hAnsi="Times New Roman"/>
          <w:b/>
          <w:sz w:val="36"/>
          <w:szCs w:val="36"/>
        </w:rPr>
        <w:t xml:space="preserve"> 00</w:t>
      </w:r>
      <w:r w:rsidR="00E66672" w:rsidRPr="00347136">
        <w:rPr>
          <w:rFonts w:ascii="Times New Roman" w:hAnsi="Times New Roman"/>
          <w:b/>
          <w:sz w:val="36"/>
          <w:szCs w:val="36"/>
        </w:rPr>
        <w:t>232</w:t>
      </w:r>
      <w:r w:rsidR="00F47138" w:rsidRPr="00347136">
        <w:rPr>
          <w:rFonts w:ascii="Times New Roman" w:hAnsi="Times New Roman"/>
          <w:b/>
          <w:sz w:val="36"/>
          <w:szCs w:val="36"/>
        </w:rPr>
        <w:t>,</w:t>
      </w:r>
      <w:r w:rsidR="001D0D1C">
        <w:rPr>
          <w:rFonts w:ascii="Times New Roman" w:hAnsi="Times New Roman"/>
          <w:b/>
          <w:sz w:val="36"/>
          <w:szCs w:val="36"/>
        </w:rPr>
        <w:t xml:space="preserve"> </w:t>
      </w:r>
      <w:r w:rsidR="00E66672" w:rsidRPr="00347136">
        <w:rPr>
          <w:rFonts w:ascii="Times New Roman" w:hAnsi="Times New Roman"/>
          <w:b/>
          <w:sz w:val="36"/>
          <w:szCs w:val="36"/>
        </w:rPr>
        <w:t>RUIRU</w:t>
      </w:r>
    </w:p>
    <w:p w:rsidR="006A6514" w:rsidRPr="00347136" w:rsidRDefault="00952198" w:rsidP="00F47138">
      <w:pPr>
        <w:tabs>
          <w:tab w:val="left" w:pos="7488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47136">
        <w:rPr>
          <w:rFonts w:ascii="Times New Roman" w:hAnsi="Times New Roman"/>
          <w:b/>
          <w:sz w:val="36"/>
          <w:szCs w:val="36"/>
        </w:rPr>
        <w:t>E-</w:t>
      </w:r>
      <w:r w:rsidR="00347136" w:rsidRPr="00347136">
        <w:rPr>
          <w:rFonts w:ascii="Times New Roman" w:hAnsi="Times New Roman"/>
          <w:b/>
          <w:sz w:val="36"/>
          <w:szCs w:val="36"/>
        </w:rPr>
        <w:t>m</w:t>
      </w:r>
      <w:r w:rsidR="00E76D2F" w:rsidRPr="00347136">
        <w:rPr>
          <w:rFonts w:ascii="Times New Roman" w:hAnsi="Times New Roman"/>
          <w:b/>
          <w:sz w:val="36"/>
          <w:szCs w:val="36"/>
        </w:rPr>
        <w:t>ail:</w:t>
      </w:r>
      <w:r w:rsidR="00E71C39">
        <w:rPr>
          <w:rFonts w:ascii="Times New Roman" w:hAnsi="Times New Roman"/>
          <w:b/>
          <w:sz w:val="36"/>
          <w:szCs w:val="36"/>
        </w:rPr>
        <w:t xml:space="preserve"> </w:t>
      </w:r>
      <w:r w:rsidR="0061199D">
        <w:rPr>
          <w:rFonts w:ascii="Times New Roman" w:hAnsi="Times New Roman"/>
          <w:b/>
          <w:sz w:val="36"/>
          <w:szCs w:val="36"/>
        </w:rPr>
        <w:t>maelwanjau@gmail</w:t>
      </w:r>
      <w:r w:rsidR="006A6514" w:rsidRPr="00347136">
        <w:rPr>
          <w:rFonts w:ascii="Times New Roman" w:hAnsi="Times New Roman"/>
          <w:b/>
          <w:sz w:val="36"/>
          <w:szCs w:val="36"/>
        </w:rPr>
        <w:t>.com</w:t>
      </w:r>
    </w:p>
    <w:p w:rsidR="00F47138" w:rsidRPr="00347136" w:rsidRDefault="00774561" w:rsidP="00F47138">
      <w:pPr>
        <w:tabs>
          <w:tab w:val="left" w:pos="7488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47136">
        <w:rPr>
          <w:rFonts w:ascii="Times New Roman" w:hAnsi="Times New Roman"/>
          <w:b/>
          <w:sz w:val="36"/>
          <w:szCs w:val="36"/>
        </w:rPr>
        <w:t xml:space="preserve">Cell phone: </w:t>
      </w:r>
      <w:r w:rsidR="00E66672" w:rsidRPr="00347136">
        <w:rPr>
          <w:rFonts w:ascii="Times New Roman" w:hAnsi="Times New Roman"/>
          <w:b/>
          <w:sz w:val="36"/>
          <w:szCs w:val="36"/>
        </w:rPr>
        <w:t>0724 229595</w:t>
      </w:r>
      <w:r w:rsidR="008B76BF">
        <w:rPr>
          <w:rFonts w:ascii="Times New Roman" w:hAnsi="Times New Roman"/>
          <w:b/>
          <w:sz w:val="36"/>
          <w:szCs w:val="36"/>
        </w:rPr>
        <w:t>/0707991524</w:t>
      </w:r>
    </w:p>
    <w:p w:rsidR="00F47138" w:rsidRPr="00752783" w:rsidRDefault="00F47138" w:rsidP="00F47138">
      <w:pPr>
        <w:tabs>
          <w:tab w:val="left" w:pos="7488"/>
        </w:tabs>
        <w:spacing w:after="0"/>
        <w:rPr>
          <w:sz w:val="8"/>
        </w:rPr>
      </w:pPr>
    </w:p>
    <w:p w:rsidR="00E81CF1" w:rsidRPr="00347136" w:rsidRDefault="007C39A4" w:rsidP="00D100CD">
      <w:pPr>
        <w:tabs>
          <w:tab w:val="left" w:pos="6574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30480</wp:posOffset>
                </wp:positionV>
                <wp:extent cx="5804535" cy="297815"/>
                <wp:effectExtent l="13970" t="11430" r="10795" b="508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4535" cy="297815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84848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CF1" w:rsidRPr="00B01916" w:rsidRDefault="00E81CF1" w:rsidP="003C5A8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2F2F2"/>
                                <w:sz w:val="24"/>
                                <w:szCs w:val="24"/>
                              </w:rPr>
                            </w:pPr>
                            <w:r w:rsidRPr="00B01916">
                              <w:rPr>
                                <w:rFonts w:ascii="Verdana" w:hAnsi="Verdana"/>
                                <w:b/>
                                <w:color w:val="F2F2F2"/>
                                <w:sz w:val="24"/>
                                <w:szCs w:val="24"/>
                              </w:rPr>
                              <w:t>PERSONAL        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9pt;margin-top:2.4pt;width:457.05pt;height:2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" fillcolor="#484329" strokecolor="#848484">
                <v:textbox>
                  <w:txbxContent>
                    <w:p w:rsidR="00E81CF1" w:rsidRPr="00B01916" w:rsidRDefault="00E81CF1" w:rsidP="003C5A82">
                      <w:pPr>
                        <w:jc w:val="center"/>
                        <w:rPr>
                          <w:rFonts w:ascii="Verdana" w:hAnsi="Verdana"/>
                          <w:b/>
                          <w:color w:val="F2F2F2"/>
                          <w:sz w:val="24"/>
                          <w:szCs w:val="24"/>
                        </w:rPr>
                      </w:pPr>
                      <w:r w:rsidRPr="00B01916">
                        <w:rPr>
                          <w:rFonts w:ascii="Verdana" w:hAnsi="Verdana"/>
                          <w:b/>
                          <w:color w:val="F2F2F2"/>
                          <w:sz w:val="24"/>
                          <w:szCs w:val="24"/>
                        </w:rPr>
                        <w:t>PERSONAL         INFORMATION</w:t>
                      </w:r>
                    </w:p>
                  </w:txbxContent>
                </v:textbox>
              </v:rect>
            </w:pict>
          </mc:Fallback>
        </mc:AlternateContent>
      </w:r>
      <w:r w:rsidR="00E81CF1">
        <w:tab/>
      </w:r>
      <w:r w:rsidR="00E81CF1">
        <w:tab/>
      </w:r>
      <w:r w:rsidR="00E81CF1">
        <w:tab/>
      </w:r>
      <w:r w:rsidR="00E81CF1">
        <w:tab/>
      </w:r>
      <w:r w:rsidR="00E81CF1">
        <w:tab/>
      </w:r>
      <w:r w:rsidR="00E81CF1" w:rsidRPr="00347136">
        <w:rPr>
          <w:rFonts w:ascii="Times New Roman" w:hAnsi="Times New Roman"/>
          <w:sz w:val="28"/>
          <w:szCs w:val="28"/>
        </w:rPr>
        <w:tab/>
      </w:r>
      <w:r w:rsidR="00E81CF1" w:rsidRPr="00347136">
        <w:rPr>
          <w:rFonts w:ascii="Times New Roman" w:hAnsi="Times New Roman"/>
          <w:sz w:val="28"/>
          <w:szCs w:val="28"/>
        </w:rPr>
        <w:tab/>
      </w:r>
      <w:r w:rsidR="00E81CF1" w:rsidRPr="00347136">
        <w:rPr>
          <w:rFonts w:ascii="Times New Roman" w:hAnsi="Times New Roman"/>
          <w:sz w:val="28"/>
          <w:szCs w:val="28"/>
        </w:rPr>
        <w:tab/>
      </w:r>
      <w:r w:rsidR="00E81CF1" w:rsidRPr="00347136">
        <w:rPr>
          <w:rFonts w:ascii="Times New Roman" w:hAnsi="Times New Roman"/>
          <w:sz w:val="28"/>
          <w:szCs w:val="28"/>
        </w:rPr>
        <w:tab/>
      </w:r>
      <w:r w:rsidR="00E81CF1" w:rsidRPr="00347136">
        <w:rPr>
          <w:rFonts w:ascii="Times New Roman" w:hAnsi="Times New Roman"/>
          <w:sz w:val="28"/>
          <w:szCs w:val="28"/>
        </w:rPr>
        <w:tab/>
      </w:r>
    </w:p>
    <w:p w:rsidR="00E81CF1" w:rsidRPr="00347136" w:rsidRDefault="00E81CF1" w:rsidP="00D100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>Date of Birth:</w:t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="00EF6B7C" w:rsidRPr="00347136">
        <w:rPr>
          <w:rFonts w:ascii="Times New Roman" w:hAnsi="Times New Roman"/>
          <w:sz w:val="28"/>
          <w:szCs w:val="28"/>
        </w:rPr>
        <w:tab/>
      </w:r>
      <w:r w:rsidR="00E66672" w:rsidRPr="00347136">
        <w:rPr>
          <w:rFonts w:ascii="Times New Roman" w:hAnsi="Times New Roman"/>
          <w:sz w:val="28"/>
          <w:szCs w:val="28"/>
        </w:rPr>
        <w:t>13</w:t>
      </w:r>
      <w:r w:rsidR="00E66672" w:rsidRPr="00347136">
        <w:rPr>
          <w:rFonts w:ascii="Times New Roman" w:hAnsi="Times New Roman"/>
          <w:sz w:val="28"/>
          <w:szCs w:val="28"/>
          <w:vertAlign w:val="superscript"/>
        </w:rPr>
        <w:t>th</w:t>
      </w:r>
      <w:r w:rsidR="00E66672" w:rsidRPr="00347136">
        <w:rPr>
          <w:rFonts w:ascii="Times New Roman" w:hAnsi="Times New Roman"/>
          <w:sz w:val="28"/>
          <w:szCs w:val="28"/>
        </w:rPr>
        <w:t xml:space="preserve"> August 1987</w:t>
      </w:r>
    </w:p>
    <w:p w:rsidR="00E81CF1" w:rsidRPr="00347136" w:rsidRDefault="00E81CF1" w:rsidP="00D100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>Marital Status:</w:t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="00EF6B7C"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 xml:space="preserve">Married </w:t>
      </w:r>
    </w:p>
    <w:p w:rsidR="00E81CF1" w:rsidRPr="00347136" w:rsidRDefault="00E81CF1" w:rsidP="00D100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>Nationality:</w:t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="00EF6B7C"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>Kenyan</w:t>
      </w:r>
    </w:p>
    <w:p w:rsidR="00E81CF1" w:rsidRPr="00347136" w:rsidRDefault="00E81CF1" w:rsidP="00D100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>National ID/No</w:t>
      </w:r>
      <w:r w:rsidRPr="00347136">
        <w:rPr>
          <w:rFonts w:ascii="Times New Roman" w:hAnsi="Times New Roman"/>
          <w:sz w:val="28"/>
          <w:szCs w:val="28"/>
        </w:rPr>
        <w:t>.</w:t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="00EF6B7C" w:rsidRPr="00347136">
        <w:rPr>
          <w:rFonts w:ascii="Times New Roman" w:hAnsi="Times New Roman"/>
          <w:sz w:val="28"/>
          <w:szCs w:val="28"/>
        </w:rPr>
        <w:tab/>
      </w:r>
      <w:r w:rsidR="00E76D2F" w:rsidRPr="00347136">
        <w:rPr>
          <w:rFonts w:ascii="Times New Roman" w:hAnsi="Times New Roman"/>
          <w:sz w:val="28"/>
          <w:szCs w:val="28"/>
        </w:rPr>
        <w:t>2</w:t>
      </w:r>
      <w:r w:rsidR="00E66672" w:rsidRPr="00347136">
        <w:rPr>
          <w:rFonts w:ascii="Times New Roman" w:hAnsi="Times New Roman"/>
          <w:sz w:val="28"/>
          <w:szCs w:val="28"/>
        </w:rPr>
        <w:t>5039260</w:t>
      </w:r>
    </w:p>
    <w:p w:rsidR="00E81CF1" w:rsidRPr="00347136" w:rsidRDefault="00E81CF1" w:rsidP="00D100CD">
      <w:pPr>
        <w:spacing w:after="0" w:line="240" w:lineRule="auto"/>
        <w:ind w:left="2880" w:hanging="2880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>Languages:</w:t>
      </w:r>
      <w:r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ab/>
      </w:r>
      <w:r w:rsidR="00EF6B7C" w:rsidRPr="00347136">
        <w:rPr>
          <w:rFonts w:ascii="Times New Roman" w:hAnsi="Times New Roman"/>
          <w:sz w:val="28"/>
          <w:szCs w:val="28"/>
        </w:rPr>
        <w:tab/>
      </w:r>
      <w:r w:rsidRPr="00347136">
        <w:rPr>
          <w:rFonts w:ascii="Times New Roman" w:hAnsi="Times New Roman"/>
          <w:sz w:val="28"/>
          <w:szCs w:val="28"/>
        </w:rPr>
        <w:t xml:space="preserve">English, </w:t>
      </w:r>
      <w:r w:rsidR="00855A00" w:rsidRPr="00347136">
        <w:rPr>
          <w:rFonts w:ascii="Times New Roman" w:hAnsi="Times New Roman"/>
          <w:sz w:val="28"/>
          <w:szCs w:val="28"/>
        </w:rPr>
        <w:t>Kis</w:t>
      </w:r>
      <w:r w:rsidR="00E76D2F" w:rsidRPr="00347136">
        <w:rPr>
          <w:rFonts w:ascii="Times New Roman" w:hAnsi="Times New Roman"/>
          <w:sz w:val="28"/>
          <w:szCs w:val="28"/>
        </w:rPr>
        <w:t>wahili, Kikuyu</w:t>
      </w:r>
    </w:p>
    <w:p w:rsidR="00E81CF1" w:rsidRDefault="00E81CF1" w:rsidP="00D100CD">
      <w:pPr>
        <w:spacing w:after="0" w:line="240" w:lineRule="auto"/>
        <w:ind w:left="2880" w:hanging="2880"/>
        <w:rPr>
          <w:rFonts w:ascii="Times New Roman" w:hAnsi="Times New Roman"/>
          <w:sz w:val="28"/>
          <w:szCs w:val="28"/>
        </w:rPr>
      </w:pPr>
      <w:r w:rsidRPr="00347136">
        <w:rPr>
          <w:rFonts w:ascii="Times New Roman" w:hAnsi="Times New Roman"/>
          <w:b/>
          <w:sz w:val="28"/>
          <w:szCs w:val="28"/>
        </w:rPr>
        <w:tab/>
      </w:r>
      <w:r w:rsidRPr="00347136">
        <w:rPr>
          <w:rFonts w:ascii="Times New Roman" w:hAnsi="Times New Roman"/>
          <w:b/>
          <w:sz w:val="28"/>
          <w:szCs w:val="28"/>
        </w:rPr>
        <w:tab/>
      </w:r>
      <w:r w:rsidR="00EF6B7C" w:rsidRPr="00347136">
        <w:rPr>
          <w:rFonts w:ascii="Times New Roman" w:hAnsi="Times New Roman"/>
          <w:b/>
          <w:sz w:val="28"/>
          <w:szCs w:val="28"/>
        </w:rPr>
        <w:tab/>
      </w:r>
      <w:r w:rsidR="00874CC8" w:rsidRPr="00347136">
        <w:rPr>
          <w:rFonts w:ascii="Times New Roman" w:hAnsi="Times New Roman"/>
          <w:sz w:val="28"/>
          <w:szCs w:val="28"/>
        </w:rPr>
        <w:t>(All written and spoken)</w:t>
      </w:r>
    </w:p>
    <w:p w:rsidR="00290DBA" w:rsidRPr="00347136" w:rsidRDefault="007C39A4" w:rsidP="00874CC8">
      <w:pPr>
        <w:spacing w:after="0" w:line="360" w:lineRule="auto"/>
        <w:ind w:left="2880" w:hanging="2880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269240</wp:posOffset>
                </wp:positionV>
                <wp:extent cx="5932170" cy="294005"/>
                <wp:effectExtent l="13970" t="12065" r="6985" b="8255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2170" cy="294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DBA" w:rsidRPr="00290DBA" w:rsidRDefault="00F73F49" w:rsidP="00290DB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CAR</w:t>
                            </w:r>
                            <w:r w:rsidR="00290DBA" w:rsidRPr="00290DBA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left:0;text-align:left;margin-left:-1.9pt;margin-top:21.2pt;width:467.1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" fillcolor="black">
                <v:textbox>
                  <w:txbxContent>
                    <w:p w:rsidR="00290DBA" w:rsidRPr="00290DBA" w:rsidRDefault="00F73F49" w:rsidP="00290DBA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CAR</w:t>
                      </w:r>
                      <w:r w:rsidR="00290DBA" w:rsidRPr="00290DBA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290DBA" w:rsidRDefault="00290DBA" w:rsidP="00290DBA">
      <w:pPr>
        <w:spacing w:after="0" w:line="360" w:lineRule="auto"/>
      </w:pPr>
    </w:p>
    <w:p w:rsidR="00D4201D" w:rsidRPr="00855C99" w:rsidRDefault="00290DBA" w:rsidP="00D100CD">
      <w:pPr>
        <w:spacing w:after="0" w:line="240" w:lineRule="auto"/>
      </w:pPr>
      <w:r>
        <w:t>C</w:t>
      </w:r>
      <w:r w:rsidR="00F73F49">
        <w:rPr>
          <w:rFonts w:ascii="Times New Roman" w:hAnsi="Times New Roman"/>
          <w:sz w:val="24"/>
          <w:szCs w:val="24"/>
        </w:rPr>
        <w:t>ommitted to</w:t>
      </w:r>
      <w:r w:rsidR="00D4201D" w:rsidRPr="00042544">
        <w:rPr>
          <w:rFonts w:ascii="Times New Roman" w:hAnsi="Times New Roman"/>
          <w:sz w:val="24"/>
          <w:szCs w:val="24"/>
        </w:rPr>
        <w:t xml:space="preserve"> community and human development through serving and working with </w:t>
      </w:r>
      <w:r w:rsidR="00F73F49">
        <w:rPr>
          <w:rFonts w:ascii="Times New Roman" w:hAnsi="Times New Roman"/>
          <w:sz w:val="24"/>
          <w:szCs w:val="24"/>
        </w:rPr>
        <w:t xml:space="preserve">sustainable community interventions and programmes. Active involvement and participation in </w:t>
      </w:r>
      <w:r w:rsidR="00AB65E3">
        <w:rPr>
          <w:rFonts w:ascii="Times New Roman" w:hAnsi="Times New Roman"/>
          <w:sz w:val="24"/>
          <w:szCs w:val="24"/>
        </w:rPr>
        <w:t xml:space="preserve">fostering </w:t>
      </w:r>
      <w:r w:rsidR="00AB65E3" w:rsidRPr="00042544">
        <w:rPr>
          <w:rFonts w:ascii="Times New Roman" w:hAnsi="Times New Roman"/>
          <w:sz w:val="24"/>
          <w:szCs w:val="24"/>
        </w:rPr>
        <w:t>Kenya’s</w:t>
      </w:r>
      <w:r w:rsidR="00F73F49" w:rsidRPr="00042544">
        <w:rPr>
          <w:rFonts w:ascii="Times New Roman" w:hAnsi="Times New Roman"/>
          <w:sz w:val="24"/>
          <w:szCs w:val="24"/>
        </w:rPr>
        <w:t xml:space="preserve"> Vision 2030</w:t>
      </w:r>
      <w:r w:rsidR="00F73F49">
        <w:rPr>
          <w:rFonts w:ascii="Times New Roman" w:hAnsi="Times New Roman"/>
          <w:sz w:val="24"/>
          <w:szCs w:val="24"/>
        </w:rPr>
        <w:t xml:space="preserve"> </w:t>
      </w:r>
      <w:r w:rsidR="00D4201D" w:rsidRPr="00042544">
        <w:rPr>
          <w:rFonts w:ascii="Times New Roman" w:hAnsi="Times New Roman"/>
          <w:sz w:val="24"/>
          <w:szCs w:val="24"/>
        </w:rPr>
        <w:t xml:space="preserve">and </w:t>
      </w:r>
      <w:r w:rsidR="00F73F49">
        <w:rPr>
          <w:rFonts w:ascii="Times New Roman" w:hAnsi="Times New Roman"/>
          <w:sz w:val="24"/>
          <w:szCs w:val="24"/>
        </w:rPr>
        <w:t>the Sustainable Development Goals.</w:t>
      </w:r>
    </w:p>
    <w:p w:rsidR="00BC2B26" w:rsidRDefault="007C39A4" w:rsidP="00BC2B26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128270</wp:posOffset>
                </wp:positionV>
                <wp:extent cx="5860415" cy="252730"/>
                <wp:effectExtent l="9525" t="13970" r="6985" b="9525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0415" cy="252730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916" w:rsidRPr="00225A83" w:rsidRDefault="00855C99" w:rsidP="00B019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PERSONAL CAPABILITIES AND SPECIAL AT</w:t>
                            </w:r>
                            <w:r w:rsidR="00292E98"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RIBUTES</w:t>
                            </w:r>
                          </w:p>
                          <w:p w:rsidR="00B01916" w:rsidRPr="00225A83" w:rsidRDefault="00B01916" w:rsidP="00B019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B01916" w:rsidRPr="00225A83" w:rsidRDefault="00B01916" w:rsidP="00B019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B01916" w:rsidRPr="00225A83" w:rsidRDefault="00B01916" w:rsidP="00B019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.75pt;margin-top:10.1pt;width:461.45pt;height:1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" fillcolor="#484329">
                <v:textbox>
                  <w:txbxContent>
                    <w:p w:rsidR="00B01916" w:rsidRPr="00225A83" w:rsidRDefault="00855C99" w:rsidP="00B01916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PERSONAL CAPABILITIES AND SPECIAL AT</w:t>
                      </w:r>
                      <w:r w:rsidR="00292E98"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RIBUTES</w:t>
                      </w:r>
                    </w:p>
                    <w:p w:rsidR="00B01916" w:rsidRPr="00225A83" w:rsidRDefault="00B01916" w:rsidP="00B01916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B01916" w:rsidRPr="00225A83" w:rsidRDefault="00B01916" w:rsidP="00B01916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B01916" w:rsidRPr="00225A83" w:rsidRDefault="00B01916" w:rsidP="00B01916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66672" w:rsidRDefault="00E66672" w:rsidP="003C5A82">
      <w:pPr>
        <w:spacing w:after="0" w:line="360" w:lineRule="auto"/>
        <w:rPr>
          <w:rFonts w:ascii="Tahoma" w:hAnsi="Tahoma" w:cs="Tahoma"/>
        </w:rPr>
      </w:pPr>
    </w:p>
    <w:p w:rsidR="00855C99" w:rsidRPr="00042544" w:rsidRDefault="00855C99" w:rsidP="00D100CD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544">
        <w:rPr>
          <w:rFonts w:ascii="Times New Roman" w:hAnsi="Times New Roman"/>
          <w:sz w:val="24"/>
          <w:szCs w:val="24"/>
        </w:rPr>
        <w:t>Fast learner</w:t>
      </w:r>
    </w:p>
    <w:p w:rsidR="00855C99" w:rsidRPr="00042544" w:rsidRDefault="00855C99" w:rsidP="00D100CD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544">
        <w:rPr>
          <w:rFonts w:ascii="Times New Roman" w:hAnsi="Times New Roman"/>
          <w:sz w:val="24"/>
          <w:szCs w:val="24"/>
        </w:rPr>
        <w:t>Enthusiastic to succeed</w:t>
      </w:r>
    </w:p>
    <w:p w:rsidR="00855C99" w:rsidRPr="00042544" w:rsidRDefault="00855C99" w:rsidP="00D100CD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544">
        <w:rPr>
          <w:rFonts w:ascii="Times New Roman" w:hAnsi="Times New Roman"/>
          <w:sz w:val="24"/>
          <w:szCs w:val="24"/>
        </w:rPr>
        <w:t>Hard working, focused and have positive drive</w:t>
      </w:r>
    </w:p>
    <w:p w:rsidR="00855C99" w:rsidRPr="00042544" w:rsidRDefault="00855C99" w:rsidP="00D100CD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544">
        <w:rPr>
          <w:rFonts w:ascii="Times New Roman" w:hAnsi="Times New Roman"/>
          <w:sz w:val="24"/>
          <w:szCs w:val="24"/>
        </w:rPr>
        <w:t>Ability to maintain confidentiality, integrity and a good code of conduct.</w:t>
      </w:r>
    </w:p>
    <w:p w:rsidR="0061199D" w:rsidRDefault="00855C99" w:rsidP="0061199D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544">
        <w:rPr>
          <w:rFonts w:ascii="Times New Roman" w:hAnsi="Times New Roman"/>
          <w:sz w:val="24"/>
          <w:szCs w:val="24"/>
        </w:rPr>
        <w:t>Great team leader and team player.</w:t>
      </w:r>
    </w:p>
    <w:p w:rsidR="00C86601" w:rsidRDefault="00C86601" w:rsidP="00C866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7798" wp14:editId="6482E379">
                <wp:simplePos x="0" y="0"/>
                <wp:positionH relativeFrom="column">
                  <wp:posOffset>-71022</wp:posOffset>
                </wp:positionH>
                <wp:positionV relativeFrom="paragraph">
                  <wp:posOffset>156555</wp:posOffset>
                </wp:positionV>
                <wp:extent cx="5970331" cy="305422"/>
                <wp:effectExtent l="0" t="0" r="1143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331" cy="305422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601" w:rsidRPr="00225A83" w:rsidRDefault="00C86601" w:rsidP="00C8660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27798" id="Rectangle 14" o:spid="_x0000_s1029" style="position:absolute;left:0;text-align:left;margin-left:-5.6pt;margin-top:12.35pt;width:470.1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" fillcolor="#484329">
                <v:textbox>
                  <w:txbxContent>
                    <w:p w:rsidR="00C86601" w:rsidRPr="00225A83" w:rsidRDefault="00C86601" w:rsidP="00C86601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</w:p>
    <w:p w:rsidR="00C86601" w:rsidRDefault="00C86601" w:rsidP="00C866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6601" w:rsidRDefault="00C86601" w:rsidP="00C866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71B79" w:rsidRPr="00271B79" w:rsidRDefault="00271B79" w:rsidP="00271B7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6601">
        <w:rPr>
          <w:rFonts w:ascii="Times New Roman" w:hAnsi="Times New Roman"/>
          <w:sz w:val="24"/>
          <w:szCs w:val="24"/>
        </w:rPr>
        <w:t>Awarded best le</w:t>
      </w:r>
      <w:r>
        <w:rPr>
          <w:rFonts w:ascii="Times New Roman" w:hAnsi="Times New Roman"/>
          <w:sz w:val="24"/>
          <w:szCs w:val="24"/>
        </w:rPr>
        <w:t xml:space="preserve">cturer in the School of humanities &amp; social sciences </w:t>
      </w:r>
      <w:r w:rsidRPr="00C86601">
        <w:rPr>
          <w:rFonts w:ascii="Times New Roman" w:hAnsi="Times New Roman"/>
          <w:sz w:val="24"/>
          <w:szCs w:val="24"/>
        </w:rPr>
        <w:t xml:space="preserve">at Pan </w:t>
      </w:r>
      <w:r>
        <w:rPr>
          <w:rFonts w:ascii="Times New Roman" w:hAnsi="Times New Roman"/>
          <w:sz w:val="24"/>
          <w:szCs w:val="24"/>
        </w:rPr>
        <w:t>Africa Christian University 2019</w:t>
      </w:r>
    </w:p>
    <w:p w:rsidR="00C86601" w:rsidRDefault="00C86601" w:rsidP="00C8660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6601">
        <w:rPr>
          <w:rFonts w:ascii="Times New Roman" w:hAnsi="Times New Roman"/>
          <w:sz w:val="24"/>
          <w:szCs w:val="24"/>
        </w:rPr>
        <w:t>Awarded best lecturer in community Development at Pan Africa Christian University 2018</w:t>
      </w:r>
    </w:p>
    <w:p w:rsidR="006A3B5C" w:rsidRDefault="007C39A4" w:rsidP="003C5A82">
      <w:pPr>
        <w:spacing w:after="0" w:line="360" w:lineRule="auto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88265</wp:posOffset>
                </wp:positionV>
                <wp:extent cx="5899785" cy="270510"/>
                <wp:effectExtent l="12700" t="12065" r="12065" b="1270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785" cy="270510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B5C" w:rsidRPr="00225A83" w:rsidRDefault="00855C99" w:rsidP="006A3B5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-5pt;margin-top:6.95pt;width:464.55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" fillcolor="#484329">
                <v:textbox>
                  <w:txbxContent>
                    <w:p w:rsidR="006A3B5C" w:rsidRPr="00225A83" w:rsidRDefault="00855C99" w:rsidP="006A3B5C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EDUCATION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6A3B5C" w:rsidRPr="002116D0" w:rsidRDefault="006A3B5C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5925" w:rsidRDefault="00E7588E" w:rsidP="003E59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Sept</w:t>
      </w:r>
      <w:r w:rsidR="00BB6B61">
        <w:rPr>
          <w:rFonts w:ascii="Times New Roman" w:hAnsi="Times New Roman"/>
          <w:sz w:val="24"/>
          <w:szCs w:val="24"/>
        </w:rPr>
        <w:t xml:space="preserve"> </w:t>
      </w:r>
      <w:r w:rsidR="00904311">
        <w:rPr>
          <w:rFonts w:ascii="Times New Roman" w:hAnsi="Times New Roman"/>
          <w:sz w:val="24"/>
          <w:szCs w:val="24"/>
        </w:rPr>
        <w:t xml:space="preserve"> 2017</w:t>
      </w:r>
      <w:proofErr w:type="gramEnd"/>
      <w:r>
        <w:rPr>
          <w:rFonts w:ascii="Times New Roman" w:hAnsi="Times New Roman"/>
          <w:sz w:val="24"/>
          <w:szCs w:val="24"/>
        </w:rPr>
        <w:t xml:space="preserve"> to date</w:t>
      </w:r>
      <w:r w:rsidR="00F73F49">
        <w:rPr>
          <w:rFonts w:ascii="Times New Roman" w:hAnsi="Times New Roman"/>
          <w:sz w:val="24"/>
          <w:szCs w:val="24"/>
        </w:rPr>
        <w:tab/>
      </w:r>
      <w:r w:rsidR="00F73F49">
        <w:rPr>
          <w:rFonts w:ascii="Times New Roman" w:hAnsi="Times New Roman"/>
          <w:sz w:val="24"/>
          <w:szCs w:val="24"/>
        </w:rPr>
        <w:tab/>
      </w:r>
      <w:r w:rsidR="003E5925">
        <w:rPr>
          <w:rFonts w:ascii="Times New Roman" w:hAnsi="Times New Roman"/>
          <w:sz w:val="24"/>
          <w:szCs w:val="24"/>
        </w:rPr>
        <w:t>PhD</w:t>
      </w:r>
      <w:r w:rsidR="003E5925" w:rsidRPr="002116D0">
        <w:rPr>
          <w:rFonts w:ascii="Times New Roman" w:hAnsi="Times New Roman"/>
          <w:sz w:val="24"/>
          <w:szCs w:val="24"/>
        </w:rPr>
        <w:t xml:space="preserve"> Communi</w:t>
      </w:r>
      <w:r w:rsidR="003E5925">
        <w:rPr>
          <w:rFonts w:ascii="Times New Roman" w:hAnsi="Times New Roman"/>
          <w:sz w:val="24"/>
          <w:szCs w:val="24"/>
        </w:rPr>
        <w:t>ty Resource Management</w:t>
      </w:r>
      <w:r w:rsidR="00F73F49">
        <w:rPr>
          <w:rFonts w:ascii="Times New Roman" w:hAnsi="Times New Roman"/>
          <w:sz w:val="24"/>
          <w:szCs w:val="24"/>
        </w:rPr>
        <w:t xml:space="preserve"> (On going)</w:t>
      </w:r>
    </w:p>
    <w:p w:rsidR="00F73F49" w:rsidRDefault="00F73F49" w:rsidP="003E59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KENYATTA UNIVERSITY</w:t>
      </w:r>
    </w:p>
    <w:p w:rsidR="003E5925" w:rsidRDefault="003E5925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55C99" w:rsidRDefault="009B03C8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</w:t>
      </w:r>
      <w:r w:rsidR="00855C99" w:rsidRPr="002116D0">
        <w:rPr>
          <w:rFonts w:ascii="Times New Roman" w:hAnsi="Times New Roman"/>
          <w:sz w:val="24"/>
          <w:szCs w:val="24"/>
        </w:rPr>
        <w:t>-</w:t>
      </w:r>
      <w:r w:rsidR="00E862F8">
        <w:rPr>
          <w:rFonts w:ascii="Times New Roman" w:hAnsi="Times New Roman"/>
          <w:sz w:val="24"/>
          <w:szCs w:val="24"/>
        </w:rPr>
        <w:t xml:space="preserve">July </w:t>
      </w:r>
      <w:r w:rsidR="00FA2E5F">
        <w:rPr>
          <w:rFonts w:ascii="Times New Roman" w:hAnsi="Times New Roman"/>
          <w:sz w:val="24"/>
          <w:szCs w:val="24"/>
        </w:rPr>
        <w:t>2016</w:t>
      </w:r>
      <w:r w:rsidR="00855C99" w:rsidRPr="002116D0">
        <w:rPr>
          <w:rFonts w:ascii="Times New Roman" w:hAnsi="Times New Roman"/>
          <w:sz w:val="24"/>
          <w:szCs w:val="24"/>
        </w:rPr>
        <w:tab/>
      </w:r>
      <w:r w:rsidR="00855C99" w:rsidRPr="002116D0">
        <w:rPr>
          <w:rFonts w:ascii="Times New Roman" w:hAnsi="Times New Roman"/>
          <w:sz w:val="24"/>
          <w:szCs w:val="24"/>
        </w:rPr>
        <w:tab/>
      </w:r>
      <w:proofErr w:type="spellStart"/>
      <w:r w:rsidR="00855C99" w:rsidRPr="002116D0">
        <w:rPr>
          <w:rFonts w:ascii="Times New Roman" w:hAnsi="Times New Roman"/>
          <w:sz w:val="24"/>
          <w:szCs w:val="24"/>
        </w:rPr>
        <w:t>M.Sc</w:t>
      </w:r>
      <w:proofErr w:type="spellEnd"/>
      <w:r w:rsidR="00855C99" w:rsidRPr="002116D0">
        <w:rPr>
          <w:rFonts w:ascii="Times New Roman" w:hAnsi="Times New Roman"/>
          <w:sz w:val="24"/>
          <w:szCs w:val="24"/>
        </w:rPr>
        <w:t xml:space="preserve"> Communi</w:t>
      </w:r>
      <w:r w:rsidR="006A6514">
        <w:rPr>
          <w:rFonts w:ascii="Times New Roman" w:hAnsi="Times New Roman"/>
          <w:sz w:val="24"/>
          <w:szCs w:val="24"/>
        </w:rPr>
        <w:t>ty Resource Management</w:t>
      </w:r>
    </w:p>
    <w:p w:rsidR="00F73F49" w:rsidRDefault="00F73F4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KENYATTA UNIVERSITY</w:t>
      </w:r>
    </w:p>
    <w:p w:rsidR="00D100CD" w:rsidRDefault="00D100CD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55C99" w:rsidRPr="002116D0" w:rsidRDefault="00855C99" w:rsidP="00F73F4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2007-2011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  <w:t xml:space="preserve">B Sc. Community Resource Management (Major) and </w:t>
      </w:r>
    </w:p>
    <w:p w:rsidR="00855C99" w:rsidRPr="002116D0" w:rsidRDefault="00855C99" w:rsidP="00D100CD">
      <w:pPr>
        <w:spacing w:after="0" w:line="240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Foods Nutrition and Dietetics (Minor)</w:t>
      </w:r>
    </w:p>
    <w:p w:rsidR="00855C99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lastRenderedPageBreak/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  <w:t>Second class Honors (Upper division)</w:t>
      </w:r>
    </w:p>
    <w:p w:rsidR="00F73F49" w:rsidRDefault="00F73F4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KENYATTA UNIVERSITY</w:t>
      </w:r>
    </w:p>
    <w:p w:rsidR="00855C99" w:rsidRPr="002116D0" w:rsidRDefault="00855C99" w:rsidP="00855C9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55C99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2006-2008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  <w:t>Diploma in Human Resource Development (Credit)</w:t>
      </w:r>
    </w:p>
    <w:p w:rsidR="00F73F49" w:rsidRPr="002116D0" w:rsidRDefault="00F73F4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THIKA INSTITUTE OF BUSINESS STUDIES</w:t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2002-2005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="00F73F49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Kenya Certificate of Secondary Education</w:t>
      </w:r>
    </w:p>
    <w:p w:rsidR="00F73F49" w:rsidRPr="002116D0" w:rsidRDefault="00855C99" w:rsidP="00D100CD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Attained Mean Grade B plus (B +)</w:t>
      </w:r>
    </w:p>
    <w:p w:rsidR="00F73F49" w:rsidRPr="002116D0" w:rsidRDefault="00F73F49" w:rsidP="00F73F4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>MAHIGA GIRLS SECONDARY SCHOOL</w:t>
      </w:r>
    </w:p>
    <w:p w:rsidR="00855C99" w:rsidRPr="002116D0" w:rsidRDefault="00855C99" w:rsidP="00D100CD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</w:p>
    <w:p w:rsidR="00F73F49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1998-2001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="00E7588E">
        <w:rPr>
          <w:rFonts w:ascii="Times New Roman" w:hAnsi="Times New Roman"/>
          <w:sz w:val="24"/>
          <w:szCs w:val="24"/>
        </w:rPr>
        <w:t>Kenya Certificate of P</w:t>
      </w:r>
      <w:r w:rsidR="00692404">
        <w:rPr>
          <w:rFonts w:ascii="Times New Roman" w:hAnsi="Times New Roman"/>
          <w:sz w:val="24"/>
          <w:szCs w:val="24"/>
        </w:rPr>
        <w:t>rimary Education</w:t>
      </w:r>
    </w:p>
    <w:p w:rsidR="00855C99" w:rsidRPr="002116D0" w:rsidRDefault="00F73F4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55C99" w:rsidRPr="002116D0">
        <w:rPr>
          <w:rFonts w:ascii="Times New Roman" w:hAnsi="Times New Roman"/>
          <w:sz w:val="24"/>
          <w:szCs w:val="24"/>
        </w:rPr>
        <w:t>UPPER MATASIA ACADEMY</w:t>
      </w:r>
    </w:p>
    <w:p w:rsidR="00E66672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1994-1998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  <w:t>ALL SAINTS CATHEDRAL PRIMARY</w:t>
      </w:r>
    </w:p>
    <w:p w:rsidR="007C39A4" w:rsidRPr="000775CE" w:rsidRDefault="007C39A4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C4D8E" w:rsidRDefault="007C39A4" w:rsidP="0004254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5780405" cy="305435"/>
                <wp:effectExtent l="8255" t="5715" r="12065" b="1270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0405" cy="3054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D8E" w:rsidRPr="004C4D8E" w:rsidRDefault="00692404" w:rsidP="004C4D8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AREAS OF COMPETENCE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.65pt;margin-top:13.2pt;width:455.15pt;height:2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" fillcolor="black">
                <v:textbox>
                  <w:txbxContent>
                    <w:p w:rsidR="004C4D8E" w:rsidRPr="004C4D8E" w:rsidRDefault="00692404" w:rsidP="004C4D8E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AREAS OF COMPETENCE</w:t>
                      </w:r>
                    </w:p>
                  </w:txbxContent>
                </v:textbox>
              </v:rect>
            </w:pict>
          </mc:Fallback>
        </mc:AlternateContent>
      </w:r>
    </w:p>
    <w:p w:rsidR="004C4D8E" w:rsidRPr="002E2062" w:rsidRDefault="004C4D8E" w:rsidP="002E206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C4D8E" w:rsidRPr="002E2062" w:rsidRDefault="004C4D8E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>Project planning and management</w:t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>C</w:t>
      </w:r>
      <w:r w:rsidRPr="002E2062">
        <w:rPr>
          <w:rFonts w:ascii="Times New Roman" w:hAnsi="Times New Roman"/>
          <w:sz w:val="24"/>
          <w:szCs w:val="24"/>
        </w:rPr>
        <w:t>apacity building</w:t>
      </w:r>
    </w:p>
    <w:p w:rsidR="004C4D8E" w:rsidRPr="002E2062" w:rsidRDefault="004C4D8E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 xml:space="preserve">Monitoring and evaluation </w:t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  <w:t>Advocacy and networking</w:t>
      </w:r>
    </w:p>
    <w:p w:rsidR="004C4D8E" w:rsidRDefault="002E2062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>C</w:t>
      </w:r>
      <w:r w:rsidR="004C4D8E" w:rsidRPr="002E2062">
        <w:rPr>
          <w:rFonts w:ascii="Times New Roman" w:hAnsi="Times New Roman"/>
          <w:sz w:val="24"/>
          <w:szCs w:val="24"/>
        </w:rPr>
        <w:t>ommunity development</w:t>
      </w:r>
      <w:r w:rsidR="004C4D8E" w:rsidRPr="002E2062">
        <w:rPr>
          <w:rFonts w:ascii="Times New Roman" w:hAnsi="Times New Roman"/>
          <w:sz w:val="24"/>
          <w:szCs w:val="24"/>
        </w:rPr>
        <w:tab/>
      </w:r>
      <w:r w:rsidR="004C4D8E" w:rsidRPr="002E2062">
        <w:rPr>
          <w:rFonts w:ascii="Times New Roman" w:hAnsi="Times New Roman"/>
          <w:sz w:val="24"/>
          <w:szCs w:val="24"/>
        </w:rPr>
        <w:tab/>
      </w:r>
      <w:r w:rsidR="004C4D8E" w:rsidRPr="002E2062">
        <w:rPr>
          <w:rFonts w:ascii="Times New Roman" w:hAnsi="Times New Roman"/>
          <w:sz w:val="24"/>
          <w:szCs w:val="24"/>
        </w:rPr>
        <w:tab/>
      </w:r>
      <w:r w:rsidR="004C4D8E" w:rsidRPr="002E2062">
        <w:rPr>
          <w:rFonts w:ascii="Times New Roman" w:hAnsi="Times New Roman"/>
          <w:sz w:val="24"/>
          <w:szCs w:val="24"/>
        </w:rPr>
        <w:tab/>
      </w:r>
      <w:r w:rsidR="004C4D8E"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>Training and development</w:t>
      </w:r>
    </w:p>
    <w:p w:rsidR="00767601" w:rsidRPr="002E2062" w:rsidRDefault="00767601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work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Gender</w:t>
      </w:r>
      <w:r w:rsidR="006F78F7">
        <w:rPr>
          <w:rFonts w:ascii="Times New Roman" w:hAnsi="Times New Roman"/>
          <w:sz w:val="24"/>
          <w:szCs w:val="24"/>
        </w:rPr>
        <w:t xml:space="preserve"> mainstreaming &amp;</w:t>
      </w:r>
      <w:r>
        <w:rPr>
          <w:rFonts w:ascii="Times New Roman" w:hAnsi="Times New Roman"/>
          <w:sz w:val="24"/>
          <w:szCs w:val="24"/>
        </w:rPr>
        <w:t xml:space="preserve"> development</w:t>
      </w:r>
    </w:p>
    <w:p w:rsidR="004C4D8E" w:rsidRPr="002E2062" w:rsidRDefault="004C4D8E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>Community nutrition</w:t>
      </w:r>
      <w:r w:rsidR="002E2062"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ab/>
      </w:r>
      <w:r w:rsidR="002E2062" w:rsidRPr="002E2062">
        <w:rPr>
          <w:rFonts w:ascii="Times New Roman" w:hAnsi="Times New Roman"/>
          <w:sz w:val="24"/>
          <w:szCs w:val="24"/>
        </w:rPr>
        <w:tab/>
        <w:t>Nutrition assessment</w:t>
      </w:r>
    </w:p>
    <w:p w:rsidR="004C4D8E" w:rsidRPr="002E2062" w:rsidRDefault="002E2062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>Administration</w:t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  <w:t>Research</w:t>
      </w:r>
    </w:p>
    <w:p w:rsidR="002E2062" w:rsidRDefault="002E2062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2062">
        <w:rPr>
          <w:rFonts w:ascii="Times New Roman" w:hAnsi="Times New Roman"/>
          <w:sz w:val="24"/>
          <w:szCs w:val="24"/>
        </w:rPr>
        <w:t>Counseling</w:t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</w:r>
      <w:r w:rsidRPr="002E2062">
        <w:rPr>
          <w:rFonts w:ascii="Times New Roman" w:hAnsi="Times New Roman"/>
          <w:sz w:val="24"/>
          <w:szCs w:val="24"/>
        </w:rPr>
        <w:tab/>
        <w:t>Proposal and report writing</w:t>
      </w:r>
    </w:p>
    <w:p w:rsidR="007C39A4" w:rsidRDefault="007C39A4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39A4" w:rsidRDefault="007C39A4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76BF" w:rsidRDefault="007C39A4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165735</wp:posOffset>
                </wp:positionV>
                <wp:extent cx="5828030" cy="254000"/>
                <wp:effectExtent l="8255" t="13335" r="12065" b="8890"/>
                <wp:wrapNone/>
                <wp:docPr id="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8030" cy="254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BF" w:rsidRPr="00B07B00" w:rsidRDefault="008B76BF" w:rsidP="00B07B0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07B00">
                              <w:rPr>
                                <w:rFonts w:ascii="Verdana" w:hAnsi="Verdana"/>
                                <w:b/>
                              </w:rPr>
                              <w:t>OTHER SKILLS</w:t>
                            </w:r>
                          </w:p>
                          <w:p w:rsidR="008B76BF" w:rsidRDefault="008B76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.65pt;margin-top:13.05pt;width:458.9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" fillcolor="black">
                <v:textbox>
                  <w:txbxContent>
                    <w:p w:rsidR="008B76BF" w:rsidRPr="00B07B00" w:rsidRDefault="008B76BF" w:rsidP="00B07B00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07B00">
                        <w:rPr>
                          <w:rFonts w:ascii="Verdana" w:hAnsi="Verdana"/>
                          <w:b/>
                        </w:rPr>
                        <w:t>OTHER SKILLS</w:t>
                      </w:r>
                    </w:p>
                    <w:p w:rsidR="008B76BF" w:rsidRDefault="008B76BF"/>
                  </w:txbxContent>
                </v:textbox>
              </v:rect>
            </w:pict>
          </mc:Fallback>
        </mc:AlternateContent>
      </w:r>
    </w:p>
    <w:p w:rsidR="008B76BF" w:rsidRDefault="008B76BF" w:rsidP="002E206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004C" w:rsidRDefault="0095004C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Trained Peer Counselor</w:t>
      </w:r>
    </w:p>
    <w:p w:rsidR="0095004C" w:rsidRDefault="0095004C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Motivational speaker</w:t>
      </w:r>
    </w:p>
    <w:p w:rsidR="0095004C" w:rsidRDefault="0095004C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Analyst </w:t>
      </w:r>
    </w:p>
    <w:p w:rsidR="007C39A4" w:rsidRDefault="007C39A4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39A4" w:rsidRDefault="007C39A4" w:rsidP="00D100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22CE" w:rsidRDefault="007C39A4" w:rsidP="00D100CD">
      <w:pPr>
        <w:pStyle w:val="ListParagraph"/>
        <w:spacing w:after="0"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53975</wp:posOffset>
                </wp:positionV>
                <wp:extent cx="5780405" cy="278765"/>
                <wp:effectExtent l="8255" t="6350" r="12065" b="1016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0405" cy="278765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CE" w:rsidRPr="00A841BB" w:rsidRDefault="00855C99" w:rsidP="007922C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WORK EXPERINCE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.65pt;margin-top:4.25pt;width:455.15pt;height:2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" fillcolor="#484329">
                <v:textbox>
                  <w:txbxContent>
                    <w:p w:rsidR="007922CE" w:rsidRPr="00A841BB" w:rsidRDefault="00855C99" w:rsidP="007922CE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 xml:space="preserve"> WORK EXPERINCE</w:t>
                      </w:r>
                    </w:p>
                  </w:txbxContent>
                </v:textbox>
              </v:rect>
            </w:pict>
          </mc:Fallback>
        </mc:AlternateContent>
      </w:r>
    </w:p>
    <w:p w:rsidR="0041799C" w:rsidRDefault="0041799C" w:rsidP="00D100CD">
      <w:pPr>
        <w:spacing w:after="0" w:line="240" w:lineRule="auto"/>
        <w:jc w:val="both"/>
        <w:rPr>
          <w:b/>
        </w:rPr>
      </w:pPr>
    </w:p>
    <w:p w:rsidR="00F647E7" w:rsidRPr="006A6514" w:rsidRDefault="00F647E7" w:rsidP="00F647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Institution</w:t>
      </w:r>
      <w:r w:rsidRPr="006A6514">
        <w:rPr>
          <w:rFonts w:ascii="Times New Roman" w:hAnsi="Times New Roman"/>
          <w:b/>
          <w:sz w:val="24"/>
          <w:szCs w:val="24"/>
        </w:rPr>
        <w:t xml:space="preserve">: </w:t>
      </w:r>
      <w:r w:rsidRPr="006A651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Pan Africa Christian University</w:t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</w:p>
    <w:p w:rsidR="00F647E7" w:rsidRDefault="00F647E7" w:rsidP="00F647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Tutorial Fellow </w:t>
      </w:r>
    </w:p>
    <w:p w:rsidR="00F647E7" w:rsidRDefault="00F647E7" w:rsidP="00F647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January 2018</w:t>
      </w:r>
      <w:r w:rsidR="00185D4F">
        <w:rPr>
          <w:rFonts w:ascii="Times New Roman" w:hAnsi="Times New Roman"/>
          <w:b/>
          <w:sz w:val="24"/>
          <w:szCs w:val="24"/>
        </w:rPr>
        <w:t xml:space="preserve"> to date</w:t>
      </w:r>
    </w:p>
    <w:p w:rsidR="00F647E7" w:rsidRPr="002116D0" w:rsidRDefault="00F647E7" w:rsidP="00F647E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F647E7" w:rsidRDefault="00F647E7" w:rsidP="00F647E7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</w:t>
      </w:r>
      <w:r>
        <w:rPr>
          <w:rFonts w:ascii="Times New Roman" w:hAnsi="Times New Roman"/>
          <w:sz w:val="24"/>
          <w:szCs w:val="24"/>
        </w:rPr>
        <w:t>and examine students in community development units</w:t>
      </w:r>
    </w:p>
    <w:p w:rsidR="00F647E7" w:rsidRDefault="00F647E7" w:rsidP="00F647E7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Career Advisor for community development students at PAC </w:t>
      </w:r>
      <w:proofErr w:type="spellStart"/>
      <w:r>
        <w:rPr>
          <w:rFonts w:ascii="Times New Roman" w:hAnsi="Times New Roman"/>
          <w:sz w:val="24"/>
          <w:szCs w:val="24"/>
        </w:rPr>
        <w:t>Roysambu</w:t>
      </w:r>
      <w:proofErr w:type="spellEnd"/>
      <w:r>
        <w:rPr>
          <w:rFonts w:ascii="Times New Roman" w:hAnsi="Times New Roman"/>
          <w:sz w:val="24"/>
          <w:szCs w:val="24"/>
        </w:rPr>
        <w:t xml:space="preserve"> campus</w:t>
      </w:r>
    </w:p>
    <w:p w:rsidR="00F647E7" w:rsidRDefault="00F647E7" w:rsidP="00CF656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647E7" w:rsidRDefault="00F647E7" w:rsidP="00CF656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F6564" w:rsidRPr="006A6514" w:rsidRDefault="00CF6564" w:rsidP="00CF656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Institution</w:t>
      </w:r>
      <w:r w:rsidRPr="006A6514">
        <w:rPr>
          <w:rFonts w:ascii="Times New Roman" w:hAnsi="Times New Roman"/>
          <w:b/>
          <w:sz w:val="24"/>
          <w:szCs w:val="24"/>
        </w:rPr>
        <w:t xml:space="preserve">: </w:t>
      </w:r>
      <w:r w:rsidRPr="006A651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Machakos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University</w:t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</w:p>
    <w:p w:rsidR="00CF6564" w:rsidRDefault="00CF6564" w:rsidP="00CF656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Part time Lecturer </w:t>
      </w:r>
    </w:p>
    <w:p w:rsidR="00CF6564" w:rsidRDefault="008B6DC1" w:rsidP="00CF656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F6564">
        <w:rPr>
          <w:rFonts w:ascii="Times New Roman" w:hAnsi="Times New Roman"/>
          <w:b/>
          <w:sz w:val="24"/>
          <w:szCs w:val="24"/>
        </w:rPr>
        <w:t xml:space="preserve">May 2017 </w:t>
      </w:r>
      <w:r w:rsidR="00F647E7">
        <w:rPr>
          <w:rFonts w:ascii="Times New Roman" w:hAnsi="Times New Roman"/>
          <w:b/>
          <w:sz w:val="24"/>
          <w:szCs w:val="24"/>
        </w:rPr>
        <w:t>to Dec 2017</w:t>
      </w:r>
    </w:p>
    <w:p w:rsidR="00CF6564" w:rsidRPr="002116D0" w:rsidRDefault="00CF6564" w:rsidP="00CF656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CF6564" w:rsidRPr="00CF6564" w:rsidRDefault="00CF6564" w:rsidP="00CF656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>To teach, mentor and examine students in HCR 308 Household Resource Management</w:t>
      </w:r>
    </w:p>
    <w:p w:rsidR="00CF6564" w:rsidRDefault="00CF6564" w:rsidP="00AB550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>To teach, mentor  and examine Students in HCR 401Community Nutrition and Food Security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 and </w:t>
      </w:r>
      <w:r>
        <w:rPr>
          <w:rFonts w:ascii="Times New Roman" w:hAnsi="Times New Roman"/>
          <w:sz w:val="24"/>
          <w:szCs w:val="24"/>
        </w:rPr>
        <w:t>examine Students in HCR 304 Survey of Community Welfare Programmes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 and </w:t>
      </w:r>
      <w:r>
        <w:rPr>
          <w:rFonts w:ascii="Times New Roman" w:hAnsi="Times New Roman"/>
          <w:sz w:val="24"/>
          <w:szCs w:val="24"/>
        </w:rPr>
        <w:t>examine Students in HCR 304 Survey of Community Welfare Programmes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 and </w:t>
      </w:r>
      <w:r>
        <w:rPr>
          <w:rFonts w:ascii="Times New Roman" w:hAnsi="Times New Roman"/>
          <w:sz w:val="24"/>
          <w:szCs w:val="24"/>
        </w:rPr>
        <w:t>examine Students in HCR 200Community Development Planning</w:t>
      </w:r>
    </w:p>
    <w:p w:rsidR="007C39A4" w:rsidRDefault="007C39A4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C39A4" w:rsidRDefault="007C39A4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C39A4" w:rsidRDefault="007C39A4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C39A4" w:rsidRPr="006A6514" w:rsidRDefault="007C39A4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Institution</w:t>
      </w:r>
      <w:r w:rsidRPr="006A6514">
        <w:rPr>
          <w:rFonts w:ascii="Times New Roman" w:hAnsi="Times New Roman"/>
          <w:b/>
          <w:sz w:val="24"/>
          <w:szCs w:val="24"/>
        </w:rPr>
        <w:t xml:space="preserve">: </w:t>
      </w:r>
      <w:r w:rsidRPr="006A651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Pan Africa Christian University</w:t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</w:p>
    <w:p w:rsidR="007C39A4" w:rsidRDefault="007C39A4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Part time Lecturer </w:t>
      </w:r>
    </w:p>
    <w:p w:rsidR="007C39A4" w:rsidRDefault="00AE7EA2" w:rsidP="007C39A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May 2017 to Dec 2017</w:t>
      </w:r>
    </w:p>
    <w:p w:rsidR="007C39A4" w:rsidRPr="002116D0" w:rsidRDefault="007C39A4" w:rsidP="007C39A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</w:t>
      </w:r>
      <w:r>
        <w:rPr>
          <w:rFonts w:ascii="Times New Roman" w:hAnsi="Times New Roman"/>
          <w:sz w:val="24"/>
          <w:szCs w:val="24"/>
        </w:rPr>
        <w:t>and examine students in CDC 202 Poverty and community development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</w:t>
      </w:r>
      <w:r>
        <w:rPr>
          <w:rFonts w:ascii="Times New Roman" w:hAnsi="Times New Roman"/>
          <w:sz w:val="24"/>
          <w:szCs w:val="24"/>
        </w:rPr>
        <w:t>and examine students in CDC 118 youth and development</w:t>
      </w:r>
    </w:p>
    <w:p w:rsidR="007C39A4" w:rsidRPr="00CF656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</w:t>
      </w:r>
      <w:r>
        <w:rPr>
          <w:rFonts w:ascii="Times New Roman" w:hAnsi="Times New Roman"/>
          <w:sz w:val="24"/>
          <w:szCs w:val="24"/>
        </w:rPr>
        <w:t>and examine students in CDC 200 HIV and AIDS Management</w:t>
      </w:r>
    </w:p>
    <w:p w:rsidR="007C39A4" w:rsidRDefault="007C39A4" w:rsidP="007C39A4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F6564">
        <w:rPr>
          <w:rFonts w:ascii="Times New Roman" w:hAnsi="Times New Roman"/>
          <w:sz w:val="24"/>
          <w:szCs w:val="24"/>
        </w:rPr>
        <w:t xml:space="preserve">To teach, mentor  and </w:t>
      </w:r>
      <w:r>
        <w:rPr>
          <w:rFonts w:ascii="Times New Roman" w:hAnsi="Times New Roman"/>
          <w:sz w:val="24"/>
          <w:szCs w:val="24"/>
        </w:rPr>
        <w:t xml:space="preserve">examine Students in CDC 305 Leadership in </w:t>
      </w:r>
      <w:r w:rsidRPr="00CF6564">
        <w:rPr>
          <w:rFonts w:ascii="Times New Roman" w:hAnsi="Times New Roman"/>
          <w:sz w:val="24"/>
          <w:szCs w:val="24"/>
        </w:rPr>
        <w:t xml:space="preserve">Community </w:t>
      </w:r>
      <w:r w:rsidR="00EF5F5E">
        <w:rPr>
          <w:rFonts w:ascii="Times New Roman" w:hAnsi="Times New Roman"/>
          <w:sz w:val="24"/>
          <w:szCs w:val="24"/>
        </w:rPr>
        <w:t>Development</w:t>
      </w:r>
    </w:p>
    <w:p w:rsidR="008B6DC1" w:rsidRDefault="008B6DC1" w:rsidP="008B6D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B6DC1" w:rsidRPr="006A6514" w:rsidRDefault="008B6DC1" w:rsidP="00B62A6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Institution</w:t>
      </w:r>
      <w:r w:rsidRPr="006A6514">
        <w:rPr>
          <w:rFonts w:ascii="Times New Roman" w:hAnsi="Times New Roman"/>
          <w:b/>
          <w:sz w:val="24"/>
          <w:szCs w:val="24"/>
        </w:rPr>
        <w:t xml:space="preserve">: </w:t>
      </w:r>
      <w:r w:rsidRPr="006A651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Kenyatta University</w:t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</w:p>
    <w:p w:rsidR="008B6DC1" w:rsidRDefault="00185D4F" w:rsidP="00B62A6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Administrative Assistant</w:t>
      </w:r>
    </w:p>
    <w:p w:rsidR="008B6DC1" w:rsidRDefault="007C39A4" w:rsidP="00B62A6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September 2016 to September </w:t>
      </w:r>
      <w:r w:rsidR="00B62A6B">
        <w:rPr>
          <w:rFonts w:ascii="Times New Roman" w:hAnsi="Times New Roman"/>
          <w:b/>
          <w:sz w:val="24"/>
          <w:szCs w:val="24"/>
        </w:rPr>
        <w:t>2017</w:t>
      </w:r>
    </w:p>
    <w:p w:rsidR="008B6DC1" w:rsidRPr="002116D0" w:rsidRDefault="008B6DC1" w:rsidP="00B62A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8B6DC1" w:rsidRPr="006A470A" w:rsidRDefault="008B6DC1" w:rsidP="008B6DC1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A470A">
        <w:rPr>
          <w:rFonts w:ascii="Times New Roman" w:hAnsi="Times New Roman"/>
          <w:sz w:val="24"/>
          <w:szCs w:val="24"/>
        </w:rPr>
        <w:t>Provide secretarial and administrative support to</w:t>
      </w:r>
      <w:r>
        <w:rPr>
          <w:rFonts w:ascii="Times New Roman" w:hAnsi="Times New Roman"/>
          <w:sz w:val="24"/>
          <w:szCs w:val="24"/>
        </w:rPr>
        <w:t xml:space="preserve"> the A</w:t>
      </w:r>
      <w:r w:rsidRPr="006A470A">
        <w:rPr>
          <w:rFonts w:ascii="Times New Roman" w:hAnsi="Times New Roman"/>
          <w:sz w:val="24"/>
          <w:szCs w:val="24"/>
        </w:rPr>
        <w:t>ssoci</w:t>
      </w:r>
      <w:r>
        <w:rPr>
          <w:rFonts w:ascii="Times New Roman" w:hAnsi="Times New Roman"/>
          <w:sz w:val="24"/>
          <w:szCs w:val="24"/>
        </w:rPr>
        <w:t>ate D</w:t>
      </w:r>
      <w:r w:rsidRPr="006A470A">
        <w:rPr>
          <w:rFonts w:ascii="Times New Roman" w:hAnsi="Times New Roman"/>
          <w:sz w:val="24"/>
          <w:szCs w:val="24"/>
        </w:rPr>
        <w:t>ean</w:t>
      </w:r>
      <w:r>
        <w:rPr>
          <w:rFonts w:ascii="Times New Roman" w:hAnsi="Times New Roman"/>
          <w:sz w:val="24"/>
          <w:szCs w:val="24"/>
        </w:rPr>
        <w:t xml:space="preserve"> School of Business</w:t>
      </w:r>
    </w:p>
    <w:p w:rsidR="008B6DC1" w:rsidRPr="005C428D" w:rsidRDefault="008B6DC1" w:rsidP="008B6DC1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A470A">
        <w:rPr>
          <w:rFonts w:ascii="Times New Roman" w:hAnsi="Times New Roman"/>
          <w:sz w:val="24"/>
          <w:szCs w:val="24"/>
        </w:rPr>
        <w:t>Use computer word processing and spreadsheet to prepare reports, memos, and documents</w:t>
      </w:r>
    </w:p>
    <w:p w:rsidR="008B6DC1" w:rsidRPr="005C428D" w:rsidRDefault="00BE457A" w:rsidP="008B6DC1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of</w:t>
      </w:r>
      <w:r w:rsidR="008B6DC1" w:rsidRPr="006A470A">
        <w:rPr>
          <w:rFonts w:ascii="Times New Roman" w:hAnsi="Times New Roman"/>
          <w:sz w:val="24"/>
          <w:szCs w:val="24"/>
        </w:rPr>
        <w:t xml:space="preserve"> minutes of Bo</w:t>
      </w:r>
      <w:r w:rsidR="008B6DC1">
        <w:rPr>
          <w:rFonts w:ascii="Times New Roman" w:hAnsi="Times New Roman"/>
          <w:sz w:val="24"/>
          <w:szCs w:val="24"/>
        </w:rPr>
        <w:t xml:space="preserve">ard meetings </w:t>
      </w:r>
    </w:p>
    <w:p w:rsidR="008B6DC1" w:rsidRPr="005C428D" w:rsidRDefault="008B6DC1" w:rsidP="008B6DC1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Receiving</w:t>
      </w:r>
      <w:r w:rsidRPr="00205A21">
        <w:rPr>
          <w:rFonts w:ascii="Times New Roman" w:eastAsia="Times New Roman" w:hAnsi="Times New Roman"/>
          <w:sz w:val="24"/>
          <w:szCs w:val="24"/>
        </w:rPr>
        <w:t xml:space="preserve"> telephone calls, </w:t>
      </w:r>
      <w:r>
        <w:rPr>
          <w:rFonts w:ascii="Times New Roman" w:eastAsia="Times New Roman" w:hAnsi="Times New Roman"/>
          <w:sz w:val="24"/>
          <w:szCs w:val="24"/>
        </w:rPr>
        <w:t>and responding</w:t>
      </w:r>
      <w:r w:rsidRPr="005C428D">
        <w:rPr>
          <w:rFonts w:ascii="Times New Roman" w:eastAsia="Times New Roman" w:hAnsi="Times New Roman"/>
          <w:sz w:val="24"/>
          <w:szCs w:val="24"/>
        </w:rPr>
        <w:t xml:space="preserve"> to general information requests by staff and students</w:t>
      </w:r>
      <w:r>
        <w:rPr>
          <w:rFonts w:ascii="Times New Roman" w:eastAsia="Times New Roman" w:hAnsi="Times New Roman"/>
          <w:sz w:val="24"/>
          <w:szCs w:val="24"/>
        </w:rPr>
        <w:t xml:space="preserve"> with</w:t>
      </w:r>
      <w:r w:rsidRPr="005C428D">
        <w:rPr>
          <w:rFonts w:ascii="Times New Roman" w:eastAsia="Times New Roman" w:hAnsi="Times New Roman"/>
          <w:sz w:val="24"/>
          <w:szCs w:val="24"/>
        </w:rPr>
        <w:t xml:space="preserve"> accurate information</w:t>
      </w:r>
    </w:p>
    <w:p w:rsidR="008B6DC1" w:rsidRDefault="008B6DC1" w:rsidP="008B6D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B550F" w:rsidRDefault="00AB550F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6514" w:rsidRPr="006A6514" w:rsidRDefault="006A6514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6514">
        <w:rPr>
          <w:rFonts w:ascii="Times New Roman" w:hAnsi="Times New Roman"/>
          <w:b/>
          <w:sz w:val="24"/>
          <w:szCs w:val="24"/>
        </w:rPr>
        <w:t xml:space="preserve">Organization: </w:t>
      </w:r>
      <w:r w:rsidRPr="006A651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Kenyatta </w:t>
      </w:r>
      <w:r w:rsidR="008E2884">
        <w:rPr>
          <w:rFonts w:ascii="Times New Roman" w:hAnsi="Times New Roman"/>
          <w:b/>
          <w:sz w:val="24"/>
          <w:szCs w:val="24"/>
        </w:rPr>
        <w:t>University</w:t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  <w:r w:rsidRPr="006A6514">
        <w:rPr>
          <w:rFonts w:ascii="Times New Roman" w:hAnsi="Times New Roman"/>
          <w:b/>
          <w:sz w:val="24"/>
          <w:szCs w:val="24"/>
        </w:rPr>
        <w:tab/>
      </w:r>
    </w:p>
    <w:p w:rsidR="006A6514" w:rsidRDefault="006A6514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Part time jobs</w:t>
      </w:r>
    </w:p>
    <w:p w:rsidR="00CF6564" w:rsidRPr="00CF6564" w:rsidRDefault="006A6514" w:rsidP="00CF6564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Assistant in various projects</w:t>
      </w:r>
    </w:p>
    <w:p w:rsidR="006A6514" w:rsidRPr="001132E1" w:rsidRDefault="006A6514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32E1">
        <w:rPr>
          <w:rFonts w:ascii="Times New Roman" w:hAnsi="Times New Roman"/>
          <w:sz w:val="24"/>
          <w:szCs w:val="24"/>
        </w:rPr>
        <w:t>May 2015- February 2016</w:t>
      </w:r>
      <w:r w:rsidR="001132E1" w:rsidRPr="001132E1">
        <w:rPr>
          <w:rFonts w:ascii="Times New Roman" w:hAnsi="Times New Roman"/>
          <w:sz w:val="24"/>
          <w:szCs w:val="24"/>
        </w:rPr>
        <w:t>:</w:t>
      </w:r>
      <w:r w:rsidRPr="001132E1">
        <w:rPr>
          <w:rFonts w:ascii="Times New Roman" w:hAnsi="Times New Roman"/>
          <w:sz w:val="24"/>
          <w:szCs w:val="24"/>
        </w:rPr>
        <w:t xml:space="preserve"> Research assistant for </w:t>
      </w:r>
      <w:r w:rsidR="00C25C53" w:rsidRPr="001132E1">
        <w:rPr>
          <w:rFonts w:ascii="Times New Roman" w:hAnsi="Times New Roman"/>
          <w:sz w:val="24"/>
          <w:szCs w:val="24"/>
        </w:rPr>
        <w:t>Entrepreneurial</w:t>
      </w:r>
      <w:r w:rsidR="003E5925">
        <w:rPr>
          <w:rFonts w:ascii="Times New Roman" w:hAnsi="Times New Roman"/>
          <w:sz w:val="24"/>
          <w:szCs w:val="24"/>
        </w:rPr>
        <w:t xml:space="preserve"> Universities Project </w:t>
      </w:r>
    </w:p>
    <w:p w:rsidR="001132E1" w:rsidRPr="001132E1" w:rsidRDefault="006A6514" w:rsidP="00D100CD">
      <w:pPr>
        <w:spacing w:line="240" w:lineRule="auto"/>
        <w:jc w:val="both"/>
      </w:pPr>
      <w:r w:rsidRPr="001132E1">
        <w:rPr>
          <w:rFonts w:ascii="Times New Roman" w:hAnsi="Times New Roman"/>
          <w:sz w:val="24"/>
          <w:szCs w:val="24"/>
        </w:rPr>
        <w:t>September 201</w:t>
      </w:r>
      <w:r w:rsidR="001132E1" w:rsidRPr="001132E1">
        <w:rPr>
          <w:rFonts w:ascii="Times New Roman" w:hAnsi="Times New Roman"/>
          <w:sz w:val="24"/>
          <w:szCs w:val="24"/>
        </w:rPr>
        <w:t>5: R</w:t>
      </w:r>
      <w:r w:rsidRPr="001132E1">
        <w:rPr>
          <w:rFonts w:ascii="Times New Roman" w:hAnsi="Times New Roman"/>
          <w:sz w:val="24"/>
          <w:szCs w:val="24"/>
        </w:rPr>
        <w:t xml:space="preserve">esearch assistant for </w:t>
      </w:r>
      <w:r w:rsidR="008E2884" w:rsidRPr="001132E1">
        <w:rPr>
          <w:rFonts w:ascii="Times New Roman" w:hAnsi="Times New Roman"/>
          <w:sz w:val="24"/>
          <w:szCs w:val="24"/>
        </w:rPr>
        <w:t>Baseline survey for K.U strategic plan.</w:t>
      </w:r>
    </w:p>
    <w:p w:rsidR="00CF6564" w:rsidRPr="008B6DC1" w:rsidRDefault="001132E1" w:rsidP="008B6D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32E1">
        <w:rPr>
          <w:rFonts w:ascii="Times New Roman" w:hAnsi="Times New Roman"/>
          <w:sz w:val="24"/>
          <w:szCs w:val="24"/>
        </w:rPr>
        <w:t>March 2014- April 2014: Research assistant for Retirement Benefit Authority (RBA) in partnership with K.U study on Risks and Opportunities associated with payment of    Lump sum pension benefits to retirees in Kenya.</w:t>
      </w:r>
    </w:p>
    <w:p w:rsidR="00AF68D5" w:rsidRDefault="00AF68D5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lastRenderedPageBreak/>
        <w:t>Duties and Responsibilities</w:t>
      </w:r>
    </w:p>
    <w:p w:rsidR="00AF68D5" w:rsidRPr="00AF68D5" w:rsidRDefault="00AF68D5" w:rsidP="00D100CD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5">
        <w:rPr>
          <w:rFonts w:ascii="Times New Roman" w:hAnsi="Times New Roman"/>
          <w:sz w:val="24"/>
          <w:szCs w:val="24"/>
        </w:rPr>
        <w:t>Construction of data collection tools</w:t>
      </w:r>
    </w:p>
    <w:p w:rsidR="00AF68D5" w:rsidRPr="00AF68D5" w:rsidRDefault="00AF68D5" w:rsidP="00D100CD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5">
        <w:rPr>
          <w:rFonts w:ascii="Times New Roman" w:hAnsi="Times New Roman"/>
          <w:sz w:val="24"/>
          <w:szCs w:val="24"/>
        </w:rPr>
        <w:t>Data collection in the field</w:t>
      </w:r>
    </w:p>
    <w:p w:rsidR="00AF68D5" w:rsidRPr="00AF68D5" w:rsidRDefault="00AF68D5" w:rsidP="00D100CD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5">
        <w:rPr>
          <w:rFonts w:ascii="Times New Roman" w:hAnsi="Times New Roman"/>
          <w:sz w:val="24"/>
          <w:szCs w:val="24"/>
        </w:rPr>
        <w:t>Data analysis</w:t>
      </w:r>
    </w:p>
    <w:p w:rsidR="000775CE" w:rsidRPr="00D100CD" w:rsidRDefault="00AF68D5" w:rsidP="006A6514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5">
        <w:rPr>
          <w:rFonts w:ascii="Times New Roman" w:hAnsi="Times New Roman"/>
          <w:sz w:val="24"/>
          <w:szCs w:val="24"/>
        </w:rPr>
        <w:t>Report writing</w:t>
      </w:r>
    </w:p>
    <w:p w:rsidR="001132E1" w:rsidRPr="001132E1" w:rsidRDefault="001132E1" w:rsidP="00D100C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132E1">
        <w:rPr>
          <w:rFonts w:ascii="Times New Roman" w:hAnsi="Times New Roman"/>
          <w:b/>
          <w:sz w:val="24"/>
          <w:szCs w:val="24"/>
        </w:rPr>
        <w:t>2. Assisting in marking</w:t>
      </w:r>
      <w:r w:rsidRPr="001132E1">
        <w:rPr>
          <w:rFonts w:ascii="Times New Roman" w:hAnsi="Times New Roman"/>
          <w:sz w:val="24"/>
          <w:szCs w:val="24"/>
        </w:rPr>
        <w:t xml:space="preserve"> end of semester exams at Kenyatta University (Community Resource Management and Extension Department) from July 2015 to date</w:t>
      </w:r>
    </w:p>
    <w:p w:rsidR="007C39A4" w:rsidRPr="00D100CD" w:rsidRDefault="008E2884" w:rsidP="00D100C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616D2">
        <w:rPr>
          <w:rFonts w:ascii="Times New Roman" w:hAnsi="Times New Roman"/>
          <w:b/>
          <w:sz w:val="24"/>
          <w:szCs w:val="24"/>
        </w:rPr>
        <w:t>2.Part</w:t>
      </w:r>
      <w:proofErr w:type="gramEnd"/>
      <w:r w:rsidRPr="006616D2">
        <w:rPr>
          <w:rFonts w:ascii="Times New Roman" w:hAnsi="Times New Roman"/>
          <w:b/>
          <w:sz w:val="24"/>
          <w:szCs w:val="24"/>
        </w:rPr>
        <w:t xml:space="preserve"> time invigilator</w:t>
      </w:r>
      <w:r w:rsidRPr="001132E1">
        <w:rPr>
          <w:rFonts w:ascii="Times New Roman" w:hAnsi="Times New Roman"/>
          <w:sz w:val="24"/>
          <w:szCs w:val="24"/>
        </w:rPr>
        <w:t xml:space="preserve"> for end of semester exams at Kenyatta </w:t>
      </w:r>
      <w:r w:rsidR="001132E1" w:rsidRPr="001132E1">
        <w:rPr>
          <w:rFonts w:ascii="Times New Roman" w:hAnsi="Times New Roman"/>
          <w:sz w:val="24"/>
          <w:szCs w:val="24"/>
        </w:rPr>
        <w:t>University (School of business, Economics and Applied Human Sciences) from</w:t>
      </w:r>
      <w:r w:rsidR="00E0086F">
        <w:rPr>
          <w:rFonts w:ascii="Times New Roman" w:hAnsi="Times New Roman"/>
          <w:sz w:val="24"/>
          <w:szCs w:val="24"/>
        </w:rPr>
        <w:t xml:space="preserve"> </w:t>
      </w:r>
      <w:r w:rsidR="001132E1" w:rsidRPr="001132E1">
        <w:rPr>
          <w:rFonts w:ascii="Times New Roman" w:hAnsi="Times New Roman"/>
          <w:sz w:val="24"/>
          <w:szCs w:val="24"/>
        </w:rPr>
        <w:t>July 2012</w:t>
      </w:r>
      <w:r w:rsidRPr="001132E1">
        <w:rPr>
          <w:rFonts w:ascii="Times New Roman" w:hAnsi="Times New Roman"/>
          <w:sz w:val="24"/>
          <w:szCs w:val="24"/>
        </w:rPr>
        <w:t xml:space="preserve"> to date</w:t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Date: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6616D2">
        <w:rPr>
          <w:rFonts w:ascii="Times New Roman" w:hAnsi="Times New Roman"/>
          <w:b/>
          <w:sz w:val="24"/>
          <w:szCs w:val="24"/>
        </w:rPr>
        <w:t>January 2011 to July 2011</w:t>
      </w:r>
    </w:p>
    <w:p w:rsidR="00855C99" w:rsidRPr="002116D0" w:rsidRDefault="00855C99" w:rsidP="00D100CD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Organization:</w:t>
      </w:r>
      <w:r w:rsidRPr="002116D0">
        <w:rPr>
          <w:rFonts w:ascii="Times New Roman" w:hAnsi="Times New Roman"/>
          <w:sz w:val="24"/>
          <w:szCs w:val="24"/>
        </w:rPr>
        <w:tab/>
      </w:r>
      <w:proofErr w:type="gramStart"/>
      <w:r w:rsidRPr="002116D0">
        <w:rPr>
          <w:rFonts w:ascii="Times New Roman" w:hAnsi="Times New Roman"/>
          <w:b/>
          <w:sz w:val="24"/>
          <w:szCs w:val="24"/>
        </w:rPr>
        <w:t>CITAM  STEP</w:t>
      </w:r>
      <w:proofErr w:type="gramEnd"/>
      <w:r w:rsidRPr="002116D0">
        <w:rPr>
          <w:rFonts w:ascii="Times New Roman" w:hAnsi="Times New Roman"/>
          <w:b/>
          <w:sz w:val="24"/>
          <w:szCs w:val="24"/>
        </w:rPr>
        <w:t xml:space="preserve"> M</w:t>
      </w:r>
      <w:r w:rsidRPr="002116D0">
        <w:rPr>
          <w:rFonts w:ascii="Times New Roman" w:hAnsi="Times New Roman"/>
          <w:sz w:val="24"/>
          <w:szCs w:val="24"/>
        </w:rPr>
        <w:t xml:space="preserve"> program at </w:t>
      </w:r>
      <w:proofErr w:type="spellStart"/>
      <w:r w:rsidRPr="002116D0">
        <w:rPr>
          <w:rFonts w:ascii="Times New Roman" w:hAnsi="Times New Roman"/>
          <w:sz w:val="24"/>
          <w:szCs w:val="24"/>
        </w:rPr>
        <w:t>Kargi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6D0">
        <w:rPr>
          <w:rFonts w:ascii="Times New Roman" w:hAnsi="Times New Roman"/>
          <w:sz w:val="24"/>
          <w:szCs w:val="24"/>
        </w:rPr>
        <w:t>Marsabit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that reaches out to </w:t>
      </w:r>
      <w:r w:rsidRPr="002116D0">
        <w:rPr>
          <w:rFonts w:ascii="Times New Roman" w:hAnsi="Times New Roman"/>
          <w:sz w:val="24"/>
          <w:szCs w:val="24"/>
        </w:rPr>
        <w:tab/>
        <w:t>the</w:t>
      </w:r>
      <w:r w:rsidR="00E758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6D0">
        <w:rPr>
          <w:rFonts w:ascii="Times New Roman" w:hAnsi="Times New Roman"/>
          <w:sz w:val="24"/>
          <w:szCs w:val="24"/>
        </w:rPr>
        <w:t>Rendile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community through  Evangelism.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Position:</w:t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 xml:space="preserve">Volunteer </w:t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855C99" w:rsidRPr="002116D0" w:rsidRDefault="00855C99" w:rsidP="000775C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Evangelism</w:t>
      </w:r>
    </w:p>
    <w:p w:rsidR="00855C99" w:rsidRPr="002116D0" w:rsidRDefault="00855C99" w:rsidP="00855C9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Facilitation and capacity building of youth and women program</w:t>
      </w:r>
    </w:p>
    <w:p w:rsidR="00855C99" w:rsidRPr="002116D0" w:rsidRDefault="00855C99" w:rsidP="00855C9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Helping in food distribution </w:t>
      </w:r>
    </w:p>
    <w:p w:rsidR="00855C99" w:rsidRPr="002116D0" w:rsidRDefault="00855C99" w:rsidP="00855C99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Nutrition assessment of children under five years</w:t>
      </w:r>
    </w:p>
    <w:p w:rsidR="00855C99" w:rsidRPr="002116D0" w:rsidRDefault="00855C99" w:rsidP="00855C99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Organizing for medical camps </w:t>
      </w:r>
    </w:p>
    <w:p w:rsidR="00855C99" w:rsidRPr="002116D0" w:rsidRDefault="00855C99" w:rsidP="00855C99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Water, hygiene and sanitation program delivery</w:t>
      </w:r>
    </w:p>
    <w:p w:rsidR="00855C99" w:rsidRPr="002116D0" w:rsidRDefault="00855C99" w:rsidP="00855C99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Conducting field research on community needs assessment </w:t>
      </w:r>
    </w:p>
    <w:p w:rsidR="00855C99" w:rsidRDefault="00855C99" w:rsidP="00D100CD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Research  documentation</w:t>
      </w:r>
    </w:p>
    <w:p w:rsidR="00D100CD" w:rsidRDefault="00D100CD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 xml:space="preserve">Date: </w:t>
      </w:r>
      <w:r w:rsidRPr="002116D0">
        <w:rPr>
          <w:rFonts w:ascii="Times New Roman" w:hAnsi="Times New Roman"/>
          <w:b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ab/>
        <w:t xml:space="preserve">April 2010 to September 2010 </w:t>
      </w:r>
    </w:p>
    <w:p w:rsidR="00855C99" w:rsidRPr="002116D0" w:rsidRDefault="00855C99" w:rsidP="00D100CD">
      <w:pPr>
        <w:spacing w:after="0" w:line="240" w:lineRule="auto"/>
        <w:ind w:left="2880" w:hanging="2880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 xml:space="preserve">Organization: </w:t>
      </w:r>
      <w:r w:rsidRPr="002116D0">
        <w:rPr>
          <w:rFonts w:ascii="Times New Roman" w:hAnsi="Times New Roman"/>
          <w:b/>
          <w:sz w:val="24"/>
          <w:szCs w:val="24"/>
        </w:rPr>
        <w:tab/>
        <w:t>Millennium Villages Project (MVP) Kisumu. NGO dealing with implementation of projects related to the eight Millennium Development Goals (MDG’S)</w:t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Position:</w:t>
      </w:r>
      <w:r w:rsidRPr="002116D0">
        <w:rPr>
          <w:rFonts w:ascii="Times New Roman" w:hAnsi="Times New Roman"/>
          <w:b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ab/>
      </w:r>
      <w:r w:rsidRPr="002116D0">
        <w:rPr>
          <w:rFonts w:ascii="Times New Roman" w:hAnsi="Times New Roman"/>
          <w:b/>
          <w:sz w:val="24"/>
          <w:szCs w:val="24"/>
        </w:rPr>
        <w:tab/>
        <w:t>Community Facilitator</w:t>
      </w:r>
    </w:p>
    <w:p w:rsidR="00855C99" w:rsidRPr="002116D0" w:rsidRDefault="00855C99" w:rsidP="00D100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116D0">
        <w:rPr>
          <w:rFonts w:ascii="Times New Roman" w:hAnsi="Times New Roman"/>
          <w:b/>
          <w:sz w:val="24"/>
          <w:szCs w:val="24"/>
        </w:rPr>
        <w:t>Duties and Responsibilities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Conducting field research and community needs assessment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Facilitation of programs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Undertaking participatory approaches of involving stakeholders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Capacity building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116D0">
        <w:rPr>
          <w:rFonts w:ascii="Times New Roman" w:hAnsi="Times New Roman"/>
          <w:sz w:val="24"/>
          <w:szCs w:val="24"/>
        </w:rPr>
        <w:t>Programme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planning and design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Report writing</w:t>
      </w:r>
    </w:p>
    <w:p w:rsidR="00855C99" w:rsidRPr="002116D0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Proposal writing</w:t>
      </w:r>
    </w:p>
    <w:p w:rsidR="007922CE" w:rsidRPr="00D100CD" w:rsidRDefault="00855C99" w:rsidP="00D100C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Monitoring and evaluation</w:t>
      </w:r>
    </w:p>
    <w:p w:rsidR="007922CE" w:rsidRDefault="007C39A4" w:rsidP="007922CE">
      <w:pPr>
        <w:pStyle w:val="ListParagraph"/>
        <w:spacing w:after="0"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83185</wp:posOffset>
                </wp:positionV>
                <wp:extent cx="5724525" cy="278765"/>
                <wp:effectExtent l="5080" t="6985" r="13970" b="9525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78765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3B1" w:rsidRPr="00A841BB" w:rsidRDefault="00855C99" w:rsidP="00E6210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OTHER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.9pt;margin-top:6.55pt;width:450.75pt;height:2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" fillcolor="#484329">
                <v:textbox>
                  <w:txbxContent>
                    <w:p w:rsidR="009523B1" w:rsidRPr="00A841BB" w:rsidRDefault="00855C99" w:rsidP="00E6210D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OTHER 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7922CE" w:rsidRDefault="007922CE" w:rsidP="007922CE">
      <w:pPr>
        <w:pStyle w:val="ListParagraph"/>
        <w:spacing w:after="0" w:line="360" w:lineRule="auto"/>
        <w:ind w:left="0"/>
        <w:rPr>
          <w:rFonts w:ascii="Tahoma" w:hAnsi="Tahoma" w:cs="Tahoma"/>
        </w:rPr>
      </w:pPr>
    </w:p>
    <w:p w:rsidR="00855C99" w:rsidRPr="002116D0" w:rsidRDefault="00855C99" w:rsidP="00855C9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Worked for the Interim Inde</w:t>
      </w:r>
      <w:r w:rsidR="006616D2">
        <w:rPr>
          <w:rFonts w:ascii="Times New Roman" w:hAnsi="Times New Roman"/>
          <w:sz w:val="24"/>
          <w:szCs w:val="24"/>
        </w:rPr>
        <w:t>pendent Electoral Commission from</w:t>
      </w:r>
      <w:r w:rsidRPr="002116D0">
        <w:rPr>
          <w:rFonts w:ascii="Times New Roman" w:hAnsi="Times New Roman"/>
          <w:sz w:val="24"/>
          <w:szCs w:val="24"/>
        </w:rPr>
        <w:t xml:space="preserve"> August to September 2010</w:t>
      </w:r>
    </w:p>
    <w:p w:rsidR="00185D4F" w:rsidRDefault="00855C99" w:rsidP="00185D4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August 2009 Worked for Kenya National Bureau of Statistics as an enumerator on 14</w:t>
      </w:r>
      <w:r w:rsidRPr="002116D0">
        <w:rPr>
          <w:rFonts w:ascii="Times New Roman" w:hAnsi="Times New Roman"/>
          <w:sz w:val="24"/>
          <w:szCs w:val="24"/>
          <w:vertAlign w:val="superscript"/>
        </w:rPr>
        <w:t>th</w:t>
      </w:r>
      <w:r w:rsidRPr="002116D0">
        <w:rPr>
          <w:rFonts w:ascii="Times New Roman" w:hAnsi="Times New Roman"/>
          <w:sz w:val="24"/>
          <w:szCs w:val="24"/>
        </w:rPr>
        <w:t xml:space="preserve"> – 28</w:t>
      </w:r>
      <w:r w:rsidRPr="002116D0">
        <w:rPr>
          <w:rFonts w:ascii="Times New Roman" w:hAnsi="Times New Roman"/>
          <w:sz w:val="24"/>
          <w:szCs w:val="24"/>
          <w:vertAlign w:val="superscript"/>
        </w:rPr>
        <w:t>th</w:t>
      </w:r>
      <w:r w:rsidRPr="002116D0">
        <w:rPr>
          <w:rFonts w:ascii="Times New Roman" w:hAnsi="Times New Roman"/>
          <w:sz w:val="24"/>
          <w:szCs w:val="24"/>
        </w:rPr>
        <w:t xml:space="preserve"> august 2009</w:t>
      </w:r>
    </w:p>
    <w:p w:rsidR="00185D4F" w:rsidRDefault="00185D4F" w:rsidP="00185D4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5D4F" w:rsidRPr="00185D4F" w:rsidRDefault="00185D4F" w:rsidP="00185D4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5D4F" w:rsidRDefault="00185D4F" w:rsidP="00185D4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5D4F" w:rsidRDefault="00185D4F" w:rsidP="00185D4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2FBAF" wp14:editId="1E5E22DF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669280" cy="286385"/>
                <wp:effectExtent l="5080" t="11430" r="12065" b="698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286385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4F" w:rsidRPr="00A841BB" w:rsidRDefault="00185D4F" w:rsidP="00185D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CONFERENCE’S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2FBAF" id="Rectangle 19" o:spid="_x0000_s1035" style="position:absolute;left:0;text-align:left;margin-left:0;margin-top:.85pt;width:446.4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" fillcolor="#484329">
                <v:textbox>
                  <w:txbxContent>
                    <w:p w:rsidR="00185D4F" w:rsidRPr="00A841BB" w:rsidRDefault="00185D4F" w:rsidP="00185D4F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CONFERENCE’S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 xml:space="preserve">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185D4F" w:rsidRDefault="00185D4F" w:rsidP="00185D4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B3F94" w:rsidRDefault="00AB3F94" w:rsidP="00AB3F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05FB" w:rsidRDefault="008F6451" w:rsidP="00A02252">
      <w:pPr>
        <w:jc w:val="both"/>
        <w:rPr>
          <w:rFonts w:ascii="Trebuchet MS" w:hAnsi="Trebuchet MS"/>
          <w:sz w:val="24"/>
          <w:szCs w:val="24"/>
        </w:rPr>
      </w:pPr>
      <w:r w:rsidRPr="008F6451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Pr="008F6451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r w:rsidRPr="008F6451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4B05FB" w:rsidRPr="008F6451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>International Conference on Public health and Well-being 2019</w:t>
      </w:r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held on 4 </w:t>
      </w:r>
      <w:proofErr w:type="spellStart"/>
      <w:proofErr w:type="gramStart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</w:t>
      </w:r>
      <w:proofErr w:type="spellEnd"/>
      <w:proofErr w:type="gramEnd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5 </w:t>
      </w:r>
      <w:proofErr w:type="spellStart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</w:t>
      </w:r>
      <w:proofErr w:type="spellEnd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April 2019 in </w:t>
      </w:r>
      <w:proofErr w:type="spellStart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Negombo</w:t>
      </w:r>
      <w:proofErr w:type="spellEnd"/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Sri Lanka. </w:t>
      </w:r>
      <w:r w:rsidR="004B05FB" w:rsidRPr="00EF5F5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Presented a paper</w:t>
      </w:r>
      <w:r w:rsidR="004B05FB" w:rsidRPr="008F64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on </w:t>
      </w:r>
      <w:r w:rsidRPr="008F6451">
        <w:rPr>
          <w:rFonts w:ascii="Times New Roman" w:hAnsi="Times New Roman"/>
          <w:sz w:val="24"/>
          <w:szCs w:val="24"/>
        </w:rPr>
        <w:t xml:space="preserve">“My SRH My Choice: Wading </w:t>
      </w:r>
      <w:proofErr w:type="gramStart"/>
      <w:r w:rsidRPr="008F6451">
        <w:rPr>
          <w:rFonts w:ascii="Times New Roman" w:hAnsi="Times New Roman"/>
          <w:sz w:val="24"/>
          <w:szCs w:val="24"/>
        </w:rPr>
        <w:t>Through</w:t>
      </w:r>
      <w:proofErr w:type="gramEnd"/>
      <w:r w:rsidRPr="008F6451">
        <w:rPr>
          <w:rFonts w:ascii="Times New Roman" w:hAnsi="Times New Roman"/>
          <w:sz w:val="24"/>
          <w:szCs w:val="24"/>
        </w:rPr>
        <w:t xml:space="preserve"> University Student’s Engagement in High Risk Sexual Behavior and Curving The Way Forward</w:t>
      </w:r>
      <w:r>
        <w:t>.</w:t>
      </w:r>
    </w:p>
    <w:p w:rsidR="00A02252" w:rsidRPr="008F6451" w:rsidRDefault="00A02252" w:rsidP="008F6451">
      <w:pPr>
        <w:jc w:val="both"/>
        <w:rPr>
          <w:rFonts w:ascii="Times New Roman" w:hAnsi="Times New Roman"/>
          <w:sz w:val="24"/>
          <w:szCs w:val="24"/>
        </w:rPr>
      </w:pPr>
      <w:r w:rsidRPr="008F6451">
        <w:rPr>
          <w:rFonts w:ascii="Times New Roman" w:hAnsi="Times New Roman"/>
          <w:b/>
          <w:sz w:val="24"/>
          <w:szCs w:val="24"/>
        </w:rPr>
        <w:t>2</w:t>
      </w:r>
      <w:r w:rsidRPr="008F6451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8F6451">
        <w:rPr>
          <w:rFonts w:ascii="Times New Roman" w:hAnsi="Times New Roman"/>
          <w:b/>
          <w:sz w:val="24"/>
          <w:szCs w:val="24"/>
        </w:rPr>
        <w:t xml:space="preserve"> International Leadership Conference for Women in Higher Education (AAU </w:t>
      </w:r>
      <w:proofErr w:type="spellStart"/>
      <w:r w:rsidRPr="008F6451">
        <w:rPr>
          <w:rFonts w:ascii="Times New Roman" w:hAnsi="Times New Roman"/>
          <w:b/>
          <w:sz w:val="24"/>
          <w:szCs w:val="24"/>
        </w:rPr>
        <w:t>WoHE</w:t>
      </w:r>
      <w:proofErr w:type="spellEnd"/>
      <w:r w:rsidRPr="008F6451">
        <w:rPr>
          <w:rFonts w:ascii="Times New Roman" w:hAnsi="Times New Roman"/>
          <w:b/>
          <w:sz w:val="24"/>
          <w:szCs w:val="24"/>
        </w:rPr>
        <w:t xml:space="preserve"> 2019)</w:t>
      </w:r>
      <w:r w:rsidRPr="008F6451">
        <w:rPr>
          <w:rFonts w:ascii="Times New Roman" w:hAnsi="Times New Roman"/>
          <w:sz w:val="24"/>
          <w:szCs w:val="24"/>
        </w:rPr>
        <w:t xml:space="preserve"> </w:t>
      </w:r>
      <w:r w:rsidR="008F6451" w:rsidRPr="008F6451">
        <w:rPr>
          <w:rFonts w:ascii="Times New Roman" w:hAnsi="Times New Roman"/>
          <w:sz w:val="24"/>
          <w:szCs w:val="24"/>
        </w:rPr>
        <w:t>under the theme “</w:t>
      </w:r>
      <w:r w:rsidR="008F6451" w:rsidRPr="008F6451">
        <w:rPr>
          <w:rFonts w:ascii="Times New Roman" w:hAnsi="Times New Roman"/>
          <w:i/>
          <w:sz w:val="24"/>
          <w:szCs w:val="24"/>
        </w:rPr>
        <w:t>Promoting Women in Science to Address the 21</w:t>
      </w:r>
      <w:r w:rsidR="008F6451" w:rsidRPr="008F6451">
        <w:rPr>
          <w:rFonts w:ascii="Times New Roman" w:hAnsi="Times New Roman"/>
          <w:i/>
          <w:sz w:val="24"/>
          <w:szCs w:val="24"/>
          <w:vertAlign w:val="superscript"/>
        </w:rPr>
        <w:t>st</w:t>
      </w:r>
      <w:r w:rsidR="008F6451" w:rsidRPr="008F6451">
        <w:rPr>
          <w:rFonts w:ascii="Times New Roman" w:hAnsi="Times New Roman"/>
          <w:i/>
          <w:sz w:val="24"/>
          <w:szCs w:val="24"/>
        </w:rPr>
        <w:t xml:space="preserve"> Century Challenges”</w:t>
      </w:r>
      <w:r w:rsidR="00E30DB4">
        <w:rPr>
          <w:rFonts w:ascii="Times New Roman" w:hAnsi="Times New Roman"/>
          <w:i/>
          <w:sz w:val="24"/>
          <w:szCs w:val="24"/>
        </w:rPr>
        <w:t xml:space="preserve"> </w:t>
      </w:r>
      <w:r w:rsidR="00075E90">
        <w:rPr>
          <w:rFonts w:ascii="Times New Roman" w:hAnsi="Times New Roman"/>
          <w:sz w:val="24"/>
          <w:szCs w:val="24"/>
        </w:rPr>
        <w:t>held</w:t>
      </w:r>
      <w:r w:rsidRPr="008F6451">
        <w:rPr>
          <w:rFonts w:ascii="Times New Roman" w:hAnsi="Times New Roman"/>
          <w:sz w:val="24"/>
          <w:szCs w:val="24"/>
        </w:rPr>
        <w:t xml:space="preserve"> </w:t>
      </w:r>
      <w:r w:rsidR="00075E90" w:rsidRPr="008F6451">
        <w:rPr>
          <w:rFonts w:ascii="Times New Roman" w:hAnsi="Times New Roman"/>
          <w:sz w:val="24"/>
          <w:szCs w:val="24"/>
        </w:rPr>
        <w:t>6</w:t>
      </w:r>
      <w:r w:rsidR="00075E90">
        <w:rPr>
          <w:rFonts w:ascii="Times New Roman" w:hAnsi="Times New Roman"/>
          <w:sz w:val="24"/>
          <w:szCs w:val="24"/>
        </w:rPr>
        <w:t>th</w:t>
      </w:r>
      <w:r w:rsidR="00075E90" w:rsidRPr="008F6451">
        <w:rPr>
          <w:rFonts w:ascii="Times New Roman" w:hAnsi="Times New Roman"/>
          <w:sz w:val="24"/>
          <w:szCs w:val="24"/>
        </w:rPr>
        <w:t>-8</w:t>
      </w:r>
      <w:r w:rsidR="00075E90">
        <w:rPr>
          <w:rFonts w:ascii="Times New Roman" w:hAnsi="Times New Roman"/>
          <w:sz w:val="24"/>
          <w:szCs w:val="24"/>
        </w:rPr>
        <w:t>th</w:t>
      </w:r>
      <w:r w:rsidR="00075E90" w:rsidRPr="008F6451">
        <w:rPr>
          <w:rFonts w:ascii="Times New Roman" w:hAnsi="Times New Roman"/>
          <w:sz w:val="24"/>
          <w:szCs w:val="24"/>
        </w:rPr>
        <w:t xml:space="preserve"> March 2019</w:t>
      </w:r>
      <w:r w:rsidR="00075E90">
        <w:rPr>
          <w:rFonts w:ascii="Times New Roman" w:hAnsi="Times New Roman"/>
          <w:sz w:val="24"/>
          <w:szCs w:val="24"/>
        </w:rPr>
        <w:t xml:space="preserve"> Nairobi, Kenya </w:t>
      </w:r>
      <w:r w:rsidRPr="008F6451">
        <w:rPr>
          <w:rFonts w:ascii="Times New Roman" w:hAnsi="Times New Roman"/>
          <w:sz w:val="24"/>
          <w:szCs w:val="24"/>
        </w:rPr>
        <w:t xml:space="preserve"> </w:t>
      </w:r>
    </w:p>
    <w:p w:rsidR="00AB3F94" w:rsidRDefault="004D2B7E" w:rsidP="00AB3F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B7E">
        <w:rPr>
          <w:rFonts w:ascii="Times New Roman" w:hAnsi="Times New Roman"/>
          <w:b/>
          <w:bCs/>
          <w:sz w:val="24"/>
          <w:szCs w:val="24"/>
        </w:rPr>
        <w:t>4th ISSUP</w:t>
      </w:r>
      <w:r>
        <w:rPr>
          <w:rFonts w:ascii="Times New Roman" w:hAnsi="Times New Roman"/>
          <w:b/>
          <w:bCs/>
          <w:sz w:val="24"/>
          <w:szCs w:val="24"/>
        </w:rPr>
        <w:t xml:space="preserve"> conference in conjun</w:t>
      </w:r>
      <w:r w:rsidRPr="004D2B7E">
        <w:rPr>
          <w:rFonts w:ascii="Times New Roman" w:hAnsi="Times New Roman"/>
          <w:b/>
          <w:bCs/>
          <w:sz w:val="24"/>
          <w:szCs w:val="24"/>
        </w:rPr>
        <w:t xml:space="preserve">ction </w:t>
      </w:r>
      <w:proofErr w:type="gramStart"/>
      <w:r w:rsidRPr="004D2B7E">
        <w:rPr>
          <w:rFonts w:ascii="Times New Roman" w:hAnsi="Times New Roman"/>
          <w:b/>
          <w:bCs/>
          <w:sz w:val="24"/>
          <w:szCs w:val="24"/>
        </w:rPr>
        <w:t>with  NACADA</w:t>
      </w:r>
      <w:proofErr w:type="gramEnd"/>
      <w:r w:rsidRPr="004D2B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24F65" w:rsidRPr="004D2B7E">
        <w:rPr>
          <w:rFonts w:ascii="Times New Roman" w:hAnsi="Times New Roman"/>
          <w:b/>
          <w:sz w:val="24"/>
          <w:szCs w:val="24"/>
        </w:rPr>
        <w:t>and African Union </w:t>
      </w:r>
      <w:r w:rsidR="00B24F65" w:rsidRPr="00B24F65">
        <w:rPr>
          <w:rFonts w:ascii="Times New Roman" w:hAnsi="Times New Roman"/>
          <w:sz w:val="24"/>
          <w:szCs w:val="24"/>
        </w:rPr>
        <w:t>Conference</w:t>
      </w:r>
      <w:r w:rsidR="008F6451">
        <w:rPr>
          <w:rFonts w:ascii="Times New Roman" w:hAnsi="Times New Roman"/>
          <w:sz w:val="24"/>
          <w:szCs w:val="24"/>
        </w:rPr>
        <w:t xml:space="preserve"> and Workshop theme </w:t>
      </w:r>
      <w:r>
        <w:rPr>
          <w:rFonts w:ascii="Times New Roman" w:hAnsi="Times New Roman"/>
          <w:sz w:val="24"/>
          <w:szCs w:val="24"/>
        </w:rPr>
        <w:t>“</w:t>
      </w:r>
      <w:r w:rsidR="008F6451">
        <w:rPr>
          <w:rFonts w:ascii="Times New Roman" w:hAnsi="Times New Roman"/>
          <w:sz w:val="24"/>
          <w:szCs w:val="24"/>
        </w:rPr>
        <w:t>T</w:t>
      </w:r>
      <w:r w:rsidR="00B24F65">
        <w:rPr>
          <w:rFonts w:ascii="Times New Roman" w:hAnsi="Times New Roman"/>
          <w:sz w:val="24"/>
          <w:szCs w:val="24"/>
        </w:rPr>
        <w:t xml:space="preserve">hinking </w:t>
      </w:r>
      <w:r w:rsidR="008F6451">
        <w:rPr>
          <w:rFonts w:ascii="Times New Roman" w:hAnsi="Times New Roman"/>
          <w:sz w:val="24"/>
          <w:szCs w:val="24"/>
        </w:rPr>
        <w:t>Globally Acting L</w:t>
      </w:r>
      <w:r w:rsidR="00B24F65">
        <w:rPr>
          <w:rFonts w:ascii="Times New Roman" w:hAnsi="Times New Roman"/>
          <w:sz w:val="24"/>
          <w:szCs w:val="24"/>
        </w:rPr>
        <w:t>ocally</w:t>
      </w:r>
      <w:r>
        <w:rPr>
          <w:rFonts w:ascii="Times New Roman" w:hAnsi="Times New Roman"/>
          <w:sz w:val="24"/>
          <w:szCs w:val="24"/>
        </w:rPr>
        <w:t>”</w:t>
      </w:r>
      <w:r w:rsidR="00B24F65">
        <w:rPr>
          <w:rFonts w:ascii="Times New Roman" w:hAnsi="Times New Roman"/>
          <w:sz w:val="24"/>
          <w:szCs w:val="24"/>
        </w:rPr>
        <w:t xml:space="preserve"> held on 10</w:t>
      </w:r>
      <w:r w:rsidR="00B24F65" w:rsidRPr="00B24F65">
        <w:rPr>
          <w:rFonts w:ascii="Times New Roman" w:hAnsi="Times New Roman"/>
          <w:sz w:val="24"/>
          <w:szCs w:val="24"/>
          <w:vertAlign w:val="superscript"/>
        </w:rPr>
        <w:t>th</w:t>
      </w:r>
      <w:r w:rsidR="00B24F65">
        <w:rPr>
          <w:rFonts w:ascii="Times New Roman" w:hAnsi="Times New Roman"/>
          <w:sz w:val="24"/>
          <w:szCs w:val="24"/>
        </w:rPr>
        <w:t xml:space="preserve"> to 14</w:t>
      </w:r>
      <w:r w:rsidR="00B24F65" w:rsidRPr="00B24F65">
        <w:rPr>
          <w:rFonts w:ascii="Times New Roman" w:hAnsi="Times New Roman"/>
          <w:sz w:val="24"/>
          <w:szCs w:val="24"/>
          <w:vertAlign w:val="superscript"/>
        </w:rPr>
        <w:t>th</w:t>
      </w:r>
      <w:r w:rsidR="00B24F65">
        <w:rPr>
          <w:rFonts w:ascii="Times New Roman" w:hAnsi="Times New Roman"/>
          <w:sz w:val="24"/>
          <w:szCs w:val="24"/>
        </w:rPr>
        <w:t xml:space="preserve"> </w:t>
      </w:r>
      <w:r w:rsidR="008F6451">
        <w:rPr>
          <w:rFonts w:ascii="Times New Roman" w:hAnsi="Times New Roman"/>
          <w:sz w:val="24"/>
          <w:szCs w:val="24"/>
        </w:rPr>
        <w:t>December</w:t>
      </w:r>
      <w:r w:rsidR="00B24F65">
        <w:rPr>
          <w:rFonts w:ascii="Times New Roman" w:hAnsi="Times New Roman"/>
          <w:sz w:val="24"/>
          <w:szCs w:val="24"/>
        </w:rPr>
        <w:t xml:space="preserve"> 2018, </w:t>
      </w:r>
      <w:r w:rsidR="00A02252">
        <w:rPr>
          <w:rFonts w:ascii="Times New Roman" w:hAnsi="Times New Roman"/>
          <w:sz w:val="24"/>
          <w:szCs w:val="24"/>
        </w:rPr>
        <w:t>KICC Nairobi, Kenya</w:t>
      </w:r>
    </w:p>
    <w:p w:rsidR="00AB3F94" w:rsidRPr="008F6451" w:rsidRDefault="00AB3F94" w:rsidP="00AB3F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5D4F" w:rsidRPr="008F6451" w:rsidRDefault="008F6451" w:rsidP="00AB3F94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F6451">
        <w:rPr>
          <w:rFonts w:ascii="Times New Roman" w:hAnsi="Times New Roman"/>
          <w:b/>
          <w:sz w:val="24"/>
          <w:szCs w:val="24"/>
        </w:rPr>
        <w:t>4</w:t>
      </w:r>
      <w:r w:rsidRPr="008F645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8F6451">
        <w:rPr>
          <w:rFonts w:ascii="Times New Roman" w:hAnsi="Times New Roman"/>
          <w:b/>
          <w:sz w:val="24"/>
          <w:szCs w:val="24"/>
        </w:rPr>
        <w:t xml:space="preserve"> International</w:t>
      </w:r>
      <w:r w:rsidR="00AB3F94" w:rsidRPr="008F6451">
        <w:rPr>
          <w:rFonts w:ascii="Times New Roman" w:hAnsi="Times New Roman"/>
          <w:b/>
          <w:sz w:val="24"/>
          <w:szCs w:val="24"/>
        </w:rPr>
        <w:t xml:space="preserve"> Conference on Public Health (ICOPH 2018)</w:t>
      </w:r>
      <w:r w:rsidR="00AB3F94">
        <w:rPr>
          <w:rFonts w:ascii="Times New Roman" w:hAnsi="Times New Roman"/>
          <w:sz w:val="24"/>
          <w:szCs w:val="24"/>
        </w:rPr>
        <w:t xml:space="preserve"> </w:t>
      </w:r>
      <w:r w:rsidR="00AB3F94" w:rsidRPr="00AB3F94">
        <w:rPr>
          <w:rFonts w:ascii="Times New Roman" w:hAnsi="Times New Roman"/>
          <w:sz w:val="24"/>
          <w:szCs w:val="24"/>
        </w:rPr>
        <w:t>with the theme: Promoting Quality and Safety in Health Care towards Healthy Communities</w:t>
      </w:r>
      <w:r w:rsidR="00AB3F94">
        <w:rPr>
          <w:rFonts w:ascii="Times New Roman" w:hAnsi="Times New Roman"/>
          <w:sz w:val="24"/>
          <w:szCs w:val="24"/>
        </w:rPr>
        <w:t xml:space="preserve"> held on </w:t>
      </w:r>
      <w:r w:rsidR="00AB3F94" w:rsidRPr="00AB3F94">
        <w:rPr>
          <w:rFonts w:ascii="Times New Roman" w:hAnsi="Times New Roman"/>
          <w:sz w:val="24"/>
          <w:szCs w:val="24"/>
        </w:rPr>
        <w:t>19th – 21st July, 2018 Bangkok, Thailand</w:t>
      </w:r>
      <w:r w:rsidR="00AB3F94">
        <w:rPr>
          <w:rFonts w:ascii="Times New Roman" w:hAnsi="Times New Roman"/>
          <w:sz w:val="24"/>
          <w:szCs w:val="24"/>
        </w:rPr>
        <w:t xml:space="preserve">. </w:t>
      </w:r>
      <w:r w:rsidR="00AB3F94" w:rsidRPr="00EF5F5E">
        <w:rPr>
          <w:rFonts w:ascii="Times New Roman" w:hAnsi="Times New Roman"/>
          <w:b/>
          <w:sz w:val="24"/>
          <w:szCs w:val="24"/>
        </w:rPr>
        <w:t>Presented a paper</w:t>
      </w:r>
      <w:r w:rsidR="00AB3F94">
        <w:rPr>
          <w:rFonts w:ascii="Times New Roman" w:hAnsi="Times New Roman"/>
          <w:sz w:val="24"/>
          <w:szCs w:val="24"/>
        </w:rPr>
        <w:t xml:space="preserve"> on </w:t>
      </w:r>
      <w:r w:rsidR="00AB3F94" w:rsidRPr="008F6451">
        <w:rPr>
          <w:rFonts w:ascii="Times New Roman" w:hAnsi="Times New Roman"/>
          <w:i/>
        </w:rPr>
        <w:t xml:space="preserve">ABC STRATEGY: </w:t>
      </w:r>
      <w:r w:rsidRPr="008F6451">
        <w:rPr>
          <w:rFonts w:ascii="Times New Roman" w:hAnsi="Times New Roman"/>
          <w:i/>
        </w:rPr>
        <w:t xml:space="preserve">How University Students Perception of ABC Strategy Influences Uptake </w:t>
      </w:r>
      <w:proofErr w:type="gramStart"/>
      <w:r w:rsidRPr="008F6451">
        <w:rPr>
          <w:rFonts w:ascii="Times New Roman" w:hAnsi="Times New Roman"/>
          <w:i/>
        </w:rPr>
        <w:t>Of</w:t>
      </w:r>
      <w:proofErr w:type="gramEnd"/>
      <w:r w:rsidRPr="008F6451">
        <w:rPr>
          <w:rFonts w:ascii="Times New Roman" w:hAnsi="Times New Roman"/>
          <w:i/>
        </w:rPr>
        <w:t xml:space="preserve"> Reproductive Health Programs</w:t>
      </w:r>
      <w:r>
        <w:rPr>
          <w:rFonts w:ascii="Times New Roman" w:hAnsi="Times New Roman"/>
          <w:i/>
        </w:rPr>
        <w:t>.</w:t>
      </w:r>
    </w:p>
    <w:p w:rsidR="00CA1971" w:rsidRDefault="007C39A4" w:rsidP="00877F0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78105</wp:posOffset>
                </wp:positionV>
                <wp:extent cx="5669280" cy="286385"/>
                <wp:effectExtent l="5080" t="11430" r="12065" b="698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286385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BB2" w:rsidRPr="00A841BB" w:rsidRDefault="004F0257" w:rsidP="00A01BB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TRAININGS, WORKSHOP AND SEMINARS </w:t>
                            </w:r>
                            <w:r w:rsidR="00617C13"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.9pt;margin-top:6.15pt;width:446.4pt;height:2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" fillcolor="#484329">
                <v:textbox>
                  <w:txbxContent>
                    <w:p w:rsidR="00A01BB2" w:rsidRPr="00A841BB" w:rsidRDefault="004F0257" w:rsidP="00A01BB2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 xml:space="preserve">TRAININGS, WORKSHOP AND SEMINARS </w:t>
                      </w:r>
                      <w:r w:rsidR="00617C13"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877F0E" w:rsidRPr="00877F0E" w:rsidRDefault="00877F0E" w:rsidP="00D100CD">
      <w:pPr>
        <w:spacing w:after="0" w:line="240" w:lineRule="auto"/>
      </w:pPr>
    </w:p>
    <w:p w:rsidR="00170761" w:rsidRPr="00170761" w:rsidRDefault="00170761" w:rsidP="00D100CD">
      <w:pPr>
        <w:numPr>
          <w:ilvl w:val="0"/>
          <w:numId w:val="27"/>
        </w:numPr>
        <w:spacing w:after="0" w:line="240" w:lineRule="auto"/>
        <w:jc w:val="both"/>
        <w:rPr>
          <w:rStyle w:val="il"/>
          <w:rFonts w:ascii="Times New Roman" w:hAnsi="Times New Roman"/>
          <w:sz w:val="24"/>
          <w:szCs w:val="24"/>
        </w:rPr>
      </w:pPr>
      <w:r>
        <w:rPr>
          <w:rStyle w:val="il"/>
          <w:rFonts w:ascii="Times New Roman" w:hAnsi="Times New Roman"/>
          <w:sz w:val="24"/>
          <w:szCs w:val="24"/>
        </w:rPr>
        <w:t>Blackboard open LMS training on E-learning held on 20</w:t>
      </w:r>
      <w:r w:rsidRPr="00170761">
        <w:rPr>
          <w:rStyle w:val="il"/>
          <w:rFonts w:ascii="Times New Roman" w:hAnsi="Times New Roman"/>
          <w:sz w:val="24"/>
          <w:szCs w:val="24"/>
          <w:vertAlign w:val="superscript"/>
        </w:rPr>
        <w:t>th</w:t>
      </w:r>
      <w:r>
        <w:rPr>
          <w:rStyle w:val="il"/>
          <w:rFonts w:ascii="Times New Roman" w:hAnsi="Times New Roman"/>
          <w:sz w:val="24"/>
          <w:szCs w:val="24"/>
        </w:rPr>
        <w:t xml:space="preserve"> and 21</w:t>
      </w:r>
      <w:r w:rsidRPr="00170761">
        <w:rPr>
          <w:rStyle w:val="il"/>
          <w:rFonts w:ascii="Times New Roman" w:hAnsi="Times New Roman"/>
          <w:sz w:val="24"/>
          <w:szCs w:val="24"/>
          <w:vertAlign w:val="superscript"/>
        </w:rPr>
        <w:t>st</w:t>
      </w:r>
      <w:r>
        <w:rPr>
          <w:rStyle w:val="il"/>
          <w:rFonts w:ascii="Times New Roman" w:hAnsi="Times New Roman"/>
          <w:sz w:val="24"/>
          <w:szCs w:val="24"/>
        </w:rPr>
        <w:t xml:space="preserve"> March 2019</w:t>
      </w:r>
    </w:p>
    <w:p w:rsidR="00170761" w:rsidRDefault="00170761" w:rsidP="00D100CD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il"/>
          <w:rFonts w:ascii="Arial" w:hAnsi="Arial" w:cs="Arial"/>
          <w:color w:val="000000"/>
          <w:shd w:val="clear" w:color="auto" w:fill="FFFFFF"/>
        </w:rPr>
        <w:t>Customer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il"/>
          <w:rFonts w:ascii="Arial" w:hAnsi="Arial" w:cs="Arial"/>
          <w:color w:val="000000"/>
          <w:shd w:val="clear" w:color="auto" w:fill="FFFFFF"/>
        </w:rPr>
        <w:t>Care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il"/>
          <w:rFonts w:ascii="Arial" w:hAnsi="Arial" w:cs="Arial"/>
          <w:color w:val="000000"/>
          <w:shd w:val="clear" w:color="auto" w:fill="FFFFFF"/>
        </w:rPr>
        <w:t>Training</w:t>
      </w:r>
      <w:r>
        <w:rPr>
          <w:rFonts w:ascii="Arial" w:hAnsi="Arial" w:cs="Arial"/>
          <w:color w:val="000000"/>
          <w:shd w:val="clear" w:color="auto" w:fill="FFFFFF"/>
        </w:rPr>
        <w:t xml:space="preserve"> by Rise and Learn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Team  held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on 13th and 14th  July 2018. </w:t>
      </w:r>
    </w:p>
    <w:p w:rsidR="00617C13" w:rsidRPr="002116D0" w:rsidRDefault="00617C13" w:rsidP="00D100CD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LVCT training on Family Matter! Program July 2013</w:t>
      </w:r>
    </w:p>
    <w:p w:rsidR="00617C13" w:rsidRPr="002116D0" w:rsidRDefault="00617C13" w:rsidP="00D100CD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AAU-EASRN HIV research methodology workshop on the 29</w:t>
      </w:r>
      <w:r w:rsidRPr="002116D0">
        <w:rPr>
          <w:rFonts w:ascii="Times New Roman" w:hAnsi="Times New Roman"/>
          <w:sz w:val="24"/>
          <w:szCs w:val="24"/>
          <w:vertAlign w:val="superscript"/>
        </w:rPr>
        <w:t>th</w:t>
      </w:r>
      <w:r w:rsidRPr="002116D0">
        <w:rPr>
          <w:rFonts w:ascii="Times New Roman" w:hAnsi="Times New Roman"/>
          <w:sz w:val="24"/>
          <w:szCs w:val="24"/>
        </w:rPr>
        <w:t xml:space="preserve"> and 30</w:t>
      </w:r>
      <w:r w:rsidRPr="002116D0">
        <w:rPr>
          <w:rFonts w:ascii="Times New Roman" w:hAnsi="Times New Roman"/>
          <w:sz w:val="24"/>
          <w:szCs w:val="24"/>
          <w:vertAlign w:val="superscript"/>
        </w:rPr>
        <w:t>th</w:t>
      </w:r>
      <w:r w:rsidRPr="002116D0">
        <w:rPr>
          <w:rFonts w:ascii="Times New Roman" w:hAnsi="Times New Roman"/>
          <w:sz w:val="24"/>
          <w:szCs w:val="24"/>
        </w:rPr>
        <w:t xml:space="preserve"> of May 2012 at Kenyatta University. </w:t>
      </w:r>
    </w:p>
    <w:p w:rsidR="00617C13" w:rsidRPr="002116D0" w:rsidRDefault="00617C13" w:rsidP="00D100CD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Millennium Villages Project workshop on  training of  trainers workshop on Personal Hygiene and Sanitation  Education(PHASE) held on the 10th to 14th  May 2010 at </w:t>
      </w:r>
      <w:proofErr w:type="spellStart"/>
      <w:r w:rsidRPr="002116D0">
        <w:rPr>
          <w:rFonts w:ascii="Times New Roman" w:hAnsi="Times New Roman"/>
          <w:sz w:val="24"/>
          <w:szCs w:val="24"/>
        </w:rPr>
        <w:t>Maseno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ATC</w:t>
      </w:r>
    </w:p>
    <w:p w:rsidR="00617C13" w:rsidRPr="002116D0" w:rsidRDefault="00617C13" w:rsidP="00D100CD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Inter-varsity peer counselor association workshop on  new strategies in HIV/AIDS counseling, and pregnancy crisis counseling  in the universities on the October 2008</w:t>
      </w:r>
    </w:p>
    <w:p w:rsidR="00CA1971" w:rsidRPr="000775CE" w:rsidRDefault="00617C13" w:rsidP="00D100CD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 Pathfinder workshop on Family Life Education seminar on rape and sexual based violence in university held on the 10</w:t>
      </w:r>
      <w:r w:rsidRPr="002116D0">
        <w:rPr>
          <w:rFonts w:ascii="Times New Roman" w:hAnsi="Times New Roman"/>
          <w:sz w:val="24"/>
          <w:szCs w:val="24"/>
          <w:vertAlign w:val="superscript"/>
        </w:rPr>
        <w:t>th</w:t>
      </w:r>
      <w:r w:rsidRPr="002116D0">
        <w:rPr>
          <w:rFonts w:ascii="Times New Roman" w:hAnsi="Times New Roman"/>
          <w:sz w:val="24"/>
          <w:szCs w:val="24"/>
        </w:rPr>
        <w:t xml:space="preserve"> May 2008 at KU </w:t>
      </w:r>
    </w:p>
    <w:p w:rsidR="00CA1971" w:rsidRDefault="007C39A4" w:rsidP="005C2F54">
      <w:pPr>
        <w:widowControl w:val="0"/>
        <w:tabs>
          <w:tab w:val="left" w:pos="2520"/>
          <w:tab w:val="left" w:pos="2880"/>
        </w:tabs>
        <w:suppressAutoHyphens/>
        <w:spacing w:after="0" w:line="360" w:lineRule="auto"/>
        <w:rPr>
          <w:rFonts w:ascii="Tahoma" w:eastAsia="DejaVu Sans" w:hAnsi="Tahoma" w:cs="Tahoma"/>
          <w:b/>
          <w:kern w:val="1"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5D1382" wp14:editId="34C234B9">
                <wp:simplePos x="0" y="0"/>
                <wp:positionH relativeFrom="column">
                  <wp:posOffset>-127000</wp:posOffset>
                </wp:positionH>
                <wp:positionV relativeFrom="paragraph">
                  <wp:posOffset>-154940</wp:posOffset>
                </wp:positionV>
                <wp:extent cx="6010910" cy="254000"/>
                <wp:effectExtent l="6350" t="6985" r="12065" b="571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910" cy="254000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E0A" w:rsidRPr="00F73B9B" w:rsidRDefault="00692404" w:rsidP="00D76E0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COMMUNITY WORK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-10pt;margin-top:-12.2pt;width:473.3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" fillcolor="#484329">
                <v:textbox>
                  <w:txbxContent>
                    <w:p w:rsidR="00D76E0A" w:rsidRPr="00F73B9B" w:rsidRDefault="00692404" w:rsidP="00D76E0A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 xml:space="preserve">COMMUNITY WORK </w:t>
                      </w:r>
                    </w:p>
                  </w:txbxContent>
                </v:textbox>
              </v:rect>
            </w:pict>
          </mc:Fallback>
        </mc:AlternateContent>
      </w:r>
    </w:p>
    <w:p w:rsidR="00904311" w:rsidRDefault="00904311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BOM member </w:t>
      </w:r>
      <w:proofErr w:type="spellStart"/>
      <w:r>
        <w:rPr>
          <w:rFonts w:ascii="Times New Roman" w:hAnsi="Times New Roman"/>
          <w:sz w:val="24"/>
          <w:szCs w:val="24"/>
        </w:rPr>
        <w:t>Gathogo</w:t>
      </w:r>
      <w:proofErr w:type="spellEnd"/>
      <w:r>
        <w:rPr>
          <w:rFonts w:ascii="Times New Roman" w:hAnsi="Times New Roman"/>
          <w:sz w:val="24"/>
          <w:szCs w:val="24"/>
        </w:rPr>
        <w:t xml:space="preserve"> Secondary School</w:t>
      </w:r>
    </w:p>
    <w:p w:rsidR="0061199D" w:rsidRPr="0061199D" w:rsidRDefault="0061199D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199D">
        <w:rPr>
          <w:rFonts w:ascii="Times New Roman" w:hAnsi="Times New Roman"/>
          <w:sz w:val="24"/>
          <w:szCs w:val="24"/>
        </w:rPr>
        <w:t xml:space="preserve">Premarital counseling facilitator at Trinity Chapel </w:t>
      </w:r>
      <w:proofErr w:type="spellStart"/>
      <w:r w:rsidRPr="0061199D">
        <w:rPr>
          <w:rFonts w:ascii="Times New Roman" w:hAnsi="Times New Roman"/>
          <w:sz w:val="24"/>
          <w:szCs w:val="24"/>
        </w:rPr>
        <w:t>Ruiru</w:t>
      </w:r>
      <w:proofErr w:type="spellEnd"/>
    </w:p>
    <w:p w:rsidR="00877F0E" w:rsidRPr="002116D0" w:rsidRDefault="00877F0E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116D0">
        <w:rPr>
          <w:rFonts w:ascii="Times New Roman" w:hAnsi="Times New Roman"/>
          <w:sz w:val="24"/>
          <w:szCs w:val="24"/>
        </w:rPr>
        <w:t xml:space="preserve">Student mentor under the Kenyatta university mentoring </w:t>
      </w:r>
      <w:proofErr w:type="spellStart"/>
      <w:r w:rsidRPr="002116D0">
        <w:rPr>
          <w:rFonts w:ascii="Times New Roman" w:hAnsi="Times New Roman"/>
          <w:sz w:val="24"/>
          <w:szCs w:val="24"/>
        </w:rPr>
        <w:t>programme</w:t>
      </w:r>
      <w:proofErr w:type="spellEnd"/>
    </w:p>
    <w:p w:rsidR="00877F0E" w:rsidRPr="002116D0" w:rsidRDefault="00877F0E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Head of Outreach Department in the Kenyatta University Family Welfare and Counseling Project under the Student Services Departme</w:t>
      </w:r>
      <w:r w:rsidR="006616D2">
        <w:rPr>
          <w:rFonts w:ascii="Times New Roman" w:hAnsi="Times New Roman"/>
          <w:sz w:val="24"/>
          <w:szCs w:val="24"/>
        </w:rPr>
        <w:t>nt from March 2009 to March 2011</w:t>
      </w:r>
    </w:p>
    <w:p w:rsidR="00877F0E" w:rsidRPr="002116D0" w:rsidRDefault="00877F0E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>Student peer counselor at Kenyatt</w:t>
      </w:r>
      <w:r w:rsidR="006616D2">
        <w:rPr>
          <w:rFonts w:ascii="Times New Roman" w:hAnsi="Times New Roman"/>
          <w:sz w:val="24"/>
          <w:szCs w:val="24"/>
        </w:rPr>
        <w:t>a University  from 2008  to 2011</w:t>
      </w:r>
    </w:p>
    <w:p w:rsidR="00877F0E" w:rsidRDefault="00877F0E" w:rsidP="00D100C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Treasurer for </w:t>
      </w:r>
      <w:proofErr w:type="spellStart"/>
      <w:r w:rsidRPr="002116D0">
        <w:rPr>
          <w:rFonts w:ascii="Times New Roman" w:hAnsi="Times New Roman"/>
          <w:sz w:val="24"/>
          <w:szCs w:val="24"/>
        </w:rPr>
        <w:t>Kahawa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6D0">
        <w:rPr>
          <w:rFonts w:ascii="Times New Roman" w:hAnsi="Times New Roman"/>
          <w:sz w:val="24"/>
          <w:szCs w:val="24"/>
        </w:rPr>
        <w:t>Wendani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Baptist Youth Group from 2007 to </w:t>
      </w:r>
      <w:r w:rsidR="0061199D">
        <w:rPr>
          <w:rFonts w:ascii="Times New Roman" w:hAnsi="Times New Roman"/>
          <w:sz w:val="24"/>
          <w:szCs w:val="24"/>
        </w:rPr>
        <w:t>2011</w:t>
      </w:r>
    </w:p>
    <w:p w:rsidR="00877F0E" w:rsidRPr="00D100CD" w:rsidRDefault="0061199D" w:rsidP="00D100CD">
      <w:pPr>
        <w:widowControl w:val="0"/>
        <w:tabs>
          <w:tab w:val="left" w:pos="2520"/>
        </w:tabs>
        <w:suppressAutoHyphens/>
        <w:spacing w:after="0" w:line="240" w:lineRule="auto"/>
        <w:ind w:left="776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 w:rsidRPr="002116D0">
        <w:rPr>
          <w:rFonts w:ascii="Times New Roman" w:hAnsi="Times New Roman"/>
          <w:sz w:val="24"/>
          <w:szCs w:val="24"/>
        </w:rPr>
        <w:t xml:space="preserve">Youth Leader at </w:t>
      </w:r>
      <w:proofErr w:type="spellStart"/>
      <w:r w:rsidRPr="002116D0">
        <w:rPr>
          <w:rFonts w:ascii="Times New Roman" w:hAnsi="Times New Roman"/>
          <w:sz w:val="24"/>
          <w:szCs w:val="24"/>
        </w:rPr>
        <w:t>Kahawa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6D0">
        <w:rPr>
          <w:rFonts w:ascii="Times New Roman" w:hAnsi="Times New Roman"/>
          <w:sz w:val="24"/>
          <w:szCs w:val="24"/>
        </w:rPr>
        <w:t>Wendani</w:t>
      </w:r>
      <w:proofErr w:type="spellEnd"/>
      <w:r w:rsidRPr="002116D0">
        <w:rPr>
          <w:rFonts w:ascii="Times New Roman" w:hAnsi="Times New Roman"/>
          <w:sz w:val="24"/>
          <w:szCs w:val="24"/>
        </w:rPr>
        <w:t xml:space="preserve"> Baptist Church and Sunday </w:t>
      </w:r>
      <w:proofErr w:type="gramStart"/>
      <w:r w:rsidRPr="002116D0">
        <w:rPr>
          <w:rFonts w:ascii="Times New Roman" w:hAnsi="Times New Roman"/>
          <w:sz w:val="24"/>
          <w:szCs w:val="24"/>
        </w:rPr>
        <w:t>School</w:t>
      </w:r>
      <w:proofErr w:type="gramEnd"/>
      <w:r w:rsidRPr="002116D0">
        <w:rPr>
          <w:rFonts w:ascii="Times New Roman" w:hAnsi="Times New Roman"/>
          <w:sz w:val="24"/>
          <w:szCs w:val="24"/>
        </w:rPr>
        <w:t xml:space="preserve"> teacher</w:t>
      </w:r>
    </w:p>
    <w:p w:rsidR="0028181A" w:rsidRPr="00C86E4E" w:rsidRDefault="007C39A4" w:rsidP="0028181A">
      <w:pPr>
        <w:pStyle w:val="ListParagraph"/>
        <w:spacing w:after="0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71120</wp:posOffset>
                </wp:positionV>
                <wp:extent cx="6082665" cy="262890"/>
                <wp:effectExtent l="5080" t="13970" r="8255" b="889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2665" cy="262890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81A" w:rsidRPr="00F73B9B" w:rsidRDefault="0028181A" w:rsidP="002818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73B9B"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5.65pt;margin-top:5.6pt;width:478.9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" fillcolor="#484329">
                <v:textbox>
                  <w:txbxContent>
                    <w:p w:rsidR="0028181A" w:rsidRPr="00F73B9B" w:rsidRDefault="0028181A" w:rsidP="0028181A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F73B9B"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:rsidR="00CA1971" w:rsidRPr="002116D0" w:rsidRDefault="00CA1971" w:rsidP="002116D0">
      <w:pPr>
        <w:widowControl w:val="0"/>
        <w:tabs>
          <w:tab w:val="left" w:pos="45"/>
        </w:tabs>
        <w:suppressAutoHyphens/>
        <w:spacing w:after="0" w:line="360" w:lineRule="auto"/>
        <w:jc w:val="both"/>
        <w:rPr>
          <w:rFonts w:ascii="Times New Roman" w:eastAsia="DejaVu Sans" w:hAnsi="Times New Roman"/>
          <w:b/>
          <w:kern w:val="1"/>
          <w:sz w:val="24"/>
          <w:szCs w:val="24"/>
        </w:rPr>
      </w:pPr>
    </w:p>
    <w:p w:rsidR="00570022" w:rsidRDefault="00347136" w:rsidP="00D100CD">
      <w:pPr>
        <w:widowControl w:val="0"/>
        <w:tabs>
          <w:tab w:val="left" w:pos="45"/>
        </w:tabs>
        <w:suppressAutoHyphens/>
        <w:spacing w:after="0" w:line="36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b/>
          <w:kern w:val="1"/>
          <w:sz w:val="24"/>
          <w:szCs w:val="24"/>
        </w:rPr>
        <w:lastRenderedPageBreak/>
        <w:t xml:space="preserve">Hobbies: </w:t>
      </w:r>
      <w:r>
        <w:rPr>
          <w:rFonts w:ascii="Times New Roman" w:eastAsia="DejaVu Sans" w:hAnsi="Times New Roman"/>
          <w:b/>
          <w:kern w:val="1"/>
          <w:sz w:val="24"/>
          <w:szCs w:val="24"/>
        </w:rPr>
        <w:tab/>
      </w:r>
      <w:r w:rsidR="005C2F54" w:rsidRPr="002116D0">
        <w:rPr>
          <w:rFonts w:ascii="Times New Roman" w:eastAsia="DejaVu Sans" w:hAnsi="Times New Roman"/>
          <w:kern w:val="1"/>
          <w:sz w:val="24"/>
          <w:szCs w:val="24"/>
        </w:rPr>
        <w:t>Working with commun</w:t>
      </w:r>
      <w:r w:rsidR="006616D2">
        <w:rPr>
          <w:rFonts w:ascii="Times New Roman" w:eastAsia="DejaVu Sans" w:hAnsi="Times New Roman"/>
          <w:kern w:val="1"/>
          <w:sz w:val="24"/>
          <w:szCs w:val="24"/>
        </w:rPr>
        <w:t>ity, Counseling, Reading</w:t>
      </w:r>
      <w:r w:rsidR="001D2957">
        <w:rPr>
          <w:rFonts w:ascii="Times New Roman" w:eastAsia="DejaVu Sans" w:hAnsi="Times New Roman"/>
          <w:kern w:val="1"/>
          <w:sz w:val="24"/>
          <w:szCs w:val="24"/>
        </w:rPr>
        <w:t xml:space="preserve"> </w:t>
      </w:r>
      <w:r w:rsidR="00877F0E" w:rsidRPr="002116D0">
        <w:rPr>
          <w:rFonts w:ascii="Times New Roman" w:eastAsia="DejaVu Sans" w:hAnsi="Times New Roman"/>
          <w:kern w:val="1"/>
          <w:sz w:val="24"/>
          <w:szCs w:val="24"/>
        </w:rPr>
        <w:t>and travelling</w:t>
      </w:r>
    </w:p>
    <w:p w:rsidR="00AB65E3" w:rsidRDefault="00AB65E3" w:rsidP="00D100CD">
      <w:pPr>
        <w:widowControl w:val="0"/>
        <w:tabs>
          <w:tab w:val="left" w:pos="45"/>
        </w:tabs>
        <w:suppressAutoHyphens/>
        <w:spacing w:after="0" w:line="36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</w:p>
    <w:p w:rsidR="00AB65E3" w:rsidRPr="00D100CD" w:rsidRDefault="00AB65E3" w:rsidP="00D100CD">
      <w:pPr>
        <w:widowControl w:val="0"/>
        <w:tabs>
          <w:tab w:val="left" w:pos="45"/>
        </w:tabs>
        <w:suppressAutoHyphens/>
        <w:spacing w:after="0" w:line="360" w:lineRule="auto"/>
        <w:jc w:val="both"/>
        <w:rPr>
          <w:rFonts w:ascii="Tahoma" w:eastAsia="DejaVu Sans" w:hAnsi="Tahoma" w:cs="Tahoma"/>
          <w:kern w:val="1"/>
          <w:sz w:val="24"/>
          <w:szCs w:val="24"/>
        </w:rPr>
      </w:pPr>
    </w:p>
    <w:p w:rsidR="00927E8C" w:rsidRPr="00C86E4E" w:rsidRDefault="007C39A4" w:rsidP="00927E8C">
      <w:pPr>
        <w:pStyle w:val="ListParagraph"/>
        <w:spacing w:after="0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76835</wp:posOffset>
                </wp:positionV>
                <wp:extent cx="6082665" cy="278130"/>
                <wp:effectExtent l="5080" t="10160" r="8255" b="698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2665" cy="278130"/>
                        </a:xfrm>
                        <a:prstGeom prst="rect">
                          <a:avLst/>
                        </a:prstGeom>
                        <a:solidFill>
                          <a:srgbClr val="48432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E8C" w:rsidRPr="00F73B9B" w:rsidRDefault="00927E8C" w:rsidP="00927E8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73B9B">
                              <w:rPr>
                                <w:rFonts w:ascii="Verdana" w:hAnsi="Verdan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left:0;text-align:left;margin-left:1.9pt;margin-top:6.05pt;width:478.9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" fillcolor="#484329">
                <v:textbox>
                  <w:txbxContent>
                    <w:p w:rsidR="00927E8C" w:rsidRPr="00F73B9B" w:rsidRDefault="00927E8C" w:rsidP="00927E8C">
                      <w:pPr>
                        <w:jc w:val="center"/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F73B9B">
                        <w:rPr>
                          <w:rFonts w:ascii="Verdana" w:hAnsi="Verdana"/>
                          <w:b/>
                          <w:color w:val="FFFFFF"/>
                          <w:sz w:val="24"/>
                          <w:szCs w:val="24"/>
                        </w:rPr>
                        <w:t>REFEREES</w:t>
                      </w:r>
                    </w:p>
                  </w:txbxContent>
                </v:textbox>
              </v:rect>
            </w:pict>
          </mc:Fallback>
        </mc:AlternateContent>
      </w:r>
    </w:p>
    <w:p w:rsidR="00877F0E" w:rsidRDefault="00877F0E" w:rsidP="00F4435B">
      <w:pPr>
        <w:pStyle w:val="ListParagraph"/>
        <w:spacing w:after="0"/>
        <w:ind w:left="0"/>
        <w:jc w:val="both"/>
        <w:rPr>
          <w:rFonts w:ascii="Tahoma" w:hAnsi="Tahoma" w:cs="Tahoma"/>
          <w:b/>
        </w:rPr>
      </w:pPr>
    </w:p>
    <w:p w:rsidR="00AB550F" w:rsidRDefault="00AB550F" w:rsidP="00877F0E">
      <w:pPr>
        <w:pStyle w:val="Heading2"/>
        <w:numPr>
          <w:ilvl w:val="1"/>
          <w:numId w:val="29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</w:p>
    <w:p w:rsidR="00AB550F" w:rsidRPr="00042544" w:rsidRDefault="00AB550F" w:rsidP="00AB550F">
      <w:pPr>
        <w:pStyle w:val="Heading2"/>
        <w:numPr>
          <w:ilvl w:val="1"/>
          <w:numId w:val="29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 w:rsidR="0016046E">
        <w:rPr>
          <w:rFonts w:ascii="Times New Roman" w:hAnsi="Times New Roman"/>
          <w:sz w:val="24"/>
        </w:rPr>
        <w:t xml:space="preserve"> Dr. </w:t>
      </w:r>
      <w:proofErr w:type="spellStart"/>
      <w:r w:rsidR="0016046E">
        <w:rPr>
          <w:rFonts w:ascii="Times New Roman" w:hAnsi="Times New Roman"/>
          <w:sz w:val="24"/>
        </w:rPr>
        <w:t>Cavens</w:t>
      </w:r>
      <w:proofErr w:type="spellEnd"/>
      <w:r w:rsidR="0016046E">
        <w:rPr>
          <w:rFonts w:ascii="Times New Roman" w:hAnsi="Times New Roman"/>
          <w:sz w:val="24"/>
        </w:rPr>
        <w:t xml:space="preserve"> </w:t>
      </w:r>
      <w:proofErr w:type="spellStart"/>
      <w:r w:rsidR="0016046E">
        <w:rPr>
          <w:rFonts w:ascii="Times New Roman" w:hAnsi="Times New Roman"/>
          <w:sz w:val="24"/>
        </w:rPr>
        <w:t>Kithinji</w:t>
      </w:r>
      <w:proofErr w:type="spellEnd"/>
      <w:r>
        <w:rPr>
          <w:rFonts w:ascii="Times New Roman" w:hAnsi="Times New Roman"/>
          <w:sz w:val="24"/>
        </w:rPr>
        <w:t xml:space="preserve"> (PhD)</w:t>
      </w:r>
      <w:r w:rsidRPr="00042544">
        <w:rPr>
          <w:rFonts w:ascii="Times New Roman" w:hAnsi="Times New Roman"/>
          <w:sz w:val="24"/>
        </w:rPr>
        <w:t>,</w:t>
      </w:r>
    </w:p>
    <w:p w:rsidR="00AB550F" w:rsidRDefault="0016046E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Head of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Department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Community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fr-FR"/>
        </w:rPr>
        <w:t>Development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B550F" w:rsidRPr="00042544">
        <w:rPr>
          <w:rFonts w:ascii="Times New Roman" w:hAnsi="Times New Roman"/>
          <w:sz w:val="24"/>
          <w:szCs w:val="24"/>
          <w:lang w:val="fr-FR"/>
        </w:rPr>
        <w:t>,</w:t>
      </w:r>
      <w:proofErr w:type="gramEnd"/>
    </w:p>
    <w:p w:rsidR="0016046E" w:rsidRPr="00042544" w:rsidRDefault="0016046E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Pan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Africa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Christian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University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,</w:t>
      </w:r>
    </w:p>
    <w:p w:rsidR="00AB550F" w:rsidRPr="00042544" w:rsidRDefault="0016046E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P.O. Box 56875-00200</w:t>
      </w:r>
      <w:r w:rsidR="00AB550F" w:rsidRPr="00042544">
        <w:rPr>
          <w:rFonts w:ascii="Times New Roman" w:hAnsi="Times New Roman"/>
          <w:sz w:val="24"/>
          <w:szCs w:val="24"/>
          <w:lang w:val="fr-FR"/>
        </w:rPr>
        <w:t>,</w:t>
      </w:r>
    </w:p>
    <w:p w:rsidR="00AB550F" w:rsidRPr="00042544" w:rsidRDefault="00AB550F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Nairobi, Kenya</w:t>
      </w:r>
    </w:p>
    <w:p w:rsidR="00AB550F" w:rsidRPr="00042544" w:rsidRDefault="0016046E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Mobile : </w:t>
      </w:r>
      <w:r w:rsidR="00412176">
        <w:rPr>
          <w:rFonts w:ascii="Times New Roman" w:hAnsi="Times New Roman"/>
          <w:sz w:val="24"/>
          <w:szCs w:val="24"/>
          <w:lang w:val="fr-FR"/>
        </w:rPr>
        <w:t>0722971355</w:t>
      </w:r>
    </w:p>
    <w:p w:rsidR="00AB550F" w:rsidRDefault="00AB550F" w:rsidP="00AB550F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42544">
        <w:rPr>
          <w:rFonts w:ascii="Times New Roman" w:hAnsi="Times New Roman"/>
          <w:color w:val="000000"/>
          <w:sz w:val="24"/>
          <w:szCs w:val="24"/>
          <w:lang w:val="fr-FR"/>
        </w:rPr>
        <w:t xml:space="preserve">E-mail: </w:t>
      </w:r>
      <w:r w:rsidR="0016046E">
        <w:rPr>
          <w:rFonts w:ascii="Times New Roman" w:hAnsi="Times New Roman"/>
          <w:color w:val="000000"/>
          <w:sz w:val="24"/>
          <w:szCs w:val="24"/>
        </w:rPr>
        <w:t>cavens.kithinji@pacuniversity.ac.ke</w:t>
      </w:r>
    </w:p>
    <w:p w:rsidR="0016046E" w:rsidRDefault="0016046E" w:rsidP="00AB550F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16046E" w:rsidRPr="00042544" w:rsidRDefault="0016046E" w:rsidP="0016046E">
      <w:pPr>
        <w:pStyle w:val="Heading2"/>
        <w:numPr>
          <w:ilvl w:val="1"/>
          <w:numId w:val="29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Dr. Stephen </w:t>
      </w:r>
      <w:proofErr w:type="spellStart"/>
      <w:r>
        <w:rPr>
          <w:rFonts w:ascii="Times New Roman" w:hAnsi="Times New Roman"/>
          <w:sz w:val="24"/>
        </w:rPr>
        <w:t>Muathe</w:t>
      </w:r>
      <w:proofErr w:type="spellEnd"/>
      <w:r>
        <w:rPr>
          <w:rFonts w:ascii="Times New Roman" w:hAnsi="Times New Roman"/>
          <w:sz w:val="24"/>
        </w:rPr>
        <w:t xml:space="preserve"> (PhD)</w:t>
      </w:r>
      <w:r w:rsidRPr="00042544">
        <w:rPr>
          <w:rFonts w:ascii="Times New Roman" w:hAnsi="Times New Roman"/>
          <w:sz w:val="24"/>
        </w:rPr>
        <w:t>,</w:t>
      </w:r>
    </w:p>
    <w:p w:rsidR="0016046E" w:rsidRPr="00042544" w:rsidRDefault="0016046E" w:rsidP="0016046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Associate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Dean,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School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of Business</w:t>
      </w:r>
      <w:r w:rsidRPr="00042544">
        <w:rPr>
          <w:rFonts w:ascii="Times New Roman" w:hAnsi="Times New Roman"/>
          <w:sz w:val="24"/>
          <w:szCs w:val="24"/>
          <w:lang w:val="fr-FR"/>
        </w:rPr>
        <w:t xml:space="preserve">, Kenyatta </w:t>
      </w:r>
      <w:proofErr w:type="spellStart"/>
      <w:r w:rsidRPr="00042544">
        <w:rPr>
          <w:rFonts w:ascii="Times New Roman" w:hAnsi="Times New Roman"/>
          <w:sz w:val="24"/>
          <w:szCs w:val="24"/>
          <w:lang w:val="fr-FR"/>
        </w:rPr>
        <w:t>University</w:t>
      </w:r>
      <w:proofErr w:type="spellEnd"/>
      <w:r w:rsidRPr="00042544">
        <w:rPr>
          <w:rFonts w:ascii="Times New Roman" w:hAnsi="Times New Roman"/>
          <w:sz w:val="24"/>
          <w:szCs w:val="24"/>
          <w:lang w:val="fr-FR"/>
        </w:rPr>
        <w:t>,</w:t>
      </w:r>
    </w:p>
    <w:p w:rsidR="0016046E" w:rsidRPr="00042544" w:rsidRDefault="0016046E" w:rsidP="0016046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P.O. Box 43844-00100,</w:t>
      </w:r>
    </w:p>
    <w:p w:rsidR="0016046E" w:rsidRPr="00042544" w:rsidRDefault="0016046E" w:rsidP="0016046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Nairobi, Kenya</w:t>
      </w:r>
    </w:p>
    <w:p w:rsidR="0016046E" w:rsidRPr="00042544" w:rsidRDefault="0016046E" w:rsidP="0016046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Mobile : 0733 293 887</w:t>
      </w:r>
    </w:p>
    <w:p w:rsidR="0016046E" w:rsidRPr="00042544" w:rsidRDefault="0016046E" w:rsidP="0016046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color w:val="000000"/>
          <w:sz w:val="24"/>
          <w:szCs w:val="24"/>
          <w:lang w:val="fr-FR"/>
        </w:rPr>
        <w:t xml:space="preserve">E-mail: </w:t>
      </w:r>
      <w:r>
        <w:rPr>
          <w:rFonts w:ascii="Times New Roman" w:hAnsi="Times New Roman"/>
          <w:color w:val="000000"/>
          <w:sz w:val="24"/>
          <w:szCs w:val="24"/>
        </w:rPr>
        <w:t>muathesm</w:t>
      </w:r>
      <w:r w:rsidRPr="00042544">
        <w:rPr>
          <w:rFonts w:ascii="Times New Roman" w:hAnsi="Times New Roman"/>
          <w:color w:val="000000"/>
          <w:sz w:val="24"/>
          <w:szCs w:val="24"/>
        </w:rPr>
        <w:t>@yahoo.com</w:t>
      </w:r>
    </w:p>
    <w:p w:rsidR="0016046E" w:rsidRPr="00042544" w:rsidRDefault="0016046E" w:rsidP="00AB550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</w:p>
    <w:p w:rsidR="00AB550F" w:rsidRPr="00AB550F" w:rsidRDefault="00AB550F" w:rsidP="00AB550F">
      <w:pPr>
        <w:pStyle w:val="Heading2"/>
        <w:numPr>
          <w:ilvl w:val="1"/>
          <w:numId w:val="29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</w:p>
    <w:p w:rsidR="00AB550F" w:rsidRDefault="00AB550F" w:rsidP="006D0B58">
      <w:pPr>
        <w:pStyle w:val="Heading2"/>
        <w:ind w:left="720" w:firstLine="0"/>
        <w:rPr>
          <w:rFonts w:ascii="Times New Roman" w:hAnsi="Times New Roman"/>
          <w:sz w:val="24"/>
        </w:rPr>
      </w:pPr>
    </w:p>
    <w:p w:rsidR="00877F0E" w:rsidRPr="00042544" w:rsidRDefault="0016046E" w:rsidP="00877F0E">
      <w:pPr>
        <w:pStyle w:val="Heading2"/>
        <w:numPr>
          <w:ilvl w:val="1"/>
          <w:numId w:val="29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877F0E" w:rsidRPr="00042544">
        <w:rPr>
          <w:rFonts w:ascii="Times New Roman" w:hAnsi="Times New Roman"/>
          <w:sz w:val="24"/>
        </w:rPr>
        <w:t xml:space="preserve">. Dr. Lucy </w:t>
      </w:r>
      <w:proofErr w:type="spellStart"/>
      <w:r w:rsidR="00877F0E" w:rsidRPr="00042544">
        <w:rPr>
          <w:rFonts w:ascii="Times New Roman" w:hAnsi="Times New Roman"/>
          <w:sz w:val="24"/>
        </w:rPr>
        <w:t>Ogola</w:t>
      </w:r>
      <w:proofErr w:type="spellEnd"/>
      <w:r w:rsidR="00877F0E" w:rsidRPr="00042544">
        <w:rPr>
          <w:rFonts w:ascii="Times New Roman" w:hAnsi="Times New Roman"/>
          <w:sz w:val="24"/>
        </w:rPr>
        <w:t>,</w:t>
      </w:r>
    </w:p>
    <w:p w:rsidR="003E5925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42544">
        <w:rPr>
          <w:rFonts w:ascii="Times New Roman" w:hAnsi="Times New Roman"/>
          <w:sz w:val="24"/>
          <w:szCs w:val="24"/>
          <w:lang w:val="fr-FR"/>
        </w:rPr>
        <w:t>Depart</w:t>
      </w:r>
      <w:bookmarkStart w:id="0" w:name="_GoBack"/>
      <w:bookmarkEnd w:id="0"/>
      <w:r w:rsidRPr="00042544">
        <w:rPr>
          <w:rFonts w:ascii="Times New Roman" w:hAnsi="Times New Roman"/>
          <w:sz w:val="24"/>
          <w:szCs w:val="24"/>
          <w:lang w:val="fr-FR"/>
        </w:rPr>
        <w:t>ment</w:t>
      </w:r>
      <w:proofErr w:type="spellEnd"/>
      <w:r w:rsidRPr="00042544">
        <w:rPr>
          <w:rFonts w:ascii="Times New Roman" w:hAnsi="Times New Roman"/>
          <w:sz w:val="24"/>
          <w:szCs w:val="24"/>
          <w:lang w:val="fr-FR"/>
        </w:rPr>
        <w:t xml:space="preserve"> of </w:t>
      </w:r>
      <w:proofErr w:type="spellStart"/>
      <w:r w:rsidRPr="00042544">
        <w:rPr>
          <w:rFonts w:ascii="Times New Roman" w:hAnsi="Times New Roman"/>
          <w:sz w:val="24"/>
          <w:szCs w:val="24"/>
          <w:lang w:val="fr-FR"/>
        </w:rPr>
        <w:t>Community</w:t>
      </w:r>
      <w:proofErr w:type="spellEnd"/>
      <w:r w:rsidRPr="00042544">
        <w:rPr>
          <w:rFonts w:ascii="Times New Roman" w:hAnsi="Times New Roman"/>
          <w:sz w:val="24"/>
          <w:szCs w:val="24"/>
          <w:lang w:val="fr-FR"/>
        </w:rPr>
        <w:t xml:space="preserve"> Resource Management, </w:t>
      </w:r>
    </w:p>
    <w:p w:rsidR="00877F0E" w:rsidRPr="00042544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 xml:space="preserve">Kenyatta </w:t>
      </w:r>
      <w:proofErr w:type="spellStart"/>
      <w:r w:rsidRPr="00042544">
        <w:rPr>
          <w:rFonts w:ascii="Times New Roman" w:hAnsi="Times New Roman"/>
          <w:sz w:val="24"/>
          <w:szCs w:val="24"/>
          <w:lang w:val="fr-FR"/>
        </w:rPr>
        <w:t>University</w:t>
      </w:r>
      <w:proofErr w:type="spellEnd"/>
      <w:r w:rsidRPr="00042544">
        <w:rPr>
          <w:rFonts w:ascii="Times New Roman" w:hAnsi="Times New Roman"/>
          <w:sz w:val="24"/>
          <w:szCs w:val="24"/>
          <w:lang w:val="fr-FR"/>
        </w:rPr>
        <w:t>,</w:t>
      </w:r>
    </w:p>
    <w:p w:rsidR="00877F0E" w:rsidRPr="00042544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P.O. Box 43844-00100,</w:t>
      </w:r>
    </w:p>
    <w:p w:rsidR="00877F0E" w:rsidRPr="00042544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Nairobi, Kenya</w:t>
      </w:r>
    </w:p>
    <w:p w:rsidR="00877F0E" w:rsidRPr="00042544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sz w:val="24"/>
          <w:szCs w:val="24"/>
          <w:lang w:val="fr-FR"/>
        </w:rPr>
        <w:t>Mobile : 0722-342 340</w:t>
      </w:r>
    </w:p>
    <w:p w:rsidR="00877F0E" w:rsidRPr="00042544" w:rsidRDefault="00877F0E" w:rsidP="00877F0E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fr-FR"/>
        </w:rPr>
      </w:pPr>
      <w:r w:rsidRPr="00042544">
        <w:rPr>
          <w:rFonts w:ascii="Times New Roman" w:hAnsi="Times New Roman"/>
          <w:color w:val="000000"/>
          <w:sz w:val="24"/>
          <w:szCs w:val="24"/>
          <w:lang w:val="fr-FR"/>
        </w:rPr>
        <w:t xml:space="preserve">E-mail: </w:t>
      </w:r>
      <w:r w:rsidRPr="00042544">
        <w:rPr>
          <w:rFonts w:ascii="Times New Roman" w:hAnsi="Times New Roman"/>
          <w:color w:val="000000"/>
          <w:sz w:val="24"/>
          <w:szCs w:val="24"/>
        </w:rPr>
        <w:t>lnkathuri@yahoo.com</w:t>
      </w:r>
    </w:p>
    <w:p w:rsidR="00042544" w:rsidRPr="00042544" w:rsidRDefault="00042544" w:rsidP="00877F0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4435B" w:rsidRPr="00042544" w:rsidRDefault="00F4435B" w:rsidP="00A22B61">
      <w:pPr>
        <w:widowControl w:val="0"/>
        <w:tabs>
          <w:tab w:val="left" w:pos="1980"/>
          <w:tab w:val="left" w:pos="2160"/>
          <w:tab w:val="left" w:pos="2340"/>
          <w:tab w:val="left" w:pos="2520"/>
          <w:tab w:val="left" w:pos="2880"/>
        </w:tabs>
        <w:suppressAutoHyphens/>
        <w:spacing w:after="0"/>
        <w:rPr>
          <w:rFonts w:ascii="Times New Roman" w:eastAsia="DejaVu Sans" w:hAnsi="Times New Roman"/>
          <w:b/>
          <w:kern w:val="1"/>
          <w:sz w:val="24"/>
          <w:szCs w:val="24"/>
        </w:rPr>
      </w:pPr>
    </w:p>
    <w:p w:rsidR="00F4435B" w:rsidRDefault="00F4435B" w:rsidP="001A39FC">
      <w:pPr>
        <w:widowControl w:val="0"/>
        <w:tabs>
          <w:tab w:val="left" w:pos="1980"/>
          <w:tab w:val="left" w:pos="2160"/>
          <w:tab w:val="left" w:pos="2340"/>
          <w:tab w:val="left" w:pos="2520"/>
          <w:tab w:val="left" w:pos="2880"/>
        </w:tabs>
        <w:suppressAutoHyphens/>
        <w:spacing w:after="0"/>
        <w:rPr>
          <w:rFonts w:ascii="Tahoma" w:eastAsia="DejaVu Sans" w:hAnsi="Tahoma" w:cs="Tahoma"/>
          <w:b/>
          <w:kern w:val="1"/>
          <w:sz w:val="24"/>
          <w:szCs w:val="24"/>
        </w:rPr>
      </w:pPr>
    </w:p>
    <w:sectPr w:rsidR="00F4435B" w:rsidSect="00675DAA">
      <w:footerReference w:type="default" r:id="rId8"/>
      <w:pgSz w:w="12240" w:h="15840"/>
      <w:pgMar w:top="720" w:right="1296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E86" w:rsidRDefault="00D07E86" w:rsidP="00F4435B">
      <w:pPr>
        <w:spacing w:after="0" w:line="240" w:lineRule="auto"/>
      </w:pPr>
      <w:r>
        <w:separator/>
      </w:r>
    </w:p>
  </w:endnote>
  <w:endnote w:type="continuationSeparator" w:id="0">
    <w:p w:rsidR="00D07E86" w:rsidRDefault="00D07E86" w:rsidP="00F4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35B" w:rsidRDefault="004867EA">
    <w:pPr>
      <w:pStyle w:val="Footer"/>
      <w:jc w:val="right"/>
    </w:pPr>
    <w:r>
      <w:fldChar w:fldCharType="begin"/>
    </w:r>
    <w:r w:rsidR="001811C8">
      <w:instrText xml:space="preserve"> PAGE   \* MERGEFORMAT </w:instrText>
    </w:r>
    <w:r>
      <w:fldChar w:fldCharType="separate"/>
    </w:r>
    <w:r w:rsidR="00904311">
      <w:rPr>
        <w:noProof/>
      </w:rPr>
      <w:t>5</w:t>
    </w:r>
    <w:r>
      <w:rPr>
        <w:noProof/>
      </w:rPr>
      <w:fldChar w:fldCharType="end"/>
    </w:r>
  </w:p>
  <w:p w:rsidR="00F4435B" w:rsidRDefault="00F44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E86" w:rsidRDefault="00D07E86" w:rsidP="00F4435B">
      <w:pPr>
        <w:spacing w:after="0" w:line="240" w:lineRule="auto"/>
      </w:pPr>
      <w:r>
        <w:separator/>
      </w:r>
    </w:p>
  </w:footnote>
  <w:footnote w:type="continuationSeparator" w:id="0">
    <w:p w:rsidR="00D07E86" w:rsidRDefault="00D07E86" w:rsidP="00F4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</w:abstractNum>
  <w:abstractNum w:abstractNumId="3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97D3BF6"/>
    <w:multiLevelType w:val="hybridMultilevel"/>
    <w:tmpl w:val="7F94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B4BE2"/>
    <w:multiLevelType w:val="hybridMultilevel"/>
    <w:tmpl w:val="09623A04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97022"/>
    <w:multiLevelType w:val="hybridMultilevel"/>
    <w:tmpl w:val="2F009B80"/>
    <w:lvl w:ilvl="0" w:tplc="E3AAA9F6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A4939"/>
    <w:multiLevelType w:val="hybridMultilevel"/>
    <w:tmpl w:val="97DA1D26"/>
    <w:lvl w:ilvl="0" w:tplc="D5CA3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1646E"/>
    <w:multiLevelType w:val="hybridMultilevel"/>
    <w:tmpl w:val="6F908476"/>
    <w:lvl w:ilvl="0" w:tplc="571C52D6">
      <w:start w:val="722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B95CD2"/>
    <w:multiLevelType w:val="hybridMultilevel"/>
    <w:tmpl w:val="1F6A7E84"/>
    <w:lvl w:ilvl="0" w:tplc="44EC724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C0033B"/>
    <w:multiLevelType w:val="hybridMultilevel"/>
    <w:tmpl w:val="42E6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54061"/>
    <w:multiLevelType w:val="hybridMultilevel"/>
    <w:tmpl w:val="9224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CA457C"/>
    <w:multiLevelType w:val="hybridMultilevel"/>
    <w:tmpl w:val="E7E6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B7CBC"/>
    <w:multiLevelType w:val="hybridMultilevel"/>
    <w:tmpl w:val="C5F0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03BFF"/>
    <w:multiLevelType w:val="hybridMultilevel"/>
    <w:tmpl w:val="8524205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965DF"/>
    <w:multiLevelType w:val="hybridMultilevel"/>
    <w:tmpl w:val="899A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756AF"/>
    <w:multiLevelType w:val="hybridMultilevel"/>
    <w:tmpl w:val="5D4A6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FD4986"/>
    <w:multiLevelType w:val="hybridMultilevel"/>
    <w:tmpl w:val="586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340BE"/>
    <w:multiLevelType w:val="hybridMultilevel"/>
    <w:tmpl w:val="F69C5F4A"/>
    <w:lvl w:ilvl="0" w:tplc="D5CA34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4016EB"/>
    <w:multiLevelType w:val="hybridMultilevel"/>
    <w:tmpl w:val="ECB20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354963"/>
    <w:multiLevelType w:val="hybridMultilevel"/>
    <w:tmpl w:val="4B5674AE"/>
    <w:lvl w:ilvl="0" w:tplc="976E02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06568"/>
    <w:multiLevelType w:val="hybridMultilevel"/>
    <w:tmpl w:val="32DA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62DDA"/>
    <w:multiLevelType w:val="hybridMultilevel"/>
    <w:tmpl w:val="2CFE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B940CE"/>
    <w:multiLevelType w:val="hybridMultilevel"/>
    <w:tmpl w:val="BB42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56D10"/>
    <w:multiLevelType w:val="hybridMultilevel"/>
    <w:tmpl w:val="FE00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26C4B"/>
    <w:multiLevelType w:val="hybridMultilevel"/>
    <w:tmpl w:val="A7C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62C06"/>
    <w:multiLevelType w:val="hybridMultilevel"/>
    <w:tmpl w:val="11F412B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8">
    <w:nsid w:val="682D5C38"/>
    <w:multiLevelType w:val="hybridMultilevel"/>
    <w:tmpl w:val="CD10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3C7D29"/>
    <w:multiLevelType w:val="hybridMultilevel"/>
    <w:tmpl w:val="B67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13D30"/>
    <w:multiLevelType w:val="hybridMultilevel"/>
    <w:tmpl w:val="40A0BCBA"/>
    <w:lvl w:ilvl="0" w:tplc="D5CA34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817FA"/>
    <w:multiLevelType w:val="hybridMultilevel"/>
    <w:tmpl w:val="EE68C54E"/>
    <w:lvl w:ilvl="0" w:tplc="976E02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72DE2"/>
    <w:multiLevelType w:val="hybridMultilevel"/>
    <w:tmpl w:val="FB3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0D2D6C"/>
    <w:multiLevelType w:val="hybridMultilevel"/>
    <w:tmpl w:val="8CAC4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7"/>
  </w:num>
  <w:num w:numId="5">
    <w:abstractNumId w:val="16"/>
  </w:num>
  <w:num w:numId="6">
    <w:abstractNumId w:val="24"/>
  </w:num>
  <w:num w:numId="7">
    <w:abstractNumId w:val="28"/>
  </w:num>
  <w:num w:numId="8">
    <w:abstractNumId w:val="1"/>
  </w:num>
  <w:num w:numId="9">
    <w:abstractNumId w:val="2"/>
  </w:num>
  <w:num w:numId="10">
    <w:abstractNumId w:val="12"/>
  </w:num>
  <w:num w:numId="11">
    <w:abstractNumId w:val="15"/>
  </w:num>
  <w:num w:numId="12">
    <w:abstractNumId w:val="33"/>
  </w:num>
  <w:num w:numId="13">
    <w:abstractNumId w:val="18"/>
  </w:num>
  <w:num w:numId="14">
    <w:abstractNumId w:val="5"/>
  </w:num>
  <w:num w:numId="15">
    <w:abstractNumId w:val="6"/>
  </w:num>
  <w:num w:numId="16">
    <w:abstractNumId w:val="3"/>
  </w:num>
  <w:num w:numId="17">
    <w:abstractNumId w:val="4"/>
  </w:num>
  <w:num w:numId="18">
    <w:abstractNumId w:val="9"/>
  </w:num>
  <w:num w:numId="19">
    <w:abstractNumId w:val="19"/>
  </w:num>
  <w:num w:numId="20">
    <w:abstractNumId w:val="17"/>
  </w:num>
  <w:num w:numId="21">
    <w:abstractNumId w:val="30"/>
  </w:num>
  <w:num w:numId="22">
    <w:abstractNumId w:val="11"/>
  </w:num>
  <w:num w:numId="23">
    <w:abstractNumId w:val="13"/>
  </w:num>
  <w:num w:numId="24">
    <w:abstractNumId w:val="22"/>
  </w:num>
  <w:num w:numId="25">
    <w:abstractNumId w:val="20"/>
  </w:num>
  <w:num w:numId="26">
    <w:abstractNumId w:val="8"/>
  </w:num>
  <w:num w:numId="27">
    <w:abstractNumId w:val="32"/>
  </w:num>
  <w:num w:numId="28">
    <w:abstractNumId w:val="27"/>
  </w:num>
  <w:num w:numId="29">
    <w:abstractNumId w:val="0"/>
  </w:num>
  <w:num w:numId="30">
    <w:abstractNumId w:val="23"/>
  </w:num>
  <w:num w:numId="31">
    <w:abstractNumId w:val="29"/>
  </w:num>
  <w:num w:numId="32">
    <w:abstractNumId w:val="31"/>
  </w:num>
  <w:num w:numId="33">
    <w:abstractNumId w:val="2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38"/>
    <w:rsid w:val="00000EDB"/>
    <w:rsid w:val="00014AFF"/>
    <w:rsid w:val="000313A9"/>
    <w:rsid w:val="0003384C"/>
    <w:rsid w:val="000361D1"/>
    <w:rsid w:val="00042544"/>
    <w:rsid w:val="00075736"/>
    <w:rsid w:val="00075E90"/>
    <w:rsid w:val="000775CE"/>
    <w:rsid w:val="0008255A"/>
    <w:rsid w:val="000A5720"/>
    <w:rsid w:val="000C1E60"/>
    <w:rsid w:val="000C40F6"/>
    <w:rsid w:val="000D7D9D"/>
    <w:rsid w:val="001132E1"/>
    <w:rsid w:val="00144FBB"/>
    <w:rsid w:val="0014517A"/>
    <w:rsid w:val="00151802"/>
    <w:rsid w:val="0016046E"/>
    <w:rsid w:val="00170761"/>
    <w:rsid w:val="0017596C"/>
    <w:rsid w:val="001811C8"/>
    <w:rsid w:val="00185D4F"/>
    <w:rsid w:val="00192E09"/>
    <w:rsid w:val="001A2A9C"/>
    <w:rsid w:val="001A382C"/>
    <w:rsid w:val="001A39FC"/>
    <w:rsid w:val="001B5D74"/>
    <w:rsid w:val="001C33C9"/>
    <w:rsid w:val="001C47F1"/>
    <w:rsid w:val="001D0D1C"/>
    <w:rsid w:val="001D2957"/>
    <w:rsid w:val="001E1874"/>
    <w:rsid w:val="001E4C5B"/>
    <w:rsid w:val="001F62F3"/>
    <w:rsid w:val="002116D0"/>
    <w:rsid w:val="00225A83"/>
    <w:rsid w:val="002361CE"/>
    <w:rsid w:val="002640F8"/>
    <w:rsid w:val="00271B79"/>
    <w:rsid w:val="00274042"/>
    <w:rsid w:val="002814DC"/>
    <w:rsid w:val="0028150E"/>
    <w:rsid w:val="0028181A"/>
    <w:rsid w:val="00290DBA"/>
    <w:rsid w:val="00292E98"/>
    <w:rsid w:val="00294539"/>
    <w:rsid w:val="002A150E"/>
    <w:rsid w:val="002B628B"/>
    <w:rsid w:val="002D2737"/>
    <w:rsid w:val="002E2062"/>
    <w:rsid w:val="00303513"/>
    <w:rsid w:val="0031194B"/>
    <w:rsid w:val="0031753C"/>
    <w:rsid w:val="0033590A"/>
    <w:rsid w:val="00344E7A"/>
    <w:rsid w:val="00347136"/>
    <w:rsid w:val="00372A19"/>
    <w:rsid w:val="003811CE"/>
    <w:rsid w:val="003879E7"/>
    <w:rsid w:val="00394529"/>
    <w:rsid w:val="003A0DFE"/>
    <w:rsid w:val="003C5A82"/>
    <w:rsid w:val="003C65A0"/>
    <w:rsid w:val="003D1618"/>
    <w:rsid w:val="003D1C70"/>
    <w:rsid w:val="003E5925"/>
    <w:rsid w:val="00412176"/>
    <w:rsid w:val="004131B6"/>
    <w:rsid w:val="0041799C"/>
    <w:rsid w:val="0047524F"/>
    <w:rsid w:val="004820D3"/>
    <w:rsid w:val="004867EA"/>
    <w:rsid w:val="004B05FB"/>
    <w:rsid w:val="004C0191"/>
    <w:rsid w:val="004C4D8E"/>
    <w:rsid w:val="004D2B7E"/>
    <w:rsid w:val="004D325E"/>
    <w:rsid w:val="004F0257"/>
    <w:rsid w:val="005041A1"/>
    <w:rsid w:val="005162B5"/>
    <w:rsid w:val="00526EA4"/>
    <w:rsid w:val="00533EF5"/>
    <w:rsid w:val="0054095F"/>
    <w:rsid w:val="00554ABE"/>
    <w:rsid w:val="00565327"/>
    <w:rsid w:val="00570022"/>
    <w:rsid w:val="005A489C"/>
    <w:rsid w:val="005C2F54"/>
    <w:rsid w:val="005C66BC"/>
    <w:rsid w:val="005F3E74"/>
    <w:rsid w:val="0061199D"/>
    <w:rsid w:val="006126C7"/>
    <w:rsid w:val="00617C13"/>
    <w:rsid w:val="006213E5"/>
    <w:rsid w:val="0063559B"/>
    <w:rsid w:val="006367A1"/>
    <w:rsid w:val="006616D2"/>
    <w:rsid w:val="006643F4"/>
    <w:rsid w:val="00670888"/>
    <w:rsid w:val="00675DAA"/>
    <w:rsid w:val="00692404"/>
    <w:rsid w:val="00693256"/>
    <w:rsid w:val="006946BF"/>
    <w:rsid w:val="006A3B5C"/>
    <w:rsid w:val="006A4182"/>
    <w:rsid w:val="006A6514"/>
    <w:rsid w:val="006B07A3"/>
    <w:rsid w:val="006B40C2"/>
    <w:rsid w:val="006B51E4"/>
    <w:rsid w:val="006D0B58"/>
    <w:rsid w:val="006E4F80"/>
    <w:rsid w:val="006F78F7"/>
    <w:rsid w:val="007423BA"/>
    <w:rsid w:val="00752783"/>
    <w:rsid w:val="007575C4"/>
    <w:rsid w:val="00767601"/>
    <w:rsid w:val="00774561"/>
    <w:rsid w:val="007922CE"/>
    <w:rsid w:val="007C39A4"/>
    <w:rsid w:val="007C72FC"/>
    <w:rsid w:val="0081090C"/>
    <w:rsid w:val="008152B1"/>
    <w:rsid w:val="00820E72"/>
    <w:rsid w:val="00843353"/>
    <w:rsid w:val="00855A00"/>
    <w:rsid w:val="00855C99"/>
    <w:rsid w:val="008567F9"/>
    <w:rsid w:val="00874CC8"/>
    <w:rsid w:val="00877F0E"/>
    <w:rsid w:val="008853E3"/>
    <w:rsid w:val="008951D7"/>
    <w:rsid w:val="008B6DC1"/>
    <w:rsid w:val="008B76BF"/>
    <w:rsid w:val="008E0E93"/>
    <w:rsid w:val="008E2884"/>
    <w:rsid w:val="008E45A3"/>
    <w:rsid w:val="008F34A1"/>
    <w:rsid w:val="008F6451"/>
    <w:rsid w:val="00904311"/>
    <w:rsid w:val="00927E8C"/>
    <w:rsid w:val="009434EF"/>
    <w:rsid w:val="00946F67"/>
    <w:rsid w:val="0095004C"/>
    <w:rsid w:val="00952198"/>
    <w:rsid w:val="009523B1"/>
    <w:rsid w:val="00976CCE"/>
    <w:rsid w:val="009A6EE8"/>
    <w:rsid w:val="009B03C8"/>
    <w:rsid w:val="009E720F"/>
    <w:rsid w:val="009F3E4D"/>
    <w:rsid w:val="00A01B02"/>
    <w:rsid w:val="00A01BB2"/>
    <w:rsid w:val="00A02252"/>
    <w:rsid w:val="00A04412"/>
    <w:rsid w:val="00A22B61"/>
    <w:rsid w:val="00A30017"/>
    <w:rsid w:val="00A46108"/>
    <w:rsid w:val="00A50EEA"/>
    <w:rsid w:val="00A65CF8"/>
    <w:rsid w:val="00A66D45"/>
    <w:rsid w:val="00A74960"/>
    <w:rsid w:val="00A80E09"/>
    <w:rsid w:val="00A841BB"/>
    <w:rsid w:val="00AA2420"/>
    <w:rsid w:val="00AA6B4F"/>
    <w:rsid w:val="00AB3F94"/>
    <w:rsid w:val="00AB550F"/>
    <w:rsid w:val="00AB65E3"/>
    <w:rsid w:val="00AD0A31"/>
    <w:rsid w:val="00AE7EA2"/>
    <w:rsid w:val="00AF0688"/>
    <w:rsid w:val="00AF2B76"/>
    <w:rsid w:val="00AF2CCA"/>
    <w:rsid w:val="00AF68D5"/>
    <w:rsid w:val="00B00B32"/>
    <w:rsid w:val="00B01916"/>
    <w:rsid w:val="00B07B00"/>
    <w:rsid w:val="00B07DCF"/>
    <w:rsid w:val="00B1721E"/>
    <w:rsid w:val="00B23AA4"/>
    <w:rsid w:val="00B24F65"/>
    <w:rsid w:val="00B36F16"/>
    <w:rsid w:val="00B62A6B"/>
    <w:rsid w:val="00BA49A4"/>
    <w:rsid w:val="00BB6B61"/>
    <w:rsid w:val="00BC2B26"/>
    <w:rsid w:val="00BD0D99"/>
    <w:rsid w:val="00BE457A"/>
    <w:rsid w:val="00BF2A41"/>
    <w:rsid w:val="00C06A69"/>
    <w:rsid w:val="00C10430"/>
    <w:rsid w:val="00C25C53"/>
    <w:rsid w:val="00C57533"/>
    <w:rsid w:val="00C603B4"/>
    <w:rsid w:val="00C607BA"/>
    <w:rsid w:val="00C86601"/>
    <w:rsid w:val="00C86E0A"/>
    <w:rsid w:val="00C86E4E"/>
    <w:rsid w:val="00CA1971"/>
    <w:rsid w:val="00CA510D"/>
    <w:rsid w:val="00CB1E10"/>
    <w:rsid w:val="00CE0A7A"/>
    <w:rsid w:val="00CE4159"/>
    <w:rsid w:val="00CF4122"/>
    <w:rsid w:val="00CF6564"/>
    <w:rsid w:val="00D07E86"/>
    <w:rsid w:val="00D100CD"/>
    <w:rsid w:val="00D265DA"/>
    <w:rsid w:val="00D4201D"/>
    <w:rsid w:val="00D47E41"/>
    <w:rsid w:val="00D76E0A"/>
    <w:rsid w:val="00D77731"/>
    <w:rsid w:val="00DB6393"/>
    <w:rsid w:val="00DF4CFC"/>
    <w:rsid w:val="00E0086F"/>
    <w:rsid w:val="00E24E16"/>
    <w:rsid w:val="00E30DB4"/>
    <w:rsid w:val="00E31024"/>
    <w:rsid w:val="00E53E93"/>
    <w:rsid w:val="00E560F9"/>
    <w:rsid w:val="00E5794B"/>
    <w:rsid w:val="00E57CE9"/>
    <w:rsid w:val="00E6210D"/>
    <w:rsid w:val="00E66672"/>
    <w:rsid w:val="00E71C39"/>
    <w:rsid w:val="00E7588E"/>
    <w:rsid w:val="00E76D2F"/>
    <w:rsid w:val="00E81CF1"/>
    <w:rsid w:val="00E862F8"/>
    <w:rsid w:val="00E87EBA"/>
    <w:rsid w:val="00EB20BC"/>
    <w:rsid w:val="00EE5255"/>
    <w:rsid w:val="00EF498A"/>
    <w:rsid w:val="00EF5F5E"/>
    <w:rsid w:val="00EF6B7C"/>
    <w:rsid w:val="00EF6C14"/>
    <w:rsid w:val="00F25229"/>
    <w:rsid w:val="00F33312"/>
    <w:rsid w:val="00F4435B"/>
    <w:rsid w:val="00F47138"/>
    <w:rsid w:val="00F51439"/>
    <w:rsid w:val="00F52EC1"/>
    <w:rsid w:val="00F647E7"/>
    <w:rsid w:val="00F6724E"/>
    <w:rsid w:val="00F73B9B"/>
    <w:rsid w:val="00F73F49"/>
    <w:rsid w:val="00F85D22"/>
    <w:rsid w:val="00F86B20"/>
    <w:rsid w:val="00FA22A7"/>
    <w:rsid w:val="00FA2E5F"/>
    <w:rsid w:val="00FB3C9C"/>
    <w:rsid w:val="00FD1151"/>
    <w:rsid w:val="00FE3639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1B13B-59D3-473A-9785-8BD9240D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E7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77F0E"/>
    <w:pPr>
      <w:keepNext/>
      <w:suppressAutoHyphens/>
      <w:spacing w:after="0" w:line="240" w:lineRule="auto"/>
      <w:ind w:left="1440" w:hanging="360"/>
      <w:outlineLvl w:val="1"/>
    </w:pPr>
    <w:rPr>
      <w:rFonts w:ascii="Arial Narrow" w:eastAsia="Times New Roman" w:hAnsi="Arial Narrow"/>
      <w:b/>
      <w:sz w:val="2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560F9"/>
  </w:style>
  <w:style w:type="paragraph" w:styleId="BalloonText">
    <w:name w:val="Balloon Text"/>
    <w:basedOn w:val="Normal"/>
    <w:link w:val="BalloonTextChar"/>
    <w:uiPriority w:val="99"/>
    <w:semiHidden/>
    <w:unhideWhenUsed/>
    <w:rsid w:val="006355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559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86E0A"/>
    <w:pPr>
      <w:tabs>
        <w:tab w:val="left" w:pos="1080"/>
      </w:tabs>
      <w:overflowPunct w:val="0"/>
      <w:autoSpaceDE w:val="0"/>
      <w:autoSpaceDN w:val="0"/>
      <w:adjustRightInd w:val="0"/>
      <w:spacing w:after="0" w:line="480" w:lineRule="auto"/>
      <w:ind w:left="720"/>
      <w:jc w:val="both"/>
      <w:textAlignment w:val="baseline"/>
    </w:pPr>
    <w:rPr>
      <w:rFonts w:ascii="Arial" w:eastAsia="Times New Roman" w:hAnsi="Arial"/>
      <w:sz w:val="20"/>
      <w:szCs w:val="20"/>
      <w:lang w:val="en-GB" w:eastAsia="en-GB"/>
    </w:rPr>
  </w:style>
  <w:style w:type="character" w:customStyle="1" w:styleId="BodyText2Char">
    <w:name w:val="Body Text 2 Char"/>
    <w:link w:val="BodyText2"/>
    <w:rsid w:val="00C86E0A"/>
    <w:rPr>
      <w:rFonts w:ascii="Arial" w:eastAsia="Times New Roman" w:hAnsi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A04412"/>
    <w:pPr>
      <w:ind w:left="720"/>
    </w:pPr>
  </w:style>
  <w:style w:type="character" w:styleId="Hyperlink">
    <w:name w:val="Hyperlink"/>
    <w:uiPriority w:val="99"/>
    <w:unhideWhenUsed/>
    <w:rsid w:val="00927E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435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443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435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435B"/>
    <w:rPr>
      <w:sz w:val="22"/>
      <w:szCs w:val="22"/>
    </w:rPr>
  </w:style>
  <w:style w:type="character" w:customStyle="1" w:styleId="Heading2Char">
    <w:name w:val="Heading 2 Char"/>
    <w:link w:val="Heading2"/>
    <w:rsid w:val="00877F0E"/>
    <w:rPr>
      <w:rFonts w:ascii="Arial Narrow" w:eastAsia="Times New Roman" w:hAnsi="Arial Narrow"/>
      <w:b/>
      <w:sz w:val="28"/>
      <w:szCs w:val="24"/>
      <w:lang w:eastAsia="ar-SA"/>
    </w:rPr>
  </w:style>
  <w:style w:type="character" w:customStyle="1" w:styleId="email">
    <w:name w:val="email"/>
    <w:basedOn w:val="DefaultParagraphFont"/>
    <w:rsid w:val="001A39FC"/>
  </w:style>
  <w:style w:type="character" w:customStyle="1" w:styleId="gi">
    <w:name w:val="gi"/>
    <w:rsid w:val="001A39FC"/>
  </w:style>
  <w:style w:type="character" w:customStyle="1" w:styleId="go">
    <w:name w:val="go"/>
    <w:basedOn w:val="DefaultParagraphFont"/>
    <w:rsid w:val="009A6EE8"/>
  </w:style>
  <w:style w:type="character" w:customStyle="1" w:styleId="il">
    <w:name w:val="il"/>
    <w:basedOn w:val="DefaultParagraphFont"/>
    <w:rsid w:val="00170761"/>
  </w:style>
  <w:style w:type="character" w:styleId="Strong">
    <w:name w:val="Strong"/>
    <w:basedOn w:val="DefaultParagraphFont"/>
    <w:uiPriority w:val="22"/>
    <w:qFormat/>
    <w:rsid w:val="004B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7FE19-77C4-4772-8383-CE1BA922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Links>
    <vt:vector size="12" baseType="variant">
      <vt:variant>
        <vt:i4>720958</vt:i4>
      </vt:variant>
      <vt:variant>
        <vt:i4>3</vt:i4>
      </vt:variant>
      <vt:variant>
        <vt:i4>0</vt:i4>
      </vt:variant>
      <vt:variant>
        <vt:i4>5</vt:i4>
      </vt:variant>
      <vt:variant>
        <vt:lpwstr>mailto:info@cassandraglobal.com</vt:lpwstr>
      </vt:variant>
      <vt:variant>
        <vt:lpwstr/>
      </vt:variant>
      <vt:variant>
        <vt:i4>7733321</vt:i4>
      </vt:variant>
      <vt:variant>
        <vt:i4>0</vt:i4>
      </vt:variant>
      <vt:variant>
        <vt:i4>0</vt:i4>
      </vt:variant>
      <vt:variant>
        <vt:i4>5</vt:i4>
      </vt:variant>
      <vt:variant>
        <vt:lpwstr>mailto:njerirosemary@gmail.com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RUTH</cp:lastModifiedBy>
  <cp:revision>12</cp:revision>
  <cp:lastPrinted>2019-06-21T10:57:00Z</cp:lastPrinted>
  <dcterms:created xsi:type="dcterms:W3CDTF">2019-04-17T10:01:00Z</dcterms:created>
  <dcterms:modified xsi:type="dcterms:W3CDTF">2019-08-26T10:54:00Z</dcterms:modified>
</cp:coreProperties>
</file>