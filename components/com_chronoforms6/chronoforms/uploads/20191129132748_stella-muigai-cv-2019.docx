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9DA99A" w14:textId="77777777" w:rsidR="00AB39CC" w:rsidRDefault="00E775A8">
      <w:pPr>
        <w:pStyle w:val="divdocumentdivname"/>
        <w:pBdr>
          <w:top w:val="single" w:sz="8" w:space="0" w:color="39C3B1"/>
          <w:bottom w:val="single" w:sz="8" w:space="16" w:color="39C3B1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STELLA NJERI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MUIGAI</w:t>
      </w:r>
    </w:p>
    <w:p w14:paraId="288067B1" w14:textId="77777777" w:rsidR="00AB39CC" w:rsidRDefault="00E775A8">
      <w:pPr>
        <w:pStyle w:val="divdocumentdivlowerborder"/>
        <w:spacing w:before="40"/>
      </w:pPr>
      <w:r>
        <w:t> </w:t>
      </w:r>
    </w:p>
    <w:p w14:paraId="6116B69C" w14:textId="77777777" w:rsidR="00AB39CC" w:rsidRDefault="00E775A8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F685930" w14:textId="6B4D40F5" w:rsidR="00AB39CC" w:rsidRDefault="00E775A8">
      <w:pPr>
        <w:pStyle w:val="divaddress"/>
        <w:pBdr>
          <w:bottom w:val="none" w:sz="0" w:space="10" w:color="auto"/>
        </w:pBdr>
        <w:spacing w:before="200"/>
      </w:pPr>
      <w:r>
        <w:rPr>
          <w:rStyle w:val="span"/>
          <w:sz w:val="22"/>
          <w:szCs w:val="22"/>
        </w:rPr>
        <w:t>P.O BOX 20092</w:t>
      </w:r>
      <w:r w:rsidR="00EE6CE9">
        <w:rPr>
          <w:rStyle w:val="span"/>
          <w:sz w:val="22"/>
          <w:szCs w:val="22"/>
        </w:rPr>
        <w:t>-00200</w:t>
      </w:r>
      <w:r>
        <w:rPr>
          <w:rStyle w:val="span"/>
          <w:sz w:val="22"/>
          <w:szCs w:val="22"/>
        </w:rPr>
        <w:t>, Nairobi</w:t>
      </w:r>
      <w:r w:rsidR="00EE6CE9">
        <w:rPr>
          <w:rStyle w:val="span"/>
          <w:sz w:val="22"/>
          <w:szCs w:val="22"/>
        </w:rPr>
        <w:t xml:space="preserve"> </w:t>
      </w:r>
      <w:r w:rsidR="00EE6CE9">
        <w:rPr>
          <w:rStyle w:val="documentbullet"/>
          <w:sz w:val="22"/>
          <w:szCs w:val="22"/>
        </w:rPr>
        <w:t>♦</w:t>
      </w:r>
      <w:r>
        <w:rPr>
          <w:rStyle w:val="divaddressli"/>
        </w:rPr>
        <w:t xml:space="preserve"> </w:t>
      </w:r>
      <w:r>
        <w:rPr>
          <w:rStyle w:val="span"/>
          <w:sz w:val="22"/>
          <w:szCs w:val="22"/>
        </w:rPr>
        <w:t>0724948306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addressli"/>
        </w:rPr>
        <w:t xml:space="preserve"> </w:t>
      </w:r>
      <w:r>
        <w:rPr>
          <w:rStyle w:val="span"/>
          <w:sz w:val="22"/>
          <w:szCs w:val="22"/>
        </w:rPr>
        <w:t>stellamuigai@gmail.com</w:t>
      </w:r>
      <w:r>
        <w:t xml:space="preserve"> </w:t>
      </w:r>
    </w:p>
    <w:p w14:paraId="21324A1A" w14:textId="77777777" w:rsidR="00AB39CC" w:rsidRDefault="00E775A8">
      <w:pPr>
        <w:pStyle w:val="divdocumentdivheading"/>
        <w:tabs>
          <w:tab w:val="left" w:pos="3727"/>
          <w:tab w:val="left" w:pos="10560"/>
        </w:tabs>
        <w:spacing w:before="100" w:line="400" w:lineRule="atLeast"/>
        <w:jc w:val="center"/>
        <w:rPr>
          <w:b/>
          <w:bCs/>
          <w:smallCaps/>
          <w:color w:val="3399CC"/>
        </w:rPr>
      </w:pPr>
      <w:r>
        <w:rPr>
          <w:b/>
          <w:bCs/>
          <w:smallCaps/>
          <w:color w:val="3399CC"/>
        </w:rPr>
        <w:t xml:space="preserve"> </w:t>
      </w:r>
      <w:r>
        <w:rPr>
          <w:strike/>
          <w:color w:val="39C3B1"/>
          <w:sz w:val="28"/>
        </w:rPr>
        <w:tab/>
      </w:r>
      <w:r>
        <w:rPr>
          <w:rStyle w:val="divdocumentdivsectiontitle"/>
          <w:b/>
          <w:bCs/>
          <w:smallCaps/>
          <w:shd w:val="clear" w:color="auto" w:fill="FFFFFF"/>
        </w:rPr>
        <w:t xml:space="preserve">   Professional Summary   </w:t>
      </w:r>
      <w:r>
        <w:rPr>
          <w:strike/>
          <w:color w:val="39C3B1"/>
          <w:sz w:val="28"/>
        </w:rPr>
        <w:tab/>
      </w:r>
    </w:p>
    <w:p w14:paraId="5EA57D59" w14:textId="77777777" w:rsidR="00001AC6" w:rsidRPr="00001AC6" w:rsidRDefault="00E775A8" w:rsidP="00EE6CE9">
      <w:pPr>
        <w:pStyle w:val="p"/>
        <w:spacing w:line="400" w:lineRule="atLeast"/>
        <w:jc w:val="both"/>
        <w:rPr>
          <w:sz w:val="22"/>
          <w:szCs w:val="22"/>
        </w:rPr>
      </w:pPr>
      <w:r w:rsidRPr="00001AC6">
        <w:rPr>
          <w:sz w:val="22"/>
          <w:szCs w:val="22"/>
        </w:rPr>
        <w:t xml:space="preserve">Proactive Human Resources Professional with exceptional ability to leverage talent and best practices to drive organizational effectiveness. Experienced in providing timely and up-to-date HR </w:t>
      </w:r>
      <w:proofErr w:type="gramStart"/>
      <w:r w:rsidRPr="00001AC6">
        <w:rPr>
          <w:sz w:val="22"/>
          <w:szCs w:val="22"/>
        </w:rPr>
        <w:t>advise</w:t>
      </w:r>
      <w:proofErr w:type="gramEnd"/>
      <w:r w:rsidRPr="00001AC6">
        <w:rPr>
          <w:sz w:val="22"/>
          <w:szCs w:val="22"/>
        </w:rPr>
        <w:t xml:space="preserve"> to both managers and employees whilst making sure</w:t>
      </w:r>
      <w:r w:rsidR="00EE6CE9" w:rsidRPr="00001AC6">
        <w:rPr>
          <w:sz w:val="22"/>
          <w:szCs w:val="22"/>
        </w:rPr>
        <w:t xml:space="preserve"> both parties</w:t>
      </w:r>
      <w:r w:rsidRPr="00001AC6">
        <w:rPr>
          <w:sz w:val="22"/>
          <w:szCs w:val="22"/>
        </w:rPr>
        <w:t xml:space="preserve"> interested are best represented. </w:t>
      </w:r>
    </w:p>
    <w:p w14:paraId="5011BAF2" w14:textId="5F8078C1" w:rsidR="00EE6CE9" w:rsidRPr="00001AC6" w:rsidRDefault="00E775A8" w:rsidP="00EE6CE9">
      <w:pPr>
        <w:pStyle w:val="p"/>
        <w:spacing w:line="400" w:lineRule="atLeast"/>
        <w:jc w:val="both"/>
        <w:rPr>
          <w:sz w:val="22"/>
          <w:szCs w:val="22"/>
        </w:rPr>
      </w:pPr>
      <w:r w:rsidRPr="00001AC6">
        <w:rPr>
          <w:sz w:val="22"/>
          <w:szCs w:val="22"/>
        </w:rPr>
        <w:t>Extensive knowledge of</w:t>
      </w:r>
      <w:r w:rsidR="00EE6CE9" w:rsidRPr="00001AC6">
        <w:rPr>
          <w:sz w:val="22"/>
          <w:szCs w:val="22"/>
        </w:rPr>
        <w:t xml:space="preserve"> principles and procedures for personnel recruitment, selection, training, compensation and benefits, disciplinary procedures, </w:t>
      </w:r>
      <w:proofErr w:type="spellStart"/>
      <w:r w:rsidR="00EE6CE9" w:rsidRPr="00001AC6">
        <w:rPr>
          <w:sz w:val="22"/>
          <w:szCs w:val="22"/>
        </w:rPr>
        <w:t>labor</w:t>
      </w:r>
      <w:proofErr w:type="spellEnd"/>
      <w:r w:rsidR="00EE6CE9" w:rsidRPr="00001AC6">
        <w:rPr>
          <w:sz w:val="22"/>
          <w:szCs w:val="22"/>
        </w:rPr>
        <w:t xml:space="preserve"> relations and negotiation, personnel information systems </w:t>
      </w:r>
      <w:r w:rsidRPr="00001AC6">
        <w:rPr>
          <w:sz w:val="22"/>
          <w:szCs w:val="22"/>
        </w:rPr>
        <w:t xml:space="preserve">other HR related issues. </w:t>
      </w:r>
    </w:p>
    <w:p w14:paraId="21517BBF" w14:textId="0820094E" w:rsidR="00AB39CC" w:rsidRPr="00001AC6" w:rsidRDefault="00E775A8" w:rsidP="00EE6CE9">
      <w:pPr>
        <w:pStyle w:val="p"/>
        <w:spacing w:line="400" w:lineRule="atLeast"/>
        <w:jc w:val="both"/>
        <w:rPr>
          <w:sz w:val="22"/>
          <w:szCs w:val="22"/>
        </w:rPr>
      </w:pPr>
      <w:r w:rsidRPr="00001AC6">
        <w:rPr>
          <w:sz w:val="22"/>
          <w:szCs w:val="22"/>
        </w:rPr>
        <w:t>I'm driven and decisive with passion for building and retaining highly effective teams.</w:t>
      </w:r>
    </w:p>
    <w:p w14:paraId="4E051FFC" w14:textId="77777777" w:rsidR="00AB39CC" w:rsidRDefault="00E775A8" w:rsidP="00EE6CE9">
      <w:pPr>
        <w:pStyle w:val="divdocumentdivheading"/>
        <w:tabs>
          <w:tab w:val="left" w:pos="4789"/>
          <w:tab w:val="left" w:pos="10560"/>
        </w:tabs>
        <w:spacing w:before="100" w:line="400" w:lineRule="atLeast"/>
        <w:jc w:val="both"/>
        <w:rPr>
          <w:b/>
          <w:bCs/>
          <w:smallCaps/>
          <w:color w:val="3399CC"/>
        </w:rPr>
      </w:pPr>
      <w:r>
        <w:rPr>
          <w:b/>
          <w:bCs/>
          <w:smallCaps/>
          <w:color w:val="3399CC"/>
        </w:rPr>
        <w:t xml:space="preserve"> </w:t>
      </w:r>
      <w:r>
        <w:rPr>
          <w:strike/>
          <w:color w:val="39C3B1"/>
          <w:sz w:val="28"/>
        </w:rPr>
        <w:tab/>
      </w:r>
      <w:r>
        <w:rPr>
          <w:rStyle w:val="divdocumentdivsectiontitle"/>
          <w:b/>
          <w:bCs/>
          <w:smallCaps/>
          <w:shd w:val="clear" w:color="auto" w:fill="FFFFFF"/>
        </w:rPr>
        <w:t xml:space="preserve">   Skills   </w:t>
      </w:r>
      <w:r>
        <w:rPr>
          <w:strike/>
          <w:color w:val="39C3B1"/>
          <w:sz w:val="28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="00AB39CC" w:rsidRPr="00001AC6" w14:paraId="723A9DAF" w14:textId="77777777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5A8D8F8" w14:textId="2AE644E2" w:rsidR="00AB39CC" w:rsidRPr="00001AC6" w:rsidRDefault="00E775A8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 xml:space="preserve">Compensation and </w:t>
            </w:r>
            <w:r w:rsidR="00EE6CE9" w:rsidRPr="00001AC6">
              <w:rPr>
                <w:sz w:val="22"/>
                <w:szCs w:val="22"/>
              </w:rPr>
              <w:t>b</w:t>
            </w:r>
            <w:r w:rsidRPr="00001AC6">
              <w:rPr>
                <w:sz w:val="22"/>
                <w:szCs w:val="22"/>
              </w:rPr>
              <w:t>enefits management</w:t>
            </w:r>
          </w:p>
          <w:p w14:paraId="29987471" w14:textId="77777777" w:rsidR="00AB39CC" w:rsidRPr="00001AC6" w:rsidRDefault="00E775A8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>Coaching and training</w:t>
            </w:r>
          </w:p>
          <w:p w14:paraId="58B7DE6D" w14:textId="77777777" w:rsidR="00AB39CC" w:rsidRPr="00001AC6" w:rsidRDefault="00E775A8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>Payroll coordination and administration</w:t>
            </w:r>
          </w:p>
          <w:p w14:paraId="20DCF176" w14:textId="77777777" w:rsidR="00AB39CC" w:rsidRPr="00001AC6" w:rsidRDefault="00E775A8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>Human resource management</w:t>
            </w:r>
          </w:p>
          <w:p w14:paraId="6E79E48A" w14:textId="77777777" w:rsidR="00AB39CC" w:rsidRPr="00001AC6" w:rsidRDefault="00E775A8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>Employee relations</w:t>
            </w:r>
          </w:p>
          <w:p w14:paraId="363A84EC" w14:textId="542F378D" w:rsidR="00EE6CE9" w:rsidRPr="00001AC6" w:rsidRDefault="00EE6CE9" w:rsidP="00EE6CE9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>Verbal and written communication skills</w:t>
            </w:r>
          </w:p>
        </w:tc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E0A129E" w14:textId="77777777" w:rsidR="00AB39CC" w:rsidRPr="00001AC6" w:rsidRDefault="00E775A8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>Project management</w:t>
            </w:r>
          </w:p>
          <w:p w14:paraId="14C7D2BB" w14:textId="080F730C" w:rsidR="00EE6CE9" w:rsidRPr="00001AC6" w:rsidRDefault="00EE6CE9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>Workplace disaster management and stress control.</w:t>
            </w:r>
          </w:p>
          <w:p w14:paraId="425279D2" w14:textId="5417B4F3" w:rsidR="00AB39CC" w:rsidRPr="00001AC6" w:rsidRDefault="00EE6CE9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>Creative and innovative problem solver</w:t>
            </w:r>
          </w:p>
          <w:p w14:paraId="71184AB9" w14:textId="78C97980" w:rsidR="00AB39CC" w:rsidRPr="00001AC6" w:rsidRDefault="00E775A8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>Knowledgeable in HR Systems</w:t>
            </w:r>
          </w:p>
          <w:p w14:paraId="4BF78874" w14:textId="77777777" w:rsidR="00AB39CC" w:rsidRPr="00001AC6" w:rsidRDefault="00E775A8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>MS Office proficient</w:t>
            </w:r>
          </w:p>
        </w:tc>
      </w:tr>
    </w:tbl>
    <w:p w14:paraId="4DC030B8" w14:textId="77777777" w:rsidR="00AB39CC" w:rsidRDefault="00E775A8">
      <w:pPr>
        <w:pStyle w:val="divdocumentdivheading"/>
        <w:tabs>
          <w:tab w:val="left" w:pos="4264"/>
          <w:tab w:val="left" w:pos="10560"/>
        </w:tabs>
        <w:spacing w:before="100" w:line="400" w:lineRule="atLeast"/>
        <w:jc w:val="center"/>
        <w:rPr>
          <w:b/>
          <w:bCs/>
          <w:smallCaps/>
          <w:color w:val="3399CC"/>
        </w:rPr>
      </w:pPr>
      <w:r>
        <w:rPr>
          <w:b/>
          <w:bCs/>
          <w:smallCaps/>
          <w:color w:val="3399CC"/>
        </w:rPr>
        <w:t xml:space="preserve"> </w:t>
      </w:r>
      <w:r>
        <w:rPr>
          <w:strike/>
          <w:color w:val="39C3B1"/>
          <w:sz w:val="28"/>
        </w:rPr>
        <w:tab/>
      </w:r>
      <w:r>
        <w:rPr>
          <w:rStyle w:val="divdocumentdivsectiontitle"/>
          <w:b/>
          <w:bCs/>
          <w:smallCaps/>
          <w:shd w:val="clear" w:color="auto" w:fill="FFFFFF"/>
        </w:rPr>
        <w:t xml:space="preserve">   Work History   </w:t>
      </w:r>
      <w:r>
        <w:rPr>
          <w:strike/>
          <w:color w:val="39C3B1"/>
          <w:sz w:val="28"/>
        </w:rPr>
        <w:tab/>
      </w:r>
    </w:p>
    <w:p w14:paraId="6119DD48" w14:textId="77777777" w:rsidR="00AB39CC" w:rsidRPr="00001AC6" w:rsidRDefault="00E775A8">
      <w:pPr>
        <w:pStyle w:val="divdocumentsinglecolumn"/>
        <w:spacing w:line="400" w:lineRule="atLeast"/>
        <w:rPr>
          <w:sz w:val="22"/>
          <w:szCs w:val="22"/>
        </w:rPr>
      </w:pPr>
      <w:r w:rsidRPr="00001AC6">
        <w:rPr>
          <w:rStyle w:val="spanjobtitle"/>
          <w:sz w:val="22"/>
          <w:szCs w:val="22"/>
        </w:rPr>
        <w:t>Human Resource Officer</w:t>
      </w:r>
      <w:r w:rsidRPr="00001AC6">
        <w:rPr>
          <w:rStyle w:val="span"/>
          <w:sz w:val="22"/>
          <w:szCs w:val="22"/>
        </w:rPr>
        <w:t>, 07/2017 to Current</w:t>
      </w:r>
      <w:r w:rsidRPr="00001AC6">
        <w:rPr>
          <w:rStyle w:val="singlecolumnspanpaddedlinenth-child1"/>
          <w:sz w:val="22"/>
          <w:szCs w:val="22"/>
        </w:rPr>
        <w:t xml:space="preserve"> </w:t>
      </w:r>
    </w:p>
    <w:p w14:paraId="384AF636" w14:textId="77777777" w:rsidR="00AB39CC" w:rsidRPr="00001AC6" w:rsidRDefault="00E775A8">
      <w:pPr>
        <w:pStyle w:val="spanpaddedline"/>
        <w:spacing w:line="400" w:lineRule="atLeast"/>
        <w:rPr>
          <w:sz w:val="22"/>
          <w:szCs w:val="22"/>
        </w:rPr>
      </w:pPr>
      <w:r w:rsidRPr="00001AC6">
        <w:rPr>
          <w:rStyle w:val="spancompanyname"/>
          <w:sz w:val="22"/>
          <w:szCs w:val="22"/>
        </w:rPr>
        <w:t>Kenya Women Microfinance Bank</w:t>
      </w:r>
      <w:r w:rsidRPr="00001AC6">
        <w:rPr>
          <w:rStyle w:val="span"/>
          <w:sz w:val="22"/>
          <w:szCs w:val="22"/>
        </w:rPr>
        <w:t xml:space="preserve"> – Nairobi</w:t>
      </w:r>
      <w:r w:rsidRPr="00001AC6">
        <w:rPr>
          <w:sz w:val="22"/>
          <w:szCs w:val="22"/>
        </w:rPr>
        <w:t xml:space="preserve"> </w:t>
      </w:r>
    </w:p>
    <w:p w14:paraId="2ED45467" w14:textId="759B0629" w:rsidR="00AB39CC" w:rsidRPr="00001AC6" w:rsidRDefault="00E775A8">
      <w:pPr>
        <w:pStyle w:val="p"/>
        <w:spacing w:line="400" w:lineRule="atLeast"/>
        <w:rPr>
          <w:rStyle w:val="span"/>
          <w:sz w:val="22"/>
          <w:szCs w:val="22"/>
        </w:rPr>
      </w:pPr>
      <w:r w:rsidRPr="00001AC6">
        <w:rPr>
          <w:rStyle w:val="em"/>
          <w:i/>
          <w:iCs/>
          <w:sz w:val="22"/>
          <w:szCs w:val="22"/>
        </w:rPr>
        <w:t xml:space="preserve">The leading and the largest Micro-finance Institution that has a great command in the market share, of over 800,000 clients </w:t>
      </w:r>
      <w:r w:rsidR="003C60F1">
        <w:rPr>
          <w:rStyle w:val="em"/>
          <w:i/>
          <w:iCs/>
          <w:sz w:val="22"/>
          <w:szCs w:val="22"/>
        </w:rPr>
        <w:t xml:space="preserve">and 2,500 staff </w:t>
      </w:r>
      <w:r w:rsidRPr="00001AC6">
        <w:rPr>
          <w:rStyle w:val="em"/>
          <w:i/>
          <w:iCs/>
          <w:sz w:val="22"/>
          <w:szCs w:val="22"/>
        </w:rPr>
        <w:t>across the country.</w:t>
      </w:r>
    </w:p>
    <w:p w14:paraId="22B6C4A4" w14:textId="77777777" w:rsidR="00AB39CC" w:rsidRPr="00001AC6" w:rsidRDefault="00E775A8">
      <w:pPr>
        <w:pStyle w:val="p"/>
        <w:spacing w:line="400" w:lineRule="atLeast"/>
        <w:rPr>
          <w:rStyle w:val="span"/>
          <w:sz w:val="22"/>
          <w:szCs w:val="22"/>
        </w:rPr>
      </w:pPr>
      <w:r w:rsidRPr="00001AC6">
        <w:rPr>
          <w:rStyle w:val="Strong1"/>
          <w:b/>
          <w:bCs/>
          <w:sz w:val="22"/>
          <w:szCs w:val="22"/>
          <w:u w:val="single"/>
        </w:rPr>
        <w:t>Responsibilities: -</w:t>
      </w:r>
    </w:p>
    <w:p w14:paraId="7181DE44" w14:textId="12E9BA0D" w:rsidR="00AB39CC" w:rsidRPr="00001AC6" w:rsidRDefault="00E775A8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Conducting welfare, medical, compensation and</w:t>
      </w:r>
      <w:r w:rsidR="003C60F1">
        <w:rPr>
          <w:rStyle w:val="span"/>
          <w:sz w:val="22"/>
          <w:szCs w:val="22"/>
        </w:rPr>
        <w:t xml:space="preserve"> benefits administration for 2,500</w:t>
      </w:r>
      <w:r w:rsidRPr="00001AC6">
        <w:rPr>
          <w:rStyle w:val="span"/>
          <w:sz w:val="22"/>
          <w:szCs w:val="22"/>
        </w:rPr>
        <w:t>+ employees</w:t>
      </w:r>
      <w:r w:rsidR="00001AC6">
        <w:rPr>
          <w:rStyle w:val="span"/>
          <w:sz w:val="22"/>
          <w:szCs w:val="22"/>
        </w:rPr>
        <w:t>.</w:t>
      </w:r>
    </w:p>
    <w:p w14:paraId="1E38C693" w14:textId="51D4A74A" w:rsidR="00AB39CC" w:rsidRPr="00001AC6" w:rsidRDefault="00E775A8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Planning and controlling of recruitment process from start to finish using the company recruitment grid system (Receiving request, interviewing, making offer and induction)</w:t>
      </w:r>
      <w:r>
        <w:rPr>
          <w:rStyle w:val="span"/>
          <w:sz w:val="22"/>
          <w:szCs w:val="22"/>
        </w:rPr>
        <w:t>.</w:t>
      </w:r>
    </w:p>
    <w:p w14:paraId="0326B03A" w14:textId="6622AB15" w:rsidR="00AB39CC" w:rsidRPr="00001AC6" w:rsidRDefault="00E775A8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Resolving employee conflicts in fair and tactful manner and acted as liaison between HR department and other company divisions</w:t>
      </w:r>
      <w:r>
        <w:rPr>
          <w:rStyle w:val="span"/>
          <w:sz w:val="22"/>
          <w:szCs w:val="22"/>
        </w:rPr>
        <w:t>.</w:t>
      </w:r>
    </w:p>
    <w:p w14:paraId="7E4344BC" w14:textId="5B0A1F5E" w:rsidR="00AB39CC" w:rsidRPr="00001AC6" w:rsidRDefault="00E775A8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Prepared and communicated ex-staff terminal dues, contract renewals and offer letters to new employees and existing employees</w:t>
      </w:r>
      <w:r>
        <w:rPr>
          <w:rStyle w:val="span"/>
          <w:sz w:val="22"/>
          <w:szCs w:val="22"/>
        </w:rPr>
        <w:t>.</w:t>
      </w:r>
    </w:p>
    <w:p w14:paraId="75B0CBD2" w14:textId="2E6231B7" w:rsidR="00AB39CC" w:rsidRPr="00001AC6" w:rsidRDefault="00E775A8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Maintaining accountability of employee status through regular updating of files on emergency leaves, medical evaluation, incoming and outgoing personnel</w:t>
      </w:r>
      <w:r>
        <w:rPr>
          <w:rStyle w:val="span"/>
          <w:sz w:val="22"/>
          <w:szCs w:val="22"/>
        </w:rPr>
        <w:t>.</w:t>
      </w:r>
    </w:p>
    <w:p w14:paraId="1A881ADF" w14:textId="4B252001" w:rsidR="00AB39CC" w:rsidRPr="00001AC6" w:rsidRDefault="00E775A8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Perform HR payroll functions</w:t>
      </w:r>
      <w:r>
        <w:rPr>
          <w:rStyle w:val="span"/>
          <w:sz w:val="22"/>
          <w:szCs w:val="22"/>
        </w:rPr>
        <w:t xml:space="preserve"> and</w:t>
      </w:r>
      <w:r w:rsidRPr="00001AC6">
        <w:rPr>
          <w:rStyle w:val="span"/>
          <w:sz w:val="22"/>
          <w:szCs w:val="22"/>
        </w:rPr>
        <w:t xml:space="preserve"> collating payroll paperwork ahead </w:t>
      </w:r>
      <w:r>
        <w:rPr>
          <w:rStyle w:val="span"/>
          <w:sz w:val="22"/>
          <w:szCs w:val="22"/>
        </w:rPr>
        <w:t xml:space="preserve">of </w:t>
      </w:r>
      <w:r w:rsidRPr="00001AC6">
        <w:rPr>
          <w:rStyle w:val="span"/>
          <w:sz w:val="22"/>
          <w:szCs w:val="22"/>
        </w:rPr>
        <w:t>check by HR Manager</w:t>
      </w:r>
      <w:r>
        <w:rPr>
          <w:rStyle w:val="span"/>
          <w:sz w:val="22"/>
          <w:szCs w:val="22"/>
        </w:rPr>
        <w:t>.</w:t>
      </w:r>
    </w:p>
    <w:p w14:paraId="727B9FEC" w14:textId="6A499808" w:rsidR="00AB39CC" w:rsidRPr="00001AC6" w:rsidRDefault="00E775A8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lastRenderedPageBreak/>
        <w:t>Ensure timely processing of all invoices relating to staff insurance and HR related legal and training expenses</w:t>
      </w:r>
      <w:r>
        <w:rPr>
          <w:rStyle w:val="span"/>
          <w:sz w:val="22"/>
          <w:szCs w:val="22"/>
        </w:rPr>
        <w:t>.</w:t>
      </w:r>
    </w:p>
    <w:p w14:paraId="0BB30272" w14:textId="245A6AA9" w:rsidR="00AB39CC" w:rsidRPr="00001AC6" w:rsidRDefault="00E775A8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Preparing and submitting bi-weekly HR reports</w:t>
      </w:r>
      <w:r>
        <w:rPr>
          <w:rStyle w:val="span"/>
          <w:sz w:val="22"/>
          <w:szCs w:val="22"/>
        </w:rPr>
        <w:t>.</w:t>
      </w:r>
    </w:p>
    <w:p w14:paraId="6D717D7E" w14:textId="77777777" w:rsidR="00AB39CC" w:rsidRPr="00001AC6" w:rsidRDefault="00E775A8">
      <w:pPr>
        <w:pStyle w:val="p"/>
        <w:spacing w:line="400" w:lineRule="atLeast"/>
        <w:rPr>
          <w:rStyle w:val="span"/>
          <w:sz w:val="22"/>
          <w:szCs w:val="22"/>
        </w:rPr>
      </w:pPr>
      <w:r w:rsidRPr="00001AC6">
        <w:rPr>
          <w:rStyle w:val="Strong1"/>
          <w:b/>
          <w:bCs/>
          <w:sz w:val="22"/>
          <w:szCs w:val="22"/>
          <w:u w:val="single"/>
        </w:rPr>
        <w:t>Achievements</w:t>
      </w:r>
    </w:p>
    <w:p w14:paraId="35E83FD0" w14:textId="33E951EE" w:rsidR="00AB39CC" w:rsidRPr="00001AC6" w:rsidRDefault="00E775A8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Introduced attachment program through NITA, it has helped reduce cost on internship</w:t>
      </w:r>
      <w:r>
        <w:rPr>
          <w:rStyle w:val="span"/>
          <w:sz w:val="22"/>
          <w:szCs w:val="22"/>
        </w:rPr>
        <w:t>.</w:t>
      </w:r>
    </w:p>
    <w:p w14:paraId="29E4DDEA" w14:textId="18F8F859" w:rsidR="00AB39CC" w:rsidRPr="00001AC6" w:rsidRDefault="00E775A8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Streamlined follow up and payment of staff involved in accidents from 2009 up-to-date</w:t>
      </w:r>
      <w:r>
        <w:rPr>
          <w:rStyle w:val="span"/>
          <w:sz w:val="22"/>
          <w:szCs w:val="22"/>
        </w:rPr>
        <w:t>.</w:t>
      </w:r>
    </w:p>
    <w:p w14:paraId="4C221B32" w14:textId="225C337E" w:rsidR="00AB39CC" w:rsidRPr="00001AC6" w:rsidRDefault="00E775A8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Part of the team that reviewed the company handbook and human resource policy</w:t>
      </w:r>
      <w:r>
        <w:rPr>
          <w:rStyle w:val="span"/>
          <w:sz w:val="22"/>
          <w:szCs w:val="22"/>
        </w:rPr>
        <w:t>.</w:t>
      </w:r>
    </w:p>
    <w:p w14:paraId="537A280D" w14:textId="77777777" w:rsidR="00AB39CC" w:rsidRPr="00001AC6" w:rsidRDefault="00E775A8">
      <w:pPr>
        <w:pStyle w:val="divdocumentsinglecolumn"/>
        <w:spacing w:before="280" w:line="400" w:lineRule="atLeast"/>
        <w:rPr>
          <w:sz w:val="22"/>
          <w:szCs w:val="22"/>
        </w:rPr>
      </w:pPr>
      <w:r w:rsidRPr="00001AC6">
        <w:rPr>
          <w:rStyle w:val="spanjobtitle"/>
          <w:sz w:val="22"/>
          <w:szCs w:val="22"/>
        </w:rPr>
        <w:t>Teaching Assistant Coordinator</w:t>
      </w:r>
      <w:r w:rsidRPr="00001AC6">
        <w:rPr>
          <w:rStyle w:val="span"/>
          <w:sz w:val="22"/>
          <w:szCs w:val="22"/>
        </w:rPr>
        <w:t>, 02/2017 to 07/2017</w:t>
      </w:r>
      <w:r w:rsidRPr="00001AC6">
        <w:rPr>
          <w:rStyle w:val="singlecolumnspanpaddedlinenth-child1"/>
          <w:sz w:val="22"/>
          <w:szCs w:val="22"/>
        </w:rPr>
        <w:t xml:space="preserve"> </w:t>
      </w:r>
    </w:p>
    <w:p w14:paraId="105F613A" w14:textId="77777777" w:rsidR="00AB39CC" w:rsidRPr="00001AC6" w:rsidRDefault="00E775A8">
      <w:pPr>
        <w:pStyle w:val="spanpaddedline"/>
        <w:spacing w:line="400" w:lineRule="atLeast"/>
        <w:rPr>
          <w:sz w:val="22"/>
          <w:szCs w:val="22"/>
        </w:rPr>
      </w:pPr>
      <w:proofErr w:type="spellStart"/>
      <w:r w:rsidRPr="00001AC6">
        <w:rPr>
          <w:rStyle w:val="spancompanyname"/>
          <w:sz w:val="22"/>
          <w:szCs w:val="22"/>
        </w:rPr>
        <w:t>PaceMaker</w:t>
      </w:r>
      <w:proofErr w:type="spellEnd"/>
      <w:r w:rsidRPr="00001AC6">
        <w:rPr>
          <w:rStyle w:val="spancompanyname"/>
          <w:sz w:val="22"/>
          <w:szCs w:val="22"/>
        </w:rPr>
        <w:t xml:space="preserve"> International Kenya</w:t>
      </w:r>
      <w:r w:rsidRPr="00001AC6">
        <w:rPr>
          <w:rStyle w:val="span"/>
          <w:sz w:val="22"/>
          <w:szCs w:val="22"/>
        </w:rPr>
        <w:t xml:space="preserve"> – Nairobi</w:t>
      </w:r>
      <w:r w:rsidRPr="00001AC6">
        <w:rPr>
          <w:sz w:val="22"/>
          <w:szCs w:val="22"/>
        </w:rPr>
        <w:t xml:space="preserve"> </w:t>
      </w:r>
    </w:p>
    <w:p w14:paraId="3621B421" w14:textId="77777777" w:rsidR="00AB39CC" w:rsidRPr="00001AC6" w:rsidRDefault="00E775A8">
      <w:pPr>
        <w:pStyle w:val="p"/>
        <w:spacing w:line="400" w:lineRule="atLeast"/>
        <w:rPr>
          <w:rStyle w:val="span"/>
          <w:sz w:val="22"/>
          <w:szCs w:val="22"/>
        </w:rPr>
      </w:pPr>
      <w:r w:rsidRPr="00001AC6">
        <w:rPr>
          <w:rStyle w:val="em"/>
          <w:i/>
          <w:iCs/>
          <w:sz w:val="22"/>
          <w:szCs w:val="22"/>
        </w:rPr>
        <w:t>Not-for-profit organization committed to improving the quality of education in under-served schools by leveraging the power of volunteering.</w:t>
      </w:r>
    </w:p>
    <w:p w14:paraId="46082975" w14:textId="77777777" w:rsidR="00AB39CC" w:rsidRPr="00001AC6" w:rsidRDefault="00E775A8">
      <w:pPr>
        <w:pStyle w:val="p"/>
        <w:spacing w:line="400" w:lineRule="atLeast"/>
        <w:rPr>
          <w:rStyle w:val="span"/>
          <w:sz w:val="22"/>
          <w:szCs w:val="22"/>
        </w:rPr>
      </w:pPr>
      <w:r w:rsidRPr="00001AC6">
        <w:rPr>
          <w:rStyle w:val="Strong1"/>
          <w:b/>
          <w:bCs/>
          <w:sz w:val="22"/>
          <w:szCs w:val="22"/>
          <w:u w:val="single"/>
        </w:rPr>
        <w:t>Responsibilities: -</w:t>
      </w:r>
    </w:p>
    <w:p w14:paraId="422B54AE" w14:textId="4630355A" w:rsidR="00AB39CC" w:rsidRPr="00001AC6" w:rsidRDefault="00E775A8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Tracked volunteer applications and conducted background checks to facilitate participation in Pace's volunteering programs</w:t>
      </w:r>
      <w:r>
        <w:rPr>
          <w:rStyle w:val="span"/>
          <w:sz w:val="22"/>
          <w:szCs w:val="22"/>
        </w:rPr>
        <w:t>.</w:t>
      </w:r>
    </w:p>
    <w:p w14:paraId="135C75A0" w14:textId="185A8C80" w:rsidR="00AB39CC" w:rsidRPr="00001AC6" w:rsidRDefault="00E775A8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Reviewed work prepared by volunteers and represented volunteers at weekly meetings</w:t>
      </w:r>
      <w:r>
        <w:rPr>
          <w:rStyle w:val="span"/>
          <w:sz w:val="22"/>
          <w:szCs w:val="22"/>
        </w:rPr>
        <w:t>.</w:t>
      </w:r>
    </w:p>
    <w:p w14:paraId="5D192981" w14:textId="427B8999" w:rsidR="00AB39CC" w:rsidRPr="00001AC6" w:rsidRDefault="00E775A8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Recruited and trained new volunteers on volunteer program goals and objectives</w:t>
      </w:r>
      <w:r>
        <w:rPr>
          <w:rStyle w:val="span"/>
          <w:sz w:val="22"/>
          <w:szCs w:val="22"/>
        </w:rPr>
        <w:t>.</w:t>
      </w:r>
    </w:p>
    <w:p w14:paraId="295A246A" w14:textId="64CCBCC6" w:rsidR="00AB39CC" w:rsidRPr="00001AC6" w:rsidRDefault="00E775A8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Performed skills assessments to link volunteers to roles matching individual skills and competencies</w:t>
      </w:r>
      <w:r>
        <w:rPr>
          <w:rStyle w:val="span"/>
          <w:sz w:val="22"/>
          <w:szCs w:val="22"/>
        </w:rPr>
        <w:t>.</w:t>
      </w:r>
    </w:p>
    <w:p w14:paraId="0233B53A" w14:textId="1D72F390" w:rsidR="00AB39CC" w:rsidRPr="00001AC6" w:rsidRDefault="00E775A8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Championed volunteer achievements and drove performance through incentives</w:t>
      </w:r>
      <w:r>
        <w:rPr>
          <w:rStyle w:val="span"/>
          <w:sz w:val="22"/>
          <w:szCs w:val="22"/>
        </w:rPr>
        <w:t>.</w:t>
      </w:r>
    </w:p>
    <w:p w14:paraId="14BC26D3" w14:textId="5DF6A9E9" w:rsidR="00AB39CC" w:rsidRPr="00001AC6" w:rsidRDefault="00E775A8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Managed volunteer calendar and ensured coverage of key roles during volunteer unavailability</w:t>
      </w:r>
      <w:r>
        <w:rPr>
          <w:rStyle w:val="span"/>
          <w:sz w:val="22"/>
          <w:szCs w:val="22"/>
        </w:rPr>
        <w:t>.</w:t>
      </w:r>
    </w:p>
    <w:p w14:paraId="112A1B57" w14:textId="77777777" w:rsidR="00AB39CC" w:rsidRPr="00001AC6" w:rsidRDefault="00E775A8">
      <w:pPr>
        <w:pStyle w:val="divdocumentsinglecolumn"/>
        <w:spacing w:before="280" w:line="400" w:lineRule="atLeast"/>
        <w:rPr>
          <w:sz w:val="22"/>
          <w:szCs w:val="22"/>
        </w:rPr>
      </w:pPr>
      <w:r w:rsidRPr="00001AC6">
        <w:rPr>
          <w:rStyle w:val="spanjobtitle"/>
          <w:sz w:val="22"/>
          <w:szCs w:val="22"/>
        </w:rPr>
        <w:t>Human Resources Intern</w:t>
      </w:r>
      <w:r w:rsidRPr="00001AC6">
        <w:rPr>
          <w:rStyle w:val="span"/>
          <w:sz w:val="22"/>
          <w:szCs w:val="22"/>
        </w:rPr>
        <w:t>, 10/2016 to 01/2017</w:t>
      </w:r>
      <w:r w:rsidRPr="00001AC6">
        <w:rPr>
          <w:rStyle w:val="singlecolumnspanpaddedlinenth-child1"/>
          <w:sz w:val="22"/>
          <w:szCs w:val="22"/>
        </w:rPr>
        <w:t xml:space="preserve"> </w:t>
      </w:r>
    </w:p>
    <w:p w14:paraId="176782F1" w14:textId="77777777" w:rsidR="00AB39CC" w:rsidRPr="00001AC6" w:rsidRDefault="00E775A8">
      <w:pPr>
        <w:pStyle w:val="spanpaddedline"/>
        <w:spacing w:line="400" w:lineRule="atLeast"/>
        <w:rPr>
          <w:sz w:val="22"/>
          <w:szCs w:val="22"/>
        </w:rPr>
      </w:pPr>
      <w:r w:rsidRPr="00001AC6">
        <w:rPr>
          <w:rStyle w:val="spancompanyname"/>
          <w:sz w:val="22"/>
          <w:szCs w:val="22"/>
        </w:rPr>
        <w:t>Standard Group Ltd</w:t>
      </w:r>
      <w:r w:rsidRPr="00001AC6">
        <w:rPr>
          <w:rStyle w:val="span"/>
          <w:sz w:val="22"/>
          <w:szCs w:val="22"/>
        </w:rPr>
        <w:t xml:space="preserve"> – Nairobi</w:t>
      </w:r>
      <w:r w:rsidRPr="00001AC6">
        <w:rPr>
          <w:sz w:val="22"/>
          <w:szCs w:val="22"/>
        </w:rPr>
        <w:t xml:space="preserve"> </w:t>
      </w:r>
    </w:p>
    <w:p w14:paraId="79172313" w14:textId="77777777" w:rsidR="00AB39CC" w:rsidRPr="00001AC6" w:rsidRDefault="00E775A8">
      <w:pPr>
        <w:pStyle w:val="p"/>
        <w:spacing w:line="400" w:lineRule="atLeast"/>
        <w:rPr>
          <w:rStyle w:val="span"/>
          <w:sz w:val="22"/>
          <w:szCs w:val="22"/>
        </w:rPr>
      </w:pPr>
      <w:r w:rsidRPr="00001AC6">
        <w:rPr>
          <w:rStyle w:val="em"/>
          <w:i/>
          <w:iCs/>
          <w:sz w:val="22"/>
          <w:szCs w:val="22"/>
        </w:rPr>
        <w:t>A multi-media organization with investments in media platforms spanning newspaper print operations, television, radio broadcasting, digital and online services.</w:t>
      </w:r>
    </w:p>
    <w:p w14:paraId="07A993B4" w14:textId="6EB73BC4" w:rsidR="00AB39CC" w:rsidRPr="00001AC6" w:rsidRDefault="00EE6CE9">
      <w:pPr>
        <w:pStyle w:val="p"/>
        <w:spacing w:line="400" w:lineRule="atLeast"/>
        <w:rPr>
          <w:rStyle w:val="span"/>
          <w:sz w:val="22"/>
          <w:szCs w:val="22"/>
        </w:rPr>
      </w:pPr>
      <w:r w:rsidRPr="00001AC6">
        <w:rPr>
          <w:rStyle w:val="Strong1"/>
          <w:b/>
          <w:bCs/>
          <w:sz w:val="22"/>
          <w:szCs w:val="22"/>
          <w:u w:val="single"/>
        </w:rPr>
        <w:t>Responsibilities</w:t>
      </w:r>
      <w:r w:rsidRPr="00001AC6">
        <w:rPr>
          <w:rStyle w:val="Strong1"/>
          <w:b/>
          <w:bCs/>
          <w:sz w:val="22"/>
          <w:szCs w:val="22"/>
        </w:rPr>
        <w:t>: -</w:t>
      </w:r>
    </w:p>
    <w:p w14:paraId="0F94275A" w14:textId="5AE13E3D" w:rsidR="00AB39CC" w:rsidRPr="00001AC6" w:rsidRDefault="00E775A8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Provided payroll back-up by preparation of relevant documents</w:t>
      </w:r>
      <w:r>
        <w:rPr>
          <w:rStyle w:val="span"/>
          <w:sz w:val="22"/>
          <w:szCs w:val="22"/>
        </w:rPr>
        <w:t>.</w:t>
      </w:r>
    </w:p>
    <w:p w14:paraId="41B65BB2" w14:textId="0E1D87E6" w:rsidR="00AB39CC" w:rsidRPr="00001AC6" w:rsidRDefault="00E775A8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Reviewed job applications to identify, vet and recommend optimal interns and candidates</w:t>
      </w:r>
      <w:r>
        <w:rPr>
          <w:rStyle w:val="span"/>
          <w:sz w:val="22"/>
          <w:szCs w:val="22"/>
        </w:rPr>
        <w:t>.</w:t>
      </w:r>
    </w:p>
    <w:p w14:paraId="0BE897C1" w14:textId="1DF33EF3" w:rsidR="00AB39CC" w:rsidRPr="00001AC6" w:rsidRDefault="00E775A8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Enforced and explained HR policies to team members to cultivate compliant and satisfied workforce</w:t>
      </w:r>
      <w:r>
        <w:rPr>
          <w:rStyle w:val="span"/>
          <w:sz w:val="22"/>
          <w:szCs w:val="22"/>
        </w:rPr>
        <w:t>.</w:t>
      </w:r>
    </w:p>
    <w:p w14:paraId="751283A7" w14:textId="23611A25" w:rsidR="00AB39CC" w:rsidRPr="00001AC6" w:rsidRDefault="00E775A8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Assisted with meetings and presentations within the company</w:t>
      </w:r>
      <w:r>
        <w:rPr>
          <w:rStyle w:val="span"/>
          <w:sz w:val="22"/>
          <w:szCs w:val="22"/>
        </w:rPr>
        <w:t>.</w:t>
      </w:r>
    </w:p>
    <w:p w14:paraId="625194E1" w14:textId="17C2B331" w:rsidR="00AB39CC" w:rsidRPr="00001AC6" w:rsidRDefault="00E775A8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Managed termination of employment paperwork</w:t>
      </w:r>
      <w:r>
        <w:rPr>
          <w:rStyle w:val="span"/>
          <w:sz w:val="22"/>
          <w:szCs w:val="22"/>
        </w:rPr>
        <w:t>.</w:t>
      </w:r>
    </w:p>
    <w:p w14:paraId="6EC95546" w14:textId="77777777" w:rsidR="00AB39CC" w:rsidRPr="00001AC6" w:rsidRDefault="00E775A8">
      <w:pPr>
        <w:pStyle w:val="divdocumentsinglecolumn"/>
        <w:spacing w:before="280" w:line="400" w:lineRule="atLeast"/>
        <w:rPr>
          <w:sz w:val="22"/>
          <w:szCs w:val="22"/>
        </w:rPr>
      </w:pPr>
      <w:r w:rsidRPr="00001AC6">
        <w:rPr>
          <w:rStyle w:val="spanjobtitle"/>
          <w:sz w:val="22"/>
          <w:szCs w:val="22"/>
        </w:rPr>
        <w:t>Human Resource Admin</w:t>
      </w:r>
      <w:r w:rsidRPr="00001AC6">
        <w:rPr>
          <w:rStyle w:val="span"/>
          <w:sz w:val="22"/>
          <w:szCs w:val="22"/>
        </w:rPr>
        <w:t>, 05/2014 to 01/2016</w:t>
      </w:r>
      <w:r w:rsidRPr="00001AC6">
        <w:rPr>
          <w:rStyle w:val="singlecolumnspanpaddedlinenth-child1"/>
          <w:sz w:val="22"/>
          <w:szCs w:val="22"/>
        </w:rPr>
        <w:t xml:space="preserve"> </w:t>
      </w:r>
    </w:p>
    <w:p w14:paraId="3CD960F5" w14:textId="77777777" w:rsidR="00AB39CC" w:rsidRPr="00001AC6" w:rsidRDefault="00E775A8">
      <w:pPr>
        <w:pStyle w:val="spanpaddedline"/>
        <w:spacing w:line="400" w:lineRule="atLeast"/>
        <w:rPr>
          <w:sz w:val="22"/>
          <w:szCs w:val="22"/>
        </w:rPr>
      </w:pPr>
      <w:r w:rsidRPr="00001AC6">
        <w:rPr>
          <w:rStyle w:val="spancompanyname"/>
          <w:sz w:val="22"/>
          <w:szCs w:val="22"/>
        </w:rPr>
        <w:t>Royal Housing Cooperative Society Ltd</w:t>
      </w:r>
      <w:r w:rsidRPr="00001AC6">
        <w:rPr>
          <w:rStyle w:val="span"/>
          <w:sz w:val="22"/>
          <w:szCs w:val="22"/>
        </w:rPr>
        <w:t xml:space="preserve"> – Nairobi</w:t>
      </w:r>
      <w:r w:rsidRPr="00001AC6">
        <w:rPr>
          <w:sz w:val="22"/>
          <w:szCs w:val="22"/>
        </w:rPr>
        <w:t xml:space="preserve"> </w:t>
      </w:r>
    </w:p>
    <w:p w14:paraId="7A695AA9" w14:textId="77777777" w:rsidR="00AB39CC" w:rsidRPr="00001AC6" w:rsidRDefault="00E775A8">
      <w:pPr>
        <w:pStyle w:val="p"/>
        <w:spacing w:line="400" w:lineRule="atLeast"/>
        <w:rPr>
          <w:rStyle w:val="span"/>
          <w:sz w:val="22"/>
          <w:szCs w:val="22"/>
        </w:rPr>
      </w:pPr>
      <w:r w:rsidRPr="00001AC6">
        <w:rPr>
          <w:rStyle w:val="em"/>
          <w:i/>
          <w:iCs/>
          <w:sz w:val="22"/>
          <w:szCs w:val="22"/>
        </w:rPr>
        <w:t>A housing co-operative registered with the Ministry of Industrialization and Enterprise Development.</w:t>
      </w:r>
    </w:p>
    <w:p w14:paraId="36C8066C" w14:textId="11B81444" w:rsidR="00AB39CC" w:rsidRPr="00001AC6" w:rsidRDefault="00EE6CE9">
      <w:pPr>
        <w:pStyle w:val="p"/>
        <w:spacing w:line="400" w:lineRule="atLeast"/>
        <w:rPr>
          <w:rStyle w:val="span"/>
          <w:sz w:val="22"/>
          <w:szCs w:val="22"/>
        </w:rPr>
      </w:pPr>
      <w:r w:rsidRPr="00001AC6">
        <w:rPr>
          <w:rStyle w:val="Strong1"/>
          <w:b/>
          <w:bCs/>
          <w:sz w:val="22"/>
          <w:szCs w:val="22"/>
          <w:u w:val="single"/>
        </w:rPr>
        <w:t>Responsibilities</w:t>
      </w:r>
      <w:r w:rsidRPr="00001AC6">
        <w:rPr>
          <w:rStyle w:val="Strong1"/>
          <w:b/>
          <w:bCs/>
          <w:sz w:val="22"/>
          <w:szCs w:val="22"/>
        </w:rPr>
        <w:t>: -</w:t>
      </w:r>
    </w:p>
    <w:p w14:paraId="32AB2EFB" w14:textId="0864C025" w:rsidR="00AB39CC" w:rsidRPr="00001AC6" w:rsidRDefault="00E775A8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Hired casual staff and initiated new hire paperwork process</w:t>
      </w:r>
      <w:r>
        <w:rPr>
          <w:rStyle w:val="span"/>
          <w:sz w:val="22"/>
          <w:szCs w:val="22"/>
        </w:rPr>
        <w:t>.</w:t>
      </w:r>
    </w:p>
    <w:p w14:paraId="6C36338A" w14:textId="5F34D1E2" w:rsidR="00AB39CC" w:rsidRPr="00001AC6" w:rsidRDefault="00E775A8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Prepared policy manual for the organization</w:t>
      </w:r>
      <w:r>
        <w:rPr>
          <w:rStyle w:val="span"/>
          <w:sz w:val="22"/>
          <w:szCs w:val="22"/>
        </w:rPr>
        <w:t>.</w:t>
      </w:r>
    </w:p>
    <w:p w14:paraId="76642599" w14:textId="1C2BF448" w:rsidR="00AB39CC" w:rsidRPr="00001AC6" w:rsidRDefault="00E775A8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lastRenderedPageBreak/>
        <w:t>Maximized team knowledge and productivity by effectively training, monitoring and directing employees in application of best practices and regulatory protocols</w:t>
      </w:r>
      <w:r>
        <w:rPr>
          <w:rStyle w:val="span"/>
          <w:sz w:val="22"/>
          <w:szCs w:val="22"/>
        </w:rPr>
        <w:t>.</w:t>
      </w:r>
    </w:p>
    <w:p w14:paraId="7B035125" w14:textId="5D472168" w:rsidR="00AB39CC" w:rsidRPr="00001AC6" w:rsidRDefault="00E775A8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Improved organizational filing systems for confidential employee records, resulting in improved accessibility and efficiency</w:t>
      </w:r>
      <w:r>
        <w:rPr>
          <w:rStyle w:val="span"/>
          <w:sz w:val="22"/>
          <w:szCs w:val="22"/>
        </w:rPr>
        <w:t>.</w:t>
      </w:r>
    </w:p>
    <w:p w14:paraId="494CEE4E" w14:textId="0CD975EA" w:rsidR="00AB39CC" w:rsidRPr="00001AC6" w:rsidRDefault="00E775A8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Improved office efficiency by effectively managing internal communications and correspondence</w:t>
      </w:r>
      <w:r>
        <w:rPr>
          <w:rStyle w:val="span"/>
          <w:sz w:val="22"/>
          <w:szCs w:val="22"/>
        </w:rPr>
        <w:t>.</w:t>
      </w:r>
    </w:p>
    <w:p w14:paraId="275EF589" w14:textId="77777777" w:rsidR="00AB39CC" w:rsidRPr="00001AC6" w:rsidRDefault="00E775A8">
      <w:pPr>
        <w:pStyle w:val="divdocumentsinglecolumn"/>
        <w:spacing w:before="280" w:line="400" w:lineRule="atLeast"/>
        <w:rPr>
          <w:sz w:val="22"/>
          <w:szCs w:val="22"/>
        </w:rPr>
      </w:pPr>
      <w:r w:rsidRPr="00001AC6">
        <w:rPr>
          <w:rStyle w:val="spanjobtitle"/>
          <w:sz w:val="22"/>
          <w:szCs w:val="22"/>
        </w:rPr>
        <w:t>Administrative Intern</w:t>
      </w:r>
      <w:r w:rsidRPr="00001AC6">
        <w:rPr>
          <w:rStyle w:val="span"/>
          <w:sz w:val="22"/>
          <w:szCs w:val="22"/>
        </w:rPr>
        <w:t>, 01/2014 to 04/2014</w:t>
      </w:r>
      <w:r w:rsidRPr="00001AC6">
        <w:rPr>
          <w:rStyle w:val="singlecolumnspanpaddedlinenth-child1"/>
          <w:sz w:val="22"/>
          <w:szCs w:val="22"/>
        </w:rPr>
        <w:t xml:space="preserve"> </w:t>
      </w:r>
    </w:p>
    <w:p w14:paraId="00FE6263" w14:textId="77777777" w:rsidR="00AB39CC" w:rsidRPr="00001AC6" w:rsidRDefault="00E775A8">
      <w:pPr>
        <w:pStyle w:val="spanpaddedline"/>
        <w:spacing w:line="400" w:lineRule="atLeast"/>
        <w:rPr>
          <w:sz w:val="22"/>
          <w:szCs w:val="22"/>
        </w:rPr>
      </w:pPr>
      <w:r w:rsidRPr="00001AC6">
        <w:rPr>
          <w:rStyle w:val="spancompanyname"/>
          <w:sz w:val="22"/>
          <w:szCs w:val="22"/>
        </w:rPr>
        <w:t>Nairobi City County Department City Inspectorate</w:t>
      </w:r>
      <w:r w:rsidRPr="00001AC6">
        <w:rPr>
          <w:rStyle w:val="span"/>
          <w:sz w:val="22"/>
          <w:szCs w:val="22"/>
        </w:rPr>
        <w:t xml:space="preserve"> – Nairobi</w:t>
      </w:r>
      <w:r w:rsidRPr="00001AC6">
        <w:rPr>
          <w:sz w:val="22"/>
          <w:szCs w:val="22"/>
        </w:rPr>
        <w:t xml:space="preserve"> </w:t>
      </w:r>
    </w:p>
    <w:p w14:paraId="3A112CBB" w14:textId="77777777" w:rsidR="00AB39CC" w:rsidRPr="00001AC6" w:rsidRDefault="00E775A8">
      <w:pPr>
        <w:pStyle w:val="p"/>
        <w:spacing w:line="400" w:lineRule="atLeast"/>
        <w:rPr>
          <w:rStyle w:val="span"/>
          <w:sz w:val="22"/>
          <w:szCs w:val="22"/>
        </w:rPr>
      </w:pPr>
      <w:r w:rsidRPr="00001AC6">
        <w:rPr>
          <w:rStyle w:val="em"/>
          <w:i/>
          <w:iCs/>
          <w:sz w:val="22"/>
          <w:szCs w:val="22"/>
        </w:rPr>
        <w:t>The City County is charged with the responsibility of providing a variety of services transferred from the national government to residents.</w:t>
      </w:r>
    </w:p>
    <w:p w14:paraId="3FEDE7B0" w14:textId="77777777" w:rsidR="00AB39CC" w:rsidRPr="00001AC6" w:rsidRDefault="00E775A8">
      <w:pPr>
        <w:pStyle w:val="p"/>
        <w:spacing w:line="400" w:lineRule="atLeast"/>
        <w:rPr>
          <w:rStyle w:val="span"/>
          <w:sz w:val="22"/>
          <w:szCs w:val="22"/>
        </w:rPr>
      </w:pPr>
      <w:r w:rsidRPr="00001AC6">
        <w:rPr>
          <w:rStyle w:val="Strong1"/>
          <w:b/>
          <w:bCs/>
          <w:sz w:val="22"/>
          <w:szCs w:val="22"/>
          <w:u w:val="single"/>
        </w:rPr>
        <w:t>Responsibilities</w:t>
      </w:r>
      <w:r w:rsidRPr="00001AC6">
        <w:rPr>
          <w:rStyle w:val="span"/>
          <w:sz w:val="22"/>
          <w:szCs w:val="22"/>
        </w:rPr>
        <w:t>: -</w:t>
      </w:r>
    </w:p>
    <w:p w14:paraId="24DE2381" w14:textId="0D8D5167" w:rsidR="00AB39CC" w:rsidRPr="00001AC6" w:rsidRDefault="00E775A8">
      <w:pPr>
        <w:pStyle w:val="ulli"/>
        <w:numPr>
          <w:ilvl w:val="0"/>
          <w:numId w:val="8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Helped resolve complex issues and disciplinary matters that affected employees</w:t>
      </w:r>
      <w:r>
        <w:rPr>
          <w:rStyle w:val="span"/>
          <w:sz w:val="22"/>
          <w:szCs w:val="22"/>
        </w:rPr>
        <w:t>.</w:t>
      </w:r>
    </w:p>
    <w:p w14:paraId="7904DA29" w14:textId="01788329" w:rsidR="00AB39CC" w:rsidRPr="00001AC6" w:rsidRDefault="00E775A8">
      <w:pPr>
        <w:pStyle w:val="ulli"/>
        <w:numPr>
          <w:ilvl w:val="0"/>
          <w:numId w:val="8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Conducted thorough research using diverse resources to assist professional staff with routine and special project tasks</w:t>
      </w:r>
      <w:r>
        <w:rPr>
          <w:rStyle w:val="span"/>
          <w:sz w:val="22"/>
          <w:szCs w:val="22"/>
        </w:rPr>
        <w:t>.</w:t>
      </w:r>
    </w:p>
    <w:p w14:paraId="4A324FFA" w14:textId="074C6BDA" w:rsidR="00AB39CC" w:rsidRPr="00001AC6" w:rsidRDefault="00E775A8">
      <w:pPr>
        <w:pStyle w:val="ulli"/>
        <w:numPr>
          <w:ilvl w:val="0"/>
          <w:numId w:val="8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Delivered top-notch administrative support to office staff, promoting excellence in office operations</w:t>
      </w:r>
      <w:r>
        <w:rPr>
          <w:rStyle w:val="span"/>
          <w:sz w:val="22"/>
          <w:szCs w:val="22"/>
        </w:rPr>
        <w:t>.</w:t>
      </w:r>
    </w:p>
    <w:p w14:paraId="0733180B" w14:textId="19D24744" w:rsidR="00AB39CC" w:rsidRPr="00001AC6" w:rsidRDefault="00E775A8">
      <w:pPr>
        <w:pStyle w:val="ulli"/>
        <w:numPr>
          <w:ilvl w:val="0"/>
          <w:numId w:val="8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Created and updated physical records and digital files to maintain current, accurate and compliant documentation</w:t>
      </w:r>
      <w:r>
        <w:rPr>
          <w:rStyle w:val="span"/>
          <w:sz w:val="22"/>
          <w:szCs w:val="22"/>
        </w:rPr>
        <w:t>.</w:t>
      </w:r>
    </w:p>
    <w:p w14:paraId="4E2E18E4" w14:textId="3304BC1B" w:rsidR="00AB39CC" w:rsidRPr="00001AC6" w:rsidRDefault="00E775A8">
      <w:pPr>
        <w:pStyle w:val="ulli"/>
        <w:numPr>
          <w:ilvl w:val="0"/>
          <w:numId w:val="8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Allocated executive tasks and managed complex calendars and administrative functions</w:t>
      </w:r>
      <w:r>
        <w:rPr>
          <w:rStyle w:val="span"/>
          <w:sz w:val="22"/>
          <w:szCs w:val="22"/>
        </w:rPr>
        <w:t>.</w:t>
      </w:r>
    </w:p>
    <w:p w14:paraId="597DB3D3" w14:textId="57B12313" w:rsidR="00AB39CC" w:rsidRPr="00001AC6" w:rsidRDefault="00E775A8">
      <w:pPr>
        <w:pStyle w:val="ulli"/>
        <w:numPr>
          <w:ilvl w:val="0"/>
          <w:numId w:val="8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001AC6">
        <w:rPr>
          <w:rStyle w:val="span"/>
          <w:sz w:val="22"/>
          <w:szCs w:val="22"/>
        </w:rPr>
        <w:t>Reviewed monthly operations to assess compliance with budgets and determine necessary adjustments for future plans</w:t>
      </w:r>
      <w:r>
        <w:rPr>
          <w:rStyle w:val="span"/>
          <w:sz w:val="22"/>
          <w:szCs w:val="22"/>
        </w:rPr>
        <w:t>.</w:t>
      </w:r>
    </w:p>
    <w:p w14:paraId="46688D0E" w14:textId="77777777" w:rsidR="00AB39CC" w:rsidRDefault="00E775A8">
      <w:pPr>
        <w:pStyle w:val="divdocumentdivheading"/>
        <w:tabs>
          <w:tab w:val="left" w:pos="4492"/>
          <w:tab w:val="left" w:pos="10560"/>
        </w:tabs>
        <w:spacing w:before="100" w:line="400" w:lineRule="atLeast"/>
        <w:jc w:val="center"/>
        <w:rPr>
          <w:b/>
          <w:bCs/>
          <w:smallCaps/>
          <w:color w:val="3399CC"/>
        </w:rPr>
      </w:pPr>
      <w:r>
        <w:rPr>
          <w:b/>
          <w:bCs/>
          <w:smallCaps/>
          <w:color w:val="3399CC"/>
        </w:rPr>
        <w:t xml:space="preserve"> </w:t>
      </w:r>
      <w:r>
        <w:rPr>
          <w:strike/>
          <w:color w:val="39C3B1"/>
          <w:sz w:val="28"/>
        </w:rPr>
        <w:tab/>
      </w:r>
      <w:r>
        <w:rPr>
          <w:rStyle w:val="divdocumentdivsectiontitle"/>
          <w:b/>
          <w:bCs/>
          <w:smallCaps/>
          <w:shd w:val="clear" w:color="auto" w:fill="FFFFFF"/>
        </w:rPr>
        <w:t xml:space="preserve">   Education   </w:t>
      </w:r>
      <w:r>
        <w:rPr>
          <w:strike/>
          <w:color w:val="39C3B1"/>
          <w:sz w:val="28"/>
        </w:rPr>
        <w:tab/>
      </w:r>
    </w:p>
    <w:p w14:paraId="33F81F0A" w14:textId="1267C0B9" w:rsidR="00AB39CC" w:rsidRPr="00001AC6" w:rsidRDefault="00E775A8">
      <w:pPr>
        <w:pStyle w:val="divdocumentsinglecolumn"/>
        <w:spacing w:line="400" w:lineRule="atLeast"/>
        <w:rPr>
          <w:sz w:val="22"/>
          <w:szCs w:val="22"/>
        </w:rPr>
      </w:pPr>
      <w:r w:rsidRPr="00001AC6">
        <w:rPr>
          <w:rStyle w:val="spandegree"/>
          <w:sz w:val="22"/>
          <w:szCs w:val="22"/>
        </w:rPr>
        <w:t>Higher diploma</w:t>
      </w:r>
      <w:r w:rsidRPr="00001AC6">
        <w:rPr>
          <w:rStyle w:val="span"/>
          <w:sz w:val="22"/>
          <w:szCs w:val="22"/>
        </w:rPr>
        <w:t xml:space="preserve">: Human Resource Management </w:t>
      </w:r>
      <w:r w:rsidR="00EE6CE9" w:rsidRPr="00001AC6">
        <w:rPr>
          <w:rStyle w:val="span"/>
          <w:sz w:val="22"/>
          <w:szCs w:val="22"/>
        </w:rPr>
        <w:t>a</w:t>
      </w:r>
      <w:r w:rsidRPr="00001AC6">
        <w:rPr>
          <w:rStyle w:val="span"/>
          <w:sz w:val="22"/>
          <w:szCs w:val="22"/>
        </w:rPr>
        <w:t xml:space="preserve">nd </w:t>
      </w:r>
      <w:r w:rsidR="00EE6CE9" w:rsidRPr="00001AC6">
        <w:rPr>
          <w:rStyle w:val="span"/>
          <w:sz w:val="22"/>
          <w:szCs w:val="22"/>
        </w:rPr>
        <w:t>Counselling</w:t>
      </w:r>
      <w:r w:rsidRPr="00001AC6">
        <w:rPr>
          <w:rStyle w:val="span"/>
          <w:sz w:val="22"/>
          <w:szCs w:val="22"/>
        </w:rPr>
        <w:t>, 2016</w:t>
      </w:r>
      <w:r w:rsidRPr="00001AC6">
        <w:rPr>
          <w:rStyle w:val="singlecolumnspanpaddedlinenth-child1"/>
          <w:sz w:val="22"/>
          <w:szCs w:val="22"/>
        </w:rPr>
        <w:t xml:space="preserve"> </w:t>
      </w:r>
    </w:p>
    <w:p w14:paraId="50CB8B03" w14:textId="15E9CE7B" w:rsidR="00AB39CC" w:rsidRPr="00001AC6" w:rsidRDefault="00E775A8">
      <w:pPr>
        <w:pStyle w:val="spanpaddedline"/>
        <w:spacing w:line="400" w:lineRule="atLeast"/>
        <w:rPr>
          <w:sz w:val="22"/>
          <w:szCs w:val="22"/>
        </w:rPr>
      </w:pPr>
      <w:r w:rsidRPr="00001AC6">
        <w:rPr>
          <w:rStyle w:val="spancompanyname"/>
          <w:sz w:val="22"/>
          <w:szCs w:val="22"/>
        </w:rPr>
        <w:t>College of Human Resource Management</w:t>
      </w:r>
      <w:r w:rsidRPr="00001AC6">
        <w:rPr>
          <w:rStyle w:val="span"/>
          <w:sz w:val="22"/>
          <w:szCs w:val="22"/>
        </w:rPr>
        <w:t xml:space="preserve"> - Nairob</w:t>
      </w:r>
      <w:r w:rsidR="00EE6CE9" w:rsidRPr="00001AC6">
        <w:rPr>
          <w:rStyle w:val="span"/>
          <w:sz w:val="22"/>
          <w:szCs w:val="22"/>
        </w:rPr>
        <w:t>i</w:t>
      </w:r>
      <w:r w:rsidRPr="00001AC6">
        <w:rPr>
          <w:sz w:val="22"/>
          <w:szCs w:val="22"/>
        </w:rPr>
        <w:t xml:space="preserve"> </w:t>
      </w:r>
    </w:p>
    <w:p w14:paraId="2BA0DDC3" w14:textId="6FE6E866" w:rsidR="00AB39CC" w:rsidRPr="00001AC6" w:rsidRDefault="00E775A8">
      <w:pPr>
        <w:pStyle w:val="divdocumentsinglecolumn"/>
        <w:spacing w:before="280" w:line="400" w:lineRule="atLeast"/>
        <w:rPr>
          <w:sz w:val="22"/>
          <w:szCs w:val="22"/>
        </w:rPr>
      </w:pPr>
      <w:r w:rsidRPr="00001AC6">
        <w:rPr>
          <w:rStyle w:val="spandegree"/>
          <w:sz w:val="22"/>
          <w:szCs w:val="22"/>
        </w:rPr>
        <w:t>Bachelor of Commerce</w:t>
      </w:r>
      <w:r w:rsidRPr="00001AC6">
        <w:rPr>
          <w:rStyle w:val="span"/>
          <w:sz w:val="22"/>
          <w:szCs w:val="22"/>
        </w:rPr>
        <w:t>: Human Resource Option</w:t>
      </w:r>
      <w:r w:rsidR="00EE6CE9" w:rsidRPr="00001AC6">
        <w:rPr>
          <w:rStyle w:val="singlecolumnspanpaddedlinenth-child1"/>
          <w:sz w:val="22"/>
          <w:szCs w:val="22"/>
        </w:rPr>
        <w:t>, 2015</w:t>
      </w:r>
    </w:p>
    <w:p w14:paraId="55685C5A" w14:textId="77777777" w:rsidR="00AB39CC" w:rsidRPr="00001AC6" w:rsidRDefault="00E775A8">
      <w:pPr>
        <w:pStyle w:val="spanpaddedline"/>
        <w:spacing w:line="400" w:lineRule="atLeast"/>
        <w:rPr>
          <w:sz w:val="22"/>
          <w:szCs w:val="22"/>
        </w:rPr>
      </w:pPr>
      <w:r w:rsidRPr="00001AC6">
        <w:rPr>
          <w:rStyle w:val="spancompanyname"/>
          <w:sz w:val="22"/>
          <w:szCs w:val="22"/>
        </w:rPr>
        <w:t>Kenyatta University</w:t>
      </w:r>
      <w:r w:rsidRPr="00001AC6">
        <w:rPr>
          <w:rStyle w:val="span"/>
          <w:sz w:val="22"/>
          <w:szCs w:val="22"/>
        </w:rPr>
        <w:t xml:space="preserve"> - Nairobi</w:t>
      </w:r>
      <w:r w:rsidRPr="00001AC6">
        <w:rPr>
          <w:sz w:val="22"/>
          <w:szCs w:val="22"/>
        </w:rPr>
        <w:t xml:space="preserve"> </w:t>
      </w:r>
    </w:p>
    <w:p w14:paraId="1FABD2B9" w14:textId="530A0144" w:rsidR="00AB39CC" w:rsidRPr="00001AC6" w:rsidRDefault="00E775A8">
      <w:pPr>
        <w:pStyle w:val="divdocumentsinglecolumn"/>
        <w:spacing w:before="280" w:line="400" w:lineRule="atLeast"/>
        <w:rPr>
          <w:sz w:val="22"/>
          <w:szCs w:val="22"/>
        </w:rPr>
      </w:pPr>
      <w:r w:rsidRPr="00001AC6">
        <w:rPr>
          <w:rStyle w:val="spandegree"/>
          <w:sz w:val="22"/>
          <w:szCs w:val="22"/>
        </w:rPr>
        <w:t>Certificate</w:t>
      </w:r>
      <w:r w:rsidRPr="00001AC6">
        <w:rPr>
          <w:rStyle w:val="span"/>
          <w:sz w:val="22"/>
          <w:szCs w:val="22"/>
        </w:rPr>
        <w:t>: Proficiency Course in Computer Applications</w:t>
      </w:r>
      <w:r w:rsidR="00EE6CE9" w:rsidRPr="00001AC6">
        <w:rPr>
          <w:rStyle w:val="singlecolumnspanpaddedlinenth-child1"/>
          <w:sz w:val="22"/>
          <w:szCs w:val="22"/>
        </w:rPr>
        <w:t>, 2007</w:t>
      </w:r>
    </w:p>
    <w:p w14:paraId="1DBFB782" w14:textId="77777777" w:rsidR="00AB39CC" w:rsidRDefault="00E775A8">
      <w:pPr>
        <w:pStyle w:val="spanpaddedline"/>
        <w:spacing w:line="400" w:lineRule="atLeast"/>
      </w:pPr>
      <w:proofErr w:type="spellStart"/>
      <w:r w:rsidRPr="00001AC6">
        <w:rPr>
          <w:rStyle w:val="spancompanyname"/>
          <w:sz w:val="22"/>
          <w:szCs w:val="22"/>
        </w:rPr>
        <w:t>Moi</w:t>
      </w:r>
      <w:proofErr w:type="spellEnd"/>
      <w:r w:rsidRPr="00001AC6">
        <w:rPr>
          <w:rStyle w:val="spancompanyname"/>
          <w:sz w:val="22"/>
          <w:szCs w:val="22"/>
        </w:rPr>
        <w:t xml:space="preserve"> University (Nairobi Campus)</w:t>
      </w:r>
      <w:r w:rsidRPr="00001AC6">
        <w:rPr>
          <w:rStyle w:val="span"/>
          <w:sz w:val="22"/>
          <w:szCs w:val="22"/>
        </w:rPr>
        <w:t xml:space="preserve"> - Nairobi</w:t>
      </w:r>
      <w:r>
        <w:t xml:space="preserve"> </w:t>
      </w:r>
    </w:p>
    <w:p w14:paraId="5EEFC7D2" w14:textId="77777777" w:rsidR="00AB39CC" w:rsidRDefault="00E775A8">
      <w:pPr>
        <w:pStyle w:val="divdocumentdivheading"/>
        <w:tabs>
          <w:tab w:val="left" w:pos="4436"/>
          <w:tab w:val="left" w:pos="10560"/>
        </w:tabs>
        <w:spacing w:before="100" w:line="400" w:lineRule="atLeast"/>
        <w:jc w:val="center"/>
        <w:rPr>
          <w:b/>
          <w:bCs/>
          <w:smallCaps/>
          <w:color w:val="3399CC"/>
        </w:rPr>
      </w:pPr>
      <w:r>
        <w:rPr>
          <w:b/>
          <w:bCs/>
          <w:smallCaps/>
          <w:color w:val="3399CC"/>
        </w:rPr>
        <w:t xml:space="preserve"> </w:t>
      </w:r>
      <w:r>
        <w:rPr>
          <w:strike/>
          <w:color w:val="39C3B1"/>
          <w:sz w:val="28"/>
        </w:rPr>
        <w:tab/>
      </w:r>
      <w:r>
        <w:rPr>
          <w:rStyle w:val="divdocumentdivsectiontitle"/>
          <w:b/>
          <w:bCs/>
          <w:smallCaps/>
          <w:shd w:val="clear" w:color="auto" w:fill="FFFFFF"/>
        </w:rPr>
        <w:t xml:space="preserve">   Affiliations   </w:t>
      </w:r>
      <w:r>
        <w:rPr>
          <w:strike/>
          <w:color w:val="39C3B1"/>
          <w:sz w:val="28"/>
        </w:rPr>
        <w:tab/>
      </w:r>
    </w:p>
    <w:p w14:paraId="2FD1BC13" w14:textId="77777777" w:rsidR="00AB39CC" w:rsidRPr="00001AC6" w:rsidRDefault="00E775A8">
      <w:pPr>
        <w:pStyle w:val="ulli"/>
        <w:numPr>
          <w:ilvl w:val="0"/>
          <w:numId w:val="9"/>
        </w:numPr>
        <w:spacing w:line="400" w:lineRule="atLeast"/>
        <w:ind w:left="460" w:hanging="210"/>
        <w:rPr>
          <w:sz w:val="22"/>
          <w:szCs w:val="22"/>
        </w:rPr>
      </w:pPr>
      <w:r w:rsidRPr="00001AC6">
        <w:rPr>
          <w:sz w:val="22"/>
          <w:szCs w:val="22"/>
        </w:rPr>
        <w:t>Member, Institute of Human Resource Management (IHRM) - Associate Member 06844</w:t>
      </w:r>
    </w:p>
    <w:p w14:paraId="1C28F740" w14:textId="77777777" w:rsidR="00AB39CC" w:rsidRDefault="00E775A8">
      <w:pPr>
        <w:pStyle w:val="divdocumentdivheading"/>
        <w:tabs>
          <w:tab w:val="left" w:pos="4597"/>
          <w:tab w:val="left" w:pos="10560"/>
        </w:tabs>
        <w:spacing w:before="100" w:line="400" w:lineRule="atLeast"/>
        <w:jc w:val="center"/>
        <w:rPr>
          <w:b/>
          <w:bCs/>
          <w:smallCaps/>
          <w:color w:val="3399CC"/>
        </w:rPr>
      </w:pPr>
      <w:r>
        <w:rPr>
          <w:b/>
          <w:bCs/>
          <w:smallCaps/>
          <w:color w:val="3399CC"/>
        </w:rPr>
        <w:t xml:space="preserve"> </w:t>
      </w:r>
      <w:r>
        <w:rPr>
          <w:strike/>
          <w:color w:val="39C3B1"/>
          <w:sz w:val="28"/>
        </w:rPr>
        <w:tab/>
      </w:r>
      <w:r>
        <w:rPr>
          <w:rStyle w:val="divdocumentdivsectiontitle"/>
          <w:b/>
          <w:bCs/>
          <w:smallCaps/>
          <w:shd w:val="clear" w:color="auto" w:fill="FFFFFF"/>
        </w:rPr>
        <w:t xml:space="preserve">   Referees   </w:t>
      </w:r>
      <w:r>
        <w:rPr>
          <w:strike/>
          <w:color w:val="39C3B1"/>
          <w:sz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3310"/>
        <w:gridCol w:w="3310"/>
      </w:tblGrid>
      <w:tr w:rsidR="00EE6CE9" w:rsidRPr="00001AC6" w14:paraId="22E6BC8F" w14:textId="0207615C" w:rsidTr="00001AC6">
        <w:tc>
          <w:tcPr>
            <w:tcW w:w="4156" w:type="dxa"/>
          </w:tcPr>
          <w:p w14:paraId="718BFFF1" w14:textId="2B9AEA46" w:rsidR="00EE6CE9" w:rsidRPr="00001AC6" w:rsidRDefault="003C60F1" w:rsidP="003160A8">
            <w:pPr>
              <w:pStyle w:val="p"/>
              <w:spacing w:line="4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Nimrod Kimani</w:t>
            </w:r>
            <w:r w:rsidR="00EE6CE9" w:rsidRPr="00001AC6">
              <w:rPr>
                <w:sz w:val="22"/>
                <w:szCs w:val="22"/>
              </w:rPr>
              <w:br/>
            </w:r>
            <w:r w:rsidR="003160A8">
              <w:rPr>
                <w:sz w:val="22"/>
                <w:szCs w:val="22"/>
              </w:rPr>
              <w:t>Talent Acquisition &amp; Career Development Consultant</w:t>
            </w:r>
            <w:r w:rsidR="00EE6CE9" w:rsidRPr="00001AC6">
              <w:rPr>
                <w:sz w:val="22"/>
                <w:szCs w:val="22"/>
              </w:rPr>
              <w:br/>
            </w:r>
            <w:proofErr w:type="spellStart"/>
            <w:r w:rsidR="003160A8">
              <w:rPr>
                <w:sz w:val="22"/>
                <w:szCs w:val="22"/>
              </w:rPr>
              <w:t>Jst</w:t>
            </w:r>
            <w:proofErr w:type="spellEnd"/>
            <w:r w:rsidR="003160A8">
              <w:rPr>
                <w:sz w:val="22"/>
                <w:szCs w:val="22"/>
              </w:rPr>
              <w:t xml:space="preserve"> Work</w:t>
            </w:r>
            <w:bookmarkStart w:id="0" w:name="_GoBack"/>
            <w:bookmarkEnd w:id="0"/>
            <w:r w:rsidR="00EE6CE9" w:rsidRPr="00001AC6">
              <w:rPr>
                <w:sz w:val="22"/>
                <w:szCs w:val="22"/>
              </w:rPr>
              <w:br/>
            </w:r>
            <w:r w:rsidR="003160A8">
              <w:rPr>
                <w:sz w:val="22"/>
                <w:szCs w:val="22"/>
              </w:rPr>
              <w:t>0724898275</w:t>
            </w:r>
          </w:p>
        </w:tc>
        <w:tc>
          <w:tcPr>
            <w:tcW w:w="3310" w:type="dxa"/>
          </w:tcPr>
          <w:p w14:paraId="3FDE78B0" w14:textId="77777777" w:rsidR="00EE6CE9" w:rsidRPr="00001AC6" w:rsidRDefault="00EE6CE9" w:rsidP="00EE6CE9">
            <w:pPr>
              <w:pStyle w:val="p"/>
              <w:spacing w:line="400" w:lineRule="atLeast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 xml:space="preserve">Brian </w:t>
            </w:r>
            <w:proofErr w:type="spellStart"/>
            <w:r w:rsidRPr="00001AC6">
              <w:rPr>
                <w:sz w:val="22"/>
                <w:szCs w:val="22"/>
              </w:rPr>
              <w:t>Macharia</w:t>
            </w:r>
            <w:proofErr w:type="spellEnd"/>
            <w:r w:rsidRPr="00001AC6">
              <w:rPr>
                <w:sz w:val="22"/>
                <w:szCs w:val="22"/>
              </w:rPr>
              <w:br/>
              <w:t>T.A Coordinator</w:t>
            </w:r>
            <w:r w:rsidRPr="00001AC6">
              <w:rPr>
                <w:sz w:val="22"/>
                <w:szCs w:val="22"/>
              </w:rPr>
              <w:br/>
            </w:r>
            <w:proofErr w:type="spellStart"/>
            <w:r w:rsidRPr="00001AC6">
              <w:rPr>
                <w:sz w:val="22"/>
                <w:szCs w:val="22"/>
              </w:rPr>
              <w:t>PaceMaker</w:t>
            </w:r>
            <w:proofErr w:type="spellEnd"/>
            <w:r w:rsidRPr="00001AC6">
              <w:rPr>
                <w:sz w:val="22"/>
                <w:szCs w:val="22"/>
              </w:rPr>
              <w:t xml:space="preserve"> International</w:t>
            </w:r>
            <w:r w:rsidRPr="00001AC6">
              <w:rPr>
                <w:sz w:val="22"/>
                <w:szCs w:val="22"/>
              </w:rPr>
              <w:br/>
              <w:t>0721139158</w:t>
            </w:r>
          </w:p>
          <w:p w14:paraId="5D19E559" w14:textId="77777777" w:rsidR="00EE6CE9" w:rsidRPr="00001AC6" w:rsidRDefault="00EE6CE9" w:rsidP="00656ED3">
            <w:pPr>
              <w:pStyle w:val="p"/>
              <w:spacing w:line="400" w:lineRule="atLeast"/>
              <w:rPr>
                <w:sz w:val="22"/>
                <w:szCs w:val="22"/>
              </w:rPr>
            </w:pPr>
          </w:p>
        </w:tc>
        <w:tc>
          <w:tcPr>
            <w:tcW w:w="3310" w:type="dxa"/>
          </w:tcPr>
          <w:p w14:paraId="1E68A3C8" w14:textId="77777777" w:rsidR="00EE6CE9" w:rsidRPr="00001AC6" w:rsidRDefault="00EE6CE9" w:rsidP="00EE6CE9">
            <w:pPr>
              <w:pStyle w:val="p"/>
              <w:spacing w:line="400" w:lineRule="atLeast"/>
              <w:rPr>
                <w:sz w:val="22"/>
                <w:szCs w:val="22"/>
              </w:rPr>
            </w:pPr>
            <w:r w:rsidRPr="00001AC6">
              <w:rPr>
                <w:sz w:val="22"/>
                <w:szCs w:val="22"/>
              </w:rPr>
              <w:t xml:space="preserve">Iris </w:t>
            </w:r>
            <w:proofErr w:type="spellStart"/>
            <w:r w:rsidRPr="00001AC6">
              <w:rPr>
                <w:sz w:val="22"/>
                <w:szCs w:val="22"/>
              </w:rPr>
              <w:t>Avisa</w:t>
            </w:r>
            <w:proofErr w:type="spellEnd"/>
            <w:r w:rsidRPr="00001AC6">
              <w:rPr>
                <w:sz w:val="22"/>
                <w:szCs w:val="22"/>
              </w:rPr>
              <w:br/>
              <w:t>Human Resource Officer</w:t>
            </w:r>
            <w:r w:rsidRPr="00001AC6">
              <w:rPr>
                <w:sz w:val="22"/>
                <w:szCs w:val="22"/>
              </w:rPr>
              <w:br/>
              <w:t>KWFT Bank</w:t>
            </w:r>
            <w:r w:rsidRPr="00001AC6">
              <w:rPr>
                <w:sz w:val="22"/>
                <w:szCs w:val="22"/>
              </w:rPr>
              <w:br/>
              <w:t>0723926785</w:t>
            </w:r>
          </w:p>
          <w:p w14:paraId="702EB540" w14:textId="77777777" w:rsidR="00EE6CE9" w:rsidRPr="00001AC6" w:rsidRDefault="00EE6CE9" w:rsidP="00656ED3">
            <w:pPr>
              <w:pStyle w:val="p"/>
              <w:spacing w:line="400" w:lineRule="atLeast"/>
              <w:rPr>
                <w:sz w:val="22"/>
                <w:szCs w:val="22"/>
              </w:rPr>
            </w:pPr>
          </w:p>
        </w:tc>
      </w:tr>
    </w:tbl>
    <w:p w14:paraId="7EC95108" w14:textId="38834130" w:rsidR="00AB39CC" w:rsidRDefault="00AB39CC" w:rsidP="00EE6CE9">
      <w:pPr>
        <w:pStyle w:val="p"/>
        <w:spacing w:line="400" w:lineRule="atLeast"/>
      </w:pPr>
    </w:p>
    <w:sectPr w:rsidR="00AB39CC">
      <w:pgSz w:w="12240" w:h="15840"/>
      <w:pgMar w:top="500" w:right="840" w:bottom="50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8B6C12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D405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3CC3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9609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46D8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C06B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E2FB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CA56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B80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8FAA6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A2AB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C2C5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800A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7819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1221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6EB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200D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E252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A6C76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AE3F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2C0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E0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70CE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A8D9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A8C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FC35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C8E4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C7C90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DC6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7E47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BEE6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020C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8870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04FB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02D1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4643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9F252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70CA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ACBB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665F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4C31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9051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A0F3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FEAB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A4A0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B86BC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788D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7283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BEA2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9AC9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A246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3E49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CC97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3034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A1032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D21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AAA7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B6D4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24DB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A27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8EB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446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3A8B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EFC1C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FC4E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D03B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5632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88C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46BC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8C9A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4C42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B203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82441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BC74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221C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16C6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400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2E7C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1484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18A9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900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CC"/>
    <w:rsid w:val="00001AC6"/>
    <w:rsid w:val="003160A8"/>
    <w:rsid w:val="003C60F1"/>
    <w:rsid w:val="00A47EA9"/>
    <w:rsid w:val="00AB39CC"/>
    <w:rsid w:val="00E775A8"/>
    <w:rsid w:val="00EE6CE9"/>
    <w:rsid w:val="00FB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3056"/>
  <w15:docId w15:val="{C6A45146-09B9-467E-A5F1-0C53D907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39C3B1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39C3B1"/>
      </w:pBdr>
      <w:spacing w:line="0" w:lineRule="atLeast"/>
    </w:pPr>
    <w:rPr>
      <w:color w:val="39C3B1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39C3B1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styleId="TableGrid">
    <w:name w:val="Table Grid"/>
    <w:basedOn w:val="TableNormal"/>
    <w:uiPriority w:val="59"/>
    <w:unhideWhenUsed/>
    <w:rsid w:val="00EE6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STELLA NJERI MUIGAI</vt:lpstr>
    </vt:vector>
  </TitlesOfParts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STELLA NJERI MUIGAI</dc:title>
  <dc:creator>Kenneth</dc:creator>
  <cp:lastModifiedBy>Kenneth</cp:lastModifiedBy>
  <cp:revision>2</cp:revision>
  <dcterms:created xsi:type="dcterms:W3CDTF">2019-11-21T17:37:00Z</dcterms:created>
  <dcterms:modified xsi:type="dcterms:W3CDTF">2019-11-21T17:37:00Z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uFUAAB+LCAAAAAAABAAUm8Vyg2AURh+IBRZsiQV3Z4e7O0/ftJt0Om0n/Nz7fedkEoZHIR5laASDCZ7/wBjJ0ej3w0MwyrIwinHhWWA9cF2ihTIUcZ5sVmqnvXxKOm18DKhj8LsjQfsUKMKxEf6ZsIHbuRdx7o4zqtwklrGWRx+xFWJ34VagyKpgh7JS+oMkTLSPceNQHWc3TsMsw8jIlFoTsglvV3+ayIAYAzpeA5T58E4zKG947UpiX1JfsFy</vt:lpwstr>
  </property>
  <property fmtid="{D5CDD505-2E9C-101B-9397-08002B2CF9AE}" pid="3" name="x1ye=1">
    <vt:lpwstr>oQRjsLCJOpZvZdc5dj+WFhj1No+jQZFrI+zFyrOORR+kJ0hc/8g+sJIUl88x9F90Z57bbcHOGa6TAixNOH/mUrnQYtax9GLL5jB9S90yqbjUe7us8r7/ibHweOUTOBfqS3KI0J0PeZ/PJby8obgwVIBCPd+Uikgr6BmzclDhlm6ELzkz/dfR5YAkrqKgyv+wk98KdOSDiUEISVUvrukhmH5cuc4kgIXrNzR1XkhiBZhAfMzG+hFSXsjktmfQLVL</vt:lpwstr>
  </property>
  <property fmtid="{D5CDD505-2E9C-101B-9397-08002B2CF9AE}" pid="4" name="x1ye=10">
    <vt:lpwstr>fqzi3qFM40/G7kIaqJL5jBtxDOzi0eDtSZ0vblzUX1qY5qF9CtIVBXPuvFI1oLu0pz/6OOqQligWp3u9wNeZVMyUmLoYCEiH3vivMGpV/J3TvYnpEibw6U9kIYG8yAAs7zU/9uwOeAve6XTlFWS7sRWFXDrej2Gc2OQKtcH8kdkeIsLSP2W94K0pGxENyrMg4hlo9RGarUvJrt90vRkz9PPmdf5x7uNb8kSc59dLym4ze0hypKSRxpgurHUBEM/</vt:lpwstr>
  </property>
  <property fmtid="{D5CDD505-2E9C-101B-9397-08002B2CF9AE}" pid="5" name="x1ye=11">
    <vt:lpwstr>hYswT621iqCx5v+oCmcqPvFO9KYhLmn1HxpmnoVwdnXF2vyex/82I6r+csuVCDDRIfOn6H6khokN2rgd2HUXIb5teGE9B5kXxAm+axqVNTMAEtjAwWQcmIFQiJYZCfGwuN2mBQ3pXWVTOMUoGNwNc89GZl52XgBqh0Sc4uVs+m1PYyOVO4fUV3kNcziBCJhphCgEcjhECZUVNe4mMp0u+aNLAdtNLPea4us18w5qc6vVXGOr8yFesAhh4t8QknD</vt:lpwstr>
  </property>
  <property fmtid="{D5CDD505-2E9C-101B-9397-08002B2CF9AE}" pid="6" name="x1ye=12">
    <vt:lpwstr>QF+MiseFNbF8a11rKVaZG7wXL6D6lIo4efUXt00aKlR8wgD317S2JXq0OCp6xsETGzHsYpwUKQHPu/IcIjhzHZcKgfmtwA3mJzkn1+3NbgqWTj1fTNbZWep7Z84WeK9b+gOX8Lgo4Tf0uaiEcrQlYuLLriGzQYnzTkmM5kYIVEwsIeuCj/MxxO08jfWM5lzsQCTG0huWCuHkdhz6rcbvdT/4DaiAXyYV7hVQYj5LLDTPSxa08LtpGRnHZlalghr</vt:lpwstr>
  </property>
  <property fmtid="{D5CDD505-2E9C-101B-9397-08002B2CF9AE}" pid="7" name="x1ye=13">
    <vt:lpwstr>via57cr+Kw7w/M1E9gVANZoQTvzTWYkHvbLf+0tkOBTCfPhnoVR/gNOaaSUy1u4TGz6ch8Q7gixjg5676JTpmX5aHqQuw1bMPpPZ0DARIKp3gMfAdMwD1o8+0UnFY3En0AEDNwSLLBHId36jwzYdGuPI9S2J7zlEbnEgPZt6LdUQ3oGX0fCAoiBs3DfMLHELz2AqGAEGdvgG2be2X1rmB/mw2r9dZ9q3mg0s/OTPpHI49JBfiXI3nsIwr7j6Yit</vt:lpwstr>
  </property>
  <property fmtid="{D5CDD505-2E9C-101B-9397-08002B2CF9AE}" pid="8" name="x1ye=14">
    <vt:lpwstr>dbPaABM4C2754VNnctn2+Uq+/HrLvfV+RvvTB/b6jfBRFDEEmKQlFTkCCjMwGLdOVIx6f+VrRlU7m9a2sq6YGV+AFMT20EZ4E+FVVFgObwW0adX6VtwpBlaB2RRKEcXut4LRa7Dj/A+2wa4c6SgVqLrSn5NX/wFlAlP0W9WXjNoXKvVBpVxE7J70sDitqoXhtOeFjDYnmYJvE5g/d3/hSH4YQR6BrdTZTv2yXbrBkaNkBzSqk5B+jX6zqajuqhu</vt:lpwstr>
  </property>
  <property fmtid="{D5CDD505-2E9C-101B-9397-08002B2CF9AE}" pid="9" name="x1ye=15">
    <vt:lpwstr>Z2HiI+ZWatKk0Oxf+6HjhNl1fPFcng8j2nu+tmamZYhe+iQtho+asXNevnxAxnadveVa37l3rLhY6jOszc/KqM/MGidTvWzjH7xGYHRJ3ufj4wGc4RvEQDoFar7nY1t07VpDAig/MSzFTGGTj+eHnXYZlHKl3O+BH11HBPy4fAxpBjiAyQFBGfBFO9TW0GoIPctoMc3E/Fa1C7uud+XsSQPVasW8ZjjbfU56NVNGR8xM6mVVY8FNkwSirV+Co5l</vt:lpwstr>
  </property>
  <property fmtid="{D5CDD505-2E9C-101B-9397-08002B2CF9AE}" pid="10" name="x1ye=16">
    <vt:lpwstr>hvRtDEHI/gFYLszJajFw5JehIpU20n7vNL5Cn2c2BrHkHZ+lLQHMBHyR5yUeCnhLtC/ie5WKdnm2GvwAHycgqeG3Z2Xc7vZsErnA+AjTZ1A0m4geo19RDR+MgqzKtu6cvalkVTpfTTaYMqxPbFiBXSVxKblf6a2xoes2th98L5Uw8OMd9xYbB28ZHHmCZq65taLkhakpP0AXo6spbmL9wZGYw6z1cUJOfqPfZWVb6+4EvqhJNMDqFOsmpQgSGtB</vt:lpwstr>
  </property>
  <property fmtid="{D5CDD505-2E9C-101B-9397-08002B2CF9AE}" pid="11" name="x1ye=17">
    <vt:lpwstr>I0QCkHDCGaqU8hgY7HJXU4UBnsUbFJHAHm9QjCiyW2ARXounjtIPIIZ3kKHka7Q5id1FGIOrGy0hJB+NwCtz6gNRMXxcNLJL9YIlryxREmc6Hry2TQNP7Gw9zFc3oazo4BwXytpgPG6Aggyvn9npv/s2U/vBkGAxlU0KiOJR+4enbm3+x6E4C8ufquWIi4mvTM8jVDQpkE1QMVq1UhfldOsX0ESHIDReuZQNN3Z+DA96TooixvnETKHBMWJTYfc</vt:lpwstr>
  </property>
  <property fmtid="{D5CDD505-2E9C-101B-9397-08002B2CF9AE}" pid="12" name="x1ye=18">
    <vt:lpwstr>vpuH1G10Pbf6kIJa3ccvIPoLKqkCwUoqaP9xsRTy5DzUIP3Z2kY7fasv9gJANVW/0/RjxkQossaJKW7Mpti7OlY8xIKrZFj60scvbSARVbTxR6Y6dv4KpXXCADemkAYRQnEgFrRg/lLRBNbCEz1pATU+zzYdlG4fCnjFYPEY7UzaZmPqp61DeS2ymlVGv6/gZVbHyhW1Ic5uM24XM1we/X3FShv2mpI2I2lTJMprFINpCasgqX/Z7/1ejhIvVNx</vt:lpwstr>
  </property>
  <property fmtid="{D5CDD505-2E9C-101B-9397-08002B2CF9AE}" pid="13" name="x1ye=19">
    <vt:lpwstr>vPbp13HlEkwabpSVtxncJEZ/2BUwKCqN4RnKuFQ3uecMW3hieHoX6jSiWB7CosjHzJOyX5GY2EemEQZYd2DKiIqaE6wlRl/mPRzfxfqThD25GmUXi8eQ4iC9Q1C9K6Ns1Esfir5igDUTVpRCD48Zm5B4Jcg9ch9RQzk+wiJWb+ABJwrpl44I0C3M3dJveGbTADzBWK/YDcwi4iUeMCVol8XgzYpAZqPpa+oX1KglhXRtet6Vr8sIXuadjWmMhRN</vt:lpwstr>
  </property>
  <property fmtid="{D5CDD505-2E9C-101B-9397-08002B2CF9AE}" pid="14" name="x1ye=2">
    <vt:lpwstr>JKQPnoDgPcs+m4Vm1KEuur4hBZlAl0BJp24nBN8gbK2VqMR9r0MTrsMQuc2VmlEDc4nhxlwrjXlKm9vNaLEGKipNKagIiNzZmxbXucj+1apPIAO0af9mzSqXeBAnOyyh46dHXa6kIRLt1slhtXnuE7WC1JYCXdmkKXH29U+tCKMTcdRBv6U9I+G9Hn3gjffhA/V3oLkdaRBlBlGNXQolR4YZ/zw5LwnKSBg+wf82FcAyPlIPhJCHlV8KY8dSzeE</vt:lpwstr>
  </property>
  <property fmtid="{D5CDD505-2E9C-101B-9397-08002B2CF9AE}" pid="15" name="x1ye=20">
    <vt:lpwstr>EQaOL0CWDLFbJNPptabbz3m4o7sBom7KsGElVljkXTARhdkTKJSqn7lB+HG4ZLKb6SnWcmx2DhZ7B1KHgj2LkQBTVZDM6i5nJ5nJz08wu+D+BHkQp1WzxMDSxmqfQ8NE/Eq9ZWKn+dzbd7LXBGyIVZA3YjQpNVMBuo/JHX9HFS/A6SrPzrT7gIj0qzYis9a/+OrJ9gX2/v3pNvEpXClK82Atf3AVNaPuhwUaccMMz2YL6WTkxdqV4hWozfC+ytI</vt:lpwstr>
  </property>
  <property fmtid="{D5CDD505-2E9C-101B-9397-08002B2CF9AE}" pid="16" name="x1ye=21">
    <vt:lpwstr>eCr7kKGzCViiYT3IG/HBsjUr+p1kYJoMK7ynP3Jc5mbuXjRV1rYXzyJyz27akhDhIzf0cRaa7I2gnbZfAczTP/nHO2oTGoIpEz7gJ3L5En3c1JrO71lMNZ3HX8nPS0pkcmcscMsIAv1GDT47Ofz8ni04h0/v7Czu+lMO09dqX3jRH4qtP4+z+HFZmCrTb/IyzrOyiRRfYR7vkD3UWRnYDNyzn4LA19tB0wAOQK6pw3lcIaOimPmbcPmJUKzeHG6</vt:lpwstr>
  </property>
  <property fmtid="{D5CDD505-2E9C-101B-9397-08002B2CF9AE}" pid="17" name="x1ye=22">
    <vt:lpwstr>6H1GWqONQCq99MCsscCoOc/+W91vzajfyx9DeZZXeEvfMdPKuZvXNg5bB313G8IHvJVnFfpg/j4qOtWHVewAdwr7jACfpKOFPePcbZdiuBZ8fyM09hJsRrjS6K+t4IKbNUHHwjtGREuwg6iSeuq1IZV0kgO6gVfbxJbE7Uq1ihfEqk9ziZhg8GhIgiJ2BgSiEWUVnWhrSFQHQpBS4PLGoDZR2RgofFsJbCFdUeD69shKBkAeHSnQ6PJUIrpX8xf</vt:lpwstr>
  </property>
  <property fmtid="{D5CDD505-2E9C-101B-9397-08002B2CF9AE}" pid="18" name="x1ye=23">
    <vt:lpwstr>gA8gLHRX9nXifHwaeUvjqBMUSW7rxLoxqHczqfeskEjiF4L33BKBh/c1cLc7wykLo51RFGVeuE3Lgft/5jnHI1dPaF9zznjS2hYY5IYmH8G7OtpDHJnjYZe5xnnglGz62dkuncnHM+f7iS+CUiRZ71/USdW6fSl9J8n8X5TaDeo5indSySvTmEy6rw6oxgYGmRn+0CMqXNhLQv36xvki/8sL+WInEJecBv0D1RN7Uckfn3pfaGyC2MPRgYXpfEn</vt:lpwstr>
  </property>
  <property fmtid="{D5CDD505-2E9C-101B-9397-08002B2CF9AE}" pid="19" name="x1ye=24">
    <vt:lpwstr>WwVyr03vAULibXDOpdS1CT9sDnFxmiFh5xIwbeWmBnSaexVUxlbzWTur+kASw6P6txUdYynQqw+wSTQlySMFtBtLeUN09fOBr8InG4O2n9LXb7pQH/6DnXSH45atdsXF4xAN8YkjnpT8SE9uwLvhW3ECqptrtu+MVCXKCwYTx8prHCvAFBA/l4n/oF+03UTbFdBGUuchfcyzHJQ05U0LO1uocH6VRUXOAOMddCpPzjjbYPRLqUWJ30SBXG7pOuS</vt:lpwstr>
  </property>
  <property fmtid="{D5CDD505-2E9C-101B-9397-08002B2CF9AE}" pid="20" name="x1ye=25">
    <vt:lpwstr>qx+C1Im1tbc3CdOicB5Vp39w6oNUWF1m/QR2Mzsg1R+6N98AtcITnA+9Owry/SFtfP7u1Okh4cI2Qh2M1V9bNIt6aUMykpHRGGDPGSsg7TtSjB8q+m7Gvq7fOBCLkn+bDtAV2VY62hgnQXxV3P21dFpKMHaz7zQBvO9XbLxHYs2FIRKrDBTW4O2oG9pWMUO1A/JWx1ysyyr4JTKRd+eP6vO/g7h4u8ttWZzpBzxl7De75FOcLPlb9MmSY/OjsRq</vt:lpwstr>
  </property>
  <property fmtid="{D5CDD505-2E9C-101B-9397-08002B2CF9AE}" pid="21" name="x1ye=26">
    <vt:lpwstr>1kfflJ8yIZPnrg1Nl2XBmFUTpmTSqJxLuq8FjxbQf/88PwzJ71s5fv+1sT/dNva+pML1cW7JXrhhQgGorKZZmxzWY1vBOkwzdfYvCzpOwzcZsoESRvIf0TOhU14AGTyvbCjCYAORdK+4n1OKqYyFPyHRMy9Uf9oDnt9OI01KrfaoIfbgnDN04Q/X7GM6E7eAiewVIpHiZ/eCmUO/06KxViliw5APdpjWZwm+2YaGG2c8vl7Tlk7y9T7t3k44SM5</vt:lpwstr>
  </property>
  <property fmtid="{D5CDD505-2E9C-101B-9397-08002B2CF9AE}" pid="22" name="x1ye=27">
    <vt:lpwstr>6y3viSwmeKJs0onB7JGPoLVJMxzVKalYGBJMDr6cPcyMcQ3DjU1g5wAXRmFtFYtQbnkg4dKOPK85eg5vv+a7tlb83P5E27wM+mflu6TMV8T+icM44afEvMjZqV0hvFemDmLseG7/qqg6FaYuiImQxCMwIdSvNSw+DGBBISbQM3KJdiXvCNJGRr5KIA4dXg4cyo7K++ciaTP2bafFdq3058NAOwocZRymaq+nMVMYJAtoZOOqeVJCrXoWmhKsWDD</vt:lpwstr>
  </property>
  <property fmtid="{D5CDD505-2E9C-101B-9397-08002B2CF9AE}" pid="23" name="x1ye=28">
    <vt:lpwstr>Wd0+u0iIDn92/AHTsG9GlsoXQZ/w1a93Lwvd52k+h1L7pbPbJ9mcqtGG1z9ntT12Ys84/BHptwnGVAR9uZwxiV4hVo96wTeyWDp82GKSHtSh15iSH8oqmuw/8rsnWeABhEIoMQ98u29xVxRrZdcsj24JQoboPEgDjdsdCL9gfU2PjoT49tDaf/iiR/W7r4dQdvwcoBFeerWvj+ZO0H2oGrFdzUWkHJLo8JQlRZRCeJ2FyrjQ6EfcQh84JW0fms5</vt:lpwstr>
  </property>
  <property fmtid="{D5CDD505-2E9C-101B-9397-08002B2CF9AE}" pid="24" name="x1ye=29">
    <vt:lpwstr>lEGylZKJhoisXVvguTn8hH9SLsvfN7jIU4rYqGQMiqFOMRVchitN26bYCuB/XrJ+UvJfXJzzZS5Yul/Pbd6k26M9izDizgXWG+nkaiwIZVE7LU9lJiy0F9zX3LJJBSEJw5MrsbxbqZDeVexhxfLylrwa0r9uF04jUq7UdwgTr1UzBdDAs9WR9P6kOkAYtS8S2fAK+KY2EatSh8cFy8dsMlhenlIAtnO4hsOQNu7x1hXUXnYFgPukiaCQgB3eF8E</vt:lpwstr>
  </property>
  <property fmtid="{D5CDD505-2E9C-101B-9397-08002B2CF9AE}" pid="25" name="x1ye=3">
    <vt:lpwstr>KdlllUsEMNEfcb9qsFw6T1clxiXPdR35oriekZX1U5hkqz+vB5zGtU2KiLOcomQ6LM9g+OO155byEiSv27/iD4qvvTcEkZVF17fvd9CABbu8POAcz7xEfXV/Lp3FAlhLa8rD5WjDSSavhIQv2tA1lqBHwBal7ERN6IQYab9XERshDq0zy86rxUYDyGZNVS7GnobpCuzERIPdm3R1TaX4lXGFO1OufEk0mp7I/AkPM3LCwOLac9XKxzK+vJYcp8p</vt:lpwstr>
  </property>
  <property fmtid="{D5CDD505-2E9C-101B-9397-08002B2CF9AE}" pid="26" name="x1ye=30">
    <vt:lpwstr>i0JR/eTsEi05Z4Snvtk15Ky3UwGV29xYTtA7h1xlceJQ/hL4tU8RdUpCTqbi2AkVYZ/eRcWT0/vQLE+93RrNAVtRpEWffw1QgnttPcAanC6JqR0JuCCLaIKEy5bux2P85kI25BqRV+qfy4Z+VGpTAWmIfX8Pz9GSa8licYQGjDAfV1eg9qJu2snJlib8tMB7k8rCiWoR7Ucfi7SS99PmO7T+hhkse6eL/ws1NW6351IZ6pIL3ISDLUxUJqjh+68</vt:lpwstr>
  </property>
  <property fmtid="{D5CDD505-2E9C-101B-9397-08002B2CF9AE}" pid="27" name="x1ye=31">
    <vt:lpwstr>4s1AUg9zAq1AaySML7oMTWefzlkVKGSuUMx1z2hpxfnYoFrW6LFlR/63fYJrK8NEIvtk0nIAdd5zwsqDPyNrMFrdDd9/dTqgxibb0jzd9/p01oU3jz3vAYWqFLed77Ng1lK8ee7WA+LRPv9WElqS+SaYK7r+yJYWY+WfoASX3Gc+OScv1RgGQUhBXzhnyiowfXLqr2i9mt6jr6I8FBCM7lShqxQFAjPELMAOZr+hbylNMG7wnNnhEvcyLWFcbpP</vt:lpwstr>
  </property>
  <property fmtid="{D5CDD505-2E9C-101B-9397-08002B2CF9AE}" pid="28" name="x1ye=32">
    <vt:lpwstr>sJHPc2r/UotcZ/rTwrakyJAsvQokDZ46j3eRfHoHyQn3bPGkflw8ShJ6+ImSc3or8hUroXoUGN9Fs/B8Ush1XtfoC0YxF0r9qclZO6VSZ6t+dbgC5F4qdFpY6xGET2porxc2UWSrgsNzI15h2rcPUrUIg4eOnxj4xACbW6XaiOMtU9lH/UW4dgnQtIvNE37XHzfrvq749NycMtOqz41mYDaZlF3eE2Pywwsap9taX91jO9xPiDCVTYb/7qt+ij3</vt:lpwstr>
  </property>
  <property fmtid="{D5CDD505-2E9C-101B-9397-08002B2CF9AE}" pid="29" name="x1ye=33">
    <vt:lpwstr>ZWAYRgDm6GTfI3E998hjP25/xlVTC9WQHg5bmfOEnGGqasuWK0Np8NjuL41fFMK8KqTBMiLRWfq2pkX9nIRYAkFLOjxM0IOPZ7ms9Ra9sZ5/ZZBGXFsPN5sibGWX4Mh6JKfZVhYW7f0pCkUby8dX19Mv99O8M+B0BGTzZxdQfkFV2nAl52M6YIMCplZ6LVnJmFyA2SDi4Qx9YyFx+xwDQhCWEyPNy3vh6PFxYODpATpX7eVJ61cpyuIl6vMnYxa</vt:lpwstr>
  </property>
  <property fmtid="{D5CDD505-2E9C-101B-9397-08002B2CF9AE}" pid="30" name="x1ye=34">
    <vt:lpwstr>80B/lQPJRofdUF9tKm6cDbra53jbzCYrPIGNbZkbVV7qER2FhltPJ7tCiRarFbrpNUp8Gl/uaLK3x6VCTsLrnFaphFovigNRKOWnBhipOVaSRuGoGsEMKXF+jfZWmk69kzT78Z/7KV85V0QMeEi3GPGeqnYlozad60YkuNHBcAqJg/La8X+JGxpwc1sw1gj4f0BERBkc6d09OZqm9/v257qmO2g9DpnUHctVDqKXndzoIxTOj4OdYeMPlslRF9x</vt:lpwstr>
  </property>
  <property fmtid="{D5CDD505-2E9C-101B-9397-08002B2CF9AE}" pid="31" name="x1ye=35">
    <vt:lpwstr>LsfyTFXkxEj/iSuWuWap4lnr8bx6A62RbCpt2Cko+LxrE9XAY1OQ6PqUcKRm2vL/f2BX7Vqz0O8zv7Eq5kVMKr1PS3H36jTrOjBWsMUWOYbSJuRoS5ARZzJWzIBbZ/+oYD5eYxqFZyRvxaG5lhu85ZzH0bDC5q88ib9Z2lGj0sAdvBkhwpXKhoVrFSAd+UDRt7UDsRu4JNgRAs5pFmsh806maNjDCUeCKWjcKcS8ow9cbHp10veNtYmP6gQse8X</vt:lpwstr>
  </property>
  <property fmtid="{D5CDD505-2E9C-101B-9397-08002B2CF9AE}" pid="32" name="x1ye=36">
    <vt:lpwstr>IRdEBKpXJQJt2hskbaReVSImIqS5yQri9m6LU67MEHa5Q2bScVuAL8KRjpJ9Z4ZelDqYhiBJfRNKutKM0Kku0FJl1d8fVN/yAdnjzirOZHVaBmtARp8GJKkLUWBAd/qYCMv1PkJlRTqJsTS+KFmKhFqY5oiuUIzyMcJ6BTdy053bCRbx+RULkaKMfb2r2B4e0nav6H5Qzq4re8O6szRlPmpv7CbROWUHgHn0RdolLNarUs+26KNgZU7B/X2ZPHa</vt:lpwstr>
  </property>
  <property fmtid="{D5CDD505-2E9C-101B-9397-08002B2CF9AE}" pid="33" name="x1ye=37">
    <vt:lpwstr>I65LiWgj1UHIvcEnIF7W3udcHrZcmq6qUXtc954a7P+xdmU48zCMUtmzhMPyrHFzEld3Fri9ujS3r+QAOGpVmqY5MsN0TlwRtfI00NGKJrQGfYCB81Dc3joG2DAkNadOoNk9F+d0JjhGEDrLcCVRX3LMRzLpkjBx9S1aMMKV4fKCN5AdWN33zLM1u4ru4fdqNkZInK0WFUiQmY+ZXXhU6wxBUJZGhJEgXu4DRzWD8kErLnerXXoH0jAlVgeoNUl</vt:lpwstr>
  </property>
  <property fmtid="{D5CDD505-2E9C-101B-9397-08002B2CF9AE}" pid="34" name="x1ye=38">
    <vt:lpwstr>+DQrJFlglfcgPE7dkmF23GBxm+EYj4W+F2KR5PTa28TUIXIRnNwigbBuef52fEhvL4zOr7kJZTcsGRN3EDx+LuEHiwh7Z1uhnmaYRB26LWnPmLonfukrUC0/io4v0BK3kNbHJSufNOrvYZMn7t4Bit3ylbn2Wp4tCp6x9/txmfLyv2A4gFpTeDLTiFjgCqlHN61q6e7lMB+9FCT/gxnVXqx66q1Pbz6/52ey6YwpNifOW3hdDz8Huc0K+/cskwS</vt:lpwstr>
  </property>
  <property fmtid="{D5CDD505-2E9C-101B-9397-08002B2CF9AE}" pid="35" name="x1ye=39">
    <vt:lpwstr>YGW0DgAybB6ddq8qRkOts99rDA4mPvMcnYSsfIn2drRsie3bZ/VPYRE3cIGKtICqxPgleT91ldKKmh4uvTWtlUDKt/uctxnLcneQuPUDtbZJyvyeAiv16SAsk1ioKcluoXQAKOR9aHSQ0f3m6bEjd6dx1TOZwFaISqwlBOHrC+FGJ/UCHpKnAZ/veFYUyL2IBFvOkHLinrpLBam3a0WQmn57bsGABHDKP25jpAWP6MvjWUpBD/RXx5l6iv1kn/s</vt:lpwstr>
  </property>
  <property fmtid="{D5CDD505-2E9C-101B-9397-08002B2CF9AE}" pid="36" name="x1ye=4">
    <vt:lpwstr>MYBxhnguLGLcGdCD1LZfF4/VdSeSZrrhhrcBSd7RnZIRU/okW+W290G5Bgw4O89feg2vlemyn1FBcvyWNzHm+Y59mM0YQdzvEsX0VHw/+e0qCKzxQ2SUiQptVTZXEiu4HthN1opEq6NYtPtTWi55Ia6UVqHThp/JdJDyahIgC4/8t6HpDJBkiwxNLVHMdQWgNZKB6BqAb7KOZ6UVjw7Du4QWV1qqPX0DKZ0k7Vt3xt6Z1o6yRpHxLT/NAYAbvl6</vt:lpwstr>
  </property>
  <property fmtid="{D5CDD505-2E9C-101B-9397-08002B2CF9AE}" pid="37" name="x1ye=40">
    <vt:lpwstr>TH/7g7JiIopjU0lUPjeooi/lB849iOBhKvrCcfghbw8oIK3PqErtvxU1T8El6VIm+bae1/z3OfhB/h0H6YB2sYo0z+/Odo0YKTdfBhne3xHU4Vi4TC2zl82p78ez3Li301GsyjDesq45FXmSqgl2RwO5KnKH/NCn7AwSdNtYUHmgoAV/vYCsAbbhoTBggHEDwmYNs3Albbt/NXVAbukBbtjptyLcdnoTXTQCGTZ0TDfIxIMzYrNZzJxIncSGi44</vt:lpwstr>
  </property>
  <property fmtid="{D5CDD505-2E9C-101B-9397-08002B2CF9AE}" pid="38" name="x1ye=41">
    <vt:lpwstr>qIZFZWRMAA24fTVuDvuZMDrKjJIs4+pGNIL1r0+PT/y6bjghRn0cirmo9aOZjm4dDTjXzxee5MM/L6VpJ2KqJh8U0iCcWTURr3dz7spCURl0hw9pSlgwykzeXiSgEBd6tsWf/mzwgMfzuoR29Ld45n5LfXEoB04MJkQve6pMZ2E/vR1OHRqGy7aqKDiPzFZybSfWbcrYG0C2W9sLUocZak04lflZqRgyRU7H1ffDmbshpGgy7DNtFSEkvBMt+BJ</vt:lpwstr>
  </property>
  <property fmtid="{D5CDD505-2E9C-101B-9397-08002B2CF9AE}" pid="39" name="x1ye=42">
    <vt:lpwstr>G3ER40awNE1y1zjZ7GJMSrX/EdFjE5gXw/+XxWPpUuBIozbG+QKvjdvEP/VugnwRYTY1+ZfLUW7jl5ygMPTNRjlCF9Ib4TUF2LNRntYA9Z5XUbBLHRE8NHpVzftdNlplIC8/h13ZqA5oqFNJ5GHwdz6frDzLW3TV8N5FkjIn6lodJ0M7aGJdJyRCN9pSzOR+7fGJwyLMWzDfQqf+/OHH6U8YkLt+9cV10f32DJJI98Kt7GySFEdNBuRoFZ5zfd6</vt:lpwstr>
  </property>
  <property fmtid="{D5CDD505-2E9C-101B-9397-08002B2CF9AE}" pid="40" name="x1ye=43">
    <vt:lpwstr>6DJ8u5hhnVlDMODlA9HcuijDmzlC5cOl0HBKRELKo7Zw6n7Yw5kLOwkgJj8Yt5UorN/f+fU+UOHDPi5sZ3n6gFqeOBhEQkcACxIc3NFDXD/GQb6eWV1KS6o3xM+6dEAapbRtzEiC701U/K+qn/+8RvSmqXeCxIrCSaA2L4P8ZM1qXjKUx/IdSA0lamn3FHd6FWXMXM86fBpdXbFXv9ot2ZwQQeKenqRPYOTUoWP0o/F39rDf+ppkoVKN3HY3RXt</vt:lpwstr>
  </property>
  <property fmtid="{D5CDD505-2E9C-101B-9397-08002B2CF9AE}" pid="41" name="x1ye=44">
    <vt:lpwstr>JiLSgW3x+VikI2toAHAKIda8aaZ623LcABDF56pyrP2Ndz9DUhR3gitPfAn7IM7ovXoXDJX16YI578IeekKikUi3UoWS3QooNTPEQsAonXBlORWDv7WmLdCkf4rITYHTr28rp/UlculJ6d9rby0y+gDMRcso5oRXuQaiEPDlmHhFOCUyppy7v/NU5gYOhruVNg2ZHp36r0IhZ1m4GkuGXrpbhEe3G+EIEbK/2pSaHZfFwASkS/3O3yVlpg8zrjN</vt:lpwstr>
  </property>
  <property fmtid="{D5CDD505-2E9C-101B-9397-08002B2CF9AE}" pid="42" name="x1ye=45">
    <vt:lpwstr>il3LAWpZEJMnU1HgMiRqb12zUN2ywN6tPdHp94Y7Y4LHAr9MtQMtgnqm0g6SR+cUrsetaJ9+Tcj8wRZoKovcmtce9lKF8WoJd5w2DQgfM/fMBARdvMm7z6RKCBTe495Ndfv68tCu8x/UoIXunlFw5gbN2XPx1AcOiHwRuKiaAr9tIcP3+7SCH3taQ7B6K8vd3S7mx3Jk+J0HRlH4KKgETqu6/a0KVqMmLx5fwZBtYuH174Eif2ix8lW43JrqZGE</vt:lpwstr>
  </property>
  <property fmtid="{D5CDD505-2E9C-101B-9397-08002B2CF9AE}" pid="43" name="x1ye=46">
    <vt:lpwstr>8dU4/hINRR9S3Ejcv6PPvMujU79aI97arSu7DQuMs7494DMUyZh2/KE9KMAdGODlpvvfJY+J2lD38vfp2zvichHsc3pY7s475Dte4zEU3/tJD9ZVXoD+eKKVZTQalowei1ESTFI0rRBpt/V2c9Uy2QJ/vesIRpER9Uc/0nc+klBMeNx8kKKg3uuSy+ZqqPFn0ob26vVu13PfrN5y1jvoZSfI3qvLAHxcKfQH766YGpXDR6tIwXsRz3+wHsI/iO3</vt:lpwstr>
  </property>
  <property fmtid="{D5CDD505-2E9C-101B-9397-08002B2CF9AE}" pid="44" name="x1ye=47">
    <vt:lpwstr>IImsg5neHhQwJU2Lv0WJYE8i2Io4/ysYv+dpCXj1MA1/fkgej89H5u/Uk5TewUHSu6Grax6JYCV33gkEjXN9VIX+T5BbWuFLk1P4/GFS3Q8RmP7UbCBaUc3CT9ZCobCrPn3+k4ynyogVfhRDkpODzpqJjHk/JJCrGfTgM9ooWVJxh7cXdGBOe9Pu/g0G3xawvlQbTHR5sp9Dcc/k8VJmV4ow6vAa1pgz8kpx3e4RXmxvlXA5w7wHY/eLS+CRRo2</vt:lpwstr>
  </property>
  <property fmtid="{D5CDD505-2E9C-101B-9397-08002B2CF9AE}" pid="45" name="x1ye=48">
    <vt:lpwstr>zvmaIICNSDfgmuIosy+IlMwoDd09Z1J4h1zbqHN/gEckedFL+QrkFK5L/A3MyuGPk9zoD6gWiA3s28IwYohp+HdImx+VuR4KdXXEfZicnZPCfnKeF16p25oAZIhCJL5lR/fJUg6QErrbZ2EBwJYWzWy+x0AnCjhTi/7UkIzmLXl+ycQNlvk776+arvd1bbQXfOEVHA5AK4U9I/NmXXvq6x1JU43hTx22l/iZAWm3cJRnOOzg/68FMNFEMpx4lQN</vt:lpwstr>
  </property>
  <property fmtid="{D5CDD505-2E9C-101B-9397-08002B2CF9AE}" pid="46" name="x1ye=49">
    <vt:lpwstr>G+HYjb+Nz4E/lNyZJf6H7QGSdvsgliGfjiH9QG+TGJbONtmIsqZyy6sJOO0ZwKmnz4lGzwdLiKmzXmbnfaM9z8cGY/f5tk6n0aptNMLCuIiSkiG0Fqf8bLThs8luBpFU113hx4LZOLV0TGOdiJNvfl65VF98bXozB3+u4zXI4OKhYFoQcFzRnXMaZZc3Y8uu9lr4wyZUhrjaEn2MFvKV/BFHqqe3Q+IWPJFhvf8R4JGy0CcN0A59bLUEm0vb6Q1</vt:lpwstr>
  </property>
  <property fmtid="{D5CDD505-2E9C-101B-9397-08002B2CF9AE}" pid="47" name="x1ye=5">
    <vt:lpwstr>zzse13RhIjmC9HT1fcYB5YrNO2q9hUgepu3CUhA0dqgVq0Zcjsx1bRpjHfYBBz+XL35Uc/ajBF2D9AOPk9Ly9C3KKAYgwOd5bl7RmdNr6cjBcAmbRLky+SDBqCEW2acYK0QAaUKVivzMmhc8+cNTuAR/so24REfg+TRoiKC/od/wlCqrWLcK4lXVKB3Ui/fMM9Xktb9qmEM2mv8FX9YNAjujhMFmoIgsKLFU2iJVs5kALxOnaRMfN3qt5gSCUCM</vt:lpwstr>
  </property>
  <property fmtid="{D5CDD505-2E9C-101B-9397-08002B2CF9AE}" pid="48" name="x1ye=50">
    <vt:lpwstr>OjRgeZr0Zjs2b7j81aqqmbRAo3qR7qpoPmSIrg6aBPjQt6o5u4fHoYZOoevX3P1+++KlzoWTuf33rgDFcTSobvmTNNpVJe/DtB2U03xtpmllChIb1nTPeaf6XWxGhMG0Je/LbqN94x+aHAK32Tc2cT66y7m4s+o+EQ6eHQcIpxaicZLWn6qowAcyBWxkfVWkjjWj9BDVgzd9nCVQ5o9uNxIn24TnlUnUB0zve9YWEl82/iowqpEAu6/eoh4u8pI</vt:lpwstr>
  </property>
  <property fmtid="{D5CDD505-2E9C-101B-9397-08002B2CF9AE}" pid="49" name="x1ye=51">
    <vt:lpwstr>N4OAr+/Xt7X9/cPv6KojMnOYhpkrhkF+hKwX/PEO5WIYy1y7vuIGkkunshMGI1EEiabSI6p+MQ4ooHiPHFHsMYtVIhCZxw++puWW9regPLTfWNBsN4oaMPJHU7N/xrllKWSlPair8XSw0K09MMsxXy/WDfBxnN8Q7YH+Wg+yrTHOoGnUxhipBbrXgKWkWUplWABEf3NzWjjll/DZtx9APnLvWuLXX4YgoIbeIpMkRrl9i/TVlsm5UlOTxnCss/D</vt:lpwstr>
  </property>
  <property fmtid="{D5CDD505-2E9C-101B-9397-08002B2CF9AE}" pid="50" name="x1ye=52">
    <vt:lpwstr>9D/13E9seogOkea5KQOfXCqNEmIsgE/ZGgdPNvH451+JTXZfs7pNpPg5rK1cGHoxeLJj2KSwmxnIdvuGJSpzulZXz1niRbGHjxkhw0QtsaRIjIm5H5kfa6CfB0NhWZ3TtituOvjDs2GE5A0GHDWJYfkpD/iALhbxu2pPLdQNp06uSSsP9oE4I2ftXXPrq8b2y0yHooFrAEVyZOPHL/knwpUeMVOiDuJ9b0mt6bsLdAej4lOcrqySuhgAKALW9Ro</vt:lpwstr>
  </property>
  <property fmtid="{D5CDD505-2E9C-101B-9397-08002B2CF9AE}" pid="51" name="x1ye=53">
    <vt:lpwstr>iFbSPs+34ObOHR/7dA6fqDQGw8a55jKYvjV1a87f22YLQxbtZpEkvfxn1GWw0lWxWk9v6npylVqmq5g4RLsHq8RQCM/hUOHe3f/rHvwTseRP5c+8LNX1KjFtgWKpvgvgaktOcNDvDN7L2bCFcWiKlNtaitupZW/0ZUPThrsI/izdEbUwqiIE1mfk9cKgPpTefUgZc2PAsPlZZQr9vJOf9UPx8pw/ulLwVjLkXNV0M7hdvg1+pKAcF2S1wAn3qc7</vt:lpwstr>
  </property>
  <property fmtid="{D5CDD505-2E9C-101B-9397-08002B2CF9AE}" pid="52" name="x1ye=54">
    <vt:lpwstr>PwvEFgpwYJSJvY21KSfLw10WelhPg4mU3Ea97MfcZIVEdPfXJvUnYP9IPnTFRLRE368Tts9KK7rpQZ5gnXvKWztQTiXqzGa7aqaDa/MkMaHFb5NZJqJFjVzQQRWWt3E6O6Hff2t5v42fAJovYXWiR7IZFpW0gGo25QAvEZ7BInD+a4CbcLnmBvwGAT/LbDQiILS9VMIMh6oeyHolfh9VZEaFpdkQIygtdFM4qEJAuxiYMTbnh12+j+C3fiEvRD0</vt:lpwstr>
  </property>
  <property fmtid="{D5CDD505-2E9C-101B-9397-08002B2CF9AE}" pid="53" name="x1ye=55">
    <vt:lpwstr>IsirtUveAYYvIGbBFmpK4xdno+SRwwcKN1lMe420s4t2hA7SlkgDvTVlOMEUvOBjmDbNMWQMj1HkxZHPs3+TdPOwrZzg5aLaaMXaKf3/wdDYHMUnZsjklZZjF0YLE5nNutLmyM5GhytJulBlesPFwzMvaE0cEv/ntyatDzXKyV32B28E8nu1TqloFiT96fpnIsqH/vCy2m2UmLS2+38gKzu62hRWkTfGFsHXyEZfk27ivV+FEcEsfV6pUVgm6ZY</vt:lpwstr>
  </property>
  <property fmtid="{D5CDD505-2E9C-101B-9397-08002B2CF9AE}" pid="54" name="x1ye=56">
    <vt:lpwstr>/vj5ZdZVCMzAxBwL4HmlRnN51g+7ePoqGxpNVFhsZflkPzH5vZTKoWobEvd7qCzO97X9GGwe/W3a9emwrY9k3ATvMpC5YAXbxHdB5Tb46eyJEn0oPEH9wSTnCs0sxZ0FEai1sXPveQ5+OzcuLlJQ9dV8Dt9Xl9UXBrBdWBZK8JPZBHYWByadBxuasJpjZF9bP9iquiMBIV1V3KXIRQk0XFmF3uwscDsvINtGNL2YjWnmX+bUNZrWXEc0ssrRk43</vt:lpwstr>
  </property>
  <property fmtid="{D5CDD505-2E9C-101B-9397-08002B2CF9AE}" pid="55" name="x1ye=57">
    <vt:lpwstr>u64sqIqI0+yB0CHp1vJ/hexAK3Tpv9+POd2Osz/2uJuhZz2/6wDQM8shTXavkthxuvrmDJWJ6R97lp+Tvoa2rBh/828u0LweuDcnzyEknG3wBE3wzPMM6CsfFHW7tfpvtcMrW7c+g1sDm3F8hC+IT4ezSfw6k7L63oklDrWlMJnESRelOCQcMiC/SnH9/jqEaM6Y/GdUp4gqmpN75HVSmT56RlG2M7y8EOCHtvlqy/+hnWr0Siqr30vmg4hCM/R</vt:lpwstr>
  </property>
  <property fmtid="{D5CDD505-2E9C-101B-9397-08002B2CF9AE}" pid="56" name="x1ye=58">
    <vt:lpwstr>lhUvEh8YgYXLcXzVq+gOO3/vavdKHEOWYfxhmCMQG4LunkPqv3Z3Dk+YoLqIWRStHeODT69VZV9D40puft5tq5gXJDucRULb9T341syBCBG/yAPvn5vETJzb8iiznDyGvrZSXgNSplZxz2eozqmCaja2+S6cH2pCvGYSqhFagvs5DzEFneMNrs3aGWFt3+VPPG1ArvMCkCitlut0tAxaQ5yE6Q/N1ajUnVVWI0hyX79BOBiQ8aQ7oI5Q4L01FXR</vt:lpwstr>
  </property>
  <property fmtid="{D5CDD505-2E9C-101B-9397-08002B2CF9AE}" pid="57" name="x1ye=59">
    <vt:lpwstr>5BiqpX2rfj9wRS5Gu/nWkFk1XFALmHqm3t1HptiGFkVD6kxA0Sh7p7Yj//7RKk+5wwXjlh7es3Bn2zmb3b3jJ4aH9gTXjnLV4tN8mLP8EezdSy4IIMzba0IaIFzPsxDSvey95e7hLOdAt9yfD5NhfJ+g+1nY2OALUAzSZKfAgM4+1KGcgE6u3yriH+0RjnyYC9UDZF3HX7/P8MFamx8v42qYObxKPHMiA7rzjM2YPqn+a30+QXLEcHl/QeDMfkr</vt:lpwstr>
  </property>
  <property fmtid="{D5CDD505-2E9C-101B-9397-08002B2CF9AE}" pid="58" name="x1ye=6">
    <vt:lpwstr>798GfVSjWxbFQP9V9zPG6vJqiMMXN+Q2r0s9sOIC+JJ0EhOSX3B676b/D2bdONnJr67Dj1OHYBfSOxjBYVwXcMgrN8Edi3tV4CcYUQsKGZpWzdCunDVy4gukxaofJ5DafIHUAi82UbLNTFXyToqRiY01qi86i7va7kkvBmyk8z+ziLURYw3U1EL+iZ2Hk8XFo5CZHAD7zAj065Wu8AMj3DbpRcsRnReTXu/pbYJ7as9hCDsfS1Zgy4WM5V+Xp84</vt:lpwstr>
  </property>
  <property fmtid="{D5CDD505-2E9C-101B-9397-08002B2CF9AE}" pid="59" name="x1ye=60">
    <vt:lpwstr>+US5geI7O5EXz25uUFhuiO4GOBYuKBZETUYkf3UaVl5PHkNlpYNoGFzdd0j1o5aXn7HhnmpSxDRR3VaFS/9EZXEZfAC/3hzebsg3IfYY9fHDW7p7FasfSwI1pAPqmEtTCrU2UFXcMIuZ4s+p5ED9gEAlrnBI6yz6Zs4zOSbacI6+jLaiDSsyIsoqKXDQtAdt8IRbep2djlIY2T/UrY+wm7YJUYUOSn8iQ9H3Qtv2lHGH8zpCFSXRCA53okQTg5g</vt:lpwstr>
  </property>
  <property fmtid="{D5CDD505-2E9C-101B-9397-08002B2CF9AE}" pid="60" name="x1ye=61">
    <vt:lpwstr>/7b3cvXterfyYcvqmAr8fe5xwvfT5RQOwvUxg+vDEFlP1rRb7xVfh4sD/9x+hvf2T13SyIJ1uzLhLZsiAPBIzEO0R7Z8jtj2xy87QxnIo9euAnTG6hHpJ2xbTejNDv9HzrNmTQsD+4NZnAaoIbJL87gLNv4uX4OhmFxzpo78PbYcl8nnWBdeWvfXS7LX6Wm7acplgcOO8kXItWYlmK26RWx0MVd6HrTabdBOjtp5/nRons1diCVgmF9lfjZ/tK4</vt:lpwstr>
  </property>
  <property fmtid="{D5CDD505-2E9C-101B-9397-08002B2CF9AE}" pid="61" name="x1ye=62">
    <vt:lpwstr>F52bcpP8jg9TLks9nht+7vts6/PU2QQ/oKpzO+XPx0+p6oxkWQo23YF09Al9fSP1eyKe7h4pN5OVOW8xIjRUvL2WXRS0POPwWv+7ZodU1G7vYdSZVsIkApHXc4Ql0CzQdTAXeN27BI2xpMwpubSLXLCecdtVOlQhRfzKLpvf1Z5G0qBeqZMof4pB03Z6U/RgG+EBsKQFJ5U4zedF9/lQhKNIuGdj+eyv0OcFUmgiy6KZxAHl8Of1D9LjMnKftaB</vt:lpwstr>
  </property>
  <property fmtid="{D5CDD505-2E9C-101B-9397-08002B2CF9AE}" pid="62" name="x1ye=63">
    <vt:lpwstr>fMtJv8LCJ+QtJ0OpR+nSSPDqr7cRdct7/ln5q9ueIlVdq5OECukR+1tuzkV7Di+4bnEB94eyMbxugPZ99SLMZE4QJbIhJetcDCBQJAL2s1n+mEldAH2glwWAInIzLVgWHNjT2C6LZ0aK2Sj8CF/K2sSfXwcSr/wwiyUFehJELFGiDHRPttcD7aRATxJfag4Ov+95twF1m0rF4g/Bn+5Ik60KZjGeMmI+lLern05FVS5+WT7zXr8Q6IRnAyJlGtW</vt:lpwstr>
  </property>
  <property fmtid="{D5CDD505-2E9C-101B-9397-08002B2CF9AE}" pid="63" name="x1ye=64">
    <vt:lpwstr>62/YZ7y5BJ5RtuCXPtf0/K19LONq0LZAQ82MESIbwhdG9v+qmV5P/Ierww5tBtpPsg8RxTZszfKBOctUYk2gQtrpfzXoQzB37FQ6cYUDGTbJIwBZ12ZaLNpsHgaBFkiuT3DcXBedYq439tyS4yzVdxQ3VoJD3NAkoucnSRyRjDtJ0GDXGcnNdZWZzN9/Cqoat15OMV6IhHoK7TdoivPbLfOeNo6juJxFA2qgsDxRagbXFIrZfD+zHfmX07d9g+4</vt:lpwstr>
  </property>
  <property fmtid="{D5CDD505-2E9C-101B-9397-08002B2CF9AE}" pid="64" name="x1ye=65">
    <vt:lpwstr>QFOCjVcqi5xE9FklCIqt9S83QsaBQwuFr7tTC5WXDwMOaZxEKVELC/Bvq4XczhK/w2rG+I8gcvUmVPJEv+4sW6ZbIudDkvao/1EidlFKzGm4sSQ2te0yEe6YCtvIJEErbfNrNr5i3dvatB2l4kKuyS5o4wRSk6WnVvKrzA+e/WsneHXaWIzumu7ZL4QjG7HcPKbSa4/H/7eW6JM5sVCtrbPA+bxK18ttsgQSbkKyfvR4veocMF33oTjkI1Bm8gU</vt:lpwstr>
  </property>
  <property fmtid="{D5CDD505-2E9C-101B-9397-08002B2CF9AE}" pid="65" name="x1ye=66">
    <vt:lpwstr>hDqgf6oyuMAJrtYMeusp52kJiA4wu78skdISAKDTmhQPPJjO1ius/ACiVEzGzO6LDSNcMMj9YZ6j2vddtJUQ5e/viKur4dnFBOsqmlN35bQydMxeEmOeCOlCrCuadwzF2v4xQXsfAUG0YKCChaOPCVXP1WONo59OUiRpZ5shpU0MBzg4wbGU1z3OdjecpfBWetLCsURNEPIsAteAHuOniGuwwM+vWPm5JQ1dXsvVbVOYR9+fVEhsaBQYuggn+pa</vt:lpwstr>
  </property>
  <property fmtid="{D5CDD505-2E9C-101B-9397-08002B2CF9AE}" pid="66" name="x1ye=67">
    <vt:lpwstr>veHX1sb7AzOkgmDXFKutgrHcsTHjl63F8zaiui+ZQIYq4vrGJPsWbgC/GDF/BlUDxkH5lkFPhVH5zmREZJBZaZA3VgimjuOXT7FI8pJD5Gbi0oysQUlEYxOYRXE9CnkmrUKUo/uIK72tfYUxIh7gQDygenecBOu+FaPRmNgy+c3AbC2qYggOiKHHt3QjPDWeSePq7hkA8619fM3D0Tq50saJCAimUO9KdQacnxw0gZUKGSGmhXhGwDmgoVxIcWf</vt:lpwstr>
  </property>
  <property fmtid="{D5CDD505-2E9C-101B-9397-08002B2CF9AE}" pid="67" name="x1ye=68">
    <vt:lpwstr>5XHZPfd13S83XJYidPILgcH9fZRQqHCT87X8+8o2tyuuoYdcP6JkySuMai4xVq23BTn7b+Sy5wN8RHqDJD0s2BAph+TvkIGqZsPLpcViNrAYlC6Z9iZQFIf43Obij0hvLfXp29BGmuEbtYWblbrGBaqQuUkGZ88noVPs1k6gWY40Ty4MFl27eiSxotqFbddyKRfOwzK35sa+/HUNiYjwCt3uF687tI9zYDtphIxz5Jp5DGxEKSay27YQYM5b/4j</vt:lpwstr>
  </property>
  <property fmtid="{D5CDD505-2E9C-101B-9397-08002B2CF9AE}" pid="68" name="x1ye=69">
    <vt:lpwstr>JAbK1grCYD8nIzMSixxmpwBIGspkjcLQZ3eO1CZcl8vXGk5wfAn0mIVUMRvv3l4bPPuW48qDa/llnKODz2Rb3KSbkHieWtspP3sEQxpTkjz/CBnOazgAH2p3Vl2+cAG84Djl590AxDq0VE90qeFFf/UYTt1dwIggRmdIFP/wwSjfB6giKDtBwYbtuz8xarlPY+3GneGFW2yH4CBXUopfoseObQHii4Dl9TEhAETa6/1IINCbsAl3BXxOMj4UeIm</vt:lpwstr>
  </property>
  <property fmtid="{D5CDD505-2E9C-101B-9397-08002B2CF9AE}" pid="69" name="x1ye=7">
    <vt:lpwstr>XBr7KLS/hoYgzTJ1YyDZd1waaH6RdelpM0bXWFC8q1g8sHTLaxdi2sEDZ8LAxh+47bqJCiE+nBJBLaYqx8Y32bcMQha7V8crJdLkUanM1VYhB2QESkhuyz18e4p0E0lzn0odWv0zjWOsbshhr3fnJy0fQWQY0MA4iXBnNCLW2XuB1Frw+4ju4e8UfOlDz7oA2qP7BSVxXkBLWTKbriee86YSVvw3aJlPGsL9kf/FvGxhdnv2pWHieflmztndcWV</vt:lpwstr>
  </property>
  <property fmtid="{D5CDD505-2E9C-101B-9397-08002B2CF9AE}" pid="70" name="x1ye=70">
    <vt:lpwstr>phtUq6bPmGpzcjOa1sHSwH+HlDIjUQ1qGN6/m6ay7xfHmebxIWn0q2p7bixCe8AuG8jYm3eHy+ixc0CsMqVtgwVQR7iL87z8UyC9zP0/rYhIxo1qQTJNrqL1R/EPjyQyPKoeVFYPSVmVp9VoJlBYEIC5Cye3g4vzmhLJfnfDBJ4n5IRTfpAtfkR4/CyAgq0/IgdSASi+HT5IuFcN3XHYew/QzYXoRQjyGbl0XsR/qgO9N/BCU2PBBRSgmGfnsau</vt:lpwstr>
  </property>
  <property fmtid="{D5CDD505-2E9C-101B-9397-08002B2CF9AE}" pid="71" name="x1ye=71">
    <vt:lpwstr>T0ljX1cgRToLV/kCwqZIOrilkSQQ5ilcQXJEhE9qEllh2KpSSKfjQlpI0Cd0QseTeVYhQBGPt62a3eQ9bfYPGIIhDmpjcYHhequ5ne7h66KECn2KLQgMBLX4Nn1Zj39HR2omJvQuJaHhJYj9qbJbI5236Oii+Kule9mYZ2ELNDy7VgIHb70D3dIZr1cU9rsEUkj1MGX0XmgVHod8zgSTlXcpdaFZZ/uz5RxZ69VBMHRB6VAvN28TeiWDetQjb2O</vt:lpwstr>
  </property>
  <property fmtid="{D5CDD505-2E9C-101B-9397-08002B2CF9AE}" pid="72" name="x1ye=72">
    <vt:lpwstr>C7vJ2tGCm8ws08EzOjav+8wygd1Rhi50cFQ64MNVvRD68CRLdQU+v8BcHlFvHaWkk26hZgIDbVYTf4/e1hGnCbNeYsR5t8ewdukVmiQdbzDDUox2xqXwgwdlfpQQ1JW0tyU5YblSV2oqCPgW6z+E5457peA/OoU060cUusRFpoDAdKKjH0qkWUW7ePeCZicRXVV9spwvNvShkYeW+xb/YKgbboSiRte8q9pJr9iZ82pUtrUrmD3sdl+zmC7gOmS</vt:lpwstr>
  </property>
  <property fmtid="{D5CDD505-2E9C-101B-9397-08002B2CF9AE}" pid="73" name="x1ye=73">
    <vt:lpwstr>zO0MBkSZkOz+GTCiKmwWfi8VP/dNOzK6YIEVE9LlMJhHlsc3nYaN2pDnNIamCaBJt41gGlUHSIJTjg4AAZKefIKYOWrdKTi+i2MYxPApeQCtoiP7Z5x3NHJ2SKZrG0GN/F/mUrFQwAElKllIOuSFpQoGdqEsMdwe4757S4iKvBoQDcouP3STKSaf7LrAl5n2jTwvAj9ubn08y3GRvAXjsPFrSRjuTgM+WNk8Un5E3qpR92Ei+KNNSqQj4lhEoD4</vt:lpwstr>
  </property>
  <property fmtid="{D5CDD505-2E9C-101B-9397-08002B2CF9AE}" pid="74" name="x1ye=74">
    <vt:lpwstr>ZoDFxVsSxViSNFvgIIidOWhSfI0RlBctPtiyD6q0oAtZvkuR6+iuQup1VtRp5HBVPGBV3jrAi7umEFOWi7R0OIhLatTZNAvb/ZMZw3LTpqHcSuEqKVZmeYfI6zdHqZ5CkT3S+SzhTzln2UpEnQfWO9reWL1GMX1A4HUm9U4qxN78J6B58kXleig9OJnzcFl4jv4KRILZvzYAOupAT8AqfvVvWgI2Ykzr8jUzkwL8t3Pi66jO2AJZ32y1OSJmJuW</vt:lpwstr>
  </property>
  <property fmtid="{D5CDD505-2E9C-101B-9397-08002B2CF9AE}" pid="75" name="x1ye=75">
    <vt:lpwstr>Ft0jywEkcrKwpBf8jO3h0AQbpdfMavcYMRsgedqFOiIYgH3CqLNmfljXOJBhnWAcwfRY0TrBXBM4zR/OnViuHD/vVTFCt9ylY5evAtjwb6KDKEAp1Q8veJAtroyxHTpvfMlQ2bfsYA7HxjQs+1M3TIK0jqac2zok+EW91xFbjieG0Ic3tsOTW8p1c5qJoRaV/wAz+dTA1X8jWdZtweWY7KtFDLrrUTfoojL5y8gHfLWbEqsou4XdXqb5NyOCAzm</vt:lpwstr>
  </property>
  <property fmtid="{D5CDD505-2E9C-101B-9397-08002B2CF9AE}" pid="76" name="x1ye=76">
    <vt:lpwstr>GqqmxkfesigmsLZqeUtixOh5xGPemigCsAVKnAWvDddfwBSu63ew5Thnq/m+FwPph4R+p/MpIN8lM60IteBTnYd6nBq6VuU5+RdqtJUDt0ciOmBLHTDaS7YJavJXoL+7WIeqrPJaamLRIZfCGnnddUVvvmUWrYyppQih7M2wxrvsNq0TKIVlk5Au/Iuvehdt9T6AA70mK1BQsBlayhfUB3PEb44dvr0Y7GRtU4O+Ma+g0HT8us9rkJlbQG1/esV</vt:lpwstr>
  </property>
  <property fmtid="{D5CDD505-2E9C-101B-9397-08002B2CF9AE}" pid="77" name="x1ye=77">
    <vt:lpwstr>OtgOgO4IevdgBfA8wTYuYdGUc9AEg1VSjfp2rk2R2rGf+Jae/cm1OO7S8FMHdayIab9NUMbbNQFjfqkL4zxjK+s2h85cKS+OV7gMhdEKLknC2uUGNw8UDojmYCREtPEPv001L7M27vGA9z0v7OPBmvea+5qtDVxSP0c0K7E7NAY4MIr/IxHWt5sCwAV6hIQ4utMRhhu7aqFL73pfhxt9SftywL4o26v0ybVlnBdCKI08lye9Ds1EDDcBdV3IDfn</vt:lpwstr>
  </property>
  <property fmtid="{D5CDD505-2E9C-101B-9397-08002B2CF9AE}" pid="78" name="x1ye=78">
    <vt:lpwstr>su4f8u5vU/H5Fh6YjFbXhEC40+Ej7bynzUgvfNs7YCwuTLTDeTnlhLfDF28cyDaIKkjs1ueTeVEcZPYIMOQCWHZE+nYIJy8jFj4jifY7a+n8qy7acHUZtibxew21XSs00A+sXTjk8DfPEBbhYGLFVPxVcvYyoUgUTamisOTKbNMGzcedU0YQPOhm3B3vEh7tXvg+Wde/+AJXhyPL+gGOK9E/w+oT72gUcnDKE1nOg4OAyQEX/py3cLcLWMG3h10</vt:lpwstr>
  </property>
  <property fmtid="{D5CDD505-2E9C-101B-9397-08002B2CF9AE}" pid="79" name="x1ye=79">
    <vt:lpwstr>QSLCKkghsdf1OUDgrlPB3ZsD/BvalHprG2Lgw8v/+EVFwSggpN7aXx6dj7CnrYc5biJpy52eUyHMwHxZK7IbBTiaMr7nX4w02QNXiaYTADvet7MAtqCaibMt3elro54X5+EyDFVfWJ5lbcPa5fPTmPHAMoF8sYRTZu69MPdmEPoX/KrJ4aY7TV2cIIs8jkDw9hTdWcg/pykqXbxoLnSpTu5xoLafl0CNDSPGhbWDH9WhS9mbRIGJJFbXUafQRK5</vt:lpwstr>
  </property>
  <property fmtid="{D5CDD505-2E9C-101B-9397-08002B2CF9AE}" pid="80" name="x1ye=8">
    <vt:lpwstr>W73t3hkylg9I2KthPv0eMNBDHVHmjQrLLOntjgV5HQBkt/Q+HYarsXIzkwaJtDJm+PtEcd8iVjCL6JchMKHhXLm5UwK3JDEcjSfj/KOK56uY7vgky1soAjL8Rpkp9itSwJ9o4UUQzBqSMPoNfzQHAfEUeXKhJW4fwSSvtE/W/iLfz0hc2Ob9FlU6TX9x4X6W+0WBvl8Lp0DugyQCp9Ni4uPBNHAOfvD5EAYld6OyxemgpZMAQfuCraeZaNYGG9f</vt:lpwstr>
  </property>
  <property fmtid="{D5CDD505-2E9C-101B-9397-08002B2CF9AE}" pid="81" name="x1ye=80">
    <vt:lpwstr>4AfeYsVU1/FaOuD03Frdgzmx5eYfNoRcQ9g0A1nD9vnTyVKJu16OwNMRoHPf1hBv3++hBIBtzIqLe3kTYAOvP+8nFiS+39zhN6f5AX3msIWI6YUKf1aX6x2uBbUE6NJKNeAk8QWP7io/tCsqkcU4T3JeA7GsWqRqm1cBkR+ocQJMOw2rBc6TjZFcqlucQOIHmwncrGlmzB6yFIQRBgBKClrLnorMkInLQwf15HJ/uGc04DPwZ7QjaQbqJCkXtlR</vt:lpwstr>
  </property>
  <property fmtid="{D5CDD505-2E9C-101B-9397-08002B2CF9AE}" pid="82" name="x1ye=81">
    <vt:lpwstr>qqPx57KgCVHOBsuaUjojPAsVPT7TTbRMp8j1wEjUsAUZTR8qkSKE098n5rjmP+4BKwY4XVn131mASFsh43hQAyr2q7SABCAhpKJaiqKVDDJd8uwy2ginMA7HVF3V9PTSbYgzEwruddALlMQUn+fGw4DcRMNqWwJWIH1qr+ILx8cxB0hZEYArf12qpVHmQ5yfIsX0VwfIrNRpfwXKTgqDpBdUILhUeOGP1QbrSRLg4sj/HzmOtu9dtM3DPyzInik</vt:lpwstr>
  </property>
  <property fmtid="{D5CDD505-2E9C-101B-9397-08002B2CF9AE}" pid="83" name="x1ye=82">
    <vt:lpwstr>zv3G/MDKGJCF/BA9omn0Z6UcQJ72VbCbDVDcvfL0tnCxfTMHxYYU9IScATfpRXD7ydm9dg8itL/dBRPh8iV4YGtflozBRUGBRBxNWY5/W9BYVee9pOYOw1hw5oiThn1vBqjWPCUX5OWw/VX/dUsjnZoW05kBxv/IqDo9ArE1nc9Da8t9g9OPEU0sLDPoiEaumn848KENlew+6VbNvnCDs1ygLXJl1id/IqNn54m7ctIJ3STxk2HJDKxv1G7Do/E</vt:lpwstr>
  </property>
  <property fmtid="{D5CDD505-2E9C-101B-9397-08002B2CF9AE}" pid="84" name="x1ye=83">
    <vt:lpwstr>B1PE1ojwo7T9J5YfQzKd+jqxOxYo7RG82L4dE2C/Y+HMzrNzYY0lzUxPk7uD84NoipESa7fBsZiNUCdcdhlHDRR8TgaHPIEL6peRxTtJqsJVRelnFwkFQjzwe6We9BITtRGBsfGMiQfn35dpMNZ6TpPDpqIp+Xn712kcQzAfkLFlvEJMJL6tIhes+J7qHgsHyk/I9MKhizJURrvxscX7693PFK5OfsnxVRiVR/A2sXkMsXLwfhABU3/hTMqWuTE</vt:lpwstr>
  </property>
  <property fmtid="{D5CDD505-2E9C-101B-9397-08002B2CF9AE}" pid="85" name="x1ye=84">
    <vt:lpwstr>EzhhthTQlC/7HgKghe014uGS49v1Z50U8cAgLyndxrwBSVuTj17fEe1TQSTV4/drV5isoi88oFwjZ1CUlZUKK9WyPuocUz5NTvmFIyTuKwL37hx7q8IelOpc1rhipqhOj3Pjwad8dTUQZBjGe27SMF8yX6CwK0tXomDM6tz8uhDDroi2fufqkYpwN9tOHZFKDoSR7ksI4kg6KFo4Z04MpzVyXV4He+mPX2aMV/X3eRd76xarRZXIu9K6hqMGeAz</vt:lpwstr>
  </property>
  <property fmtid="{D5CDD505-2E9C-101B-9397-08002B2CF9AE}" pid="86" name="x1ye=85">
    <vt:lpwstr>TjnxUII0HGjtY7E6mm6rbrLXNAbpBewFic6/zky9/EvlwokUKuL1jZ5NIx+jCajMibOyt9m6Fh6V9pEaOl+LXSIX6tYAJPgLoF5LdsX8VT1zHdjSwVN+BmwlWib3T5lCUgENh+8GH1kCcLW2vRDsF8AVIFAE8my+S+B5hBJSZgXwCYCvEDlu/aWD3jBfTgC3i9rUoH1KoIUOajjtE9kCulnQQLdzmLJCDULmSoFtPjc1iv28WqnhbLpJSQyv95d</vt:lpwstr>
  </property>
  <property fmtid="{D5CDD505-2E9C-101B-9397-08002B2CF9AE}" pid="87" name="x1ye=86">
    <vt:lpwstr>vnbMMILljj8IBb8iTENk9St9KbWx5712lSEIJIUd3BzPr3XYXyKJyk/BZYUktDt6hKGX6j6s6lMKNNvYV6IzzxNrItDmsx43DIPVw5q0k7L7imXvq/BovLxBZfI8zAcjQrnrrZ1ozE35Fpo+ilueX8foDSmkb25WWVTEWP4vhf/sUXJwM+UmuDcnST7DwVve6x2tfs+nknMskOFYSmKRbcsd2xqHQkPAl9aU6VzrL5/Y7K0XKPgQCl4wOiXMf8z</vt:lpwstr>
  </property>
  <property fmtid="{D5CDD505-2E9C-101B-9397-08002B2CF9AE}" pid="88" name="x1ye=87">
    <vt:lpwstr>mo+z0rg/PfvPweXRBa4VQAA</vt:lpwstr>
  </property>
  <property fmtid="{D5CDD505-2E9C-101B-9397-08002B2CF9AE}" pid="89" name="x1ye=9">
    <vt:lpwstr>AjV0olyEHMXO4aCLb3P+i9WtNeTCmxZhgtOiB3xtgSDhOBFQy+0NWP+fomFWvH58yU1AAwSs0RaQNxLMN0JXWtYjvXlRC3H/dvTuNkC2QdHPd1WjftXMbsBWtNL1zUImENof4yGmb11xCPdLH8JUpcPIy8xyehlLyu49SE52gXxV/NuNEbRDKvo+PrWvRhQIvdLJN40LX+AlNEqqWl47T4nP5hMQnfi9NZUOrIRUgdzDcPxPdaRyfq55soq00Sg</vt:lpwstr>
  </property>
</Properties>
</file>