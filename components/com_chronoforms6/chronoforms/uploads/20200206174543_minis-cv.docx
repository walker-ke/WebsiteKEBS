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RUGENDO MINIS NYAWIRA</w:t>
      </w:r>
    </w:p>
    <w:p>
      <w:pPr>
        <w:pStyle w:val="style0"/>
        <w:jc w:val="center"/>
        <w:rPr>
          <w:rFonts w:cs="Times New Roman"/>
          <w:szCs w:val="24"/>
        </w:rPr>
      </w:pPr>
      <w:r>
        <w:rPr>
          <w:rFonts w:cs="Times New Roman"/>
          <w:i/>
          <w:szCs w:val="24"/>
        </w:rPr>
        <w:t>Mailing Address</w:t>
      </w:r>
      <w:r>
        <w:rPr>
          <w:rFonts w:cs="Times New Roman"/>
          <w:szCs w:val="24"/>
        </w:rPr>
        <w:t>: P.O BOX 458-</w:t>
      </w:r>
      <w:r>
        <w:rPr>
          <w:rFonts w:cs="Times New Roman"/>
          <w:szCs w:val="24"/>
        </w:rPr>
        <w:t>60100, EMBU</w:t>
      </w:r>
      <w:r>
        <w:rPr>
          <w:rFonts w:cs="Times New Roman"/>
          <w:szCs w:val="24"/>
        </w:rPr>
        <w:t xml:space="preserve"> KENYA       </w:t>
      </w:r>
      <w:r>
        <w:rPr>
          <w:rFonts w:cs="Times New Roman"/>
          <w:i/>
          <w:szCs w:val="24"/>
        </w:rPr>
        <w:t xml:space="preserve"> Nationality</w:t>
      </w:r>
      <w:r>
        <w:rPr>
          <w:rFonts w:cs="Times New Roman"/>
          <w:szCs w:val="24"/>
        </w:rPr>
        <w:t>: Kenyan</w:t>
      </w:r>
    </w:p>
    <w:p>
      <w:pPr>
        <w:pStyle w:val="style0"/>
        <w:jc w:val="center"/>
        <w:rPr>
          <w:rStyle w:val="style85"/>
          <w:rFonts w:cs="Times New Roman"/>
          <w:i/>
          <w:color w:val="auto"/>
          <w:szCs w:val="24"/>
          <w:u w:val="none"/>
        </w:rPr>
      </w:pPr>
      <w:r>
        <w:rPr>
          <w:rFonts w:cs="Times New Roman"/>
          <w:i/>
          <w:szCs w:val="24"/>
        </w:rPr>
        <w:t xml:space="preserve">   </w:t>
      </w:r>
      <w:r>
        <w:rPr>
          <w:rFonts w:cs="Times New Roman"/>
          <w:i/>
          <w:szCs w:val="24"/>
        </w:rPr>
        <w:t xml:space="preserve">   </w:t>
      </w:r>
      <w:r>
        <w:rPr>
          <w:rFonts w:cs="Times New Roman"/>
          <w:i/>
          <w:szCs w:val="24"/>
        </w:rPr>
        <w:t xml:space="preserve">         </w:t>
      </w:r>
      <w:r>
        <w:rPr>
          <w:rFonts w:cs="Times New Roman"/>
          <w:i/>
          <w:szCs w:val="24"/>
        </w:rPr>
        <w:t>Phone</w:t>
      </w:r>
      <w:r>
        <w:rPr>
          <w:rFonts w:cs="Times New Roman"/>
          <w:szCs w:val="24"/>
        </w:rPr>
        <w:t>: 0702086502</w:t>
      </w:r>
      <w:r>
        <w:rPr>
          <w:rFonts w:cs="Times New Roman"/>
          <w:szCs w:val="24"/>
        </w:rPr>
        <w:t xml:space="preserve">      </w:t>
      </w:r>
      <w:r>
        <w:rPr>
          <w:rFonts w:cs="Times New Roman"/>
          <w:szCs w:val="24"/>
        </w:rPr>
        <w:t xml:space="preserve">                 </w:t>
      </w:r>
      <w:r>
        <w:rPr>
          <w:rFonts w:cs="Times New Roman"/>
          <w:szCs w:val="24"/>
        </w:rPr>
        <w:t xml:space="preserve">   </w:t>
      </w:r>
      <w:r>
        <w:rPr>
          <w:rFonts w:cs="Times New Roman"/>
          <w:i/>
          <w:szCs w:val="24"/>
        </w:rPr>
        <w:t>E-mail</w:t>
      </w:r>
      <w:r>
        <w:rPr>
          <w:rFonts w:cs="Times New Roman"/>
          <w:szCs w:val="24"/>
        </w:rPr>
        <w:t xml:space="preserve">: </w:t>
      </w:r>
      <w:r>
        <w:rPr/>
        <w:fldChar w:fldCharType="begin"/>
      </w:r>
      <w:r>
        <w:instrText xml:space="preserve"> HYPERLINK </w:instrText>
      </w:r>
      <w:r>
        <w:instrText>"</w:instrText>
      </w:r>
      <w:r>
        <w:instrText>mailto:minisrugendo@gmail.com</w:instrText>
      </w:r>
      <w:r>
        <w:instrText>"</w:instrText>
      </w:r>
      <w:r>
        <w:instrText xml:space="preserve"> </w:instrText>
      </w:r>
      <w:r>
        <w:rPr/>
        <w:fldChar w:fldCharType="separate"/>
      </w:r>
      <w:r>
        <w:rPr>
          <w:rStyle w:val="style85"/>
          <w:rFonts w:cs="Times New Roman"/>
          <w:szCs w:val="24"/>
        </w:rPr>
        <w:t>minisrugendo@gmail.com</w:t>
      </w:r>
      <w:r>
        <w:rPr/>
        <w:fldChar w:fldCharType="end"/>
      </w:r>
    </w:p>
    <w:p>
      <w:pPr>
        <w:pStyle w:val="style0"/>
        <w:jc w:val="center"/>
        <w:rPr>
          <w:rStyle w:val="style85"/>
          <w:rFonts w:cs="Times New Roman"/>
          <w:szCs w:val="24"/>
        </w:rPr>
      </w:pPr>
    </w:p>
    <w:p>
      <w:pPr>
        <w:pStyle w:val="style0"/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PERSONAL PROFILE</w:t>
      </w:r>
    </w:p>
    <w:p>
      <w:pPr>
        <w:pStyle w:val="style179"/>
        <w:numPr>
          <w:ilvl w:val="0"/>
          <w:numId w:val="7"/>
        </w:numPr>
        <w:spacing w:after="0" w:lineRule="auto" w:line="276"/>
        <w:jc w:val="both"/>
        <w:rPr>
          <w:szCs w:val="24"/>
          <w:lang w:val="en-GB"/>
        </w:rPr>
      </w:pPr>
      <w:r>
        <w:rPr>
          <w:szCs w:val="24"/>
        </w:rPr>
        <w:t>I am proactive and able to work with accuracy.</w:t>
      </w:r>
    </w:p>
    <w:p>
      <w:pPr>
        <w:pStyle w:val="style179"/>
        <w:numPr>
          <w:ilvl w:val="0"/>
          <w:numId w:val="7"/>
        </w:numPr>
        <w:spacing w:after="0" w:lineRule="auto" w:line="276"/>
        <w:jc w:val="both"/>
        <w:rPr>
          <w:szCs w:val="24"/>
          <w:lang w:val="en-GB"/>
        </w:rPr>
      </w:pPr>
      <w:r>
        <w:rPr>
          <w:szCs w:val="24"/>
          <w:lang w:val="en-GB"/>
        </w:rPr>
        <w:t>A team worker who has real work ethics and interpersonal skills.</w:t>
      </w:r>
    </w:p>
    <w:p>
      <w:pPr>
        <w:pStyle w:val="style179"/>
        <w:numPr>
          <w:ilvl w:val="0"/>
          <w:numId w:val="7"/>
        </w:numPr>
        <w:spacing w:after="0" w:lineRule="auto" w:line="276"/>
        <w:jc w:val="both"/>
        <w:rPr>
          <w:szCs w:val="24"/>
          <w:lang w:val="en-GB"/>
        </w:rPr>
      </w:pPr>
      <w:r>
        <w:rPr>
          <w:szCs w:val="24"/>
          <w:lang w:val="en-GB"/>
        </w:rPr>
        <w:t>Commit</w:t>
      </w:r>
      <w:r>
        <w:rPr>
          <w:szCs w:val="24"/>
          <w:lang w:val="en-GB"/>
        </w:rPr>
        <w:t xml:space="preserve">ed </w:t>
      </w:r>
      <w:r>
        <w:rPr>
          <w:szCs w:val="24"/>
          <w:lang w:val="en-GB"/>
        </w:rPr>
        <w:t>with relevance to management.</w:t>
      </w:r>
    </w:p>
    <w:p>
      <w:pPr>
        <w:pStyle w:val="style179"/>
        <w:numPr>
          <w:ilvl w:val="0"/>
          <w:numId w:val="7"/>
        </w:numPr>
        <w:spacing w:after="0" w:lineRule="auto" w:line="276"/>
        <w:jc w:val="both"/>
        <w:rPr>
          <w:szCs w:val="24"/>
          <w:lang w:val="en-GB"/>
        </w:rPr>
      </w:pPr>
      <w:r>
        <w:rPr>
          <w:szCs w:val="24"/>
          <w:lang w:val="en-GB"/>
        </w:rPr>
        <w:t>Quick to learn, able to report and present well.</w:t>
      </w:r>
    </w:p>
    <w:p>
      <w:pPr>
        <w:pStyle w:val="style179"/>
        <w:spacing w:after="0" w:lineRule="auto" w:line="276"/>
        <w:jc w:val="both"/>
        <w:rPr>
          <w:szCs w:val="24"/>
          <w:lang w:val="en-GB"/>
        </w:rPr>
      </w:pPr>
    </w:p>
    <w:p>
      <w:pPr>
        <w:pStyle w:val="style0"/>
        <w:rPr>
          <w:rFonts w:cs="Times New Roman"/>
          <w:szCs w:val="24"/>
          <w:u w:val="single"/>
        </w:rPr>
      </w:pPr>
      <w:r>
        <w:rPr>
          <w:rFonts w:cs="Times New Roman"/>
          <w:noProof/>
          <w:szCs w:val="24"/>
          <w:u w:val="single"/>
        </w:rPr>
        <w:pict>
          <v:line id="1026" stroked="t" from="3.0pt,11.6pt" to="540.75pt,13.1pt" style="position:absolute;z-index:3;mso-position-horizontal-relative:text;mso-position-vertical-relative:text;mso-width-relative:page;mso-height-relative:page;mso-wrap-distance-left:0.0pt;mso-wrap-distance-right:0.0pt;visibility:visible;flip:y;">
            <v:stroke joinstyle="miter" weight="0.5pt"/>
            <v:fill/>
          </v:line>
        </w:pict>
      </w:r>
      <w:r>
        <w:rPr>
          <w:rFonts w:cs="Times New Roman"/>
          <w:szCs w:val="24"/>
          <w:u w:val="single"/>
        </w:rPr>
        <w:t xml:space="preserve">CAREER </w:t>
      </w:r>
      <w:r>
        <w:rPr>
          <w:rFonts w:cs="Times New Roman"/>
          <w:szCs w:val="24"/>
          <w:u w:val="single"/>
        </w:rPr>
        <w:t>OBJECTIVE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  <w:lang w:val="en-GB"/>
        </w:rPr>
        <w:t>T</w:t>
      </w:r>
      <w:r>
        <w:rPr>
          <w:rFonts w:cs="Times New Roman"/>
          <w:szCs w:val="24"/>
        </w:rPr>
        <w:t xml:space="preserve">o learn and </w:t>
      </w:r>
      <w:r>
        <w:rPr>
          <w:rFonts w:cs="Times New Roman"/>
          <w:szCs w:val="24"/>
        </w:rPr>
        <w:t>exercise my knowledge to help in achieving</w:t>
      </w:r>
      <w:r>
        <w:rPr>
          <w:rFonts w:cs="Times New Roman"/>
          <w:szCs w:val="24"/>
        </w:rPr>
        <w:t xml:space="preserve"> the goals of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the organisation </w:t>
      </w:r>
      <w:r>
        <w:rPr>
          <w:rFonts w:cs="Times New Roman"/>
          <w:szCs w:val="24"/>
        </w:rPr>
        <w:t xml:space="preserve">. </w:t>
      </w:r>
    </w:p>
    <w:p>
      <w:pPr>
        <w:pStyle w:val="style0"/>
        <w:rPr>
          <w:rFonts w:cs="Times New Roman"/>
          <w:szCs w:val="24"/>
        </w:rPr>
      </w:pPr>
    </w:p>
    <w:p>
      <w:pPr>
        <w:pStyle w:val="style0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 xml:space="preserve">ACHIEVEMENTS </w:t>
      </w:r>
    </w:p>
    <w:p>
      <w:pPr>
        <w:pStyle w:val="style179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  <w:lang w:val="en-GB"/>
        </w:rPr>
        <w:t>Sustainable Consumption an</w:t>
      </w:r>
      <w:r>
        <w:rPr>
          <w:rFonts w:cs="Times New Roman"/>
          <w:szCs w:val="24"/>
          <w:lang w:val="en-GB"/>
        </w:rPr>
        <w:t>d Production practices and Green Finance Workshop (participation)</w:t>
      </w:r>
    </w:p>
    <w:p>
      <w:pPr>
        <w:pStyle w:val="style179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  <w:lang w:val="en-GB"/>
        </w:rPr>
        <w:t>TVET CBC development and validation for wine science (participation)</w:t>
      </w:r>
    </w:p>
    <w:p>
      <w:pPr>
        <w:pStyle w:val="style0"/>
        <w:rPr>
          <w:rFonts w:cs="Times New Roman"/>
          <w:szCs w:val="24"/>
        </w:rPr>
      </w:pPr>
    </w:p>
    <w:p>
      <w:pPr>
        <w:pStyle w:val="style0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>EDUCATION</w:t>
      </w:r>
    </w:p>
    <w:p>
      <w:pPr>
        <w:pStyle w:val="style0"/>
        <w:rPr>
          <w:rFonts w:cs="Times New Roman"/>
          <w:szCs w:val="24"/>
          <w:u w:val="single"/>
        </w:rPr>
      </w:pPr>
      <w:r>
        <w:rPr>
          <w:rFonts w:cs="Times New Roman"/>
          <w:noProof/>
          <w:szCs w:val="24"/>
          <w:u w:val="single"/>
        </w:rPr>
        <w:pict>
          <v:line id="1027" stroked="t" from="-28.840454pt,477.82587pt" to="506.65955pt,478.57587pt" style="position:absolute;z-index:4;mso-position-horizontal-relative:page;mso-position-vertical-relative:page;mso-width-relative:page;mso-height-relative:page;mso-wrap-distance-left:0.0pt;mso-wrap-distance-right:0.0pt;visibility:visible;">
            <v:stroke joinstyle="miter" weight="0.5pt"/>
            <v:fill/>
          </v:line>
        </w:pict>
      </w:r>
      <w:r>
        <w:rPr>
          <w:rFonts w:cs="Times New Roman"/>
          <w:szCs w:val="24"/>
        </w:rPr>
        <w:t>UNIVERSITY OF NAIROBI – NAIROBI, KENYA</w:t>
      </w:r>
      <w:r>
        <w:rPr>
          <w:rFonts w:cs="Times New Roman"/>
          <w:szCs w:val="24"/>
        </w:rPr>
        <w:t xml:space="preserve">         </w:t>
      </w:r>
      <w:r>
        <w:rPr>
          <w:rFonts w:cs="Times New Roman"/>
          <w:szCs w:val="24"/>
        </w:rPr>
        <w:t xml:space="preserve">              </w:t>
      </w:r>
      <w:r>
        <w:rPr>
          <w:rFonts w:cs="Times New Roman"/>
          <w:szCs w:val="24"/>
        </w:rPr>
        <w:t xml:space="preserve">              2014 - </w:t>
      </w:r>
      <w:r>
        <w:rPr>
          <w:rFonts w:cs="Times New Roman"/>
          <w:szCs w:val="24"/>
        </w:rPr>
        <w:t>2018</w:t>
      </w:r>
    </w:p>
    <w:p>
      <w:pPr>
        <w:pStyle w:val="style179"/>
        <w:numPr>
          <w:ilvl w:val="0"/>
          <w:numId w:val="10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BSc degree in Food Science and Technology</w:t>
      </w:r>
      <w:r>
        <w:rPr>
          <w:rFonts w:cs="Times New Roman"/>
          <w:szCs w:val="24"/>
        </w:rPr>
        <w:t xml:space="preserve"> </w:t>
      </w:r>
    </w:p>
    <w:p>
      <w:pPr>
        <w:pStyle w:val="style0"/>
        <w:rPr>
          <w:rFonts w:cs="Times New Roman"/>
          <w:szCs w:val="24"/>
        </w:rPr>
      </w:pPr>
      <w:r>
        <w:rPr>
          <w:rFonts w:cs="Times New Roman"/>
          <w:szCs w:val="24"/>
        </w:rPr>
        <w:t>KIRIARI GIRLS’ HIGH SCHOOL – EMBU, KENYA</w:t>
      </w:r>
      <w:r>
        <w:rPr>
          <w:rFonts w:cs="Times New Roman"/>
          <w:szCs w:val="24"/>
        </w:rPr>
        <w:t xml:space="preserve">    </w:t>
      </w:r>
      <w:r>
        <w:rPr>
          <w:rFonts w:cs="Times New Roman"/>
          <w:szCs w:val="24"/>
        </w:rPr>
        <w:t xml:space="preserve">                             </w:t>
      </w:r>
      <w:r>
        <w:rPr>
          <w:rFonts w:cs="Times New Roman"/>
          <w:szCs w:val="24"/>
        </w:rPr>
        <w:t>2009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2012</w:t>
      </w:r>
    </w:p>
    <w:p>
      <w:pPr>
        <w:pStyle w:val="style179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  <w:lang w:val="en-GB"/>
        </w:rPr>
        <w:t>Kenya Certificate o</w:t>
      </w:r>
      <w:r>
        <w:rPr>
          <w:rFonts w:cs="Times New Roman"/>
          <w:szCs w:val="24"/>
          <w:lang w:val="en-GB"/>
        </w:rPr>
        <w:t xml:space="preserve">f </w:t>
      </w:r>
      <w:r>
        <w:rPr>
          <w:rFonts w:cs="Times New Roman"/>
          <w:szCs w:val="24"/>
          <w:lang w:val="en-GB"/>
        </w:rPr>
        <w:t>Secondary E</w:t>
      </w:r>
      <w:r>
        <w:rPr>
          <w:rFonts w:cs="Times New Roman"/>
          <w:szCs w:val="24"/>
          <w:lang w:val="en-GB"/>
        </w:rPr>
        <w:t>ducation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GAIKAMA BOARDING PRIMARY SCHOOL      </w:t>
      </w:r>
      <w:r>
        <w:rPr>
          <w:rFonts w:cs="Times New Roman"/>
          <w:szCs w:val="24"/>
        </w:rPr>
        <w:t xml:space="preserve">                  </w:t>
      </w:r>
      <w:r>
        <w:rPr>
          <w:rFonts w:cs="Times New Roman"/>
          <w:szCs w:val="24"/>
        </w:rPr>
        <w:t xml:space="preserve">                  </w:t>
      </w:r>
      <w:r>
        <w:rPr>
          <w:rFonts w:cs="Times New Roman"/>
          <w:szCs w:val="24"/>
        </w:rPr>
        <w:t xml:space="preserve">   2006 – 2008</w:t>
      </w:r>
    </w:p>
    <w:p>
      <w:pPr>
        <w:pStyle w:val="style179"/>
        <w:widowControl w:val="false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</w:rPr>
      </w:pPr>
      <w:r>
        <w:rPr>
          <w:rFonts w:cs="Times New Roman"/>
          <w:szCs w:val="24"/>
          <w:lang w:val="en-GB"/>
        </w:rPr>
        <w:t>Kenya Certifi</w:t>
      </w:r>
      <w:r>
        <w:rPr>
          <w:rFonts w:cs="Times New Roman"/>
          <w:szCs w:val="24"/>
          <w:lang w:val="en-GB"/>
        </w:rPr>
        <w:t>care of P</w:t>
      </w:r>
      <w:r>
        <w:rPr>
          <w:rFonts w:cs="Times New Roman"/>
          <w:szCs w:val="24"/>
          <w:lang w:val="en-GB"/>
        </w:rPr>
        <w:t>rimar</w:t>
      </w:r>
      <w:r>
        <w:rPr>
          <w:rFonts w:cs="Times New Roman"/>
          <w:szCs w:val="24"/>
          <w:lang w:val="en-GB"/>
        </w:rPr>
        <w:t>y</w:t>
      </w:r>
      <w:r>
        <w:rPr>
          <w:rFonts w:cs="Times New Roman"/>
          <w:szCs w:val="24"/>
          <w:lang w:val="en-GB"/>
        </w:rPr>
        <w:t xml:space="preserve"> Edu</w:t>
      </w:r>
      <w:r>
        <w:rPr>
          <w:rFonts w:cs="Times New Roman"/>
          <w:szCs w:val="24"/>
          <w:lang w:val="en-GB"/>
        </w:rPr>
        <w:t>cation</w:t>
      </w:r>
    </w:p>
    <w:p>
      <w:pPr>
        <w:pStyle w:val="style179"/>
        <w:widowControl w:val="false"/>
        <w:numPr>
          <w:ilvl w:val="0"/>
          <w:numId w:val="0"/>
        </w:numPr>
        <w:autoSpaceDE w:val="false"/>
        <w:autoSpaceDN w:val="false"/>
        <w:adjustRightInd w:val="false"/>
        <w:spacing w:after="0" w:lineRule="auto" w:line="240"/>
        <w:ind w:left="840" w:firstLine="0"/>
        <w:rPr>
          <w:rFonts w:cs="Times New Roman"/>
          <w:szCs w:val="24"/>
        </w:rPr>
      </w:pPr>
    </w:p>
    <w:p>
      <w:pPr>
        <w:pStyle w:val="style179"/>
        <w:widowControl w:val="false"/>
        <w:autoSpaceDE w:val="false"/>
        <w:autoSpaceDN w:val="false"/>
        <w:adjustRightInd w:val="false"/>
        <w:spacing w:after="0" w:lineRule="auto" w:line="240"/>
        <w:ind w:left="840"/>
        <w:rPr>
          <w:rFonts w:cs="Times New Roman"/>
          <w:szCs w:val="24"/>
        </w:rPr>
      </w:pPr>
    </w:p>
    <w:p>
      <w:pPr>
        <w:pStyle w:val="style179"/>
        <w:widowControl w:val="false"/>
        <w:autoSpaceDE w:val="false"/>
        <w:autoSpaceDN w:val="false"/>
        <w:adjustRightInd w:val="false"/>
        <w:spacing w:after="0" w:lineRule="auto" w:line="240"/>
        <w:ind w:left="840"/>
        <w:rPr>
          <w:rFonts w:cs="Times New Roman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  <w:u w:val="single"/>
        </w:rPr>
      </w:pPr>
      <w:r>
        <w:rPr>
          <w:rFonts w:cs="Times New Roman"/>
          <w:noProof/>
          <w:szCs w:val="24"/>
          <w:u w:val="single"/>
        </w:rPr>
        <w:pict>
          <v:line id="1028" stroked="t" from="4.5pt,11.5pt" to="539.25pt,13.75pt" style="position:absolute;z-index:5;mso-position-horizontal-relative:text;mso-position-vertical-relative:text;mso-width-relative:page;mso-height-relative:page;mso-wrap-distance-left:0.0pt;mso-wrap-distance-right:0.0pt;visibility:visible;flip:y;">
            <v:stroke joinstyle="miter" weight="0.5pt"/>
            <v:fill/>
          </v:line>
        </w:pict>
      </w:r>
      <w:r>
        <w:rPr>
          <w:rFonts w:cs="Times New Roman"/>
          <w:szCs w:val="24"/>
          <w:u w:val="single"/>
        </w:rPr>
        <w:t>EXPERIENCE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PARAMOUNT CHIEF TECHNICAL TRAINING INSTITUTE   May</w:t>
      </w:r>
      <w:r>
        <w:rPr>
          <w:rFonts w:cs="Times New Roman"/>
          <w:b/>
          <w:szCs w:val="24"/>
        </w:rPr>
        <w:t xml:space="preserve"> 2018</w:t>
      </w:r>
      <w:r>
        <w:rPr>
          <w:rFonts w:cs="Times New Roman"/>
          <w:b/>
          <w:szCs w:val="24"/>
        </w:rPr>
        <w:t xml:space="preserve"> – to date 2</w:t>
      </w:r>
      <w:r>
        <w:rPr>
          <w:rFonts w:cs="Times New Roman"/>
          <w:b/>
          <w:szCs w:val="24"/>
        </w:rPr>
        <w:t>01</w:t>
      </w:r>
      <w:r>
        <w:rPr>
          <w:rFonts w:cs="Times New Roman"/>
          <w:b/>
          <w:szCs w:val="24"/>
        </w:rPr>
        <w:t>9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>M</w:t>
      </w:r>
      <w:r>
        <w:rPr>
          <w:rFonts w:cs="Times New Roman"/>
          <w:szCs w:val="24"/>
          <w:lang w:val="en-GB"/>
        </w:rPr>
        <w:t xml:space="preserve">y roles </w:t>
      </w:r>
      <w:r>
        <w:rPr>
          <w:rFonts w:cs="Times New Roman"/>
          <w:szCs w:val="24"/>
          <w:lang w:val="en-GB"/>
        </w:rPr>
        <w:t xml:space="preserve">; </w:t>
      </w:r>
    </w:p>
    <w:p>
      <w:pPr>
        <w:pStyle w:val="style179"/>
        <w:widowControl w:val="false"/>
        <w:numPr>
          <w:ilvl w:val="0"/>
          <w:numId w:val="9"/>
        </w:numPr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>Teachin</w:t>
      </w:r>
      <w:r>
        <w:rPr>
          <w:rFonts w:cs="Times New Roman"/>
          <w:szCs w:val="24"/>
          <w:lang w:val="en-GB"/>
        </w:rPr>
        <w:t>g Food Microbiology,Technology of sp</w:t>
      </w:r>
      <w:r>
        <w:rPr>
          <w:rFonts w:cs="Times New Roman"/>
          <w:szCs w:val="24"/>
          <w:lang w:val="en-GB"/>
        </w:rPr>
        <w:t>ecific products</w:t>
      </w:r>
      <w:r>
        <w:rPr>
          <w:rFonts w:cs="Times New Roman"/>
          <w:szCs w:val="24"/>
          <w:lang w:val="en-GB"/>
        </w:rPr>
        <w:t xml:space="preserve">, </w:t>
      </w:r>
      <w:r>
        <w:rPr>
          <w:rFonts w:cs="Times New Roman"/>
          <w:szCs w:val="24"/>
          <w:lang w:val="en-GB"/>
        </w:rPr>
        <w:t>Food preservation</w:t>
      </w:r>
      <w:r>
        <w:rPr>
          <w:rFonts w:cs="Times New Roman"/>
          <w:szCs w:val="24"/>
          <w:lang w:val="en-GB"/>
        </w:rPr>
        <w:t xml:space="preserve"> and New product de</w:t>
      </w:r>
      <w:r>
        <w:rPr>
          <w:rFonts w:cs="Times New Roman"/>
          <w:szCs w:val="24"/>
          <w:lang w:val="en-GB"/>
        </w:rPr>
        <w:t>velopment.</w:t>
      </w:r>
      <w:r>
        <w:rPr>
          <w:rFonts w:cs="Times New Roman"/>
          <w:szCs w:val="24"/>
          <w:lang w:val="en-GB"/>
        </w:rPr>
        <w:t xml:space="preserve"> </w:t>
      </w:r>
    </w:p>
    <w:p>
      <w:pPr>
        <w:pStyle w:val="style179"/>
        <w:widowControl w:val="false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>Setting exams and m</w:t>
      </w:r>
      <w:r>
        <w:rPr>
          <w:rFonts w:cs="Times New Roman"/>
          <w:szCs w:val="24"/>
          <w:lang w:val="en-GB"/>
        </w:rPr>
        <w:t>a</w:t>
      </w:r>
      <w:r>
        <w:rPr>
          <w:rFonts w:cs="Times New Roman"/>
          <w:szCs w:val="24"/>
          <w:lang w:val="en-GB"/>
        </w:rPr>
        <w:t>rking.</w:t>
      </w:r>
    </w:p>
    <w:p>
      <w:pPr>
        <w:pStyle w:val="style179"/>
        <w:widowControl w:val="false"/>
        <w:numPr>
          <w:ilvl w:val="0"/>
          <w:numId w:val="4"/>
        </w:numPr>
        <w:autoSpaceDE w:val="false"/>
        <w:autoSpaceDN w:val="false"/>
        <w:adjustRightInd w:val="false"/>
        <w:spacing w:after="0" w:lineRule="auto" w:line="240"/>
        <w:rPr>
          <w:rFonts w:cs="Times New Roman"/>
          <w:b/>
          <w:szCs w:val="24"/>
        </w:rPr>
      </w:pPr>
      <w:r>
        <w:rPr>
          <w:rFonts w:cs="Times New Roman"/>
          <w:szCs w:val="24"/>
          <w:lang w:val="en-GB"/>
        </w:rPr>
        <w:t>Students Supervision.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cs="Times New Roman"/>
          <w:b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GB"/>
        </w:rPr>
        <w:t>T</w:t>
      </w:r>
      <w:r>
        <w:rPr>
          <w:rFonts w:cs="Times New Roman"/>
          <w:b/>
          <w:szCs w:val="24"/>
          <w:lang w:val="en-GB"/>
        </w:rPr>
        <w:t>R</w:t>
      </w:r>
      <w:r>
        <w:rPr>
          <w:rFonts w:cs="Times New Roman"/>
          <w:b/>
          <w:szCs w:val="24"/>
          <w:lang w:val="en-GB"/>
        </w:rPr>
        <w:t>OPICAL HEAT LTD</w:t>
      </w:r>
      <w:r>
        <w:rPr>
          <w:rFonts w:cs="Times New Roman"/>
          <w:b/>
          <w:szCs w:val="24"/>
        </w:rPr>
        <w:t xml:space="preserve">           </w:t>
      </w:r>
      <w:r>
        <w:rPr>
          <w:rFonts w:cs="Times New Roman"/>
          <w:b/>
          <w:szCs w:val="24"/>
          <w:lang w:val="en-GB"/>
        </w:rPr>
        <w:t xml:space="preserve"> </w:t>
      </w:r>
      <w:r>
        <w:rPr>
          <w:rFonts w:cs="Times New Roman"/>
          <w:b/>
          <w:szCs w:val="24"/>
          <w:lang w:val="en-GB"/>
        </w:rPr>
        <w:t xml:space="preserve">                       </w:t>
      </w:r>
      <w:r>
        <w:rPr>
          <w:rFonts w:cs="Times New Roman"/>
          <w:b/>
          <w:szCs w:val="24"/>
          <w:lang w:val="en-GB"/>
        </w:rPr>
        <w:t xml:space="preserve"> </w:t>
      </w:r>
      <w:r>
        <w:rPr>
          <w:rFonts w:cs="Times New Roman"/>
          <w:b/>
          <w:szCs w:val="24"/>
        </w:rPr>
        <w:t xml:space="preserve">    </w:t>
      </w:r>
      <w:r>
        <w:rPr>
          <w:rFonts w:cs="Times New Roman"/>
          <w:b/>
          <w:szCs w:val="24"/>
          <w:lang w:val="en-GB"/>
        </w:rPr>
        <w:t xml:space="preserve">     </w:t>
      </w:r>
      <w:r>
        <w:rPr>
          <w:rFonts w:cs="Times New Roman"/>
          <w:b/>
          <w:szCs w:val="24"/>
        </w:rPr>
        <w:t xml:space="preserve">                      March – </w:t>
      </w:r>
      <w:r>
        <w:rPr>
          <w:rFonts w:cs="Times New Roman"/>
          <w:b/>
          <w:szCs w:val="24"/>
        </w:rPr>
        <w:t>September 2018</w:t>
      </w:r>
    </w:p>
    <w:p>
      <w:pPr>
        <w:pStyle w:val="style179"/>
        <w:widowControl w:val="false"/>
        <w:numPr>
          <w:ilvl w:val="0"/>
          <w:numId w:val="8"/>
        </w:numPr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</w:rPr>
      </w:pPr>
      <w:r>
        <w:rPr>
          <w:rFonts w:cs="Times New Roman"/>
          <w:szCs w:val="24"/>
          <w:lang w:val="en-GB"/>
        </w:rPr>
        <w:t>Brand ambassador</w:t>
      </w:r>
    </w:p>
    <w:p>
      <w:pPr>
        <w:pStyle w:val="style179"/>
        <w:widowControl w:val="false"/>
        <w:numPr>
          <w:ilvl w:val="0"/>
          <w:numId w:val="8"/>
        </w:numPr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</w:rPr>
      </w:pPr>
      <w:r>
        <w:rPr>
          <w:rFonts w:cs="Times New Roman"/>
          <w:szCs w:val="24"/>
          <w:lang w:val="en-GB"/>
        </w:rPr>
        <w:t>Sales and marketing</w:t>
      </w:r>
    </w:p>
    <w:p>
      <w:pPr>
        <w:pStyle w:val="style179"/>
        <w:widowControl w:val="false"/>
        <w:numPr>
          <w:ilvl w:val="0"/>
          <w:numId w:val="8"/>
        </w:numPr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</w:rPr>
      </w:pPr>
      <w:r>
        <w:rPr>
          <w:rFonts w:cs="Times New Roman"/>
          <w:szCs w:val="24"/>
          <w:lang w:val="en-GB"/>
        </w:rPr>
        <w:t xml:space="preserve">Product </w:t>
      </w:r>
      <w:r>
        <w:rPr>
          <w:rFonts w:cs="Times New Roman"/>
          <w:szCs w:val="24"/>
          <w:lang w:val="en-GB"/>
        </w:rPr>
        <w:t xml:space="preserve">knowledge </w:t>
      </w:r>
    </w:p>
    <w:p>
      <w:pPr>
        <w:pStyle w:val="style179"/>
        <w:widowControl w:val="false"/>
        <w:numPr>
          <w:ilvl w:val="0"/>
          <w:numId w:val="8"/>
        </w:numPr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</w:rPr>
      </w:pPr>
      <w:r>
        <w:rPr>
          <w:rFonts w:cs="Times New Roman"/>
          <w:szCs w:val="24"/>
          <w:lang w:val="en-GB"/>
        </w:rPr>
        <w:t>Customer relations</w:t>
      </w:r>
    </w:p>
    <w:p>
      <w:pPr>
        <w:pStyle w:val="style179"/>
        <w:widowControl w:val="false"/>
        <w:numPr>
          <w:ilvl w:val="0"/>
          <w:numId w:val="8"/>
        </w:numPr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</w:rPr>
      </w:pPr>
      <w:r>
        <w:rPr>
          <w:rFonts w:cs="Times New Roman"/>
          <w:szCs w:val="24"/>
          <w:lang w:val="en-GB"/>
        </w:rPr>
        <w:t>Quality assura</w:t>
      </w:r>
      <w:r>
        <w:rPr>
          <w:rFonts w:cs="Times New Roman"/>
          <w:szCs w:val="24"/>
          <w:lang w:val="en-GB"/>
        </w:rPr>
        <w:t>n</w:t>
      </w:r>
      <w:r>
        <w:rPr>
          <w:rFonts w:cs="Times New Roman"/>
          <w:szCs w:val="24"/>
          <w:lang w:val="en-GB"/>
        </w:rPr>
        <w:t xml:space="preserve">ce </w:t>
      </w:r>
      <w:r>
        <w:rPr>
          <w:rFonts w:cs="Times New Roman"/>
          <w:szCs w:val="24"/>
          <w:lang w:val="en-GB"/>
        </w:rPr>
        <w:t>of products in the market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cs="Times New Roman"/>
          <w:b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cs="Times New Roman"/>
          <w:b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cs="Times New Roman"/>
          <w:b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cs="Times New Roman"/>
          <w:b/>
          <w:szCs w:val="24"/>
          <w:highlight w:val="yellow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cs="Times New Roman"/>
          <w:b/>
          <w:szCs w:val="24"/>
          <w:highlight w:val="yellow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cs="Times New Roman"/>
          <w:b/>
          <w:szCs w:val="24"/>
          <w:highlight w:val="yellow"/>
        </w:rPr>
      </w:pPr>
      <w:r>
        <w:rPr>
          <w:rFonts w:cs="Times New Roman"/>
          <w:b/>
          <w:szCs w:val="24"/>
          <w:highlight w:val="none"/>
        </w:rPr>
        <w:t>TROPICAL HEAT LIMITED</w:t>
      </w:r>
      <w:r>
        <w:rPr>
          <w:rFonts w:cs="Times New Roman"/>
          <w:b/>
          <w:szCs w:val="24"/>
          <w:highlight w:val="none"/>
        </w:rPr>
        <w:tab/>
      </w:r>
      <w:r>
        <w:rPr>
          <w:rFonts w:cs="Times New Roman"/>
          <w:b/>
          <w:szCs w:val="24"/>
          <w:highlight w:val="none"/>
        </w:rPr>
        <w:tab/>
      </w:r>
      <w:r>
        <w:rPr>
          <w:rFonts w:cs="Times New Roman"/>
          <w:b/>
          <w:szCs w:val="24"/>
          <w:highlight w:val="none"/>
        </w:rPr>
        <w:tab/>
      </w:r>
      <w:r>
        <w:rPr>
          <w:rFonts w:cs="Times New Roman"/>
          <w:b/>
          <w:szCs w:val="24"/>
          <w:highlight w:val="none"/>
        </w:rPr>
        <w:t xml:space="preserve">                    </w:t>
      </w:r>
      <w:r>
        <w:rPr>
          <w:b/>
          <w:highlight w:val="none"/>
        </w:rPr>
        <w:t>September - November 2016</w:t>
      </w:r>
    </w:p>
    <w:p>
      <w:pPr>
        <w:pStyle w:val="style0"/>
        <w:rPr>
          <w:highlight w:val="none"/>
        </w:rPr>
      </w:pPr>
      <w:r>
        <w:rPr>
          <w:highlight w:val="none"/>
        </w:rPr>
        <w:t xml:space="preserve">My role as an attaché in the Quality Control department </w:t>
      </w:r>
      <w:r>
        <w:rPr>
          <w:highlight w:val="none"/>
        </w:rPr>
        <w:t>include</w:t>
      </w:r>
      <w:r>
        <w:rPr>
          <w:highlight w:val="none"/>
        </w:rPr>
        <w:t xml:space="preserve"> the following;</w:t>
      </w:r>
    </w:p>
    <w:p>
      <w:pPr>
        <w:pStyle w:val="style179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 xml:space="preserve">Product line supervision, </w:t>
      </w:r>
      <w:r>
        <w:rPr>
          <w:highlight w:val="none"/>
        </w:rPr>
        <w:t>Inspection of incoming raw materials, quality control in the production lines, and plant hygiene inspection.</w:t>
      </w:r>
    </w:p>
    <w:p>
      <w:pPr>
        <w:pStyle w:val="style179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>Research and development</w:t>
      </w:r>
      <w:r>
        <w:rPr>
          <w:highlight w:val="none"/>
        </w:rPr>
        <w:t>, Sensory evaluation of various products dev</w:t>
      </w:r>
      <w:r>
        <w:rPr>
          <w:highlight w:val="none"/>
          <w:lang w:val="en-GB"/>
        </w:rPr>
        <w:t>elope</w:t>
      </w:r>
      <w:r>
        <w:rPr>
          <w:highlight w:val="none"/>
        </w:rPr>
        <w:t>d and carrying out laboratory tests.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cs="Times New Roman"/>
          <w:b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cs="Times New Roman"/>
          <w:b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cs="Times New Roman"/>
          <w:b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cs="Times New Roman"/>
          <w:b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cs="Times New Roman"/>
          <w:b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KENYA TEA DEVELOPMENT AGENCY                               September-November 2015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rPr/>
      </w:pPr>
      <w:r>
        <w:t xml:space="preserve">My role as an </w:t>
      </w:r>
      <w:r>
        <w:t>attaché</w:t>
      </w:r>
      <w:r>
        <w:t xml:space="preserve"> at </w:t>
      </w:r>
      <w:r>
        <w:rPr>
          <w:b/>
        </w:rPr>
        <w:t>Rukuriri Tea Factory</w:t>
      </w:r>
      <w:r>
        <w:t xml:space="preserve"> include </w:t>
      </w:r>
      <w:r>
        <w:t xml:space="preserve">the </w:t>
      </w:r>
      <w:r>
        <w:t>following;</w:t>
      </w:r>
    </w:p>
    <w:p>
      <w:pPr>
        <w:pStyle w:val="style179"/>
        <w:numPr>
          <w:ilvl w:val="0"/>
          <w:numId w:val="5"/>
        </w:numPr>
        <w:rPr/>
      </w:pPr>
      <w:r>
        <w:t>Field/customer service</w:t>
      </w:r>
    </w:p>
    <w:p>
      <w:pPr>
        <w:pStyle w:val="style179"/>
        <w:numPr>
          <w:ilvl w:val="0"/>
          <w:numId w:val="5"/>
        </w:numPr>
        <w:rPr>
          <w:highlight w:val="none"/>
        </w:rPr>
      </w:pPr>
      <w:r>
        <w:t>P</w:t>
      </w:r>
      <w:r>
        <w:t>roduction</w:t>
      </w:r>
      <w:r>
        <w:t xml:space="preserve"> in all sections </w:t>
      </w:r>
    </w:p>
    <w:p>
      <w:pPr>
        <w:pStyle w:val="style179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>Quality control of tea from Green tea to the made tea</w:t>
      </w:r>
    </w:p>
    <w:p>
      <w:pPr>
        <w:pStyle w:val="style179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>Hourly tea infusion for tasting</w:t>
      </w:r>
    </w:p>
    <w:p>
      <w:pPr>
        <w:pStyle w:val="style179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>Hourly tea tasting and report writing</w:t>
      </w:r>
    </w:p>
    <w:p>
      <w:pPr>
        <w:pStyle w:val="style179"/>
        <w:numPr>
          <w:ilvl w:val="0"/>
          <w:numId w:val="5"/>
        </w:numPr>
        <w:rPr>
          <w:highlight w:val="none"/>
        </w:rPr>
      </w:pPr>
      <w:r>
        <w:rPr>
          <w:highlight w:val="none"/>
        </w:rPr>
        <w:t>Boiler</w:t>
      </w:r>
      <w:r>
        <w:rPr>
          <w:highlight w:val="none"/>
        </w:rPr>
        <w:t xml:space="preserve"> and workshop operation.</w:t>
      </w:r>
    </w:p>
    <w:p>
      <w:pPr>
        <w:pStyle w:val="style0"/>
        <w:numPr>
          <w:ilvl w:val="0"/>
          <w:numId w:val="0"/>
        </w:numPr>
        <w:rPr>
          <w:highlight w:val="none"/>
        </w:rPr>
      </w:pPr>
      <w:r>
        <w:rPr>
          <w:highlight w:val="none"/>
          <w:lang w:val="en-GB"/>
        </w:rPr>
        <w:t xml:space="preserve">NB:Within the time </w:t>
      </w:r>
      <w:r>
        <w:rPr>
          <w:highlight w:val="none"/>
          <w:lang w:val="en-GB"/>
        </w:rPr>
        <w:t xml:space="preserve">I was attached at Rukuriri tea factory </w:t>
      </w:r>
      <w:r>
        <w:rPr>
          <w:highlight w:val="none"/>
          <w:lang w:val="en-GB"/>
        </w:rPr>
        <w:t>I was able to rotate in all the abo</w:t>
      </w:r>
      <w:r>
        <w:rPr>
          <w:highlight w:val="none"/>
          <w:lang w:val="en-GB"/>
        </w:rPr>
        <w:t>ve</w:t>
      </w:r>
      <w:r>
        <w:rPr>
          <w:highlight w:val="none"/>
          <w:lang w:val="en-GB"/>
        </w:rPr>
        <w:t xml:space="preserve"> named s</w:t>
      </w:r>
      <w:r>
        <w:rPr>
          <w:highlight w:val="none"/>
          <w:lang w:val="en-GB"/>
        </w:rPr>
        <w:t>ections</w:t>
      </w:r>
    </w:p>
    <w:p>
      <w:pPr>
        <w:pStyle w:val="style179"/>
        <w:ind w:left="840"/>
        <w:rPr/>
      </w:pPr>
    </w:p>
    <w:p>
      <w:pPr>
        <w:pStyle w:val="style179"/>
        <w:ind w:left="840"/>
        <w:rPr/>
      </w:pPr>
    </w:p>
    <w:p>
      <w:pPr>
        <w:pStyle w:val="style179"/>
        <w:ind w:left="840"/>
        <w:rPr/>
      </w:pPr>
    </w:p>
    <w:p>
      <w:pPr>
        <w:pStyle w:val="style0"/>
        <w:rPr/>
      </w:pPr>
      <w:r>
        <w:t>CORE COMPETENCIES</w:t>
      </w:r>
    </w:p>
    <w:p>
      <w:pPr>
        <w:pStyle w:val="style0"/>
        <w:rPr/>
      </w:pPr>
      <w:r>
        <w:t>I have knowledge and skills in the following fields</w:t>
      </w:r>
      <w:r>
        <w:t xml:space="preserve"> among others</w:t>
      </w:r>
      <w:r>
        <w:t xml:space="preserve"> in food science:</w:t>
      </w:r>
    </w:p>
    <w:p>
      <w:pPr>
        <w:pStyle w:val="style0"/>
        <w:rPr/>
      </w:pPr>
      <w:r>
        <w:t>Food chemistry</w:t>
      </w:r>
    </w:p>
    <w:p>
      <w:pPr>
        <w:pStyle w:val="style0"/>
        <w:rPr/>
      </w:pPr>
      <w:r>
        <w:t>Food microbiology</w:t>
      </w:r>
    </w:p>
    <w:p>
      <w:pPr>
        <w:pStyle w:val="style0"/>
        <w:rPr/>
      </w:pPr>
      <w:r>
        <w:t>Food engineering</w:t>
      </w:r>
    </w:p>
    <w:p>
      <w:pPr>
        <w:pStyle w:val="style0"/>
        <w:rPr/>
      </w:pPr>
      <w:r>
        <w:t>Economics</w:t>
      </w:r>
    </w:p>
    <w:p>
      <w:pPr>
        <w:pStyle w:val="style0"/>
        <w:rPr/>
      </w:pPr>
      <w:r>
        <w:t>Food quality management</w:t>
      </w:r>
    </w:p>
    <w:p>
      <w:pPr>
        <w:pStyle w:val="style179"/>
        <w:widowControl w:val="false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</w:rPr>
      </w:pPr>
      <w:r>
        <w:rPr>
          <w:rFonts w:cs="Times New Roman"/>
          <w:szCs w:val="24"/>
        </w:rPr>
        <w:t>Inspection of incoming goods</w:t>
      </w:r>
    </w:p>
    <w:p>
      <w:pPr>
        <w:pStyle w:val="style179"/>
        <w:widowControl w:val="false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</w:rPr>
      </w:pPr>
      <w:r>
        <w:rPr>
          <w:rFonts w:cs="Times New Roman"/>
          <w:szCs w:val="24"/>
        </w:rPr>
        <w:t>Quality control and supervision</w:t>
      </w:r>
    </w:p>
    <w:p>
      <w:pPr>
        <w:pStyle w:val="style179"/>
        <w:widowControl w:val="false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</w:rPr>
      </w:pPr>
      <w:r>
        <w:rPr>
          <w:rFonts w:cs="Times New Roman"/>
          <w:szCs w:val="24"/>
        </w:rPr>
        <w:t>Quality management</w:t>
      </w:r>
    </w:p>
    <w:p>
      <w:pPr>
        <w:pStyle w:val="style179"/>
        <w:widowControl w:val="false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Supplier evaluation and management </w:t>
      </w:r>
    </w:p>
    <w:p>
      <w:pPr>
        <w:pStyle w:val="style179"/>
        <w:widowControl w:val="false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</w:rPr>
      </w:pPr>
      <w:r>
        <w:rPr>
          <w:rFonts w:cs="Times New Roman"/>
          <w:szCs w:val="24"/>
        </w:rPr>
        <w:t>Work place safety</w:t>
      </w:r>
      <w:r>
        <w:rPr>
          <w:rFonts w:cs="Times New Roman"/>
          <w:szCs w:val="24"/>
          <w:lang w:val="en-GB"/>
        </w:rPr>
        <w:t xml:space="preserve"> and hygiene</w:t>
      </w:r>
    </w:p>
    <w:p>
      <w:pPr>
        <w:pStyle w:val="style0"/>
        <w:rPr/>
      </w:pPr>
    </w:p>
    <w:p>
      <w:pPr>
        <w:pStyle w:val="style0"/>
        <w:widowControl w:val="false"/>
        <w:tabs>
          <w:tab w:val="left" w:leader="none" w:pos="4084"/>
        </w:tabs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>
      <w:pPr>
        <w:pStyle w:val="style4097"/>
        <w:ind w:left="840"/>
        <w:rPr>
          <w:rFonts w:ascii="Times New Roman" w:cs="Times New Roman" w:hAnsi="Times New Roman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  <w:u w:val="single"/>
        </w:rPr>
      </w:pPr>
      <w:r>
        <w:rPr>
          <w:rFonts w:cs="Times New Roman"/>
          <w:noProof/>
          <w:szCs w:val="24"/>
          <w:u w:val="single"/>
        </w:rPr>
        <w:pict>
          <v:line id="1029" stroked="t" from="24.75pt,12.9pt" to="540.0pt,15.15pt" style="position:absolute;z-index:6;mso-position-horizontal-relative:text;mso-position-vertical-relative:text;mso-width-relative:page;mso-height-relative:page;mso-wrap-distance-left:0.0pt;mso-wrap-distance-right:0.0pt;visibility:visible;">
            <v:stroke joinstyle="miter" weight="0.5pt"/>
            <v:fill/>
          </v:line>
        </w:pict>
      </w:r>
      <w:r>
        <w:rPr>
          <w:rFonts w:cs="Times New Roman"/>
          <w:szCs w:val="24"/>
          <w:u w:val="single"/>
        </w:rPr>
        <w:t xml:space="preserve">OTHER </w:t>
      </w:r>
      <w:r>
        <w:rPr>
          <w:rFonts w:cs="Times New Roman"/>
          <w:szCs w:val="24"/>
          <w:u w:val="single"/>
        </w:rPr>
        <w:t xml:space="preserve">SKILLS </w:t>
      </w:r>
    </w:p>
    <w:p>
      <w:pPr>
        <w:pStyle w:val="style179"/>
        <w:widowControl w:val="false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</w:rPr>
      </w:pPr>
      <w:r>
        <w:rPr>
          <w:rFonts w:cs="Times New Roman"/>
          <w:szCs w:val="24"/>
        </w:rPr>
        <w:t>F</w:t>
      </w:r>
      <w:r>
        <w:rPr>
          <w:rFonts w:cs="Times New Roman"/>
          <w:szCs w:val="24"/>
        </w:rPr>
        <w:t>luent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in English and Swahili</w:t>
      </w:r>
    </w:p>
    <w:p>
      <w:pPr>
        <w:pStyle w:val="style179"/>
        <w:widowControl w:val="false"/>
        <w:numPr>
          <w:ilvl w:val="0"/>
          <w:numId w:val="5"/>
        </w:numPr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</w:rPr>
      </w:pPr>
      <w:r>
        <w:rPr>
          <w:szCs w:val="24"/>
        </w:rPr>
        <w:t>Computer literate</w:t>
      </w:r>
      <w:r>
        <w:rPr>
          <w:szCs w:val="24"/>
        </w:rPr>
        <w:t xml:space="preserve"> and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Microsoft Office skills</w:t>
      </w:r>
    </w:p>
    <w:p>
      <w:pPr>
        <w:pStyle w:val="style179"/>
        <w:numPr>
          <w:ilvl w:val="0"/>
          <w:numId w:val="5"/>
        </w:numPr>
        <w:spacing w:after="0"/>
        <w:jc w:val="both"/>
        <w:rPr>
          <w:szCs w:val="24"/>
        </w:rPr>
      </w:pPr>
      <w:r>
        <w:rPr>
          <w:szCs w:val="24"/>
        </w:rPr>
        <w:t>R</w:t>
      </w:r>
      <w:r>
        <w:rPr>
          <w:szCs w:val="24"/>
        </w:rPr>
        <w:t>eports or findings</w:t>
      </w:r>
      <w:r>
        <w:rPr>
          <w:szCs w:val="24"/>
        </w:rPr>
        <w:t xml:space="preserve"> presentation</w:t>
      </w:r>
      <w:r>
        <w:rPr>
          <w:szCs w:val="24"/>
        </w:rPr>
        <w:t xml:space="preserve"> to a public forum</w:t>
      </w:r>
    </w:p>
    <w:p>
      <w:pPr>
        <w:pStyle w:val="style179"/>
        <w:numPr>
          <w:ilvl w:val="0"/>
          <w:numId w:val="5"/>
        </w:numPr>
        <w:spacing w:after="0"/>
        <w:jc w:val="both"/>
        <w:rPr>
          <w:szCs w:val="24"/>
        </w:rPr>
      </w:pPr>
      <w:r>
        <w:rPr>
          <w:szCs w:val="24"/>
        </w:rPr>
        <w:t>Multitasking and time management</w:t>
      </w:r>
    </w:p>
    <w:p>
      <w:pPr>
        <w:pStyle w:val="style179"/>
        <w:numPr>
          <w:ilvl w:val="0"/>
          <w:numId w:val="5"/>
        </w:numPr>
        <w:spacing w:after="0"/>
        <w:jc w:val="both"/>
        <w:rPr>
          <w:szCs w:val="24"/>
        </w:rPr>
      </w:pPr>
      <w:r>
        <w:rPr>
          <w:szCs w:val="24"/>
        </w:rPr>
        <w:t>Well organized and detail oriented</w:t>
      </w:r>
    </w:p>
    <w:p>
      <w:pPr>
        <w:pStyle w:val="style179"/>
        <w:tabs>
          <w:tab w:val="left" w:leader="none" w:pos="2040"/>
        </w:tabs>
        <w:spacing w:after="0"/>
        <w:ind w:left="840"/>
        <w:jc w:val="both"/>
        <w:rPr>
          <w:b/>
          <w:szCs w:val="24"/>
        </w:rPr>
      </w:pPr>
      <w:r>
        <w:rPr>
          <w:b/>
          <w:szCs w:val="24"/>
        </w:rPr>
        <w:tab/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</w:rPr>
      </w:pPr>
      <w:r>
        <w:rPr>
          <w:rFonts w:cs="Times New Roman"/>
          <w:szCs w:val="24"/>
          <w:lang w:val="en-GB"/>
        </w:rPr>
        <w:t>INTERESTS</w:t>
      </w:r>
    </w:p>
    <w:p>
      <w:pPr>
        <w:pStyle w:val="style179"/>
        <w:widowControl w:val="false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</w:rPr>
      </w:pPr>
      <w:r>
        <w:rPr>
          <w:rFonts w:cs="Times New Roman"/>
          <w:szCs w:val="24"/>
          <w:lang w:val="en-GB"/>
        </w:rPr>
        <w:t>Food safety and quality</w:t>
      </w:r>
    </w:p>
    <w:p>
      <w:pPr>
        <w:pStyle w:val="style179"/>
        <w:widowControl w:val="false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</w:rPr>
      </w:pPr>
      <w:r>
        <w:rPr>
          <w:rFonts w:cs="Times New Roman"/>
          <w:szCs w:val="24"/>
          <w:lang w:val="en-GB"/>
        </w:rPr>
        <w:t>Food safety assurance</w:t>
      </w:r>
    </w:p>
    <w:p>
      <w:pPr>
        <w:pStyle w:val="style179"/>
        <w:widowControl w:val="false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</w:rPr>
      </w:pPr>
      <w:r>
        <w:rPr>
          <w:rFonts w:cs="Times New Roman"/>
          <w:szCs w:val="24"/>
          <w:lang w:val="en-GB"/>
        </w:rPr>
        <w:t xml:space="preserve">Food manufacturing and </w:t>
      </w:r>
      <w:r>
        <w:rPr>
          <w:rFonts w:cs="Times New Roman"/>
          <w:szCs w:val="24"/>
          <w:lang w:val="en-GB"/>
        </w:rPr>
        <w:t>proces</w:t>
      </w:r>
      <w:r>
        <w:rPr>
          <w:rFonts w:cs="Times New Roman"/>
          <w:szCs w:val="24"/>
          <w:lang w:val="en-GB"/>
        </w:rPr>
        <w:t>sing</w:t>
      </w:r>
    </w:p>
    <w:p>
      <w:pPr>
        <w:pStyle w:val="style179"/>
        <w:widowControl w:val="false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</w:rPr>
      </w:pPr>
      <w:r>
        <w:rPr>
          <w:rFonts w:cs="Times New Roman"/>
          <w:szCs w:val="24"/>
          <w:lang w:val="en-GB"/>
        </w:rPr>
        <w:t xml:space="preserve">Green </w:t>
      </w:r>
      <w:r>
        <w:rPr>
          <w:rFonts w:cs="Times New Roman"/>
          <w:szCs w:val="24"/>
          <w:lang w:val="en-GB"/>
        </w:rPr>
        <w:t>products</w:t>
      </w:r>
    </w:p>
    <w:p>
      <w:pPr>
        <w:pStyle w:val="style179"/>
        <w:widowControl w:val="false"/>
        <w:numPr>
          <w:ilvl w:val="0"/>
          <w:numId w:val="2"/>
        </w:numPr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</w:rPr>
      </w:pPr>
      <w:r>
        <w:rPr>
          <w:rFonts w:cs="Times New Roman"/>
          <w:szCs w:val="24"/>
          <w:lang w:val="en-GB"/>
        </w:rPr>
        <w:t xml:space="preserve">Working </w:t>
      </w:r>
      <w:r>
        <w:rPr>
          <w:rFonts w:cs="Times New Roman"/>
          <w:szCs w:val="24"/>
          <w:lang w:val="en-GB"/>
        </w:rPr>
        <w:t xml:space="preserve">with </w:t>
      </w:r>
      <w:r>
        <w:rPr>
          <w:rFonts w:cs="Times New Roman"/>
          <w:szCs w:val="24"/>
          <w:lang w:val="en-GB"/>
        </w:rPr>
        <w:t xml:space="preserve">the </w:t>
      </w:r>
      <w:r>
        <w:rPr>
          <w:rFonts w:cs="Times New Roman"/>
          <w:szCs w:val="24"/>
          <w:lang w:val="en-GB"/>
        </w:rPr>
        <w:t xml:space="preserve">best </w:t>
      </w:r>
      <w:r>
        <w:rPr>
          <w:rFonts w:cs="Times New Roman"/>
          <w:szCs w:val="24"/>
          <w:lang w:val="en-GB"/>
        </w:rPr>
        <w:t>companies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</w:rPr>
      </w:pP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</w:rPr>
      </w:pP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</w:rPr>
      </w:pP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</w:rPr>
      </w:pP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</w:rPr>
      </w:pP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</w:rPr>
      </w:pP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</w:rPr>
      </w:pP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</w:rPr>
      </w:pP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</w:rPr>
      </w:pP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cs="Times New Roman"/>
          <w:szCs w:val="24"/>
        </w:rPr>
      </w:pPr>
    </w:p>
    <w:p>
      <w:pPr>
        <w:pStyle w:val="style0"/>
        <w:rPr>
          <w:noProof/>
        </w:rPr>
      </w:pPr>
      <w:r>
        <w:rPr>
          <w:noProof/>
        </w:rPr>
        <w:pict>
          <v:line id="1030" stroked="t" from="2.25pt,10.95pt" to="536.25pt,13.2pt" style="position:absolute;z-index:2;mso-position-horizontal-relative:text;mso-position-vertical-relative:text;mso-width-relative:page;mso-height-relative:page;mso-wrap-distance-left:0.0pt;mso-wrap-distance-right:0.0pt;visibility:visible;">
            <v:stroke joinstyle="miter" weight="0.5pt"/>
            <v:fill/>
          </v:line>
        </w:pict>
      </w:r>
    </w:p>
    <w:p>
      <w:pPr>
        <w:pStyle w:val="style0"/>
        <w:rPr/>
      </w:pPr>
      <w:r>
        <w:t>REFERENCES</w:t>
      </w:r>
    </w:p>
    <w:p>
      <w:pPr>
        <w:pStyle w:val="style0"/>
        <w:rPr/>
      </w:pPr>
      <w:r>
        <w:t>PROF. S.K.MBUGUA</w:t>
      </w:r>
      <w:r>
        <w:t xml:space="preserve">,         </w:t>
      </w:r>
    </w:p>
    <w:p>
      <w:pPr>
        <w:pStyle w:val="style0"/>
        <w:rPr/>
      </w:pPr>
      <w:r>
        <w:t>LECTURER AT UNIVERSITY OF NAIROBI</w:t>
      </w:r>
      <w:r>
        <w:t xml:space="preserve">,  </w:t>
      </w:r>
    </w:p>
    <w:p>
      <w:pPr>
        <w:pStyle w:val="style0"/>
        <w:rPr/>
      </w:pPr>
      <w:r>
        <w:t>DEPARTMENT OF FOOD SCIENCE, NUTRITION AND TECHNOLOGY</w:t>
      </w:r>
      <w:r>
        <w:tab/>
      </w:r>
      <w:r>
        <w:tab/>
      </w:r>
    </w:p>
    <w:p>
      <w:pPr>
        <w:pStyle w:val="style0"/>
        <w:rPr/>
      </w:pPr>
      <w:r>
        <w:t>P.O BOX</w:t>
      </w:r>
      <w:r>
        <w:t>:</w:t>
      </w:r>
      <w:r>
        <w:t xml:space="preserve"> 878-00605</w:t>
      </w:r>
      <w:r>
        <w:tab/>
      </w:r>
    </w:p>
    <w:p>
      <w:pPr>
        <w:pStyle w:val="style0"/>
        <w:rPr/>
      </w:pPr>
      <w:r>
        <w:t>Cell:</w:t>
      </w:r>
      <w:r>
        <w:t xml:space="preserve"> +254722726547</w:t>
      </w:r>
      <w:r>
        <w:t xml:space="preserve"> </w:t>
      </w:r>
      <w:r>
        <w:t xml:space="preserve">  </w:t>
      </w:r>
    </w:p>
    <w:p>
      <w:pPr>
        <w:pStyle w:val="style0"/>
        <w:rPr>
          <w:u w:val="single"/>
        </w:rPr>
      </w:pPr>
      <w:r>
        <w:t>Email:</w:t>
      </w:r>
      <w:r>
        <w:t xml:space="preserve"> </w:t>
      </w:r>
      <w:r>
        <w:rPr>
          <w:u w:val="single"/>
        </w:rPr>
        <w:t>smmbugua@yahoo.com/skmbugua48@gmail.com</w:t>
      </w:r>
      <w:r>
        <w:rPr>
          <w:u w:val="single"/>
        </w:rPr>
        <w:t xml:space="preserve">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sz w:val="23"/>
          <w:szCs w:val="23"/>
          <w:u w:val="single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MR.GEORGE KIMATHI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sz w:val="23"/>
          <w:szCs w:val="23"/>
        </w:rPr>
      </w:pPr>
      <w:r>
        <w:rPr>
          <w:sz w:val="23"/>
          <w:szCs w:val="23"/>
        </w:rPr>
        <w:t>FACTORY UNIT MANAGER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sz w:val="23"/>
          <w:szCs w:val="23"/>
        </w:rPr>
      </w:pPr>
      <w:r>
        <w:rPr>
          <w:sz w:val="23"/>
          <w:szCs w:val="23"/>
        </w:rPr>
        <w:t>CHELAL TEA FACTORY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sz w:val="23"/>
          <w:szCs w:val="23"/>
        </w:rPr>
      </w:pPr>
      <w:r>
        <w:rPr>
          <w:sz w:val="23"/>
          <w:szCs w:val="23"/>
        </w:rPr>
        <w:t>CELL: +254722671051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480"/>
        <w:rPr>
          <w:sz w:val="23"/>
          <w:szCs w:val="23"/>
        </w:rPr>
      </w:pPr>
      <w:r>
        <w:rPr>
          <w:sz w:val="23"/>
          <w:szCs w:val="23"/>
        </w:rPr>
        <w:t>Email: gzkimathi@gmail.com/</w:t>
      </w:r>
      <w:r>
        <w:rPr>
          <w:sz w:val="23"/>
          <w:szCs w:val="23"/>
          <w:u w:val="single"/>
        </w:rPr>
        <w:t>fumchelal@ktdateas.com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sz w:val="23"/>
          <w:szCs w:val="23"/>
        </w:rPr>
      </w:pPr>
      <w:r>
        <w:rPr>
          <w:sz w:val="23"/>
          <w:szCs w:val="23"/>
        </w:rPr>
        <w:t>PROF.</w:t>
      </w:r>
      <w:r>
        <w:rPr>
          <w:sz w:val="23"/>
          <w:szCs w:val="23"/>
        </w:rPr>
        <w:t>GEOFFREY</w:t>
      </w:r>
      <w:r>
        <w:rPr>
          <w:sz w:val="23"/>
          <w:szCs w:val="23"/>
        </w:rPr>
        <w:t xml:space="preserve"> KIRONCHI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CHAIRMAN </w:t>
      </w:r>
      <w:r>
        <w:rPr>
          <w:sz w:val="23"/>
          <w:szCs w:val="23"/>
        </w:rPr>
        <w:t>DEPARTMENT OF LAND RESOURCE MANAGEMENT</w:t>
      </w:r>
      <w:bookmarkStart w:id="0" w:name="_GoBack"/>
      <w:bookmarkEnd w:id="0"/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sz w:val="23"/>
          <w:szCs w:val="23"/>
        </w:rPr>
      </w:pPr>
      <w:r>
        <w:rPr>
          <w:sz w:val="23"/>
          <w:szCs w:val="23"/>
        </w:rPr>
        <w:t xml:space="preserve">UNIVERSITY OF NAIROBI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sz w:val="23"/>
          <w:szCs w:val="23"/>
        </w:rPr>
      </w:pPr>
      <w:r>
        <w:rPr>
          <w:sz w:val="23"/>
          <w:szCs w:val="23"/>
        </w:rPr>
        <w:t>P.O BOX 29053-00625, NAIROBI.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sz w:val="23"/>
          <w:szCs w:val="23"/>
        </w:rPr>
      </w:pPr>
      <w:r>
        <w:rPr>
          <w:sz w:val="23"/>
          <w:szCs w:val="23"/>
        </w:rPr>
        <w:t>CELL:</w:t>
      </w:r>
      <w:r>
        <w:rPr>
          <w:sz w:val="23"/>
          <w:szCs w:val="23"/>
        </w:rPr>
        <w:t xml:space="preserve"> +254722377635</w:t>
      </w:r>
      <w:r>
        <w:rPr>
          <w:sz w:val="23"/>
          <w:szCs w:val="23"/>
        </w:rPr>
        <w:t xml:space="preserve"> 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sz w:val="23"/>
          <w:szCs w:val="23"/>
        </w:rPr>
      </w:pPr>
      <w:r>
        <w:rPr>
          <w:sz w:val="23"/>
          <w:szCs w:val="23"/>
        </w:rPr>
        <w:t>Email: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u w:val="single"/>
        </w:rPr>
        <w:t>geokironchi@uonbi.ac.ke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sz w:val="23"/>
          <w:szCs w:val="23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Liberation Serif" w:cs="Liberation Serif" w:hAnsi="Liberation Serif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Liberation Serif" w:cs="Liberation Serif" w:hAnsi="Liberation Serif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Liberation Serif" w:cs="Liberation Serif" w:hAnsi="Liberation Serif"/>
          <w:szCs w:val="24"/>
        </w:rPr>
      </w:pPr>
    </w:p>
    <w:p>
      <w:pPr>
        <w:pStyle w:val="style0"/>
        <w:rPr>
          <w:rFonts w:cs="Times New Roman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01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E689C3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96E9F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DEC6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A207A8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00000007"/>
    <w:multiLevelType w:val="hybridMultilevel"/>
    <w:tmpl w:val="B70CB78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872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contextualSpacing/>
    </w:pPr>
    <w:rPr>
      <w:rFonts w:ascii="Times New Roman" w:hAnsi="Times New Roman"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Calibri" w:cs="Calibri" w:hAnsi="Calibri"/>
      <w:color w:val="000000"/>
      <w:sz w:val="24"/>
      <w:szCs w:val="24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b1a098bb-b53d-4fe8-a3c3-72ec8e6a6516"/>
    <w:basedOn w:val="style65"/>
    <w:next w:val="style4098"/>
    <w:link w:val="style31"/>
    <w:uiPriority w:val="99"/>
    <w:rPr>
      <w:rFonts w:ascii="Times New Roman" w:hAnsi="Times New Roman"/>
      <w:sz w:val="24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fe232ce2-c80b-4cb7-9308-aea8d7447c6d"/>
    <w:basedOn w:val="style65"/>
    <w:next w:val="style4099"/>
    <w:link w:val="style32"/>
    <w:uiPriority w:val="99"/>
    <w:rPr>
      <w:rFonts w:ascii="Times New Roman" w:hAnsi="Times New Roman"/>
      <w:sz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455</Words>
  <Characters>2849</Characters>
  <Application>WPS Office</Application>
  <DocSecurity>0</DocSecurity>
  <Paragraphs>131</Paragraphs>
  <ScaleCrop>false</ScaleCrop>
  <LinksUpToDate>false</LinksUpToDate>
  <CharactersWithSpaces>3538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2020-01-27T07:36:54Z</dcterms:created>
  <dc:creator>george</dc:creator>
  <lastModifiedBy>SM-J700H</lastModifiedBy>
  <lastPrinted>2016-03-16T23:57:00Z</lastPrinted>
  <dcterms:modified xsi:type="dcterms:W3CDTF">2020-01-27T07:36:54Z</dcterms:modified>
  <revision>36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