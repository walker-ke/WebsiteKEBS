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709" w:rsidRDefault="005D4709"/>
    <w:p w:rsidR="005D4709" w:rsidRDefault="005D4709"/>
    <w:p w:rsidR="00464899" w:rsidRDefault="000931E0">
      <w:r>
        <w:rPr>
          <w:noProof/>
          <w:lang w:eastAsia="en-US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posOffset>1914525</wp:posOffset>
            </wp:positionH>
            <wp:positionV relativeFrom="paragraph">
              <wp:posOffset>-590550</wp:posOffset>
            </wp:positionV>
            <wp:extent cx="1466850" cy="1752600"/>
            <wp:effectExtent l="19050" t="0" r="0" b="0"/>
            <wp:wrapTight wrapText="bothSides">
              <wp:wrapPolygon edited="0">
                <wp:start x="-281" y="0"/>
                <wp:lineTo x="-281" y="21365"/>
                <wp:lineTo x="21600" y="21365"/>
                <wp:lineTo x="21600" y="0"/>
                <wp:lineTo x="-281" y="0"/>
              </wp:wrapPolygon>
            </wp:wrapTight>
            <wp:docPr id="2" name="Picture 2" descr="123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 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25AA">
        <w:t xml:space="preserve">                                          </w:t>
      </w:r>
    </w:p>
    <w:p w:rsidR="00464899" w:rsidRDefault="00464899"/>
    <w:p w:rsidR="00464899" w:rsidRDefault="00464899"/>
    <w:p w:rsidR="00464899" w:rsidRDefault="00464899"/>
    <w:p w:rsidR="002425AA" w:rsidRDefault="002425AA" w:rsidP="0046489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OSORO DOREEN KENANGWA</w:t>
      </w:r>
    </w:p>
    <w:p w:rsidR="002425AA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P.O </w:t>
      </w:r>
      <w:smartTag w:uri="urn:schemas-microsoft-com:office:smarttags" w:element="address">
        <w:smartTag w:uri="urn:schemas-microsoft-com:office:smarttags" w:element="Street">
          <w:r>
            <w:rPr>
              <w:rFonts w:ascii="Times New Roman" w:hAnsi="Times New Roman"/>
              <w:sz w:val="24"/>
              <w:szCs w:val="24"/>
            </w:rPr>
            <w:t>BOX 6053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NAIROBI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ostalCode">
          <w:r>
            <w:rPr>
              <w:rFonts w:ascii="Times New Roman" w:hAnsi="Times New Roman"/>
              <w:sz w:val="24"/>
              <w:szCs w:val="24"/>
            </w:rPr>
            <w:t>00200</w:t>
          </w:r>
        </w:smartTag>
      </w:smartTag>
    </w:p>
    <w:p w:rsidR="002425AA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(+254) 726 361 848 </w:t>
      </w:r>
    </w:p>
    <w:p w:rsidR="002425AA" w:rsidRDefault="002425AA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</w:t>
      </w:r>
      <w:hyperlink r:id="rId9" w:history="1">
        <w:r>
          <w:rPr>
            <w:rStyle w:val="Hyperlink"/>
          </w:rPr>
          <w:t>doreenosoro@gmail.com</w:t>
        </w:r>
      </w:hyperlink>
    </w:p>
    <w:p w:rsidR="002425AA" w:rsidRDefault="002425AA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PERSONAL DETAILS.</w:t>
      </w:r>
    </w:p>
    <w:p w:rsidR="002425AA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Birth:  1</w:t>
      </w:r>
      <w:r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February 1987</w:t>
      </w:r>
    </w:p>
    <w:p w:rsidR="002425AA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Gender:  Female</w:t>
      </w:r>
    </w:p>
    <w:p w:rsidR="002425AA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Status: Single</w:t>
      </w:r>
    </w:p>
    <w:p w:rsidR="002425AA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Nationality:  Kenyan</w:t>
      </w:r>
    </w:p>
    <w:p w:rsidR="002425AA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Religion:  Christian</w:t>
      </w:r>
    </w:p>
    <w:p w:rsidR="002425AA" w:rsidRDefault="002425AA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OBJECTIVE.</w:t>
      </w:r>
    </w:p>
    <w:p w:rsidR="002425AA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obtain experience where I can maximize my educational training, quality assurance and contribute strong technical skills, knowledge and experience. To increase efficiency, meet objectives and targets </w:t>
      </w:r>
      <w:r w:rsidR="00FF3209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the establishment.</w:t>
      </w:r>
    </w:p>
    <w:p w:rsidR="002425AA" w:rsidRDefault="002425A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EDUCATIONAL BACKGROUND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2425AA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2006-2009:   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Jomo</w:t>
          </w:r>
        </w:smartTag>
        <w:proofErr w:type="spellEnd"/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Kenyatta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University</w:t>
          </w:r>
        </w:smartTag>
      </w:smartTag>
      <w:r>
        <w:rPr>
          <w:rFonts w:ascii="Times New Roman" w:hAnsi="Times New Roman"/>
          <w:sz w:val="24"/>
          <w:szCs w:val="24"/>
        </w:rPr>
        <w:t xml:space="preserve"> of Agriculture and Technology.</w:t>
      </w:r>
    </w:p>
    <w:p w:rsidR="002425AA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Bach</w:t>
      </w:r>
      <w:r w:rsidR="00002ADA">
        <w:rPr>
          <w:rFonts w:ascii="Times New Roman" w:hAnsi="Times New Roman"/>
          <w:sz w:val="24"/>
          <w:szCs w:val="24"/>
        </w:rPr>
        <w:t xml:space="preserve">elor of Science in Biochemistry </w:t>
      </w:r>
      <w:r>
        <w:rPr>
          <w:rFonts w:ascii="Times New Roman" w:hAnsi="Times New Roman"/>
          <w:sz w:val="24"/>
          <w:szCs w:val="24"/>
        </w:rPr>
        <w:t>and Molecular Biology.</w:t>
      </w:r>
    </w:p>
    <w:p w:rsidR="002425AA" w:rsidRDefault="002425AA">
      <w:pPr>
        <w:tabs>
          <w:tab w:val="left" w:pos="280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2005-2006:    Alliance</w:t>
      </w:r>
      <w:r w:rsidR="007F4BA8">
        <w:rPr>
          <w:rFonts w:ascii="Times New Roman" w:hAnsi="Times New Roman"/>
          <w:sz w:val="24"/>
          <w:szCs w:val="24"/>
        </w:rPr>
        <w:t xml:space="preserve"> Françoise.</w:t>
      </w:r>
    </w:p>
    <w:p w:rsidR="007F4BA8" w:rsidRDefault="007F4BA8">
      <w:pPr>
        <w:tabs>
          <w:tab w:val="left" w:pos="280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Level 1 certificate</w:t>
      </w:r>
    </w:p>
    <w:p w:rsidR="004A0B7B" w:rsidRPr="007F4BA8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2001-2004:    Our Lady of Assumption, </w:t>
      </w:r>
      <w:proofErr w:type="spellStart"/>
      <w:r>
        <w:rPr>
          <w:rFonts w:ascii="Times New Roman" w:hAnsi="Times New Roman"/>
          <w:sz w:val="24"/>
          <w:szCs w:val="24"/>
        </w:rPr>
        <w:t>Tawa</w:t>
      </w:r>
      <w:proofErr w:type="spellEnd"/>
      <w:r>
        <w:rPr>
          <w:rFonts w:ascii="Times New Roman" w:hAnsi="Times New Roman"/>
          <w:sz w:val="24"/>
          <w:szCs w:val="24"/>
        </w:rPr>
        <w:t xml:space="preserve"> Girls.</w:t>
      </w:r>
    </w:p>
    <w:p w:rsidR="00002ADA" w:rsidRDefault="00002ADA">
      <w:pPr>
        <w:rPr>
          <w:rFonts w:ascii="Times New Roman" w:hAnsi="Times New Roman"/>
          <w:b/>
          <w:sz w:val="24"/>
          <w:szCs w:val="24"/>
          <w:u w:val="single"/>
        </w:rPr>
      </w:pPr>
    </w:p>
    <w:p w:rsidR="00002ADA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WORK EXPERIENCE</w:t>
      </w:r>
      <w:r>
        <w:rPr>
          <w:rFonts w:ascii="Times New Roman" w:hAnsi="Times New Roman"/>
          <w:sz w:val="24"/>
          <w:szCs w:val="24"/>
        </w:rPr>
        <w:t xml:space="preserve">.    </w:t>
      </w:r>
    </w:p>
    <w:p w:rsidR="004A50D6" w:rsidRDefault="004A50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July  2014   to date                    :</w:t>
      </w:r>
      <w:r w:rsidR="003B1A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Kenya Bureau of Standards.</w:t>
      </w:r>
    </w:p>
    <w:p w:rsidR="004A50D6" w:rsidRDefault="007421E7" w:rsidP="007F4BA8">
      <w:pPr>
        <w:ind w:left="3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as a laboratory</w:t>
      </w:r>
      <w:r w:rsidR="007F4BA8">
        <w:rPr>
          <w:rFonts w:ascii="Times New Roman" w:hAnsi="Times New Roman"/>
          <w:sz w:val="24"/>
          <w:szCs w:val="24"/>
        </w:rPr>
        <w:t xml:space="preserve"> analyst in the foo</w:t>
      </w:r>
      <w:r>
        <w:rPr>
          <w:rFonts w:ascii="Times New Roman" w:hAnsi="Times New Roman"/>
          <w:sz w:val="24"/>
          <w:szCs w:val="24"/>
        </w:rPr>
        <w:t>d and agriculture</w:t>
      </w:r>
      <w:r w:rsidR="007F4BA8">
        <w:rPr>
          <w:rFonts w:ascii="Times New Roman" w:hAnsi="Times New Roman"/>
          <w:sz w:val="24"/>
          <w:szCs w:val="24"/>
        </w:rPr>
        <w:t xml:space="preserve"> department</w:t>
      </w:r>
      <w:r w:rsidR="004A50D6">
        <w:rPr>
          <w:rFonts w:ascii="Times New Roman" w:hAnsi="Times New Roman"/>
          <w:sz w:val="24"/>
          <w:szCs w:val="24"/>
        </w:rPr>
        <w:t>.</w:t>
      </w:r>
    </w:p>
    <w:p w:rsidR="00AB3468" w:rsidRDefault="004A50D6" w:rsidP="00AB34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January 2013- July 2014 </w:t>
      </w:r>
      <w:r w:rsidR="00002A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="00002ADA">
        <w:rPr>
          <w:rFonts w:ascii="Times New Roman" w:hAnsi="Times New Roman"/>
          <w:sz w:val="24"/>
          <w:szCs w:val="24"/>
        </w:rPr>
        <w:t>:</w:t>
      </w:r>
      <w:r w:rsidR="00002ADA" w:rsidRPr="006B1570">
        <w:rPr>
          <w:rFonts w:ascii="Times New Roman" w:hAnsi="Times New Roman"/>
          <w:sz w:val="24"/>
          <w:szCs w:val="24"/>
        </w:rPr>
        <w:t xml:space="preserve"> </w:t>
      </w:r>
      <w:r w:rsidR="00002ADA">
        <w:rPr>
          <w:rFonts w:ascii="Times New Roman" w:hAnsi="Times New Roman"/>
          <w:sz w:val="24"/>
          <w:szCs w:val="24"/>
        </w:rPr>
        <w:t>East African Breweries Limited.</w:t>
      </w:r>
    </w:p>
    <w:p w:rsidR="00F77C35" w:rsidRDefault="00F77C35" w:rsidP="00AB34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="003B1A47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Wo</w:t>
      </w:r>
      <w:r w:rsidR="004A50D6">
        <w:rPr>
          <w:rFonts w:ascii="Times New Roman" w:hAnsi="Times New Roman"/>
          <w:sz w:val="24"/>
          <w:szCs w:val="24"/>
        </w:rPr>
        <w:t>rked</w:t>
      </w:r>
      <w:r w:rsidR="001E63A4">
        <w:rPr>
          <w:rFonts w:ascii="Times New Roman" w:hAnsi="Times New Roman"/>
          <w:sz w:val="24"/>
          <w:szCs w:val="24"/>
        </w:rPr>
        <w:t xml:space="preserve"> as a production </w:t>
      </w:r>
      <w:r w:rsidR="007F4BA8">
        <w:rPr>
          <w:rFonts w:ascii="Times New Roman" w:hAnsi="Times New Roman"/>
          <w:sz w:val="24"/>
          <w:szCs w:val="24"/>
        </w:rPr>
        <w:t xml:space="preserve">and quality </w:t>
      </w:r>
      <w:r w:rsidR="001E63A4">
        <w:rPr>
          <w:rFonts w:ascii="Times New Roman" w:hAnsi="Times New Roman"/>
          <w:sz w:val="24"/>
          <w:szCs w:val="24"/>
        </w:rPr>
        <w:t>supervisor.</w:t>
      </w:r>
    </w:p>
    <w:p w:rsidR="00AB3468" w:rsidRDefault="00AB3468" w:rsidP="00AB34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October 2012-January 2013</w:t>
      </w:r>
      <w:r w:rsidR="004A50D6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: Dawa Pharmaceuticals Limited.</w:t>
      </w:r>
    </w:p>
    <w:p w:rsidR="00AB3468" w:rsidRDefault="00AB3468" w:rsidP="00AB34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 w:rsidR="004A50D6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Worked as a medical representative.</w:t>
      </w:r>
    </w:p>
    <w:p w:rsidR="006B1570" w:rsidRDefault="006B1570" w:rsidP="006B1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December 2012- March 2012</w:t>
      </w:r>
      <w:r w:rsidR="004A50D6">
        <w:rPr>
          <w:rFonts w:ascii="Times New Roman" w:hAnsi="Times New Roman"/>
          <w:sz w:val="24"/>
          <w:szCs w:val="24"/>
        </w:rPr>
        <w:t xml:space="preserve">  </w:t>
      </w:r>
      <w:r w:rsidR="00B52904">
        <w:rPr>
          <w:rFonts w:ascii="Times New Roman" w:hAnsi="Times New Roman"/>
          <w:sz w:val="24"/>
          <w:szCs w:val="24"/>
        </w:rPr>
        <w:t>:</w:t>
      </w:r>
      <w:r w:rsidRPr="006B157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East African Breweries Limited.</w:t>
      </w:r>
    </w:p>
    <w:p w:rsidR="002425AA" w:rsidRPr="00DB65A8" w:rsidRDefault="004A50D6" w:rsidP="00246F0C">
      <w:pPr>
        <w:pStyle w:val="ColorfulList-Accent11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B1570">
        <w:rPr>
          <w:rFonts w:ascii="Times New Roman" w:hAnsi="Times New Roman"/>
          <w:sz w:val="24"/>
          <w:szCs w:val="24"/>
        </w:rPr>
        <w:t>Worked at t</w:t>
      </w:r>
      <w:r w:rsidR="004A0B7B">
        <w:rPr>
          <w:rFonts w:ascii="Times New Roman" w:hAnsi="Times New Roman"/>
          <w:sz w:val="24"/>
          <w:szCs w:val="24"/>
        </w:rPr>
        <w:t xml:space="preserve">he Quality Assurance Department as a quality </w:t>
      </w:r>
      <w:r>
        <w:rPr>
          <w:rFonts w:ascii="Times New Roman" w:hAnsi="Times New Roman"/>
          <w:sz w:val="24"/>
          <w:szCs w:val="24"/>
        </w:rPr>
        <w:t xml:space="preserve">   </w:t>
      </w:r>
      <w:r w:rsidR="006B5288">
        <w:rPr>
          <w:rFonts w:ascii="Times New Roman" w:hAnsi="Times New Roman"/>
          <w:sz w:val="24"/>
          <w:szCs w:val="24"/>
        </w:rPr>
        <w:t>inspector</w:t>
      </w:r>
      <w:r w:rsidR="004A0B7B">
        <w:rPr>
          <w:rFonts w:ascii="Times New Roman" w:hAnsi="Times New Roman"/>
          <w:sz w:val="24"/>
          <w:szCs w:val="24"/>
        </w:rPr>
        <w:t xml:space="preserve"> in </w:t>
      </w:r>
      <w:r w:rsidR="006B5288">
        <w:rPr>
          <w:rFonts w:ascii="Times New Roman" w:hAnsi="Times New Roman"/>
          <w:sz w:val="24"/>
          <w:szCs w:val="24"/>
        </w:rPr>
        <w:t>production</w:t>
      </w:r>
      <w:r w:rsidR="001E63A4">
        <w:rPr>
          <w:rFonts w:ascii="Times New Roman" w:hAnsi="Times New Roman"/>
          <w:sz w:val="24"/>
          <w:szCs w:val="24"/>
        </w:rPr>
        <w:t xml:space="preserve"> for: Raw materials, Chemical and analytical analysis of a</w:t>
      </w:r>
      <w:r w:rsidR="006B5288">
        <w:rPr>
          <w:rFonts w:ascii="Times New Roman" w:hAnsi="Times New Roman"/>
          <w:sz w:val="24"/>
          <w:szCs w:val="24"/>
        </w:rPr>
        <w:t>ll</w:t>
      </w:r>
      <w:r w:rsidR="004A0B7B">
        <w:rPr>
          <w:rFonts w:ascii="Times New Roman" w:hAnsi="Times New Roman"/>
          <w:sz w:val="24"/>
          <w:szCs w:val="24"/>
        </w:rPr>
        <w:t xml:space="preserve"> the different type</w:t>
      </w:r>
      <w:r w:rsidR="001E63A4">
        <w:rPr>
          <w:rFonts w:ascii="Times New Roman" w:hAnsi="Times New Roman"/>
          <w:sz w:val="24"/>
          <w:szCs w:val="24"/>
        </w:rPr>
        <w:t>s of spirits that are produced and also b</w:t>
      </w:r>
      <w:r w:rsidR="004A0B7B">
        <w:rPr>
          <w:rFonts w:ascii="Times New Roman" w:hAnsi="Times New Roman"/>
          <w:sz w:val="24"/>
          <w:szCs w:val="24"/>
        </w:rPr>
        <w:t xml:space="preserve">rand </w:t>
      </w:r>
      <w:r w:rsidR="006B5288">
        <w:rPr>
          <w:rFonts w:ascii="Times New Roman" w:hAnsi="Times New Roman"/>
          <w:sz w:val="24"/>
          <w:szCs w:val="24"/>
        </w:rPr>
        <w:t>assurance</w:t>
      </w:r>
      <w:r w:rsidR="004A0B7B">
        <w:rPr>
          <w:rFonts w:ascii="Times New Roman" w:hAnsi="Times New Roman"/>
          <w:sz w:val="24"/>
          <w:szCs w:val="24"/>
        </w:rPr>
        <w:t>.</w:t>
      </w:r>
    </w:p>
    <w:p w:rsidR="002425AA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February 2009-May 2009:  </w:t>
      </w:r>
      <w:r w:rsidR="00246F0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Nestlé Kenya Limited.</w:t>
      </w:r>
    </w:p>
    <w:p w:rsidR="002425AA" w:rsidRDefault="001E63A4" w:rsidP="00246F0C">
      <w:pPr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at the salmonella lab, microbiology lab, sensory lab and the chemical analysis lab and also w</w:t>
      </w:r>
      <w:r w:rsidR="002425AA">
        <w:rPr>
          <w:rFonts w:ascii="Times New Roman" w:hAnsi="Times New Roman"/>
          <w:sz w:val="24"/>
          <w:szCs w:val="24"/>
        </w:rPr>
        <w:t>riting the standard operating procedures for</w:t>
      </w:r>
      <w:r>
        <w:rPr>
          <w:rFonts w:ascii="Times New Roman" w:hAnsi="Times New Roman"/>
          <w:sz w:val="24"/>
          <w:szCs w:val="24"/>
        </w:rPr>
        <w:t xml:space="preserve"> all the filling and packaging lines.</w:t>
      </w:r>
    </w:p>
    <w:p w:rsidR="002425AA" w:rsidRDefault="002425AA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PERSONAL PROFILE</w:t>
      </w:r>
    </w:p>
    <w:p w:rsidR="002425AA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and fast learner</w:t>
      </w:r>
    </w:p>
    <w:p w:rsidR="002425AA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Hardworking</w:t>
      </w:r>
    </w:p>
    <w:p w:rsidR="002425AA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team player</w:t>
      </w:r>
    </w:p>
    <w:p w:rsidR="002425AA" w:rsidRDefault="002425AA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OTHER SKILLS AND COMPETENCES</w:t>
      </w:r>
    </w:p>
    <w:p w:rsidR="004A50D6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French</w:t>
      </w:r>
    </w:p>
    <w:p w:rsidR="002425AA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in computer packages</w:t>
      </w:r>
    </w:p>
    <w:p w:rsidR="004A50D6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aid Training</w:t>
      </w:r>
    </w:p>
    <w:p w:rsidR="007F4BA8" w:rsidRDefault="007F4BA8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425AA" w:rsidRPr="004A50D6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HOBBIES and INTERESTS</w:t>
      </w:r>
    </w:p>
    <w:p w:rsidR="002425AA" w:rsidRDefault="002425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Traveling</w:t>
      </w:r>
    </w:p>
    <w:p w:rsidR="002425AA" w:rsidRDefault="002425AA">
      <w:pPr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4"/>
              <w:szCs w:val="24"/>
            </w:rPr>
            <w:t>Reading</w:t>
          </w:r>
        </w:smartTag>
      </w:smartTag>
    </w:p>
    <w:p w:rsidR="001E63A4" w:rsidRDefault="001E63A4">
      <w:pPr>
        <w:rPr>
          <w:rFonts w:ascii="Times New Roman" w:hAnsi="Times New Roman"/>
          <w:b/>
          <w:sz w:val="24"/>
          <w:szCs w:val="24"/>
          <w:u w:val="single"/>
        </w:rPr>
      </w:pPr>
    </w:p>
    <w:p w:rsidR="00187B07" w:rsidRPr="001534C7" w:rsidRDefault="001534C7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REFERENCES.</w:t>
      </w:r>
    </w:p>
    <w:p w:rsidR="002425AA" w:rsidRDefault="000C3B6A" w:rsidP="002F755A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Peter Ow</w:t>
      </w:r>
      <w:r w:rsidR="007F4BA8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o</w:t>
      </w:r>
      <w:r w:rsidR="007F4BA8">
        <w:rPr>
          <w:rFonts w:ascii="Times New Roman" w:hAnsi="Times New Roman"/>
          <w:sz w:val="24"/>
          <w:szCs w:val="24"/>
        </w:rPr>
        <w:t>r</w:t>
      </w:r>
      <w:r w:rsidR="002425AA">
        <w:rPr>
          <w:rFonts w:ascii="Times New Roman" w:hAnsi="Times New Roman"/>
          <w:sz w:val="24"/>
          <w:szCs w:val="24"/>
        </w:rPr>
        <w:t>,</w:t>
      </w:r>
    </w:p>
    <w:p w:rsidR="002425AA" w:rsidRDefault="000C3B6A" w:rsidP="002F755A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Packaging Quality Manager</w:t>
      </w:r>
      <w:r w:rsidR="00246F0C">
        <w:rPr>
          <w:rFonts w:ascii="Times New Roman" w:hAnsi="Times New Roman"/>
          <w:sz w:val="24"/>
          <w:szCs w:val="24"/>
        </w:rPr>
        <w:t>,</w:t>
      </w:r>
      <w:bookmarkStart w:id="0" w:name="_GoBack"/>
      <w:bookmarkEnd w:id="0"/>
    </w:p>
    <w:p w:rsidR="002425AA" w:rsidRDefault="002425AA" w:rsidP="002F755A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East African Breweries Limited,</w:t>
      </w:r>
    </w:p>
    <w:p w:rsidR="002425AA" w:rsidRDefault="000C3B6A" w:rsidP="002F755A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(+254) 721 250044</w:t>
      </w:r>
      <w:r w:rsidR="002425AA">
        <w:rPr>
          <w:rFonts w:ascii="Times New Roman" w:hAnsi="Times New Roman"/>
          <w:sz w:val="24"/>
          <w:szCs w:val="24"/>
        </w:rPr>
        <w:t>,</w:t>
      </w:r>
    </w:p>
    <w:p w:rsidR="00FB56CB" w:rsidRDefault="00246F0C" w:rsidP="004A0B7B">
      <w:r>
        <w:rPr>
          <w:rFonts w:ascii="Times New Roman" w:hAnsi="Times New Roman"/>
        </w:rPr>
        <w:t xml:space="preserve">          </w:t>
      </w:r>
      <w:r w:rsidR="000C3B6A">
        <w:t xml:space="preserve"> </w:t>
      </w:r>
      <w:hyperlink r:id="rId10" w:history="1">
        <w:r w:rsidR="000C3B6A" w:rsidRPr="009B3E30">
          <w:rPr>
            <w:rStyle w:val="Hyperlink"/>
            <w:rFonts w:ascii="Calibri" w:hAnsi="Calibri"/>
          </w:rPr>
          <w:t>Peter.owuor@eabl.com</w:t>
        </w:r>
      </w:hyperlink>
      <w:r w:rsidR="000C3B6A">
        <w:t xml:space="preserve"> </w:t>
      </w:r>
    </w:p>
    <w:p w:rsidR="000C3B6A" w:rsidRDefault="000C3B6A" w:rsidP="000C3B6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C3B6A">
        <w:rPr>
          <w:rFonts w:ascii="Times New Roman" w:hAnsi="Times New Roman"/>
          <w:sz w:val="24"/>
          <w:szCs w:val="24"/>
        </w:rPr>
        <w:t>Nehemia Moses Achesa</w:t>
      </w:r>
      <w:r>
        <w:rPr>
          <w:rFonts w:ascii="Times New Roman" w:hAnsi="Times New Roman"/>
          <w:sz w:val="24"/>
          <w:szCs w:val="24"/>
        </w:rPr>
        <w:t>,</w:t>
      </w:r>
    </w:p>
    <w:p w:rsidR="000C3B6A" w:rsidRPr="000C3B6A" w:rsidRDefault="000C3B6A" w:rsidP="000C3B6A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C3B6A">
        <w:rPr>
          <w:rFonts w:ascii="Times New Roman" w:hAnsi="Times New Roman"/>
          <w:sz w:val="24"/>
          <w:szCs w:val="24"/>
        </w:rPr>
        <w:t>Principle laboratory analyst</w:t>
      </w:r>
      <w:r>
        <w:rPr>
          <w:rFonts w:ascii="Times New Roman" w:hAnsi="Times New Roman"/>
          <w:sz w:val="24"/>
          <w:szCs w:val="24"/>
        </w:rPr>
        <w:t>,</w:t>
      </w:r>
    </w:p>
    <w:p w:rsidR="000C3B6A" w:rsidRDefault="000C3B6A" w:rsidP="000C3B6A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C3B6A">
        <w:rPr>
          <w:rFonts w:ascii="Times New Roman" w:hAnsi="Times New Roman"/>
          <w:sz w:val="24"/>
          <w:szCs w:val="24"/>
        </w:rPr>
        <w:t>Kenya Bureau of Standards.</w:t>
      </w:r>
    </w:p>
    <w:p w:rsidR="000C3B6A" w:rsidRDefault="000C3B6A" w:rsidP="000C3B6A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(+254) 734 605614</w:t>
      </w:r>
    </w:p>
    <w:p w:rsidR="000C3B6A" w:rsidRPr="000C3B6A" w:rsidRDefault="00DD2AF0" w:rsidP="000C3B6A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</w:rPr>
      </w:pPr>
      <w:hyperlink r:id="rId11" w:history="1">
        <w:r w:rsidR="000C3B6A" w:rsidRPr="009B3E30">
          <w:rPr>
            <w:rStyle w:val="Hyperlink"/>
            <w:sz w:val="24"/>
            <w:szCs w:val="24"/>
          </w:rPr>
          <w:t>achesan@kebs.org</w:t>
        </w:r>
      </w:hyperlink>
      <w:r w:rsidR="000C3B6A">
        <w:rPr>
          <w:rFonts w:ascii="Times New Roman" w:hAnsi="Times New Roman"/>
          <w:sz w:val="24"/>
          <w:szCs w:val="24"/>
        </w:rPr>
        <w:t xml:space="preserve"> </w:t>
      </w:r>
    </w:p>
    <w:p w:rsidR="00246F0C" w:rsidRDefault="00246F0C" w:rsidP="004A0B7B">
      <w:pPr>
        <w:rPr>
          <w:rFonts w:ascii="Times New Roman" w:hAnsi="Times New Roman"/>
        </w:rPr>
      </w:pPr>
    </w:p>
    <w:p w:rsidR="00FB56CB" w:rsidRPr="00204D1C" w:rsidRDefault="00FB56CB" w:rsidP="002F755A">
      <w:pPr>
        <w:ind w:firstLine="720"/>
        <w:rPr>
          <w:rFonts w:ascii="Times New Roman" w:hAnsi="Times New Roman"/>
        </w:rPr>
      </w:pPr>
    </w:p>
    <w:sectPr w:rsidR="00FB56CB" w:rsidRPr="00204D1C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AF0" w:rsidRDefault="00DD2AF0" w:rsidP="005D4709">
      <w:pPr>
        <w:spacing w:after="0" w:line="240" w:lineRule="auto"/>
      </w:pPr>
      <w:r>
        <w:separator/>
      </w:r>
    </w:p>
  </w:endnote>
  <w:endnote w:type="continuationSeparator" w:id="0">
    <w:p w:rsidR="00DD2AF0" w:rsidRDefault="00DD2AF0" w:rsidP="005D4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AF0" w:rsidRDefault="00DD2AF0" w:rsidP="005D4709">
      <w:pPr>
        <w:spacing w:after="0" w:line="240" w:lineRule="auto"/>
      </w:pPr>
      <w:r>
        <w:separator/>
      </w:r>
    </w:p>
  </w:footnote>
  <w:footnote w:type="continuationSeparator" w:id="0">
    <w:p w:rsidR="00DD2AF0" w:rsidRDefault="00DD2AF0" w:rsidP="005D4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</w:rPr>
    </w:lvl>
    <w:lvl w:ilvl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/>
      </w:rPr>
    </w:lvl>
    <w:lvl w:ilvl="4">
      <w:start w:val="1"/>
      <w:numFmt w:val="bullet"/>
      <w:lvlText w:val=""/>
      <w:lvlJc w:val="left"/>
      <w:pPr>
        <w:tabs>
          <w:tab w:val="num" w:pos="4680"/>
        </w:tabs>
        <w:ind w:left="4680" w:hanging="360"/>
      </w:pPr>
      <w:rPr>
        <w:rFonts w:ascii="Symbol" w:hAnsi="Symbol" w:cs="Times New Roman"/>
      </w:rPr>
    </w:lvl>
    <w:lvl w:ilvl="5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/>
      </w:rPr>
    </w:lvl>
    <w:lvl w:ilvl="8">
      <w:start w:val="1"/>
      <w:numFmt w:val="bullet"/>
      <w:lvlText w:val=""/>
      <w:lvlJc w:val="left"/>
      <w:pPr>
        <w:tabs>
          <w:tab w:val="num" w:pos="6120"/>
        </w:tabs>
        <w:ind w:left="6120" w:hanging="360"/>
      </w:pPr>
      <w:rPr>
        <w:rFonts w:ascii="Symbol" w:hAnsi="Symbol" w:cs="Times New Roman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19969CC"/>
    <w:multiLevelType w:val="hybridMultilevel"/>
    <w:tmpl w:val="C376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76931"/>
    <w:multiLevelType w:val="hybridMultilevel"/>
    <w:tmpl w:val="AFA00DE2"/>
    <w:lvl w:ilvl="0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6A"/>
    <w:rsid w:val="00002ADA"/>
    <w:rsid w:val="00025954"/>
    <w:rsid w:val="000670D4"/>
    <w:rsid w:val="000931E0"/>
    <w:rsid w:val="000C3B6A"/>
    <w:rsid w:val="001233E5"/>
    <w:rsid w:val="00133F52"/>
    <w:rsid w:val="001534C7"/>
    <w:rsid w:val="00187B07"/>
    <w:rsid w:val="001E63A4"/>
    <w:rsid w:val="00201D49"/>
    <w:rsid w:val="00204D1C"/>
    <w:rsid w:val="00225619"/>
    <w:rsid w:val="002425AA"/>
    <w:rsid w:val="00246F0C"/>
    <w:rsid w:val="00253028"/>
    <w:rsid w:val="00266139"/>
    <w:rsid w:val="00295739"/>
    <w:rsid w:val="002F755A"/>
    <w:rsid w:val="00382AC6"/>
    <w:rsid w:val="003B1A47"/>
    <w:rsid w:val="00427CCD"/>
    <w:rsid w:val="00460E80"/>
    <w:rsid w:val="00464899"/>
    <w:rsid w:val="004A0B7B"/>
    <w:rsid w:val="004A50D6"/>
    <w:rsid w:val="004B7F2B"/>
    <w:rsid w:val="005379AE"/>
    <w:rsid w:val="00561F93"/>
    <w:rsid w:val="005D4709"/>
    <w:rsid w:val="0061310E"/>
    <w:rsid w:val="00624352"/>
    <w:rsid w:val="006B1570"/>
    <w:rsid w:val="006B5288"/>
    <w:rsid w:val="006F2C83"/>
    <w:rsid w:val="007421E7"/>
    <w:rsid w:val="007544A4"/>
    <w:rsid w:val="007E52B4"/>
    <w:rsid w:val="007F4BA8"/>
    <w:rsid w:val="00824D76"/>
    <w:rsid w:val="008C0B94"/>
    <w:rsid w:val="00965C7E"/>
    <w:rsid w:val="0099156A"/>
    <w:rsid w:val="009F0167"/>
    <w:rsid w:val="00A509AE"/>
    <w:rsid w:val="00A85288"/>
    <w:rsid w:val="00AB3468"/>
    <w:rsid w:val="00B52904"/>
    <w:rsid w:val="00BD0EF0"/>
    <w:rsid w:val="00C138F6"/>
    <w:rsid w:val="00C348B8"/>
    <w:rsid w:val="00C735F1"/>
    <w:rsid w:val="00C94974"/>
    <w:rsid w:val="00D34B16"/>
    <w:rsid w:val="00D43D95"/>
    <w:rsid w:val="00D74AC5"/>
    <w:rsid w:val="00DB65A8"/>
    <w:rsid w:val="00DC50C3"/>
    <w:rsid w:val="00DD2AF0"/>
    <w:rsid w:val="00DE2ABA"/>
    <w:rsid w:val="00F3541A"/>
    <w:rsid w:val="00F77C35"/>
    <w:rsid w:val="00FB56CB"/>
    <w:rsid w:val="00FC16DC"/>
    <w:rsid w:val="00FF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Times New Roman"/>
    </w:rPr>
  </w:style>
  <w:style w:type="character" w:customStyle="1" w:styleId="WW8Num2z1">
    <w:name w:val="WW8Num2z1"/>
    <w:rPr>
      <w:rFonts w:ascii="Wingdings" w:hAnsi="Wingdings" w:cs="Times New Roman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 w:cs="Times New Roman"/>
    </w:rPr>
  </w:style>
  <w:style w:type="character" w:customStyle="1" w:styleId="WW8Num5z1">
    <w:name w:val="WW8Num5z1"/>
    <w:rPr>
      <w:rFonts w:ascii="Courier New" w:hAnsi="Courier New" w:cs="Arial"/>
    </w:rPr>
  </w:style>
  <w:style w:type="character" w:customStyle="1" w:styleId="WW8Num5z2">
    <w:name w:val="WW8Num5z2"/>
    <w:rPr>
      <w:rFonts w:ascii="Wingdings" w:hAnsi="Wingdings" w:cs="Times New Roman"/>
    </w:rPr>
  </w:style>
  <w:style w:type="character" w:customStyle="1" w:styleId="WW8Num6z0">
    <w:name w:val="WW8Num6z0"/>
    <w:rPr>
      <w:rFonts w:ascii="Times New Roman" w:hAnsi="Times New Roman" w:cs="Times New Roman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" w:hAnsi="Time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/>
    </w:rPr>
  </w:style>
  <w:style w:type="paragraph" w:customStyle="1" w:styleId="ColorfulList-Accent11">
    <w:name w:val="Colorful List - Accent 11"/>
    <w:basedOn w:val="Normal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5D47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D4709"/>
    <w:rPr>
      <w:rFonts w:ascii="Calibri" w:hAnsi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5D47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D4709"/>
    <w:rPr>
      <w:rFonts w:ascii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AB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E2ABA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0C3B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Times New Roman"/>
    </w:rPr>
  </w:style>
  <w:style w:type="character" w:customStyle="1" w:styleId="WW8Num2z1">
    <w:name w:val="WW8Num2z1"/>
    <w:rPr>
      <w:rFonts w:ascii="Wingdings" w:hAnsi="Wingdings" w:cs="Times New Roman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 w:cs="Times New Roman"/>
    </w:rPr>
  </w:style>
  <w:style w:type="character" w:customStyle="1" w:styleId="WW8Num5z1">
    <w:name w:val="WW8Num5z1"/>
    <w:rPr>
      <w:rFonts w:ascii="Courier New" w:hAnsi="Courier New" w:cs="Arial"/>
    </w:rPr>
  </w:style>
  <w:style w:type="character" w:customStyle="1" w:styleId="WW8Num5z2">
    <w:name w:val="WW8Num5z2"/>
    <w:rPr>
      <w:rFonts w:ascii="Wingdings" w:hAnsi="Wingdings" w:cs="Times New Roman"/>
    </w:rPr>
  </w:style>
  <w:style w:type="character" w:customStyle="1" w:styleId="WW8Num6z0">
    <w:name w:val="WW8Num6z0"/>
    <w:rPr>
      <w:rFonts w:ascii="Times New Roman" w:hAnsi="Times New Roman" w:cs="Times New Roman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" w:hAnsi="Time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/>
    </w:rPr>
  </w:style>
  <w:style w:type="paragraph" w:customStyle="1" w:styleId="ColorfulList-Accent11">
    <w:name w:val="Colorful List - Accent 11"/>
    <w:basedOn w:val="Normal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5D47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D4709"/>
    <w:rPr>
      <w:rFonts w:ascii="Calibri" w:hAnsi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5D47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D4709"/>
    <w:rPr>
      <w:rFonts w:ascii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AB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E2ABA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0C3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chesan@kebs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eter.owuor@eab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reenosor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OSORO DORE</vt:lpstr>
    </vt:vector>
  </TitlesOfParts>
  <Company>Diageo</Company>
  <LinksUpToDate>false</LinksUpToDate>
  <CharactersWithSpaces>2503</CharactersWithSpaces>
  <SharedDoc>false</SharedDoc>
  <HLinks>
    <vt:vector size="18" baseType="variant">
      <vt:variant>
        <vt:i4>3735630</vt:i4>
      </vt:variant>
      <vt:variant>
        <vt:i4>6</vt:i4>
      </vt:variant>
      <vt:variant>
        <vt:i4>0</vt:i4>
      </vt:variant>
      <vt:variant>
        <vt:i4>5</vt:i4>
      </vt:variant>
      <vt:variant>
        <vt:lpwstr>mailto:Alligator.makori@eabl.com</vt:lpwstr>
      </vt:variant>
      <vt:variant>
        <vt:lpwstr/>
      </vt:variant>
      <vt:variant>
        <vt:i4>3276810</vt:i4>
      </vt:variant>
      <vt:variant>
        <vt:i4>3</vt:i4>
      </vt:variant>
      <vt:variant>
        <vt:i4>0</vt:i4>
      </vt:variant>
      <vt:variant>
        <vt:i4>5</vt:i4>
      </vt:variant>
      <vt:variant>
        <vt:lpwstr>mailto:mercy.kalekye@ke.nestle.com</vt:lpwstr>
      </vt:variant>
      <vt:variant>
        <vt:lpwstr/>
      </vt:variant>
      <vt:variant>
        <vt:i4>1703978</vt:i4>
      </vt:variant>
      <vt:variant>
        <vt:i4>0</vt:i4>
      </vt:variant>
      <vt:variant>
        <vt:i4>0</vt:i4>
      </vt:variant>
      <vt:variant>
        <vt:i4>5</vt:i4>
      </vt:variant>
      <vt:variant>
        <vt:lpwstr>mailto:doreenosoro@gmail.com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OSORO DORE</dc:title>
  <dc:creator>Obwana's</dc:creator>
  <cp:lastModifiedBy>Kenangwa Doreen</cp:lastModifiedBy>
  <cp:revision>2</cp:revision>
  <cp:lastPrinted>2014-02-20T14:10:00Z</cp:lastPrinted>
  <dcterms:created xsi:type="dcterms:W3CDTF">2018-08-14T06:53:00Z</dcterms:created>
  <dcterms:modified xsi:type="dcterms:W3CDTF">2018-08-14T06:53:00Z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30f1fe20-8a81-40ce-9739-6489ad1e3679</vt:lpwstr>
  </property>
  <property fmtid="{D5CDD505-2E9C-101B-9397-08002B2CF9AE}" pid="3" name="Information Classification">
    <vt:lpwstr>General</vt:lpwstr>
  </property>
</Properties>
</file>