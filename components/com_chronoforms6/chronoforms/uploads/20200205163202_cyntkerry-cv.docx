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355" w:rsidRDefault="002C2514">
      <w:pPr>
        <w:spacing w:before="77" w:line="260" w:lineRule="exact"/>
        <w:ind w:left="4023" w:right="4137"/>
        <w:jc w:val="center"/>
        <w:rPr>
          <w:sz w:val="24"/>
          <w:szCs w:val="24"/>
        </w:rPr>
      </w:pPr>
      <w:r>
        <w:rPr>
          <w:b/>
          <w:position w:val="-1"/>
          <w:sz w:val="24"/>
          <w:szCs w:val="24"/>
          <w:u w:val="thick" w:color="000000"/>
        </w:rPr>
        <w:t>CURRICULUM VITAE</w:t>
      </w:r>
    </w:p>
    <w:p w:rsidR="00487355" w:rsidRDefault="00487355">
      <w:pPr>
        <w:spacing w:before="16" w:line="240" w:lineRule="exact"/>
        <w:rPr>
          <w:sz w:val="24"/>
          <w:szCs w:val="24"/>
        </w:rPr>
        <w:sectPr w:rsidR="00487355">
          <w:pgSz w:w="12240" w:h="15840"/>
          <w:pgMar w:top="900" w:right="700" w:bottom="280" w:left="820" w:header="720" w:footer="720" w:gutter="0"/>
          <w:cols w:space="720"/>
        </w:sectPr>
      </w:pPr>
    </w:p>
    <w:p w:rsidR="00487355" w:rsidRDefault="00F5116D">
      <w:pPr>
        <w:spacing w:before="29"/>
        <w:ind w:left="111"/>
        <w:rPr>
          <w:sz w:val="24"/>
          <w:szCs w:val="24"/>
        </w:rPr>
      </w:pPr>
      <w:r>
        <w:rPr>
          <w:noProof/>
        </w:rPr>
        <w:lastRenderedPageBreak/>
        <mc:AlternateContent>
          <mc:Choice Requires="wpg">
            <w:drawing>
              <wp:anchor distT="0" distB="0" distL="114300" distR="114300" simplePos="0" relativeHeight="251656704" behindDoc="1" locked="0" layoutInCell="1" allowOverlap="1">
                <wp:simplePos x="0" y="0"/>
                <wp:positionH relativeFrom="page">
                  <wp:posOffset>518160</wp:posOffset>
                </wp:positionH>
                <wp:positionV relativeFrom="page">
                  <wp:posOffset>803910</wp:posOffset>
                </wp:positionV>
                <wp:extent cx="2072640" cy="8279130"/>
                <wp:effectExtent l="0" t="0" r="0" b="0"/>
                <wp:wrapNone/>
                <wp:docPr id="14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2640" cy="8279130"/>
                          <a:chOff x="816" y="1266"/>
                          <a:chExt cx="3264" cy="13038"/>
                        </a:xfrm>
                      </wpg:grpSpPr>
                      <wps:wsp>
                        <wps:cNvPr id="144" name="Freeform 121"/>
                        <wps:cNvSpPr>
                          <a:spLocks/>
                        </wps:cNvSpPr>
                        <wps:spPr bwMode="auto">
                          <a:xfrm>
                            <a:off x="826" y="1276"/>
                            <a:ext cx="3244" cy="13018"/>
                          </a:xfrm>
                          <a:custGeom>
                            <a:avLst/>
                            <a:gdLst>
                              <a:gd name="T0" fmla="+- 0 826 826"/>
                              <a:gd name="T1" fmla="*/ T0 w 3244"/>
                              <a:gd name="T2" fmla="+- 0 14294 1276"/>
                              <a:gd name="T3" fmla="*/ 14294 h 13018"/>
                              <a:gd name="T4" fmla="+- 0 4070 826"/>
                              <a:gd name="T5" fmla="*/ T4 w 3244"/>
                              <a:gd name="T6" fmla="+- 0 14294 1276"/>
                              <a:gd name="T7" fmla="*/ 14294 h 13018"/>
                              <a:gd name="T8" fmla="+- 0 4070 826"/>
                              <a:gd name="T9" fmla="*/ T8 w 3244"/>
                              <a:gd name="T10" fmla="+- 0 1276 1276"/>
                              <a:gd name="T11" fmla="*/ 1276 h 13018"/>
                              <a:gd name="T12" fmla="+- 0 826 826"/>
                              <a:gd name="T13" fmla="*/ T12 w 3244"/>
                              <a:gd name="T14" fmla="+- 0 1276 1276"/>
                              <a:gd name="T15" fmla="*/ 1276 h 13018"/>
                              <a:gd name="T16" fmla="+- 0 826 826"/>
                              <a:gd name="T17" fmla="*/ T16 w 3244"/>
                              <a:gd name="T18" fmla="+- 0 14294 1276"/>
                              <a:gd name="T19" fmla="*/ 14294 h 13018"/>
                            </a:gdLst>
                            <a:ahLst/>
                            <a:cxnLst>
                              <a:cxn ang="0">
                                <a:pos x="T1" y="T3"/>
                              </a:cxn>
                              <a:cxn ang="0">
                                <a:pos x="T5" y="T7"/>
                              </a:cxn>
                              <a:cxn ang="0">
                                <a:pos x="T9" y="T11"/>
                              </a:cxn>
                              <a:cxn ang="0">
                                <a:pos x="T13" y="T15"/>
                              </a:cxn>
                              <a:cxn ang="0">
                                <a:pos x="T17" y="T19"/>
                              </a:cxn>
                            </a:cxnLst>
                            <a:rect l="0" t="0" r="r" b="b"/>
                            <a:pathLst>
                              <a:path w="3244" h="13018">
                                <a:moveTo>
                                  <a:pt x="0" y="13018"/>
                                </a:moveTo>
                                <a:lnTo>
                                  <a:pt x="3244" y="13018"/>
                                </a:lnTo>
                                <a:lnTo>
                                  <a:pt x="3244" y="0"/>
                                </a:lnTo>
                                <a:lnTo>
                                  <a:pt x="0" y="0"/>
                                </a:lnTo>
                                <a:lnTo>
                                  <a:pt x="0" y="13018"/>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20"/>
                        <wps:cNvSpPr>
                          <a:spLocks/>
                        </wps:cNvSpPr>
                        <wps:spPr bwMode="auto">
                          <a:xfrm>
                            <a:off x="931" y="1276"/>
                            <a:ext cx="3034" cy="270"/>
                          </a:xfrm>
                          <a:custGeom>
                            <a:avLst/>
                            <a:gdLst>
                              <a:gd name="T0" fmla="+- 0 3965 931"/>
                              <a:gd name="T1" fmla="*/ T0 w 3034"/>
                              <a:gd name="T2" fmla="+- 0 1277 1276"/>
                              <a:gd name="T3" fmla="*/ 1277 h 270"/>
                              <a:gd name="T4" fmla="+- 0 931 931"/>
                              <a:gd name="T5" fmla="*/ T4 w 3034"/>
                              <a:gd name="T6" fmla="+- 0 1277 1276"/>
                              <a:gd name="T7" fmla="*/ 1277 h 270"/>
                              <a:gd name="T8" fmla="+- 0 931 931"/>
                              <a:gd name="T9" fmla="*/ T8 w 3034"/>
                              <a:gd name="T10" fmla="+- 0 1547 1276"/>
                              <a:gd name="T11" fmla="*/ 1547 h 270"/>
                              <a:gd name="T12" fmla="+- 0 3965 931"/>
                              <a:gd name="T13" fmla="*/ T12 w 3034"/>
                              <a:gd name="T14" fmla="+- 0 1547 1276"/>
                              <a:gd name="T15" fmla="*/ 1547 h 270"/>
                              <a:gd name="T16" fmla="+- 0 3965 931"/>
                              <a:gd name="T17" fmla="*/ T16 w 3034"/>
                              <a:gd name="T18" fmla="+- 0 1277 1276"/>
                              <a:gd name="T19" fmla="*/ 1277 h 270"/>
                            </a:gdLst>
                            <a:ahLst/>
                            <a:cxnLst>
                              <a:cxn ang="0">
                                <a:pos x="T1" y="T3"/>
                              </a:cxn>
                              <a:cxn ang="0">
                                <a:pos x="T5" y="T7"/>
                              </a:cxn>
                              <a:cxn ang="0">
                                <a:pos x="T9" y="T11"/>
                              </a:cxn>
                              <a:cxn ang="0">
                                <a:pos x="T13" y="T15"/>
                              </a:cxn>
                              <a:cxn ang="0">
                                <a:pos x="T17" y="T19"/>
                              </a:cxn>
                            </a:cxnLst>
                            <a:rect l="0" t="0" r="r" b="b"/>
                            <a:pathLst>
                              <a:path w="3034" h="270">
                                <a:moveTo>
                                  <a:pt x="3034" y="1"/>
                                </a:moveTo>
                                <a:lnTo>
                                  <a:pt x="0" y="1"/>
                                </a:lnTo>
                                <a:lnTo>
                                  <a:pt x="0" y="271"/>
                                </a:lnTo>
                                <a:lnTo>
                                  <a:pt x="3034" y="271"/>
                                </a:lnTo>
                                <a:lnTo>
                                  <a:pt x="3034" y="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19"/>
                        <wps:cNvSpPr>
                          <a:spLocks/>
                        </wps:cNvSpPr>
                        <wps:spPr bwMode="auto">
                          <a:xfrm>
                            <a:off x="931" y="1547"/>
                            <a:ext cx="3034" cy="285"/>
                          </a:xfrm>
                          <a:custGeom>
                            <a:avLst/>
                            <a:gdLst>
                              <a:gd name="T0" fmla="+- 0 931 931"/>
                              <a:gd name="T1" fmla="*/ T0 w 3034"/>
                              <a:gd name="T2" fmla="+- 0 1832 1547"/>
                              <a:gd name="T3" fmla="*/ 1832 h 285"/>
                              <a:gd name="T4" fmla="+- 0 3965 931"/>
                              <a:gd name="T5" fmla="*/ T4 w 3034"/>
                              <a:gd name="T6" fmla="+- 0 1832 1547"/>
                              <a:gd name="T7" fmla="*/ 1832 h 285"/>
                              <a:gd name="T8" fmla="+- 0 3965 931"/>
                              <a:gd name="T9" fmla="*/ T8 w 3034"/>
                              <a:gd name="T10" fmla="+- 0 1547 1547"/>
                              <a:gd name="T11" fmla="*/ 1547 h 285"/>
                              <a:gd name="T12" fmla="+- 0 931 931"/>
                              <a:gd name="T13" fmla="*/ T12 w 3034"/>
                              <a:gd name="T14" fmla="+- 0 1547 1547"/>
                              <a:gd name="T15" fmla="*/ 1547 h 285"/>
                              <a:gd name="T16" fmla="+- 0 931 931"/>
                              <a:gd name="T17" fmla="*/ T16 w 3034"/>
                              <a:gd name="T18" fmla="+- 0 1832 1547"/>
                              <a:gd name="T19" fmla="*/ 1832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18"/>
                        <wps:cNvSpPr>
                          <a:spLocks/>
                        </wps:cNvSpPr>
                        <wps:spPr bwMode="auto">
                          <a:xfrm>
                            <a:off x="931" y="1832"/>
                            <a:ext cx="3034" cy="270"/>
                          </a:xfrm>
                          <a:custGeom>
                            <a:avLst/>
                            <a:gdLst>
                              <a:gd name="T0" fmla="+- 0 931 931"/>
                              <a:gd name="T1" fmla="*/ T0 w 3034"/>
                              <a:gd name="T2" fmla="+- 0 2102 1832"/>
                              <a:gd name="T3" fmla="*/ 2102 h 270"/>
                              <a:gd name="T4" fmla="+- 0 3965 931"/>
                              <a:gd name="T5" fmla="*/ T4 w 3034"/>
                              <a:gd name="T6" fmla="+- 0 2102 1832"/>
                              <a:gd name="T7" fmla="*/ 2102 h 270"/>
                              <a:gd name="T8" fmla="+- 0 3965 931"/>
                              <a:gd name="T9" fmla="*/ T8 w 3034"/>
                              <a:gd name="T10" fmla="+- 0 1832 1832"/>
                              <a:gd name="T11" fmla="*/ 1832 h 270"/>
                              <a:gd name="T12" fmla="+- 0 931 931"/>
                              <a:gd name="T13" fmla="*/ T12 w 3034"/>
                              <a:gd name="T14" fmla="+- 0 1832 1832"/>
                              <a:gd name="T15" fmla="*/ 1832 h 270"/>
                              <a:gd name="T16" fmla="+- 0 931 931"/>
                              <a:gd name="T17" fmla="*/ T16 w 3034"/>
                              <a:gd name="T18" fmla="+- 0 2102 1832"/>
                              <a:gd name="T19" fmla="*/ 210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17"/>
                        <wps:cNvSpPr>
                          <a:spLocks/>
                        </wps:cNvSpPr>
                        <wps:spPr bwMode="auto">
                          <a:xfrm>
                            <a:off x="931" y="2102"/>
                            <a:ext cx="3034" cy="270"/>
                          </a:xfrm>
                          <a:custGeom>
                            <a:avLst/>
                            <a:gdLst>
                              <a:gd name="T0" fmla="+- 0 931 931"/>
                              <a:gd name="T1" fmla="*/ T0 w 3034"/>
                              <a:gd name="T2" fmla="+- 0 2372 2102"/>
                              <a:gd name="T3" fmla="*/ 2372 h 270"/>
                              <a:gd name="T4" fmla="+- 0 3965 931"/>
                              <a:gd name="T5" fmla="*/ T4 w 3034"/>
                              <a:gd name="T6" fmla="+- 0 2372 2102"/>
                              <a:gd name="T7" fmla="*/ 2372 h 270"/>
                              <a:gd name="T8" fmla="+- 0 3965 931"/>
                              <a:gd name="T9" fmla="*/ T8 w 3034"/>
                              <a:gd name="T10" fmla="+- 0 2102 2102"/>
                              <a:gd name="T11" fmla="*/ 2102 h 270"/>
                              <a:gd name="T12" fmla="+- 0 931 931"/>
                              <a:gd name="T13" fmla="*/ T12 w 3034"/>
                              <a:gd name="T14" fmla="+- 0 2102 2102"/>
                              <a:gd name="T15" fmla="*/ 2102 h 270"/>
                              <a:gd name="T16" fmla="+- 0 931 931"/>
                              <a:gd name="T17" fmla="*/ T16 w 3034"/>
                              <a:gd name="T18" fmla="+- 0 2372 2102"/>
                              <a:gd name="T19" fmla="*/ 237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16"/>
                        <wps:cNvSpPr>
                          <a:spLocks/>
                        </wps:cNvSpPr>
                        <wps:spPr bwMode="auto">
                          <a:xfrm>
                            <a:off x="931" y="2372"/>
                            <a:ext cx="3034" cy="285"/>
                          </a:xfrm>
                          <a:custGeom>
                            <a:avLst/>
                            <a:gdLst>
                              <a:gd name="T0" fmla="+- 0 931 931"/>
                              <a:gd name="T1" fmla="*/ T0 w 3034"/>
                              <a:gd name="T2" fmla="+- 0 2657 2372"/>
                              <a:gd name="T3" fmla="*/ 2657 h 285"/>
                              <a:gd name="T4" fmla="+- 0 3965 931"/>
                              <a:gd name="T5" fmla="*/ T4 w 3034"/>
                              <a:gd name="T6" fmla="+- 0 2657 2372"/>
                              <a:gd name="T7" fmla="*/ 2657 h 285"/>
                              <a:gd name="T8" fmla="+- 0 3965 931"/>
                              <a:gd name="T9" fmla="*/ T8 w 3034"/>
                              <a:gd name="T10" fmla="+- 0 2372 2372"/>
                              <a:gd name="T11" fmla="*/ 2372 h 285"/>
                              <a:gd name="T12" fmla="+- 0 931 931"/>
                              <a:gd name="T13" fmla="*/ T12 w 3034"/>
                              <a:gd name="T14" fmla="+- 0 2372 2372"/>
                              <a:gd name="T15" fmla="*/ 2372 h 285"/>
                              <a:gd name="T16" fmla="+- 0 931 931"/>
                              <a:gd name="T17" fmla="*/ T16 w 3034"/>
                              <a:gd name="T18" fmla="+- 0 2657 2372"/>
                              <a:gd name="T19" fmla="*/ 2657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15"/>
                        <wps:cNvSpPr>
                          <a:spLocks/>
                        </wps:cNvSpPr>
                        <wps:spPr bwMode="auto">
                          <a:xfrm>
                            <a:off x="931" y="2658"/>
                            <a:ext cx="3034" cy="270"/>
                          </a:xfrm>
                          <a:custGeom>
                            <a:avLst/>
                            <a:gdLst>
                              <a:gd name="T0" fmla="+- 0 931 931"/>
                              <a:gd name="T1" fmla="*/ T0 w 3034"/>
                              <a:gd name="T2" fmla="+- 0 2928 2658"/>
                              <a:gd name="T3" fmla="*/ 2928 h 270"/>
                              <a:gd name="T4" fmla="+- 0 3965 931"/>
                              <a:gd name="T5" fmla="*/ T4 w 3034"/>
                              <a:gd name="T6" fmla="+- 0 2928 2658"/>
                              <a:gd name="T7" fmla="*/ 2928 h 270"/>
                              <a:gd name="T8" fmla="+- 0 3965 931"/>
                              <a:gd name="T9" fmla="*/ T8 w 3034"/>
                              <a:gd name="T10" fmla="+- 0 2658 2658"/>
                              <a:gd name="T11" fmla="*/ 2658 h 270"/>
                              <a:gd name="T12" fmla="+- 0 931 931"/>
                              <a:gd name="T13" fmla="*/ T12 w 3034"/>
                              <a:gd name="T14" fmla="+- 0 2658 2658"/>
                              <a:gd name="T15" fmla="*/ 2658 h 270"/>
                              <a:gd name="T16" fmla="+- 0 931 931"/>
                              <a:gd name="T17" fmla="*/ T16 w 3034"/>
                              <a:gd name="T18" fmla="+- 0 2928 2658"/>
                              <a:gd name="T19" fmla="*/ 2928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14"/>
                        <wps:cNvSpPr>
                          <a:spLocks/>
                        </wps:cNvSpPr>
                        <wps:spPr bwMode="auto">
                          <a:xfrm>
                            <a:off x="931" y="2928"/>
                            <a:ext cx="3034" cy="285"/>
                          </a:xfrm>
                          <a:custGeom>
                            <a:avLst/>
                            <a:gdLst>
                              <a:gd name="T0" fmla="+- 0 931 931"/>
                              <a:gd name="T1" fmla="*/ T0 w 3034"/>
                              <a:gd name="T2" fmla="+- 0 3213 2928"/>
                              <a:gd name="T3" fmla="*/ 3213 h 285"/>
                              <a:gd name="T4" fmla="+- 0 3965 931"/>
                              <a:gd name="T5" fmla="*/ T4 w 3034"/>
                              <a:gd name="T6" fmla="+- 0 3213 2928"/>
                              <a:gd name="T7" fmla="*/ 3213 h 285"/>
                              <a:gd name="T8" fmla="+- 0 3965 931"/>
                              <a:gd name="T9" fmla="*/ T8 w 3034"/>
                              <a:gd name="T10" fmla="+- 0 2928 2928"/>
                              <a:gd name="T11" fmla="*/ 2928 h 285"/>
                              <a:gd name="T12" fmla="+- 0 931 931"/>
                              <a:gd name="T13" fmla="*/ T12 w 3034"/>
                              <a:gd name="T14" fmla="+- 0 2928 2928"/>
                              <a:gd name="T15" fmla="*/ 2928 h 285"/>
                              <a:gd name="T16" fmla="+- 0 931 931"/>
                              <a:gd name="T17" fmla="*/ T16 w 3034"/>
                              <a:gd name="T18" fmla="+- 0 3213 2928"/>
                              <a:gd name="T19" fmla="*/ 3213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13"/>
                        <wps:cNvSpPr>
                          <a:spLocks/>
                        </wps:cNvSpPr>
                        <wps:spPr bwMode="auto">
                          <a:xfrm>
                            <a:off x="931" y="3213"/>
                            <a:ext cx="3034" cy="270"/>
                          </a:xfrm>
                          <a:custGeom>
                            <a:avLst/>
                            <a:gdLst>
                              <a:gd name="T0" fmla="+- 0 931 931"/>
                              <a:gd name="T1" fmla="*/ T0 w 3034"/>
                              <a:gd name="T2" fmla="+- 0 3484 3213"/>
                              <a:gd name="T3" fmla="*/ 3484 h 270"/>
                              <a:gd name="T4" fmla="+- 0 3965 931"/>
                              <a:gd name="T5" fmla="*/ T4 w 3034"/>
                              <a:gd name="T6" fmla="+- 0 3484 3213"/>
                              <a:gd name="T7" fmla="*/ 3484 h 270"/>
                              <a:gd name="T8" fmla="+- 0 3965 931"/>
                              <a:gd name="T9" fmla="*/ T8 w 3034"/>
                              <a:gd name="T10" fmla="+- 0 3213 3213"/>
                              <a:gd name="T11" fmla="*/ 3213 h 270"/>
                              <a:gd name="T12" fmla="+- 0 931 931"/>
                              <a:gd name="T13" fmla="*/ T12 w 3034"/>
                              <a:gd name="T14" fmla="+- 0 3213 3213"/>
                              <a:gd name="T15" fmla="*/ 3213 h 270"/>
                              <a:gd name="T16" fmla="+- 0 931 931"/>
                              <a:gd name="T17" fmla="*/ T16 w 3034"/>
                              <a:gd name="T18" fmla="+- 0 3484 3213"/>
                              <a:gd name="T19" fmla="*/ 3484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12"/>
                        <wps:cNvSpPr>
                          <a:spLocks/>
                        </wps:cNvSpPr>
                        <wps:spPr bwMode="auto">
                          <a:xfrm>
                            <a:off x="931" y="3483"/>
                            <a:ext cx="3034" cy="270"/>
                          </a:xfrm>
                          <a:custGeom>
                            <a:avLst/>
                            <a:gdLst>
                              <a:gd name="T0" fmla="+- 0 931 931"/>
                              <a:gd name="T1" fmla="*/ T0 w 3034"/>
                              <a:gd name="T2" fmla="+- 0 3753 3483"/>
                              <a:gd name="T3" fmla="*/ 3753 h 270"/>
                              <a:gd name="T4" fmla="+- 0 3965 931"/>
                              <a:gd name="T5" fmla="*/ T4 w 3034"/>
                              <a:gd name="T6" fmla="+- 0 3753 3483"/>
                              <a:gd name="T7" fmla="*/ 3753 h 270"/>
                              <a:gd name="T8" fmla="+- 0 3965 931"/>
                              <a:gd name="T9" fmla="*/ T8 w 3034"/>
                              <a:gd name="T10" fmla="+- 0 3483 3483"/>
                              <a:gd name="T11" fmla="*/ 3483 h 270"/>
                              <a:gd name="T12" fmla="+- 0 931 931"/>
                              <a:gd name="T13" fmla="*/ T12 w 3034"/>
                              <a:gd name="T14" fmla="+- 0 3483 3483"/>
                              <a:gd name="T15" fmla="*/ 3483 h 270"/>
                              <a:gd name="T16" fmla="+- 0 931 931"/>
                              <a:gd name="T17" fmla="*/ T16 w 3034"/>
                              <a:gd name="T18" fmla="+- 0 3753 3483"/>
                              <a:gd name="T19" fmla="*/ 3753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11"/>
                        <wps:cNvSpPr>
                          <a:spLocks/>
                        </wps:cNvSpPr>
                        <wps:spPr bwMode="auto">
                          <a:xfrm>
                            <a:off x="931" y="3754"/>
                            <a:ext cx="3034" cy="285"/>
                          </a:xfrm>
                          <a:custGeom>
                            <a:avLst/>
                            <a:gdLst>
                              <a:gd name="T0" fmla="+- 0 931 931"/>
                              <a:gd name="T1" fmla="*/ T0 w 3034"/>
                              <a:gd name="T2" fmla="+- 0 4039 3754"/>
                              <a:gd name="T3" fmla="*/ 4039 h 285"/>
                              <a:gd name="T4" fmla="+- 0 3965 931"/>
                              <a:gd name="T5" fmla="*/ T4 w 3034"/>
                              <a:gd name="T6" fmla="+- 0 4039 3754"/>
                              <a:gd name="T7" fmla="*/ 4039 h 285"/>
                              <a:gd name="T8" fmla="+- 0 3965 931"/>
                              <a:gd name="T9" fmla="*/ T8 w 3034"/>
                              <a:gd name="T10" fmla="+- 0 3754 3754"/>
                              <a:gd name="T11" fmla="*/ 3754 h 285"/>
                              <a:gd name="T12" fmla="+- 0 931 931"/>
                              <a:gd name="T13" fmla="*/ T12 w 3034"/>
                              <a:gd name="T14" fmla="+- 0 3754 3754"/>
                              <a:gd name="T15" fmla="*/ 3754 h 285"/>
                              <a:gd name="T16" fmla="+- 0 931 931"/>
                              <a:gd name="T17" fmla="*/ T16 w 3034"/>
                              <a:gd name="T18" fmla="+- 0 4039 3754"/>
                              <a:gd name="T19" fmla="*/ 4039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10"/>
                        <wps:cNvSpPr>
                          <a:spLocks/>
                        </wps:cNvSpPr>
                        <wps:spPr bwMode="auto">
                          <a:xfrm>
                            <a:off x="931" y="4039"/>
                            <a:ext cx="3034" cy="270"/>
                          </a:xfrm>
                          <a:custGeom>
                            <a:avLst/>
                            <a:gdLst>
                              <a:gd name="T0" fmla="+- 0 931 931"/>
                              <a:gd name="T1" fmla="*/ T0 w 3034"/>
                              <a:gd name="T2" fmla="+- 0 4309 4039"/>
                              <a:gd name="T3" fmla="*/ 4309 h 270"/>
                              <a:gd name="T4" fmla="+- 0 3965 931"/>
                              <a:gd name="T5" fmla="*/ T4 w 3034"/>
                              <a:gd name="T6" fmla="+- 0 4309 4039"/>
                              <a:gd name="T7" fmla="*/ 4309 h 270"/>
                              <a:gd name="T8" fmla="+- 0 3965 931"/>
                              <a:gd name="T9" fmla="*/ T8 w 3034"/>
                              <a:gd name="T10" fmla="+- 0 4039 4039"/>
                              <a:gd name="T11" fmla="*/ 4039 h 270"/>
                              <a:gd name="T12" fmla="+- 0 931 931"/>
                              <a:gd name="T13" fmla="*/ T12 w 3034"/>
                              <a:gd name="T14" fmla="+- 0 4039 4039"/>
                              <a:gd name="T15" fmla="*/ 4039 h 270"/>
                              <a:gd name="T16" fmla="+- 0 931 931"/>
                              <a:gd name="T17" fmla="*/ T16 w 3034"/>
                              <a:gd name="T18" fmla="+- 0 4309 4039"/>
                              <a:gd name="T19" fmla="*/ 4309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09"/>
                        <wps:cNvSpPr>
                          <a:spLocks/>
                        </wps:cNvSpPr>
                        <wps:spPr bwMode="auto">
                          <a:xfrm>
                            <a:off x="931" y="4309"/>
                            <a:ext cx="3034" cy="285"/>
                          </a:xfrm>
                          <a:custGeom>
                            <a:avLst/>
                            <a:gdLst>
                              <a:gd name="T0" fmla="+- 0 931 931"/>
                              <a:gd name="T1" fmla="*/ T0 w 3034"/>
                              <a:gd name="T2" fmla="+- 0 4595 4309"/>
                              <a:gd name="T3" fmla="*/ 4595 h 285"/>
                              <a:gd name="T4" fmla="+- 0 3965 931"/>
                              <a:gd name="T5" fmla="*/ T4 w 3034"/>
                              <a:gd name="T6" fmla="+- 0 4595 4309"/>
                              <a:gd name="T7" fmla="*/ 4595 h 285"/>
                              <a:gd name="T8" fmla="+- 0 3965 931"/>
                              <a:gd name="T9" fmla="*/ T8 w 3034"/>
                              <a:gd name="T10" fmla="+- 0 4309 4309"/>
                              <a:gd name="T11" fmla="*/ 4309 h 285"/>
                              <a:gd name="T12" fmla="+- 0 931 931"/>
                              <a:gd name="T13" fmla="*/ T12 w 3034"/>
                              <a:gd name="T14" fmla="+- 0 4309 4309"/>
                              <a:gd name="T15" fmla="*/ 4309 h 285"/>
                              <a:gd name="T16" fmla="+- 0 931 931"/>
                              <a:gd name="T17" fmla="*/ T16 w 3034"/>
                              <a:gd name="T18" fmla="+- 0 4595 4309"/>
                              <a:gd name="T19" fmla="*/ 4595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08"/>
                        <wps:cNvSpPr>
                          <a:spLocks/>
                        </wps:cNvSpPr>
                        <wps:spPr bwMode="auto">
                          <a:xfrm>
                            <a:off x="931" y="4594"/>
                            <a:ext cx="3034" cy="270"/>
                          </a:xfrm>
                          <a:custGeom>
                            <a:avLst/>
                            <a:gdLst>
                              <a:gd name="T0" fmla="+- 0 931 931"/>
                              <a:gd name="T1" fmla="*/ T0 w 3034"/>
                              <a:gd name="T2" fmla="+- 0 4864 4594"/>
                              <a:gd name="T3" fmla="*/ 4864 h 270"/>
                              <a:gd name="T4" fmla="+- 0 3965 931"/>
                              <a:gd name="T5" fmla="*/ T4 w 3034"/>
                              <a:gd name="T6" fmla="+- 0 4864 4594"/>
                              <a:gd name="T7" fmla="*/ 4864 h 270"/>
                              <a:gd name="T8" fmla="+- 0 3965 931"/>
                              <a:gd name="T9" fmla="*/ T8 w 3034"/>
                              <a:gd name="T10" fmla="+- 0 4594 4594"/>
                              <a:gd name="T11" fmla="*/ 4594 h 270"/>
                              <a:gd name="T12" fmla="+- 0 931 931"/>
                              <a:gd name="T13" fmla="*/ T12 w 3034"/>
                              <a:gd name="T14" fmla="+- 0 4594 4594"/>
                              <a:gd name="T15" fmla="*/ 4594 h 270"/>
                              <a:gd name="T16" fmla="+- 0 931 931"/>
                              <a:gd name="T17" fmla="*/ T16 w 3034"/>
                              <a:gd name="T18" fmla="+- 0 4864 4594"/>
                              <a:gd name="T19" fmla="*/ 4864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07"/>
                        <wps:cNvSpPr>
                          <a:spLocks/>
                        </wps:cNvSpPr>
                        <wps:spPr bwMode="auto">
                          <a:xfrm>
                            <a:off x="931" y="4865"/>
                            <a:ext cx="3034" cy="270"/>
                          </a:xfrm>
                          <a:custGeom>
                            <a:avLst/>
                            <a:gdLst>
                              <a:gd name="T0" fmla="+- 0 931 931"/>
                              <a:gd name="T1" fmla="*/ T0 w 3034"/>
                              <a:gd name="T2" fmla="+- 0 5135 4865"/>
                              <a:gd name="T3" fmla="*/ 5135 h 270"/>
                              <a:gd name="T4" fmla="+- 0 3965 931"/>
                              <a:gd name="T5" fmla="*/ T4 w 3034"/>
                              <a:gd name="T6" fmla="+- 0 5135 4865"/>
                              <a:gd name="T7" fmla="*/ 5135 h 270"/>
                              <a:gd name="T8" fmla="+- 0 3965 931"/>
                              <a:gd name="T9" fmla="*/ T8 w 3034"/>
                              <a:gd name="T10" fmla="+- 0 4865 4865"/>
                              <a:gd name="T11" fmla="*/ 4865 h 270"/>
                              <a:gd name="T12" fmla="+- 0 931 931"/>
                              <a:gd name="T13" fmla="*/ T12 w 3034"/>
                              <a:gd name="T14" fmla="+- 0 4865 4865"/>
                              <a:gd name="T15" fmla="*/ 4865 h 270"/>
                              <a:gd name="T16" fmla="+- 0 931 931"/>
                              <a:gd name="T17" fmla="*/ T16 w 3034"/>
                              <a:gd name="T18" fmla="+- 0 5135 4865"/>
                              <a:gd name="T19" fmla="*/ 5135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06"/>
                        <wps:cNvSpPr>
                          <a:spLocks/>
                        </wps:cNvSpPr>
                        <wps:spPr bwMode="auto">
                          <a:xfrm>
                            <a:off x="931" y="5135"/>
                            <a:ext cx="3034" cy="285"/>
                          </a:xfrm>
                          <a:custGeom>
                            <a:avLst/>
                            <a:gdLst>
                              <a:gd name="T0" fmla="+- 0 931 931"/>
                              <a:gd name="T1" fmla="*/ T0 w 3034"/>
                              <a:gd name="T2" fmla="+- 0 5420 5135"/>
                              <a:gd name="T3" fmla="*/ 5420 h 285"/>
                              <a:gd name="T4" fmla="+- 0 3965 931"/>
                              <a:gd name="T5" fmla="*/ T4 w 3034"/>
                              <a:gd name="T6" fmla="+- 0 5420 5135"/>
                              <a:gd name="T7" fmla="*/ 5420 h 285"/>
                              <a:gd name="T8" fmla="+- 0 3965 931"/>
                              <a:gd name="T9" fmla="*/ T8 w 3034"/>
                              <a:gd name="T10" fmla="+- 0 5135 5135"/>
                              <a:gd name="T11" fmla="*/ 5135 h 285"/>
                              <a:gd name="T12" fmla="+- 0 931 931"/>
                              <a:gd name="T13" fmla="*/ T12 w 3034"/>
                              <a:gd name="T14" fmla="+- 0 5135 5135"/>
                              <a:gd name="T15" fmla="*/ 5135 h 285"/>
                              <a:gd name="T16" fmla="+- 0 931 931"/>
                              <a:gd name="T17" fmla="*/ T16 w 3034"/>
                              <a:gd name="T18" fmla="+- 0 5420 5135"/>
                              <a:gd name="T19" fmla="*/ 5420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05"/>
                        <wps:cNvSpPr>
                          <a:spLocks/>
                        </wps:cNvSpPr>
                        <wps:spPr bwMode="auto">
                          <a:xfrm>
                            <a:off x="931" y="5420"/>
                            <a:ext cx="3034" cy="270"/>
                          </a:xfrm>
                          <a:custGeom>
                            <a:avLst/>
                            <a:gdLst>
                              <a:gd name="T0" fmla="+- 0 931 931"/>
                              <a:gd name="T1" fmla="*/ T0 w 3034"/>
                              <a:gd name="T2" fmla="+- 0 5690 5420"/>
                              <a:gd name="T3" fmla="*/ 5690 h 270"/>
                              <a:gd name="T4" fmla="+- 0 3965 931"/>
                              <a:gd name="T5" fmla="*/ T4 w 3034"/>
                              <a:gd name="T6" fmla="+- 0 5690 5420"/>
                              <a:gd name="T7" fmla="*/ 5690 h 270"/>
                              <a:gd name="T8" fmla="+- 0 3965 931"/>
                              <a:gd name="T9" fmla="*/ T8 w 3034"/>
                              <a:gd name="T10" fmla="+- 0 5420 5420"/>
                              <a:gd name="T11" fmla="*/ 5420 h 270"/>
                              <a:gd name="T12" fmla="+- 0 931 931"/>
                              <a:gd name="T13" fmla="*/ T12 w 3034"/>
                              <a:gd name="T14" fmla="+- 0 5420 5420"/>
                              <a:gd name="T15" fmla="*/ 5420 h 270"/>
                              <a:gd name="T16" fmla="+- 0 931 931"/>
                              <a:gd name="T17" fmla="*/ T16 w 3034"/>
                              <a:gd name="T18" fmla="+- 0 5690 5420"/>
                              <a:gd name="T19" fmla="*/ 5690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04"/>
                        <wps:cNvSpPr>
                          <a:spLocks/>
                        </wps:cNvSpPr>
                        <wps:spPr bwMode="auto">
                          <a:xfrm>
                            <a:off x="931" y="5690"/>
                            <a:ext cx="3034" cy="285"/>
                          </a:xfrm>
                          <a:custGeom>
                            <a:avLst/>
                            <a:gdLst>
                              <a:gd name="T0" fmla="+- 0 931 931"/>
                              <a:gd name="T1" fmla="*/ T0 w 3034"/>
                              <a:gd name="T2" fmla="+- 0 5975 5690"/>
                              <a:gd name="T3" fmla="*/ 5975 h 285"/>
                              <a:gd name="T4" fmla="+- 0 3965 931"/>
                              <a:gd name="T5" fmla="*/ T4 w 3034"/>
                              <a:gd name="T6" fmla="+- 0 5975 5690"/>
                              <a:gd name="T7" fmla="*/ 5975 h 285"/>
                              <a:gd name="T8" fmla="+- 0 3965 931"/>
                              <a:gd name="T9" fmla="*/ T8 w 3034"/>
                              <a:gd name="T10" fmla="+- 0 5690 5690"/>
                              <a:gd name="T11" fmla="*/ 5690 h 285"/>
                              <a:gd name="T12" fmla="+- 0 931 931"/>
                              <a:gd name="T13" fmla="*/ T12 w 3034"/>
                              <a:gd name="T14" fmla="+- 0 5690 5690"/>
                              <a:gd name="T15" fmla="*/ 5690 h 285"/>
                              <a:gd name="T16" fmla="+- 0 931 931"/>
                              <a:gd name="T17" fmla="*/ T16 w 3034"/>
                              <a:gd name="T18" fmla="+- 0 5975 5690"/>
                              <a:gd name="T19" fmla="*/ 5975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03"/>
                        <wps:cNvSpPr>
                          <a:spLocks/>
                        </wps:cNvSpPr>
                        <wps:spPr bwMode="auto">
                          <a:xfrm>
                            <a:off x="931" y="5976"/>
                            <a:ext cx="3034" cy="270"/>
                          </a:xfrm>
                          <a:custGeom>
                            <a:avLst/>
                            <a:gdLst>
                              <a:gd name="T0" fmla="+- 0 931 931"/>
                              <a:gd name="T1" fmla="*/ T0 w 3034"/>
                              <a:gd name="T2" fmla="+- 0 6246 5976"/>
                              <a:gd name="T3" fmla="*/ 6246 h 270"/>
                              <a:gd name="T4" fmla="+- 0 3965 931"/>
                              <a:gd name="T5" fmla="*/ T4 w 3034"/>
                              <a:gd name="T6" fmla="+- 0 6246 5976"/>
                              <a:gd name="T7" fmla="*/ 6246 h 270"/>
                              <a:gd name="T8" fmla="+- 0 3965 931"/>
                              <a:gd name="T9" fmla="*/ T8 w 3034"/>
                              <a:gd name="T10" fmla="+- 0 5976 5976"/>
                              <a:gd name="T11" fmla="*/ 5976 h 270"/>
                              <a:gd name="T12" fmla="+- 0 931 931"/>
                              <a:gd name="T13" fmla="*/ T12 w 3034"/>
                              <a:gd name="T14" fmla="+- 0 5976 5976"/>
                              <a:gd name="T15" fmla="*/ 5976 h 270"/>
                              <a:gd name="T16" fmla="+- 0 931 931"/>
                              <a:gd name="T17" fmla="*/ T16 w 3034"/>
                              <a:gd name="T18" fmla="+- 0 6246 5976"/>
                              <a:gd name="T19" fmla="*/ 6246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02"/>
                        <wps:cNvSpPr>
                          <a:spLocks/>
                        </wps:cNvSpPr>
                        <wps:spPr bwMode="auto">
                          <a:xfrm>
                            <a:off x="931" y="6246"/>
                            <a:ext cx="3034" cy="270"/>
                          </a:xfrm>
                          <a:custGeom>
                            <a:avLst/>
                            <a:gdLst>
                              <a:gd name="T0" fmla="+- 0 931 931"/>
                              <a:gd name="T1" fmla="*/ T0 w 3034"/>
                              <a:gd name="T2" fmla="+- 0 6516 6246"/>
                              <a:gd name="T3" fmla="*/ 6516 h 270"/>
                              <a:gd name="T4" fmla="+- 0 3965 931"/>
                              <a:gd name="T5" fmla="*/ T4 w 3034"/>
                              <a:gd name="T6" fmla="+- 0 6516 6246"/>
                              <a:gd name="T7" fmla="*/ 6516 h 270"/>
                              <a:gd name="T8" fmla="+- 0 3965 931"/>
                              <a:gd name="T9" fmla="*/ T8 w 3034"/>
                              <a:gd name="T10" fmla="+- 0 6246 6246"/>
                              <a:gd name="T11" fmla="*/ 6246 h 270"/>
                              <a:gd name="T12" fmla="+- 0 931 931"/>
                              <a:gd name="T13" fmla="*/ T12 w 3034"/>
                              <a:gd name="T14" fmla="+- 0 6246 6246"/>
                              <a:gd name="T15" fmla="*/ 6246 h 270"/>
                              <a:gd name="T16" fmla="+- 0 931 931"/>
                              <a:gd name="T17" fmla="*/ T16 w 3034"/>
                              <a:gd name="T18" fmla="+- 0 6516 6246"/>
                              <a:gd name="T19" fmla="*/ 6516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01"/>
                        <wps:cNvSpPr>
                          <a:spLocks/>
                        </wps:cNvSpPr>
                        <wps:spPr bwMode="auto">
                          <a:xfrm>
                            <a:off x="931" y="6516"/>
                            <a:ext cx="3034" cy="285"/>
                          </a:xfrm>
                          <a:custGeom>
                            <a:avLst/>
                            <a:gdLst>
                              <a:gd name="T0" fmla="+- 0 931 931"/>
                              <a:gd name="T1" fmla="*/ T0 w 3034"/>
                              <a:gd name="T2" fmla="+- 0 6802 6516"/>
                              <a:gd name="T3" fmla="*/ 6802 h 285"/>
                              <a:gd name="T4" fmla="+- 0 3965 931"/>
                              <a:gd name="T5" fmla="*/ T4 w 3034"/>
                              <a:gd name="T6" fmla="+- 0 6802 6516"/>
                              <a:gd name="T7" fmla="*/ 6802 h 285"/>
                              <a:gd name="T8" fmla="+- 0 3965 931"/>
                              <a:gd name="T9" fmla="*/ T8 w 3034"/>
                              <a:gd name="T10" fmla="+- 0 6516 6516"/>
                              <a:gd name="T11" fmla="*/ 6516 h 285"/>
                              <a:gd name="T12" fmla="+- 0 931 931"/>
                              <a:gd name="T13" fmla="*/ T12 w 3034"/>
                              <a:gd name="T14" fmla="+- 0 6516 6516"/>
                              <a:gd name="T15" fmla="*/ 6516 h 285"/>
                              <a:gd name="T16" fmla="+- 0 931 931"/>
                              <a:gd name="T17" fmla="*/ T16 w 3034"/>
                              <a:gd name="T18" fmla="+- 0 6802 6516"/>
                              <a:gd name="T19" fmla="*/ 6802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00"/>
                        <wps:cNvSpPr>
                          <a:spLocks/>
                        </wps:cNvSpPr>
                        <wps:spPr bwMode="auto">
                          <a:xfrm>
                            <a:off x="931" y="6802"/>
                            <a:ext cx="3034" cy="270"/>
                          </a:xfrm>
                          <a:custGeom>
                            <a:avLst/>
                            <a:gdLst>
                              <a:gd name="T0" fmla="+- 0 931 931"/>
                              <a:gd name="T1" fmla="*/ T0 w 3034"/>
                              <a:gd name="T2" fmla="+- 0 7072 6802"/>
                              <a:gd name="T3" fmla="*/ 7072 h 270"/>
                              <a:gd name="T4" fmla="+- 0 3965 931"/>
                              <a:gd name="T5" fmla="*/ T4 w 3034"/>
                              <a:gd name="T6" fmla="+- 0 7072 6802"/>
                              <a:gd name="T7" fmla="*/ 7072 h 270"/>
                              <a:gd name="T8" fmla="+- 0 3965 931"/>
                              <a:gd name="T9" fmla="*/ T8 w 3034"/>
                              <a:gd name="T10" fmla="+- 0 6802 6802"/>
                              <a:gd name="T11" fmla="*/ 6802 h 270"/>
                              <a:gd name="T12" fmla="+- 0 931 931"/>
                              <a:gd name="T13" fmla="*/ T12 w 3034"/>
                              <a:gd name="T14" fmla="+- 0 6802 6802"/>
                              <a:gd name="T15" fmla="*/ 6802 h 270"/>
                              <a:gd name="T16" fmla="+- 0 931 931"/>
                              <a:gd name="T17" fmla="*/ T16 w 3034"/>
                              <a:gd name="T18" fmla="+- 0 7072 6802"/>
                              <a:gd name="T19" fmla="*/ 707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99"/>
                        <wps:cNvSpPr>
                          <a:spLocks/>
                        </wps:cNvSpPr>
                        <wps:spPr bwMode="auto">
                          <a:xfrm>
                            <a:off x="931" y="7072"/>
                            <a:ext cx="3034" cy="285"/>
                          </a:xfrm>
                          <a:custGeom>
                            <a:avLst/>
                            <a:gdLst>
                              <a:gd name="T0" fmla="+- 0 931 931"/>
                              <a:gd name="T1" fmla="*/ T0 w 3034"/>
                              <a:gd name="T2" fmla="+- 0 7357 7072"/>
                              <a:gd name="T3" fmla="*/ 7357 h 285"/>
                              <a:gd name="T4" fmla="+- 0 3965 931"/>
                              <a:gd name="T5" fmla="*/ T4 w 3034"/>
                              <a:gd name="T6" fmla="+- 0 7357 7072"/>
                              <a:gd name="T7" fmla="*/ 7357 h 285"/>
                              <a:gd name="T8" fmla="+- 0 3965 931"/>
                              <a:gd name="T9" fmla="*/ T8 w 3034"/>
                              <a:gd name="T10" fmla="+- 0 7072 7072"/>
                              <a:gd name="T11" fmla="*/ 7072 h 285"/>
                              <a:gd name="T12" fmla="+- 0 931 931"/>
                              <a:gd name="T13" fmla="*/ T12 w 3034"/>
                              <a:gd name="T14" fmla="+- 0 7072 7072"/>
                              <a:gd name="T15" fmla="*/ 7072 h 285"/>
                              <a:gd name="T16" fmla="+- 0 931 931"/>
                              <a:gd name="T17" fmla="*/ T16 w 3034"/>
                              <a:gd name="T18" fmla="+- 0 7357 7072"/>
                              <a:gd name="T19" fmla="*/ 7357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98"/>
                        <wps:cNvSpPr>
                          <a:spLocks/>
                        </wps:cNvSpPr>
                        <wps:spPr bwMode="auto">
                          <a:xfrm>
                            <a:off x="931" y="7357"/>
                            <a:ext cx="3034" cy="270"/>
                          </a:xfrm>
                          <a:custGeom>
                            <a:avLst/>
                            <a:gdLst>
                              <a:gd name="T0" fmla="+- 0 931 931"/>
                              <a:gd name="T1" fmla="*/ T0 w 3034"/>
                              <a:gd name="T2" fmla="+- 0 7627 7357"/>
                              <a:gd name="T3" fmla="*/ 7627 h 270"/>
                              <a:gd name="T4" fmla="+- 0 3965 931"/>
                              <a:gd name="T5" fmla="*/ T4 w 3034"/>
                              <a:gd name="T6" fmla="+- 0 7627 7357"/>
                              <a:gd name="T7" fmla="*/ 7627 h 270"/>
                              <a:gd name="T8" fmla="+- 0 3965 931"/>
                              <a:gd name="T9" fmla="*/ T8 w 3034"/>
                              <a:gd name="T10" fmla="+- 0 7357 7357"/>
                              <a:gd name="T11" fmla="*/ 7357 h 270"/>
                              <a:gd name="T12" fmla="+- 0 931 931"/>
                              <a:gd name="T13" fmla="*/ T12 w 3034"/>
                              <a:gd name="T14" fmla="+- 0 7357 7357"/>
                              <a:gd name="T15" fmla="*/ 7357 h 270"/>
                              <a:gd name="T16" fmla="+- 0 931 931"/>
                              <a:gd name="T17" fmla="*/ T16 w 3034"/>
                              <a:gd name="T18" fmla="+- 0 7627 7357"/>
                              <a:gd name="T19" fmla="*/ 7627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97"/>
                        <wps:cNvSpPr>
                          <a:spLocks/>
                        </wps:cNvSpPr>
                        <wps:spPr bwMode="auto">
                          <a:xfrm>
                            <a:off x="931" y="7627"/>
                            <a:ext cx="3034" cy="270"/>
                          </a:xfrm>
                          <a:custGeom>
                            <a:avLst/>
                            <a:gdLst>
                              <a:gd name="T0" fmla="+- 0 931 931"/>
                              <a:gd name="T1" fmla="*/ T0 w 3034"/>
                              <a:gd name="T2" fmla="+- 0 7897 7627"/>
                              <a:gd name="T3" fmla="*/ 7897 h 270"/>
                              <a:gd name="T4" fmla="+- 0 3965 931"/>
                              <a:gd name="T5" fmla="*/ T4 w 3034"/>
                              <a:gd name="T6" fmla="+- 0 7897 7627"/>
                              <a:gd name="T7" fmla="*/ 7897 h 270"/>
                              <a:gd name="T8" fmla="+- 0 3965 931"/>
                              <a:gd name="T9" fmla="*/ T8 w 3034"/>
                              <a:gd name="T10" fmla="+- 0 7627 7627"/>
                              <a:gd name="T11" fmla="*/ 7627 h 270"/>
                              <a:gd name="T12" fmla="+- 0 931 931"/>
                              <a:gd name="T13" fmla="*/ T12 w 3034"/>
                              <a:gd name="T14" fmla="+- 0 7627 7627"/>
                              <a:gd name="T15" fmla="*/ 7627 h 270"/>
                              <a:gd name="T16" fmla="+- 0 931 931"/>
                              <a:gd name="T17" fmla="*/ T16 w 3034"/>
                              <a:gd name="T18" fmla="+- 0 7897 7627"/>
                              <a:gd name="T19" fmla="*/ 7897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96"/>
                        <wps:cNvSpPr>
                          <a:spLocks/>
                        </wps:cNvSpPr>
                        <wps:spPr bwMode="auto">
                          <a:xfrm>
                            <a:off x="931" y="7897"/>
                            <a:ext cx="3034" cy="285"/>
                          </a:xfrm>
                          <a:custGeom>
                            <a:avLst/>
                            <a:gdLst>
                              <a:gd name="T0" fmla="+- 0 931 931"/>
                              <a:gd name="T1" fmla="*/ T0 w 3034"/>
                              <a:gd name="T2" fmla="+- 0 8182 7897"/>
                              <a:gd name="T3" fmla="*/ 8182 h 285"/>
                              <a:gd name="T4" fmla="+- 0 3965 931"/>
                              <a:gd name="T5" fmla="*/ T4 w 3034"/>
                              <a:gd name="T6" fmla="+- 0 8182 7897"/>
                              <a:gd name="T7" fmla="*/ 8182 h 285"/>
                              <a:gd name="T8" fmla="+- 0 3965 931"/>
                              <a:gd name="T9" fmla="*/ T8 w 3034"/>
                              <a:gd name="T10" fmla="+- 0 7897 7897"/>
                              <a:gd name="T11" fmla="*/ 7897 h 285"/>
                              <a:gd name="T12" fmla="+- 0 931 931"/>
                              <a:gd name="T13" fmla="*/ T12 w 3034"/>
                              <a:gd name="T14" fmla="+- 0 7897 7897"/>
                              <a:gd name="T15" fmla="*/ 7897 h 285"/>
                              <a:gd name="T16" fmla="+- 0 931 931"/>
                              <a:gd name="T17" fmla="*/ T16 w 3034"/>
                              <a:gd name="T18" fmla="+- 0 8182 7897"/>
                              <a:gd name="T19" fmla="*/ 8182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95"/>
                        <wps:cNvSpPr>
                          <a:spLocks/>
                        </wps:cNvSpPr>
                        <wps:spPr bwMode="auto">
                          <a:xfrm>
                            <a:off x="931" y="8183"/>
                            <a:ext cx="3034" cy="270"/>
                          </a:xfrm>
                          <a:custGeom>
                            <a:avLst/>
                            <a:gdLst>
                              <a:gd name="T0" fmla="+- 0 931 931"/>
                              <a:gd name="T1" fmla="*/ T0 w 3034"/>
                              <a:gd name="T2" fmla="+- 0 8453 8183"/>
                              <a:gd name="T3" fmla="*/ 8453 h 270"/>
                              <a:gd name="T4" fmla="+- 0 3965 931"/>
                              <a:gd name="T5" fmla="*/ T4 w 3034"/>
                              <a:gd name="T6" fmla="+- 0 8453 8183"/>
                              <a:gd name="T7" fmla="*/ 8453 h 270"/>
                              <a:gd name="T8" fmla="+- 0 3965 931"/>
                              <a:gd name="T9" fmla="*/ T8 w 3034"/>
                              <a:gd name="T10" fmla="+- 0 8183 8183"/>
                              <a:gd name="T11" fmla="*/ 8183 h 270"/>
                              <a:gd name="T12" fmla="+- 0 931 931"/>
                              <a:gd name="T13" fmla="*/ T12 w 3034"/>
                              <a:gd name="T14" fmla="+- 0 8183 8183"/>
                              <a:gd name="T15" fmla="*/ 8183 h 270"/>
                              <a:gd name="T16" fmla="+- 0 931 931"/>
                              <a:gd name="T17" fmla="*/ T16 w 3034"/>
                              <a:gd name="T18" fmla="+- 0 8453 8183"/>
                              <a:gd name="T19" fmla="*/ 8453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94"/>
                        <wps:cNvSpPr>
                          <a:spLocks/>
                        </wps:cNvSpPr>
                        <wps:spPr bwMode="auto">
                          <a:xfrm>
                            <a:off x="931" y="8453"/>
                            <a:ext cx="3034" cy="285"/>
                          </a:xfrm>
                          <a:custGeom>
                            <a:avLst/>
                            <a:gdLst>
                              <a:gd name="T0" fmla="+- 0 931 931"/>
                              <a:gd name="T1" fmla="*/ T0 w 3034"/>
                              <a:gd name="T2" fmla="+- 0 8738 8453"/>
                              <a:gd name="T3" fmla="*/ 8738 h 285"/>
                              <a:gd name="T4" fmla="+- 0 3965 931"/>
                              <a:gd name="T5" fmla="*/ T4 w 3034"/>
                              <a:gd name="T6" fmla="+- 0 8738 8453"/>
                              <a:gd name="T7" fmla="*/ 8738 h 285"/>
                              <a:gd name="T8" fmla="+- 0 3965 931"/>
                              <a:gd name="T9" fmla="*/ T8 w 3034"/>
                              <a:gd name="T10" fmla="+- 0 8453 8453"/>
                              <a:gd name="T11" fmla="*/ 8453 h 285"/>
                              <a:gd name="T12" fmla="+- 0 931 931"/>
                              <a:gd name="T13" fmla="*/ T12 w 3034"/>
                              <a:gd name="T14" fmla="+- 0 8453 8453"/>
                              <a:gd name="T15" fmla="*/ 8453 h 285"/>
                              <a:gd name="T16" fmla="+- 0 931 931"/>
                              <a:gd name="T17" fmla="*/ T16 w 3034"/>
                              <a:gd name="T18" fmla="+- 0 8738 8453"/>
                              <a:gd name="T19" fmla="*/ 8738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93"/>
                        <wps:cNvSpPr>
                          <a:spLocks/>
                        </wps:cNvSpPr>
                        <wps:spPr bwMode="auto">
                          <a:xfrm>
                            <a:off x="931" y="8738"/>
                            <a:ext cx="3034" cy="285"/>
                          </a:xfrm>
                          <a:custGeom>
                            <a:avLst/>
                            <a:gdLst>
                              <a:gd name="T0" fmla="+- 0 931 931"/>
                              <a:gd name="T1" fmla="*/ T0 w 3034"/>
                              <a:gd name="T2" fmla="+- 0 9024 8738"/>
                              <a:gd name="T3" fmla="*/ 9024 h 285"/>
                              <a:gd name="T4" fmla="+- 0 3965 931"/>
                              <a:gd name="T5" fmla="*/ T4 w 3034"/>
                              <a:gd name="T6" fmla="+- 0 9024 8738"/>
                              <a:gd name="T7" fmla="*/ 9024 h 285"/>
                              <a:gd name="T8" fmla="+- 0 3965 931"/>
                              <a:gd name="T9" fmla="*/ T8 w 3034"/>
                              <a:gd name="T10" fmla="+- 0 8738 8738"/>
                              <a:gd name="T11" fmla="*/ 8738 h 285"/>
                              <a:gd name="T12" fmla="+- 0 931 931"/>
                              <a:gd name="T13" fmla="*/ T12 w 3034"/>
                              <a:gd name="T14" fmla="+- 0 8738 8738"/>
                              <a:gd name="T15" fmla="*/ 8738 h 285"/>
                              <a:gd name="T16" fmla="+- 0 931 931"/>
                              <a:gd name="T17" fmla="*/ T16 w 3034"/>
                              <a:gd name="T18" fmla="+- 0 9024 8738"/>
                              <a:gd name="T19" fmla="*/ 9024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92"/>
                        <wps:cNvSpPr>
                          <a:spLocks/>
                        </wps:cNvSpPr>
                        <wps:spPr bwMode="auto">
                          <a:xfrm>
                            <a:off x="931" y="9024"/>
                            <a:ext cx="3034" cy="300"/>
                          </a:xfrm>
                          <a:custGeom>
                            <a:avLst/>
                            <a:gdLst>
                              <a:gd name="T0" fmla="+- 0 931 931"/>
                              <a:gd name="T1" fmla="*/ T0 w 3034"/>
                              <a:gd name="T2" fmla="+- 0 9324 9024"/>
                              <a:gd name="T3" fmla="*/ 9324 h 300"/>
                              <a:gd name="T4" fmla="+- 0 3965 931"/>
                              <a:gd name="T5" fmla="*/ T4 w 3034"/>
                              <a:gd name="T6" fmla="+- 0 9324 9024"/>
                              <a:gd name="T7" fmla="*/ 9324 h 300"/>
                              <a:gd name="T8" fmla="+- 0 3965 931"/>
                              <a:gd name="T9" fmla="*/ T8 w 3034"/>
                              <a:gd name="T10" fmla="+- 0 9024 9024"/>
                              <a:gd name="T11" fmla="*/ 9024 h 300"/>
                              <a:gd name="T12" fmla="+- 0 931 931"/>
                              <a:gd name="T13" fmla="*/ T12 w 3034"/>
                              <a:gd name="T14" fmla="+- 0 9024 9024"/>
                              <a:gd name="T15" fmla="*/ 9024 h 300"/>
                              <a:gd name="T16" fmla="+- 0 931 931"/>
                              <a:gd name="T17" fmla="*/ T16 w 3034"/>
                              <a:gd name="T18" fmla="+- 0 9324 9024"/>
                              <a:gd name="T19" fmla="*/ 9324 h 300"/>
                            </a:gdLst>
                            <a:ahLst/>
                            <a:cxnLst>
                              <a:cxn ang="0">
                                <a:pos x="T1" y="T3"/>
                              </a:cxn>
                              <a:cxn ang="0">
                                <a:pos x="T5" y="T7"/>
                              </a:cxn>
                              <a:cxn ang="0">
                                <a:pos x="T9" y="T11"/>
                              </a:cxn>
                              <a:cxn ang="0">
                                <a:pos x="T13" y="T15"/>
                              </a:cxn>
                              <a:cxn ang="0">
                                <a:pos x="T17" y="T19"/>
                              </a:cxn>
                            </a:cxnLst>
                            <a:rect l="0" t="0" r="r" b="b"/>
                            <a:pathLst>
                              <a:path w="3034" h="300">
                                <a:moveTo>
                                  <a:pt x="0" y="300"/>
                                </a:moveTo>
                                <a:lnTo>
                                  <a:pt x="3034" y="300"/>
                                </a:lnTo>
                                <a:lnTo>
                                  <a:pt x="3034" y="0"/>
                                </a:lnTo>
                                <a:lnTo>
                                  <a:pt x="0" y="0"/>
                                </a:lnTo>
                                <a:lnTo>
                                  <a:pt x="0" y="30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91"/>
                        <wps:cNvSpPr>
                          <a:spLocks/>
                        </wps:cNvSpPr>
                        <wps:spPr bwMode="auto">
                          <a:xfrm>
                            <a:off x="931" y="9324"/>
                            <a:ext cx="3034" cy="270"/>
                          </a:xfrm>
                          <a:custGeom>
                            <a:avLst/>
                            <a:gdLst>
                              <a:gd name="T0" fmla="+- 0 931 931"/>
                              <a:gd name="T1" fmla="*/ T0 w 3034"/>
                              <a:gd name="T2" fmla="+- 0 9594 9324"/>
                              <a:gd name="T3" fmla="*/ 9594 h 270"/>
                              <a:gd name="T4" fmla="+- 0 3965 931"/>
                              <a:gd name="T5" fmla="*/ T4 w 3034"/>
                              <a:gd name="T6" fmla="+- 0 9594 9324"/>
                              <a:gd name="T7" fmla="*/ 9594 h 270"/>
                              <a:gd name="T8" fmla="+- 0 3965 931"/>
                              <a:gd name="T9" fmla="*/ T8 w 3034"/>
                              <a:gd name="T10" fmla="+- 0 9324 9324"/>
                              <a:gd name="T11" fmla="*/ 9324 h 270"/>
                              <a:gd name="T12" fmla="+- 0 931 931"/>
                              <a:gd name="T13" fmla="*/ T12 w 3034"/>
                              <a:gd name="T14" fmla="+- 0 9324 9324"/>
                              <a:gd name="T15" fmla="*/ 9324 h 270"/>
                              <a:gd name="T16" fmla="+- 0 931 931"/>
                              <a:gd name="T17" fmla="*/ T16 w 3034"/>
                              <a:gd name="T18" fmla="+- 0 9594 9324"/>
                              <a:gd name="T19" fmla="*/ 9594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90"/>
                        <wps:cNvSpPr>
                          <a:spLocks/>
                        </wps:cNvSpPr>
                        <wps:spPr bwMode="auto">
                          <a:xfrm>
                            <a:off x="931" y="9594"/>
                            <a:ext cx="3034" cy="285"/>
                          </a:xfrm>
                          <a:custGeom>
                            <a:avLst/>
                            <a:gdLst>
                              <a:gd name="T0" fmla="+- 0 931 931"/>
                              <a:gd name="T1" fmla="*/ T0 w 3034"/>
                              <a:gd name="T2" fmla="+- 0 9880 9594"/>
                              <a:gd name="T3" fmla="*/ 9880 h 285"/>
                              <a:gd name="T4" fmla="+- 0 3965 931"/>
                              <a:gd name="T5" fmla="*/ T4 w 3034"/>
                              <a:gd name="T6" fmla="+- 0 9880 9594"/>
                              <a:gd name="T7" fmla="*/ 9880 h 285"/>
                              <a:gd name="T8" fmla="+- 0 3965 931"/>
                              <a:gd name="T9" fmla="*/ T8 w 3034"/>
                              <a:gd name="T10" fmla="+- 0 9594 9594"/>
                              <a:gd name="T11" fmla="*/ 9594 h 285"/>
                              <a:gd name="T12" fmla="+- 0 931 931"/>
                              <a:gd name="T13" fmla="*/ T12 w 3034"/>
                              <a:gd name="T14" fmla="+- 0 9594 9594"/>
                              <a:gd name="T15" fmla="*/ 9594 h 285"/>
                              <a:gd name="T16" fmla="+- 0 931 931"/>
                              <a:gd name="T17" fmla="*/ T16 w 3034"/>
                              <a:gd name="T18" fmla="+- 0 9880 9594"/>
                              <a:gd name="T19" fmla="*/ 9880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89"/>
                        <wps:cNvSpPr>
                          <a:spLocks/>
                        </wps:cNvSpPr>
                        <wps:spPr bwMode="auto">
                          <a:xfrm>
                            <a:off x="931" y="9880"/>
                            <a:ext cx="3034" cy="270"/>
                          </a:xfrm>
                          <a:custGeom>
                            <a:avLst/>
                            <a:gdLst>
                              <a:gd name="T0" fmla="+- 0 931 931"/>
                              <a:gd name="T1" fmla="*/ T0 w 3034"/>
                              <a:gd name="T2" fmla="+- 0 10150 9880"/>
                              <a:gd name="T3" fmla="*/ 10150 h 270"/>
                              <a:gd name="T4" fmla="+- 0 3965 931"/>
                              <a:gd name="T5" fmla="*/ T4 w 3034"/>
                              <a:gd name="T6" fmla="+- 0 10150 9880"/>
                              <a:gd name="T7" fmla="*/ 10150 h 270"/>
                              <a:gd name="T8" fmla="+- 0 3965 931"/>
                              <a:gd name="T9" fmla="*/ T8 w 3034"/>
                              <a:gd name="T10" fmla="+- 0 9880 9880"/>
                              <a:gd name="T11" fmla="*/ 9880 h 270"/>
                              <a:gd name="T12" fmla="+- 0 931 931"/>
                              <a:gd name="T13" fmla="*/ T12 w 3034"/>
                              <a:gd name="T14" fmla="+- 0 9880 9880"/>
                              <a:gd name="T15" fmla="*/ 9880 h 270"/>
                              <a:gd name="T16" fmla="+- 0 931 931"/>
                              <a:gd name="T17" fmla="*/ T16 w 3034"/>
                              <a:gd name="T18" fmla="+- 0 10150 9880"/>
                              <a:gd name="T19" fmla="*/ 10150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88"/>
                        <wps:cNvSpPr>
                          <a:spLocks/>
                        </wps:cNvSpPr>
                        <wps:spPr bwMode="auto">
                          <a:xfrm>
                            <a:off x="931" y="10150"/>
                            <a:ext cx="3034" cy="270"/>
                          </a:xfrm>
                          <a:custGeom>
                            <a:avLst/>
                            <a:gdLst>
                              <a:gd name="T0" fmla="+- 0 931 931"/>
                              <a:gd name="T1" fmla="*/ T0 w 3034"/>
                              <a:gd name="T2" fmla="+- 0 10420 10150"/>
                              <a:gd name="T3" fmla="*/ 10420 h 270"/>
                              <a:gd name="T4" fmla="+- 0 3965 931"/>
                              <a:gd name="T5" fmla="*/ T4 w 3034"/>
                              <a:gd name="T6" fmla="+- 0 10420 10150"/>
                              <a:gd name="T7" fmla="*/ 10420 h 270"/>
                              <a:gd name="T8" fmla="+- 0 3965 931"/>
                              <a:gd name="T9" fmla="*/ T8 w 3034"/>
                              <a:gd name="T10" fmla="+- 0 10150 10150"/>
                              <a:gd name="T11" fmla="*/ 10150 h 270"/>
                              <a:gd name="T12" fmla="+- 0 931 931"/>
                              <a:gd name="T13" fmla="*/ T12 w 3034"/>
                              <a:gd name="T14" fmla="+- 0 10150 10150"/>
                              <a:gd name="T15" fmla="*/ 10150 h 270"/>
                              <a:gd name="T16" fmla="+- 0 931 931"/>
                              <a:gd name="T17" fmla="*/ T16 w 3034"/>
                              <a:gd name="T18" fmla="+- 0 10420 10150"/>
                              <a:gd name="T19" fmla="*/ 10420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87"/>
                        <wps:cNvSpPr>
                          <a:spLocks/>
                        </wps:cNvSpPr>
                        <wps:spPr bwMode="auto">
                          <a:xfrm>
                            <a:off x="931" y="10420"/>
                            <a:ext cx="3034" cy="285"/>
                          </a:xfrm>
                          <a:custGeom>
                            <a:avLst/>
                            <a:gdLst>
                              <a:gd name="T0" fmla="+- 0 931 931"/>
                              <a:gd name="T1" fmla="*/ T0 w 3034"/>
                              <a:gd name="T2" fmla="+- 0 10705 10420"/>
                              <a:gd name="T3" fmla="*/ 10705 h 285"/>
                              <a:gd name="T4" fmla="+- 0 3965 931"/>
                              <a:gd name="T5" fmla="*/ T4 w 3034"/>
                              <a:gd name="T6" fmla="+- 0 10705 10420"/>
                              <a:gd name="T7" fmla="*/ 10705 h 285"/>
                              <a:gd name="T8" fmla="+- 0 3965 931"/>
                              <a:gd name="T9" fmla="*/ T8 w 3034"/>
                              <a:gd name="T10" fmla="+- 0 10420 10420"/>
                              <a:gd name="T11" fmla="*/ 10420 h 285"/>
                              <a:gd name="T12" fmla="+- 0 931 931"/>
                              <a:gd name="T13" fmla="*/ T12 w 3034"/>
                              <a:gd name="T14" fmla="+- 0 10420 10420"/>
                              <a:gd name="T15" fmla="*/ 10420 h 285"/>
                              <a:gd name="T16" fmla="+- 0 931 931"/>
                              <a:gd name="T17" fmla="*/ T16 w 3034"/>
                              <a:gd name="T18" fmla="+- 0 10705 10420"/>
                              <a:gd name="T19" fmla="*/ 10705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86"/>
                        <wps:cNvSpPr>
                          <a:spLocks/>
                        </wps:cNvSpPr>
                        <wps:spPr bwMode="auto">
                          <a:xfrm>
                            <a:off x="931" y="10705"/>
                            <a:ext cx="3034" cy="270"/>
                          </a:xfrm>
                          <a:custGeom>
                            <a:avLst/>
                            <a:gdLst>
                              <a:gd name="T0" fmla="+- 0 931 931"/>
                              <a:gd name="T1" fmla="*/ T0 w 3034"/>
                              <a:gd name="T2" fmla="+- 0 10976 10705"/>
                              <a:gd name="T3" fmla="*/ 10976 h 270"/>
                              <a:gd name="T4" fmla="+- 0 3965 931"/>
                              <a:gd name="T5" fmla="*/ T4 w 3034"/>
                              <a:gd name="T6" fmla="+- 0 10976 10705"/>
                              <a:gd name="T7" fmla="*/ 10976 h 270"/>
                              <a:gd name="T8" fmla="+- 0 3965 931"/>
                              <a:gd name="T9" fmla="*/ T8 w 3034"/>
                              <a:gd name="T10" fmla="+- 0 10705 10705"/>
                              <a:gd name="T11" fmla="*/ 10705 h 270"/>
                              <a:gd name="T12" fmla="+- 0 931 931"/>
                              <a:gd name="T13" fmla="*/ T12 w 3034"/>
                              <a:gd name="T14" fmla="+- 0 10705 10705"/>
                              <a:gd name="T15" fmla="*/ 10705 h 270"/>
                              <a:gd name="T16" fmla="+- 0 931 931"/>
                              <a:gd name="T17" fmla="*/ T16 w 3034"/>
                              <a:gd name="T18" fmla="+- 0 10976 10705"/>
                              <a:gd name="T19" fmla="*/ 10976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85"/>
                        <wps:cNvSpPr>
                          <a:spLocks/>
                        </wps:cNvSpPr>
                        <wps:spPr bwMode="auto">
                          <a:xfrm>
                            <a:off x="931" y="10976"/>
                            <a:ext cx="3034" cy="285"/>
                          </a:xfrm>
                          <a:custGeom>
                            <a:avLst/>
                            <a:gdLst>
                              <a:gd name="T0" fmla="+- 0 931 931"/>
                              <a:gd name="T1" fmla="*/ T0 w 3034"/>
                              <a:gd name="T2" fmla="+- 0 11261 10976"/>
                              <a:gd name="T3" fmla="*/ 11261 h 285"/>
                              <a:gd name="T4" fmla="+- 0 3965 931"/>
                              <a:gd name="T5" fmla="*/ T4 w 3034"/>
                              <a:gd name="T6" fmla="+- 0 11261 10976"/>
                              <a:gd name="T7" fmla="*/ 11261 h 285"/>
                              <a:gd name="T8" fmla="+- 0 3965 931"/>
                              <a:gd name="T9" fmla="*/ T8 w 3034"/>
                              <a:gd name="T10" fmla="+- 0 10976 10976"/>
                              <a:gd name="T11" fmla="*/ 10976 h 285"/>
                              <a:gd name="T12" fmla="+- 0 931 931"/>
                              <a:gd name="T13" fmla="*/ T12 w 3034"/>
                              <a:gd name="T14" fmla="+- 0 10976 10976"/>
                              <a:gd name="T15" fmla="*/ 10976 h 285"/>
                              <a:gd name="T16" fmla="+- 0 931 931"/>
                              <a:gd name="T17" fmla="*/ T16 w 3034"/>
                              <a:gd name="T18" fmla="+- 0 11261 10976"/>
                              <a:gd name="T19" fmla="*/ 11261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84"/>
                        <wps:cNvSpPr>
                          <a:spLocks/>
                        </wps:cNvSpPr>
                        <wps:spPr bwMode="auto">
                          <a:xfrm>
                            <a:off x="931" y="11261"/>
                            <a:ext cx="3034" cy="270"/>
                          </a:xfrm>
                          <a:custGeom>
                            <a:avLst/>
                            <a:gdLst>
                              <a:gd name="T0" fmla="+- 0 931 931"/>
                              <a:gd name="T1" fmla="*/ T0 w 3034"/>
                              <a:gd name="T2" fmla="+- 0 11531 11261"/>
                              <a:gd name="T3" fmla="*/ 11531 h 270"/>
                              <a:gd name="T4" fmla="+- 0 3965 931"/>
                              <a:gd name="T5" fmla="*/ T4 w 3034"/>
                              <a:gd name="T6" fmla="+- 0 11531 11261"/>
                              <a:gd name="T7" fmla="*/ 11531 h 270"/>
                              <a:gd name="T8" fmla="+- 0 3965 931"/>
                              <a:gd name="T9" fmla="*/ T8 w 3034"/>
                              <a:gd name="T10" fmla="+- 0 11261 11261"/>
                              <a:gd name="T11" fmla="*/ 11261 h 270"/>
                              <a:gd name="T12" fmla="+- 0 931 931"/>
                              <a:gd name="T13" fmla="*/ T12 w 3034"/>
                              <a:gd name="T14" fmla="+- 0 11261 11261"/>
                              <a:gd name="T15" fmla="*/ 11261 h 270"/>
                              <a:gd name="T16" fmla="+- 0 931 931"/>
                              <a:gd name="T17" fmla="*/ T16 w 3034"/>
                              <a:gd name="T18" fmla="+- 0 11531 11261"/>
                              <a:gd name="T19" fmla="*/ 11531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83"/>
                        <wps:cNvSpPr>
                          <a:spLocks/>
                        </wps:cNvSpPr>
                        <wps:spPr bwMode="auto">
                          <a:xfrm>
                            <a:off x="931" y="11531"/>
                            <a:ext cx="3034" cy="270"/>
                          </a:xfrm>
                          <a:custGeom>
                            <a:avLst/>
                            <a:gdLst>
                              <a:gd name="T0" fmla="+- 0 931 931"/>
                              <a:gd name="T1" fmla="*/ T0 w 3034"/>
                              <a:gd name="T2" fmla="+- 0 11801 11531"/>
                              <a:gd name="T3" fmla="*/ 11801 h 270"/>
                              <a:gd name="T4" fmla="+- 0 3965 931"/>
                              <a:gd name="T5" fmla="*/ T4 w 3034"/>
                              <a:gd name="T6" fmla="+- 0 11801 11531"/>
                              <a:gd name="T7" fmla="*/ 11801 h 270"/>
                              <a:gd name="T8" fmla="+- 0 3965 931"/>
                              <a:gd name="T9" fmla="*/ T8 w 3034"/>
                              <a:gd name="T10" fmla="+- 0 11531 11531"/>
                              <a:gd name="T11" fmla="*/ 11531 h 270"/>
                              <a:gd name="T12" fmla="+- 0 931 931"/>
                              <a:gd name="T13" fmla="*/ T12 w 3034"/>
                              <a:gd name="T14" fmla="+- 0 11531 11531"/>
                              <a:gd name="T15" fmla="*/ 11531 h 270"/>
                              <a:gd name="T16" fmla="+- 0 931 931"/>
                              <a:gd name="T17" fmla="*/ T16 w 3034"/>
                              <a:gd name="T18" fmla="+- 0 11801 11531"/>
                              <a:gd name="T19" fmla="*/ 11801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82"/>
                        <wps:cNvSpPr>
                          <a:spLocks/>
                        </wps:cNvSpPr>
                        <wps:spPr bwMode="auto">
                          <a:xfrm>
                            <a:off x="931" y="11801"/>
                            <a:ext cx="3034" cy="285"/>
                          </a:xfrm>
                          <a:custGeom>
                            <a:avLst/>
                            <a:gdLst>
                              <a:gd name="T0" fmla="+- 0 931 931"/>
                              <a:gd name="T1" fmla="*/ T0 w 3034"/>
                              <a:gd name="T2" fmla="+- 0 12087 11801"/>
                              <a:gd name="T3" fmla="*/ 12087 h 285"/>
                              <a:gd name="T4" fmla="+- 0 3965 931"/>
                              <a:gd name="T5" fmla="*/ T4 w 3034"/>
                              <a:gd name="T6" fmla="+- 0 12087 11801"/>
                              <a:gd name="T7" fmla="*/ 12087 h 285"/>
                              <a:gd name="T8" fmla="+- 0 3965 931"/>
                              <a:gd name="T9" fmla="*/ T8 w 3034"/>
                              <a:gd name="T10" fmla="+- 0 11801 11801"/>
                              <a:gd name="T11" fmla="*/ 11801 h 285"/>
                              <a:gd name="T12" fmla="+- 0 931 931"/>
                              <a:gd name="T13" fmla="*/ T12 w 3034"/>
                              <a:gd name="T14" fmla="+- 0 11801 11801"/>
                              <a:gd name="T15" fmla="*/ 11801 h 285"/>
                              <a:gd name="T16" fmla="+- 0 931 931"/>
                              <a:gd name="T17" fmla="*/ T16 w 3034"/>
                              <a:gd name="T18" fmla="+- 0 12087 11801"/>
                              <a:gd name="T19" fmla="*/ 12087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1"/>
                        <wps:cNvSpPr>
                          <a:spLocks/>
                        </wps:cNvSpPr>
                        <wps:spPr bwMode="auto">
                          <a:xfrm>
                            <a:off x="931" y="12087"/>
                            <a:ext cx="3034" cy="270"/>
                          </a:xfrm>
                          <a:custGeom>
                            <a:avLst/>
                            <a:gdLst>
                              <a:gd name="T0" fmla="+- 0 931 931"/>
                              <a:gd name="T1" fmla="*/ T0 w 3034"/>
                              <a:gd name="T2" fmla="+- 0 12357 12087"/>
                              <a:gd name="T3" fmla="*/ 12357 h 270"/>
                              <a:gd name="T4" fmla="+- 0 3965 931"/>
                              <a:gd name="T5" fmla="*/ T4 w 3034"/>
                              <a:gd name="T6" fmla="+- 0 12357 12087"/>
                              <a:gd name="T7" fmla="*/ 12357 h 270"/>
                              <a:gd name="T8" fmla="+- 0 3965 931"/>
                              <a:gd name="T9" fmla="*/ T8 w 3034"/>
                              <a:gd name="T10" fmla="+- 0 12087 12087"/>
                              <a:gd name="T11" fmla="*/ 12087 h 270"/>
                              <a:gd name="T12" fmla="+- 0 931 931"/>
                              <a:gd name="T13" fmla="*/ T12 w 3034"/>
                              <a:gd name="T14" fmla="+- 0 12087 12087"/>
                              <a:gd name="T15" fmla="*/ 12087 h 270"/>
                              <a:gd name="T16" fmla="+- 0 931 931"/>
                              <a:gd name="T17" fmla="*/ T16 w 3034"/>
                              <a:gd name="T18" fmla="+- 0 12357 12087"/>
                              <a:gd name="T19" fmla="*/ 12357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80"/>
                        <wps:cNvSpPr>
                          <a:spLocks/>
                        </wps:cNvSpPr>
                        <wps:spPr bwMode="auto">
                          <a:xfrm>
                            <a:off x="931" y="12357"/>
                            <a:ext cx="3034" cy="285"/>
                          </a:xfrm>
                          <a:custGeom>
                            <a:avLst/>
                            <a:gdLst>
                              <a:gd name="T0" fmla="+- 0 931 931"/>
                              <a:gd name="T1" fmla="*/ T0 w 3034"/>
                              <a:gd name="T2" fmla="+- 0 12642 12357"/>
                              <a:gd name="T3" fmla="*/ 12642 h 285"/>
                              <a:gd name="T4" fmla="+- 0 3965 931"/>
                              <a:gd name="T5" fmla="*/ T4 w 3034"/>
                              <a:gd name="T6" fmla="+- 0 12642 12357"/>
                              <a:gd name="T7" fmla="*/ 12642 h 285"/>
                              <a:gd name="T8" fmla="+- 0 3965 931"/>
                              <a:gd name="T9" fmla="*/ T8 w 3034"/>
                              <a:gd name="T10" fmla="+- 0 12357 12357"/>
                              <a:gd name="T11" fmla="*/ 12357 h 285"/>
                              <a:gd name="T12" fmla="+- 0 931 931"/>
                              <a:gd name="T13" fmla="*/ T12 w 3034"/>
                              <a:gd name="T14" fmla="+- 0 12357 12357"/>
                              <a:gd name="T15" fmla="*/ 12357 h 285"/>
                              <a:gd name="T16" fmla="+- 0 931 931"/>
                              <a:gd name="T17" fmla="*/ T16 w 3034"/>
                              <a:gd name="T18" fmla="+- 0 12642 12357"/>
                              <a:gd name="T19" fmla="*/ 12642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79"/>
                        <wps:cNvSpPr>
                          <a:spLocks/>
                        </wps:cNvSpPr>
                        <wps:spPr bwMode="auto">
                          <a:xfrm>
                            <a:off x="931" y="12642"/>
                            <a:ext cx="3034" cy="270"/>
                          </a:xfrm>
                          <a:custGeom>
                            <a:avLst/>
                            <a:gdLst>
                              <a:gd name="T0" fmla="+- 0 931 931"/>
                              <a:gd name="T1" fmla="*/ T0 w 3034"/>
                              <a:gd name="T2" fmla="+- 0 12912 12642"/>
                              <a:gd name="T3" fmla="*/ 12912 h 270"/>
                              <a:gd name="T4" fmla="+- 0 3965 931"/>
                              <a:gd name="T5" fmla="*/ T4 w 3034"/>
                              <a:gd name="T6" fmla="+- 0 12912 12642"/>
                              <a:gd name="T7" fmla="*/ 12912 h 270"/>
                              <a:gd name="T8" fmla="+- 0 3965 931"/>
                              <a:gd name="T9" fmla="*/ T8 w 3034"/>
                              <a:gd name="T10" fmla="+- 0 12642 12642"/>
                              <a:gd name="T11" fmla="*/ 12642 h 270"/>
                              <a:gd name="T12" fmla="+- 0 931 931"/>
                              <a:gd name="T13" fmla="*/ T12 w 3034"/>
                              <a:gd name="T14" fmla="+- 0 12642 12642"/>
                              <a:gd name="T15" fmla="*/ 12642 h 270"/>
                              <a:gd name="T16" fmla="+- 0 931 931"/>
                              <a:gd name="T17" fmla="*/ T16 w 3034"/>
                              <a:gd name="T18" fmla="+- 0 12912 12642"/>
                              <a:gd name="T19" fmla="*/ 1291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78"/>
                        <wps:cNvSpPr>
                          <a:spLocks/>
                        </wps:cNvSpPr>
                        <wps:spPr bwMode="auto">
                          <a:xfrm>
                            <a:off x="931" y="12912"/>
                            <a:ext cx="3034" cy="270"/>
                          </a:xfrm>
                          <a:custGeom>
                            <a:avLst/>
                            <a:gdLst>
                              <a:gd name="T0" fmla="+- 0 931 931"/>
                              <a:gd name="T1" fmla="*/ T0 w 3034"/>
                              <a:gd name="T2" fmla="+- 0 13182 12912"/>
                              <a:gd name="T3" fmla="*/ 13182 h 270"/>
                              <a:gd name="T4" fmla="+- 0 3965 931"/>
                              <a:gd name="T5" fmla="*/ T4 w 3034"/>
                              <a:gd name="T6" fmla="+- 0 13182 12912"/>
                              <a:gd name="T7" fmla="*/ 13182 h 270"/>
                              <a:gd name="T8" fmla="+- 0 3965 931"/>
                              <a:gd name="T9" fmla="*/ T8 w 3034"/>
                              <a:gd name="T10" fmla="+- 0 12912 12912"/>
                              <a:gd name="T11" fmla="*/ 12912 h 270"/>
                              <a:gd name="T12" fmla="+- 0 931 931"/>
                              <a:gd name="T13" fmla="*/ T12 w 3034"/>
                              <a:gd name="T14" fmla="+- 0 12912 12912"/>
                              <a:gd name="T15" fmla="*/ 12912 h 270"/>
                              <a:gd name="T16" fmla="+- 0 931 931"/>
                              <a:gd name="T17" fmla="*/ T16 w 3034"/>
                              <a:gd name="T18" fmla="+- 0 13182 12912"/>
                              <a:gd name="T19" fmla="*/ 1318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77"/>
                        <wps:cNvSpPr>
                          <a:spLocks/>
                        </wps:cNvSpPr>
                        <wps:spPr bwMode="auto">
                          <a:xfrm>
                            <a:off x="931" y="13183"/>
                            <a:ext cx="3034" cy="285"/>
                          </a:xfrm>
                          <a:custGeom>
                            <a:avLst/>
                            <a:gdLst>
                              <a:gd name="T0" fmla="+- 0 931 931"/>
                              <a:gd name="T1" fmla="*/ T0 w 3034"/>
                              <a:gd name="T2" fmla="+- 0 13468 13183"/>
                              <a:gd name="T3" fmla="*/ 13468 h 285"/>
                              <a:gd name="T4" fmla="+- 0 3965 931"/>
                              <a:gd name="T5" fmla="*/ T4 w 3034"/>
                              <a:gd name="T6" fmla="+- 0 13468 13183"/>
                              <a:gd name="T7" fmla="*/ 13468 h 285"/>
                              <a:gd name="T8" fmla="+- 0 3965 931"/>
                              <a:gd name="T9" fmla="*/ T8 w 3034"/>
                              <a:gd name="T10" fmla="+- 0 13183 13183"/>
                              <a:gd name="T11" fmla="*/ 13183 h 285"/>
                              <a:gd name="T12" fmla="+- 0 931 931"/>
                              <a:gd name="T13" fmla="*/ T12 w 3034"/>
                              <a:gd name="T14" fmla="+- 0 13183 13183"/>
                              <a:gd name="T15" fmla="*/ 13183 h 285"/>
                              <a:gd name="T16" fmla="+- 0 931 931"/>
                              <a:gd name="T17" fmla="*/ T16 w 3034"/>
                              <a:gd name="T18" fmla="+- 0 13468 13183"/>
                              <a:gd name="T19" fmla="*/ 13468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76"/>
                        <wps:cNvSpPr>
                          <a:spLocks/>
                        </wps:cNvSpPr>
                        <wps:spPr bwMode="auto">
                          <a:xfrm>
                            <a:off x="931" y="13468"/>
                            <a:ext cx="3034" cy="270"/>
                          </a:xfrm>
                          <a:custGeom>
                            <a:avLst/>
                            <a:gdLst>
                              <a:gd name="T0" fmla="+- 0 931 931"/>
                              <a:gd name="T1" fmla="*/ T0 w 3034"/>
                              <a:gd name="T2" fmla="+- 0 13738 13468"/>
                              <a:gd name="T3" fmla="*/ 13738 h 270"/>
                              <a:gd name="T4" fmla="+- 0 3965 931"/>
                              <a:gd name="T5" fmla="*/ T4 w 3034"/>
                              <a:gd name="T6" fmla="+- 0 13738 13468"/>
                              <a:gd name="T7" fmla="*/ 13738 h 270"/>
                              <a:gd name="T8" fmla="+- 0 3965 931"/>
                              <a:gd name="T9" fmla="*/ T8 w 3034"/>
                              <a:gd name="T10" fmla="+- 0 13468 13468"/>
                              <a:gd name="T11" fmla="*/ 13468 h 270"/>
                              <a:gd name="T12" fmla="+- 0 931 931"/>
                              <a:gd name="T13" fmla="*/ T12 w 3034"/>
                              <a:gd name="T14" fmla="+- 0 13468 13468"/>
                              <a:gd name="T15" fmla="*/ 13468 h 270"/>
                              <a:gd name="T16" fmla="+- 0 931 931"/>
                              <a:gd name="T17" fmla="*/ T16 w 3034"/>
                              <a:gd name="T18" fmla="+- 0 13738 13468"/>
                              <a:gd name="T19" fmla="*/ 13738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75"/>
                        <wps:cNvSpPr>
                          <a:spLocks/>
                        </wps:cNvSpPr>
                        <wps:spPr bwMode="auto">
                          <a:xfrm>
                            <a:off x="931" y="13738"/>
                            <a:ext cx="3034" cy="285"/>
                          </a:xfrm>
                          <a:custGeom>
                            <a:avLst/>
                            <a:gdLst>
                              <a:gd name="T0" fmla="+- 0 931 931"/>
                              <a:gd name="T1" fmla="*/ T0 w 3034"/>
                              <a:gd name="T2" fmla="+- 0 14023 13738"/>
                              <a:gd name="T3" fmla="*/ 14023 h 285"/>
                              <a:gd name="T4" fmla="+- 0 3965 931"/>
                              <a:gd name="T5" fmla="*/ T4 w 3034"/>
                              <a:gd name="T6" fmla="+- 0 14023 13738"/>
                              <a:gd name="T7" fmla="*/ 14023 h 285"/>
                              <a:gd name="T8" fmla="+- 0 3965 931"/>
                              <a:gd name="T9" fmla="*/ T8 w 3034"/>
                              <a:gd name="T10" fmla="+- 0 13738 13738"/>
                              <a:gd name="T11" fmla="*/ 13738 h 285"/>
                              <a:gd name="T12" fmla="+- 0 931 931"/>
                              <a:gd name="T13" fmla="*/ T12 w 3034"/>
                              <a:gd name="T14" fmla="+- 0 13738 13738"/>
                              <a:gd name="T15" fmla="*/ 13738 h 285"/>
                              <a:gd name="T16" fmla="+- 0 931 931"/>
                              <a:gd name="T17" fmla="*/ T16 w 3034"/>
                              <a:gd name="T18" fmla="+- 0 14023 13738"/>
                              <a:gd name="T19" fmla="*/ 14023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74"/>
                        <wps:cNvSpPr>
                          <a:spLocks/>
                        </wps:cNvSpPr>
                        <wps:spPr bwMode="auto">
                          <a:xfrm>
                            <a:off x="931" y="14023"/>
                            <a:ext cx="3034" cy="270"/>
                          </a:xfrm>
                          <a:custGeom>
                            <a:avLst/>
                            <a:gdLst>
                              <a:gd name="T0" fmla="+- 0 931 931"/>
                              <a:gd name="T1" fmla="*/ T0 w 3034"/>
                              <a:gd name="T2" fmla="+- 0 14294 14023"/>
                              <a:gd name="T3" fmla="*/ 14294 h 270"/>
                              <a:gd name="T4" fmla="+- 0 3965 931"/>
                              <a:gd name="T5" fmla="*/ T4 w 3034"/>
                              <a:gd name="T6" fmla="+- 0 14294 14023"/>
                              <a:gd name="T7" fmla="*/ 14294 h 270"/>
                              <a:gd name="T8" fmla="+- 0 3965 931"/>
                              <a:gd name="T9" fmla="*/ T8 w 3034"/>
                              <a:gd name="T10" fmla="+- 0 14023 14023"/>
                              <a:gd name="T11" fmla="*/ 14023 h 270"/>
                              <a:gd name="T12" fmla="+- 0 931 931"/>
                              <a:gd name="T13" fmla="*/ T12 w 3034"/>
                              <a:gd name="T14" fmla="+- 0 14023 14023"/>
                              <a:gd name="T15" fmla="*/ 14023 h 270"/>
                              <a:gd name="T16" fmla="+- 0 931 931"/>
                              <a:gd name="T17" fmla="*/ T16 w 3034"/>
                              <a:gd name="T18" fmla="+- 0 14294 14023"/>
                              <a:gd name="T19" fmla="*/ 14294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40.8pt;margin-top:63.3pt;width:163.2pt;height:651.9pt;z-index:-251659776;mso-position-horizontal-relative:page;mso-position-vertical-relative:page" coordorigin="816,1266" coordsize="3264,13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">
                <v:shape id="Freeform 121" o:spid="_x0000_s1027" style="position:absolute;left:826;top:1276;width:3244;height:13018;visibility:visible;mso-wrap-style:square;v-text-anchor:top" coordsize="3244,13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R/i8AA&#10;AADcAAAADwAAAGRycy9kb3ducmV2LnhtbERPTWsCMRC9F/wPYQRvNatoKatRRFRET7WC12Ez7gY3&#10;kyWJ69pf3wiF3ubxPme+7GwtWvLBOFYwGmYgiAunDZcKzt/b908QISJrrB2TgicFWC56b3PMtXvw&#10;F7WnWIoUwiFHBVWMTS5lKCqyGIauIU7c1XmLMUFfSu3xkcJtLcdZ9iEtGk4NFTa0rqi4ne5WwX1q&#10;shBMuzHXn6PZbVfsD/VFqUG/W81AROriv/jPvddp/mQCr2fSBXL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BR/i8AAAADcAAAADwAAAAAAAAAAAAAAAACYAgAAZHJzL2Rvd25y&#10;ZXYueG1sUEsFBgAAAAAEAAQA9QAAAIUDAAAAAA==&#10;" path="m,13018r3244,l3244,,,,,13018xe" fillcolor="#ccc" stroked="f">
                  <v:path arrowok="t" o:connecttype="custom" o:connectlocs="0,14294;3244,14294;3244,1276;0,1276;0,14294" o:connectangles="0,0,0,0,0"/>
                </v:shape>
                <v:shape id="Freeform 120" o:spid="_x0000_s1028" style="position:absolute;left:931;top:127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tx+sQA&#10;AADcAAAADwAAAGRycy9kb3ducmV2LnhtbERPTWvCQBC9C/0PywjedKNoKalrKKmCRES0hV6H7DQJ&#10;yc7G7KrRX98tFHqbx/ucZdKbRlypc5VlBdNJBII4t7riQsHnx2b8AsJ5ZI2NZVJwJwfJ6mmwxFjb&#10;Gx/pevKFCCHsYlRQet/GUrq8JINuYlviwH3bzqAPsCuk7vAWwk0jZ1H0LA1WHBpKbCktKa9PF6Mg&#10;yy5+X6c17ef38y5bH96PX+uHUqNh//YKwlPv/8V/7q0O8+cL+H0mX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rcfrEAAAA3AAAAA8AAAAAAAAAAAAAAAAAmAIAAGRycy9k&#10;b3ducmV2LnhtbFBLBQYAAAAABAAEAPUAAACJAwAAAAA=&#10;" path="m3034,1l,1,,271r3034,l3034,1xe" fillcolor="#ccc" stroked="f">
                  <v:path arrowok="t" o:connecttype="custom" o:connectlocs="3034,1277;0,1277;0,1547;3034,1547;3034,1277" o:connectangles="0,0,0,0,0"/>
                </v:shape>
                <v:shape id="Freeform 119" o:spid="_x0000_s1029" style="position:absolute;left:931;top:1547;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YqcQA&#10;AADcAAAADwAAAGRycy9kb3ducmV2LnhtbERPTWvCQBC9F/wPywi91Y2tDW10lSAUcmgrWrHXITsm&#10;0exsyG7N9t93C4K3ebzPWayCacWFetdYVjCdJCCIS6sbrhTsv94eXkA4j6yxtUwKfsnBajm6W2Cm&#10;7cBbuux8JWIIuwwV1N53mZSurMmgm9iOOHJH2xv0EfaV1D0OMdy08jFJUmmw4dhQY0frmsrz7sco&#10;CJ/DcbN++ti8z4rv59dwyE9Fmit1Pw75HISn4G/iq7vQcf4shf9n4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xmKnEAAAA3AAAAA8AAAAAAAAAAAAAAAAAmAIAAGRycy9k&#10;b3ducmV2LnhtbFBLBQYAAAAABAAEAPUAAACJAwAAAAA=&#10;" path="m,285r3034,l3034,,,,,285xe" fillcolor="#ccc" stroked="f">
                  <v:path arrowok="t" o:connecttype="custom" o:connectlocs="0,1832;3034,1832;3034,1547;0,1547;0,1832" o:connectangles="0,0,0,0,0"/>
                </v:shape>
                <v:shape id="Freeform 118" o:spid="_x0000_s1030" style="position:absolute;left:931;top:183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KFsQA&#10;AADcAAAADwAAAGRycy9kb3ducmV2LnhtbERPTWvCQBC9C/0PywjedKOILalrKKmCRES0hV6H7DQJ&#10;yc7G7KrRX98tFHqbx/ucZdKbRlypc5VlBdNJBII4t7riQsHnx2b8AsJ5ZI2NZVJwJwfJ6mmwxFjb&#10;Gx/pevKFCCHsYlRQet/GUrq8JINuYlviwH3bzqAPsCuk7vAWwk0jZ1G0kAYrDg0ltpSWlNeni1GQ&#10;ZRe/r9Oa9vP7eZetD+/Hr/VDqdGwf3sF4an3/+I/91aH+fNn+H0mX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1ShbEAAAA3AAAAA8AAAAAAAAAAAAAAAAAmAIAAGRycy9k&#10;b3ducmV2LnhtbFBLBQYAAAAABAAEAPUAAACJAwAAAAA=&#10;" path="m,270r3034,l3034,,,,,270xe" fillcolor="#ccc" stroked="f">
                  <v:path arrowok="t" o:connecttype="custom" o:connectlocs="0,2102;3034,2102;3034,1832;0,1832;0,2102" o:connectangles="0,0,0,0,0"/>
                </v:shape>
                <v:shape id="Freeform 117" o:spid="_x0000_s1031" style="position:absolute;left:931;top:210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MYA&#10;AADcAAAADwAAAGRycy9kb3ducmV2LnhtbESPT2vCQBDF70K/wzKF3nTTIkWiq4i1UFJE/ANeh+yY&#10;hGRn0+yqsZ++cyh4m+G9ee83s0XvGnWlLlSeDbyOElDEubcVFwaOh8/hBFSIyBYbz2TgTgEW86fB&#10;DFPrb7yj6z4WSkI4pGigjLFNtQ55SQ7DyLfEop195zDK2hXadniTcNfotyR51w4rloYSW1qVlNf7&#10;izOQZZe4qVc1bcb3n+9svf3Ynda/xrw898spqEh9fJj/r7+s4I+FVp6RC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eZMYAAADcAAAADwAAAAAAAAAAAAAAAACYAgAAZHJz&#10;L2Rvd25yZXYueG1sUEsFBgAAAAAEAAQA9QAAAIsDAAAAAA==&#10;" path="m,270r3034,l3034,,,,,270xe" fillcolor="#ccc" stroked="f">
                  <v:path arrowok="t" o:connecttype="custom" o:connectlocs="0,2372;3034,2372;3034,2102;0,2102;0,2372" o:connectangles="0,0,0,0,0"/>
                </v:shape>
                <v:shape id="Freeform 116" o:spid="_x0000_s1032" style="position:absolute;left:931;top:2372;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4M28QA&#10;AADcAAAADwAAAGRycy9kb3ducmV2LnhtbERPTWvCQBC9F/wPywi91Y2tFU1dJQiFHGqlVvQ6ZMck&#10;NTsbsluz/vtuQfA2j/c5i1UwjbhQ52rLCsajBARxYXXNpYL99/vTDITzyBoby6TgSg5Wy8HDAlNt&#10;e/6iy86XIoawS1FB5X2bSumKigy6kW2JI3eynUEfYVdK3WEfw00jn5NkKg3WHBsqbGldUXHe/RoF&#10;4bM/bdcvm+3HJD++zsMh+8mnmVKPw5C9gfAU/F18c+c6zp/M4f+Ze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DNvEAAAA3AAAAA8AAAAAAAAAAAAAAAAAmAIAAGRycy9k&#10;b3ducmV2LnhtbFBLBQYAAAAABAAEAPUAAACJAwAAAAA=&#10;" path="m,285r3034,l3034,,,,,285xe" fillcolor="#ccc" stroked="f">
                  <v:path arrowok="t" o:connecttype="custom" o:connectlocs="0,2657;3034,2657;3034,2372;0,2372;0,2657" o:connectangles="0,0,0,0,0"/>
                </v:shape>
                <v:shape id="Freeform 115" o:spid="_x0000_s1033" style="position:absolute;left:931;top:2658;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Ev8YA&#10;AADcAAAADwAAAGRycy9kb3ducmV2LnhtbESPQWvCQBCF74X+h2UK3nRjsaVEVxFroaSIaAWvQ3ZM&#10;QrKzaXbV2F/fOQi9zfDevPfNbNG7Rl2oC5VnA+NRAoo497biwsDh+2P4BipEZIuNZzJwowCL+ePD&#10;DFPrr7yjyz4WSkI4pGigjLFNtQ55SQ7DyLfEop185zDK2hXadniVcNfo5yR51Q4rloYSW1qVlNf7&#10;szOQZee4qVc1bSa3n69svX3fHde/xgye+uUUVKQ+/pvv159W8F8EX56RC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VEv8YAAADcAAAADwAAAAAAAAAAAAAAAACYAgAAZHJz&#10;L2Rvd25yZXYueG1sUEsFBgAAAAAEAAQA9QAAAIsDAAAAAA==&#10;" path="m,270r3034,l3034,,,,,270xe" fillcolor="#ccc" stroked="f">
                  <v:path arrowok="t" o:connecttype="custom" o:connectlocs="0,2928;3034,2928;3034,2658;0,2658;0,2928" o:connectangles="0,0,0,0,0"/>
                </v:shape>
                <v:shape id="Freeform 114" o:spid="_x0000_s1034" style="position:absolute;left:931;top:2928;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WAMQA&#10;AADcAAAADwAAAGRycy9kb3ducmV2LnhtbERPTWvCQBC9F/wPyxR6qxtblTa6ShAKOWilttTrkB2T&#10;1OxsyK5m/fddQfA2j/c582UwjThT52rLCkbDBARxYXXNpYKf74/nNxDOI2tsLJOCCzlYLgYPc0y1&#10;7fmLzjtfihjCLkUFlfdtKqUrKjLohrYljtzBdgZ9hF0pdYd9DDeNfEmSqTRYc2yosKVVRcVxdzIK&#10;wmd/2K5eN9v1ON9P3sNv9pdPM6WeHkM2A+Ep+Lv45s51nD8ZwfWZeIF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BlgDEAAAA3AAAAA8AAAAAAAAAAAAAAAAAmAIAAGRycy9k&#10;b3ducmV2LnhtbFBLBQYAAAAABAAEAPUAAACJAwAAAAA=&#10;" path="m,285r3034,l3034,,,,,285xe" fillcolor="#ccc" stroked="f">
                  <v:path arrowok="t" o:connecttype="custom" o:connectlocs="0,3213;3034,3213;3034,2928;0,2928;0,3213" o:connectangles="0,0,0,0,0"/>
                </v:shape>
                <v:shape id="Freeform 113" o:spid="_x0000_s1035" style="position:absolute;left:931;top:321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U8QA&#10;AADcAAAADwAAAGRycy9kb3ducmV2LnhtbERP22rCQBB9L/QflhF8qxtFpURXKVZBUkS8gK9DdpqE&#10;ZGdjdqOxX98tCH2bw7nOfNmZStyocYVlBcNBBII4tbrgTMH5tHl7B+E8ssbKMil4kIPl4vVljrG2&#10;dz7Q7egzEULYxagg976OpXRpTgbdwNbEgfu2jUEfYJNJ3eA9hJtKjqJoKg0WHBpyrGmVU1oeW6Mg&#10;SVq/K1cl7caP61ey3n8eLusfpfq97mMGwlPn/8VP91aH+ZMR/D0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f1PEAAAA3AAAAA8AAAAAAAAAAAAAAAAAmAIAAGRycy9k&#10;b3ducmV2LnhtbFBLBQYAAAAABAAEAPUAAACJAwAAAAA=&#10;" path="m,271r3034,l3034,,,,,271xe" fillcolor="#ccc" stroked="f">
                  <v:path arrowok="t" o:connecttype="custom" o:connectlocs="0,3484;3034,3484;3034,3213;0,3213;0,3484" o:connectangles="0,0,0,0,0"/>
                </v:shape>
                <v:shape id="Freeform 112" o:spid="_x0000_s1036" style="position:absolute;left:931;top:348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ayMQA&#10;AADcAAAADwAAAGRycy9kb3ducmV2LnhtbERP22rCQBB9L/gPywh9qxt7Q6KbINZCSZHiBXwdsmMS&#10;kp1Ns6tGv94VCn2bw7nOLO1NI07UucqygvEoAkGcW11xoWC3/XyagHAeWWNjmRRcyEGaDB5mGGt7&#10;5jWdNr4QIYRdjApK79tYSpeXZNCNbEscuIPtDPoAu0LqDs8h3DTyOYrepcGKQ0OJLS1KyuvN0SjI&#10;sqNf1YuaVq+X3+9s+fOx3i+vSj0O+/kUhKfe/4v/3F86zH97gfsz4QK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X2sjEAAAA3AAAAA8AAAAAAAAAAAAAAAAAmAIAAGRycy9k&#10;b3ducmV2LnhtbFBLBQYAAAAABAAEAPUAAACJAwAAAAA=&#10;" path="m,270r3034,l3034,,,,,270xe" fillcolor="#ccc" stroked="f">
                  <v:path arrowok="t" o:connecttype="custom" o:connectlocs="0,3753;3034,3753;3034,3483;0,3483;0,3753" o:connectangles="0,0,0,0,0"/>
                </v:shape>
                <v:shape id="Freeform 111" o:spid="_x0000_s1037" style="position:absolute;left:931;top:3754;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Y1mMQA&#10;AADcAAAADwAAAGRycy9kb3ducmV2LnhtbERPTWvCQBC9F/wPywi91Y1WpY2uEoRCDrWilnodsmMS&#10;zc6G7NZs/31XKPQ2j/c5y3UwjbhR52rLCsajBARxYXXNpYLP49vTCwjnkTU2lknBDzlYrwYPS0y1&#10;7XlPt4MvRQxhl6KCyvs2ldIVFRl0I9sSR+5sO4M+wq6UusM+hptGTpJkLg3WHBsqbGlTUXE9fBsF&#10;4aM/7zbP2937ND/NXsNXdsnnmVKPw5AtQHgK/l/85851nD+bwv2Ze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2NZjEAAAA3AAAAA8AAAAAAAAAAAAAAAAAmAIAAGRycy9k&#10;b3ducmV2LnhtbFBLBQYAAAAABAAEAPUAAACJAwAAAAA=&#10;" path="m,285r3034,l3034,,,,,285xe" fillcolor="#ccc" stroked="f">
                  <v:path arrowok="t" o:connecttype="custom" o:connectlocs="0,4039;3034,4039;3034,3754;0,3754;0,4039" o:connectangles="0,0,0,0,0"/>
                </v:shape>
                <v:shape id="Freeform 110" o:spid="_x0000_s1038" style="position:absolute;left:931;top:4039;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nJ8MA&#10;AADcAAAADwAAAGRycy9kb3ducmV2LnhtbERP22rCQBB9L/gPywi+1Y2lFomuImpBIiJewNchOyYh&#10;2dk0u2r067uFgm9zONeZzFpTiRs1rrCsYNCPQBCnVhecKTgdv99HIJxH1lhZJgUPcjCbdt4mGGt7&#10;5z3dDj4TIYRdjApy7+tYSpfmZND1bU0cuIttDPoAm0zqBu8h3FTyI4q+pMGCQ0OONS1ySsvD1ShI&#10;kqvflouStp+Pn02y2i3359VTqV63nY9BeGr9S/zvXuswfziEv2fCBX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LnJ8MAAADcAAAADwAAAAAAAAAAAAAAAACYAgAAZHJzL2Rv&#10;d25yZXYueG1sUEsFBgAAAAAEAAQA9QAAAIgDAAAAAA==&#10;" path="m,270r3034,l3034,,,,,270xe" fillcolor="#ccc" stroked="f">
                  <v:path arrowok="t" o:connecttype="custom" o:connectlocs="0,4309;3034,4309;3034,4039;0,4039;0,4309" o:connectangles="0,0,0,0,0"/>
                </v:shape>
                <v:shape id="Freeform 109" o:spid="_x0000_s1039" style="position:absolute;left:931;top:4309;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dMQA&#10;AADcAAAADwAAAGRycy9kb3ducmV2LnhtbERPTWvCQBC9F/wPywi91Y1tDW10lSAUcmgrWrHXITsm&#10;0exsyG7N9t93C4K3ebzPWayCacWFetdYVjCdJCCIS6sbrhTsv94eXkA4j6yxtUwKfsnBajm6W2Cm&#10;7cBbuux8JWIIuwwV1N53mZSurMmgm9iOOHJH2xv0EfaV1D0OMdy08jFJUmmw4dhQY0frmsrz7sco&#10;CJ/DcbN++ti8Pxffs9dwyE9Fmit1Pw75HISn4G/iq7vQcf4shf9n4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oDnTEAAAA3AAAAA8AAAAAAAAAAAAAAAAAmAIAAGRycy9k&#10;b3ducmV2LnhtbFBLBQYAAAAABAAEAPUAAACJAwAAAAA=&#10;" path="m,286r3034,l3034,,,,,286xe" fillcolor="#ccc" stroked="f">
                  <v:path arrowok="t" o:connecttype="custom" o:connectlocs="0,4595;3034,4595;3034,4309;0,4309;0,4595" o:connectangles="0,0,0,0,0"/>
                </v:shape>
                <v:shape id="Freeform 108" o:spid="_x0000_s1040" style="position:absolute;left:931;top:4594;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zcy8QA&#10;AADcAAAADwAAAGRycy9kb3ducmV2LnhtbERP22rCQBB9L/gPywh9qxtLLxLdBLEWSooUL+DrkB2T&#10;kOxsml01+vWuUOjbHM51ZmlvGnGizlWWFYxHEQji3OqKCwW77efTBITzyBoby6TgQg7SZPAww1jb&#10;M6/ptPGFCCHsYlRQet/GUrq8JINuZFviwB1sZ9AH2BVSd3gO4aaRz1H0Jg1WHBpKbGlRUl5vjkZB&#10;lh39ql7UtHq5/H5ny5+P9X55Vepx2M+nIDz1/l/85/7SYf7rO9yfCRfI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s3MvEAAAA3AAAAA8AAAAAAAAAAAAAAAAAmAIAAGRycy9k&#10;b3ducmV2LnhtbFBLBQYAAAAABAAEAPUAAACJAwAAAAA=&#10;" path="m,270r3034,l3034,,,,,270xe" fillcolor="#ccc" stroked="f">
                  <v:path arrowok="t" o:connecttype="custom" o:connectlocs="0,4864;3034,4864;3034,4594;0,4594;0,4864" o:connectangles="0,0,0,0,0"/>
                </v:shape>
                <v:shape id="Freeform 107" o:spid="_x0000_s1041" style="position:absolute;left:931;top:4865;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IucYA&#10;AADcAAAADwAAAGRycy9kb3ducmV2LnhtbESPQWvCQBCF74X+h2UK3nRjsaVEVxFroaSIaAWvQ3ZM&#10;QrKzaXbV2F/fOQi9zfDevPfNbNG7Rl2oC5VnA+NRAoo497biwsDh+2P4BipEZIuNZzJwowCL+ePD&#10;DFPrr7yjyz4WSkI4pGigjLFNtQ55SQ7DyLfEop185zDK2hXadniVcNfo5yR51Q4rloYSW1qVlNf7&#10;szOQZee4qVc1bSa3n69svX3fHde/xgye+uUUVKQ+/pvv159W8F+EVp6RC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NIucYAAADcAAAADwAAAAAAAAAAAAAAAACYAgAAZHJz&#10;L2Rvd25yZXYueG1sUEsFBgAAAAAEAAQA9QAAAIsDAAAAAA==&#10;" path="m,270r3034,l3034,,,,,270xe" fillcolor="#ccc" stroked="f">
                  <v:path arrowok="t" o:connecttype="custom" o:connectlocs="0,5135;3034,5135;3034,4865;0,4865;0,5135" o:connectangles="0,0,0,0,0"/>
                </v:shape>
                <v:shape id="Freeform 106" o:spid="_x0000_s1042" style="position:absolute;left:931;top:5135;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BsQA&#10;AADcAAAADwAAAGRycy9kb3ducmV2LnhtbERPTWvCQBC9F/wPywi91Y22iqauEgQhh1apFb0O2TFJ&#10;zc6G7NZs/71bKPQ2j/c5y3UwjbhR52rLCsajBARxYXXNpYLj5/ZpDsJ5ZI2NZVLwQw7Wq8HDElNt&#10;e/6g28GXIoawS1FB5X2bSumKigy6kW2JI3exnUEfYVdK3WEfw00jJ0kykwZrjg0VtrSpqLgevo2C&#10;sOsv+83z+/7tJT9PF+GUfeWzTKnHYcheQXgK/l/85851nD9dwO8z8QK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3mgbEAAAA3AAAAA8AAAAAAAAAAAAAAAAAmAIAAGRycy9k&#10;b3ducmV2LnhtbFBLBQYAAAAABAAEAPUAAACJAwAAAAA=&#10;" path="m,285r3034,l3034,,,,,285xe" fillcolor="#ccc" stroked="f">
                  <v:path arrowok="t" o:connecttype="custom" o:connectlocs="0,5420;3034,5420;3034,5135;0,5135;0,5420" o:connectangles="0,0,0,0,0"/>
                </v:shape>
                <v:shape id="Freeform 105" o:spid="_x0000_s1043" style="position:absolute;left:931;top:5420;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OAsYA&#10;AADcAAAADwAAAGRycy9kb3ducmV2LnhtbESPT2vCQBDF70K/wzKF3nRTKVKiq4i1UFKk+Ae8Dtkx&#10;CcnOxuyqsZ++cyh4m+G9ee83s0XvGnWlLlSeDbyOElDEubcVFwYO+8/hO6gQkS02nsnAnQIs5k+D&#10;GabW33hL110slIRwSNFAGWObah3ykhyGkW+JRTv5zmGUtSu07fAm4a7R4ySZaIcVS0OJLa1Kyuvd&#10;xRnIskvc1KuaNm/383e2/vnYHte/xrw898spqEh9fJj/r7+s4E8EX56RC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mOAsYAAADcAAAADwAAAAAAAAAAAAAAAACYAgAAZHJz&#10;L2Rvd25yZXYueG1sUEsFBgAAAAAEAAQA9QAAAIsDAAAAAA==&#10;" path="m,270r3034,l3034,,,,,270xe" fillcolor="#ccc" stroked="f">
                  <v:path arrowok="t" o:connecttype="custom" o:connectlocs="0,5690;3034,5690;3034,5420;0,5420;0,5690" o:connectangles="0,0,0,0,0"/>
                </v:shape>
                <v:shape id="Freeform 104" o:spid="_x0000_s1044" style="position:absolute;left:931;top:5690;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vcQA&#10;AADcAAAADwAAAGRycy9kb3ducmV2LnhtbERPTWvCQBC9F/wPywi91Y22DW10lSAUcmgrWrHXITsm&#10;0exsyG7N9t93C4K3ebzPWayCacWFetdYVjCdJCCIS6sbrhTsv94eXkA4j6yxtUwKfsnBajm6W2Cm&#10;7cBbuux8JWIIuwwV1N53mZSurMmgm9iOOHJH2xv0EfaV1D0OMdy0cpYkqTTYcGyosaN1TeV592MU&#10;hM/huFk/fmzen4rv59dwyE9Fmit1Pw75HISn4G/iq7vQcX46hf9n4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tXL3EAAAA3AAAAA8AAAAAAAAAAAAAAAAAmAIAAGRycy9k&#10;b3ducmV2LnhtbFBLBQYAAAAABAAEAPUAAACJAwAAAAA=&#10;" path="m,285r3034,l3034,,,,,285xe" fillcolor="#ccc" stroked="f">
                  <v:path arrowok="t" o:connecttype="custom" o:connectlocs="0,5975;3034,5975;3034,5690;0,5690;0,5975" o:connectangles="0,0,0,0,0"/>
                </v:shape>
                <v:shape id="Freeform 103" o:spid="_x0000_s1045" style="position:absolute;left:931;top:597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17sQA&#10;AADcAAAADwAAAGRycy9kb3ducmV2LnhtbERP22rCQBB9L/gPywh9q5tKkRKzCUUtlBQpXqCvQ3aa&#10;hGRnY3aNsV/fLQi+zeFcJ8lG04qBeldbVvA8i0AQF1bXXCo4Ht6fXkE4j6yxtUwKruQgSycPCcba&#10;XnhHw96XIoSwi1FB5X0XS+mKigy6me2IA/dje4M+wL6UusdLCDetnEfRQhqsOTRU2NGqoqLZn42C&#10;PD/7bbNqaPtyPX3mm6/17nvzq9TjdHxbgvA0+rv45v7QYf5iDv/Ph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3te7EAAAA3AAAAA8AAAAAAAAAAAAAAAAAmAIAAGRycy9k&#10;b3ducmV2LnhtbFBLBQYAAAAABAAEAPUAAACJAwAAAAA=&#10;" path="m,270r3034,l3034,,,,,270xe" fillcolor="#ccc" stroked="f">
                  <v:path arrowok="t" o:connecttype="custom" o:connectlocs="0,6246;3034,6246;3034,5976;0,5976;0,6246" o:connectangles="0,0,0,0,0"/>
                </v:shape>
                <v:shape id="Freeform 102" o:spid="_x0000_s1046" style="position:absolute;left:931;top:624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QdcQA&#10;AADcAAAADwAAAGRycy9kb3ducmV2LnhtbERP22rCQBB9F/oPywi+6cYLUlJXKVZBIiLaQl+H7DQJ&#10;yc7G7EajX98VCn2bw7nOYtWZSlypcYVlBeNRBII4tbrgTMHX53b4CsJ5ZI2VZVJwJwer5UtvgbG2&#10;Nz7R9ewzEULYxagg976OpXRpTgbdyNbEgfuxjUEfYJNJ3eAthJtKTqJoLg0WHBpyrGmdU1qeW6Mg&#10;SVp/KNclHWb3yz7ZHD9O35uHUoN+9/4GwlPn/8V/7p0O8+dTeD4TL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7EHXEAAAA3AAAAA8AAAAAAAAAAAAAAAAAmAIAAGRycy9k&#10;b3ducmV2LnhtbFBLBQYAAAAABAAEAPUAAACJAwAAAAA=&#10;" path="m,270r3034,l3034,,,,,270xe" fillcolor="#ccc" stroked="f">
                  <v:path arrowok="t" o:connecttype="custom" o:connectlocs="0,6516;3034,6516;3034,6246;0,6246;0,6516" o:connectangles="0,0,0,0,0"/>
                </v:shape>
                <v:shape id="Freeform 101" o:spid="_x0000_s1047" style="position:absolute;left:931;top:6516;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r/JcQA&#10;AADcAAAADwAAAGRycy9kb3ducmV2LnhtbERPTWvCQBC9F/wPywi91Y2tDW10lSAUcmgrWrHXITsm&#10;0exsyG7N9t93C4K3ebzPWayCacWFetdYVjCdJCCIS6sbrhTsv94eXkA4j6yxtUwKfsnBajm6W2Cm&#10;7cBbuux8JWIIuwwV1N53mZSurMmgm9iOOHJH2xv0EfaV1D0OMdy08jFJUmmw4dhQY0frmsrz7sco&#10;CJ/DcbN++ti8z4rv59dwyE9Fmit1Pw75HISn4G/iq7vQcX46g/9n4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a/yXEAAAA3AAAAA8AAAAAAAAAAAAAAAAAmAIAAGRycy9k&#10;b3ducmV2LnhtbFBLBQYAAAAABAAEAPUAAACJAwAAAAA=&#10;" path="m,286r3034,l3034,,,,,286xe" fillcolor="#ccc" stroked="f">
                  <v:path arrowok="t" o:connecttype="custom" o:connectlocs="0,6802;3034,6802;3034,6516;0,6516;0,6802" o:connectangles="0,0,0,0,0"/>
                </v:shape>
                <v:shape id="Freeform 100" o:spid="_x0000_s1048" style="position:absolute;left:931;top:680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tmsMA&#10;AADcAAAADwAAAGRycy9kb3ducmV2LnhtbERPTWvCQBC9C/0PywjedKOolNRVilWQiIi20OuQnSYh&#10;2dmY3Wj013eFQm/zeJ+zWHWmEldqXGFZwXgUgSBOrS44U/D1uR2+gnAeWWNlmRTcycFq+dJbYKzt&#10;jU90PftMhBB2MSrIva9jKV2ak0E3sjVx4H5sY9AH2GRSN3gL4aaSkyiaS4MFh4Yca1rnlJbn1ihI&#10;ktYfynVJh+n9sk82x4/T9+ah1KDfvb+B8NT5f/Gfe6fD/PkMns+EC+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4tmsMAAADcAAAADwAAAAAAAAAAAAAAAACYAgAAZHJzL2Rv&#10;d25yZXYueG1sUEsFBgAAAAAEAAQA9QAAAIgDAAAAAA==&#10;" path="m,270r3034,l3034,,,,,270xe" fillcolor="#ccc" stroked="f">
                  <v:path arrowok="t" o:connecttype="custom" o:connectlocs="0,7072;3034,7072;3034,6802;0,6802;0,7072" o:connectangles="0,0,0,0,0"/>
                </v:shape>
                <v:shape id="Freeform 99" o:spid="_x0000_s1049" style="position:absolute;left:931;top:7072;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TEycQA&#10;AADcAAAADwAAAGRycy9kb3ducmV2LnhtbERPTWvCQBC9F/wPywje6kbbhja6ShAKObQVtdTrkB2T&#10;aHY2ZFez/ffdQqG3ebzPWa6DacWNetdYVjCbJiCIS6sbrhR8Hl7vn0E4j6yxtUwKvsnBejW6W2Km&#10;7cA7uu19JWIIuwwV1N53mZSurMmgm9qOOHIn2xv0EfaV1D0OMdy0cp4kqTTYcGyosaNNTeVlfzUK&#10;wsdw2m4e3rdvj8Xx6SV85ecizZWajEO+AOEp+H/xn7vQcX6awu8z8Q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ExMnEAAAA3AAAAA8AAAAAAAAAAAAAAAAAmAIAAGRycy9k&#10;b3ducmV2LnhtbFBLBQYAAAAABAAEAPUAAACJAwAAAAA=&#10;" path="m,285r3034,l3034,,,,,285xe" fillcolor="#ccc" stroked="f">
                  <v:path arrowok="t" o:connecttype="custom" o:connectlocs="0,7357;3034,7357;3034,7072;0,7072;0,7357" o:connectangles="0,0,0,0,0"/>
                </v:shape>
                <v:shape id="Freeform 98" o:spid="_x0000_s1050" style="position:absolute;left:931;top:7357;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WdsMA&#10;AADcAAAADwAAAGRycy9kb3ducmV2LnhtbERP22rCQBB9L/gPywi+1Y2lWImuImpBIiJewNchOyYh&#10;2dk0u2r067uFgm9zONeZzFpTiRs1rrCsYNCPQBCnVhecKTgdv99HIJxH1lhZJgUPcjCbdt4mGGt7&#10;5z3dDj4TIYRdjApy7+tYSpfmZND1bU0cuIttDPoAm0zqBu8h3FTyI4qG0mDBoSHHmhY5peXhahQk&#10;ydVvy0VJ28/HzyZZ7Zb78+qpVK/bzscgPLX+Jf53r3WYP/yCv2fCBX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AWdsMAAADcAAAADwAAAAAAAAAAAAAAAACYAgAAZHJzL2Rv&#10;d25yZXYueG1sUEsFBgAAAAAEAAQA9QAAAIgDAAAAAA==&#10;" path="m,270r3034,l3034,,,,,270xe" fillcolor="#ccc" stroked="f">
                  <v:path arrowok="t" o:connecttype="custom" o:connectlocs="0,7627;3034,7627;3034,7357;0,7357;0,7627" o:connectangles="0,0,0,0,0"/>
                </v:shape>
                <v:shape id="Freeform 97" o:spid="_x0000_s1051" style="position:absolute;left:931;top:7627;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BMYA&#10;AADcAAAADwAAAGRycy9kb3ducmV2LnhtbESPT2vCQBDF70K/wzKF3nRTKVKiq4i1UFKk+Ae8Dtkx&#10;CcnOxuyqsZ++cyh4m+G9ee83s0XvGnWlLlSeDbyOElDEubcVFwYO+8/hO6gQkS02nsnAnQIs5k+D&#10;GabW33hL110slIRwSNFAGWObah3ykhyGkW+JRTv5zmGUtSu07fAm4a7R4ySZaIcVS0OJLa1Kyuvd&#10;xRnIskvc1KuaNm/383e2/vnYHte/xrw898spqEh9fJj/r7+s4E+EVp6RC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CBMYAAADcAAAADwAAAAAAAAAAAAAAAACYAgAAZHJz&#10;L2Rvd25yZXYueG1sUEsFBgAAAAAEAAQA9QAAAIsDAAAAAA==&#10;" path="m,270r3034,l3034,,,,,270xe" fillcolor="#ccc" stroked="f">
                  <v:path arrowok="t" o:connecttype="custom" o:connectlocs="0,7897;3034,7897;3034,7627;0,7627;0,7897" o:connectangles="0,0,0,0,0"/>
                </v:shape>
                <v:shape id="Freeform 96" o:spid="_x0000_s1052" style="position:absolute;left:931;top:7897;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Qu8QA&#10;AADcAAAADwAAAGRycy9kb3ducmV2LnhtbERPTWvCQBC9F/wPywi91Y22DTV1lSAUcmgrWrHXITsm&#10;0exsyG7N9t93C4K3ebzPWayCacWFetdYVjCdJCCIS6sbrhTsv94eXkA4j6yxtUwKfsnBajm6W2Cm&#10;7cBbuux8JWIIuwwV1N53mZSurMmgm9iOOHJH2xv0EfaV1D0OMdy0cpYkqTTYcGyosaN1TeV592MU&#10;hM/huFk/fmzen4rv53k45KcizZW6H4f8FYSn4G/iq7vQcX46h/9n4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bULvEAAAA3AAAAA8AAAAAAAAAAAAAAAAAmAIAAGRycy9k&#10;b3ducmV2LnhtbFBLBQYAAAAABAAEAPUAAACJAwAAAAA=&#10;" path="m,285r3034,l3034,,,,,285xe" fillcolor="#ccc" stroked="f">
                  <v:path arrowok="t" o:connecttype="custom" o:connectlocs="0,8182;3034,8182;3034,7897;0,7897;0,8182" o:connectangles="0,0,0,0,0"/>
                </v:shape>
                <v:shape id="Freeform 95" o:spid="_x0000_s1053" style="position:absolute;left:931;top:818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38YA&#10;AADcAAAADwAAAGRycy9kb3ducmV2LnhtbESPQWvCQBCF74X+h2UK3nRjkbZEVxFroaSIaAWvQ3ZM&#10;QrKzaXbV2F/fOQi9zfDevPfNbNG7Rl2oC5VnA+NRAoo497biwsDh+2P4BipEZIuNZzJwowCL+ePD&#10;DFPrr7yjyz4WSkI4pGigjLFNtQ55SQ7DyLfEop185zDK2hXadniVcNfo5yR50Q4rloYSW1qVlNf7&#10;szOQZee4qVc1bSa3n69svX3fHde/xgye+uUUVKQ+/pvv159W8F8FX56RC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Y38YAAADcAAAADwAAAAAAAAAAAAAAAACYAgAAZHJz&#10;L2Rvd25yZXYueG1sUEsFBgAAAAAEAAQA9QAAAIsDAAAAAA==&#10;" path="m,270r3034,l3034,,,,,270xe" fillcolor="#ccc" stroked="f">
                  <v:path arrowok="t" o:connecttype="custom" o:connectlocs="0,8453;3034,8453;3034,8183;0,8183;0,8453" o:connectangles="0,0,0,0,0"/>
                </v:shape>
                <v:shape id="Freeform 94" o:spid="_x0000_s1054" style="position:absolute;left:931;top:8453;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TKYMQA&#10;AADcAAAADwAAAGRycy9kb3ducmV2LnhtbERPS2vCQBC+C/6HZQRvurEP26auEgQhB6vUFr0O2TFJ&#10;m50N2a1Z/323IPQ2H99zFqtgGnGhztWWFcymCQjiwuqaSwWfH5vJMwjnkTU2lknBlRyslsPBAlNt&#10;e36ny8GXIoawS1FB5X2bSumKigy6qW2JI3e2nUEfYVdK3WEfw00j75JkLg3WHBsqbGldUfF9+DEK&#10;wq4/79f3b/vtQ356fAnH7CufZ0qNRyF7BeEp+H/xzZ3rOP9pBn/PxAv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ymDEAAAA3AAAAA8AAAAAAAAAAAAAAAAAmAIAAGRycy9k&#10;b3ducmV2LnhtbFBLBQYAAAAABAAEAPUAAACJAwAAAAA=&#10;" path="m,285r3034,l3034,,,,,285xe" fillcolor="#ccc" stroked="f">
                  <v:path arrowok="t" o:connecttype="custom" o:connectlocs="0,8738;3034,8738;3034,8453;0,8453;0,8738" o:connectangles="0,0,0,0,0"/>
                </v:shape>
                <v:shape id="Freeform 93" o:spid="_x0000_s1055" style="position:absolute;left:931;top:8738;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ZUF8UA&#10;AADcAAAADwAAAGRycy9kb3ducmV2LnhtbERPTWvCQBC9C/0PywjedKOttk1dJQhCDlWpLXodsmOS&#10;Njsbsluz/ffdgtDbPN7nLNfBNOJKnastK5hOEhDEhdU1lwo+3rfjJxDOI2tsLJOCH3KwXt0Nlphq&#10;2/MbXY++FDGEXYoKKu/bVEpXVGTQTWxLHLmL7Qz6CLtS6g77GG4aOUuShTRYc2yosKVNRcXX8dso&#10;CPv+ctjc7w6vD/l5/hxO2We+yJQaDUP2AsJT8P/imzvXcf7jDP6eiR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lQXxQAAANwAAAAPAAAAAAAAAAAAAAAAAJgCAABkcnMv&#10;ZG93bnJldi54bWxQSwUGAAAAAAQABAD1AAAAigMAAAAA&#10;" path="m,286r3034,l3034,,,,,286xe" fillcolor="#ccc" stroked="f">
                  <v:path arrowok="t" o:connecttype="custom" o:connectlocs="0,9024;3034,9024;3034,8738;0,8738;0,9024" o:connectangles="0,0,0,0,0"/>
                </v:shape>
                <v:shape id="Freeform 92" o:spid="_x0000_s1056" style="position:absolute;left:931;top:9024;width:3034;height:300;visibility:visible;mso-wrap-style:square;v-text-anchor:top" coordsize="303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2MycMA&#10;AADcAAAADwAAAGRycy9kb3ducmV2LnhtbERPTWvCQBC9C/0PyxS8SN1YQUvqKkUQFQ9iLD2P2WkS&#10;ujsbslsT/fWuIHibx/uc2aKzRpyp8ZVjBaNhAoI4d7riQsH3cfX2AcIHZI3GMSm4kIfF/KU3w1S7&#10;lg90zkIhYgj7FBWUIdSplD4vyaIfupo4cr+usRgibAqpG2xjuDXyPUkm0mLFsaHEmpYl5X/Zv1Vg&#10;ip/1fpe1Zj04LfF43Z6ukzBVqv/afX2CCNSFp/jh3ug4fzqG+zPxA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2MycMAAADcAAAADwAAAAAAAAAAAAAAAACYAgAAZHJzL2Rv&#10;d25yZXYueG1sUEsFBgAAAAAEAAQA9QAAAIgDAAAAAA==&#10;" path="m,300r3034,l3034,,,,,300xe" fillcolor="#ccc" stroked="f">
                  <v:path arrowok="t" o:connecttype="custom" o:connectlocs="0,9324;3034,9324;3034,9024;0,9024;0,9324" o:connectangles="0,0,0,0,0"/>
                </v:shape>
                <v:shape id="Freeform 91" o:spid="_x0000_s1057" style="position:absolute;left:931;top:9324;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e3MQA&#10;AADcAAAADwAAAGRycy9kb3ducmV2LnhtbERPTWvCQBC9C/0PywjedKOILalrKKmCRES0hV6H7DQJ&#10;yc7G7KrRX98tFHqbx/ucZdKbRlypc5VlBdNJBII4t7riQsHnx2b8AsJ5ZI2NZVJwJwfJ6mmwxFjb&#10;Gx/pevKFCCHsYlRQet/GUrq8JINuYlviwH3bzqAPsCuk7vAWwk0jZ1G0kAYrDg0ltpSWlNeni1GQ&#10;ZRe/r9Oa9vP7eZetD+/Hr/VDqdGwf3sF4an3/+I/91aH+c9z+H0mX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HtzEAAAA3AAAAA8AAAAAAAAAAAAAAAAAmAIAAGRycy9k&#10;b3ducmV2LnhtbFBLBQYAAAAABAAEAPUAAACJAwAAAAA=&#10;" path="m,270r3034,l3034,,,,,270xe" fillcolor="#ccc" stroked="f">
                  <v:path arrowok="t" o:connecttype="custom" o:connectlocs="0,9594;3034,9594;3034,9324;0,9324;0,9594" o:connectangles="0,0,0,0,0"/>
                </v:shape>
                <v:shape id="Freeform 90" o:spid="_x0000_s1058" style="position:absolute;left:931;top:9594;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MY8UA&#10;AADcAAAADwAAAGRycy9kb3ducmV2LnhtbERPS0vDQBC+C/6HZQq9mU3tQ43dllAQcqgtVmmvQ3aa&#10;RLOzIbs26793hYK3+fies1wH04oL9a6xrGCSpCCIS6sbrhR8vL/cPYJwHllja5kU/JCD9er2ZomZ&#10;tgO/0eXgKxFD2GWooPa+y6R0ZU0GXWI74sidbW/QR9hXUvc4xHDTyvs0XUiDDceGGjva1FR+Hb6N&#10;grAbzvvN9HW/nRWn+VM45p/FIldqPAr5MwhPwf+Lr+5Cx/kPc/h7Jl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8xjxQAAANwAAAAPAAAAAAAAAAAAAAAAAJgCAABkcnMv&#10;ZG93bnJldi54bWxQSwUGAAAAAAQABAD1AAAAigMAAAAA&#10;" path="m,286r3034,l3034,,,,,286xe" fillcolor="#ccc" stroked="f">
                  <v:path arrowok="t" o:connecttype="custom" o:connectlocs="0,9880;3034,9880;3034,9594;0,9594;0,9880" o:connectangles="0,0,0,0,0"/>
                </v:shape>
                <v:shape id="Freeform 89" o:spid="_x0000_s1059" style="position:absolute;left:931;top:9880;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lMMMA&#10;AADcAAAADwAAAGRycy9kb3ducmV2LnhtbERP22rCQBB9L/gPywi+1Y2lWImuImpBIiJewNchOyYh&#10;2dk0u2r067uFgm9zONeZzFpTiRs1rrCsYNCPQBCnVhecKTgdv99HIJxH1lhZJgUPcjCbdt4mGGt7&#10;5z3dDj4TIYRdjApy7+tYSpfmZND1bU0cuIttDPoAm0zqBu8h3FTyI4qG0mDBoSHHmhY5peXhahQk&#10;ydVvy0VJ28/HzyZZ7Zb78+qpVK/bzscgPLX+Jf53r3WY/zWEv2fCBX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UlMMMAAADcAAAADwAAAAAAAAAAAAAAAACYAgAAZHJzL2Rv&#10;d25yZXYueG1sUEsFBgAAAAAEAAQA9QAAAIgDAAAAAA==&#10;" path="m,270r3034,l3034,,,,,270xe" fillcolor="#ccc" stroked="f">
                  <v:path arrowok="t" o:connecttype="custom" o:connectlocs="0,10150;3034,10150;3034,9880;0,9880;0,10150" o:connectangles="0,0,0,0,0"/>
                </v:shape>
                <v:shape id="Freeform 88" o:spid="_x0000_s1060" style="position:absolute;left:931;top:10150;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Aq8MA&#10;AADcAAAADwAAAGRycy9kb3ducmV2LnhtbERPTWvCQBC9C/0PywjedKOIltRVilWQiIi20OuQnSYh&#10;2dmY3Wj013eFQm/zeJ+zWHWmEldqXGFZwXgUgSBOrS44U/D1uR2+gnAeWWNlmRTcycFq+dJbYKzt&#10;jU90PftMhBB2MSrIva9jKV2ak0E3sjVx4H5sY9AH2GRSN3gL4aaSkyiaSYMFh4Yca1rnlJbn1ihI&#10;ktYfynVJh+n9sk82x4/T9+ah1KDfvb+B8NT5f/Gfe6fD/Pkcns+EC+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mAq8MAAADcAAAADwAAAAAAAAAAAAAAAACYAgAAZHJzL2Rv&#10;d25yZXYueG1sUEsFBgAAAAAEAAQA9QAAAIgDAAAAAA==&#10;" path="m,270r3034,l3034,,,,,270xe" fillcolor="#ccc" stroked="f">
                  <v:path arrowok="t" o:connecttype="custom" o:connectlocs="0,10420;3034,10420;3034,10150;0,10150;0,10420" o:connectangles="0,0,0,0,0"/>
                </v:shape>
                <v:shape id="Freeform 87" o:spid="_x0000_s1061" style="position:absolute;left:931;top:10420;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j/ccA&#10;AADcAAAADwAAAGRycy9kb3ducmV2LnhtbESPT0/DMAzF70h8h8hI3Fg6/gzWLZuqSUg9ABPbxK5W&#10;47WFxqmasIZvjw9I3Gy95/d+Xq6T69SZhtB6NjCdZKCIK29brg0c9s83T6BCRLbYeSYDPxRgvbq8&#10;WGJu/cjvdN7FWkkIhxwNNDH2udahashhmPieWLSTHxxGWYda2wFHCXedvs2ymXbYsjQ02NOmoepr&#10;9+0MpLfxtN3cvW5f7svjwzx9FJ/lrDDm+ioVC1CRUvw3/12XVvAfhVaekQn0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6OY/3HAAAA3AAAAA8AAAAAAAAAAAAAAAAAmAIAAGRy&#10;cy9kb3ducmV2LnhtbFBLBQYAAAAABAAEAPUAAACMAwAAAAA=&#10;" path="m,285r3034,l3034,,,,,285xe" fillcolor="#ccc" stroked="f">
                  <v:path arrowok="t" o:connecttype="custom" o:connectlocs="0,10705;3034,10705;3034,10420;0,10420;0,10705" o:connectangles="0,0,0,0,0"/>
                </v:shape>
                <v:shape id="Freeform 86" o:spid="_x0000_s1062" style="position:absolute;left:931;top:10705;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qxQsUA&#10;AADcAAAADwAAAGRycy9kb3ducmV2LnhtbERP22rCQBB9L/gPywh9qxtLaWt0E8RaKClSvICvQ3ZM&#10;QrKzaXbV6Ne7QqFvczjXmaW9acSJOldZVjAeRSCIc6srLhTstp9P7yCcR9bYWCYFF3KQJoOHGcba&#10;nnlNp40vRAhhF6OC0vs2ltLlJRl0I9sSB+5gO4M+wK6QusNzCDeNfI6iV2mw4tBQYkuLkvJ6czQK&#10;suzoV/WiptXL5fc7W/58rPfLq1KPw34+BeGp9//iP/eXDvPfJnB/Jlwg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FCxQAAANwAAAAPAAAAAAAAAAAAAAAAAJgCAABkcnMv&#10;ZG93bnJldi54bWxQSwUGAAAAAAQABAD1AAAAigMAAAAA&#10;" path="m,271r3034,l3034,,,,,271xe" fillcolor="#ccc" stroked="f">
                  <v:path arrowok="t" o:connecttype="custom" o:connectlocs="0,10976;3034,10976;3034,10705;0,10705;0,10976" o:connectangles="0,0,0,0,0"/>
                </v:shape>
                <v:shape id="Freeform 85" o:spid="_x0000_s1063" style="position:absolute;left:931;top:10976;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0f3McA&#10;AADcAAAADwAAAGRycy9kb3ducmV2LnhtbESPT2vDMAzF74N+B6PCbquzf6VN65ZQGOSwrawb7VXE&#10;apItlkPsNd63nw6D3STe03s/rbfJdepCQ2g9G7idZaCIK29brg18vD/dLECFiGyx80wGfijAdjO5&#10;WmNu/chvdDnEWkkIhxwNNDH2udahashhmPmeWLSzHxxGWYda2wFHCXedvsuyuXbYsjQ02NOuoerr&#10;8O0MpNfxvN/dv+yfH8rT4zIdi89yXhhzPU3FClSkFP/Nf9elFfyF4MszMoH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tH9zHAAAA3AAAAA8AAAAAAAAAAAAAAAAAmAIAAGRy&#10;cy9kb3ducmV2LnhtbFBLBQYAAAAABAAEAPUAAACMAwAAAAA=&#10;" path="m,285r3034,l3034,,,,,285xe" fillcolor="#ccc" stroked="f">
                  <v:path arrowok="t" o:connecttype="custom" o:connectlocs="0,11261;3034,11261;3034,10976;0,10976;0,11261" o:connectangles="0,0,0,0,0"/>
                </v:shape>
                <v:shape id="Freeform 84" o:spid="_x0000_s1064" style="position:absolute;left:931;top:11261;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nNY8IA&#10;AADcAAAADwAAAGRycy9kb3ducmV2LnhtbERPTYvCMBC9C/sfwgjeNFVEpGsUcRWkIqK74HVoxra0&#10;mdQmat1fvxGEvc3jfc5s0ZpK3KlxhWUFw0EEgji1uuBMwc/3pj8F4TyyxsoyKXiSg8X8ozPDWNsH&#10;H+l+8pkIIexiVJB7X8dSujQng25ga+LAXWxj0AfYZFI3+AjhppKjKJpIgwWHhhxrWuWUlqebUZAk&#10;N78vVyXtx8/rLlkfvo7n9a9SvW67/AThqfX/4rd7q8P86RBez4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c1jwgAAANwAAAAPAAAAAAAAAAAAAAAAAJgCAABkcnMvZG93&#10;bnJldi54bWxQSwUGAAAAAAQABAD1AAAAhwMAAAAA&#10;" path="m,270r3034,l3034,,,,,270xe" fillcolor="#ccc" stroked="f">
                  <v:path arrowok="t" o:connecttype="custom" o:connectlocs="0,11531;3034,11531;3034,11261;0,11261;0,11531" o:connectangles="0,0,0,0,0"/>
                </v:shape>
                <v:shape id="Freeform 83" o:spid="_x0000_s1065" style="position:absolute;left:931;top:11531;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TFMQA&#10;AADcAAAADwAAAGRycy9kb3ducmV2LnhtbERPTWvCQBC9C/0PyxR6041SRNJsglgLJSJFW/A6ZMck&#10;JDubZtcY++u7BaG3ebzPSbLRtGKg3tWWFcxnEQjiwuqaSwVfn2/TFQjnkTW2lknBjRxk6cMkwVjb&#10;Kx9oOPpShBB2MSqovO9iKV1RkUE3sx1x4M62N+gD7Eupe7yGcNPKRRQtpcGaQ0OFHW0qKprjxSjI&#10;84vfN5uG9s+3712+/Xg9nLY/Sj09jusXEJ5G/y++u991mL9awN8z4QK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7UxTEAAAA3AAAAA8AAAAAAAAAAAAAAAAAmAIAAGRycy9k&#10;b3ducmV2LnhtbFBLBQYAAAAABAAEAPUAAACJAwAAAAA=&#10;" path="m,270r3034,l3034,,,,,270xe" fillcolor="#ccc" stroked="f">
                  <v:path arrowok="t" o:connecttype="custom" o:connectlocs="0,11801;3034,11801;3034,11531;0,11531;0,11801" o:connectangles="0,0,0,0,0"/>
                </v:shape>
                <v:shape id="Freeform 82" o:spid="_x0000_s1066" style="position:absolute;left:931;top:11801;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Bq8QA&#10;AADcAAAADwAAAGRycy9kb3ducmV2LnhtbERPTWvCQBC9C/6HZQq96aa1FU1dJQiFHNpKreh1yI5J&#10;anY2ZLdm++9dQfA2j/c5i1UwjThT52rLCp7GCQjiwuqaSwW7n/fRDITzyBoby6TgnxyslsPBAlNt&#10;e/6m89aXIoawS1FB5X2bSumKigy6sW2JI3e0nUEfYVdK3WEfw00jn5NkKg3WHBsqbGldUXHa/hkF&#10;4as/btaTz83HS354nYd99ptPM6UeH0L2BsJT8HfxzZ3rOH82gesz8QK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gavEAAAA3AAAAA8AAAAAAAAAAAAAAAAAmAIAAGRycy9k&#10;b3ducmV2LnhtbFBLBQYAAAAABAAEAPUAAACJAwAAAAA=&#10;" path="m,286r3034,l3034,,,,,286xe" fillcolor="#ccc" stroked="f">
                  <v:path arrowok="t" o:connecttype="custom" o:connectlocs="0,12087;3034,12087;3034,11801;0,11801;0,12087" o:connectangles="0,0,0,0,0"/>
                </v:shape>
                <v:shape id="Freeform 81" o:spid="_x0000_s1067" style="position:absolute;left:931;top:12087;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5u+8MA&#10;AADcAAAADwAAAGRycy9kb3ducmV2LnhtbERP24rCMBB9X/Afwgi+ramLiFSjiLogFVm8gK9DM7al&#10;zaQ2Uet+/WZB8G0O5zrTeWsqcafGFZYVDPoRCOLU6oIzBafj9+cYhPPIGivLpOBJDuazzscUY20f&#10;vKf7wWcihLCLUUHufR1L6dKcDLq+rYkDd7GNQR9gk0nd4COEm0p+RdFIGiw4NORY0zKntDzcjIIk&#10;uflduSxpN3xet8n6Z7U/r3+V6nXbxQSEp9a/xS/3Rof54yH8PxMu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5u+8MAAADcAAAADwAAAAAAAAAAAAAAAACYAgAAZHJzL2Rv&#10;d25yZXYueG1sUEsFBgAAAAAEAAQA9QAAAIgDAAAAAA==&#10;" path="m,270r3034,l3034,,,,,270xe" fillcolor="#ccc" stroked="f">
                  <v:path arrowok="t" o:connecttype="custom" o:connectlocs="0,12357;3034,12357;3034,12087;0,12087;0,12357" o:connectangles="0,0,0,0,0"/>
                </v:shape>
                <v:shape id="Freeform 80" o:spid="_x0000_s1068" style="position:absolute;left:931;top:12357;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q8RMQA&#10;AADcAAAADwAAAGRycy9kb3ducmV2LnhtbERPTWvCQBC9F/wPywi91Y22iqauEgQhh1apFb0O2TFJ&#10;zc6G7NZs/71bKPQ2j/c5y3UwjbhR52rLCsajBARxYXXNpYLj5/ZpDsJ5ZI2NZVLwQw7Wq8HDElNt&#10;e/6g28GXIoawS1FB5X2bSumKigy6kW2JI3exnUEfYVdK3WEfw00jJ0kykwZrjg0VtrSpqLgevo2C&#10;sOsv+83z+/7tJT9PF+GUfeWzTKnHYcheQXgK/l/85851nD+fwu8z8QK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avETEAAAA3AAAAA8AAAAAAAAAAAAAAAAAmAIAAGRycy9k&#10;b3ducmV2LnhtbFBLBQYAAAAABAAEAPUAAACJAwAAAAA=&#10;" path="m,285r3034,l3034,,,,,285xe" fillcolor="#ccc" stroked="f">
                  <v:path arrowok="t" o:connecttype="custom" o:connectlocs="0,12642;3034,12642;3034,12357;0,12357;0,12642" o:connectangles="0,0,0,0,0"/>
                </v:shape>
                <v:shape id="Freeform 79" o:spid="_x0000_s1069" style="position:absolute;left:931;top:1264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F8MA&#10;AADcAAAADwAAAGRycy9kb3ducmV2LnhtbERP24rCMBB9X/Afwgj7tqYuIlKNIuqCdJHFC/g6NGNb&#10;2kxqE7X69WZB8G0O5zqTWWsqcaXGFZYV9HsRCOLU6oIzBYf9z9cIhPPIGivLpOBODmbTzscEY21v&#10;vKXrzmcihLCLUUHufR1L6dKcDLqerYkDd7KNQR9gk0nd4C2Em0p+R9FQGiw4NORY0yKntNxdjIIk&#10;ufhNuShpM7iff5PV33J7XD2U+uy28zEIT61/i1/utQ7zR0P4fyZ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F8MAAADcAAAADwAAAAAAAAAAAAAAAACYAgAAZHJzL2Rv&#10;d25yZXYueG1sUEsFBgAAAAAEAAQA9QAAAIgDAAAAAA==&#10;" path="m,270r3034,l3034,,,,,270xe" fillcolor="#ccc" stroked="f">
                  <v:path arrowok="t" o:connecttype="custom" o:connectlocs="0,12912;3034,12912;3034,12642;0,12642;0,12912" o:connectangles="0,0,0,0,0"/>
                </v:shape>
                <v:shape id="Freeform 78" o:spid="_x0000_s1070" style="position:absolute;left:931;top:1291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wjMQA&#10;AADcAAAADwAAAGRycy9kb3ducmV2LnhtbERPTWvCQBC9C/0PyxS86aZFWoluQrEWSkREK3gdsmMS&#10;kp1Ns6tGf70rFHqbx/ucedqbRpypc5VlBS/jCARxbnXFhYL9z9doCsJ5ZI2NZVJwJQdp8jSYY6zt&#10;hbd03vlChBB2MSoovW9jKV1ekkE3ti1x4I62M+gD7AqpO7yEcNPI1yh6kwYrDg0ltrQoKa93J6Mg&#10;y05+XS9qWk+uv6tsufncHpY3pYbP/ccMhKfe/4v/3N86zJ++w+OZcIF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M8IzEAAAA3AAAAA8AAAAAAAAAAAAAAAAAmAIAAGRycy9k&#10;b3ducmV2LnhtbFBLBQYAAAAABAAEAPUAAACJAwAAAAA=&#10;" path="m,270r3034,l3034,,,,,270xe" fillcolor="#ccc" stroked="f">
                  <v:path arrowok="t" o:connecttype="custom" o:connectlocs="0,13182;3034,13182;3034,12912;0,12912;0,13182" o:connectangles="0,0,0,0,0"/>
                </v:shape>
                <v:shape id="Freeform 77" o:spid="_x0000_s1071" style="position:absolute;left:931;top:13183;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sT2scA&#10;AADcAAAADwAAAGRycy9kb3ducmV2LnhtbESPT2vDMAzF74N+B6PCbquzf6VN65ZQGOSwrawb7VXE&#10;apItlkPsNd63nw6D3STe03s/rbfJdepCQ2g9G7idZaCIK29brg18vD/dLECFiGyx80wGfijAdjO5&#10;WmNu/chvdDnEWkkIhxwNNDH2udahashhmPmeWLSzHxxGWYda2wFHCXedvsuyuXbYsjQ02NOuoerr&#10;8O0MpNfxvN/dv+yfH8rT4zIdi89yXhhzPU3FClSkFP/Nf9elFfyF0MozMoH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bE9rHAAAA3AAAAA8AAAAAAAAAAAAAAAAAmAIAAGRy&#10;cy9kb3ducmV2LnhtbFBLBQYAAAAABAAEAPUAAACMAwAAAAA=&#10;" path="m,285r3034,l3034,,,,,285xe" fillcolor="#ccc" stroked="f">
                  <v:path arrowok="t" o:connecttype="custom" o:connectlocs="0,13468;3034,13468;3034,13183;0,13183;0,13468" o:connectangles="0,0,0,0,0"/>
                </v:shape>
                <v:shape id="Freeform 76" o:spid="_x0000_s1072" style="position:absolute;left:931;top:13468;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BZcMA&#10;AADcAAAADwAAAGRycy9kb3ducmV2LnhtbERPTWvCQBC9C/0PywjedKOI2NRVilWQiIi20OuQnSYh&#10;2dmY3Wj013eFQm/zeJ+zWHWmEldqXGFZwXgUgSBOrS44U/D1uR3OQTiPrLGyTAru5GC1fOktMNb2&#10;xie6nn0mQgi7GBXk3texlC7NyaAb2Zo4cD+2MegDbDKpG7yFcFPJSRTNpMGCQ0OONa1zSstzaxQk&#10;SesP5bqkw/R+2Seb48fpe/NQatDv3t9AeOr8v/jPvdNh/vwVns+EC+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BZcMAAADcAAAADwAAAAAAAAAAAAAAAACYAgAAZHJzL2Rv&#10;d25yZXYueG1sUEsFBgAAAAAEAAQA9QAAAIgDAAAAAA==&#10;" path="m,270r3034,l3034,,,,,270xe" fillcolor="#ccc" stroked="f">
                  <v:path arrowok="t" o:connecttype="custom" o:connectlocs="0,13738;3034,13738;3034,13468;0,13468;0,13738" o:connectangles="0,0,0,0,0"/>
                </v:shape>
                <v:shape id="Freeform 75" o:spid="_x0000_s1073" style="position:absolute;left:931;top:13738;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JAccA&#10;AADcAAAADwAAAGRycy9kb3ducmV2LnhtbESPT2vDMAzF74N+B6PCbquzf6XN6pZQGOSwrawt3VXE&#10;apItlkPsNd63nw6D3STe03s/rTbJdepCQ2g9G7idZaCIK29brg0cD883C1AhIlvsPJOBHwqwWU+u&#10;VphbP/I7XfaxVhLCIUcDTYx9rnWoGnIYZr4nFu3sB4dR1qHWdsBRwl2n77Jsrh22LA0N9rRtqPra&#10;fzsD6W0877b3r7uXh/LjcZlOxWc5L4y5nqbiCVSkFP/Nf9elFfyl4MszMoF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0iQHHAAAA3AAAAA8AAAAAAAAAAAAAAAAAmAIAAGRy&#10;cy9kb3ducmV2LnhtbFBLBQYAAAAABAAEAPUAAACMAwAAAAA=&#10;" path="m,285r3034,l3034,,,,,285xe" fillcolor="#ccc" stroked="f">
                  <v:path arrowok="t" o:connecttype="custom" o:connectlocs="0,14023;3034,14023;3034,13738;0,13738;0,14023" o:connectangles="0,0,0,0,0"/>
                </v:shape>
                <v:shape id="Freeform 74" o:spid="_x0000_s1074" style="position:absolute;left:931;top:1402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bvsMA&#10;AADcAAAADwAAAGRycy9kb3ducmV2LnhtbERPTWvCQBC9C/6HZQRvulGk2NRVRC2UFBFtodchOyYh&#10;2dk0u9HYX+8KQm/zeJ+zWHWmEhdqXGFZwWQcgSBOrS44U/D99T6ag3AeWWNlmRTcyMFq2e8tMNb2&#10;yke6nHwmQgi7GBXk3texlC7NyaAb25o4cGfbGPQBNpnUDV5DuKnkNIpepMGCQ0OONW1ySstTaxQk&#10;Sev35aak/ez2+5nsDtvjz+5PqeGgW7+B8NT5f/HT/aHD/NcJPJ4JF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BbvsMAAADcAAAADwAAAAAAAAAAAAAAAACYAgAAZHJzL2Rv&#10;d25yZXYueG1sUEsFBgAAAAAEAAQA9QAAAIgDAAAAAA==&#10;" path="m,271r3034,l3034,,,,,271xe" fillcolor="#ccc" stroked="f">
                  <v:path arrowok="t" o:connecttype="custom" o:connectlocs="0,14294;3034,14294;3034,14023;0,14023;0,14294" o:connectangles="0,0,0,0,0"/>
                </v:shape>
                <w10:wrap anchorx="page" anchory="page"/>
              </v:group>
            </w:pict>
          </mc:Fallback>
        </mc:AlternateContent>
      </w:r>
      <w:r w:rsidR="00971EFA">
        <w:rPr>
          <w:b/>
          <w:sz w:val="24"/>
          <w:szCs w:val="24"/>
        </w:rPr>
        <w:t>PERSONAL DETAILS</w:t>
      </w:r>
    </w:p>
    <w:p w:rsidR="00487355" w:rsidRDefault="00487355">
      <w:pPr>
        <w:spacing w:before="2" w:line="160" w:lineRule="exact"/>
        <w:rPr>
          <w:sz w:val="17"/>
          <w:szCs w:val="17"/>
        </w:rPr>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683714" w:rsidRDefault="00683714">
      <w:pPr>
        <w:ind w:left="111" w:right="-61"/>
        <w:rPr>
          <w:b/>
          <w:sz w:val="24"/>
          <w:szCs w:val="24"/>
        </w:rPr>
      </w:pPr>
    </w:p>
    <w:p w:rsidR="00683714" w:rsidRDefault="00683714">
      <w:pPr>
        <w:ind w:left="111" w:right="-61"/>
        <w:rPr>
          <w:b/>
          <w:sz w:val="24"/>
          <w:szCs w:val="24"/>
        </w:rPr>
      </w:pPr>
    </w:p>
    <w:p w:rsidR="00487355" w:rsidRDefault="00683714">
      <w:pPr>
        <w:ind w:left="111" w:right="-61"/>
        <w:rPr>
          <w:sz w:val="24"/>
          <w:szCs w:val="24"/>
        </w:rPr>
      </w:pPr>
      <w:r>
        <w:rPr>
          <w:b/>
          <w:sz w:val="24"/>
          <w:szCs w:val="24"/>
        </w:rPr>
        <w:t>CAREER OBJECTIVE</w:t>
      </w: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F90C29" w:rsidRDefault="005B3687" w:rsidP="00683714">
      <w:pPr>
        <w:spacing w:line="540" w:lineRule="atLeast"/>
        <w:ind w:right="481"/>
        <w:rPr>
          <w:b/>
          <w:sz w:val="24"/>
          <w:szCs w:val="24"/>
        </w:rPr>
      </w:pPr>
      <w:r>
        <w:rPr>
          <w:b/>
          <w:sz w:val="24"/>
          <w:szCs w:val="24"/>
        </w:rPr>
        <w:t xml:space="preserve">AMBITION </w:t>
      </w:r>
    </w:p>
    <w:p w:rsidR="00487355" w:rsidRDefault="005B3687" w:rsidP="00683714">
      <w:pPr>
        <w:spacing w:line="540" w:lineRule="atLeast"/>
        <w:ind w:right="481"/>
        <w:rPr>
          <w:sz w:val="24"/>
          <w:szCs w:val="24"/>
        </w:rPr>
      </w:pPr>
      <w:r>
        <w:rPr>
          <w:b/>
          <w:sz w:val="24"/>
          <w:szCs w:val="24"/>
        </w:rPr>
        <w:t xml:space="preserve">STATEMENT </w:t>
      </w:r>
      <w:r w:rsidR="00971EFA">
        <w:rPr>
          <w:b/>
          <w:sz w:val="24"/>
          <w:szCs w:val="24"/>
        </w:rPr>
        <w:t>OF</w:t>
      </w:r>
    </w:p>
    <w:p w:rsidR="00487355" w:rsidRDefault="00971EFA">
      <w:pPr>
        <w:spacing w:before="9"/>
        <w:ind w:left="111"/>
        <w:rPr>
          <w:sz w:val="24"/>
          <w:szCs w:val="24"/>
        </w:rPr>
      </w:pPr>
      <w:r>
        <w:rPr>
          <w:b/>
          <w:sz w:val="24"/>
          <w:szCs w:val="24"/>
        </w:rPr>
        <w:t>PURPOSE:</w:t>
      </w: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before="14" w:line="200" w:lineRule="exact"/>
      </w:pPr>
    </w:p>
    <w:p w:rsidR="00487355" w:rsidRDefault="00993DB0">
      <w:pPr>
        <w:spacing w:line="260" w:lineRule="exact"/>
        <w:ind w:left="111" w:right="633"/>
        <w:rPr>
          <w:sz w:val="24"/>
          <w:szCs w:val="24"/>
        </w:rPr>
      </w:pPr>
      <w:r>
        <w:rPr>
          <w:b/>
          <w:sz w:val="24"/>
          <w:szCs w:val="24"/>
        </w:rPr>
        <w:t>EDUCATIONA</w:t>
      </w:r>
      <w:r w:rsidR="00971EFA">
        <w:rPr>
          <w:b/>
          <w:sz w:val="24"/>
          <w:szCs w:val="24"/>
        </w:rPr>
        <w:t>L BACKGROUND</w:t>
      </w:r>
    </w:p>
    <w:p w:rsidR="00487355" w:rsidRDefault="00971EFA">
      <w:pPr>
        <w:spacing w:before="29"/>
        <w:rPr>
          <w:sz w:val="24"/>
          <w:szCs w:val="24"/>
        </w:rPr>
      </w:pPr>
      <w:r>
        <w:br w:type="column"/>
      </w:r>
      <w:r>
        <w:rPr>
          <w:b/>
          <w:sz w:val="24"/>
          <w:szCs w:val="24"/>
        </w:rPr>
        <w:lastRenderedPageBreak/>
        <w:t xml:space="preserve">NAME:    </w:t>
      </w:r>
      <w:r w:rsidR="002C2514">
        <w:rPr>
          <w:b/>
          <w:sz w:val="24"/>
          <w:szCs w:val="24"/>
        </w:rPr>
        <w:t xml:space="preserve">                        </w:t>
      </w:r>
      <w:r w:rsidR="00683714">
        <w:rPr>
          <w:b/>
          <w:sz w:val="24"/>
          <w:szCs w:val="24"/>
        </w:rPr>
        <w:t xml:space="preserve">   </w:t>
      </w:r>
      <w:r w:rsidR="005B3687">
        <w:rPr>
          <w:sz w:val="24"/>
          <w:szCs w:val="24"/>
        </w:rPr>
        <w:t>CYNTHIA KERUBO NYASANI</w:t>
      </w:r>
    </w:p>
    <w:p w:rsidR="00487355" w:rsidRDefault="00683714">
      <w:pPr>
        <w:spacing w:before="9"/>
        <w:rPr>
          <w:sz w:val="24"/>
          <w:szCs w:val="24"/>
        </w:rPr>
      </w:pPr>
      <w:r>
        <w:rPr>
          <w:b/>
          <w:sz w:val="24"/>
          <w:szCs w:val="24"/>
        </w:rPr>
        <w:t>POSTAL ADDRESS</w:t>
      </w:r>
      <w:r w:rsidR="00971EFA">
        <w:rPr>
          <w:b/>
          <w:sz w:val="24"/>
          <w:szCs w:val="24"/>
        </w:rPr>
        <w:t xml:space="preserve">:     </w:t>
      </w:r>
      <w:r w:rsidR="004E2969">
        <w:rPr>
          <w:b/>
          <w:sz w:val="24"/>
          <w:szCs w:val="24"/>
        </w:rPr>
        <w:t xml:space="preserve">   </w:t>
      </w:r>
      <w:r w:rsidR="005B3687">
        <w:rPr>
          <w:sz w:val="24"/>
          <w:szCs w:val="24"/>
        </w:rPr>
        <w:t>P.O. BOX 539-20200</w:t>
      </w:r>
      <w:r w:rsidR="00971EFA">
        <w:rPr>
          <w:sz w:val="24"/>
          <w:szCs w:val="24"/>
        </w:rPr>
        <w:t>, KERICHO</w:t>
      </w:r>
    </w:p>
    <w:p w:rsidR="00487355" w:rsidRPr="005B3687" w:rsidRDefault="004E2969">
      <w:pPr>
        <w:spacing w:line="260" w:lineRule="exact"/>
        <w:rPr>
          <w:b/>
          <w:sz w:val="24"/>
          <w:szCs w:val="24"/>
        </w:rPr>
      </w:pPr>
      <w:r>
        <w:rPr>
          <w:b/>
          <w:sz w:val="24"/>
          <w:szCs w:val="24"/>
        </w:rPr>
        <w:t>MOBILE</w:t>
      </w:r>
      <w:r w:rsidR="005B3687">
        <w:rPr>
          <w:b/>
          <w:sz w:val="24"/>
          <w:szCs w:val="24"/>
        </w:rPr>
        <w:t xml:space="preserve"> NO</w:t>
      </w:r>
      <w:r w:rsidR="00971EFA" w:rsidRPr="00683714">
        <w:rPr>
          <w:sz w:val="24"/>
          <w:szCs w:val="24"/>
        </w:rPr>
        <w:t xml:space="preserve">:   </w:t>
      </w:r>
      <w:r>
        <w:rPr>
          <w:sz w:val="24"/>
          <w:szCs w:val="24"/>
        </w:rPr>
        <w:t xml:space="preserve">                 </w:t>
      </w:r>
      <w:r w:rsidR="005B3687" w:rsidRPr="00683714">
        <w:rPr>
          <w:sz w:val="24"/>
          <w:szCs w:val="24"/>
        </w:rPr>
        <w:t>+254712722630/+254771144010</w:t>
      </w:r>
    </w:p>
    <w:p w:rsidR="00487355" w:rsidRDefault="005B3687">
      <w:pPr>
        <w:spacing w:line="260" w:lineRule="exact"/>
        <w:rPr>
          <w:sz w:val="24"/>
          <w:szCs w:val="24"/>
        </w:rPr>
      </w:pPr>
      <w:r>
        <w:rPr>
          <w:b/>
          <w:sz w:val="24"/>
          <w:szCs w:val="24"/>
        </w:rPr>
        <w:t xml:space="preserve">E-MAIL:  </w:t>
      </w:r>
      <w:r w:rsidR="004E2969">
        <w:rPr>
          <w:b/>
          <w:sz w:val="24"/>
          <w:szCs w:val="24"/>
        </w:rPr>
        <w:t xml:space="preserve">                          </w:t>
      </w:r>
      <w:r w:rsidRPr="00683714">
        <w:rPr>
          <w:sz w:val="24"/>
          <w:szCs w:val="24"/>
        </w:rPr>
        <w:t>cyntkerrry</w:t>
      </w:r>
      <w:r w:rsidR="00971EFA" w:rsidRPr="00683714">
        <w:rPr>
          <w:sz w:val="24"/>
          <w:szCs w:val="24"/>
        </w:rPr>
        <w:t>@gmail.com</w:t>
      </w:r>
    </w:p>
    <w:p w:rsidR="00683714" w:rsidRDefault="00971EFA" w:rsidP="00683714">
      <w:pPr>
        <w:spacing w:before="9"/>
        <w:ind w:right="3535"/>
        <w:rPr>
          <w:sz w:val="24"/>
          <w:szCs w:val="24"/>
        </w:rPr>
      </w:pPr>
      <w:r>
        <w:rPr>
          <w:b/>
          <w:sz w:val="24"/>
          <w:szCs w:val="24"/>
        </w:rPr>
        <w:t xml:space="preserve">GENDER: </w:t>
      </w:r>
      <w:r w:rsidR="00683714">
        <w:rPr>
          <w:b/>
          <w:sz w:val="24"/>
          <w:szCs w:val="24"/>
        </w:rPr>
        <w:t xml:space="preserve">                         </w:t>
      </w:r>
      <w:r>
        <w:rPr>
          <w:sz w:val="24"/>
          <w:szCs w:val="24"/>
        </w:rPr>
        <w:t xml:space="preserve">FEMALE </w:t>
      </w:r>
      <w:r>
        <w:rPr>
          <w:b/>
          <w:sz w:val="24"/>
          <w:szCs w:val="24"/>
        </w:rPr>
        <w:t xml:space="preserve">NATIONALITY:  </w:t>
      </w:r>
      <w:r w:rsidR="00683714">
        <w:rPr>
          <w:b/>
          <w:sz w:val="24"/>
          <w:szCs w:val="24"/>
        </w:rPr>
        <w:t xml:space="preserve">            </w:t>
      </w:r>
      <w:r>
        <w:rPr>
          <w:sz w:val="24"/>
          <w:szCs w:val="24"/>
        </w:rPr>
        <w:t xml:space="preserve">KENYAN </w:t>
      </w:r>
      <w:r w:rsidR="005B3687">
        <w:rPr>
          <w:b/>
          <w:sz w:val="24"/>
          <w:szCs w:val="24"/>
        </w:rPr>
        <w:t>LANGUAGES</w:t>
      </w:r>
      <w:r w:rsidR="002C2514">
        <w:rPr>
          <w:b/>
          <w:sz w:val="24"/>
          <w:szCs w:val="24"/>
        </w:rPr>
        <w:t>:</w:t>
      </w:r>
      <w:r w:rsidR="002C2514" w:rsidRPr="005B3687">
        <w:rPr>
          <w:rFonts w:eastAsia="Calibri"/>
          <w:spacing w:val="-2"/>
          <w:sz w:val="22"/>
          <w:szCs w:val="22"/>
        </w:rPr>
        <w:t xml:space="preserve"> </w:t>
      </w:r>
      <w:r w:rsidR="00683714">
        <w:rPr>
          <w:rFonts w:eastAsia="Calibri"/>
          <w:spacing w:val="-2"/>
          <w:sz w:val="22"/>
          <w:szCs w:val="22"/>
        </w:rPr>
        <w:t xml:space="preserve">                   </w:t>
      </w:r>
      <w:r w:rsidR="002C2514" w:rsidRPr="005B3687">
        <w:rPr>
          <w:rFonts w:eastAsia="Calibri"/>
          <w:spacing w:val="-2"/>
          <w:sz w:val="22"/>
          <w:szCs w:val="22"/>
        </w:rPr>
        <w:t>KISWAHILI</w:t>
      </w:r>
      <w:r w:rsidR="002C2514">
        <w:rPr>
          <w:rFonts w:eastAsia="Calibri"/>
          <w:spacing w:val="-2"/>
          <w:sz w:val="22"/>
          <w:szCs w:val="22"/>
        </w:rPr>
        <w:t xml:space="preserve"> </w:t>
      </w:r>
      <w:r w:rsidR="00683714">
        <w:rPr>
          <w:rFonts w:eastAsia="Calibri"/>
          <w:spacing w:val="-2"/>
          <w:sz w:val="22"/>
          <w:szCs w:val="22"/>
        </w:rPr>
        <w:t xml:space="preserve">        </w:t>
      </w:r>
      <w:r w:rsidR="00993DB0">
        <w:rPr>
          <w:rFonts w:eastAsia="Calibri"/>
          <w:spacing w:val="-2"/>
          <w:sz w:val="22"/>
          <w:szCs w:val="22"/>
        </w:rPr>
        <w:t xml:space="preserve">   </w:t>
      </w:r>
      <w:r w:rsidR="00683714" w:rsidRPr="005B3687">
        <w:rPr>
          <w:rFonts w:eastAsia="Calibri"/>
          <w:spacing w:val="-3"/>
          <w:sz w:val="22"/>
          <w:szCs w:val="22"/>
        </w:rPr>
        <w:t>(</w:t>
      </w:r>
      <w:r w:rsidR="00683714" w:rsidRPr="005B3687">
        <w:rPr>
          <w:rFonts w:eastAsia="Calibri"/>
          <w:spacing w:val="-1"/>
          <w:sz w:val="22"/>
          <w:szCs w:val="22"/>
        </w:rPr>
        <w:t>N</w:t>
      </w:r>
      <w:r w:rsidR="00683714" w:rsidRPr="005B3687">
        <w:rPr>
          <w:rFonts w:eastAsia="Calibri"/>
          <w:spacing w:val="1"/>
          <w:sz w:val="22"/>
          <w:szCs w:val="22"/>
        </w:rPr>
        <w:t>AT</w:t>
      </w:r>
      <w:r w:rsidR="00683714" w:rsidRPr="005B3687">
        <w:rPr>
          <w:rFonts w:eastAsia="Calibri"/>
          <w:sz w:val="22"/>
          <w:szCs w:val="22"/>
        </w:rPr>
        <w:t>I</w:t>
      </w:r>
      <w:r w:rsidR="00683714" w:rsidRPr="005B3687">
        <w:rPr>
          <w:rFonts w:eastAsia="Calibri"/>
          <w:spacing w:val="2"/>
          <w:sz w:val="22"/>
          <w:szCs w:val="22"/>
        </w:rPr>
        <w:t>V</w:t>
      </w:r>
      <w:r w:rsidR="00683714">
        <w:rPr>
          <w:rFonts w:eastAsia="Calibri"/>
          <w:sz w:val="22"/>
          <w:szCs w:val="22"/>
        </w:rPr>
        <w:t>E)</w:t>
      </w:r>
      <w:r w:rsidR="00F97C52">
        <w:rPr>
          <w:rFonts w:eastAsia="Calibri"/>
          <w:sz w:val="22"/>
          <w:szCs w:val="22"/>
        </w:rPr>
        <w:t>,</w:t>
      </w:r>
      <w:r w:rsidR="00F97C52" w:rsidRPr="005B3687">
        <w:rPr>
          <w:rFonts w:eastAsia="Calibri"/>
          <w:spacing w:val="-1"/>
          <w:sz w:val="22"/>
          <w:szCs w:val="22"/>
        </w:rPr>
        <w:t xml:space="preserve"> ENGLISH</w:t>
      </w:r>
      <w:r w:rsidR="00683714">
        <w:rPr>
          <w:rFonts w:eastAsia="Calibri"/>
          <w:spacing w:val="-1"/>
          <w:sz w:val="22"/>
          <w:szCs w:val="22"/>
        </w:rPr>
        <w:t xml:space="preserve"> </w:t>
      </w:r>
      <w:r w:rsidR="00683714" w:rsidRPr="005B3687">
        <w:rPr>
          <w:rFonts w:eastAsia="Calibri"/>
          <w:sz w:val="22"/>
          <w:szCs w:val="22"/>
        </w:rPr>
        <w:t>(F</w:t>
      </w:r>
      <w:r w:rsidR="00683714" w:rsidRPr="005B3687">
        <w:rPr>
          <w:rFonts w:eastAsia="Calibri"/>
          <w:spacing w:val="-2"/>
          <w:sz w:val="22"/>
          <w:szCs w:val="22"/>
        </w:rPr>
        <w:t>L</w:t>
      </w:r>
      <w:r w:rsidR="00683714" w:rsidRPr="005B3687">
        <w:rPr>
          <w:rFonts w:eastAsia="Calibri"/>
          <w:spacing w:val="1"/>
          <w:sz w:val="22"/>
          <w:szCs w:val="22"/>
        </w:rPr>
        <w:t>U</w:t>
      </w:r>
      <w:r w:rsidR="00683714" w:rsidRPr="005B3687">
        <w:rPr>
          <w:rFonts w:eastAsia="Calibri"/>
          <w:sz w:val="22"/>
          <w:szCs w:val="22"/>
        </w:rPr>
        <w:t>E</w:t>
      </w:r>
      <w:r w:rsidR="00683714" w:rsidRPr="005B3687">
        <w:rPr>
          <w:rFonts w:eastAsia="Calibri"/>
          <w:spacing w:val="1"/>
          <w:sz w:val="22"/>
          <w:szCs w:val="22"/>
        </w:rPr>
        <w:t>NT</w:t>
      </w:r>
      <w:r w:rsidR="00683714" w:rsidRPr="005B3687">
        <w:rPr>
          <w:rFonts w:eastAsia="Calibri"/>
          <w:spacing w:val="2"/>
          <w:sz w:val="22"/>
          <w:szCs w:val="22"/>
        </w:rPr>
        <w:t>)</w:t>
      </w:r>
      <w:r w:rsidR="00F97C52" w:rsidRPr="005B3687">
        <w:rPr>
          <w:rFonts w:eastAsia="Calibri"/>
          <w:spacing w:val="1"/>
          <w:sz w:val="22"/>
          <w:szCs w:val="22"/>
        </w:rPr>
        <w:t>,</w:t>
      </w:r>
      <w:r w:rsidR="00F97C52" w:rsidRPr="005B3687">
        <w:rPr>
          <w:rFonts w:eastAsia="Calibri"/>
          <w:sz w:val="22"/>
          <w:szCs w:val="22"/>
        </w:rPr>
        <w:t xml:space="preserve"> FRENCH (</w:t>
      </w:r>
      <w:r w:rsidR="00683714" w:rsidRPr="005B3687">
        <w:rPr>
          <w:rFonts w:eastAsia="Calibri"/>
          <w:sz w:val="22"/>
          <w:szCs w:val="22"/>
        </w:rPr>
        <w:t>B</w:t>
      </w:r>
      <w:r w:rsidR="00683714" w:rsidRPr="005B3687">
        <w:rPr>
          <w:rFonts w:eastAsia="Calibri"/>
          <w:spacing w:val="1"/>
          <w:sz w:val="22"/>
          <w:szCs w:val="22"/>
        </w:rPr>
        <w:t>AS</w:t>
      </w:r>
      <w:r w:rsidR="00683714" w:rsidRPr="005B3687">
        <w:rPr>
          <w:rFonts w:eastAsia="Calibri"/>
          <w:spacing w:val="-2"/>
          <w:sz w:val="22"/>
          <w:szCs w:val="22"/>
        </w:rPr>
        <w:t>I</w:t>
      </w:r>
      <w:r w:rsidR="00683714" w:rsidRPr="005B3687">
        <w:rPr>
          <w:rFonts w:eastAsia="Calibri"/>
          <w:sz w:val="22"/>
          <w:szCs w:val="22"/>
        </w:rPr>
        <w:t>C</w:t>
      </w:r>
      <w:r w:rsidR="00683714">
        <w:rPr>
          <w:rFonts w:eastAsia="Calibri"/>
          <w:sz w:val="22"/>
          <w:szCs w:val="22"/>
        </w:rPr>
        <w:t>)</w:t>
      </w:r>
    </w:p>
    <w:p w:rsidR="00487355" w:rsidRDefault="00971EFA">
      <w:pPr>
        <w:spacing w:before="9"/>
        <w:ind w:right="3535"/>
        <w:rPr>
          <w:sz w:val="24"/>
          <w:szCs w:val="24"/>
        </w:rPr>
      </w:pPr>
      <w:r>
        <w:rPr>
          <w:b/>
          <w:sz w:val="24"/>
          <w:szCs w:val="24"/>
        </w:rPr>
        <w:t xml:space="preserve">DATE OF BIRTH: </w:t>
      </w:r>
      <w:r w:rsidR="00683714">
        <w:rPr>
          <w:b/>
          <w:sz w:val="24"/>
          <w:szCs w:val="24"/>
        </w:rPr>
        <w:t xml:space="preserve">    </w:t>
      </w:r>
      <w:r w:rsidR="005B3687">
        <w:rPr>
          <w:sz w:val="24"/>
          <w:szCs w:val="24"/>
        </w:rPr>
        <w:t>3</w:t>
      </w:r>
      <w:r w:rsidR="005B3687" w:rsidRPr="005B3687">
        <w:rPr>
          <w:sz w:val="24"/>
          <w:szCs w:val="24"/>
          <w:vertAlign w:val="superscript"/>
        </w:rPr>
        <w:t>RD</w:t>
      </w:r>
      <w:r w:rsidR="00683714">
        <w:rPr>
          <w:sz w:val="24"/>
          <w:szCs w:val="24"/>
        </w:rPr>
        <w:t xml:space="preserve"> APRIL, 1993</w:t>
      </w:r>
    </w:p>
    <w:p w:rsidR="00487355" w:rsidRDefault="00487355">
      <w:pPr>
        <w:spacing w:line="260" w:lineRule="exact"/>
        <w:rPr>
          <w:sz w:val="24"/>
          <w:szCs w:val="24"/>
        </w:rPr>
      </w:pPr>
    </w:p>
    <w:p w:rsidR="00487355" w:rsidRDefault="00487355">
      <w:pPr>
        <w:spacing w:before="8" w:line="120" w:lineRule="exact"/>
        <w:rPr>
          <w:sz w:val="13"/>
          <w:szCs w:val="13"/>
        </w:rPr>
      </w:pPr>
    </w:p>
    <w:p w:rsidR="00487355" w:rsidRDefault="00487355">
      <w:pPr>
        <w:spacing w:line="200" w:lineRule="exact"/>
      </w:pPr>
    </w:p>
    <w:p w:rsidR="00487355" w:rsidRPr="00993DB0" w:rsidRDefault="00971EFA" w:rsidP="005B3687">
      <w:pPr>
        <w:spacing w:line="252" w:lineRule="auto"/>
        <w:ind w:right="261"/>
        <w:rPr>
          <w:sz w:val="24"/>
          <w:szCs w:val="24"/>
        </w:rPr>
      </w:pPr>
      <w:r w:rsidRPr="00993DB0">
        <w:rPr>
          <w:rFonts w:ascii="unifont" w:eastAsia="unifont" w:hAnsi="unifont" w:cs="unifont"/>
          <w:sz w:val="24"/>
          <w:szCs w:val="24"/>
        </w:rPr>
        <w:t xml:space="preserve"> </w:t>
      </w:r>
      <w:r w:rsidRPr="00993DB0">
        <w:rPr>
          <w:sz w:val="24"/>
          <w:szCs w:val="24"/>
        </w:rPr>
        <w:t xml:space="preserve">To develop </w:t>
      </w:r>
      <w:r w:rsidR="002C2514" w:rsidRPr="00993DB0">
        <w:rPr>
          <w:sz w:val="24"/>
          <w:szCs w:val="24"/>
        </w:rPr>
        <w:t>myself in</w:t>
      </w:r>
      <w:r w:rsidRPr="00993DB0">
        <w:rPr>
          <w:sz w:val="24"/>
          <w:szCs w:val="24"/>
        </w:rPr>
        <w:t xml:space="preserve"> </w:t>
      </w:r>
      <w:r w:rsidR="002C2514" w:rsidRPr="00993DB0">
        <w:rPr>
          <w:sz w:val="24"/>
          <w:szCs w:val="24"/>
        </w:rPr>
        <w:t>terms of</w:t>
      </w:r>
      <w:r w:rsidRPr="00993DB0">
        <w:rPr>
          <w:sz w:val="24"/>
          <w:szCs w:val="24"/>
        </w:rPr>
        <w:t xml:space="preserve"> </w:t>
      </w:r>
      <w:r w:rsidR="002C2514" w:rsidRPr="00993DB0">
        <w:rPr>
          <w:sz w:val="24"/>
          <w:szCs w:val="24"/>
        </w:rPr>
        <w:t>experience and</w:t>
      </w:r>
      <w:r w:rsidRPr="00993DB0">
        <w:rPr>
          <w:sz w:val="24"/>
          <w:szCs w:val="24"/>
        </w:rPr>
        <w:t xml:space="preserve"> </w:t>
      </w:r>
      <w:r w:rsidR="00683714" w:rsidRPr="00993DB0">
        <w:rPr>
          <w:sz w:val="24"/>
          <w:szCs w:val="24"/>
        </w:rPr>
        <w:t>qualification in</w:t>
      </w:r>
      <w:r w:rsidRPr="00993DB0">
        <w:rPr>
          <w:sz w:val="24"/>
          <w:szCs w:val="24"/>
        </w:rPr>
        <w:t xml:space="preserve"> </w:t>
      </w:r>
      <w:r w:rsidR="00683714" w:rsidRPr="00993DB0">
        <w:rPr>
          <w:sz w:val="24"/>
          <w:szCs w:val="24"/>
        </w:rPr>
        <w:t>exploring my</w:t>
      </w:r>
      <w:r w:rsidRPr="00993DB0">
        <w:rPr>
          <w:sz w:val="24"/>
          <w:szCs w:val="24"/>
        </w:rPr>
        <w:t xml:space="preserve"> career. This  will  in turn enhance  my performance  as an individual  thus  attaining  proficiency  in the organization  I work for.</w:t>
      </w:r>
    </w:p>
    <w:p w:rsidR="00487355" w:rsidRPr="00993DB0" w:rsidRDefault="00971EFA" w:rsidP="005B3687">
      <w:pPr>
        <w:spacing w:line="254" w:lineRule="auto"/>
        <w:ind w:right="116"/>
        <w:rPr>
          <w:sz w:val="24"/>
          <w:szCs w:val="24"/>
        </w:rPr>
      </w:pPr>
      <w:r w:rsidRPr="00993DB0">
        <w:rPr>
          <w:rFonts w:ascii="unifont" w:eastAsia="unifont" w:hAnsi="unifont" w:cs="unifont"/>
          <w:sz w:val="24"/>
          <w:szCs w:val="24"/>
        </w:rPr>
        <w:t xml:space="preserve"> </w:t>
      </w:r>
      <w:r w:rsidR="002C2514" w:rsidRPr="00993DB0">
        <w:rPr>
          <w:sz w:val="24"/>
          <w:szCs w:val="24"/>
        </w:rPr>
        <w:t>To</w:t>
      </w:r>
      <w:r w:rsidRPr="00993DB0">
        <w:rPr>
          <w:sz w:val="24"/>
          <w:szCs w:val="24"/>
        </w:rPr>
        <w:t xml:space="preserve"> perform </w:t>
      </w:r>
      <w:r w:rsidR="002C2514" w:rsidRPr="00993DB0">
        <w:rPr>
          <w:sz w:val="24"/>
          <w:szCs w:val="24"/>
        </w:rPr>
        <w:t>entrusted responsibility efficiently and</w:t>
      </w:r>
      <w:r w:rsidRPr="00993DB0">
        <w:rPr>
          <w:sz w:val="24"/>
          <w:szCs w:val="24"/>
        </w:rPr>
        <w:t xml:space="preserve"> professionally.  I have the enthusiasm,  willingness  and determination  to serve anywhere  regardless  of culture,  religion,  social standing  and</w:t>
      </w:r>
      <w:r w:rsidR="005B3687" w:rsidRPr="00993DB0">
        <w:rPr>
          <w:sz w:val="24"/>
          <w:szCs w:val="24"/>
        </w:rPr>
        <w:t xml:space="preserve"> </w:t>
      </w:r>
      <w:r w:rsidRPr="00993DB0">
        <w:rPr>
          <w:sz w:val="24"/>
          <w:szCs w:val="24"/>
        </w:rPr>
        <w:t>political  affiliation.</w:t>
      </w:r>
    </w:p>
    <w:p w:rsidR="00487355" w:rsidRDefault="00971EFA" w:rsidP="005B3687">
      <w:pPr>
        <w:spacing w:line="259" w:lineRule="auto"/>
        <w:ind w:right="622"/>
        <w:rPr>
          <w:sz w:val="24"/>
          <w:szCs w:val="24"/>
        </w:rPr>
      </w:pPr>
      <w:r w:rsidRPr="00993DB0">
        <w:rPr>
          <w:rFonts w:ascii="unifont" w:eastAsia="unifont" w:hAnsi="unifont" w:cs="unifont"/>
          <w:sz w:val="24"/>
          <w:szCs w:val="24"/>
        </w:rPr>
        <w:t xml:space="preserve"> </w:t>
      </w:r>
      <w:r w:rsidR="00683714" w:rsidRPr="00993DB0">
        <w:rPr>
          <w:sz w:val="24"/>
          <w:szCs w:val="24"/>
        </w:rPr>
        <w:t>working</w:t>
      </w:r>
      <w:r w:rsidR="002C2514" w:rsidRPr="00993DB0">
        <w:rPr>
          <w:sz w:val="24"/>
          <w:szCs w:val="24"/>
        </w:rPr>
        <w:t xml:space="preserve"> in</w:t>
      </w:r>
      <w:r w:rsidRPr="00993DB0">
        <w:rPr>
          <w:sz w:val="24"/>
          <w:szCs w:val="24"/>
        </w:rPr>
        <w:t xml:space="preserve"> </w:t>
      </w:r>
      <w:r w:rsidR="002C2514" w:rsidRPr="00993DB0">
        <w:rPr>
          <w:sz w:val="24"/>
          <w:szCs w:val="24"/>
        </w:rPr>
        <w:t>challenging environment with</w:t>
      </w:r>
      <w:r w:rsidRPr="00993DB0">
        <w:rPr>
          <w:sz w:val="24"/>
          <w:szCs w:val="24"/>
        </w:rPr>
        <w:t xml:space="preserve"> total </w:t>
      </w:r>
      <w:r w:rsidR="002C2514" w:rsidRPr="00993DB0">
        <w:rPr>
          <w:sz w:val="24"/>
          <w:szCs w:val="24"/>
        </w:rPr>
        <w:t>dedication and</w:t>
      </w:r>
      <w:r w:rsidRPr="00993DB0">
        <w:rPr>
          <w:sz w:val="24"/>
          <w:szCs w:val="24"/>
        </w:rPr>
        <w:t xml:space="preserve"> </w:t>
      </w:r>
      <w:r w:rsidR="00683714" w:rsidRPr="00993DB0">
        <w:rPr>
          <w:sz w:val="24"/>
          <w:szCs w:val="24"/>
        </w:rPr>
        <w:t>commitment to</w:t>
      </w:r>
      <w:r w:rsidRPr="00993DB0">
        <w:rPr>
          <w:sz w:val="24"/>
          <w:szCs w:val="24"/>
        </w:rPr>
        <w:t xml:space="preserve"> excellence.</w:t>
      </w:r>
    </w:p>
    <w:p w:rsidR="00487355" w:rsidRDefault="00487355">
      <w:pPr>
        <w:spacing w:before="2" w:line="140" w:lineRule="exact"/>
        <w:rPr>
          <w:sz w:val="15"/>
          <w:szCs w:val="15"/>
        </w:rPr>
      </w:pPr>
    </w:p>
    <w:p w:rsidR="005B3687" w:rsidRDefault="005B3687">
      <w:pPr>
        <w:rPr>
          <w:sz w:val="24"/>
          <w:szCs w:val="24"/>
        </w:rPr>
      </w:pPr>
    </w:p>
    <w:p w:rsidR="005B3687" w:rsidRDefault="005B3687">
      <w:pPr>
        <w:rPr>
          <w:sz w:val="24"/>
          <w:szCs w:val="24"/>
        </w:rPr>
      </w:pPr>
    </w:p>
    <w:p w:rsidR="00487355" w:rsidRDefault="00971EFA">
      <w:pPr>
        <w:rPr>
          <w:sz w:val="24"/>
          <w:szCs w:val="24"/>
        </w:rPr>
      </w:pPr>
      <w:r>
        <w:rPr>
          <w:sz w:val="24"/>
          <w:szCs w:val="24"/>
        </w:rPr>
        <w:t xml:space="preserve">To be able to apply my </w:t>
      </w:r>
      <w:r w:rsidR="002C2514">
        <w:rPr>
          <w:sz w:val="24"/>
          <w:szCs w:val="24"/>
        </w:rPr>
        <w:t>knowledge and</w:t>
      </w:r>
      <w:r>
        <w:rPr>
          <w:sz w:val="24"/>
          <w:szCs w:val="24"/>
        </w:rPr>
        <w:t xml:space="preserve"> </w:t>
      </w:r>
      <w:r w:rsidR="00683714">
        <w:rPr>
          <w:sz w:val="24"/>
          <w:szCs w:val="24"/>
        </w:rPr>
        <w:t>skills for</w:t>
      </w:r>
      <w:r>
        <w:rPr>
          <w:sz w:val="24"/>
          <w:szCs w:val="24"/>
        </w:rPr>
        <w:t xml:space="preserve"> the good of all.</w:t>
      </w:r>
    </w:p>
    <w:p w:rsidR="00487355" w:rsidRDefault="00487355">
      <w:pPr>
        <w:spacing w:before="20" w:line="260" w:lineRule="exact"/>
        <w:rPr>
          <w:sz w:val="26"/>
          <w:szCs w:val="26"/>
        </w:rPr>
      </w:pPr>
    </w:p>
    <w:p w:rsidR="004E2969" w:rsidRDefault="004E2969">
      <w:pPr>
        <w:spacing w:line="256" w:lineRule="auto"/>
        <w:ind w:right="59"/>
        <w:rPr>
          <w:sz w:val="24"/>
          <w:szCs w:val="24"/>
        </w:rPr>
      </w:pPr>
    </w:p>
    <w:p w:rsidR="00487355" w:rsidRDefault="00971EFA">
      <w:pPr>
        <w:spacing w:line="256" w:lineRule="auto"/>
        <w:ind w:right="59"/>
        <w:rPr>
          <w:sz w:val="24"/>
          <w:szCs w:val="24"/>
        </w:rPr>
      </w:pPr>
      <w:r>
        <w:rPr>
          <w:sz w:val="24"/>
          <w:szCs w:val="24"/>
        </w:rPr>
        <w:t>Exist  to transform  the society  by sensitizing  on the importance  of quality education,  transparent  and accountable  leadership  to help  in equitable  and efficient  allocation  of economic  resources and use of current  technology  for growth of our nation.</w:t>
      </w: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before="16" w:line="260" w:lineRule="exact"/>
        <w:rPr>
          <w:sz w:val="26"/>
          <w:szCs w:val="26"/>
        </w:rPr>
      </w:pPr>
    </w:p>
    <w:p w:rsidR="00487355" w:rsidRDefault="005B3687">
      <w:pPr>
        <w:spacing w:line="261" w:lineRule="auto"/>
        <w:ind w:left="2463" w:right="371" w:hanging="2463"/>
        <w:rPr>
          <w:b/>
          <w:sz w:val="24"/>
          <w:szCs w:val="24"/>
        </w:rPr>
      </w:pPr>
      <w:r>
        <w:rPr>
          <w:sz w:val="24"/>
          <w:szCs w:val="24"/>
        </w:rPr>
        <w:t>MAY 2013-DECEMBER 2017</w:t>
      </w:r>
      <w:r w:rsidR="00971EFA">
        <w:rPr>
          <w:b/>
          <w:sz w:val="24"/>
          <w:szCs w:val="24"/>
        </w:rPr>
        <w:t xml:space="preserve">: </w:t>
      </w:r>
      <w:r w:rsidR="00FE3EEA">
        <w:rPr>
          <w:b/>
          <w:sz w:val="24"/>
          <w:szCs w:val="24"/>
        </w:rPr>
        <w:t xml:space="preserve">UNIVERSITY OF NAIROBI </w:t>
      </w:r>
      <w:r>
        <w:rPr>
          <w:b/>
          <w:sz w:val="24"/>
          <w:szCs w:val="24"/>
        </w:rPr>
        <w:t xml:space="preserve">Bachelor of </w:t>
      </w:r>
      <w:r w:rsidR="00FE3EEA">
        <w:rPr>
          <w:b/>
          <w:sz w:val="24"/>
          <w:szCs w:val="24"/>
        </w:rPr>
        <w:t>Economics &amp; Statistics (Second Class-Upper)</w:t>
      </w:r>
    </w:p>
    <w:p w:rsidR="00FE3EEA" w:rsidRPr="00FE3EEA" w:rsidRDefault="00FE3EEA" w:rsidP="00FE3EEA">
      <w:pPr>
        <w:ind w:left="1708" w:right="117"/>
        <w:rPr>
          <w:rFonts w:eastAsia="Calibri"/>
          <w:sz w:val="22"/>
          <w:szCs w:val="22"/>
        </w:rPr>
      </w:pPr>
      <w:r w:rsidRPr="00FE3EEA">
        <w:rPr>
          <w:rFonts w:eastAsia="Calibri"/>
          <w:sz w:val="22"/>
          <w:szCs w:val="22"/>
        </w:rPr>
        <w:t>S</w:t>
      </w:r>
      <w:r w:rsidRPr="00FE3EEA">
        <w:rPr>
          <w:rFonts w:eastAsia="Calibri"/>
          <w:spacing w:val="1"/>
          <w:sz w:val="22"/>
          <w:szCs w:val="22"/>
        </w:rPr>
        <w:t>tudy</w:t>
      </w:r>
      <w:r w:rsidRPr="00FE3EEA">
        <w:rPr>
          <w:rFonts w:eastAsia="Calibri"/>
          <w:sz w:val="22"/>
          <w:szCs w:val="22"/>
        </w:rPr>
        <w:t>i</w:t>
      </w:r>
      <w:r w:rsidRPr="00FE3EEA">
        <w:rPr>
          <w:rFonts w:eastAsia="Calibri"/>
          <w:spacing w:val="1"/>
          <w:sz w:val="22"/>
          <w:szCs w:val="22"/>
        </w:rPr>
        <w:t>n</w:t>
      </w:r>
      <w:r w:rsidRPr="00FE3EEA">
        <w:rPr>
          <w:rFonts w:eastAsia="Calibri"/>
          <w:sz w:val="22"/>
          <w:szCs w:val="22"/>
        </w:rPr>
        <w:t>g</w:t>
      </w:r>
      <w:r w:rsidRPr="00FE3EEA">
        <w:rPr>
          <w:rFonts w:eastAsia="Calibri"/>
          <w:spacing w:val="-7"/>
          <w:sz w:val="22"/>
          <w:szCs w:val="22"/>
        </w:rPr>
        <w:t xml:space="preserve"> </w:t>
      </w:r>
      <w:r w:rsidRPr="00FE3EEA">
        <w:rPr>
          <w:rFonts w:eastAsia="Calibri"/>
          <w:spacing w:val="1"/>
          <w:sz w:val="22"/>
          <w:szCs w:val="22"/>
        </w:rPr>
        <w:t>a</w:t>
      </w:r>
      <w:r w:rsidRPr="00FE3EEA">
        <w:rPr>
          <w:rFonts w:eastAsia="Calibri"/>
          <w:sz w:val="22"/>
          <w:szCs w:val="22"/>
        </w:rPr>
        <w:t>t</w:t>
      </w:r>
      <w:r w:rsidRPr="00FE3EEA">
        <w:rPr>
          <w:rFonts w:eastAsia="Calibri"/>
          <w:spacing w:val="-1"/>
          <w:sz w:val="22"/>
          <w:szCs w:val="22"/>
        </w:rPr>
        <w:t xml:space="preserve"> </w:t>
      </w:r>
      <w:r w:rsidRPr="00FE3EEA">
        <w:rPr>
          <w:rFonts w:eastAsia="Calibri"/>
          <w:spacing w:val="1"/>
          <w:sz w:val="22"/>
          <w:szCs w:val="22"/>
        </w:rPr>
        <w:t>th</w:t>
      </w:r>
      <w:r w:rsidRPr="00FE3EEA">
        <w:rPr>
          <w:rFonts w:eastAsia="Calibri"/>
          <w:sz w:val="22"/>
          <w:szCs w:val="22"/>
        </w:rPr>
        <w:t>e</w:t>
      </w:r>
      <w:r w:rsidRPr="00FE3EEA">
        <w:rPr>
          <w:rFonts w:eastAsia="Calibri"/>
          <w:spacing w:val="-3"/>
          <w:sz w:val="22"/>
          <w:szCs w:val="22"/>
        </w:rPr>
        <w:t xml:space="preserve"> </w:t>
      </w:r>
      <w:r w:rsidRPr="00FE3EEA">
        <w:rPr>
          <w:rFonts w:eastAsia="Calibri"/>
          <w:sz w:val="22"/>
          <w:szCs w:val="22"/>
        </w:rPr>
        <w:t>U</w:t>
      </w:r>
      <w:r w:rsidRPr="00FE3EEA">
        <w:rPr>
          <w:rFonts w:eastAsia="Calibri"/>
          <w:spacing w:val="1"/>
          <w:sz w:val="22"/>
          <w:szCs w:val="22"/>
        </w:rPr>
        <w:t>n</w:t>
      </w:r>
      <w:r w:rsidRPr="00FE3EEA">
        <w:rPr>
          <w:rFonts w:eastAsia="Calibri"/>
          <w:sz w:val="22"/>
          <w:szCs w:val="22"/>
        </w:rPr>
        <w:t>i</w:t>
      </w:r>
      <w:r w:rsidRPr="00FE3EEA">
        <w:rPr>
          <w:rFonts w:eastAsia="Calibri"/>
          <w:spacing w:val="-1"/>
          <w:sz w:val="22"/>
          <w:szCs w:val="22"/>
        </w:rPr>
        <w:t>v</w:t>
      </w:r>
      <w:r w:rsidRPr="00FE3EEA">
        <w:rPr>
          <w:rFonts w:eastAsia="Calibri"/>
          <w:sz w:val="22"/>
          <w:szCs w:val="22"/>
        </w:rPr>
        <w:t>er</w:t>
      </w:r>
      <w:r w:rsidRPr="00FE3EEA">
        <w:rPr>
          <w:rFonts w:eastAsia="Calibri"/>
          <w:spacing w:val="-1"/>
          <w:sz w:val="22"/>
          <w:szCs w:val="22"/>
        </w:rPr>
        <w:t>s</w:t>
      </w:r>
      <w:r w:rsidRPr="00FE3EEA">
        <w:rPr>
          <w:rFonts w:eastAsia="Calibri"/>
          <w:sz w:val="22"/>
          <w:szCs w:val="22"/>
        </w:rPr>
        <w:t>i</w:t>
      </w:r>
      <w:r w:rsidRPr="00FE3EEA">
        <w:rPr>
          <w:rFonts w:eastAsia="Calibri"/>
          <w:spacing w:val="1"/>
          <w:sz w:val="22"/>
          <w:szCs w:val="22"/>
        </w:rPr>
        <w:t>t</w:t>
      </w:r>
      <w:r w:rsidRPr="00FE3EEA">
        <w:rPr>
          <w:rFonts w:eastAsia="Calibri"/>
          <w:sz w:val="22"/>
          <w:szCs w:val="22"/>
        </w:rPr>
        <w:t>y</w:t>
      </w:r>
      <w:r w:rsidRPr="00FE3EEA">
        <w:rPr>
          <w:rFonts w:eastAsia="Calibri"/>
          <w:spacing w:val="-6"/>
          <w:sz w:val="22"/>
          <w:szCs w:val="22"/>
        </w:rPr>
        <w:t xml:space="preserve"> </w:t>
      </w:r>
      <w:r w:rsidRPr="00FE3EEA">
        <w:rPr>
          <w:rFonts w:eastAsia="Calibri"/>
          <w:spacing w:val="1"/>
          <w:sz w:val="22"/>
          <w:szCs w:val="22"/>
        </w:rPr>
        <w:t>o</w:t>
      </w:r>
      <w:r w:rsidRPr="00FE3EEA">
        <w:rPr>
          <w:rFonts w:eastAsia="Calibri"/>
          <w:sz w:val="22"/>
          <w:szCs w:val="22"/>
        </w:rPr>
        <w:t xml:space="preserve">f </w:t>
      </w:r>
      <w:r w:rsidRPr="00FE3EEA">
        <w:rPr>
          <w:rFonts w:eastAsia="Calibri"/>
          <w:spacing w:val="1"/>
          <w:sz w:val="22"/>
          <w:szCs w:val="22"/>
        </w:rPr>
        <w:t>Na</w:t>
      </w:r>
      <w:r w:rsidRPr="00FE3EEA">
        <w:rPr>
          <w:rFonts w:eastAsia="Calibri"/>
          <w:sz w:val="22"/>
          <w:szCs w:val="22"/>
        </w:rPr>
        <w:t>ir</w:t>
      </w:r>
      <w:r w:rsidRPr="00FE3EEA">
        <w:rPr>
          <w:rFonts w:eastAsia="Calibri"/>
          <w:spacing w:val="1"/>
          <w:sz w:val="22"/>
          <w:szCs w:val="22"/>
        </w:rPr>
        <w:t>ob</w:t>
      </w:r>
      <w:r w:rsidRPr="00FE3EEA">
        <w:rPr>
          <w:rFonts w:eastAsia="Calibri"/>
          <w:sz w:val="22"/>
          <w:szCs w:val="22"/>
        </w:rPr>
        <w:t>i</w:t>
      </w:r>
      <w:r w:rsidRPr="00FE3EEA">
        <w:rPr>
          <w:rFonts w:eastAsia="Calibri"/>
          <w:spacing w:val="-6"/>
          <w:sz w:val="22"/>
          <w:szCs w:val="22"/>
        </w:rPr>
        <w:t xml:space="preserve"> </w:t>
      </w:r>
      <w:r w:rsidRPr="00FE3EEA">
        <w:rPr>
          <w:rFonts w:eastAsia="Calibri"/>
          <w:spacing w:val="1"/>
          <w:sz w:val="22"/>
          <w:szCs w:val="22"/>
        </w:rPr>
        <w:t>ha</w:t>
      </w:r>
      <w:r w:rsidRPr="00FE3EEA">
        <w:rPr>
          <w:rFonts w:eastAsia="Calibri"/>
          <w:sz w:val="22"/>
          <w:szCs w:val="22"/>
        </w:rPr>
        <w:t>s</w:t>
      </w:r>
      <w:r w:rsidRPr="00FE3EEA">
        <w:rPr>
          <w:rFonts w:eastAsia="Calibri"/>
          <w:spacing w:val="-3"/>
          <w:sz w:val="22"/>
          <w:szCs w:val="22"/>
        </w:rPr>
        <w:t xml:space="preserve"> </w:t>
      </w:r>
      <w:r w:rsidRPr="00FE3EEA">
        <w:rPr>
          <w:rFonts w:eastAsia="Calibri"/>
          <w:spacing w:val="1"/>
          <w:sz w:val="22"/>
          <w:szCs w:val="22"/>
        </w:rPr>
        <w:t>p</w:t>
      </w:r>
      <w:r w:rsidRPr="00FE3EEA">
        <w:rPr>
          <w:rFonts w:eastAsia="Calibri"/>
          <w:sz w:val="22"/>
          <w:szCs w:val="22"/>
        </w:rPr>
        <w:t>r</w:t>
      </w:r>
      <w:r w:rsidRPr="00FE3EEA">
        <w:rPr>
          <w:rFonts w:eastAsia="Calibri"/>
          <w:spacing w:val="1"/>
          <w:sz w:val="22"/>
          <w:szCs w:val="22"/>
        </w:rPr>
        <w:t>o</w:t>
      </w:r>
      <w:r w:rsidRPr="00FE3EEA">
        <w:rPr>
          <w:rFonts w:eastAsia="Calibri"/>
          <w:spacing w:val="-1"/>
          <w:sz w:val="22"/>
          <w:szCs w:val="22"/>
        </w:rPr>
        <w:t>v</w:t>
      </w:r>
      <w:r w:rsidRPr="00FE3EEA">
        <w:rPr>
          <w:rFonts w:eastAsia="Calibri"/>
          <w:sz w:val="22"/>
          <w:szCs w:val="22"/>
        </w:rPr>
        <w:t>i</w:t>
      </w:r>
      <w:r w:rsidRPr="00FE3EEA">
        <w:rPr>
          <w:rFonts w:eastAsia="Calibri"/>
          <w:spacing w:val="1"/>
          <w:sz w:val="22"/>
          <w:szCs w:val="22"/>
        </w:rPr>
        <w:t>d</w:t>
      </w:r>
      <w:r w:rsidRPr="00FE3EEA">
        <w:rPr>
          <w:rFonts w:eastAsia="Calibri"/>
          <w:sz w:val="22"/>
          <w:szCs w:val="22"/>
        </w:rPr>
        <w:t>ed</w:t>
      </w:r>
      <w:r w:rsidRPr="00FE3EEA">
        <w:rPr>
          <w:rFonts w:eastAsia="Calibri"/>
          <w:spacing w:val="-6"/>
          <w:sz w:val="22"/>
          <w:szCs w:val="22"/>
        </w:rPr>
        <w:t xml:space="preserve"> </w:t>
      </w:r>
      <w:r w:rsidRPr="00FE3EEA">
        <w:rPr>
          <w:rFonts w:eastAsia="Calibri"/>
          <w:sz w:val="22"/>
          <w:szCs w:val="22"/>
        </w:rPr>
        <w:t>me</w:t>
      </w:r>
      <w:r w:rsidRPr="00FE3EEA">
        <w:rPr>
          <w:rFonts w:eastAsia="Calibri"/>
          <w:spacing w:val="-1"/>
          <w:sz w:val="22"/>
          <w:szCs w:val="22"/>
        </w:rPr>
        <w:t xml:space="preserve"> </w:t>
      </w:r>
      <w:r w:rsidRPr="00FE3EEA">
        <w:rPr>
          <w:rFonts w:eastAsia="Calibri"/>
          <w:sz w:val="22"/>
          <w:szCs w:val="22"/>
        </w:rPr>
        <w:t>wi</w:t>
      </w:r>
      <w:r w:rsidRPr="00FE3EEA">
        <w:rPr>
          <w:rFonts w:eastAsia="Calibri"/>
          <w:spacing w:val="1"/>
          <w:sz w:val="22"/>
          <w:szCs w:val="22"/>
        </w:rPr>
        <w:t>t</w:t>
      </w:r>
      <w:r w:rsidRPr="00FE3EEA">
        <w:rPr>
          <w:rFonts w:eastAsia="Calibri"/>
          <w:sz w:val="22"/>
          <w:szCs w:val="22"/>
        </w:rPr>
        <w:t>h</w:t>
      </w:r>
      <w:r w:rsidRPr="00FE3EEA">
        <w:rPr>
          <w:rFonts w:eastAsia="Calibri"/>
          <w:spacing w:val="-3"/>
          <w:sz w:val="22"/>
          <w:szCs w:val="22"/>
        </w:rPr>
        <w:t xml:space="preserve"> </w:t>
      </w:r>
      <w:r w:rsidRPr="00FE3EEA">
        <w:rPr>
          <w:rFonts w:eastAsia="Calibri"/>
          <w:spacing w:val="1"/>
          <w:sz w:val="22"/>
          <w:szCs w:val="22"/>
        </w:rPr>
        <w:t>a</w:t>
      </w:r>
      <w:r w:rsidRPr="00FE3EEA">
        <w:rPr>
          <w:rFonts w:eastAsia="Calibri"/>
          <w:sz w:val="22"/>
          <w:szCs w:val="22"/>
        </w:rPr>
        <w:t>n</w:t>
      </w:r>
      <w:r w:rsidRPr="00FE3EEA">
        <w:rPr>
          <w:rFonts w:eastAsia="Calibri"/>
          <w:spacing w:val="-1"/>
          <w:sz w:val="22"/>
          <w:szCs w:val="22"/>
        </w:rPr>
        <w:t xml:space="preserve"> </w:t>
      </w:r>
      <w:r w:rsidRPr="00FE3EEA">
        <w:rPr>
          <w:rFonts w:eastAsia="Calibri"/>
          <w:sz w:val="22"/>
          <w:szCs w:val="22"/>
        </w:rPr>
        <w:t>i</w:t>
      </w:r>
      <w:r w:rsidRPr="00FE3EEA">
        <w:rPr>
          <w:rFonts w:eastAsia="Calibri"/>
          <w:spacing w:val="1"/>
          <w:sz w:val="22"/>
          <w:szCs w:val="22"/>
        </w:rPr>
        <w:t>nt</w:t>
      </w:r>
      <w:r w:rsidRPr="00FE3EEA">
        <w:rPr>
          <w:rFonts w:eastAsia="Calibri"/>
          <w:sz w:val="22"/>
          <w:szCs w:val="22"/>
        </w:rPr>
        <w:t>er</w:t>
      </w:r>
      <w:r w:rsidRPr="00FE3EEA">
        <w:rPr>
          <w:rFonts w:eastAsia="Calibri"/>
          <w:spacing w:val="1"/>
          <w:sz w:val="22"/>
          <w:szCs w:val="22"/>
        </w:rPr>
        <w:t>d</w:t>
      </w:r>
      <w:r w:rsidRPr="00FE3EEA">
        <w:rPr>
          <w:rFonts w:eastAsia="Calibri"/>
          <w:sz w:val="22"/>
          <w:szCs w:val="22"/>
        </w:rPr>
        <w:t>i</w:t>
      </w:r>
      <w:r w:rsidRPr="00FE3EEA">
        <w:rPr>
          <w:rFonts w:eastAsia="Calibri"/>
          <w:spacing w:val="-1"/>
          <w:sz w:val="22"/>
          <w:szCs w:val="22"/>
        </w:rPr>
        <w:t>s</w:t>
      </w:r>
      <w:r w:rsidRPr="00FE3EEA">
        <w:rPr>
          <w:rFonts w:eastAsia="Calibri"/>
          <w:sz w:val="22"/>
          <w:szCs w:val="22"/>
        </w:rPr>
        <w:t>ci</w:t>
      </w:r>
      <w:r w:rsidRPr="00FE3EEA">
        <w:rPr>
          <w:rFonts w:eastAsia="Calibri"/>
          <w:spacing w:val="1"/>
          <w:sz w:val="22"/>
          <w:szCs w:val="22"/>
        </w:rPr>
        <w:t>p</w:t>
      </w:r>
      <w:r w:rsidRPr="00FE3EEA">
        <w:rPr>
          <w:rFonts w:eastAsia="Calibri"/>
          <w:sz w:val="22"/>
          <w:szCs w:val="22"/>
        </w:rPr>
        <w:t>li</w:t>
      </w:r>
      <w:r w:rsidRPr="00FE3EEA">
        <w:rPr>
          <w:rFonts w:eastAsia="Calibri"/>
          <w:spacing w:val="1"/>
          <w:sz w:val="22"/>
          <w:szCs w:val="22"/>
        </w:rPr>
        <w:t>na</w:t>
      </w:r>
      <w:r w:rsidRPr="00FE3EEA">
        <w:rPr>
          <w:rFonts w:eastAsia="Calibri"/>
          <w:sz w:val="22"/>
          <w:szCs w:val="22"/>
        </w:rPr>
        <w:t>ry</w:t>
      </w:r>
      <w:r w:rsidRPr="00FE3EEA">
        <w:rPr>
          <w:rFonts w:eastAsia="Calibri"/>
          <w:spacing w:val="-11"/>
          <w:sz w:val="22"/>
          <w:szCs w:val="22"/>
        </w:rPr>
        <w:t xml:space="preserve"> </w:t>
      </w:r>
      <w:r w:rsidRPr="00FE3EEA">
        <w:rPr>
          <w:rFonts w:eastAsia="Calibri"/>
          <w:spacing w:val="1"/>
          <w:sz w:val="22"/>
          <w:szCs w:val="22"/>
        </w:rPr>
        <w:t>d</w:t>
      </w:r>
      <w:r w:rsidRPr="00FE3EEA">
        <w:rPr>
          <w:rFonts w:eastAsia="Calibri"/>
          <w:sz w:val="22"/>
          <w:szCs w:val="22"/>
        </w:rPr>
        <w:t>e</w:t>
      </w:r>
      <w:r w:rsidRPr="00FE3EEA">
        <w:rPr>
          <w:rFonts w:eastAsia="Calibri"/>
          <w:spacing w:val="10"/>
          <w:sz w:val="22"/>
          <w:szCs w:val="22"/>
        </w:rPr>
        <w:t>g</w:t>
      </w:r>
      <w:r w:rsidRPr="00FE3EEA">
        <w:rPr>
          <w:rFonts w:eastAsia="Calibri"/>
          <w:sz w:val="22"/>
          <w:szCs w:val="22"/>
        </w:rPr>
        <w:t>r</w:t>
      </w:r>
      <w:r w:rsidRPr="00FE3EEA">
        <w:rPr>
          <w:rFonts w:eastAsia="Calibri"/>
          <w:spacing w:val="2"/>
          <w:sz w:val="22"/>
          <w:szCs w:val="22"/>
        </w:rPr>
        <w:t>e</w:t>
      </w:r>
      <w:r w:rsidRPr="00FE3EEA">
        <w:rPr>
          <w:rFonts w:eastAsia="Calibri"/>
          <w:sz w:val="22"/>
          <w:szCs w:val="22"/>
        </w:rPr>
        <w:t>e</w:t>
      </w:r>
      <w:r w:rsidRPr="00FE3EEA">
        <w:rPr>
          <w:rFonts w:eastAsia="Calibri"/>
          <w:spacing w:val="-6"/>
          <w:sz w:val="22"/>
          <w:szCs w:val="22"/>
        </w:rPr>
        <w:t xml:space="preserve"> </w:t>
      </w:r>
      <w:r w:rsidRPr="00FE3EEA">
        <w:rPr>
          <w:rFonts w:eastAsia="Calibri"/>
          <w:sz w:val="22"/>
          <w:szCs w:val="22"/>
        </w:rPr>
        <w:t>in</w:t>
      </w:r>
      <w:r w:rsidRPr="00FE3EEA">
        <w:rPr>
          <w:rFonts w:eastAsia="Calibri"/>
          <w:spacing w:val="-1"/>
          <w:sz w:val="22"/>
          <w:szCs w:val="22"/>
        </w:rPr>
        <w:t xml:space="preserve"> </w:t>
      </w:r>
      <w:r w:rsidRPr="00FE3EEA">
        <w:rPr>
          <w:rFonts w:eastAsia="Calibri"/>
          <w:spacing w:val="1"/>
          <w:w w:val="99"/>
          <w:sz w:val="22"/>
          <w:szCs w:val="22"/>
        </w:rPr>
        <w:t>tha</w:t>
      </w:r>
      <w:r w:rsidRPr="00FE3EEA">
        <w:rPr>
          <w:rFonts w:eastAsia="Calibri"/>
          <w:w w:val="99"/>
          <w:sz w:val="22"/>
          <w:szCs w:val="22"/>
        </w:rPr>
        <w:t>t I</w:t>
      </w:r>
      <w:r w:rsidRPr="00FE3EEA">
        <w:rPr>
          <w:rFonts w:eastAsia="Calibri"/>
          <w:spacing w:val="1"/>
          <w:sz w:val="22"/>
          <w:szCs w:val="22"/>
        </w:rPr>
        <w:t xml:space="preserve"> too</w:t>
      </w:r>
      <w:r w:rsidRPr="00FE3EEA">
        <w:rPr>
          <w:rFonts w:eastAsia="Calibri"/>
          <w:sz w:val="22"/>
          <w:szCs w:val="22"/>
        </w:rPr>
        <w:t>k</w:t>
      </w:r>
      <w:r w:rsidRPr="00FE3EEA">
        <w:rPr>
          <w:rFonts w:eastAsia="Calibri"/>
          <w:spacing w:val="-3"/>
          <w:sz w:val="22"/>
          <w:szCs w:val="22"/>
        </w:rPr>
        <w:t xml:space="preserve"> </w:t>
      </w:r>
      <w:r w:rsidRPr="00FE3EEA">
        <w:rPr>
          <w:rFonts w:eastAsia="Calibri"/>
          <w:sz w:val="22"/>
          <w:szCs w:val="22"/>
        </w:rPr>
        <w:t>c</w:t>
      </w:r>
      <w:r w:rsidRPr="00FE3EEA">
        <w:rPr>
          <w:rFonts w:eastAsia="Calibri"/>
          <w:spacing w:val="1"/>
          <w:sz w:val="22"/>
          <w:szCs w:val="22"/>
        </w:rPr>
        <w:t>ou</w:t>
      </w:r>
      <w:r w:rsidRPr="00FE3EEA">
        <w:rPr>
          <w:rFonts w:eastAsia="Calibri"/>
          <w:sz w:val="22"/>
          <w:szCs w:val="22"/>
        </w:rPr>
        <w:t>r</w:t>
      </w:r>
      <w:r w:rsidRPr="00FE3EEA">
        <w:rPr>
          <w:rFonts w:eastAsia="Calibri"/>
          <w:spacing w:val="-1"/>
          <w:sz w:val="22"/>
          <w:szCs w:val="22"/>
        </w:rPr>
        <w:t>s</w:t>
      </w:r>
      <w:r w:rsidRPr="00FE3EEA">
        <w:rPr>
          <w:rFonts w:eastAsia="Calibri"/>
          <w:sz w:val="22"/>
          <w:szCs w:val="22"/>
        </w:rPr>
        <w:t>es</w:t>
      </w:r>
      <w:r w:rsidRPr="00FE3EEA">
        <w:rPr>
          <w:rFonts w:eastAsia="Calibri"/>
          <w:spacing w:val="-6"/>
          <w:sz w:val="22"/>
          <w:szCs w:val="22"/>
        </w:rPr>
        <w:t xml:space="preserve"> </w:t>
      </w:r>
      <w:r w:rsidRPr="00FE3EEA">
        <w:rPr>
          <w:rFonts w:eastAsia="Calibri"/>
          <w:sz w:val="22"/>
          <w:szCs w:val="22"/>
        </w:rPr>
        <w:t>in</w:t>
      </w:r>
      <w:r w:rsidRPr="00FE3EEA">
        <w:rPr>
          <w:rFonts w:eastAsia="Calibri"/>
          <w:spacing w:val="-1"/>
          <w:sz w:val="22"/>
          <w:szCs w:val="22"/>
        </w:rPr>
        <w:t xml:space="preserve"> </w:t>
      </w:r>
      <w:r w:rsidRPr="00FE3EEA">
        <w:rPr>
          <w:rFonts w:eastAsia="Calibri"/>
          <w:spacing w:val="1"/>
          <w:sz w:val="22"/>
          <w:szCs w:val="22"/>
        </w:rPr>
        <w:t>th</w:t>
      </w:r>
      <w:r w:rsidRPr="00FE3EEA">
        <w:rPr>
          <w:rFonts w:eastAsia="Calibri"/>
          <w:sz w:val="22"/>
          <w:szCs w:val="22"/>
        </w:rPr>
        <w:t>e</w:t>
      </w:r>
      <w:r w:rsidRPr="00FE3EEA">
        <w:rPr>
          <w:rFonts w:eastAsia="Calibri"/>
          <w:spacing w:val="-3"/>
          <w:sz w:val="22"/>
          <w:szCs w:val="22"/>
        </w:rPr>
        <w:t xml:space="preserve"> </w:t>
      </w:r>
      <w:r w:rsidRPr="00FE3EEA">
        <w:rPr>
          <w:rFonts w:eastAsia="Calibri"/>
          <w:sz w:val="22"/>
          <w:szCs w:val="22"/>
        </w:rPr>
        <w:t>Sc</w:t>
      </w:r>
      <w:r w:rsidRPr="00FE3EEA">
        <w:rPr>
          <w:rFonts w:eastAsia="Calibri"/>
          <w:spacing w:val="1"/>
          <w:sz w:val="22"/>
          <w:szCs w:val="22"/>
        </w:rPr>
        <w:t>hoo</w:t>
      </w:r>
      <w:r w:rsidRPr="00FE3EEA">
        <w:rPr>
          <w:rFonts w:eastAsia="Calibri"/>
          <w:sz w:val="22"/>
          <w:szCs w:val="22"/>
        </w:rPr>
        <w:t>l</w:t>
      </w:r>
      <w:r w:rsidRPr="00FE3EEA">
        <w:rPr>
          <w:rFonts w:eastAsia="Calibri"/>
          <w:spacing w:val="-5"/>
          <w:sz w:val="22"/>
          <w:szCs w:val="22"/>
        </w:rPr>
        <w:t xml:space="preserve"> </w:t>
      </w:r>
      <w:r w:rsidRPr="00FE3EEA">
        <w:rPr>
          <w:rFonts w:eastAsia="Calibri"/>
          <w:spacing w:val="1"/>
          <w:sz w:val="22"/>
          <w:szCs w:val="22"/>
        </w:rPr>
        <w:t>o</w:t>
      </w:r>
      <w:r w:rsidRPr="00FE3EEA">
        <w:rPr>
          <w:rFonts w:eastAsia="Calibri"/>
          <w:sz w:val="22"/>
          <w:szCs w:val="22"/>
        </w:rPr>
        <w:t xml:space="preserve">f </w:t>
      </w:r>
      <w:r w:rsidRPr="00FE3EEA">
        <w:rPr>
          <w:rFonts w:eastAsia="Calibri"/>
          <w:spacing w:val="1"/>
          <w:sz w:val="22"/>
          <w:szCs w:val="22"/>
        </w:rPr>
        <w:t>E</w:t>
      </w:r>
      <w:r w:rsidRPr="00FE3EEA">
        <w:rPr>
          <w:rFonts w:eastAsia="Calibri"/>
          <w:sz w:val="22"/>
          <w:szCs w:val="22"/>
        </w:rPr>
        <w:t>c</w:t>
      </w:r>
      <w:r w:rsidRPr="00FE3EEA">
        <w:rPr>
          <w:rFonts w:eastAsia="Calibri"/>
          <w:spacing w:val="1"/>
          <w:sz w:val="22"/>
          <w:szCs w:val="22"/>
        </w:rPr>
        <w:t>ono</w:t>
      </w:r>
      <w:r w:rsidRPr="00FE3EEA">
        <w:rPr>
          <w:rFonts w:eastAsia="Calibri"/>
          <w:sz w:val="22"/>
          <w:szCs w:val="22"/>
        </w:rPr>
        <w:t>mics</w:t>
      </w:r>
      <w:r w:rsidRPr="00FE3EEA">
        <w:rPr>
          <w:rFonts w:eastAsia="Calibri"/>
          <w:spacing w:val="-9"/>
          <w:sz w:val="22"/>
          <w:szCs w:val="22"/>
        </w:rPr>
        <w:t xml:space="preserve"> </w:t>
      </w:r>
      <w:r w:rsidRPr="00FE3EEA">
        <w:rPr>
          <w:rFonts w:eastAsia="Calibri"/>
          <w:spacing w:val="1"/>
          <w:sz w:val="22"/>
          <w:szCs w:val="22"/>
        </w:rPr>
        <w:t>a</w:t>
      </w:r>
      <w:r w:rsidRPr="00FE3EEA">
        <w:rPr>
          <w:rFonts w:eastAsia="Calibri"/>
          <w:sz w:val="22"/>
          <w:szCs w:val="22"/>
        </w:rPr>
        <w:t>l</w:t>
      </w:r>
      <w:r w:rsidRPr="00FE3EEA">
        <w:rPr>
          <w:rFonts w:eastAsia="Calibri"/>
          <w:spacing w:val="1"/>
          <w:sz w:val="22"/>
          <w:szCs w:val="22"/>
        </w:rPr>
        <w:t>on</w:t>
      </w:r>
      <w:r w:rsidRPr="00FE3EEA">
        <w:rPr>
          <w:rFonts w:eastAsia="Calibri"/>
          <w:sz w:val="22"/>
          <w:szCs w:val="22"/>
        </w:rPr>
        <w:t>g</w:t>
      </w:r>
      <w:r w:rsidRPr="00FE3EEA">
        <w:rPr>
          <w:rFonts w:eastAsia="Calibri"/>
          <w:spacing w:val="1"/>
          <w:sz w:val="22"/>
          <w:szCs w:val="22"/>
        </w:rPr>
        <w:t>s</w:t>
      </w:r>
      <w:r w:rsidRPr="00FE3EEA">
        <w:rPr>
          <w:rFonts w:eastAsia="Calibri"/>
          <w:sz w:val="22"/>
          <w:szCs w:val="22"/>
        </w:rPr>
        <w:t>i</w:t>
      </w:r>
      <w:r w:rsidRPr="00FE3EEA">
        <w:rPr>
          <w:rFonts w:eastAsia="Calibri"/>
          <w:spacing w:val="1"/>
          <w:sz w:val="22"/>
          <w:szCs w:val="22"/>
        </w:rPr>
        <w:t>d</w:t>
      </w:r>
      <w:r w:rsidRPr="00FE3EEA">
        <w:rPr>
          <w:rFonts w:eastAsia="Calibri"/>
          <w:sz w:val="22"/>
          <w:szCs w:val="22"/>
        </w:rPr>
        <w:t>e</w:t>
      </w:r>
      <w:r w:rsidRPr="00FE3EEA">
        <w:rPr>
          <w:rFonts w:eastAsia="Calibri"/>
          <w:spacing w:val="-8"/>
          <w:sz w:val="22"/>
          <w:szCs w:val="22"/>
        </w:rPr>
        <w:t xml:space="preserve"> </w:t>
      </w:r>
      <w:r w:rsidRPr="00FE3EEA">
        <w:rPr>
          <w:rFonts w:eastAsia="Calibri"/>
          <w:sz w:val="22"/>
          <w:szCs w:val="22"/>
        </w:rPr>
        <w:t>my</w:t>
      </w:r>
      <w:r w:rsidRPr="00FE3EEA">
        <w:rPr>
          <w:rFonts w:eastAsia="Calibri"/>
          <w:spacing w:val="-1"/>
          <w:sz w:val="22"/>
          <w:szCs w:val="22"/>
        </w:rPr>
        <w:t xml:space="preserve"> </w:t>
      </w:r>
      <w:r w:rsidRPr="00FE3EEA">
        <w:rPr>
          <w:rFonts w:eastAsia="Calibri"/>
          <w:sz w:val="22"/>
          <w:szCs w:val="22"/>
        </w:rPr>
        <w:t>m</w:t>
      </w:r>
      <w:r w:rsidRPr="00FE3EEA">
        <w:rPr>
          <w:rFonts w:eastAsia="Calibri"/>
          <w:spacing w:val="1"/>
          <w:sz w:val="22"/>
          <w:szCs w:val="22"/>
        </w:rPr>
        <w:t>a</w:t>
      </w:r>
      <w:r w:rsidRPr="00FE3EEA">
        <w:rPr>
          <w:rFonts w:eastAsia="Calibri"/>
          <w:spacing w:val="3"/>
          <w:sz w:val="22"/>
          <w:szCs w:val="22"/>
        </w:rPr>
        <w:t>j</w:t>
      </w:r>
      <w:r w:rsidRPr="00FE3EEA">
        <w:rPr>
          <w:rFonts w:eastAsia="Calibri"/>
          <w:spacing w:val="1"/>
          <w:sz w:val="22"/>
          <w:szCs w:val="22"/>
        </w:rPr>
        <w:t>o</w:t>
      </w:r>
      <w:r w:rsidRPr="00FE3EEA">
        <w:rPr>
          <w:rFonts w:eastAsia="Calibri"/>
          <w:sz w:val="22"/>
          <w:szCs w:val="22"/>
        </w:rPr>
        <w:t>r</w:t>
      </w:r>
      <w:r w:rsidRPr="00FE3EEA">
        <w:rPr>
          <w:rFonts w:eastAsia="Calibri"/>
          <w:spacing w:val="-4"/>
          <w:sz w:val="22"/>
          <w:szCs w:val="22"/>
        </w:rPr>
        <w:t xml:space="preserve"> </w:t>
      </w:r>
      <w:r w:rsidRPr="00FE3EEA">
        <w:rPr>
          <w:rFonts w:eastAsia="Calibri"/>
          <w:sz w:val="22"/>
          <w:szCs w:val="22"/>
        </w:rPr>
        <w:t>in</w:t>
      </w:r>
      <w:r w:rsidRPr="00FE3EEA">
        <w:rPr>
          <w:rFonts w:eastAsia="Calibri"/>
          <w:spacing w:val="-1"/>
          <w:sz w:val="22"/>
          <w:szCs w:val="22"/>
        </w:rPr>
        <w:t xml:space="preserve"> Economic &amp;</w:t>
      </w:r>
      <w:r w:rsidRPr="00FE3EEA">
        <w:rPr>
          <w:rFonts w:eastAsia="Calibri"/>
          <w:sz w:val="22"/>
          <w:szCs w:val="22"/>
        </w:rPr>
        <w:t>S</w:t>
      </w:r>
      <w:r w:rsidRPr="00FE3EEA">
        <w:rPr>
          <w:rFonts w:eastAsia="Calibri"/>
          <w:spacing w:val="1"/>
          <w:sz w:val="22"/>
          <w:szCs w:val="22"/>
        </w:rPr>
        <w:t>tat</w:t>
      </w:r>
      <w:r w:rsidRPr="00FE3EEA">
        <w:rPr>
          <w:rFonts w:eastAsia="Calibri"/>
          <w:sz w:val="22"/>
          <w:szCs w:val="22"/>
        </w:rPr>
        <w:t>i</w:t>
      </w:r>
      <w:r w:rsidRPr="00FE3EEA">
        <w:rPr>
          <w:rFonts w:eastAsia="Calibri"/>
          <w:spacing w:val="-1"/>
          <w:sz w:val="22"/>
          <w:szCs w:val="22"/>
        </w:rPr>
        <w:t>s</w:t>
      </w:r>
      <w:r w:rsidRPr="00FE3EEA">
        <w:rPr>
          <w:rFonts w:eastAsia="Calibri"/>
          <w:spacing w:val="1"/>
          <w:sz w:val="22"/>
          <w:szCs w:val="22"/>
        </w:rPr>
        <w:t>t</w:t>
      </w:r>
      <w:r w:rsidRPr="00FE3EEA">
        <w:rPr>
          <w:rFonts w:eastAsia="Calibri"/>
          <w:sz w:val="22"/>
          <w:szCs w:val="22"/>
        </w:rPr>
        <w:t>ic</w:t>
      </w:r>
      <w:r w:rsidRPr="00FE3EEA">
        <w:rPr>
          <w:rFonts w:eastAsia="Calibri"/>
          <w:spacing w:val="-1"/>
          <w:sz w:val="22"/>
          <w:szCs w:val="22"/>
        </w:rPr>
        <w:t>s</w:t>
      </w:r>
      <w:r w:rsidRPr="00FE3EEA">
        <w:rPr>
          <w:rFonts w:eastAsia="Calibri"/>
          <w:sz w:val="22"/>
          <w:szCs w:val="22"/>
        </w:rPr>
        <w:t>.</w:t>
      </w:r>
      <w:r w:rsidRPr="00FE3EEA">
        <w:rPr>
          <w:rFonts w:eastAsia="Calibri"/>
          <w:spacing w:val="4"/>
          <w:sz w:val="22"/>
          <w:szCs w:val="22"/>
        </w:rPr>
        <w:t xml:space="preserve"> </w:t>
      </w:r>
      <w:r w:rsidRPr="00FE3EEA">
        <w:rPr>
          <w:rFonts w:eastAsia="Calibri"/>
          <w:spacing w:val="-1"/>
          <w:sz w:val="22"/>
          <w:szCs w:val="22"/>
        </w:rPr>
        <w:t>T</w:t>
      </w:r>
      <w:r w:rsidRPr="00FE3EEA">
        <w:rPr>
          <w:rFonts w:eastAsia="Calibri"/>
          <w:spacing w:val="1"/>
          <w:sz w:val="22"/>
          <w:szCs w:val="22"/>
        </w:rPr>
        <w:t>h</w:t>
      </w:r>
      <w:r w:rsidRPr="00FE3EEA">
        <w:rPr>
          <w:rFonts w:eastAsia="Calibri"/>
          <w:sz w:val="22"/>
          <w:szCs w:val="22"/>
        </w:rPr>
        <w:t>is i</w:t>
      </w:r>
      <w:r w:rsidRPr="00FE3EEA">
        <w:rPr>
          <w:rFonts w:eastAsia="Calibri"/>
          <w:spacing w:val="1"/>
          <w:sz w:val="22"/>
          <w:szCs w:val="22"/>
        </w:rPr>
        <w:t>nt</w:t>
      </w:r>
      <w:r w:rsidRPr="00FE3EEA">
        <w:rPr>
          <w:rFonts w:eastAsia="Calibri"/>
          <w:sz w:val="22"/>
          <w:szCs w:val="22"/>
        </w:rPr>
        <w:t>er</w:t>
      </w:r>
      <w:r w:rsidRPr="00FE3EEA">
        <w:rPr>
          <w:rFonts w:eastAsia="Calibri"/>
          <w:spacing w:val="1"/>
          <w:sz w:val="22"/>
          <w:szCs w:val="22"/>
        </w:rPr>
        <w:t>d</w:t>
      </w:r>
      <w:r w:rsidRPr="00FE3EEA">
        <w:rPr>
          <w:rFonts w:eastAsia="Calibri"/>
          <w:sz w:val="22"/>
          <w:szCs w:val="22"/>
        </w:rPr>
        <w:t>i</w:t>
      </w:r>
      <w:r w:rsidRPr="00FE3EEA">
        <w:rPr>
          <w:rFonts w:eastAsia="Calibri"/>
          <w:spacing w:val="-1"/>
          <w:sz w:val="22"/>
          <w:szCs w:val="22"/>
        </w:rPr>
        <w:t>s</w:t>
      </w:r>
      <w:r w:rsidRPr="00FE3EEA">
        <w:rPr>
          <w:rFonts w:eastAsia="Calibri"/>
          <w:sz w:val="22"/>
          <w:szCs w:val="22"/>
        </w:rPr>
        <w:t>ci</w:t>
      </w:r>
      <w:r w:rsidRPr="00FE3EEA">
        <w:rPr>
          <w:rFonts w:eastAsia="Calibri"/>
          <w:spacing w:val="1"/>
          <w:sz w:val="22"/>
          <w:szCs w:val="22"/>
        </w:rPr>
        <w:t>p</w:t>
      </w:r>
      <w:r w:rsidRPr="00FE3EEA">
        <w:rPr>
          <w:rFonts w:eastAsia="Calibri"/>
          <w:sz w:val="22"/>
          <w:szCs w:val="22"/>
        </w:rPr>
        <w:t>li</w:t>
      </w:r>
      <w:r w:rsidRPr="00FE3EEA">
        <w:rPr>
          <w:rFonts w:eastAsia="Calibri"/>
          <w:spacing w:val="1"/>
          <w:sz w:val="22"/>
          <w:szCs w:val="22"/>
        </w:rPr>
        <w:t>na</w:t>
      </w:r>
      <w:r w:rsidRPr="00FE3EEA">
        <w:rPr>
          <w:rFonts w:eastAsia="Calibri"/>
          <w:sz w:val="22"/>
          <w:szCs w:val="22"/>
        </w:rPr>
        <w:t>ry</w:t>
      </w:r>
      <w:r w:rsidRPr="00FE3EEA">
        <w:rPr>
          <w:rFonts w:eastAsia="Calibri"/>
          <w:spacing w:val="-11"/>
          <w:sz w:val="22"/>
          <w:szCs w:val="22"/>
        </w:rPr>
        <w:t xml:space="preserve"> </w:t>
      </w:r>
      <w:r w:rsidRPr="00FE3EEA">
        <w:rPr>
          <w:rFonts w:eastAsia="Calibri"/>
          <w:spacing w:val="2"/>
          <w:sz w:val="22"/>
          <w:szCs w:val="22"/>
        </w:rPr>
        <w:t>m</w:t>
      </w:r>
      <w:r w:rsidRPr="00FE3EEA">
        <w:rPr>
          <w:rFonts w:eastAsia="Calibri"/>
          <w:sz w:val="22"/>
          <w:szCs w:val="22"/>
        </w:rPr>
        <w:t>e</w:t>
      </w:r>
      <w:r w:rsidRPr="00FE3EEA">
        <w:rPr>
          <w:rFonts w:eastAsia="Calibri"/>
          <w:spacing w:val="1"/>
          <w:sz w:val="22"/>
          <w:szCs w:val="22"/>
        </w:rPr>
        <w:t>tho</w:t>
      </w:r>
      <w:r w:rsidRPr="00FE3EEA">
        <w:rPr>
          <w:rFonts w:eastAsia="Calibri"/>
          <w:sz w:val="22"/>
          <w:szCs w:val="22"/>
        </w:rPr>
        <w:t>d</w:t>
      </w:r>
      <w:r w:rsidRPr="00FE3EEA">
        <w:rPr>
          <w:rFonts w:eastAsia="Calibri"/>
          <w:spacing w:val="-5"/>
          <w:sz w:val="22"/>
          <w:szCs w:val="22"/>
        </w:rPr>
        <w:t xml:space="preserve"> </w:t>
      </w:r>
      <w:r w:rsidRPr="00FE3EEA">
        <w:rPr>
          <w:rFonts w:eastAsia="Calibri"/>
          <w:spacing w:val="1"/>
          <w:sz w:val="22"/>
          <w:szCs w:val="22"/>
        </w:rPr>
        <w:t>ha</w:t>
      </w:r>
      <w:r w:rsidRPr="00FE3EEA">
        <w:rPr>
          <w:rFonts w:eastAsia="Calibri"/>
          <w:sz w:val="22"/>
          <w:szCs w:val="22"/>
        </w:rPr>
        <w:t>s</w:t>
      </w:r>
      <w:r w:rsidRPr="00FE3EEA">
        <w:rPr>
          <w:rFonts w:eastAsia="Calibri"/>
          <w:spacing w:val="-3"/>
          <w:sz w:val="22"/>
          <w:szCs w:val="22"/>
        </w:rPr>
        <w:t xml:space="preserve"> </w:t>
      </w:r>
      <w:r w:rsidRPr="00FE3EEA">
        <w:rPr>
          <w:rFonts w:eastAsia="Calibri"/>
          <w:spacing w:val="1"/>
          <w:sz w:val="22"/>
          <w:szCs w:val="22"/>
        </w:rPr>
        <w:t>d</w:t>
      </w:r>
      <w:r w:rsidRPr="00FE3EEA">
        <w:rPr>
          <w:rFonts w:eastAsia="Calibri"/>
          <w:sz w:val="22"/>
          <w:szCs w:val="22"/>
        </w:rPr>
        <w:t>e</w:t>
      </w:r>
      <w:r w:rsidRPr="00FE3EEA">
        <w:rPr>
          <w:rFonts w:eastAsia="Calibri"/>
          <w:spacing w:val="-1"/>
          <w:sz w:val="22"/>
          <w:szCs w:val="22"/>
        </w:rPr>
        <w:t>v</w:t>
      </w:r>
      <w:r w:rsidRPr="00FE3EEA">
        <w:rPr>
          <w:rFonts w:eastAsia="Calibri"/>
          <w:sz w:val="22"/>
          <w:szCs w:val="22"/>
        </w:rPr>
        <w:t>el</w:t>
      </w:r>
      <w:r w:rsidRPr="00FE3EEA">
        <w:rPr>
          <w:rFonts w:eastAsia="Calibri"/>
          <w:spacing w:val="1"/>
          <w:sz w:val="22"/>
          <w:szCs w:val="22"/>
        </w:rPr>
        <w:t>o</w:t>
      </w:r>
      <w:r w:rsidRPr="00FE3EEA">
        <w:rPr>
          <w:rFonts w:eastAsia="Calibri"/>
          <w:spacing w:val="3"/>
          <w:sz w:val="22"/>
          <w:szCs w:val="22"/>
        </w:rPr>
        <w:t>p</w:t>
      </w:r>
      <w:r w:rsidRPr="00FE3EEA">
        <w:rPr>
          <w:rFonts w:eastAsia="Calibri"/>
          <w:sz w:val="22"/>
          <w:szCs w:val="22"/>
        </w:rPr>
        <w:t>ed</w:t>
      </w:r>
      <w:r w:rsidRPr="00FE3EEA">
        <w:rPr>
          <w:rFonts w:eastAsia="Calibri"/>
          <w:spacing w:val="-8"/>
          <w:sz w:val="22"/>
          <w:szCs w:val="22"/>
        </w:rPr>
        <w:t xml:space="preserve"> </w:t>
      </w:r>
      <w:r w:rsidRPr="00FE3EEA">
        <w:rPr>
          <w:rFonts w:eastAsia="Calibri"/>
          <w:sz w:val="22"/>
          <w:szCs w:val="22"/>
        </w:rPr>
        <w:t>my</w:t>
      </w:r>
      <w:r w:rsidRPr="00FE3EEA">
        <w:rPr>
          <w:rFonts w:eastAsia="Calibri"/>
          <w:spacing w:val="-1"/>
          <w:sz w:val="22"/>
          <w:szCs w:val="22"/>
        </w:rPr>
        <w:t xml:space="preserve"> </w:t>
      </w:r>
      <w:r w:rsidRPr="00FE3EEA">
        <w:rPr>
          <w:rFonts w:eastAsia="Calibri"/>
          <w:spacing w:val="1"/>
          <w:sz w:val="22"/>
          <w:szCs w:val="22"/>
        </w:rPr>
        <w:t>ab</w:t>
      </w:r>
      <w:r w:rsidRPr="00FE3EEA">
        <w:rPr>
          <w:rFonts w:eastAsia="Calibri"/>
          <w:sz w:val="22"/>
          <w:szCs w:val="22"/>
        </w:rPr>
        <w:t>ili</w:t>
      </w:r>
      <w:r w:rsidRPr="00FE3EEA">
        <w:rPr>
          <w:rFonts w:eastAsia="Calibri"/>
          <w:spacing w:val="1"/>
          <w:sz w:val="22"/>
          <w:szCs w:val="22"/>
        </w:rPr>
        <w:t>t</w:t>
      </w:r>
      <w:r w:rsidRPr="00FE3EEA">
        <w:rPr>
          <w:rFonts w:eastAsia="Calibri"/>
          <w:sz w:val="22"/>
          <w:szCs w:val="22"/>
        </w:rPr>
        <w:t>y</w:t>
      </w:r>
      <w:r w:rsidRPr="00FE3EEA">
        <w:rPr>
          <w:rFonts w:eastAsia="Calibri"/>
          <w:spacing w:val="3"/>
          <w:sz w:val="22"/>
          <w:szCs w:val="22"/>
        </w:rPr>
        <w:t xml:space="preserve"> </w:t>
      </w:r>
      <w:r w:rsidRPr="00FE3EEA">
        <w:rPr>
          <w:rFonts w:eastAsia="Calibri"/>
          <w:spacing w:val="1"/>
          <w:sz w:val="22"/>
          <w:szCs w:val="22"/>
        </w:rPr>
        <w:t>t</w:t>
      </w:r>
      <w:r w:rsidRPr="00FE3EEA">
        <w:rPr>
          <w:rFonts w:eastAsia="Calibri"/>
          <w:sz w:val="22"/>
          <w:szCs w:val="22"/>
        </w:rPr>
        <w:t>o</w:t>
      </w:r>
      <w:r w:rsidRPr="00FE3EEA">
        <w:rPr>
          <w:rFonts w:eastAsia="Calibri"/>
          <w:spacing w:val="-1"/>
          <w:sz w:val="22"/>
          <w:szCs w:val="22"/>
        </w:rPr>
        <w:t xml:space="preserve"> </w:t>
      </w:r>
      <w:r w:rsidRPr="00FE3EEA">
        <w:rPr>
          <w:rFonts w:eastAsia="Calibri"/>
          <w:spacing w:val="1"/>
          <w:sz w:val="22"/>
          <w:szCs w:val="22"/>
        </w:rPr>
        <w:t>und</w:t>
      </w:r>
      <w:r w:rsidRPr="00FE3EEA">
        <w:rPr>
          <w:rFonts w:eastAsia="Calibri"/>
          <w:sz w:val="22"/>
          <w:szCs w:val="22"/>
        </w:rPr>
        <w:t>er</w:t>
      </w:r>
      <w:r w:rsidRPr="00FE3EEA">
        <w:rPr>
          <w:rFonts w:eastAsia="Calibri"/>
          <w:spacing w:val="1"/>
          <w:sz w:val="22"/>
          <w:szCs w:val="22"/>
        </w:rPr>
        <w:t>tak</w:t>
      </w:r>
      <w:r w:rsidRPr="00FE3EEA">
        <w:rPr>
          <w:rFonts w:eastAsia="Calibri"/>
          <w:sz w:val="22"/>
          <w:szCs w:val="22"/>
        </w:rPr>
        <w:t>e</w:t>
      </w:r>
      <w:r w:rsidRPr="00FE3EEA">
        <w:rPr>
          <w:rFonts w:eastAsia="Calibri"/>
          <w:spacing w:val="-8"/>
          <w:sz w:val="22"/>
          <w:szCs w:val="22"/>
        </w:rPr>
        <w:t xml:space="preserve"> </w:t>
      </w:r>
      <w:r w:rsidRPr="00FE3EEA">
        <w:rPr>
          <w:rFonts w:eastAsia="Calibri"/>
          <w:spacing w:val="-1"/>
          <w:sz w:val="22"/>
          <w:szCs w:val="22"/>
        </w:rPr>
        <w:t>s</w:t>
      </w:r>
      <w:r w:rsidRPr="00FE3EEA">
        <w:rPr>
          <w:rFonts w:eastAsia="Calibri"/>
          <w:sz w:val="22"/>
          <w:szCs w:val="22"/>
        </w:rPr>
        <w:t>e</w:t>
      </w:r>
      <w:r w:rsidRPr="00FE3EEA">
        <w:rPr>
          <w:rFonts w:eastAsia="Calibri"/>
          <w:spacing w:val="2"/>
          <w:sz w:val="22"/>
          <w:szCs w:val="22"/>
        </w:rPr>
        <w:t>l</w:t>
      </w:r>
      <w:r w:rsidRPr="00FE3EEA">
        <w:rPr>
          <w:rFonts w:eastAsia="Calibri"/>
          <w:spacing w:val="1"/>
          <w:sz w:val="22"/>
          <w:szCs w:val="22"/>
        </w:rPr>
        <w:t>f</w:t>
      </w:r>
      <w:r w:rsidRPr="00FE3EEA">
        <w:rPr>
          <w:rFonts w:eastAsia="Calibri"/>
          <w:spacing w:val="2"/>
          <w:sz w:val="22"/>
          <w:szCs w:val="22"/>
        </w:rPr>
        <w:t>-</w:t>
      </w:r>
      <w:r w:rsidRPr="00FE3EEA">
        <w:rPr>
          <w:rFonts w:eastAsia="Calibri"/>
          <w:sz w:val="22"/>
          <w:szCs w:val="22"/>
        </w:rPr>
        <w:t>m</w:t>
      </w:r>
      <w:r w:rsidRPr="00FE3EEA">
        <w:rPr>
          <w:rFonts w:eastAsia="Calibri"/>
          <w:spacing w:val="1"/>
          <w:sz w:val="22"/>
          <w:szCs w:val="22"/>
        </w:rPr>
        <w:t>ana</w:t>
      </w:r>
      <w:r w:rsidRPr="00FE3EEA">
        <w:rPr>
          <w:rFonts w:eastAsia="Calibri"/>
          <w:sz w:val="22"/>
          <w:szCs w:val="22"/>
        </w:rPr>
        <w:t>ged</w:t>
      </w:r>
      <w:r w:rsidRPr="00FE3EEA">
        <w:rPr>
          <w:rFonts w:eastAsia="Calibri"/>
          <w:spacing w:val="-10"/>
          <w:sz w:val="22"/>
          <w:szCs w:val="22"/>
        </w:rPr>
        <w:t xml:space="preserve"> </w:t>
      </w:r>
      <w:r w:rsidRPr="00FE3EEA">
        <w:rPr>
          <w:rFonts w:eastAsia="Calibri"/>
          <w:spacing w:val="-1"/>
          <w:sz w:val="22"/>
          <w:szCs w:val="22"/>
        </w:rPr>
        <w:t>s</w:t>
      </w:r>
      <w:r w:rsidRPr="00FE3EEA">
        <w:rPr>
          <w:rFonts w:eastAsia="Calibri"/>
          <w:spacing w:val="1"/>
          <w:sz w:val="22"/>
          <w:szCs w:val="22"/>
        </w:rPr>
        <w:t>tud</w:t>
      </w:r>
      <w:r w:rsidRPr="00FE3EEA">
        <w:rPr>
          <w:rFonts w:eastAsia="Calibri"/>
          <w:sz w:val="22"/>
          <w:szCs w:val="22"/>
        </w:rPr>
        <w:t>y</w:t>
      </w:r>
      <w:r w:rsidRPr="00FE3EEA">
        <w:rPr>
          <w:rFonts w:eastAsia="Calibri"/>
          <w:spacing w:val="-2"/>
          <w:sz w:val="22"/>
          <w:szCs w:val="22"/>
        </w:rPr>
        <w:t xml:space="preserve"> </w:t>
      </w:r>
      <w:r w:rsidRPr="00FE3EEA">
        <w:rPr>
          <w:rFonts w:eastAsia="Calibri"/>
          <w:spacing w:val="1"/>
          <w:sz w:val="22"/>
          <w:szCs w:val="22"/>
        </w:rPr>
        <w:t>an</w:t>
      </w:r>
      <w:r w:rsidRPr="00FE3EEA">
        <w:rPr>
          <w:rFonts w:eastAsia="Calibri"/>
          <w:sz w:val="22"/>
          <w:szCs w:val="22"/>
        </w:rPr>
        <w:t>d i</w:t>
      </w:r>
      <w:r w:rsidRPr="00FE3EEA">
        <w:rPr>
          <w:rFonts w:eastAsia="Calibri"/>
          <w:spacing w:val="1"/>
          <w:sz w:val="22"/>
          <w:szCs w:val="22"/>
        </w:rPr>
        <w:t>n</w:t>
      </w:r>
      <w:r w:rsidRPr="00FE3EEA">
        <w:rPr>
          <w:rFonts w:eastAsia="Calibri"/>
          <w:sz w:val="22"/>
          <w:szCs w:val="22"/>
        </w:rPr>
        <w:t>cre</w:t>
      </w:r>
      <w:r w:rsidRPr="00FE3EEA">
        <w:rPr>
          <w:rFonts w:eastAsia="Calibri"/>
          <w:spacing w:val="1"/>
          <w:sz w:val="22"/>
          <w:szCs w:val="22"/>
        </w:rPr>
        <w:t>as</w:t>
      </w:r>
      <w:r w:rsidRPr="00FE3EEA">
        <w:rPr>
          <w:rFonts w:eastAsia="Calibri"/>
          <w:sz w:val="22"/>
          <w:szCs w:val="22"/>
        </w:rPr>
        <w:t>ed</w:t>
      </w:r>
      <w:r w:rsidRPr="00FE3EEA">
        <w:rPr>
          <w:rFonts w:eastAsia="Calibri"/>
          <w:spacing w:val="-7"/>
          <w:sz w:val="22"/>
          <w:szCs w:val="22"/>
        </w:rPr>
        <w:t xml:space="preserve"> </w:t>
      </w:r>
      <w:r w:rsidRPr="00FE3EEA">
        <w:rPr>
          <w:rFonts w:eastAsia="Calibri"/>
          <w:sz w:val="22"/>
          <w:szCs w:val="22"/>
        </w:rPr>
        <w:t>my</w:t>
      </w:r>
      <w:r w:rsidRPr="00FE3EEA">
        <w:rPr>
          <w:rFonts w:eastAsia="Calibri"/>
          <w:spacing w:val="-1"/>
          <w:sz w:val="22"/>
          <w:szCs w:val="22"/>
        </w:rPr>
        <w:t xml:space="preserve"> </w:t>
      </w:r>
      <w:r w:rsidRPr="00FE3EEA">
        <w:rPr>
          <w:rFonts w:eastAsia="Calibri"/>
          <w:sz w:val="22"/>
          <w:szCs w:val="22"/>
        </w:rPr>
        <w:t>c</w:t>
      </w:r>
      <w:r w:rsidRPr="00FE3EEA">
        <w:rPr>
          <w:rFonts w:eastAsia="Calibri"/>
          <w:spacing w:val="1"/>
          <w:sz w:val="22"/>
          <w:szCs w:val="22"/>
        </w:rPr>
        <w:t>on</w:t>
      </w:r>
      <w:r w:rsidRPr="00FE3EEA">
        <w:rPr>
          <w:rFonts w:eastAsia="Calibri"/>
          <w:spacing w:val="-1"/>
          <w:sz w:val="22"/>
          <w:szCs w:val="22"/>
        </w:rPr>
        <w:t>f</w:t>
      </w:r>
      <w:r w:rsidRPr="00FE3EEA">
        <w:rPr>
          <w:rFonts w:eastAsia="Calibri"/>
          <w:sz w:val="22"/>
          <w:szCs w:val="22"/>
        </w:rPr>
        <w:t>i</w:t>
      </w:r>
      <w:r w:rsidRPr="00FE3EEA">
        <w:rPr>
          <w:rFonts w:eastAsia="Calibri"/>
          <w:spacing w:val="1"/>
          <w:sz w:val="22"/>
          <w:szCs w:val="22"/>
        </w:rPr>
        <w:t>d</w:t>
      </w:r>
      <w:r w:rsidRPr="00FE3EEA">
        <w:rPr>
          <w:rFonts w:eastAsia="Calibri"/>
          <w:sz w:val="22"/>
          <w:szCs w:val="22"/>
        </w:rPr>
        <w:t>e</w:t>
      </w:r>
      <w:r w:rsidRPr="00FE3EEA">
        <w:rPr>
          <w:rFonts w:eastAsia="Calibri"/>
          <w:spacing w:val="1"/>
          <w:sz w:val="22"/>
          <w:szCs w:val="22"/>
        </w:rPr>
        <w:t>n</w:t>
      </w:r>
      <w:r w:rsidRPr="00FE3EEA">
        <w:rPr>
          <w:rFonts w:eastAsia="Calibri"/>
          <w:spacing w:val="2"/>
          <w:sz w:val="22"/>
          <w:szCs w:val="22"/>
        </w:rPr>
        <w:t>c</w:t>
      </w:r>
      <w:r w:rsidRPr="00FE3EEA">
        <w:rPr>
          <w:rFonts w:eastAsia="Calibri"/>
          <w:sz w:val="22"/>
          <w:szCs w:val="22"/>
        </w:rPr>
        <w:t>e</w:t>
      </w:r>
      <w:r w:rsidRPr="00FE3EEA">
        <w:rPr>
          <w:rFonts w:eastAsia="Calibri"/>
          <w:spacing w:val="-9"/>
          <w:sz w:val="22"/>
          <w:szCs w:val="22"/>
        </w:rPr>
        <w:t xml:space="preserve"> </w:t>
      </w:r>
      <w:r w:rsidRPr="00FE3EEA">
        <w:rPr>
          <w:rFonts w:eastAsia="Calibri"/>
          <w:spacing w:val="1"/>
          <w:sz w:val="22"/>
          <w:szCs w:val="22"/>
        </w:rPr>
        <w:t>t</w:t>
      </w:r>
      <w:r w:rsidRPr="00FE3EEA">
        <w:rPr>
          <w:rFonts w:eastAsia="Calibri"/>
          <w:sz w:val="22"/>
          <w:szCs w:val="22"/>
        </w:rPr>
        <w:t>o</w:t>
      </w:r>
      <w:r w:rsidRPr="00FE3EEA">
        <w:rPr>
          <w:rFonts w:eastAsia="Calibri"/>
          <w:spacing w:val="-1"/>
          <w:sz w:val="22"/>
          <w:szCs w:val="22"/>
        </w:rPr>
        <w:t xml:space="preserve"> </w:t>
      </w:r>
      <w:r w:rsidRPr="00FE3EEA">
        <w:rPr>
          <w:rFonts w:eastAsia="Calibri"/>
          <w:spacing w:val="1"/>
          <w:sz w:val="22"/>
          <w:szCs w:val="22"/>
        </w:rPr>
        <w:t>p</w:t>
      </w:r>
      <w:r w:rsidRPr="00FE3EEA">
        <w:rPr>
          <w:rFonts w:eastAsia="Calibri"/>
          <w:sz w:val="22"/>
          <w:szCs w:val="22"/>
        </w:rPr>
        <w:t>r</w:t>
      </w:r>
      <w:r w:rsidRPr="00FE3EEA">
        <w:rPr>
          <w:rFonts w:eastAsia="Calibri"/>
          <w:spacing w:val="1"/>
          <w:sz w:val="22"/>
          <w:szCs w:val="22"/>
        </w:rPr>
        <w:t>o</w:t>
      </w:r>
      <w:r w:rsidRPr="00FE3EEA">
        <w:rPr>
          <w:rFonts w:eastAsia="Calibri"/>
          <w:sz w:val="22"/>
          <w:szCs w:val="22"/>
        </w:rPr>
        <w:t>m</w:t>
      </w:r>
      <w:r w:rsidRPr="00FE3EEA">
        <w:rPr>
          <w:rFonts w:eastAsia="Calibri"/>
          <w:spacing w:val="1"/>
          <w:sz w:val="22"/>
          <w:szCs w:val="22"/>
        </w:rPr>
        <w:t>ot</w:t>
      </w:r>
      <w:r w:rsidRPr="00FE3EEA">
        <w:rPr>
          <w:rFonts w:eastAsia="Calibri"/>
          <w:sz w:val="22"/>
          <w:szCs w:val="22"/>
        </w:rPr>
        <w:t>e</w:t>
      </w:r>
      <w:r w:rsidRPr="00FE3EEA">
        <w:rPr>
          <w:rFonts w:eastAsia="Calibri"/>
          <w:spacing w:val="-7"/>
          <w:sz w:val="22"/>
          <w:szCs w:val="22"/>
        </w:rPr>
        <w:t xml:space="preserve"> </w:t>
      </w:r>
      <w:r w:rsidRPr="00FE3EEA">
        <w:rPr>
          <w:rFonts w:eastAsia="Calibri"/>
          <w:sz w:val="22"/>
          <w:szCs w:val="22"/>
        </w:rPr>
        <w:t>my</w:t>
      </w:r>
      <w:r w:rsidRPr="00FE3EEA">
        <w:rPr>
          <w:rFonts w:eastAsia="Calibri"/>
          <w:spacing w:val="-1"/>
          <w:sz w:val="22"/>
          <w:szCs w:val="22"/>
        </w:rPr>
        <w:t xml:space="preserve"> </w:t>
      </w:r>
      <w:r w:rsidRPr="00FE3EEA">
        <w:rPr>
          <w:rFonts w:eastAsia="Calibri"/>
          <w:spacing w:val="1"/>
          <w:sz w:val="22"/>
          <w:szCs w:val="22"/>
        </w:rPr>
        <w:t>po</w:t>
      </w:r>
      <w:r w:rsidRPr="00FE3EEA">
        <w:rPr>
          <w:rFonts w:eastAsia="Calibri"/>
          <w:sz w:val="22"/>
          <w:szCs w:val="22"/>
        </w:rPr>
        <w:t>i</w:t>
      </w:r>
      <w:r w:rsidRPr="00FE3EEA">
        <w:rPr>
          <w:rFonts w:eastAsia="Calibri"/>
          <w:spacing w:val="1"/>
          <w:sz w:val="22"/>
          <w:szCs w:val="22"/>
        </w:rPr>
        <w:t>n</w:t>
      </w:r>
      <w:r w:rsidRPr="00FE3EEA">
        <w:rPr>
          <w:rFonts w:eastAsia="Calibri"/>
          <w:sz w:val="22"/>
          <w:szCs w:val="22"/>
        </w:rPr>
        <w:t>t</w:t>
      </w:r>
      <w:r w:rsidRPr="00FE3EEA">
        <w:rPr>
          <w:rFonts w:eastAsia="Calibri"/>
          <w:spacing w:val="-3"/>
          <w:sz w:val="22"/>
          <w:szCs w:val="22"/>
        </w:rPr>
        <w:t xml:space="preserve"> </w:t>
      </w:r>
      <w:r w:rsidRPr="00FE3EEA">
        <w:rPr>
          <w:rFonts w:eastAsia="Calibri"/>
          <w:spacing w:val="1"/>
          <w:sz w:val="22"/>
          <w:szCs w:val="22"/>
        </w:rPr>
        <w:t>o</w:t>
      </w:r>
      <w:r w:rsidRPr="00FE3EEA">
        <w:rPr>
          <w:rFonts w:eastAsia="Calibri"/>
          <w:sz w:val="22"/>
          <w:szCs w:val="22"/>
        </w:rPr>
        <w:t>f</w:t>
      </w:r>
      <w:r w:rsidRPr="00FE3EEA">
        <w:rPr>
          <w:rFonts w:eastAsia="Calibri"/>
          <w:spacing w:val="-2"/>
          <w:sz w:val="22"/>
          <w:szCs w:val="22"/>
        </w:rPr>
        <w:t xml:space="preserve"> </w:t>
      </w:r>
      <w:r w:rsidRPr="00FE3EEA">
        <w:rPr>
          <w:rFonts w:eastAsia="Calibri"/>
          <w:spacing w:val="-1"/>
          <w:sz w:val="22"/>
          <w:szCs w:val="22"/>
        </w:rPr>
        <w:t>v</w:t>
      </w:r>
      <w:r w:rsidRPr="00FE3EEA">
        <w:rPr>
          <w:rFonts w:eastAsia="Calibri"/>
          <w:spacing w:val="2"/>
          <w:sz w:val="22"/>
          <w:szCs w:val="22"/>
        </w:rPr>
        <w:t>i</w:t>
      </w:r>
      <w:r w:rsidRPr="00FE3EEA">
        <w:rPr>
          <w:rFonts w:eastAsia="Calibri"/>
          <w:sz w:val="22"/>
          <w:szCs w:val="22"/>
        </w:rPr>
        <w:t>ew</w:t>
      </w:r>
      <w:r w:rsidRPr="00FE3EEA">
        <w:rPr>
          <w:rFonts w:eastAsia="Calibri"/>
          <w:spacing w:val="-4"/>
          <w:sz w:val="22"/>
          <w:szCs w:val="22"/>
        </w:rPr>
        <w:t xml:space="preserve"> </w:t>
      </w:r>
      <w:r w:rsidRPr="00FE3EEA">
        <w:rPr>
          <w:rFonts w:eastAsia="Calibri"/>
          <w:spacing w:val="1"/>
          <w:sz w:val="22"/>
          <w:szCs w:val="22"/>
        </w:rPr>
        <w:t>an</w:t>
      </w:r>
      <w:r w:rsidRPr="00FE3EEA">
        <w:rPr>
          <w:rFonts w:eastAsia="Calibri"/>
          <w:sz w:val="22"/>
          <w:szCs w:val="22"/>
        </w:rPr>
        <w:t>d</w:t>
      </w:r>
      <w:r w:rsidRPr="00FE3EEA">
        <w:rPr>
          <w:rFonts w:eastAsia="Calibri"/>
          <w:spacing w:val="-2"/>
          <w:sz w:val="22"/>
          <w:szCs w:val="22"/>
        </w:rPr>
        <w:t xml:space="preserve"> </w:t>
      </w:r>
      <w:r w:rsidRPr="00FE3EEA">
        <w:rPr>
          <w:rFonts w:eastAsia="Calibri"/>
          <w:spacing w:val="2"/>
          <w:sz w:val="22"/>
          <w:szCs w:val="22"/>
        </w:rPr>
        <w:t>i</w:t>
      </w:r>
      <w:r w:rsidRPr="00FE3EEA">
        <w:rPr>
          <w:rFonts w:eastAsia="Calibri"/>
          <w:spacing w:val="1"/>
          <w:sz w:val="22"/>
          <w:szCs w:val="22"/>
        </w:rPr>
        <w:t>d</w:t>
      </w:r>
      <w:r w:rsidRPr="00FE3EEA">
        <w:rPr>
          <w:rFonts w:eastAsia="Calibri"/>
          <w:sz w:val="22"/>
          <w:szCs w:val="22"/>
        </w:rPr>
        <w:t>e</w:t>
      </w:r>
      <w:r w:rsidRPr="00FE3EEA">
        <w:rPr>
          <w:rFonts w:eastAsia="Calibri"/>
          <w:spacing w:val="1"/>
          <w:sz w:val="22"/>
          <w:szCs w:val="22"/>
        </w:rPr>
        <w:t>a</w:t>
      </w:r>
      <w:r w:rsidRPr="00FE3EEA">
        <w:rPr>
          <w:rFonts w:eastAsia="Calibri"/>
          <w:sz w:val="22"/>
          <w:szCs w:val="22"/>
        </w:rPr>
        <w:t>s</w:t>
      </w:r>
      <w:r w:rsidRPr="00FE3EEA">
        <w:rPr>
          <w:rFonts w:eastAsia="Calibri"/>
          <w:spacing w:val="-4"/>
          <w:sz w:val="22"/>
          <w:szCs w:val="22"/>
        </w:rPr>
        <w:t xml:space="preserve"> </w:t>
      </w:r>
      <w:r w:rsidRPr="00FE3EEA">
        <w:rPr>
          <w:rFonts w:eastAsia="Calibri"/>
          <w:sz w:val="22"/>
          <w:szCs w:val="22"/>
        </w:rPr>
        <w:t>in</w:t>
      </w:r>
      <w:r w:rsidRPr="00FE3EEA">
        <w:rPr>
          <w:rFonts w:eastAsia="Calibri"/>
          <w:spacing w:val="-1"/>
          <w:sz w:val="22"/>
          <w:szCs w:val="22"/>
        </w:rPr>
        <w:t xml:space="preserve"> </w:t>
      </w:r>
      <w:r w:rsidRPr="00FE3EEA">
        <w:rPr>
          <w:rFonts w:eastAsia="Calibri"/>
          <w:sz w:val="22"/>
          <w:szCs w:val="22"/>
        </w:rPr>
        <w:t>a r</w:t>
      </w:r>
      <w:r w:rsidRPr="00FE3EEA">
        <w:rPr>
          <w:rFonts w:eastAsia="Calibri"/>
          <w:spacing w:val="1"/>
          <w:sz w:val="22"/>
          <w:szCs w:val="22"/>
        </w:rPr>
        <w:t>an</w:t>
      </w:r>
      <w:r w:rsidRPr="00FE3EEA">
        <w:rPr>
          <w:rFonts w:eastAsia="Calibri"/>
          <w:sz w:val="22"/>
          <w:szCs w:val="22"/>
        </w:rPr>
        <w:t>ge</w:t>
      </w:r>
      <w:r w:rsidRPr="00FE3EEA">
        <w:rPr>
          <w:rFonts w:eastAsia="Calibri"/>
          <w:spacing w:val="-5"/>
          <w:sz w:val="22"/>
          <w:szCs w:val="22"/>
        </w:rPr>
        <w:t xml:space="preserve"> </w:t>
      </w:r>
      <w:r w:rsidRPr="00FE3EEA">
        <w:rPr>
          <w:rFonts w:eastAsia="Calibri"/>
          <w:spacing w:val="1"/>
          <w:sz w:val="22"/>
          <w:szCs w:val="22"/>
        </w:rPr>
        <w:t>o</w:t>
      </w:r>
      <w:r w:rsidRPr="00FE3EEA">
        <w:rPr>
          <w:rFonts w:eastAsia="Calibri"/>
          <w:sz w:val="22"/>
          <w:szCs w:val="22"/>
        </w:rPr>
        <w:t>f</w:t>
      </w:r>
      <w:r w:rsidRPr="00FE3EEA">
        <w:rPr>
          <w:rFonts w:eastAsia="Calibri"/>
          <w:spacing w:val="-2"/>
          <w:sz w:val="22"/>
          <w:szCs w:val="22"/>
        </w:rPr>
        <w:t xml:space="preserve"> </w:t>
      </w:r>
      <w:r w:rsidRPr="00FE3EEA">
        <w:rPr>
          <w:rFonts w:eastAsia="Calibri"/>
          <w:spacing w:val="9"/>
          <w:sz w:val="22"/>
          <w:szCs w:val="22"/>
        </w:rPr>
        <w:t>e</w:t>
      </w:r>
      <w:r w:rsidRPr="00FE3EEA">
        <w:rPr>
          <w:rFonts w:eastAsia="Calibri"/>
          <w:spacing w:val="3"/>
          <w:sz w:val="22"/>
          <w:szCs w:val="22"/>
        </w:rPr>
        <w:t>n</w:t>
      </w:r>
      <w:r w:rsidRPr="00FE3EEA">
        <w:rPr>
          <w:rFonts w:eastAsia="Calibri"/>
          <w:spacing w:val="-1"/>
          <w:sz w:val="22"/>
          <w:szCs w:val="22"/>
        </w:rPr>
        <w:t>v</w:t>
      </w:r>
      <w:r w:rsidRPr="00FE3EEA">
        <w:rPr>
          <w:rFonts w:eastAsia="Calibri"/>
          <w:sz w:val="22"/>
          <w:szCs w:val="22"/>
        </w:rPr>
        <w:t>ir</w:t>
      </w:r>
      <w:r w:rsidRPr="00FE3EEA">
        <w:rPr>
          <w:rFonts w:eastAsia="Calibri"/>
          <w:spacing w:val="1"/>
          <w:sz w:val="22"/>
          <w:szCs w:val="22"/>
        </w:rPr>
        <w:t>on</w:t>
      </w:r>
      <w:r w:rsidRPr="00FE3EEA">
        <w:rPr>
          <w:rFonts w:eastAsia="Calibri"/>
          <w:sz w:val="22"/>
          <w:szCs w:val="22"/>
        </w:rPr>
        <w:t>m</w:t>
      </w:r>
      <w:r w:rsidRPr="00FE3EEA">
        <w:rPr>
          <w:rFonts w:eastAsia="Calibri"/>
          <w:spacing w:val="2"/>
          <w:sz w:val="22"/>
          <w:szCs w:val="22"/>
        </w:rPr>
        <w:t>e</w:t>
      </w:r>
      <w:r w:rsidRPr="00FE3EEA">
        <w:rPr>
          <w:rFonts w:eastAsia="Calibri"/>
          <w:spacing w:val="1"/>
          <w:sz w:val="22"/>
          <w:szCs w:val="22"/>
        </w:rPr>
        <w:t>nt</w:t>
      </w:r>
      <w:r w:rsidRPr="00FE3EEA">
        <w:rPr>
          <w:rFonts w:eastAsia="Calibri"/>
          <w:sz w:val="22"/>
          <w:szCs w:val="22"/>
        </w:rPr>
        <w:t xml:space="preserve">s </w:t>
      </w:r>
      <w:r w:rsidRPr="00FE3EEA">
        <w:rPr>
          <w:rFonts w:eastAsia="Calibri"/>
          <w:spacing w:val="1"/>
          <w:sz w:val="22"/>
          <w:szCs w:val="22"/>
        </w:rPr>
        <w:t>a</w:t>
      </w:r>
      <w:r w:rsidRPr="00FE3EEA">
        <w:rPr>
          <w:rFonts w:eastAsia="Calibri"/>
          <w:sz w:val="22"/>
          <w:szCs w:val="22"/>
        </w:rPr>
        <w:t>s</w:t>
      </w:r>
      <w:r w:rsidRPr="00FE3EEA">
        <w:rPr>
          <w:rFonts w:eastAsia="Calibri"/>
          <w:spacing w:val="-2"/>
          <w:sz w:val="22"/>
          <w:szCs w:val="22"/>
        </w:rPr>
        <w:t xml:space="preserve"> </w:t>
      </w:r>
      <w:r w:rsidRPr="00FE3EEA">
        <w:rPr>
          <w:rFonts w:eastAsia="Calibri"/>
          <w:sz w:val="22"/>
          <w:szCs w:val="22"/>
        </w:rPr>
        <w:t>w</w:t>
      </w:r>
      <w:r w:rsidRPr="00FE3EEA">
        <w:rPr>
          <w:rFonts w:eastAsia="Calibri"/>
          <w:spacing w:val="2"/>
          <w:sz w:val="22"/>
          <w:szCs w:val="22"/>
        </w:rPr>
        <w:t>e</w:t>
      </w:r>
      <w:r w:rsidRPr="00FE3EEA">
        <w:rPr>
          <w:rFonts w:eastAsia="Calibri"/>
          <w:sz w:val="22"/>
          <w:szCs w:val="22"/>
        </w:rPr>
        <w:t>ll</w:t>
      </w:r>
      <w:r w:rsidRPr="00FE3EEA">
        <w:rPr>
          <w:rFonts w:eastAsia="Calibri"/>
          <w:spacing w:val="-3"/>
          <w:sz w:val="22"/>
          <w:szCs w:val="22"/>
        </w:rPr>
        <w:t xml:space="preserve"> </w:t>
      </w:r>
      <w:r w:rsidRPr="00FE3EEA">
        <w:rPr>
          <w:rFonts w:eastAsia="Calibri"/>
          <w:spacing w:val="1"/>
          <w:sz w:val="22"/>
          <w:szCs w:val="22"/>
        </w:rPr>
        <w:t>a</w:t>
      </w:r>
      <w:r w:rsidRPr="00FE3EEA">
        <w:rPr>
          <w:rFonts w:eastAsia="Calibri"/>
          <w:sz w:val="22"/>
          <w:szCs w:val="22"/>
        </w:rPr>
        <w:t>s</w:t>
      </w:r>
      <w:r w:rsidRPr="00FE3EEA">
        <w:rPr>
          <w:rFonts w:eastAsia="Calibri"/>
          <w:spacing w:val="-2"/>
          <w:sz w:val="22"/>
          <w:szCs w:val="22"/>
        </w:rPr>
        <w:t xml:space="preserve"> </w:t>
      </w:r>
      <w:r w:rsidRPr="00FE3EEA">
        <w:rPr>
          <w:rFonts w:eastAsia="Calibri"/>
          <w:spacing w:val="2"/>
          <w:sz w:val="22"/>
          <w:szCs w:val="22"/>
        </w:rPr>
        <w:t>i</w:t>
      </w:r>
      <w:r w:rsidRPr="00FE3EEA">
        <w:rPr>
          <w:rFonts w:eastAsia="Calibri"/>
          <w:sz w:val="22"/>
          <w:szCs w:val="22"/>
        </w:rPr>
        <w:t>m</w:t>
      </w:r>
      <w:r w:rsidRPr="00FE3EEA">
        <w:rPr>
          <w:rFonts w:eastAsia="Calibri"/>
          <w:spacing w:val="1"/>
          <w:sz w:val="22"/>
          <w:szCs w:val="22"/>
        </w:rPr>
        <w:t>p</w:t>
      </w:r>
      <w:r w:rsidRPr="00FE3EEA">
        <w:rPr>
          <w:rFonts w:eastAsia="Calibri"/>
          <w:sz w:val="22"/>
          <w:szCs w:val="22"/>
        </w:rPr>
        <w:t>r</w:t>
      </w:r>
      <w:r w:rsidRPr="00FE3EEA">
        <w:rPr>
          <w:rFonts w:eastAsia="Calibri"/>
          <w:spacing w:val="1"/>
          <w:sz w:val="22"/>
          <w:szCs w:val="22"/>
        </w:rPr>
        <w:t>o</w:t>
      </w:r>
      <w:r w:rsidRPr="00FE3EEA">
        <w:rPr>
          <w:rFonts w:eastAsia="Calibri"/>
          <w:spacing w:val="-1"/>
          <w:sz w:val="22"/>
          <w:szCs w:val="22"/>
        </w:rPr>
        <w:t>v</w:t>
      </w:r>
      <w:r w:rsidRPr="00FE3EEA">
        <w:rPr>
          <w:rFonts w:eastAsia="Calibri"/>
          <w:sz w:val="22"/>
          <w:szCs w:val="22"/>
        </w:rPr>
        <w:t>i</w:t>
      </w:r>
      <w:r w:rsidRPr="00FE3EEA">
        <w:rPr>
          <w:rFonts w:eastAsia="Calibri"/>
          <w:spacing w:val="1"/>
          <w:sz w:val="22"/>
          <w:szCs w:val="22"/>
        </w:rPr>
        <w:t>n</w:t>
      </w:r>
      <w:r w:rsidRPr="00FE3EEA">
        <w:rPr>
          <w:rFonts w:eastAsia="Calibri"/>
          <w:sz w:val="22"/>
          <w:szCs w:val="22"/>
        </w:rPr>
        <w:t>g</w:t>
      </w:r>
      <w:r w:rsidRPr="00FE3EEA">
        <w:rPr>
          <w:rFonts w:eastAsia="Calibri"/>
          <w:spacing w:val="-5"/>
          <w:sz w:val="22"/>
          <w:szCs w:val="22"/>
        </w:rPr>
        <w:t xml:space="preserve"> </w:t>
      </w:r>
      <w:r w:rsidRPr="00FE3EEA">
        <w:rPr>
          <w:rFonts w:eastAsia="Calibri"/>
          <w:sz w:val="22"/>
          <w:szCs w:val="22"/>
        </w:rPr>
        <w:t xml:space="preserve">my </w:t>
      </w:r>
      <w:r w:rsidRPr="00FE3EEA">
        <w:rPr>
          <w:rFonts w:eastAsia="Calibri"/>
          <w:spacing w:val="1"/>
          <w:sz w:val="22"/>
          <w:szCs w:val="22"/>
        </w:rPr>
        <w:t>ab</w:t>
      </w:r>
      <w:r w:rsidRPr="00FE3EEA">
        <w:rPr>
          <w:rFonts w:eastAsia="Calibri"/>
          <w:sz w:val="22"/>
          <w:szCs w:val="22"/>
        </w:rPr>
        <w:t>ili</w:t>
      </w:r>
      <w:r w:rsidRPr="00FE3EEA">
        <w:rPr>
          <w:rFonts w:eastAsia="Calibri"/>
          <w:spacing w:val="1"/>
          <w:sz w:val="22"/>
          <w:szCs w:val="22"/>
        </w:rPr>
        <w:t>t</w:t>
      </w:r>
      <w:r w:rsidRPr="00FE3EEA">
        <w:rPr>
          <w:rFonts w:eastAsia="Calibri"/>
          <w:sz w:val="22"/>
          <w:szCs w:val="22"/>
        </w:rPr>
        <w:t>y</w:t>
      </w:r>
      <w:r w:rsidRPr="00FE3EEA">
        <w:rPr>
          <w:rFonts w:eastAsia="Calibri"/>
          <w:spacing w:val="-3"/>
          <w:sz w:val="22"/>
          <w:szCs w:val="22"/>
        </w:rPr>
        <w:t xml:space="preserve"> </w:t>
      </w:r>
      <w:r w:rsidRPr="00FE3EEA">
        <w:rPr>
          <w:rFonts w:eastAsia="Calibri"/>
          <w:spacing w:val="1"/>
          <w:sz w:val="22"/>
          <w:szCs w:val="22"/>
        </w:rPr>
        <w:t>t</w:t>
      </w:r>
      <w:r w:rsidRPr="00FE3EEA">
        <w:rPr>
          <w:rFonts w:eastAsia="Calibri"/>
          <w:sz w:val="22"/>
          <w:szCs w:val="22"/>
        </w:rPr>
        <w:t>o</w:t>
      </w:r>
      <w:r w:rsidRPr="00FE3EEA">
        <w:rPr>
          <w:rFonts w:eastAsia="Calibri"/>
          <w:spacing w:val="-1"/>
          <w:sz w:val="22"/>
          <w:szCs w:val="22"/>
        </w:rPr>
        <w:t xml:space="preserve"> </w:t>
      </w:r>
      <w:r w:rsidRPr="00FE3EEA">
        <w:rPr>
          <w:rFonts w:eastAsia="Calibri"/>
          <w:spacing w:val="1"/>
          <w:sz w:val="22"/>
          <w:szCs w:val="22"/>
        </w:rPr>
        <w:t>p</w:t>
      </w:r>
      <w:r w:rsidRPr="00FE3EEA">
        <w:rPr>
          <w:rFonts w:eastAsia="Calibri"/>
          <w:sz w:val="22"/>
          <w:szCs w:val="22"/>
        </w:rPr>
        <w:t>l</w:t>
      </w:r>
      <w:r w:rsidRPr="00FE3EEA">
        <w:rPr>
          <w:rFonts w:eastAsia="Calibri"/>
          <w:spacing w:val="1"/>
          <w:sz w:val="22"/>
          <w:szCs w:val="22"/>
        </w:rPr>
        <w:t>a</w:t>
      </w:r>
      <w:r w:rsidRPr="00FE3EEA">
        <w:rPr>
          <w:rFonts w:eastAsia="Calibri"/>
          <w:sz w:val="22"/>
          <w:szCs w:val="22"/>
        </w:rPr>
        <w:t>n</w:t>
      </w:r>
      <w:r w:rsidRPr="00FE3EEA">
        <w:rPr>
          <w:rFonts w:eastAsia="Calibri"/>
          <w:spacing w:val="41"/>
          <w:sz w:val="22"/>
          <w:szCs w:val="22"/>
        </w:rPr>
        <w:t xml:space="preserve"> </w:t>
      </w:r>
      <w:r w:rsidRPr="00FE3EEA">
        <w:rPr>
          <w:rFonts w:eastAsia="Calibri"/>
          <w:spacing w:val="1"/>
          <w:sz w:val="22"/>
          <w:szCs w:val="22"/>
        </w:rPr>
        <w:t>an</w:t>
      </w:r>
      <w:r w:rsidRPr="00FE3EEA">
        <w:rPr>
          <w:rFonts w:eastAsia="Calibri"/>
          <w:sz w:val="22"/>
          <w:szCs w:val="22"/>
        </w:rPr>
        <w:t>d</w:t>
      </w:r>
      <w:r w:rsidRPr="00FE3EEA">
        <w:rPr>
          <w:rFonts w:eastAsia="Calibri"/>
          <w:spacing w:val="-2"/>
          <w:sz w:val="22"/>
          <w:szCs w:val="22"/>
        </w:rPr>
        <w:t xml:space="preserve"> </w:t>
      </w:r>
      <w:r w:rsidRPr="00FE3EEA">
        <w:rPr>
          <w:rFonts w:eastAsia="Calibri"/>
          <w:sz w:val="22"/>
          <w:szCs w:val="22"/>
        </w:rPr>
        <w:t>meet</w:t>
      </w:r>
      <w:r w:rsidRPr="00FE3EEA">
        <w:rPr>
          <w:rFonts w:eastAsia="Calibri"/>
          <w:spacing w:val="-3"/>
          <w:sz w:val="22"/>
          <w:szCs w:val="22"/>
        </w:rPr>
        <w:t xml:space="preserve"> </w:t>
      </w:r>
      <w:r w:rsidRPr="00FE3EEA">
        <w:rPr>
          <w:rFonts w:eastAsia="Calibri"/>
          <w:spacing w:val="1"/>
          <w:sz w:val="22"/>
          <w:szCs w:val="22"/>
        </w:rPr>
        <w:t>d</w:t>
      </w:r>
      <w:r w:rsidRPr="00FE3EEA">
        <w:rPr>
          <w:rFonts w:eastAsia="Calibri"/>
          <w:sz w:val="22"/>
          <w:szCs w:val="22"/>
        </w:rPr>
        <w:t>e</w:t>
      </w:r>
      <w:r w:rsidRPr="00FE3EEA">
        <w:rPr>
          <w:rFonts w:eastAsia="Calibri"/>
          <w:spacing w:val="1"/>
          <w:sz w:val="22"/>
          <w:szCs w:val="22"/>
        </w:rPr>
        <w:t>ad</w:t>
      </w:r>
      <w:r w:rsidRPr="00FE3EEA">
        <w:rPr>
          <w:rFonts w:eastAsia="Calibri"/>
          <w:sz w:val="22"/>
          <w:szCs w:val="22"/>
        </w:rPr>
        <w:t>li</w:t>
      </w:r>
      <w:r w:rsidRPr="00FE3EEA">
        <w:rPr>
          <w:rFonts w:eastAsia="Calibri"/>
          <w:spacing w:val="1"/>
          <w:sz w:val="22"/>
          <w:szCs w:val="22"/>
        </w:rPr>
        <w:t>n</w:t>
      </w:r>
      <w:r w:rsidRPr="00FE3EEA">
        <w:rPr>
          <w:rFonts w:eastAsia="Calibri"/>
          <w:sz w:val="22"/>
          <w:szCs w:val="22"/>
        </w:rPr>
        <w:t>e</w:t>
      </w:r>
      <w:r w:rsidRPr="00FE3EEA">
        <w:rPr>
          <w:rFonts w:eastAsia="Calibri"/>
          <w:spacing w:val="-1"/>
          <w:sz w:val="22"/>
          <w:szCs w:val="22"/>
        </w:rPr>
        <w:t>s</w:t>
      </w:r>
      <w:r w:rsidRPr="00FE3EEA">
        <w:rPr>
          <w:rFonts w:eastAsia="Calibri"/>
          <w:sz w:val="22"/>
          <w:szCs w:val="22"/>
        </w:rPr>
        <w:t>.</w:t>
      </w:r>
    </w:p>
    <w:p w:rsidR="00FE3EEA" w:rsidRPr="00FE3EEA" w:rsidRDefault="00FE3EEA" w:rsidP="00FE3EEA">
      <w:pPr>
        <w:spacing w:line="200" w:lineRule="exact"/>
        <w:rPr>
          <w:sz w:val="22"/>
          <w:szCs w:val="22"/>
        </w:rPr>
      </w:pPr>
    </w:p>
    <w:p w:rsidR="00FE3EEA" w:rsidRDefault="00FE3EEA">
      <w:pPr>
        <w:spacing w:line="261" w:lineRule="auto"/>
        <w:ind w:left="2463" w:right="371" w:hanging="2463"/>
        <w:rPr>
          <w:sz w:val="24"/>
          <w:szCs w:val="24"/>
        </w:rPr>
      </w:pPr>
    </w:p>
    <w:p w:rsidR="00487355" w:rsidRDefault="00FE3EEA" w:rsidP="00FE3EEA">
      <w:pPr>
        <w:spacing w:line="261" w:lineRule="auto"/>
        <w:ind w:left="902" w:right="232" w:hanging="902"/>
        <w:rPr>
          <w:b/>
          <w:sz w:val="24"/>
          <w:szCs w:val="24"/>
        </w:rPr>
      </w:pPr>
      <w:r>
        <w:rPr>
          <w:sz w:val="24"/>
          <w:szCs w:val="24"/>
        </w:rPr>
        <w:t>JUNE 2014-JULY 2014</w:t>
      </w:r>
      <w:r w:rsidR="00971EFA">
        <w:rPr>
          <w:b/>
          <w:sz w:val="24"/>
          <w:szCs w:val="24"/>
        </w:rPr>
        <w:t xml:space="preserve">: </w:t>
      </w:r>
      <w:r>
        <w:rPr>
          <w:b/>
          <w:sz w:val="24"/>
          <w:szCs w:val="24"/>
        </w:rPr>
        <w:t>UNIVERSITY OF NAIROBI Certificate in Statistical Packages</w:t>
      </w:r>
    </w:p>
    <w:p w:rsidR="00FE3EEA" w:rsidRDefault="00FE3EEA" w:rsidP="00FE3EEA">
      <w:pPr>
        <w:ind w:left="2884"/>
        <w:rPr>
          <w:sz w:val="24"/>
          <w:szCs w:val="24"/>
        </w:rPr>
      </w:pPr>
      <w:r>
        <w:rPr>
          <w:sz w:val="24"/>
          <w:szCs w:val="24"/>
        </w:rPr>
        <w:t xml:space="preserve">                                 </w:t>
      </w:r>
    </w:p>
    <w:p w:rsidR="00487355" w:rsidRDefault="00487355" w:rsidP="00FE3EEA">
      <w:pPr>
        <w:spacing w:line="254" w:lineRule="auto"/>
        <w:ind w:right="1731"/>
        <w:rPr>
          <w:sz w:val="24"/>
          <w:szCs w:val="24"/>
        </w:rPr>
        <w:sectPr w:rsidR="00487355">
          <w:type w:val="continuous"/>
          <w:pgSz w:w="12240" w:h="15840"/>
          <w:pgMar w:top="900" w:right="700" w:bottom="280" w:left="820" w:header="720" w:footer="720" w:gutter="0"/>
          <w:cols w:num="2" w:space="720" w:equalWidth="0">
            <w:col w:w="2535" w:space="820"/>
            <w:col w:w="7365"/>
          </w:cols>
        </w:sectPr>
      </w:pPr>
    </w:p>
    <w:p w:rsidR="007129D4" w:rsidRDefault="007129D4">
      <w:pPr>
        <w:spacing w:before="77"/>
        <w:ind w:left="3355"/>
        <w:rPr>
          <w:sz w:val="24"/>
          <w:szCs w:val="24"/>
        </w:rPr>
      </w:pPr>
    </w:p>
    <w:p w:rsidR="007129D4" w:rsidRPr="007129D4" w:rsidRDefault="007129D4" w:rsidP="007129D4">
      <w:pPr>
        <w:ind w:left="3600" w:hanging="716"/>
        <w:rPr>
          <w:rFonts w:eastAsia="Calibri"/>
          <w:sz w:val="22"/>
          <w:szCs w:val="22"/>
        </w:rPr>
      </w:pPr>
      <w:r>
        <w:rPr>
          <w:rFonts w:eastAsia="Calibri"/>
          <w:sz w:val="22"/>
          <w:szCs w:val="22"/>
        </w:rPr>
        <w:t xml:space="preserve">              </w:t>
      </w:r>
      <w:r w:rsidRPr="007129D4">
        <w:rPr>
          <w:rFonts w:eastAsia="Calibri"/>
          <w:sz w:val="22"/>
          <w:szCs w:val="22"/>
        </w:rPr>
        <w:t>A</w:t>
      </w:r>
      <w:r w:rsidRPr="007129D4">
        <w:rPr>
          <w:rFonts w:eastAsia="Calibri"/>
          <w:spacing w:val="1"/>
          <w:sz w:val="22"/>
          <w:szCs w:val="22"/>
        </w:rPr>
        <w:t>d</w:t>
      </w:r>
      <w:r w:rsidRPr="007129D4">
        <w:rPr>
          <w:rFonts w:eastAsia="Calibri"/>
          <w:spacing w:val="-1"/>
          <w:sz w:val="22"/>
          <w:szCs w:val="22"/>
        </w:rPr>
        <w:t>v</w:t>
      </w:r>
      <w:r w:rsidRPr="007129D4">
        <w:rPr>
          <w:rFonts w:eastAsia="Calibri"/>
          <w:spacing w:val="1"/>
          <w:sz w:val="22"/>
          <w:szCs w:val="22"/>
        </w:rPr>
        <w:t>an</w:t>
      </w:r>
      <w:r w:rsidRPr="007129D4">
        <w:rPr>
          <w:rFonts w:eastAsia="Calibri"/>
          <w:sz w:val="22"/>
          <w:szCs w:val="22"/>
        </w:rPr>
        <w:t>ced</w:t>
      </w:r>
      <w:r w:rsidRPr="007129D4">
        <w:rPr>
          <w:rFonts w:eastAsia="Calibri"/>
          <w:spacing w:val="-4"/>
          <w:sz w:val="22"/>
          <w:szCs w:val="22"/>
        </w:rPr>
        <w:t xml:space="preserve"> </w:t>
      </w:r>
      <w:r w:rsidRPr="007129D4">
        <w:rPr>
          <w:rFonts w:eastAsia="Calibri"/>
          <w:spacing w:val="-1"/>
          <w:sz w:val="22"/>
          <w:szCs w:val="22"/>
        </w:rPr>
        <w:t>E</w:t>
      </w:r>
      <w:r w:rsidRPr="007129D4">
        <w:rPr>
          <w:rFonts w:eastAsia="Calibri"/>
          <w:sz w:val="22"/>
          <w:szCs w:val="22"/>
        </w:rPr>
        <w:t>xce</w:t>
      </w:r>
      <w:r w:rsidRPr="007129D4">
        <w:rPr>
          <w:rFonts w:eastAsia="Calibri"/>
          <w:spacing w:val="2"/>
          <w:sz w:val="22"/>
          <w:szCs w:val="22"/>
        </w:rPr>
        <w:t>l</w:t>
      </w:r>
      <w:r w:rsidRPr="007129D4">
        <w:rPr>
          <w:rFonts w:eastAsia="Calibri"/>
          <w:sz w:val="22"/>
          <w:szCs w:val="22"/>
        </w:rPr>
        <w:t>,</w:t>
      </w:r>
      <w:r w:rsidRPr="007129D4">
        <w:rPr>
          <w:rFonts w:eastAsia="Calibri"/>
          <w:spacing w:val="-9"/>
          <w:sz w:val="22"/>
          <w:szCs w:val="22"/>
        </w:rPr>
        <w:t xml:space="preserve"> </w:t>
      </w:r>
      <w:r w:rsidRPr="007129D4">
        <w:rPr>
          <w:rFonts w:eastAsia="Calibri"/>
          <w:spacing w:val="5"/>
          <w:sz w:val="22"/>
          <w:szCs w:val="22"/>
        </w:rPr>
        <w:t>S</w:t>
      </w:r>
      <w:r w:rsidRPr="007129D4">
        <w:rPr>
          <w:rFonts w:eastAsia="Calibri"/>
          <w:spacing w:val="-1"/>
          <w:sz w:val="22"/>
          <w:szCs w:val="22"/>
        </w:rPr>
        <w:t>T</w:t>
      </w:r>
      <w:r w:rsidRPr="007129D4">
        <w:rPr>
          <w:rFonts w:eastAsia="Calibri"/>
          <w:sz w:val="22"/>
          <w:szCs w:val="22"/>
        </w:rPr>
        <w:t>A</w:t>
      </w:r>
      <w:r w:rsidRPr="007129D4">
        <w:rPr>
          <w:rFonts w:eastAsia="Calibri"/>
          <w:spacing w:val="-1"/>
          <w:sz w:val="22"/>
          <w:szCs w:val="22"/>
        </w:rPr>
        <w:t>T</w:t>
      </w:r>
      <w:r w:rsidRPr="007129D4">
        <w:rPr>
          <w:rFonts w:eastAsia="Calibri"/>
          <w:sz w:val="22"/>
          <w:szCs w:val="22"/>
        </w:rPr>
        <w:t>A,</w:t>
      </w:r>
      <w:r w:rsidRPr="007129D4">
        <w:rPr>
          <w:rFonts w:eastAsia="Calibri"/>
          <w:spacing w:val="-10"/>
          <w:sz w:val="22"/>
          <w:szCs w:val="22"/>
        </w:rPr>
        <w:t xml:space="preserve"> </w:t>
      </w:r>
      <w:r w:rsidRPr="007129D4">
        <w:rPr>
          <w:rFonts w:eastAsia="Calibri"/>
          <w:sz w:val="22"/>
          <w:szCs w:val="22"/>
        </w:rPr>
        <w:t>I</w:t>
      </w:r>
      <w:r w:rsidRPr="007129D4">
        <w:rPr>
          <w:rFonts w:eastAsia="Calibri"/>
          <w:spacing w:val="2"/>
          <w:sz w:val="22"/>
          <w:szCs w:val="22"/>
        </w:rPr>
        <w:t>B</w:t>
      </w:r>
      <w:r w:rsidRPr="007129D4">
        <w:rPr>
          <w:rFonts w:eastAsia="Calibri"/>
          <w:spacing w:val="3"/>
          <w:sz w:val="22"/>
          <w:szCs w:val="22"/>
        </w:rPr>
        <w:t>M</w:t>
      </w:r>
      <w:r w:rsidRPr="007129D4">
        <w:rPr>
          <w:rFonts w:eastAsia="Calibri"/>
          <w:spacing w:val="-1"/>
          <w:sz w:val="22"/>
          <w:szCs w:val="22"/>
        </w:rPr>
        <w:t>-</w:t>
      </w:r>
      <w:r w:rsidRPr="007129D4">
        <w:rPr>
          <w:rFonts w:eastAsia="Calibri"/>
          <w:spacing w:val="2"/>
          <w:sz w:val="22"/>
          <w:szCs w:val="22"/>
        </w:rPr>
        <w:t>S</w:t>
      </w:r>
      <w:r w:rsidRPr="007129D4">
        <w:rPr>
          <w:rFonts w:eastAsia="Calibri"/>
          <w:spacing w:val="1"/>
          <w:sz w:val="22"/>
          <w:szCs w:val="22"/>
        </w:rPr>
        <w:t>P</w:t>
      </w:r>
      <w:r w:rsidRPr="007129D4">
        <w:rPr>
          <w:rFonts w:eastAsia="Calibri"/>
          <w:sz w:val="22"/>
          <w:szCs w:val="22"/>
        </w:rPr>
        <w:t>SS</w:t>
      </w:r>
      <w:r w:rsidRPr="007129D4">
        <w:rPr>
          <w:rFonts w:eastAsia="Calibri"/>
          <w:spacing w:val="-2"/>
          <w:sz w:val="22"/>
          <w:szCs w:val="22"/>
        </w:rPr>
        <w:t>,</w:t>
      </w:r>
      <w:r>
        <w:rPr>
          <w:rFonts w:eastAsia="Calibri"/>
          <w:spacing w:val="-1"/>
          <w:position w:val="1"/>
          <w:sz w:val="22"/>
          <w:szCs w:val="22"/>
        </w:rPr>
        <w:t xml:space="preserve"> </w:t>
      </w:r>
      <w:r w:rsidRPr="007129D4">
        <w:rPr>
          <w:rFonts w:eastAsia="Calibri"/>
          <w:spacing w:val="-1"/>
          <w:position w:val="1"/>
          <w:sz w:val="22"/>
          <w:szCs w:val="22"/>
        </w:rPr>
        <w:t>Good command in Data Analysis using</w:t>
      </w:r>
      <w:r>
        <w:rPr>
          <w:rFonts w:eastAsia="Calibri"/>
          <w:spacing w:val="-4"/>
          <w:position w:val="1"/>
          <w:sz w:val="22"/>
          <w:szCs w:val="22"/>
        </w:rPr>
        <w:t xml:space="preserve"> </w:t>
      </w:r>
      <w:r w:rsidRPr="007129D4">
        <w:rPr>
          <w:rFonts w:eastAsia="Calibri"/>
          <w:position w:val="1"/>
          <w:sz w:val="22"/>
          <w:szCs w:val="22"/>
        </w:rPr>
        <w:t>S</w:t>
      </w:r>
      <w:r w:rsidRPr="007129D4">
        <w:rPr>
          <w:rFonts w:eastAsia="Calibri"/>
          <w:spacing w:val="1"/>
          <w:position w:val="1"/>
          <w:sz w:val="22"/>
          <w:szCs w:val="22"/>
        </w:rPr>
        <w:t>T</w:t>
      </w:r>
      <w:r w:rsidRPr="007129D4">
        <w:rPr>
          <w:rFonts w:eastAsia="Calibri"/>
          <w:position w:val="1"/>
          <w:sz w:val="22"/>
          <w:szCs w:val="22"/>
        </w:rPr>
        <w:t>A</w:t>
      </w:r>
      <w:r w:rsidRPr="007129D4">
        <w:rPr>
          <w:rFonts w:eastAsia="Calibri"/>
          <w:spacing w:val="-1"/>
          <w:position w:val="1"/>
          <w:sz w:val="22"/>
          <w:szCs w:val="22"/>
        </w:rPr>
        <w:t>T</w:t>
      </w:r>
      <w:r w:rsidRPr="007129D4">
        <w:rPr>
          <w:rFonts w:eastAsia="Calibri"/>
          <w:position w:val="1"/>
          <w:sz w:val="22"/>
          <w:szCs w:val="22"/>
        </w:rPr>
        <w:t>A,</w:t>
      </w:r>
      <w:r w:rsidRPr="007129D4">
        <w:rPr>
          <w:rFonts w:eastAsia="Calibri"/>
          <w:spacing w:val="-5"/>
          <w:position w:val="1"/>
          <w:sz w:val="22"/>
          <w:szCs w:val="22"/>
        </w:rPr>
        <w:t xml:space="preserve"> </w:t>
      </w:r>
      <w:r w:rsidRPr="007129D4">
        <w:rPr>
          <w:rFonts w:eastAsia="Calibri"/>
          <w:position w:val="1"/>
          <w:sz w:val="22"/>
          <w:szCs w:val="22"/>
        </w:rPr>
        <w:t>S</w:t>
      </w:r>
      <w:r w:rsidRPr="007129D4">
        <w:rPr>
          <w:rFonts w:eastAsia="Calibri"/>
          <w:spacing w:val="3"/>
          <w:position w:val="1"/>
          <w:sz w:val="22"/>
          <w:szCs w:val="22"/>
        </w:rPr>
        <w:t>P</w:t>
      </w:r>
      <w:r w:rsidRPr="007129D4">
        <w:rPr>
          <w:rFonts w:eastAsia="Calibri"/>
          <w:position w:val="1"/>
          <w:sz w:val="22"/>
          <w:szCs w:val="22"/>
        </w:rPr>
        <w:t>SS,</w:t>
      </w:r>
      <w:r w:rsidRPr="007129D4">
        <w:rPr>
          <w:rFonts w:eastAsia="Calibri"/>
          <w:spacing w:val="-3"/>
          <w:position w:val="1"/>
          <w:sz w:val="22"/>
          <w:szCs w:val="22"/>
        </w:rPr>
        <w:t xml:space="preserve"> </w:t>
      </w:r>
      <w:r w:rsidRPr="007129D4">
        <w:rPr>
          <w:rFonts w:eastAsia="Calibri"/>
          <w:position w:val="1"/>
          <w:sz w:val="22"/>
          <w:szCs w:val="22"/>
        </w:rPr>
        <w:t>A</w:t>
      </w:r>
      <w:r w:rsidRPr="007129D4">
        <w:rPr>
          <w:rFonts w:eastAsia="Calibri"/>
          <w:spacing w:val="1"/>
          <w:position w:val="1"/>
          <w:sz w:val="22"/>
          <w:szCs w:val="22"/>
        </w:rPr>
        <w:t>d</w:t>
      </w:r>
      <w:r w:rsidRPr="007129D4">
        <w:rPr>
          <w:rFonts w:eastAsia="Calibri"/>
          <w:spacing w:val="-1"/>
          <w:position w:val="1"/>
          <w:sz w:val="22"/>
          <w:szCs w:val="22"/>
        </w:rPr>
        <w:t>v</w:t>
      </w:r>
      <w:r w:rsidRPr="007129D4">
        <w:rPr>
          <w:rFonts w:eastAsia="Calibri"/>
          <w:spacing w:val="1"/>
          <w:position w:val="1"/>
          <w:sz w:val="22"/>
          <w:szCs w:val="22"/>
        </w:rPr>
        <w:t>an</w:t>
      </w:r>
      <w:r w:rsidRPr="007129D4">
        <w:rPr>
          <w:rFonts w:eastAsia="Calibri"/>
          <w:spacing w:val="2"/>
          <w:position w:val="1"/>
          <w:sz w:val="22"/>
          <w:szCs w:val="22"/>
        </w:rPr>
        <w:t>c</w:t>
      </w:r>
      <w:r w:rsidRPr="007129D4">
        <w:rPr>
          <w:rFonts w:eastAsia="Calibri"/>
          <w:position w:val="1"/>
          <w:sz w:val="22"/>
          <w:szCs w:val="22"/>
        </w:rPr>
        <w:t>ed</w:t>
      </w:r>
      <w:r w:rsidRPr="007129D4">
        <w:rPr>
          <w:rFonts w:eastAsia="Calibri"/>
          <w:spacing w:val="-7"/>
          <w:position w:val="1"/>
          <w:sz w:val="22"/>
          <w:szCs w:val="22"/>
        </w:rPr>
        <w:t xml:space="preserve"> </w:t>
      </w:r>
      <w:r w:rsidRPr="007129D4">
        <w:rPr>
          <w:rFonts w:eastAsia="Calibri"/>
          <w:spacing w:val="1"/>
          <w:position w:val="1"/>
          <w:sz w:val="22"/>
          <w:szCs w:val="22"/>
        </w:rPr>
        <w:t>E</w:t>
      </w:r>
      <w:r w:rsidRPr="007129D4">
        <w:rPr>
          <w:rFonts w:eastAsia="Calibri"/>
          <w:position w:val="1"/>
          <w:sz w:val="22"/>
          <w:szCs w:val="22"/>
        </w:rPr>
        <w:t>XC</w:t>
      </w:r>
      <w:r w:rsidRPr="007129D4">
        <w:rPr>
          <w:rFonts w:eastAsia="Calibri"/>
          <w:spacing w:val="1"/>
          <w:position w:val="1"/>
          <w:sz w:val="22"/>
          <w:szCs w:val="22"/>
        </w:rPr>
        <w:t>E</w:t>
      </w:r>
      <w:r w:rsidRPr="007129D4">
        <w:rPr>
          <w:rFonts w:eastAsia="Calibri"/>
          <w:position w:val="1"/>
          <w:sz w:val="22"/>
          <w:szCs w:val="22"/>
        </w:rPr>
        <w:t>L</w:t>
      </w:r>
      <w:r w:rsidRPr="007129D4">
        <w:rPr>
          <w:rFonts w:eastAsia="Calibri"/>
          <w:spacing w:val="4"/>
          <w:position w:val="1"/>
          <w:sz w:val="22"/>
          <w:szCs w:val="22"/>
        </w:rPr>
        <w:t xml:space="preserve"> </w:t>
      </w:r>
      <w:r w:rsidRPr="007129D4">
        <w:rPr>
          <w:rFonts w:eastAsia="Calibri"/>
          <w:spacing w:val="1"/>
          <w:position w:val="1"/>
          <w:sz w:val="22"/>
          <w:szCs w:val="22"/>
        </w:rPr>
        <w:t>an</w:t>
      </w:r>
      <w:r w:rsidRPr="007129D4">
        <w:rPr>
          <w:rFonts w:eastAsia="Calibri"/>
          <w:position w:val="1"/>
          <w:sz w:val="22"/>
          <w:szCs w:val="22"/>
        </w:rPr>
        <w:t>d</w:t>
      </w:r>
      <w:r w:rsidRPr="007129D4">
        <w:rPr>
          <w:rFonts w:eastAsia="Calibri"/>
          <w:spacing w:val="-2"/>
          <w:position w:val="1"/>
          <w:sz w:val="22"/>
          <w:szCs w:val="22"/>
        </w:rPr>
        <w:t xml:space="preserve"> </w:t>
      </w:r>
      <w:r>
        <w:rPr>
          <w:rFonts w:eastAsia="Calibri"/>
          <w:spacing w:val="-2"/>
          <w:position w:val="1"/>
          <w:sz w:val="22"/>
          <w:szCs w:val="22"/>
        </w:rPr>
        <w:t>R</w:t>
      </w:r>
      <w:r w:rsidRPr="007129D4">
        <w:rPr>
          <w:rFonts w:eastAsia="Calibri"/>
          <w:position w:val="1"/>
          <w:sz w:val="22"/>
          <w:szCs w:val="22"/>
        </w:rPr>
        <w:t>-</w:t>
      </w:r>
      <w:r w:rsidRPr="007129D4">
        <w:rPr>
          <w:rFonts w:eastAsia="Calibri"/>
          <w:sz w:val="22"/>
          <w:szCs w:val="22"/>
        </w:rPr>
        <w:t>Pr</w:t>
      </w:r>
      <w:r w:rsidRPr="007129D4">
        <w:rPr>
          <w:rFonts w:eastAsia="Calibri"/>
          <w:spacing w:val="1"/>
          <w:sz w:val="22"/>
          <w:szCs w:val="22"/>
        </w:rPr>
        <w:t>o</w:t>
      </w:r>
      <w:r w:rsidRPr="007129D4">
        <w:rPr>
          <w:rFonts w:eastAsia="Calibri"/>
          <w:sz w:val="22"/>
          <w:szCs w:val="22"/>
        </w:rPr>
        <w:t>gr</w:t>
      </w:r>
      <w:r w:rsidRPr="007129D4">
        <w:rPr>
          <w:rFonts w:eastAsia="Calibri"/>
          <w:spacing w:val="1"/>
          <w:sz w:val="22"/>
          <w:szCs w:val="22"/>
        </w:rPr>
        <w:t>a</w:t>
      </w:r>
      <w:r w:rsidRPr="007129D4">
        <w:rPr>
          <w:rFonts w:eastAsia="Calibri"/>
          <w:sz w:val="22"/>
          <w:szCs w:val="22"/>
        </w:rPr>
        <w:t>m</w:t>
      </w:r>
      <w:r w:rsidRPr="007129D4">
        <w:rPr>
          <w:rFonts w:eastAsia="Calibri"/>
          <w:spacing w:val="-7"/>
          <w:sz w:val="22"/>
          <w:szCs w:val="22"/>
        </w:rPr>
        <w:t xml:space="preserve"> </w:t>
      </w:r>
      <w:r w:rsidRPr="007129D4">
        <w:rPr>
          <w:rFonts w:eastAsia="Calibri"/>
          <w:spacing w:val="-1"/>
          <w:sz w:val="22"/>
          <w:szCs w:val="22"/>
        </w:rPr>
        <w:t>s</w:t>
      </w:r>
      <w:r w:rsidRPr="007129D4">
        <w:rPr>
          <w:rFonts w:eastAsia="Calibri"/>
          <w:spacing w:val="3"/>
          <w:sz w:val="22"/>
          <w:szCs w:val="22"/>
        </w:rPr>
        <w:t>o</w:t>
      </w:r>
      <w:r w:rsidRPr="007129D4">
        <w:rPr>
          <w:rFonts w:eastAsia="Calibri"/>
          <w:spacing w:val="-1"/>
          <w:sz w:val="22"/>
          <w:szCs w:val="22"/>
        </w:rPr>
        <w:t>f</w:t>
      </w:r>
      <w:r w:rsidRPr="007129D4">
        <w:rPr>
          <w:rFonts w:eastAsia="Calibri"/>
          <w:spacing w:val="1"/>
          <w:sz w:val="22"/>
          <w:szCs w:val="22"/>
        </w:rPr>
        <w:t>t</w:t>
      </w:r>
      <w:r w:rsidRPr="007129D4">
        <w:rPr>
          <w:rFonts w:eastAsia="Calibri"/>
          <w:sz w:val="22"/>
          <w:szCs w:val="22"/>
        </w:rPr>
        <w:t>w</w:t>
      </w:r>
      <w:r w:rsidRPr="007129D4">
        <w:rPr>
          <w:rFonts w:eastAsia="Calibri"/>
          <w:spacing w:val="1"/>
          <w:sz w:val="22"/>
          <w:szCs w:val="22"/>
        </w:rPr>
        <w:t>a</w:t>
      </w:r>
      <w:r w:rsidRPr="007129D4">
        <w:rPr>
          <w:rFonts w:eastAsia="Calibri"/>
          <w:spacing w:val="3"/>
          <w:sz w:val="22"/>
          <w:szCs w:val="22"/>
        </w:rPr>
        <w:t>r</w:t>
      </w:r>
      <w:r w:rsidRPr="007129D4">
        <w:rPr>
          <w:rFonts w:eastAsia="Calibri"/>
          <w:sz w:val="22"/>
          <w:szCs w:val="22"/>
        </w:rPr>
        <w:t>e</w:t>
      </w:r>
      <w:r w:rsidRPr="007129D4">
        <w:rPr>
          <w:rFonts w:eastAsia="Calibri"/>
          <w:spacing w:val="-7"/>
          <w:sz w:val="22"/>
          <w:szCs w:val="22"/>
        </w:rPr>
        <w:t xml:space="preserve"> </w:t>
      </w:r>
      <w:r w:rsidRPr="007129D4">
        <w:rPr>
          <w:rFonts w:eastAsia="Calibri"/>
          <w:spacing w:val="1"/>
          <w:sz w:val="22"/>
          <w:szCs w:val="22"/>
        </w:rPr>
        <w:t>ana</w:t>
      </w:r>
      <w:r w:rsidRPr="007129D4">
        <w:rPr>
          <w:rFonts w:eastAsia="Calibri"/>
          <w:sz w:val="22"/>
          <w:szCs w:val="22"/>
        </w:rPr>
        <w:t>l</w:t>
      </w:r>
      <w:r w:rsidRPr="007129D4">
        <w:rPr>
          <w:rFonts w:eastAsia="Calibri"/>
          <w:spacing w:val="1"/>
          <w:sz w:val="22"/>
          <w:szCs w:val="22"/>
        </w:rPr>
        <w:t>y</w:t>
      </w:r>
      <w:r w:rsidRPr="007129D4">
        <w:rPr>
          <w:rFonts w:eastAsia="Calibri"/>
          <w:spacing w:val="-1"/>
          <w:sz w:val="22"/>
          <w:szCs w:val="22"/>
        </w:rPr>
        <w:t>s</w:t>
      </w:r>
      <w:r w:rsidRPr="007129D4">
        <w:rPr>
          <w:rFonts w:eastAsia="Calibri"/>
          <w:sz w:val="22"/>
          <w:szCs w:val="22"/>
        </w:rPr>
        <w:t>is</w:t>
      </w:r>
      <w:r w:rsidRPr="007129D4">
        <w:rPr>
          <w:rFonts w:eastAsia="Calibri"/>
          <w:spacing w:val="-6"/>
          <w:sz w:val="22"/>
          <w:szCs w:val="22"/>
        </w:rPr>
        <w:t xml:space="preserve"> </w:t>
      </w:r>
      <w:r w:rsidRPr="007129D4">
        <w:rPr>
          <w:rFonts w:eastAsia="Calibri"/>
          <w:spacing w:val="1"/>
          <w:sz w:val="22"/>
          <w:szCs w:val="22"/>
        </w:rPr>
        <w:t>t</w:t>
      </w:r>
      <w:r w:rsidRPr="007129D4">
        <w:rPr>
          <w:rFonts w:eastAsia="Calibri"/>
          <w:spacing w:val="3"/>
          <w:sz w:val="22"/>
          <w:szCs w:val="22"/>
        </w:rPr>
        <w:t>o</w:t>
      </w:r>
      <w:r w:rsidRPr="007129D4">
        <w:rPr>
          <w:rFonts w:eastAsia="Calibri"/>
          <w:spacing w:val="1"/>
          <w:sz w:val="22"/>
          <w:szCs w:val="22"/>
        </w:rPr>
        <w:t>o</w:t>
      </w:r>
      <w:r w:rsidRPr="007129D4">
        <w:rPr>
          <w:rFonts w:eastAsia="Calibri"/>
          <w:sz w:val="22"/>
          <w:szCs w:val="22"/>
        </w:rPr>
        <w:t>l</w:t>
      </w:r>
      <w:r w:rsidRPr="007129D4">
        <w:rPr>
          <w:rFonts w:eastAsia="Calibri"/>
          <w:spacing w:val="-1"/>
          <w:sz w:val="22"/>
          <w:szCs w:val="22"/>
        </w:rPr>
        <w:t>s</w:t>
      </w:r>
      <w:r w:rsidRPr="007129D4">
        <w:rPr>
          <w:rFonts w:eastAsia="Calibri"/>
          <w:sz w:val="22"/>
          <w:szCs w:val="22"/>
        </w:rPr>
        <w:t>.</w:t>
      </w:r>
      <w:r>
        <w:rPr>
          <w:rFonts w:eastAsia="Calibri"/>
          <w:spacing w:val="-2"/>
          <w:position w:val="1"/>
          <w:sz w:val="22"/>
          <w:szCs w:val="22"/>
        </w:rPr>
        <w:t xml:space="preserve">              </w:t>
      </w:r>
    </w:p>
    <w:p w:rsidR="007129D4" w:rsidRDefault="007129D4">
      <w:pPr>
        <w:spacing w:before="77"/>
        <w:ind w:left="3355"/>
        <w:rPr>
          <w:sz w:val="24"/>
          <w:szCs w:val="24"/>
        </w:rPr>
      </w:pPr>
    </w:p>
    <w:p w:rsidR="007129D4" w:rsidRDefault="007129D4" w:rsidP="007129D4">
      <w:pPr>
        <w:ind w:left="6300" w:hanging="6080"/>
        <w:rPr>
          <w:rFonts w:eastAsia="Calibri"/>
          <w:spacing w:val="1"/>
          <w:sz w:val="22"/>
          <w:szCs w:val="22"/>
        </w:rPr>
      </w:pPr>
      <w:r>
        <w:rPr>
          <w:rFonts w:eastAsia="Calibri"/>
          <w:b/>
          <w:sz w:val="22"/>
          <w:szCs w:val="22"/>
        </w:rPr>
        <w:t xml:space="preserve">                                                        </w:t>
      </w:r>
      <w:r w:rsidRPr="007129D4">
        <w:rPr>
          <w:sz w:val="24"/>
          <w:szCs w:val="24"/>
        </w:rPr>
        <w:t>JANUARY 2013-APRIL 2015</w:t>
      </w:r>
      <w:r w:rsidRPr="007129D4">
        <w:rPr>
          <w:rFonts w:eastAsia="Calibri"/>
          <w:spacing w:val="-3"/>
          <w:sz w:val="22"/>
          <w:szCs w:val="22"/>
        </w:rPr>
        <w:t xml:space="preserve">: </w:t>
      </w:r>
      <w:r w:rsidRPr="007129D4">
        <w:rPr>
          <w:b/>
          <w:sz w:val="24"/>
          <w:szCs w:val="24"/>
        </w:rPr>
        <w:t>DESTINY COLLEG</w:t>
      </w:r>
      <w:r>
        <w:rPr>
          <w:b/>
          <w:sz w:val="24"/>
          <w:szCs w:val="24"/>
        </w:rPr>
        <w:t xml:space="preserve">E OF   </w:t>
      </w:r>
      <w:r w:rsidRPr="007129D4">
        <w:rPr>
          <w:b/>
          <w:sz w:val="24"/>
          <w:szCs w:val="24"/>
        </w:rPr>
        <w:t>ACCOUNTANCY</w:t>
      </w:r>
      <w:r w:rsidRPr="007129D4">
        <w:rPr>
          <w:rFonts w:eastAsia="Calibri"/>
          <w:spacing w:val="1"/>
          <w:sz w:val="22"/>
          <w:szCs w:val="22"/>
        </w:rPr>
        <w:t xml:space="preserve"> </w:t>
      </w:r>
    </w:p>
    <w:p w:rsidR="007129D4" w:rsidRDefault="007129D4" w:rsidP="007129D4">
      <w:pPr>
        <w:ind w:left="6300" w:hanging="6080"/>
        <w:rPr>
          <w:b/>
          <w:sz w:val="24"/>
          <w:szCs w:val="24"/>
        </w:rPr>
      </w:pPr>
      <w:r>
        <w:rPr>
          <w:sz w:val="24"/>
          <w:szCs w:val="24"/>
        </w:rPr>
        <w:t xml:space="preserve">                                                        </w:t>
      </w:r>
      <w:r w:rsidR="00F90C29">
        <w:rPr>
          <w:sz w:val="24"/>
          <w:szCs w:val="24"/>
        </w:rPr>
        <w:t xml:space="preserve">                                    </w:t>
      </w:r>
      <w:r>
        <w:rPr>
          <w:sz w:val="24"/>
          <w:szCs w:val="24"/>
        </w:rPr>
        <w:t xml:space="preserve">  </w:t>
      </w:r>
      <w:r w:rsidRPr="007129D4">
        <w:rPr>
          <w:b/>
          <w:sz w:val="24"/>
          <w:szCs w:val="24"/>
        </w:rPr>
        <w:t xml:space="preserve">Certified </w:t>
      </w:r>
      <w:r w:rsidR="00D132D0">
        <w:rPr>
          <w:b/>
          <w:sz w:val="24"/>
          <w:szCs w:val="24"/>
        </w:rPr>
        <w:t>Public</w:t>
      </w:r>
      <w:r w:rsidRPr="007129D4">
        <w:rPr>
          <w:b/>
          <w:sz w:val="24"/>
          <w:szCs w:val="24"/>
        </w:rPr>
        <w:t xml:space="preserve"> Accountant (CPA) Section IV</w:t>
      </w:r>
    </w:p>
    <w:p w:rsidR="00D132D0" w:rsidRDefault="00D132D0" w:rsidP="007129D4">
      <w:pPr>
        <w:ind w:left="6300" w:hanging="6080"/>
        <w:rPr>
          <w:sz w:val="24"/>
          <w:szCs w:val="24"/>
        </w:rPr>
      </w:pPr>
      <w:r>
        <w:rPr>
          <w:sz w:val="24"/>
          <w:szCs w:val="24"/>
        </w:rPr>
        <w:t xml:space="preserve">                              </w:t>
      </w:r>
    </w:p>
    <w:p w:rsidR="007129D4" w:rsidRDefault="00D132D0" w:rsidP="007129D4">
      <w:pPr>
        <w:ind w:left="6300" w:hanging="6080"/>
        <w:rPr>
          <w:sz w:val="24"/>
          <w:szCs w:val="24"/>
        </w:rPr>
      </w:pPr>
      <w:r>
        <w:rPr>
          <w:sz w:val="24"/>
          <w:szCs w:val="24"/>
        </w:rPr>
        <w:t xml:space="preserve">                                                    </w:t>
      </w:r>
      <w:r w:rsidRPr="00D132D0">
        <w:rPr>
          <w:sz w:val="24"/>
          <w:szCs w:val="24"/>
        </w:rPr>
        <w:t>JANUARY 2008-NOVEMBER 2011:</w:t>
      </w:r>
      <w:r w:rsidRPr="00D132D0">
        <w:rPr>
          <w:b/>
          <w:sz w:val="24"/>
          <w:szCs w:val="24"/>
        </w:rPr>
        <w:t>ST.JOSEPH’S GIRLS HIGH SCHOOL-CHEPTERIT</w:t>
      </w:r>
    </w:p>
    <w:p w:rsidR="00D132D0" w:rsidRPr="007129D4" w:rsidRDefault="00D132D0" w:rsidP="007129D4">
      <w:pPr>
        <w:ind w:left="6300" w:hanging="6080"/>
        <w:rPr>
          <w:sz w:val="24"/>
          <w:szCs w:val="24"/>
        </w:rPr>
      </w:pPr>
      <w:r>
        <w:rPr>
          <w:sz w:val="24"/>
          <w:szCs w:val="24"/>
        </w:rPr>
        <w:t xml:space="preserve">                                                                                        </w:t>
      </w:r>
      <w:r w:rsidRPr="00F90C29">
        <w:rPr>
          <w:b/>
          <w:sz w:val="24"/>
          <w:szCs w:val="24"/>
        </w:rPr>
        <w:t xml:space="preserve">KCSE Mean </w:t>
      </w:r>
      <w:r w:rsidR="00683714" w:rsidRPr="00F90C29">
        <w:rPr>
          <w:b/>
          <w:sz w:val="24"/>
          <w:szCs w:val="24"/>
        </w:rPr>
        <w:t>Grade: A</w:t>
      </w:r>
      <w:r w:rsidRPr="00F90C29">
        <w:rPr>
          <w:b/>
          <w:sz w:val="24"/>
          <w:szCs w:val="24"/>
        </w:rPr>
        <w:t>-(80points</w:t>
      </w:r>
      <w:r>
        <w:rPr>
          <w:sz w:val="24"/>
          <w:szCs w:val="24"/>
        </w:rPr>
        <w:t>)</w:t>
      </w:r>
    </w:p>
    <w:p w:rsidR="007129D4" w:rsidRPr="007129D4" w:rsidRDefault="00F90C29" w:rsidP="00F90C29">
      <w:pPr>
        <w:tabs>
          <w:tab w:val="left" w:pos="8280"/>
        </w:tabs>
        <w:spacing w:before="16" w:line="220" w:lineRule="exact"/>
        <w:rPr>
          <w:sz w:val="24"/>
          <w:szCs w:val="24"/>
        </w:rPr>
      </w:pPr>
      <w:r>
        <w:rPr>
          <w:sz w:val="24"/>
          <w:szCs w:val="24"/>
        </w:rPr>
        <w:tab/>
      </w:r>
    </w:p>
    <w:p w:rsidR="00487355" w:rsidRDefault="00D132D0" w:rsidP="00D132D0">
      <w:pPr>
        <w:spacing w:before="77"/>
        <w:rPr>
          <w:sz w:val="24"/>
          <w:szCs w:val="24"/>
        </w:rPr>
      </w:pPr>
      <w:r>
        <w:rPr>
          <w:sz w:val="24"/>
          <w:szCs w:val="24"/>
        </w:rPr>
        <w:t xml:space="preserve">                                                       2000-2007:      </w:t>
      </w:r>
      <w:r w:rsidRPr="00D132D0">
        <w:rPr>
          <w:b/>
          <w:sz w:val="24"/>
          <w:szCs w:val="24"/>
        </w:rPr>
        <w:t>TULWET CHRISTIAN ACADEMY</w:t>
      </w:r>
    </w:p>
    <w:p w:rsidR="00487355" w:rsidRDefault="00F90C29" w:rsidP="00F90C29">
      <w:pPr>
        <w:spacing w:before="24" w:line="260" w:lineRule="exact"/>
        <w:ind w:right="3762"/>
        <w:rPr>
          <w:sz w:val="24"/>
          <w:szCs w:val="24"/>
        </w:rPr>
      </w:pPr>
      <w:r>
        <w:rPr>
          <w:sz w:val="24"/>
          <w:szCs w:val="24"/>
        </w:rPr>
        <w:t xml:space="preserve">                                                                                 </w:t>
      </w:r>
      <w:r w:rsidR="00D132D0">
        <w:rPr>
          <w:b/>
          <w:position w:val="-1"/>
          <w:sz w:val="24"/>
          <w:szCs w:val="24"/>
        </w:rPr>
        <w:t>KCPE (373</w:t>
      </w:r>
      <w:r w:rsidR="00971EFA">
        <w:rPr>
          <w:b/>
          <w:position w:val="-1"/>
          <w:sz w:val="24"/>
          <w:szCs w:val="24"/>
        </w:rPr>
        <w:t xml:space="preserve"> marks)</w:t>
      </w:r>
    </w:p>
    <w:p w:rsidR="00487355" w:rsidRDefault="00487355">
      <w:pPr>
        <w:spacing w:before="10" w:line="120" w:lineRule="exact"/>
        <w:rPr>
          <w:sz w:val="13"/>
          <w:szCs w:val="13"/>
        </w:rPr>
      </w:pPr>
    </w:p>
    <w:p w:rsidR="00487355" w:rsidRDefault="00487355">
      <w:pPr>
        <w:spacing w:line="200" w:lineRule="exact"/>
      </w:pPr>
    </w:p>
    <w:p w:rsidR="00487355" w:rsidRDefault="00487355">
      <w:pPr>
        <w:spacing w:line="200" w:lineRule="exact"/>
        <w:sectPr w:rsidR="00487355">
          <w:pgSz w:w="12240" w:h="15840"/>
          <w:pgMar w:top="900" w:right="820" w:bottom="280" w:left="820" w:header="720" w:footer="720" w:gutter="0"/>
          <w:cols w:space="720"/>
        </w:sectPr>
      </w:pPr>
    </w:p>
    <w:p w:rsidR="00487355" w:rsidRDefault="00F5116D">
      <w:pPr>
        <w:spacing w:before="6" w:line="120" w:lineRule="exact"/>
        <w:rPr>
          <w:sz w:val="12"/>
          <w:szCs w:val="12"/>
        </w:rPr>
      </w:pPr>
      <w:r>
        <w:rPr>
          <w:noProof/>
        </w:rPr>
        <w:lastRenderedPageBreak/>
        <mc:AlternateContent>
          <mc:Choice Requires="wpg">
            <w:drawing>
              <wp:anchor distT="0" distB="0" distL="114300" distR="114300" simplePos="0" relativeHeight="251657728" behindDoc="1" locked="0" layoutInCell="1" allowOverlap="1">
                <wp:simplePos x="0" y="0"/>
                <wp:positionH relativeFrom="page">
                  <wp:posOffset>518160</wp:posOffset>
                </wp:positionH>
                <wp:positionV relativeFrom="page">
                  <wp:posOffset>622935</wp:posOffset>
                </wp:positionV>
                <wp:extent cx="2072640" cy="8441055"/>
                <wp:effectExtent l="0" t="0" r="0" b="0"/>
                <wp:wrapNone/>
                <wp:docPr id="9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2640" cy="8441055"/>
                          <a:chOff x="816" y="981"/>
                          <a:chExt cx="3264" cy="13293"/>
                        </a:xfrm>
                      </wpg:grpSpPr>
                      <wps:wsp>
                        <wps:cNvPr id="94" name="Freeform 72"/>
                        <wps:cNvSpPr>
                          <a:spLocks/>
                        </wps:cNvSpPr>
                        <wps:spPr bwMode="auto">
                          <a:xfrm>
                            <a:off x="826" y="991"/>
                            <a:ext cx="3244" cy="13273"/>
                          </a:xfrm>
                          <a:custGeom>
                            <a:avLst/>
                            <a:gdLst>
                              <a:gd name="T0" fmla="+- 0 826 826"/>
                              <a:gd name="T1" fmla="*/ T0 w 3244"/>
                              <a:gd name="T2" fmla="+- 0 14264 991"/>
                              <a:gd name="T3" fmla="*/ 14264 h 13273"/>
                              <a:gd name="T4" fmla="+- 0 4070 826"/>
                              <a:gd name="T5" fmla="*/ T4 w 3244"/>
                              <a:gd name="T6" fmla="+- 0 14264 991"/>
                              <a:gd name="T7" fmla="*/ 14264 h 13273"/>
                              <a:gd name="T8" fmla="+- 0 4070 826"/>
                              <a:gd name="T9" fmla="*/ T8 w 3244"/>
                              <a:gd name="T10" fmla="+- 0 991 991"/>
                              <a:gd name="T11" fmla="*/ 991 h 13273"/>
                              <a:gd name="T12" fmla="+- 0 826 826"/>
                              <a:gd name="T13" fmla="*/ T12 w 3244"/>
                              <a:gd name="T14" fmla="+- 0 991 991"/>
                              <a:gd name="T15" fmla="*/ 991 h 13273"/>
                              <a:gd name="T16" fmla="+- 0 826 826"/>
                              <a:gd name="T17" fmla="*/ T16 w 3244"/>
                              <a:gd name="T18" fmla="+- 0 14264 991"/>
                              <a:gd name="T19" fmla="*/ 14264 h 13273"/>
                            </a:gdLst>
                            <a:ahLst/>
                            <a:cxnLst>
                              <a:cxn ang="0">
                                <a:pos x="T1" y="T3"/>
                              </a:cxn>
                              <a:cxn ang="0">
                                <a:pos x="T5" y="T7"/>
                              </a:cxn>
                              <a:cxn ang="0">
                                <a:pos x="T9" y="T11"/>
                              </a:cxn>
                              <a:cxn ang="0">
                                <a:pos x="T13" y="T15"/>
                              </a:cxn>
                              <a:cxn ang="0">
                                <a:pos x="T17" y="T19"/>
                              </a:cxn>
                            </a:cxnLst>
                            <a:rect l="0" t="0" r="r" b="b"/>
                            <a:pathLst>
                              <a:path w="3244" h="13273">
                                <a:moveTo>
                                  <a:pt x="0" y="13273"/>
                                </a:moveTo>
                                <a:lnTo>
                                  <a:pt x="3244" y="13273"/>
                                </a:lnTo>
                                <a:lnTo>
                                  <a:pt x="3244" y="0"/>
                                </a:lnTo>
                                <a:lnTo>
                                  <a:pt x="0" y="0"/>
                                </a:lnTo>
                                <a:lnTo>
                                  <a:pt x="0" y="13273"/>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1"/>
                        <wps:cNvSpPr>
                          <a:spLocks/>
                        </wps:cNvSpPr>
                        <wps:spPr bwMode="auto">
                          <a:xfrm>
                            <a:off x="931" y="991"/>
                            <a:ext cx="3034" cy="285"/>
                          </a:xfrm>
                          <a:custGeom>
                            <a:avLst/>
                            <a:gdLst>
                              <a:gd name="T0" fmla="+- 0 3965 931"/>
                              <a:gd name="T1" fmla="*/ T0 w 3034"/>
                              <a:gd name="T2" fmla="+- 0 992 991"/>
                              <a:gd name="T3" fmla="*/ 992 h 285"/>
                              <a:gd name="T4" fmla="+- 0 931 931"/>
                              <a:gd name="T5" fmla="*/ T4 w 3034"/>
                              <a:gd name="T6" fmla="+- 0 992 991"/>
                              <a:gd name="T7" fmla="*/ 992 h 285"/>
                              <a:gd name="T8" fmla="+- 0 931 931"/>
                              <a:gd name="T9" fmla="*/ T8 w 3034"/>
                              <a:gd name="T10" fmla="+- 0 1276 991"/>
                              <a:gd name="T11" fmla="*/ 1276 h 285"/>
                              <a:gd name="T12" fmla="+- 0 3965 931"/>
                              <a:gd name="T13" fmla="*/ T12 w 3034"/>
                              <a:gd name="T14" fmla="+- 0 1276 991"/>
                              <a:gd name="T15" fmla="*/ 1276 h 285"/>
                              <a:gd name="T16" fmla="+- 0 3965 931"/>
                              <a:gd name="T17" fmla="*/ T16 w 3034"/>
                              <a:gd name="T18" fmla="+- 0 992 991"/>
                              <a:gd name="T19" fmla="*/ 992 h 285"/>
                            </a:gdLst>
                            <a:ahLst/>
                            <a:cxnLst>
                              <a:cxn ang="0">
                                <a:pos x="T1" y="T3"/>
                              </a:cxn>
                              <a:cxn ang="0">
                                <a:pos x="T5" y="T7"/>
                              </a:cxn>
                              <a:cxn ang="0">
                                <a:pos x="T9" y="T11"/>
                              </a:cxn>
                              <a:cxn ang="0">
                                <a:pos x="T13" y="T15"/>
                              </a:cxn>
                              <a:cxn ang="0">
                                <a:pos x="T17" y="T19"/>
                              </a:cxn>
                            </a:cxnLst>
                            <a:rect l="0" t="0" r="r" b="b"/>
                            <a:pathLst>
                              <a:path w="3034" h="285">
                                <a:moveTo>
                                  <a:pt x="3034" y="1"/>
                                </a:moveTo>
                                <a:lnTo>
                                  <a:pt x="0" y="1"/>
                                </a:lnTo>
                                <a:lnTo>
                                  <a:pt x="0" y="285"/>
                                </a:lnTo>
                                <a:lnTo>
                                  <a:pt x="3034" y="285"/>
                                </a:lnTo>
                                <a:lnTo>
                                  <a:pt x="3034" y="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0"/>
                        <wps:cNvSpPr>
                          <a:spLocks/>
                        </wps:cNvSpPr>
                        <wps:spPr bwMode="auto">
                          <a:xfrm>
                            <a:off x="931" y="1276"/>
                            <a:ext cx="3034" cy="270"/>
                          </a:xfrm>
                          <a:custGeom>
                            <a:avLst/>
                            <a:gdLst>
                              <a:gd name="T0" fmla="+- 0 931 931"/>
                              <a:gd name="T1" fmla="*/ T0 w 3034"/>
                              <a:gd name="T2" fmla="+- 0 1547 1276"/>
                              <a:gd name="T3" fmla="*/ 1547 h 270"/>
                              <a:gd name="T4" fmla="+- 0 3965 931"/>
                              <a:gd name="T5" fmla="*/ T4 w 3034"/>
                              <a:gd name="T6" fmla="+- 0 1547 1276"/>
                              <a:gd name="T7" fmla="*/ 1547 h 270"/>
                              <a:gd name="T8" fmla="+- 0 3965 931"/>
                              <a:gd name="T9" fmla="*/ T8 w 3034"/>
                              <a:gd name="T10" fmla="+- 0 1276 1276"/>
                              <a:gd name="T11" fmla="*/ 1276 h 270"/>
                              <a:gd name="T12" fmla="+- 0 931 931"/>
                              <a:gd name="T13" fmla="*/ T12 w 3034"/>
                              <a:gd name="T14" fmla="+- 0 1276 1276"/>
                              <a:gd name="T15" fmla="*/ 1276 h 270"/>
                              <a:gd name="T16" fmla="+- 0 931 931"/>
                              <a:gd name="T17" fmla="*/ T16 w 3034"/>
                              <a:gd name="T18" fmla="+- 0 1547 1276"/>
                              <a:gd name="T19" fmla="*/ 1547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69"/>
                        <wps:cNvSpPr>
                          <a:spLocks/>
                        </wps:cNvSpPr>
                        <wps:spPr bwMode="auto">
                          <a:xfrm>
                            <a:off x="931" y="1547"/>
                            <a:ext cx="3034" cy="285"/>
                          </a:xfrm>
                          <a:custGeom>
                            <a:avLst/>
                            <a:gdLst>
                              <a:gd name="T0" fmla="+- 0 931 931"/>
                              <a:gd name="T1" fmla="*/ T0 w 3034"/>
                              <a:gd name="T2" fmla="+- 0 1832 1547"/>
                              <a:gd name="T3" fmla="*/ 1832 h 285"/>
                              <a:gd name="T4" fmla="+- 0 3965 931"/>
                              <a:gd name="T5" fmla="*/ T4 w 3034"/>
                              <a:gd name="T6" fmla="+- 0 1832 1547"/>
                              <a:gd name="T7" fmla="*/ 1832 h 285"/>
                              <a:gd name="T8" fmla="+- 0 3965 931"/>
                              <a:gd name="T9" fmla="*/ T8 w 3034"/>
                              <a:gd name="T10" fmla="+- 0 1547 1547"/>
                              <a:gd name="T11" fmla="*/ 1547 h 285"/>
                              <a:gd name="T12" fmla="+- 0 931 931"/>
                              <a:gd name="T13" fmla="*/ T12 w 3034"/>
                              <a:gd name="T14" fmla="+- 0 1547 1547"/>
                              <a:gd name="T15" fmla="*/ 1547 h 285"/>
                              <a:gd name="T16" fmla="+- 0 931 931"/>
                              <a:gd name="T17" fmla="*/ T16 w 3034"/>
                              <a:gd name="T18" fmla="+- 0 1832 1547"/>
                              <a:gd name="T19" fmla="*/ 1832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68"/>
                        <wps:cNvSpPr>
                          <a:spLocks/>
                        </wps:cNvSpPr>
                        <wps:spPr bwMode="auto">
                          <a:xfrm>
                            <a:off x="931" y="1832"/>
                            <a:ext cx="3034" cy="270"/>
                          </a:xfrm>
                          <a:custGeom>
                            <a:avLst/>
                            <a:gdLst>
                              <a:gd name="T0" fmla="+- 0 931 931"/>
                              <a:gd name="T1" fmla="*/ T0 w 3034"/>
                              <a:gd name="T2" fmla="+- 0 2102 1832"/>
                              <a:gd name="T3" fmla="*/ 2102 h 270"/>
                              <a:gd name="T4" fmla="+- 0 3965 931"/>
                              <a:gd name="T5" fmla="*/ T4 w 3034"/>
                              <a:gd name="T6" fmla="+- 0 2102 1832"/>
                              <a:gd name="T7" fmla="*/ 2102 h 270"/>
                              <a:gd name="T8" fmla="+- 0 3965 931"/>
                              <a:gd name="T9" fmla="*/ T8 w 3034"/>
                              <a:gd name="T10" fmla="+- 0 1832 1832"/>
                              <a:gd name="T11" fmla="*/ 1832 h 270"/>
                              <a:gd name="T12" fmla="+- 0 931 931"/>
                              <a:gd name="T13" fmla="*/ T12 w 3034"/>
                              <a:gd name="T14" fmla="+- 0 1832 1832"/>
                              <a:gd name="T15" fmla="*/ 1832 h 270"/>
                              <a:gd name="T16" fmla="+- 0 931 931"/>
                              <a:gd name="T17" fmla="*/ T16 w 3034"/>
                              <a:gd name="T18" fmla="+- 0 2102 1832"/>
                              <a:gd name="T19" fmla="*/ 210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67"/>
                        <wps:cNvSpPr>
                          <a:spLocks/>
                        </wps:cNvSpPr>
                        <wps:spPr bwMode="auto">
                          <a:xfrm>
                            <a:off x="931" y="2102"/>
                            <a:ext cx="3034" cy="270"/>
                          </a:xfrm>
                          <a:custGeom>
                            <a:avLst/>
                            <a:gdLst>
                              <a:gd name="T0" fmla="+- 0 931 931"/>
                              <a:gd name="T1" fmla="*/ T0 w 3034"/>
                              <a:gd name="T2" fmla="+- 0 2372 2102"/>
                              <a:gd name="T3" fmla="*/ 2372 h 270"/>
                              <a:gd name="T4" fmla="+- 0 3965 931"/>
                              <a:gd name="T5" fmla="*/ T4 w 3034"/>
                              <a:gd name="T6" fmla="+- 0 2372 2102"/>
                              <a:gd name="T7" fmla="*/ 2372 h 270"/>
                              <a:gd name="T8" fmla="+- 0 3965 931"/>
                              <a:gd name="T9" fmla="*/ T8 w 3034"/>
                              <a:gd name="T10" fmla="+- 0 2102 2102"/>
                              <a:gd name="T11" fmla="*/ 2102 h 270"/>
                              <a:gd name="T12" fmla="+- 0 931 931"/>
                              <a:gd name="T13" fmla="*/ T12 w 3034"/>
                              <a:gd name="T14" fmla="+- 0 2102 2102"/>
                              <a:gd name="T15" fmla="*/ 2102 h 270"/>
                              <a:gd name="T16" fmla="+- 0 931 931"/>
                              <a:gd name="T17" fmla="*/ T16 w 3034"/>
                              <a:gd name="T18" fmla="+- 0 2372 2102"/>
                              <a:gd name="T19" fmla="*/ 237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66"/>
                        <wps:cNvSpPr>
                          <a:spLocks/>
                        </wps:cNvSpPr>
                        <wps:spPr bwMode="auto">
                          <a:xfrm>
                            <a:off x="931" y="2372"/>
                            <a:ext cx="3034" cy="285"/>
                          </a:xfrm>
                          <a:custGeom>
                            <a:avLst/>
                            <a:gdLst>
                              <a:gd name="T0" fmla="+- 0 931 931"/>
                              <a:gd name="T1" fmla="*/ T0 w 3034"/>
                              <a:gd name="T2" fmla="+- 0 2657 2372"/>
                              <a:gd name="T3" fmla="*/ 2657 h 285"/>
                              <a:gd name="T4" fmla="+- 0 3965 931"/>
                              <a:gd name="T5" fmla="*/ T4 w 3034"/>
                              <a:gd name="T6" fmla="+- 0 2657 2372"/>
                              <a:gd name="T7" fmla="*/ 2657 h 285"/>
                              <a:gd name="T8" fmla="+- 0 3965 931"/>
                              <a:gd name="T9" fmla="*/ T8 w 3034"/>
                              <a:gd name="T10" fmla="+- 0 2372 2372"/>
                              <a:gd name="T11" fmla="*/ 2372 h 285"/>
                              <a:gd name="T12" fmla="+- 0 931 931"/>
                              <a:gd name="T13" fmla="*/ T12 w 3034"/>
                              <a:gd name="T14" fmla="+- 0 2372 2372"/>
                              <a:gd name="T15" fmla="*/ 2372 h 285"/>
                              <a:gd name="T16" fmla="+- 0 931 931"/>
                              <a:gd name="T17" fmla="*/ T16 w 3034"/>
                              <a:gd name="T18" fmla="+- 0 2657 2372"/>
                              <a:gd name="T19" fmla="*/ 2657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65"/>
                        <wps:cNvSpPr>
                          <a:spLocks/>
                        </wps:cNvSpPr>
                        <wps:spPr bwMode="auto">
                          <a:xfrm>
                            <a:off x="931" y="2658"/>
                            <a:ext cx="3034" cy="270"/>
                          </a:xfrm>
                          <a:custGeom>
                            <a:avLst/>
                            <a:gdLst>
                              <a:gd name="T0" fmla="+- 0 931 931"/>
                              <a:gd name="T1" fmla="*/ T0 w 3034"/>
                              <a:gd name="T2" fmla="+- 0 2928 2658"/>
                              <a:gd name="T3" fmla="*/ 2928 h 270"/>
                              <a:gd name="T4" fmla="+- 0 3965 931"/>
                              <a:gd name="T5" fmla="*/ T4 w 3034"/>
                              <a:gd name="T6" fmla="+- 0 2928 2658"/>
                              <a:gd name="T7" fmla="*/ 2928 h 270"/>
                              <a:gd name="T8" fmla="+- 0 3965 931"/>
                              <a:gd name="T9" fmla="*/ T8 w 3034"/>
                              <a:gd name="T10" fmla="+- 0 2658 2658"/>
                              <a:gd name="T11" fmla="*/ 2658 h 270"/>
                              <a:gd name="T12" fmla="+- 0 931 931"/>
                              <a:gd name="T13" fmla="*/ T12 w 3034"/>
                              <a:gd name="T14" fmla="+- 0 2658 2658"/>
                              <a:gd name="T15" fmla="*/ 2658 h 270"/>
                              <a:gd name="T16" fmla="+- 0 931 931"/>
                              <a:gd name="T17" fmla="*/ T16 w 3034"/>
                              <a:gd name="T18" fmla="+- 0 2928 2658"/>
                              <a:gd name="T19" fmla="*/ 2928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64"/>
                        <wps:cNvSpPr>
                          <a:spLocks/>
                        </wps:cNvSpPr>
                        <wps:spPr bwMode="auto">
                          <a:xfrm>
                            <a:off x="931" y="2928"/>
                            <a:ext cx="3034" cy="285"/>
                          </a:xfrm>
                          <a:custGeom>
                            <a:avLst/>
                            <a:gdLst>
                              <a:gd name="T0" fmla="+- 0 931 931"/>
                              <a:gd name="T1" fmla="*/ T0 w 3034"/>
                              <a:gd name="T2" fmla="+- 0 3213 2928"/>
                              <a:gd name="T3" fmla="*/ 3213 h 285"/>
                              <a:gd name="T4" fmla="+- 0 3965 931"/>
                              <a:gd name="T5" fmla="*/ T4 w 3034"/>
                              <a:gd name="T6" fmla="+- 0 3213 2928"/>
                              <a:gd name="T7" fmla="*/ 3213 h 285"/>
                              <a:gd name="T8" fmla="+- 0 3965 931"/>
                              <a:gd name="T9" fmla="*/ T8 w 3034"/>
                              <a:gd name="T10" fmla="+- 0 2928 2928"/>
                              <a:gd name="T11" fmla="*/ 2928 h 285"/>
                              <a:gd name="T12" fmla="+- 0 931 931"/>
                              <a:gd name="T13" fmla="*/ T12 w 3034"/>
                              <a:gd name="T14" fmla="+- 0 2928 2928"/>
                              <a:gd name="T15" fmla="*/ 2928 h 285"/>
                              <a:gd name="T16" fmla="+- 0 931 931"/>
                              <a:gd name="T17" fmla="*/ T16 w 3034"/>
                              <a:gd name="T18" fmla="+- 0 3213 2928"/>
                              <a:gd name="T19" fmla="*/ 3213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63"/>
                        <wps:cNvSpPr>
                          <a:spLocks/>
                        </wps:cNvSpPr>
                        <wps:spPr bwMode="auto">
                          <a:xfrm>
                            <a:off x="931" y="3213"/>
                            <a:ext cx="3034" cy="270"/>
                          </a:xfrm>
                          <a:custGeom>
                            <a:avLst/>
                            <a:gdLst>
                              <a:gd name="T0" fmla="+- 0 931 931"/>
                              <a:gd name="T1" fmla="*/ T0 w 3034"/>
                              <a:gd name="T2" fmla="+- 0 3484 3213"/>
                              <a:gd name="T3" fmla="*/ 3484 h 270"/>
                              <a:gd name="T4" fmla="+- 0 3965 931"/>
                              <a:gd name="T5" fmla="*/ T4 w 3034"/>
                              <a:gd name="T6" fmla="+- 0 3484 3213"/>
                              <a:gd name="T7" fmla="*/ 3484 h 270"/>
                              <a:gd name="T8" fmla="+- 0 3965 931"/>
                              <a:gd name="T9" fmla="*/ T8 w 3034"/>
                              <a:gd name="T10" fmla="+- 0 3213 3213"/>
                              <a:gd name="T11" fmla="*/ 3213 h 270"/>
                              <a:gd name="T12" fmla="+- 0 931 931"/>
                              <a:gd name="T13" fmla="*/ T12 w 3034"/>
                              <a:gd name="T14" fmla="+- 0 3213 3213"/>
                              <a:gd name="T15" fmla="*/ 3213 h 270"/>
                              <a:gd name="T16" fmla="+- 0 931 931"/>
                              <a:gd name="T17" fmla="*/ T16 w 3034"/>
                              <a:gd name="T18" fmla="+- 0 3484 3213"/>
                              <a:gd name="T19" fmla="*/ 3484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62"/>
                        <wps:cNvSpPr>
                          <a:spLocks/>
                        </wps:cNvSpPr>
                        <wps:spPr bwMode="auto">
                          <a:xfrm>
                            <a:off x="931" y="3483"/>
                            <a:ext cx="3034" cy="270"/>
                          </a:xfrm>
                          <a:custGeom>
                            <a:avLst/>
                            <a:gdLst>
                              <a:gd name="T0" fmla="+- 0 931 931"/>
                              <a:gd name="T1" fmla="*/ T0 w 3034"/>
                              <a:gd name="T2" fmla="+- 0 3753 3483"/>
                              <a:gd name="T3" fmla="*/ 3753 h 270"/>
                              <a:gd name="T4" fmla="+- 0 3965 931"/>
                              <a:gd name="T5" fmla="*/ T4 w 3034"/>
                              <a:gd name="T6" fmla="+- 0 3753 3483"/>
                              <a:gd name="T7" fmla="*/ 3753 h 270"/>
                              <a:gd name="T8" fmla="+- 0 3965 931"/>
                              <a:gd name="T9" fmla="*/ T8 w 3034"/>
                              <a:gd name="T10" fmla="+- 0 3483 3483"/>
                              <a:gd name="T11" fmla="*/ 3483 h 270"/>
                              <a:gd name="T12" fmla="+- 0 931 931"/>
                              <a:gd name="T13" fmla="*/ T12 w 3034"/>
                              <a:gd name="T14" fmla="+- 0 3483 3483"/>
                              <a:gd name="T15" fmla="*/ 3483 h 270"/>
                              <a:gd name="T16" fmla="+- 0 931 931"/>
                              <a:gd name="T17" fmla="*/ T16 w 3034"/>
                              <a:gd name="T18" fmla="+- 0 3753 3483"/>
                              <a:gd name="T19" fmla="*/ 3753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61"/>
                        <wps:cNvSpPr>
                          <a:spLocks/>
                        </wps:cNvSpPr>
                        <wps:spPr bwMode="auto">
                          <a:xfrm>
                            <a:off x="931" y="3754"/>
                            <a:ext cx="3034" cy="285"/>
                          </a:xfrm>
                          <a:custGeom>
                            <a:avLst/>
                            <a:gdLst>
                              <a:gd name="T0" fmla="+- 0 931 931"/>
                              <a:gd name="T1" fmla="*/ T0 w 3034"/>
                              <a:gd name="T2" fmla="+- 0 4039 3754"/>
                              <a:gd name="T3" fmla="*/ 4039 h 285"/>
                              <a:gd name="T4" fmla="+- 0 3965 931"/>
                              <a:gd name="T5" fmla="*/ T4 w 3034"/>
                              <a:gd name="T6" fmla="+- 0 4039 3754"/>
                              <a:gd name="T7" fmla="*/ 4039 h 285"/>
                              <a:gd name="T8" fmla="+- 0 3965 931"/>
                              <a:gd name="T9" fmla="*/ T8 w 3034"/>
                              <a:gd name="T10" fmla="+- 0 3754 3754"/>
                              <a:gd name="T11" fmla="*/ 3754 h 285"/>
                              <a:gd name="T12" fmla="+- 0 931 931"/>
                              <a:gd name="T13" fmla="*/ T12 w 3034"/>
                              <a:gd name="T14" fmla="+- 0 3754 3754"/>
                              <a:gd name="T15" fmla="*/ 3754 h 285"/>
                              <a:gd name="T16" fmla="+- 0 931 931"/>
                              <a:gd name="T17" fmla="*/ T16 w 3034"/>
                              <a:gd name="T18" fmla="+- 0 4039 3754"/>
                              <a:gd name="T19" fmla="*/ 4039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60"/>
                        <wps:cNvSpPr>
                          <a:spLocks/>
                        </wps:cNvSpPr>
                        <wps:spPr bwMode="auto">
                          <a:xfrm>
                            <a:off x="931" y="4039"/>
                            <a:ext cx="3034" cy="270"/>
                          </a:xfrm>
                          <a:custGeom>
                            <a:avLst/>
                            <a:gdLst>
                              <a:gd name="T0" fmla="+- 0 931 931"/>
                              <a:gd name="T1" fmla="*/ T0 w 3034"/>
                              <a:gd name="T2" fmla="+- 0 4309 4039"/>
                              <a:gd name="T3" fmla="*/ 4309 h 270"/>
                              <a:gd name="T4" fmla="+- 0 3965 931"/>
                              <a:gd name="T5" fmla="*/ T4 w 3034"/>
                              <a:gd name="T6" fmla="+- 0 4309 4039"/>
                              <a:gd name="T7" fmla="*/ 4309 h 270"/>
                              <a:gd name="T8" fmla="+- 0 3965 931"/>
                              <a:gd name="T9" fmla="*/ T8 w 3034"/>
                              <a:gd name="T10" fmla="+- 0 4039 4039"/>
                              <a:gd name="T11" fmla="*/ 4039 h 270"/>
                              <a:gd name="T12" fmla="+- 0 931 931"/>
                              <a:gd name="T13" fmla="*/ T12 w 3034"/>
                              <a:gd name="T14" fmla="+- 0 4039 4039"/>
                              <a:gd name="T15" fmla="*/ 4039 h 270"/>
                              <a:gd name="T16" fmla="+- 0 931 931"/>
                              <a:gd name="T17" fmla="*/ T16 w 3034"/>
                              <a:gd name="T18" fmla="+- 0 4309 4039"/>
                              <a:gd name="T19" fmla="*/ 4309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59"/>
                        <wps:cNvSpPr>
                          <a:spLocks/>
                        </wps:cNvSpPr>
                        <wps:spPr bwMode="auto">
                          <a:xfrm>
                            <a:off x="931" y="4309"/>
                            <a:ext cx="3034" cy="285"/>
                          </a:xfrm>
                          <a:custGeom>
                            <a:avLst/>
                            <a:gdLst>
                              <a:gd name="T0" fmla="+- 0 931 931"/>
                              <a:gd name="T1" fmla="*/ T0 w 3034"/>
                              <a:gd name="T2" fmla="+- 0 4595 4309"/>
                              <a:gd name="T3" fmla="*/ 4595 h 285"/>
                              <a:gd name="T4" fmla="+- 0 3965 931"/>
                              <a:gd name="T5" fmla="*/ T4 w 3034"/>
                              <a:gd name="T6" fmla="+- 0 4595 4309"/>
                              <a:gd name="T7" fmla="*/ 4595 h 285"/>
                              <a:gd name="T8" fmla="+- 0 3965 931"/>
                              <a:gd name="T9" fmla="*/ T8 w 3034"/>
                              <a:gd name="T10" fmla="+- 0 4309 4309"/>
                              <a:gd name="T11" fmla="*/ 4309 h 285"/>
                              <a:gd name="T12" fmla="+- 0 931 931"/>
                              <a:gd name="T13" fmla="*/ T12 w 3034"/>
                              <a:gd name="T14" fmla="+- 0 4309 4309"/>
                              <a:gd name="T15" fmla="*/ 4309 h 285"/>
                              <a:gd name="T16" fmla="+- 0 931 931"/>
                              <a:gd name="T17" fmla="*/ T16 w 3034"/>
                              <a:gd name="T18" fmla="+- 0 4595 4309"/>
                              <a:gd name="T19" fmla="*/ 4595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58"/>
                        <wps:cNvSpPr>
                          <a:spLocks/>
                        </wps:cNvSpPr>
                        <wps:spPr bwMode="auto">
                          <a:xfrm>
                            <a:off x="931" y="4594"/>
                            <a:ext cx="3034" cy="270"/>
                          </a:xfrm>
                          <a:custGeom>
                            <a:avLst/>
                            <a:gdLst>
                              <a:gd name="T0" fmla="+- 0 931 931"/>
                              <a:gd name="T1" fmla="*/ T0 w 3034"/>
                              <a:gd name="T2" fmla="+- 0 4864 4594"/>
                              <a:gd name="T3" fmla="*/ 4864 h 270"/>
                              <a:gd name="T4" fmla="+- 0 3965 931"/>
                              <a:gd name="T5" fmla="*/ T4 w 3034"/>
                              <a:gd name="T6" fmla="+- 0 4864 4594"/>
                              <a:gd name="T7" fmla="*/ 4864 h 270"/>
                              <a:gd name="T8" fmla="+- 0 3965 931"/>
                              <a:gd name="T9" fmla="*/ T8 w 3034"/>
                              <a:gd name="T10" fmla="+- 0 4594 4594"/>
                              <a:gd name="T11" fmla="*/ 4594 h 270"/>
                              <a:gd name="T12" fmla="+- 0 931 931"/>
                              <a:gd name="T13" fmla="*/ T12 w 3034"/>
                              <a:gd name="T14" fmla="+- 0 4594 4594"/>
                              <a:gd name="T15" fmla="*/ 4594 h 270"/>
                              <a:gd name="T16" fmla="+- 0 931 931"/>
                              <a:gd name="T17" fmla="*/ T16 w 3034"/>
                              <a:gd name="T18" fmla="+- 0 4864 4594"/>
                              <a:gd name="T19" fmla="*/ 4864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57"/>
                        <wps:cNvSpPr>
                          <a:spLocks/>
                        </wps:cNvSpPr>
                        <wps:spPr bwMode="auto">
                          <a:xfrm>
                            <a:off x="931" y="4865"/>
                            <a:ext cx="3034" cy="270"/>
                          </a:xfrm>
                          <a:custGeom>
                            <a:avLst/>
                            <a:gdLst>
                              <a:gd name="T0" fmla="+- 0 931 931"/>
                              <a:gd name="T1" fmla="*/ T0 w 3034"/>
                              <a:gd name="T2" fmla="+- 0 5135 4865"/>
                              <a:gd name="T3" fmla="*/ 5135 h 270"/>
                              <a:gd name="T4" fmla="+- 0 3965 931"/>
                              <a:gd name="T5" fmla="*/ T4 w 3034"/>
                              <a:gd name="T6" fmla="+- 0 5135 4865"/>
                              <a:gd name="T7" fmla="*/ 5135 h 270"/>
                              <a:gd name="T8" fmla="+- 0 3965 931"/>
                              <a:gd name="T9" fmla="*/ T8 w 3034"/>
                              <a:gd name="T10" fmla="+- 0 4865 4865"/>
                              <a:gd name="T11" fmla="*/ 4865 h 270"/>
                              <a:gd name="T12" fmla="+- 0 931 931"/>
                              <a:gd name="T13" fmla="*/ T12 w 3034"/>
                              <a:gd name="T14" fmla="+- 0 4865 4865"/>
                              <a:gd name="T15" fmla="*/ 4865 h 270"/>
                              <a:gd name="T16" fmla="+- 0 931 931"/>
                              <a:gd name="T17" fmla="*/ T16 w 3034"/>
                              <a:gd name="T18" fmla="+- 0 5135 4865"/>
                              <a:gd name="T19" fmla="*/ 5135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56"/>
                        <wps:cNvSpPr>
                          <a:spLocks/>
                        </wps:cNvSpPr>
                        <wps:spPr bwMode="auto">
                          <a:xfrm>
                            <a:off x="931" y="5135"/>
                            <a:ext cx="3034" cy="285"/>
                          </a:xfrm>
                          <a:custGeom>
                            <a:avLst/>
                            <a:gdLst>
                              <a:gd name="T0" fmla="+- 0 931 931"/>
                              <a:gd name="T1" fmla="*/ T0 w 3034"/>
                              <a:gd name="T2" fmla="+- 0 5420 5135"/>
                              <a:gd name="T3" fmla="*/ 5420 h 285"/>
                              <a:gd name="T4" fmla="+- 0 3965 931"/>
                              <a:gd name="T5" fmla="*/ T4 w 3034"/>
                              <a:gd name="T6" fmla="+- 0 5420 5135"/>
                              <a:gd name="T7" fmla="*/ 5420 h 285"/>
                              <a:gd name="T8" fmla="+- 0 3965 931"/>
                              <a:gd name="T9" fmla="*/ T8 w 3034"/>
                              <a:gd name="T10" fmla="+- 0 5135 5135"/>
                              <a:gd name="T11" fmla="*/ 5135 h 285"/>
                              <a:gd name="T12" fmla="+- 0 931 931"/>
                              <a:gd name="T13" fmla="*/ T12 w 3034"/>
                              <a:gd name="T14" fmla="+- 0 5135 5135"/>
                              <a:gd name="T15" fmla="*/ 5135 h 285"/>
                              <a:gd name="T16" fmla="+- 0 931 931"/>
                              <a:gd name="T17" fmla="*/ T16 w 3034"/>
                              <a:gd name="T18" fmla="+- 0 5420 5135"/>
                              <a:gd name="T19" fmla="*/ 5420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55"/>
                        <wps:cNvSpPr>
                          <a:spLocks/>
                        </wps:cNvSpPr>
                        <wps:spPr bwMode="auto">
                          <a:xfrm>
                            <a:off x="931" y="5420"/>
                            <a:ext cx="3034" cy="270"/>
                          </a:xfrm>
                          <a:custGeom>
                            <a:avLst/>
                            <a:gdLst>
                              <a:gd name="T0" fmla="+- 0 931 931"/>
                              <a:gd name="T1" fmla="*/ T0 w 3034"/>
                              <a:gd name="T2" fmla="+- 0 5690 5420"/>
                              <a:gd name="T3" fmla="*/ 5690 h 270"/>
                              <a:gd name="T4" fmla="+- 0 3965 931"/>
                              <a:gd name="T5" fmla="*/ T4 w 3034"/>
                              <a:gd name="T6" fmla="+- 0 5690 5420"/>
                              <a:gd name="T7" fmla="*/ 5690 h 270"/>
                              <a:gd name="T8" fmla="+- 0 3965 931"/>
                              <a:gd name="T9" fmla="*/ T8 w 3034"/>
                              <a:gd name="T10" fmla="+- 0 5420 5420"/>
                              <a:gd name="T11" fmla="*/ 5420 h 270"/>
                              <a:gd name="T12" fmla="+- 0 931 931"/>
                              <a:gd name="T13" fmla="*/ T12 w 3034"/>
                              <a:gd name="T14" fmla="+- 0 5420 5420"/>
                              <a:gd name="T15" fmla="*/ 5420 h 270"/>
                              <a:gd name="T16" fmla="+- 0 931 931"/>
                              <a:gd name="T17" fmla="*/ T16 w 3034"/>
                              <a:gd name="T18" fmla="+- 0 5690 5420"/>
                              <a:gd name="T19" fmla="*/ 5690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54"/>
                        <wps:cNvSpPr>
                          <a:spLocks/>
                        </wps:cNvSpPr>
                        <wps:spPr bwMode="auto">
                          <a:xfrm>
                            <a:off x="931" y="5690"/>
                            <a:ext cx="3034" cy="285"/>
                          </a:xfrm>
                          <a:custGeom>
                            <a:avLst/>
                            <a:gdLst>
                              <a:gd name="T0" fmla="+- 0 931 931"/>
                              <a:gd name="T1" fmla="*/ T0 w 3034"/>
                              <a:gd name="T2" fmla="+- 0 5975 5690"/>
                              <a:gd name="T3" fmla="*/ 5975 h 285"/>
                              <a:gd name="T4" fmla="+- 0 3965 931"/>
                              <a:gd name="T5" fmla="*/ T4 w 3034"/>
                              <a:gd name="T6" fmla="+- 0 5975 5690"/>
                              <a:gd name="T7" fmla="*/ 5975 h 285"/>
                              <a:gd name="T8" fmla="+- 0 3965 931"/>
                              <a:gd name="T9" fmla="*/ T8 w 3034"/>
                              <a:gd name="T10" fmla="+- 0 5690 5690"/>
                              <a:gd name="T11" fmla="*/ 5690 h 285"/>
                              <a:gd name="T12" fmla="+- 0 931 931"/>
                              <a:gd name="T13" fmla="*/ T12 w 3034"/>
                              <a:gd name="T14" fmla="+- 0 5690 5690"/>
                              <a:gd name="T15" fmla="*/ 5690 h 285"/>
                              <a:gd name="T16" fmla="+- 0 931 931"/>
                              <a:gd name="T17" fmla="*/ T16 w 3034"/>
                              <a:gd name="T18" fmla="+- 0 5975 5690"/>
                              <a:gd name="T19" fmla="*/ 5975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53"/>
                        <wps:cNvSpPr>
                          <a:spLocks/>
                        </wps:cNvSpPr>
                        <wps:spPr bwMode="auto">
                          <a:xfrm>
                            <a:off x="931" y="5976"/>
                            <a:ext cx="3034" cy="270"/>
                          </a:xfrm>
                          <a:custGeom>
                            <a:avLst/>
                            <a:gdLst>
                              <a:gd name="T0" fmla="+- 0 931 931"/>
                              <a:gd name="T1" fmla="*/ T0 w 3034"/>
                              <a:gd name="T2" fmla="+- 0 6246 5976"/>
                              <a:gd name="T3" fmla="*/ 6246 h 270"/>
                              <a:gd name="T4" fmla="+- 0 3965 931"/>
                              <a:gd name="T5" fmla="*/ T4 w 3034"/>
                              <a:gd name="T6" fmla="+- 0 6246 5976"/>
                              <a:gd name="T7" fmla="*/ 6246 h 270"/>
                              <a:gd name="T8" fmla="+- 0 3965 931"/>
                              <a:gd name="T9" fmla="*/ T8 w 3034"/>
                              <a:gd name="T10" fmla="+- 0 5976 5976"/>
                              <a:gd name="T11" fmla="*/ 5976 h 270"/>
                              <a:gd name="T12" fmla="+- 0 931 931"/>
                              <a:gd name="T13" fmla="*/ T12 w 3034"/>
                              <a:gd name="T14" fmla="+- 0 5976 5976"/>
                              <a:gd name="T15" fmla="*/ 5976 h 270"/>
                              <a:gd name="T16" fmla="+- 0 931 931"/>
                              <a:gd name="T17" fmla="*/ T16 w 3034"/>
                              <a:gd name="T18" fmla="+- 0 6246 5976"/>
                              <a:gd name="T19" fmla="*/ 6246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52"/>
                        <wps:cNvSpPr>
                          <a:spLocks/>
                        </wps:cNvSpPr>
                        <wps:spPr bwMode="auto">
                          <a:xfrm>
                            <a:off x="931" y="6246"/>
                            <a:ext cx="3034" cy="270"/>
                          </a:xfrm>
                          <a:custGeom>
                            <a:avLst/>
                            <a:gdLst>
                              <a:gd name="T0" fmla="+- 0 931 931"/>
                              <a:gd name="T1" fmla="*/ T0 w 3034"/>
                              <a:gd name="T2" fmla="+- 0 6516 6246"/>
                              <a:gd name="T3" fmla="*/ 6516 h 270"/>
                              <a:gd name="T4" fmla="+- 0 3965 931"/>
                              <a:gd name="T5" fmla="*/ T4 w 3034"/>
                              <a:gd name="T6" fmla="+- 0 6516 6246"/>
                              <a:gd name="T7" fmla="*/ 6516 h 270"/>
                              <a:gd name="T8" fmla="+- 0 3965 931"/>
                              <a:gd name="T9" fmla="*/ T8 w 3034"/>
                              <a:gd name="T10" fmla="+- 0 6246 6246"/>
                              <a:gd name="T11" fmla="*/ 6246 h 270"/>
                              <a:gd name="T12" fmla="+- 0 931 931"/>
                              <a:gd name="T13" fmla="*/ T12 w 3034"/>
                              <a:gd name="T14" fmla="+- 0 6246 6246"/>
                              <a:gd name="T15" fmla="*/ 6246 h 270"/>
                              <a:gd name="T16" fmla="+- 0 931 931"/>
                              <a:gd name="T17" fmla="*/ T16 w 3034"/>
                              <a:gd name="T18" fmla="+- 0 6516 6246"/>
                              <a:gd name="T19" fmla="*/ 6516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51"/>
                        <wps:cNvSpPr>
                          <a:spLocks/>
                        </wps:cNvSpPr>
                        <wps:spPr bwMode="auto">
                          <a:xfrm>
                            <a:off x="931" y="6516"/>
                            <a:ext cx="3034" cy="285"/>
                          </a:xfrm>
                          <a:custGeom>
                            <a:avLst/>
                            <a:gdLst>
                              <a:gd name="T0" fmla="+- 0 931 931"/>
                              <a:gd name="T1" fmla="*/ T0 w 3034"/>
                              <a:gd name="T2" fmla="+- 0 6802 6516"/>
                              <a:gd name="T3" fmla="*/ 6802 h 285"/>
                              <a:gd name="T4" fmla="+- 0 3965 931"/>
                              <a:gd name="T5" fmla="*/ T4 w 3034"/>
                              <a:gd name="T6" fmla="+- 0 6802 6516"/>
                              <a:gd name="T7" fmla="*/ 6802 h 285"/>
                              <a:gd name="T8" fmla="+- 0 3965 931"/>
                              <a:gd name="T9" fmla="*/ T8 w 3034"/>
                              <a:gd name="T10" fmla="+- 0 6516 6516"/>
                              <a:gd name="T11" fmla="*/ 6516 h 285"/>
                              <a:gd name="T12" fmla="+- 0 931 931"/>
                              <a:gd name="T13" fmla="*/ T12 w 3034"/>
                              <a:gd name="T14" fmla="+- 0 6516 6516"/>
                              <a:gd name="T15" fmla="*/ 6516 h 285"/>
                              <a:gd name="T16" fmla="+- 0 931 931"/>
                              <a:gd name="T17" fmla="*/ T16 w 3034"/>
                              <a:gd name="T18" fmla="+- 0 6802 6516"/>
                              <a:gd name="T19" fmla="*/ 6802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50"/>
                        <wps:cNvSpPr>
                          <a:spLocks/>
                        </wps:cNvSpPr>
                        <wps:spPr bwMode="auto">
                          <a:xfrm>
                            <a:off x="931" y="6802"/>
                            <a:ext cx="3034" cy="270"/>
                          </a:xfrm>
                          <a:custGeom>
                            <a:avLst/>
                            <a:gdLst>
                              <a:gd name="T0" fmla="+- 0 931 931"/>
                              <a:gd name="T1" fmla="*/ T0 w 3034"/>
                              <a:gd name="T2" fmla="+- 0 7072 6802"/>
                              <a:gd name="T3" fmla="*/ 7072 h 270"/>
                              <a:gd name="T4" fmla="+- 0 3965 931"/>
                              <a:gd name="T5" fmla="*/ T4 w 3034"/>
                              <a:gd name="T6" fmla="+- 0 7072 6802"/>
                              <a:gd name="T7" fmla="*/ 7072 h 270"/>
                              <a:gd name="T8" fmla="+- 0 3965 931"/>
                              <a:gd name="T9" fmla="*/ T8 w 3034"/>
                              <a:gd name="T10" fmla="+- 0 6802 6802"/>
                              <a:gd name="T11" fmla="*/ 6802 h 270"/>
                              <a:gd name="T12" fmla="+- 0 931 931"/>
                              <a:gd name="T13" fmla="*/ T12 w 3034"/>
                              <a:gd name="T14" fmla="+- 0 6802 6802"/>
                              <a:gd name="T15" fmla="*/ 6802 h 270"/>
                              <a:gd name="T16" fmla="+- 0 931 931"/>
                              <a:gd name="T17" fmla="*/ T16 w 3034"/>
                              <a:gd name="T18" fmla="+- 0 7072 6802"/>
                              <a:gd name="T19" fmla="*/ 707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9"/>
                        <wps:cNvSpPr>
                          <a:spLocks/>
                        </wps:cNvSpPr>
                        <wps:spPr bwMode="auto">
                          <a:xfrm>
                            <a:off x="931" y="7072"/>
                            <a:ext cx="3034" cy="285"/>
                          </a:xfrm>
                          <a:custGeom>
                            <a:avLst/>
                            <a:gdLst>
                              <a:gd name="T0" fmla="+- 0 931 931"/>
                              <a:gd name="T1" fmla="*/ T0 w 3034"/>
                              <a:gd name="T2" fmla="+- 0 7357 7072"/>
                              <a:gd name="T3" fmla="*/ 7357 h 285"/>
                              <a:gd name="T4" fmla="+- 0 3965 931"/>
                              <a:gd name="T5" fmla="*/ T4 w 3034"/>
                              <a:gd name="T6" fmla="+- 0 7357 7072"/>
                              <a:gd name="T7" fmla="*/ 7357 h 285"/>
                              <a:gd name="T8" fmla="+- 0 3965 931"/>
                              <a:gd name="T9" fmla="*/ T8 w 3034"/>
                              <a:gd name="T10" fmla="+- 0 7072 7072"/>
                              <a:gd name="T11" fmla="*/ 7072 h 285"/>
                              <a:gd name="T12" fmla="+- 0 931 931"/>
                              <a:gd name="T13" fmla="*/ T12 w 3034"/>
                              <a:gd name="T14" fmla="+- 0 7072 7072"/>
                              <a:gd name="T15" fmla="*/ 7072 h 285"/>
                              <a:gd name="T16" fmla="+- 0 931 931"/>
                              <a:gd name="T17" fmla="*/ T16 w 3034"/>
                              <a:gd name="T18" fmla="+- 0 7357 7072"/>
                              <a:gd name="T19" fmla="*/ 7357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8"/>
                        <wps:cNvSpPr>
                          <a:spLocks/>
                        </wps:cNvSpPr>
                        <wps:spPr bwMode="auto">
                          <a:xfrm>
                            <a:off x="931" y="7357"/>
                            <a:ext cx="3034" cy="270"/>
                          </a:xfrm>
                          <a:custGeom>
                            <a:avLst/>
                            <a:gdLst>
                              <a:gd name="T0" fmla="+- 0 931 931"/>
                              <a:gd name="T1" fmla="*/ T0 w 3034"/>
                              <a:gd name="T2" fmla="+- 0 7627 7357"/>
                              <a:gd name="T3" fmla="*/ 7627 h 270"/>
                              <a:gd name="T4" fmla="+- 0 3965 931"/>
                              <a:gd name="T5" fmla="*/ T4 w 3034"/>
                              <a:gd name="T6" fmla="+- 0 7627 7357"/>
                              <a:gd name="T7" fmla="*/ 7627 h 270"/>
                              <a:gd name="T8" fmla="+- 0 3965 931"/>
                              <a:gd name="T9" fmla="*/ T8 w 3034"/>
                              <a:gd name="T10" fmla="+- 0 7357 7357"/>
                              <a:gd name="T11" fmla="*/ 7357 h 270"/>
                              <a:gd name="T12" fmla="+- 0 931 931"/>
                              <a:gd name="T13" fmla="*/ T12 w 3034"/>
                              <a:gd name="T14" fmla="+- 0 7357 7357"/>
                              <a:gd name="T15" fmla="*/ 7357 h 270"/>
                              <a:gd name="T16" fmla="+- 0 931 931"/>
                              <a:gd name="T17" fmla="*/ T16 w 3034"/>
                              <a:gd name="T18" fmla="+- 0 7627 7357"/>
                              <a:gd name="T19" fmla="*/ 7627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7"/>
                        <wps:cNvSpPr>
                          <a:spLocks/>
                        </wps:cNvSpPr>
                        <wps:spPr bwMode="auto">
                          <a:xfrm>
                            <a:off x="931" y="7627"/>
                            <a:ext cx="3034" cy="270"/>
                          </a:xfrm>
                          <a:custGeom>
                            <a:avLst/>
                            <a:gdLst>
                              <a:gd name="T0" fmla="+- 0 931 931"/>
                              <a:gd name="T1" fmla="*/ T0 w 3034"/>
                              <a:gd name="T2" fmla="+- 0 7897 7627"/>
                              <a:gd name="T3" fmla="*/ 7897 h 270"/>
                              <a:gd name="T4" fmla="+- 0 3965 931"/>
                              <a:gd name="T5" fmla="*/ T4 w 3034"/>
                              <a:gd name="T6" fmla="+- 0 7897 7627"/>
                              <a:gd name="T7" fmla="*/ 7897 h 270"/>
                              <a:gd name="T8" fmla="+- 0 3965 931"/>
                              <a:gd name="T9" fmla="*/ T8 w 3034"/>
                              <a:gd name="T10" fmla="+- 0 7627 7627"/>
                              <a:gd name="T11" fmla="*/ 7627 h 270"/>
                              <a:gd name="T12" fmla="+- 0 931 931"/>
                              <a:gd name="T13" fmla="*/ T12 w 3034"/>
                              <a:gd name="T14" fmla="+- 0 7627 7627"/>
                              <a:gd name="T15" fmla="*/ 7627 h 270"/>
                              <a:gd name="T16" fmla="+- 0 931 931"/>
                              <a:gd name="T17" fmla="*/ T16 w 3034"/>
                              <a:gd name="T18" fmla="+- 0 7897 7627"/>
                              <a:gd name="T19" fmla="*/ 7897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6"/>
                        <wps:cNvSpPr>
                          <a:spLocks/>
                        </wps:cNvSpPr>
                        <wps:spPr bwMode="auto">
                          <a:xfrm>
                            <a:off x="931" y="7897"/>
                            <a:ext cx="3034" cy="285"/>
                          </a:xfrm>
                          <a:custGeom>
                            <a:avLst/>
                            <a:gdLst>
                              <a:gd name="T0" fmla="+- 0 931 931"/>
                              <a:gd name="T1" fmla="*/ T0 w 3034"/>
                              <a:gd name="T2" fmla="+- 0 8182 7897"/>
                              <a:gd name="T3" fmla="*/ 8182 h 285"/>
                              <a:gd name="T4" fmla="+- 0 3965 931"/>
                              <a:gd name="T5" fmla="*/ T4 w 3034"/>
                              <a:gd name="T6" fmla="+- 0 8182 7897"/>
                              <a:gd name="T7" fmla="*/ 8182 h 285"/>
                              <a:gd name="T8" fmla="+- 0 3965 931"/>
                              <a:gd name="T9" fmla="*/ T8 w 3034"/>
                              <a:gd name="T10" fmla="+- 0 7897 7897"/>
                              <a:gd name="T11" fmla="*/ 7897 h 285"/>
                              <a:gd name="T12" fmla="+- 0 931 931"/>
                              <a:gd name="T13" fmla="*/ T12 w 3034"/>
                              <a:gd name="T14" fmla="+- 0 7897 7897"/>
                              <a:gd name="T15" fmla="*/ 7897 h 285"/>
                              <a:gd name="T16" fmla="+- 0 931 931"/>
                              <a:gd name="T17" fmla="*/ T16 w 3034"/>
                              <a:gd name="T18" fmla="+- 0 8182 7897"/>
                              <a:gd name="T19" fmla="*/ 8182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5"/>
                        <wps:cNvSpPr>
                          <a:spLocks/>
                        </wps:cNvSpPr>
                        <wps:spPr bwMode="auto">
                          <a:xfrm>
                            <a:off x="931" y="8183"/>
                            <a:ext cx="3034" cy="270"/>
                          </a:xfrm>
                          <a:custGeom>
                            <a:avLst/>
                            <a:gdLst>
                              <a:gd name="T0" fmla="+- 0 931 931"/>
                              <a:gd name="T1" fmla="*/ T0 w 3034"/>
                              <a:gd name="T2" fmla="+- 0 8453 8183"/>
                              <a:gd name="T3" fmla="*/ 8453 h 270"/>
                              <a:gd name="T4" fmla="+- 0 3965 931"/>
                              <a:gd name="T5" fmla="*/ T4 w 3034"/>
                              <a:gd name="T6" fmla="+- 0 8453 8183"/>
                              <a:gd name="T7" fmla="*/ 8453 h 270"/>
                              <a:gd name="T8" fmla="+- 0 3965 931"/>
                              <a:gd name="T9" fmla="*/ T8 w 3034"/>
                              <a:gd name="T10" fmla="+- 0 8183 8183"/>
                              <a:gd name="T11" fmla="*/ 8183 h 270"/>
                              <a:gd name="T12" fmla="+- 0 931 931"/>
                              <a:gd name="T13" fmla="*/ T12 w 3034"/>
                              <a:gd name="T14" fmla="+- 0 8183 8183"/>
                              <a:gd name="T15" fmla="*/ 8183 h 270"/>
                              <a:gd name="T16" fmla="+- 0 931 931"/>
                              <a:gd name="T17" fmla="*/ T16 w 3034"/>
                              <a:gd name="T18" fmla="+- 0 8453 8183"/>
                              <a:gd name="T19" fmla="*/ 8453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4"/>
                        <wps:cNvSpPr>
                          <a:spLocks/>
                        </wps:cNvSpPr>
                        <wps:spPr bwMode="auto">
                          <a:xfrm>
                            <a:off x="931" y="8453"/>
                            <a:ext cx="3034" cy="285"/>
                          </a:xfrm>
                          <a:custGeom>
                            <a:avLst/>
                            <a:gdLst>
                              <a:gd name="T0" fmla="+- 0 931 931"/>
                              <a:gd name="T1" fmla="*/ T0 w 3034"/>
                              <a:gd name="T2" fmla="+- 0 8738 8453"/>
                              <a:gd name="T3" fmla="*/ 8738 h 285"/>
                              <a:gd name="T4" fmla="+- 0 3965 931"/>
                              <a:gd name="T5" fmla="*/ T4 w 3034"/>
                              <a:gd name="T6" fmla="+- 0 8738 8453"/>
                              <a:gd name="T7" fmla="*/ 8738 h 285"/>
                              <a:gd name="T8" fmla="+- 0 3965 931"/>
                              <a:gd name="T9" fmla="*/ T8 w 3034"/>
                              <a:gd name="T10" fmla="+- 0 8453 8453"/>
                              <a:gd name="T11" fmla="*/ 8453 h 285"/>
                              <a:gd name="T12" fmla="+- 0 931 931"/>
                              <a:gd name="T13" fmla="*/ T12 w 3034"/>
                              <a:gd name="T14" fmla="+- 0 8453 8453"/>
                              <a:gd name="T15" fmla="*/ 8453 h 285"/>
                              <a:gd name="T16" fmla="+- 0 931 931"/>
                              <a:gd name="T17" fmla="*/ T16 w 3034"/>
                              <a:gd name="T18" fmla="+- 0 8738 8453"/>
                              <a:gd name="T19" fmla="*/ 8738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43"/>
                        <wps:cNvSpPr>
                          <a:spLocks/>
                        </wps:cNvSpPr>
                        <wps:spPr bwMode="auto">
                          <a:xfrm>
                            <a:off x="931" y="8738"/>
                            <a:ext cx="3034" cy="270"/>
                          </a:xfrm>
                          <a:custGeom>
                            <a:avLst/>
                            <a:gdLst>
                              <a:gd name="T0" fmla="+- 0 931 931"/>
                              <a:gd name="T1" fmla="*/ T0 w 3034"/>
                              <a:gd name="T2" fmla="+- 0 9009 8738"/>
                              <a:gd name="T3" fmla="*/ 9009 h 270"/>
                              <a:gd name="T4" fmla="+- 0 3965 931"/>
                              <a:gd name="T5" fmla="*/ T4 w 3034"/>
                              <a:gd name="T6" fmla="+- 0 9009 8738"/>
                              <a:gd name="T7" fmla="*/ 9009 h 270"/>
                              <a:gd name="T8" fmla="+- 0 3965 931"/>
                              <a:gd name="T9" fmla="*/ T8 w 3034"/>
                              <a:gd name="T10" fmla="+- 0 8738 8738"/>
                              <a:gd name="T11" fmla="*/ 8738 h 270"/>
                              <a:gd name="T12" fmla="+- 0 931 931"/>
                              <a:gd name="T13" fmla="*/ T12 w 3034"/>
                              <a:gd name="T14" fmla="+- 0 8738 8738"/>
                              <a:gd name="T15" fmla="*/ 8738 h 270"/>
                              <a:gd name="T16" fmla="+- 0 931 931"/>
                              <a:gd name="T17" fmla="*/ T16 w 3034"/>
                              <a:gd name="T18" fmla="+- 0 9009 8738"/>
                              <a:gd name="T19" fmla="*/ 9009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42"/>
                        <wps:cNvSpPr>
                          <a:spLocks/>
                        </wps:cNvSpPr>
                        <wps:spPr bwMode="auto">
                          <a:xfrm>
                            <a:off x="931" y="9009"/>
                            <a:ext cx="3034" cy="270"/>
                          </a:xfrm>
                          <a:custGeom>
                            <a:avLst/>
                            <a:gdLst>
                              <a:gd name="T0" fmla="+- 0 931 931"/>
                              <a:gd name="T1" fmla="*/ T0 w 3034"/>
                              <a:gd name="T2" fmla="+- 0 9279 9009"/>
                              <a:gd name="T3" fmla="*/ 9279 h 270"/>
                              <a:gd name="T4" fmla="+- 0 3965 931"/>
                              <a:gd name="T5" fmla="*/ T4 w 3034"/>
                              <a:gd name="T6" fmla="+- 0 9279 9009"/>
                              <a:gd name="T7" fmla="*/ 9279 h 270"/>
                              <a:gd name="T8" fmla="+- 0 3965 931"/>
                              <a:gd name="T9" fmla="*/ T8 w 3034"/>
                              <a:gd name="T10" fmla="+- 0 9009 9009"/>
                              <a:gd name="T11" fmla="*/ 9009 h 270"/>
                              <a:gd name="T12" fmla="+- 0 931 931"/>
                              <a:gd name="T13" fmla="*/ T12 w 3034"/>
                              <a:gd name="T14" fmla="+- 0 9009 9009"/>
                              <a:gd name="T15" fmla="*/ 9009 h 270"/>
                              <a:gd name="T16" fmla="+- 0 931 931"/>
                              <a:gd name="T17" fmla="*/ T16 w 3034"/>
                              <a:gd name="T18" fmla="+- 0 9279 9009"/>
                              <a:gd name="T19" fmla="*/ 9279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41"/>
                        <wps:cNvSpPr>
                          <a:spLocks/>
                        </wps:cNvSpPr>
                        <wps:spPr bwMode="auto">
                          <a:xfrm>
                            <a:off x="931" y="9279"/>
                            <a:ext cx="3034" cy="285"/>
                          </a:xfrm>
                          <a:custGeom>
                            <a:avLst/>
                            <a:gdLst>
                              <a:gd name="T0" fmla="+- 0 931 931"/>
                              <a:gd name="T1" fmla="*/ T0 w 3034"/>
                              <a:gd name="T2" fmla="+- 0 9564 9279"/>
                              <a:gd name="T3" fmla="*/ 9564 h 285"/>
                              <a:gd name="T4" fmla="+- 0 3965 931"/>
                              <a:gd name="T5" fmla="*/ T4 w 3034"/>
                              <a:gd name="T6" fmla="+- 0 9564 9279"/>
                              <a:gd name="T7" fmla="*/ 9564 h 285"/>
                              <a:gd name="T8" fmla="+- 0 3965 931"/>
                              <a:gd name="T9" fmla="*/ T8 w 3034"/>
                              <a:gd name="T10" fmla="+- 0 9279 9279"/>
                              <a:gd name="T11" fmla="*/ 9279 h 285"/>
                              <a:gd name="T12" fmla="+- 0 931 931"/>
                              <a:gd name="T13" fmla="*/ T12 w 3034"/>
                              <a:gd name="T14" fmla="+- 0 9279 9279"/>
                              <a:gd name="T15" fmla="*/ 9279 h 285"/>
                              <a:gd name="T16" fmla="+- 0 931 931"/>
                              <a:gd name="T17" fmla="*/ T16 w 3034"/>
                              <a:gd name="T18" fmla="+- 0 9564 9279"/>
                              <a:gd name="T19" fmla="*/ 9564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40"/>
                        <wps:cNvSpPr>
                          <a:spLocks/>
                        </wps:cNvSpPr>
                        <wps:spPr bwMode="auto">
                          <a:xfrm>
                            <a:off x="931" y="9564"/>
                            <a:ext cx="3034" cy="270"/>
                          </a:xfrm>
                          <a:custGeom>
                            <a:avLst/>
                            <a:gdLst>
                              <a:gd name="T0" fmla="+- 0 931 931"/>
                              <a:gd name="T1" fmla="*/ T0 w 3034"/>
                              <a:gd name="T2" fmla="+- 0 9834 9564"/>
                              <a:gd name="T3" fmla="*/ 9834 h 270"/>
                              <a:gd name="T4" fmla="+- 0 3965 931"/>
                              <a:gd name="T5" fmla="*/ T4 w 3034"/>
                              <a:gd name="T6" fmla="+- 0 9834 9564"/>
                              <a:gd name="T7" fmla="*/ 9834 h 270"/>
                              <a:gd name="T8" fmla="+- 0 3965 931"/>
                              <a:gd name="T9" fmla="*/ T8 w 3034"/>
                              <a:gd name="T10" fmla="+- 0 9564 9564"/>
                              <a:gd name="T11" fmla="*/ 9564 h 270"/>
                              <a:gd name="T12" fmla="+- 0 931 931"/>
                              <a:gd name="T13" fmla="*/ T12 w 3034"/>
                              <a:gd name="T14" fmla="+- 0 9564 9564"/>
                              <a:gd name="T15" fmla="*/ 9564 h 270"/>
                              <a:gd name="T16" fmla="+- 0 931 931"/>
                              <a:gd name="T17" fmla="*/ T16 w 3034"/>
                              <a:gd name="T18" fmla="+- 0 9834 9564"/>
                              <a:gd name="T19" fmla="*/ 9834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39"/>
                        <wps:cNvSpPr>
                          <a:spLocks/>
                        </wps:cNvSpPr>
                        <wps:spPr bwMode="auto">
                          <a:xfrm>
                            <a:off x="931" y="9834"/>
                            <a:ext cx="3034" cy="285"/>
                          </a:xfrm>
                          <a:custGeom>
                            <a:avLst/>
                            <a:gdLst>
                              <a:gd name="T0" fmla="+- 0 931 931"/>
                              <a:gd name="T1" fmla="*/ T0 w 3034"/>
                              <a:gd name="T2" fmla="+- 0 10120 9834"/>
                              <a:gd name="T3" fmla="*/ 10120 h 285"/>
                              <a:gd name="T4" fmla="+- 0 3965 931"/>
                              <a:gd name="T5" fmla="*/ T4 w 3034"/>
                              <a:gd name="T6" fmla="+- 0 10120 9834"/>
                              <a:gd name="T7" fmla="*/ 10120 h 285"/>
                              <a:gd name="T8" fmla="+- 0 3965 931"/>
                              <a:gd name="T9" fmla="*/ T8 w 3034"/>
                              <a:gd name="T10" fmla="+- 0 9834 9834"/>
                              <a:gd name="T11" fmla="*/ 9834 h 285"/>
                              <a:gd name="T12" fmla="+- 0 931 931"/>
                              <a:gd name="T13" fmla="*/ T12 w 3034"/>
                              <a:gd name="T14" fmla="+- 0 9834 9834"/>
                              <a:gd name="T15" fmla="*/ 9834 h 285"/>
                              <a:gd name="T16" fmla="+- 0 931 931"/>
                              <a:gd name="T17" fmla="*/ T16 w 3034"/>
                              <a:gd name="T18" fmla="+- 0 10120 9834"/>
                              <a:gd name="T19" fmla="*/ 10120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38"/>
                        <wps:cNvSpPr>
                          <a:spLocks/>
                        </wps:cNvSpPr>
                        <wps:spPr bwMode="auto">
                          <a:xfrm>
                            <a:off x="931" y="10120"/>
                            <a:ext cx="3034" cy="270"/>
                          </a:xfrm>
                          <a:custGeom>
                            <a:avLst/>
                            <a:gdLst>
                              <a:gd name="T0" fmla="+- 0 931 931"/>
                              <a:gd name="T1" fmla="*/ T0 w 3034"/>
                              <a:gd name="T2" fmla="+- 0 10390 10120"/>
                              <a:gd name="T3" fmla="*/ 10390 h 270"/>
                              <a:gd name="T4" fmla="+- 0 3965 931"/>
                              <a:gd name="T5" fmla="*/ T4 w 3034"/>
                              <a:gd name="T6" fmla="+- 0 10390 10120"/>
                              <a:gd name="T7" fmla="*/ 10390 h 270"/>
                              <a:gd name="T8" fmla="+- 0 3965 931"/>
                              <a:gd name="T9" fmla="*/ T8 w 3034"/>
                              <a:gd name="T10" fmla="+- 0 10120 10120"/>
                              <a:gd name="T11" fmla="*/ 10120 h 270"/>
                              <a:gd name="T12" fmla="+- 0 931 931"/>
                              <a:gd name="T13" fmla="*/ T12 w 3034"/>
                              <a:gd name="T14" fmla="+- 0 10120 10120"/>
                              <a:gd name="T15" fmla="*/ 10120 h 270"/>
                              <a:gd name="T16" fmla="+- 0 931 931"/>
                              <a:gd name="T17" fmla="*/ T16 w 3034"/>
                              <a:gd name="T18" fmla="+- 0 10390 10120"/>
                              <a:gd name="T19" fmla="*/ 10390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37"/>
                        <wps:cNvSpPr>
                          <a:spLocks/>
                        </wps:cNvSpPr>
                        <wps:spPr bwMode="auto">
                          <a:xfrm>
                            <a:off x="931" y="10390"/>
                            <a:ext cx="3034" cy="270"/>
                          </a:xfrm>
                          <a:custGeom>
                            <a:avLst/>
                            <a:gdLst>
                              <a:gd name="T0" fmla="+- 0 931 931"/>
                              <a:gd name="T1" fmla="*/ T0 w 3034"/>
                              <a:gd name="T2" fmla="+- 0 10660 10390"/>
                              <a:gd name="T3" fmla="*/ 10660 h 270"/>
                              <a:gd name="T4" fmla="+- 0 3965 931"/>
                              <a:gd name="T5" fmla="*/ T4 w 3034"/>
                              <a:gd name="T6" fmla="+- 0 10660 10390"/>
                              <a:gd name="T7" fmla="*/ 10660 h 270"/>
                              <a:gd name="T8" fmla="+- 0 3965 931"/>
                              <a:gd name="T9" fmla="*/ T8 w 3034"/>
                              <a:gd name="T10" fmla="+- 0 10390 10390"/>
                              <a:gd name="T11" fmla="*/ 10390 h 270"/>
                              <a:gd name="T12" fmla="+- 0 931 931"/>
                              <a:gd name="T13" fmla="*/ T12 w 3034"/>
                              <a:gd name="T14" fmla="+- 0 10390 10390"/>
                              <a:gd name="T15" fmla="*/ 10390 h 270"/>
                              <a:gd name="T16" fmla="+- 0 931 931"/>
                              <a:gd name="T17" fmla="*/ T16 w 3034"/>
                              <a:gd name="T18" fmla="+- 0 10660 10390"/>
                              <a:gd name="T19" fmla="*/ 10660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36"/>
                        <wps:cNvSpPr>
                          <a:spLocks/>
                        </wps:cNvSpPr>
                        <wps:spPr bwMode="auto">
                          <a:xfrm>
                            <a:off x="931" y="10660"/>
                            <a:ext cx="3034" cy="285"/>
                          </a:xfrm>
                          <a:custGeom>
                            <a:avLst/>
                            <a:gdLst>
                              <a:gd name="T0" fmla="+- 0 931 931"/>
                              <a:gd name="T1" fmla="*/ T0 w 3034"/>
                              <a:gd name="T2" fmla="+- 0 10946 10660"/>
                              <a:gd name="T3" fmla="*/ 10946 h 285"/>
                              <a:gd name="T4" fmla="+- 0 3965 931"/>
                              <a:gd name="T5" fmla="*/ T4 w 3034"/>
                              <a:gd name="T6" fmla="+- 0 10946 10660"/>
                              <a:gd name="T7" fmla="*/ 10946 h 285"/>
                              <a:gd name="T8" fmla="+- 0 3965 931"/>
                              <a:gd name="T9" fmla="*/ T8 w 3034"/>
                              <a:gd name="T10" fmla="+- 0 10660 10660"/>
                              <a:gd name="T11" fmla="*/ 10660 h 285"/>
                              <a:gd name="T12" fmla="+- 0 931 931"/>
                              <a:gd name="T13" fmla="*/ T12 w 3034"/>
                              <a:gd name="T14" fmla="+- 0 10660 10660"/>
                              <a:gd name="T15" fmla="*/ 10660 h 285"/>
                              <a:gd name="T16" fmla="+- 0 931 931"/>
                              <a:gd name="T17" fmla="*/ T16 w 3034"/>
                              <a:gd name="T18" fmla="+- 0 10946 10660"/>
                              <a:gd name="T19" fmla="*/ 10946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35"/>
                        <wps:cNvSpPr>
                          <a:spLocks/>
                        </wps:cNvSpPr>
                        <wps:spPr bwMode="auto">
                          <a:xfrm>
                            <a:off x="931" y="10946"/>
                            <a:ext cx="3034" cy="270"/>
                          </a:xfrm>
                          <a:custGeom>
                            <a:avLst/>
                            <a:gdLst>
                              <a:gd name="T0" fmla="+- 0 931 931"/>
                              <a:gd name="T1" fmla="*/ T0 w 3034"/>
                              <a:gd name="T2" fmla="+- 0 11216 10946"/>
                              <a:gd name="T3" fmla="*/ 11216 h 270"/>
                              <a:gd name="T4" fmla="+- 0 3965 931"/>
                              <a:gd name="T5" fmla="*/ T4 w 3034"/>
                              <a:gd name="T6" fmla="+- 0 11216 10946"/>
                              <a:gd name="T7" fmla="*/ 11216 h 270"/>
                              <a:gd name="T8" fmla="+- 0 3965 931"/>
                              <a:gd name="T9" fmla="*/ T8 w 3034"/>
                              <a:gd name="T10" fmla="+- 0 10946 10946"/>
                              <a:gd name="T11" fmla="*/ 10946 h 270"/>
                              <a:gd name="T12" fmla="+- 0 931 931"/>
                              <a:gd name="T13" fmla="*/ T12 w 3034"/>
                              <a:gd name="T14" fmla="+- 0 10946 10946"/>
                              <a:gd name="T15" fmla="*/ 10946 h 270"/>
                              <a:gd name="T16" fmla="+- 0 931 931"/>
                              <a:gd name="T17" fmla="*/ T16 w 3034"/>
                              <a:gd name="T18" fmla="+- 0 11216 10946"/>
                              <a:gd name="T19" fmla="*/ 11216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34"/>
                        <wps:cNvSpPr>
                          <a:spLocks/>
                        </wps:cNvSpPr>
                        <wps:spPr bwMode="auto">
                          <a:xfrm>
                            <a:off x="931" y="11216"/>
                            <a:ext cx="3034" cy="285"/>
                          </a:xfrm>
                          <a:custGeom>
                            <a:avLst/>
                            <a:gdLst>
                              <a:gd name="T0" fmla="+- 0 931 931"/>
                              <a:gd name="T1" fmla="*/ T0 w 3034"/>
                              <a:gd name="T2" fmla="+- 0 11501 11216"/>
                              <a:gd name="T3" fmla="*/ 11501 h 285"/>
                              <a:gd name="T4" fmla="+- 0 3965 931"/>
                              <a:gd name="T5" fmla="*/ T4 w 3034"/>
                              <a:gd name="T6" fmla="+- 0 11501 11216"/>
                              <a:gd name="T7" fmla="*/ 11501 h 285"/>
                              <a:gd name="T8" fmla="+- 0 3965 931"/>
                              <a:gd name="T9" fmla="*/ T8 w 3034"/>
                              <a:gd name="T10" fmla="+- 0 11216 11216"/>
                              <a:gd name="T11" fmla="*/ 11216 h 285"/>
                              <a:gd name="T12" fmla="+- 0 931 931"/>
                              <a:gd name="T13" fmla="*/ T12 w 3034"/>
                              <a:gd name="T14" fmla="+- 0 11216 11216"/>
                              <a:gd name="T15" fmla="*/ 11216 h 285"/>
                              <a:gd name="T16" fmla="+- 0 931 931"/>
                              <a:gd name="T17" fmla="*/ T16 w 3034"/>
                              <a:gd name="T18" fmla="+- 0 11501 11216"/>
                              <a:gd name="T19" fmla="*/ 11501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33"/>
                        <wps:cNvSpPr>
                          <a:spLocks/>
                        </wps:cNvSpPr>
                        <wps:spPr bwMode="auto">
                          <a:xfrm>
                            <a:off x="931" y="11501"/>
                            <a:ext cx="3034" cy="270"/>
                          </a:xfrm>
                          <a:custGeom>
                            <a:avLst/>
                            <a:gdLst>
                              <a:gd name="T0" fmla="+- 0 931 931"/>
                              <a:gd name="T1" fmla="*/ T0 w 3034"/>
                              <a:gd name="T2" fmla="+- 0 11771 11501"/>
                              <a:gd name="T3" fmla="*/ 11771 h 270"/>
                              <a:gd name="T4" fmla="+- 0 3965 931"/>
                              <a:gd name="T5" fmla="*/ T4 w 3034"/>
                              <a:gd name="T6" fmla="+- 0 11771 11501"/>
                              <a:gd name="T7" fmla="*/ 11771 h 270"/>
                              <a:gd name="T8" fmla="+- 0 3965 931"/>
                              <a:gd name="T9" fmla="*/ T8 w 3034"/>
                              <a:gd name="T10" fmla="+- 0 11501 11501"/>
                              <a:gd name="T11" fmla="*/ 11501 h 270"/>
                              <a:gd name="T12" fmla="+- 0 931 931"/>
                              <a:gd name="T13" fmla="*/ T12 w 3034"/>
                              <a:gd name="T14" fmla="+- 0 11501 11501"/>
                              <a:gd name="T15" fmla="*/ 11501 h 270"/>
                              <a:gd name="T16" fmla="+- 0 931 931"/>
                              <a:gd name="T17" fmla="*/ T16 w 3034"/>
                              <a:gd name="T18" fmla="+- 0 11771 11501"/>
                              <a:gd name="T19" fmla="*/ 11771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32"/>
                        <wps:cNvSpPr>
                          <a:spLocks/>
                        </wps:cNvSpPr>
                        <wps:spPr bwMode="auto">
                          <a:xfrm>
                            <a:off x="931" y="11771"/>
                            <a:ext cx="3034" cy="270"/>
                          </a:xfrm>
                          <a:custGeom>
                            <a:avLst/>
                            <a:gdLst>
                              <a:gd name="T0" fmla="+- 0 931 931"/>
                              <a:gd name="T1" fmla="*/ T0 w 3034"/>
                              <a:gd name="T2" fmla="+- 0 12042 11771"/>
                              <a:gd name="T3" fmla="*/ 12042 h 270"/>
                              <a:gd name="T4" fmla="+- 0 3965 931"/>
                              <a:gd name="T5" fmla="*/ T4 w 3034"/>
                              <a:gd name="T6" fmla="+- 0 12042 11771"/>
                              <a:gd name="T7" fmla="*/ 12042 h 270"/>
                              <a:gd name="T8" fmla="+- 0 3965 931"/>
                              <a:gd name="T9" fmla="*/ T8 w 3034"/>
                              <a:gd name="T10" fmla="+- 0 11771 11771"/>
                              <a:gd name="T11" fmla="*/ 11771 h 270"/>
                              <a:gd name="T12" fmla="+- 0 931 931"/>
                              <a:gd name="T13" fmla="*/ T12 w 3034"/>
                              <a:gd name="T14" fmla="+- 0 11771 11771"/>
                              <a:gd name="T15" fmla="*/ 11771 h 270"/>
                              <a:gd name="T16" fmla="+- 0 931 931"/>
                              <a:gd name="T17" fmla="*/ T16 w 3034"/>
                              <a:gd name="T18" fmla="+- 0 12042 11771"/>
                              <a:gd name="T19" fmla="*/ 12042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31"/>
                        <wps:cNvSpPr>
                          <a:spLocks/>
                        </wps:cNvSpPr>
                        <wps:spPr bwMode="auto">
                          <a:xfrm>
                            <a:off x="931" y="12042"/>
                            <a:ext cx="3034" cy="285"/>
                          </a:xfrm>
                          <a:custGeom>
                            <a:avLst/>
                            <a:gdLst>
                              <a:gd name="T0" fmla="+- 0 931 931"/>
                              <a:gd name="T1" fmla="*/ T0 w 3034"/>
                              <a:gd name="T2" fmla="+- 0 12327 12042"/>
                              <a:gd name="T3" fmla="*/ 12327 h 285"/>
                              <a:gd name="T4" fmla="+- 0 3965 931"/>
                              <a:gd name="T5" fmla="*/ T4 w 3034"/>
                              <a:gd name="T6" fmla="+- 0 12327 12042"/>
                              <a:gd name="T7" fmla="*/ 12327 h 285"/>
                              <a:gd name="T8" fmla="+- 0 3965 931"/>
                              <a:gd name="T9" fmla="*/ T8 w 3034"/>
                              <a:gd name="T10" fmla="+- 0 12042 12042"/>
                              <a:gd name="T11" fmla="*/ 12042 h 285"/>
                              <a:gd name="T12" fmla="+- 0 931 931"/>
                              <a:gd name="T13" fmla="*/ T12 w 3034"/>
                              <a:gd name="T14" fmla="+- 0 12042 12042"/>
                              <a:gd name="T15" fmla="*/ 12042 h 285"/>
                              <a:gd name="T16" fmla="+- 0 931 931"/>
                              <a:gd name="T17" fmla="*/ T16 w 3034"/>
                              <a:gd name="T18" fmla="+- 0 12327 12042"/>
                              <a:gd name="T19" fmla="*/ 12327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30"/>
                        <wps:cNvSpPr>
                          <a:spLocks/>
                        </wps:cNvSpPr>
                        <wps:spPr bwMode="auto">
                          <a:xfrm>
                            <a:off x="931" y="12327"/>
                            <a:ext cx="3034" cy="270"/>
                          </a:xfrm>
                          <a:custGeom>
                            <a:avLst/>
                            <a:gdLst>
                              <a:gd name="T0" fmla="+- 0 931 931"/>
                              <a:gd name="T1" fmla="*/ T0 w 3034"/>
                              <a:gd name="T2" fmla="+- 0 12597 12327"/>
                              <a:gd name="T3" fmla="*/ 12597 h 270"/>
                              <a:gd name="T4" fmla="+- 0 3965 931"/>
                              <a:gd name="T5" fmla="*/ T4 w 3034"/>
                              <a:gd name="T6" fmla="+- 0 12597 12327"/>
                              <a:gd name="T7" fmla="*/ 12597 h 270"/>
                              <a:gd name="T8" fmla="+- 0 3965 931"/>
                              <a:gd name="T9" fmla="*/ T8 w 3034"/>
                              <a:gd name="T10" fmla="+- 0 12327 12327"/>
                              <a:gd name="T11" fmla="*/ 12327 h 270"/>
                              <a:gd name="T12" fmla="+- 0 931 931"/>
                              <a:gd name="T13" fmla="*/ T12 w 3034"/>
                              <a:gd name="T14" fmla="+- 0 12327 12327"/>
                              <a:gd name="T15" fmla="*/ 12327 h 270"/>
                              <a:gd name="T16" fmla="+- 0 931 931"/>
                              <a:gd name="T17" fmla="*/ T16 w 3034"/>
                              <a:gd name="T18" fmla="+- 0 12597 12327"/>
                              <a:gd name="T19" fmla="*/ 12597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29"/>
                        <wps:cNvSpPr>
                          <a:spLocks/>
                        </wps:cNvSpPr>
                        <wps:spPr bwMode="auto">
                          <a:xfrm>
                            <a:off x="931" y="12597"/>
                            <a:ext cx="3034" cy="285"/>
                          </a:xfrm>
                          <a:custGeom>
                            <a:avLst/>
                            <a:gdLst>
                              <a:gd name="T0" fmla="+- 0 931 931"/>
                              <a:gd name="T1" fmla="*/ T0 w 3034"/>
                              <a:gd name="T2" fmla="+- 0 12882 12597"/>
                              <a:gd name="T3" fmla="*/ 12882 h 285"/>
                              <a:gd name="T4" fmla="+- 0 3965 931"/>
                              <a:gd name="T5" fmla="*/ T4 w 3034"/>
                              <a:gd name="T6" fmla="+- 0 12882 12597"/>
                              <a:gd name="T7" fmla="*/ 12882 h 285"/>
                              <a:gd name="T8" fmla="+- 0 3965 931"/>
                              <a:gd name="T9" fmla="*/ T8 w 3034"/>
                              <a:gd name="T10" fmla="+- 0 12597 12597"/>
                              <a:gd name="T11" fmla="*/ 12597 h 285"/>
                              <a:gd name="T12" fmla="+- 0 931 931"/>
                              <a:gd name="T13" fmla="*/ T12 w 3034"/>
                              <a:gd name="T14" fmla="+- 0 12597 12597"/>
                              <a:gd name="T15" fmla="*/ 12597 h 285"/>
                              <a:gd name="T16" fmla="+- 0 931 931"/>
                              <a:gd name="T17" fmla="*/ T16 w 3034"/>
                              <a:gd name="T18" fmla="+- 0 12882 12597"/>
                              <a:gd name="T19" fmla="*/ 12882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28"/>
                        <wps:cNvSpPr>
                          <a:spLocks/>
                        </wps:cNvSpPr>
                        <wps:spPr bwMode="auto">
                          <a:xfrm>
                            <a:off x="931" y="12882"/>
                            <a:ext cx="3034" cy="270"/>
                          </a:xfrm>
                          <a:custGeom>
                            <a:avLst/>
                            <a:gdLst>
                              <a:gd name="T0" fmla="+- 0 931 931"/>
                              <a:gd name="T1" fmla="*/ T0 w 3034"/>
                              <a:gd name="T2" fmla="+- 0 13152 12882"/>
                              <a:gd name="T3" fmla="*/ 13152 h 270"/>
                              <a:gd name="T4" fmla="+- 0 3965 931"/>
                              <a:gd name="T5" fmla="*/ T4 w 3034"/>
                              <a:gd name="T6" fmla="+- 0 13152 12882"/>
                              <a:gd name="T7" fmla="*/ 13152 h 270"/>
                              <a:gd name="T8" fmla="+- 0 3965 931"/>
                              <a:gd name="T9" fmla="*/ T8 w 3034"/>
                              <a:gd name="T10" fmla="+- 0 12882 12882"/>
                              <a:gd name="T11" fmla="*/ 12882 h 270"/>
                              <a:gd name="T12" fmla="+- 0 931 931"/>
                              <a:gd name="T13" fmla="*/ T12 w 3034"/>
                              <a:gd name="T14" fmla="+- 0 12882 12882"/>
                              <a:gd name="T15" fmla="*/ 12882 h 270"/>
                              <a:gd name="T16" fmla="+- 0 931 931"/>
                              <a:gd name="T17" fmla="*/ T16 w 3034"/>
                              <a:gd name="T18" fmla="+- 0 13152 12882"/>
                              <a:gd name="T19" fmla="*/ 1315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27"/>
                        <wps:cNvSpPr>
                          <a:spLocks/>
                        </wps:cNvSpPr>
                        <wps:spPr bwMode="auto">
                          <a:xfrm>
                            <a:off x="931" y="13153"/>
                            <a:ext cx="3034" cy="270"/>
                          </a:xfrm>
                          <a:custGeom>
                            <a:avLst/>
                            <a:gdLst>
                              <a:gd name="T0" fmla="+- 0 931 931"/>
                              <a:gd name="T1" fmla="*/ T0 w 3034"/>
                              <a:gd name="T2" fmla="+- 0 13423 13153"/>
                              <a:gd name="T3" fmla="*/ 13423 h 270"/>
                              <a:gd name="T4" fmla="+- 0 3965 931"/>
                              <a:gd name="T5" fmla="*/ T4 w 3034"/>
                              <a:gd name="T6" fmla="+- 0 13423 13153"/>
                              <a:gd name="T7" fmla="*/ 13423 h 270"/>
                              <a:gd name="T8" fmla="+- 0 3965 931"/>
                              <a:gd name="T9" fmla="*/ T8 w 3034"/>
                              <a:gd name="T10" fmla="+- 0 13153 13153"/>
                              <a:gd name="T11" fmla="*/ 13153 h 270"/>
                              <a:gd name="T12" fmla="+- 0 931 931"/>
                              <a:gd name="T13" fmla="*/ T12 w 3034"/>
                              <a:gd name="T14" fmla="+- 0 13153 13153"/>
                              <a:gd name="T15" fmla="*/ 13153 h 270"/>
                              <a:gd name="T16" fmla="+- 0 931 931"/>
                              <a:gd name="T17" fmla="*/ T16 w 3034"/>
                              <a:gd name="T18" fmla="+- 0 13423 13153"/>
                              <a:gd name="T19" fmla="*/ 13423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26"/>
                        <wps:cNvSpPr>
                          <a:spLocks/>
                        </wps:cNvSpPr>
                        <wps:spPr bwMode="auto">
                          <a:xfrm>
                            <a:off x="931" y="13423"/>
                            <a:ext cx="3034" cy="285"/>
                          </a:xfrm>
                          <a:custGeom>
                            <a:avLst/>
                            <a:gdLst>
                              <a:gd name="T0" fmla="+- 0 931 931"/>
                              <a:gd name="T1" fmla="*/ T0 w 3034"/>
                              <a:gd name="T2" fmla="+- 0 13708 13423"/>
                              <a:gd name="T3" fmla="*/ 13708 h 285"/>
                              <a:gd name="T4" fmla="+- 0 3965 931"/>
                              <a:gd name="T5" fmla="*/ T4 w 3034"/>
                              <a:gd name="T6" fmla="+- 0 13708 13423"/>
                              <a:gd name="T7" fmla="*/ 13708 h 285"/>
                              <a:gd name="T8" fmla="+- 0 3965 931"/>
                              <a:gd name="T9" fmla="*/ T8 w 3034"/>
                              <a:gd name="T10" fmla="+- 0 13423 13423"/>
                              <a:gd name="T11" fmla="*/ 13423 h 285"/>
                              <a:gd name="T12" fmla="+- 0 931 931"/>
                              <a:gd name="T13" fmla="*/ T12 w 3034"/>
                              <a:gd name="T14" fmla="+- 0 13423 13423"/>
                              <a:gd name="T15" fmla="*/ 13423 h 285"/>
                              <a:gd name="T16" fmla="+- 0 931 931"/>
                              <a:gd name="T17" fmla="*/ T16 w 3034"/>
                              <a:gd name="T18" fmla="+- 0 13708 13423"/>
                              <a:gd name="T19" fmla="*/ 13708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25"/>
                        <wps:cNvSpPr>
                          <a:spLocks/>
                        </wps:cNvSpPr>
                        <wps:spPr bwMode="auto">
                          <a:xfrm>
                            <a:off x="931" y="13708"/>
                            <a:ext cx="3034" cy="270"/>
                          </a:xfrm>
                          <a:custGeom>
                            <a:avLst/>
                            <a:gdLst>
                              <a:gd name="T0" fmla="+- 0 931 931"/>
                              <a:gd name="T1" fmla="*/ T0 w 3034"/>
                              <a:gd name="T2" fmla="+- 0 13978 13708"/>
                              <a:gd name="T3" fmla="*/ 13978 h 270"/>
                              <a:gd name="T4" fmla="+- 0 3965 931"/>
                              <a:gd name="T5" fmla="*/ T4 w 3034"/>
                              <a:gd name="T6" fmla="+- 0 13978 13708"/>
                              <a:gd name="T7" fmla="*/ 13978 h 270"/>
                              <a:gd name="T8" fmla="+- 0 3965 931"/>
                              <a:gd name="T9" fmla="*/ T8 w 3034"/>
                              <a:gd name="T10" fmla="+- 0 13708 13708"/>
                              <a:gd name="T11" fmla="*/ 13708 h 270"/>
                              <a:gd name="T12" fmla="+- 0 931 931"/>
                              <a:gd name="T13" fmla="*/ T12 w 3034"/>
                              <a:gd name="T14" fmla="+- 0 13708 13708"/>
                              <a:gd name="T15" fmla="*/ 13708 h 270"/>
                              <a:gd name="T16" fmla="+- 0 931 931"/>
                              <a:gd name="T17" fmla="*/ T16 w 3034"/>
                              <a:gd name="T18" fmla="+- 0 13978 13708"/>
                              <a:gd name="T19" fmla="*/ 13978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24"/>
                        <wps:cNvSpPr>
                          <a:spLocks/>
                        </wps:cNvSpPr>
                        <wps:spPr bwMode="auto">
                          <a:xfrm>
                            <a:off x="931" y="13978"/>
                            <a:ext cx="3034" cy="285"/>
                          </a:xfrm>
                          <a:custGeom>
                            <a:avLst/>
                            <a:gdLst>
                              <a:gd name="T0" fmla="+- 0 931 931"/>
                              <a:gd name="T1" fmla="*/ T0 w 3034"/>
                              <a:gd name="T2" fmla="+- 0 14264 13978"/>
                              <a:gd name="T3" fmla="*/ 14264 h 285"/>
                              <a:gd name="T4" fmla="+- 0 3965 931"/>
                              <a:gd name="T5" fmla="*/ T4 w 3034"/>
                              <a:gd name="T6" fmla="+- 0 14264 13978"/>
                              <a:gd name="T7" fmla="*/ 14264 h 285"/>
                              <a:gd name="T8" fmla="+- 0 3965 931"/>
                              <a:gd name="T9" fmla="*/ T8 w 3034"/>
                              <a:gd name="T10" fmla="+- 0 13978 13978"/>
                              <a:gd name="T11" fmla="*/ 13978 h 285"/>
                              <a:gd name="T12" fmla="+- 0 931 931"/>
                              <a:gd name="T13" fmla="*/ T12 w 3034"/>
                              <a:gd name="T14" fmla="+- 0 13978 13978"/>
                              <a:gd name="T15" fmla="*/ 13978 h 285"/>
                              <a:gd name="T16" fmla="+- 0 931 931"/>
                              <a:gd name="T17" fmla="*/ T16 w 3034"/>
                              <a:gd name="T18" fmla="+- 0 14264 13978"/>
                              <a:gd name="T19" fmla="*/ 14264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40.8pt;margin-top:49.05pt;width:163.2pt;height:664.65pt;z-index:-251658752;mso-position-horizontal-relative:page;mso-position-vertical-relative:page" coordorigin="816,981" coordsize="3264,1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">
                <v:shape id="Freeform 72" o:spid="_x0000_s1027" style="position:absolute;left:826;top:991;width:3244;height:13273;visibility:visible;mso-wrap-style:square;v-text-anchor:top" coordsize="3244,13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3PMIA&#10;AADbAAAADwAAAGRycy9kb3ducmV2LnhtbESPQYvCMBSE7wv7H8Jb8LamipS1axQVBL0oq168PZq3&#10;TbF5KUnU+u+NIHgcZuYbZjLrbCOu5EPtWMGgn4EgLp2uuVJwPKy+f0CEiKyxcUwK7hRgNv38mGCh&#10;3Y3/6LqPlUgQDgUqMDG2hZShNGQx9F1LnLx/5y3GJH0ltcdbgttGDrMslxZrTgsGW1oaKs/7i1Ww&#10;PG+qQ77ddWW92ozu/mTyoV0o1fvq5r8gInXxHX6111rBeATPL+kH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3c8wgAAANsAAAAPAAAAAAAAAAAAAAAAAJgCAABkcnMvZG93&#10;bnJldi54bWxQSwUGAAAAAAQABAD1AAAAhwMAAAAA&#10;" path="m,13273r3244,l3244,,,,,13273xe" fillcolor="#ccc" stroked="f">
                  <v:path arrowok="t" o:connecttype="custom" o:connectlocs="0,14264;3244,14264;3244,991;0,991;0,14264" o:connectangles="0,0,0,0,0"/>
                </v:shape>
                <v:shape id="Freeform 71" o:spid="_x0000_s1028" style="position:absolute;left:931;top:991;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gPsUA&#10;AADbAAAADwAAAGRycy9kb3ducmV2LnhtbESPQWvCQBSE7wX/w/KE3upGW0VTVwmCkEOr1IpeH9ln&#10;kpp9G7Jbs/33bqHQ4zAz3zDLdTCNuFHnassKxqMEBHFhdc2lguPn9mkOwnlkjY1lUvBDDtarwcMS&#10;U217/qDbwZciQtilqKDyvk2ldEVFBt3ItsTRu9jOoI+yK6XusI9w08hJksykwZrjQoUtbSoqrodv&#10;oyDs+st+8/y+f3vJz9NFOGVf+SxT6nEYslcQnoL/D/+1c61gMYXf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uA+xQAAANsAAAAPAAAAAAAAAAAAAAAAAJgCAABkcnMv&#10;ZG93bnJldi54bWxQSwUGAAAAAAQABAD1AAAAigMAAAAA&#10;" path="m3034,1l,1,,285r3034,l3034,1xe" fillcolor="#ccc" stroked="f">
                  <v:path arrowok="t" o:connecttype="custom" o:connectlocs="3034,992;0,992;0,1276;3034,1276;3034,992" o:connectangles="0,0,0,0,0"/>
                </v:shape>
                <v:shape id="Freeform 70" o:spid="_x0000_s1029" style="position:absolute;left:931;top:127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VisYA&#10;AADbAAAADwAAAGRycy9kb3ducmV2LnhtbESPQWvCQBSE70L/w/IKvemmImJTN6FYhZIioi30+si+&#10;JiHZtzG70dhf7wpCj8PMfMMs08E04kSdqywreJ5EIIhzqysuFHx/bcYLEM4ja2wsk4ILOUiTh9ES&#10;Y23PvKfTwRciQNjFqKD0vo2ldHlJBt3EtsTB+7WdQR9kV0jd4TnATSOnUTSXBisOCyW2tCoprw+9&#10;UZBlvd/Wq5q2s8vxM1vv3vc/6z+lnh6Ht1cQngb/H763P7SClzncvoQf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VisYAAADbAAAADwAAAAAAAAAAAAAAAACYAgAAZHJz&#10;L2Rvd25yZXYueG1sUEsFBgAAAAAEAAQA9QAAAIsDAAAAAA==&#10;" path="m,271r3034,l3034,,,,,271xe" fillcolor="#ccc" stroked="f">
                  <v:path arrowok="t" o:connecttype="custom" o:connectlocs="0,1547;3034,1547;3034,1276;0,1276;0,1547" o:connectangles="0,0,0,0,0"/>
                </v:shape>
                <v:shape id="Freeform 69" o:spid="_x0000_s1030" style="position:absolute;left:931;top:1547;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Tb0sYA&#10;AADbAAAADwAAAGRycy9kb3ducmV2LnhtbESPT2vCQBTE70K/w/IK3nTTf7amrhIEIQeraEt7fWSf&#10;Sdrs25DdmvXbu4LgcZiZ3zCzRTCNOFLnassKHsYJCOLC6ppLBV+fq9EbCOeRNTaWScGJHCzmd4MZ&#10;ptr2vKPj3pciQtilqKDyvk2ldEVFBt3YtsTRO9jOoI+yK6XusI9w08jHJJlIgzXHhQpbWlZU/O3/&#10;jYKw6Q/b5dPHdv2c/7xMw3f2m08ypYb3IXsH4Sn4W/jazrWC6StcvsQfIO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Tb0sYAAADbAAAADwAAAAAAAAAAAAAAAACYAgAAZHJz&#10;L2Rvd25yZXYueG1sUEsFBgAAAAAEAAQA9QAAAIsDAAAAAA==&#10;" path="m,285r3034,l3034,,,,,285xe" fillcolor="#ccc" stroked="f">
                  <v:path arrowok="t" o:connecttype="custom" o:connectlocs="0,1832;3034,1832;3034,1547;0,1547;0,1832" o:connectangles="0,0,0,0,0"/>
                </v:shape>
                <v:shape id="Freeform 68" o:spid="_x0000_s1031" style="position:absolute;left:931;top:183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LkY8MA&#10;AADbAAAADwAAAGRycy9kb3ducmV2LnhtbERPTWvCQBC9F/wPywi9NZtKKRqzSlELJUVELfQ6ZMck&#10;JDubZleT9Ne7h0KPj/edrgfTiBt1rrKs4DmKQRDnVldcKPg6vz/NQTiPrLGxTApGcrBeTR5STLTt&#10;+Ui3ky9ECGGXoILS+zaR0uUlGXSRbYkDd7GdQR9gV0jdYR/CTSNncfwqDVYcGkpsaVNSXp+uRkGW&#10;Xf2+3tS0fxl/PrPdYXv83v0q9Tgd3pYgPA3+X/zn/tAKFmFs+B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LkY8MAAADbAAAADwAAAAAAAAAAAAAAAACYAgAAZHJzL2Rv&#10;d25yZXYueG1sUEsFBgAAAAAEAAQA9QAAAIgDAAAAAA==&#10;" path="m,270r3034,l3034,,,,,270xe" fillcolor="#ccc" stroked="f">
                  <v:path arrowok="t" o:connecttype="custom" o:connectlocs="0,2102;3034,2102;3034,1832;0,1832;0,2102" o:connectangles="0,0,0,0,0"/>
                </v:shape>
                <v:shape id="Freeform 67" o:spid="_x0000_s1032" style="position:absolute;left:931;top:210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5B+MUA&#10;AADbAAAADwAAAGRycy9kb3ducmV2LnhtbESPQWvCQBSE74L/YXmCN90oUmrqJohaKCkiaqHXR/Y1&#10;Ccm+TbOrxv76bqHgcZiZb5hV2ptGXKlzlWUFs2kEgji3uuJCwcf5dfIMwnlkjY1lUnAnB2kyHKww&#10;1vbGR7qefCEChF2MCkrv21hKl5dk0E1tSxy8L9sZ9EF2hdQd3gLcNHIeRU/SYMVhocSWNiXl9eli&#10;FGTZxe/rTU37xf37PdsdtsfP3Y9S41G/fgHhqfeP8H/7TStYLuHv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kH4xQAAANsAAAAPAAAAAAAAAAAAAAAAAJgCAABkcnMv&#10;ZG93bnJldi54bWxQSwUGAAAAAAQABAD1AAAAigMAAAAA&#10;" path="m,270r3034,l3034,,,,,270xe" fillcolor="#ccc" stroked="f">
                  <v:path arrowok="t" o:connecttype="custom" o:connectlocs="0,2372;3034,2372;3034,2102;0,2102;0,2372" o:connectangles="0,0,0,0,0"/>
                </v:shape>
                <v:shape id="Freeform 66" o:spid="_x0000_s1033" style="position:absolute;left:931;top:2372;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chscA&#10;AADcAAAADwAAAGRycy9kb3ducmV2LnhtbESPT2vDMAzF74N+B6PCbquzf2VN65ZQGOSwrawb7VXE&#10;apItlkPsNd63nw6D3iTe03s/rTbJdepMQ2g9G7idZaCIK29brg18fjzfPIEKEdli55kM/FKAzXpy&#10;tcLc+pHf6byPtZIQDjkaaGLsc61D1ZDDMPM9sWgnPziMsg61tgOOEu46fZdlc+2wZWlosKdtQ9X3&#10;/scZSG/jabe9f929PJTHx0U6FF/lvDDmepqKJahIKV7M/9elFfxM8OUZmUC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HIbHAAAA3AAAAA8AAAAAAAAAAAAAAAAAmAIAAGRy&#10;cy9kb3ducmV2LnhtbFBLBQYAAAAABAAEAPUAAACMAwAAAAA=&#10;" path="m,285r3034,l3034,,,,,285xe" fillcolor="#ccc" stroked="f">
                  <v:path arrowok="t" o:connecttype="custom" o:connectlocs="0,2657;3034,2657;3034,2372;0,2372;0,2657" o:connectangles="0,0,0,0,0"/>
                </v:shape>
                <v:shape id="Freeform 65" o:spid="_x0000_s1034" style="position:absolute;left:931;top:2658;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OOcQA&#10;AADcAAAADwAAAGRycy9kb3ducmV2LnhtbERP32vCMBB+H/g/hBP2NhPHkFGNIs7B6CijKvh6NGdb&#10;2ly6Jmr1r18Gg73dx/fzFqvBtuJCva8da5hOFAjiwpmaSw2H/fvTKwgfkA22jknDjTyslqOHBSbG&#10;XTmnyy6UIoawT1BDFUKXSOmLiiz6ieuII3dyvcUQYV9K0+M1httWPis1kxZrjg0VdrSpqGh2Z6sh&#10;Tc8hazYNZS+37890+/WWH7d3rR/Hw3oOItAQ/sV/7g8T56sp/D4TL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6zjnEAAAA3AAAAA8AAAAAAAAAAAAAAAAAmAIAAGRycy9k&#10;b3ducmV2LnhtbFBLBQYAAAAABAAEAPUAAACJAwAAAAA=&#10;" path="m,270r3034,l3034,,,,,270xe" fillcolor="#ccc" stroked="f">
                  <v:path arrowok="t" o:connecttype="custom" o:connectlocs="0,2928;3034,2928;3034,2658;0,2658;0,2928" o:connectangles="0,0,0,0,0"/>
                </v:shape>
                <v:shape id="Freeform 64" o:spid="_x0000_s1035" style="position:absolute;left:931;top:2928;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AnasQA&#10;AADcAAAADwAAAGRycy9kb3ducmV2LnhtbERPTWvCQBC9F/oflil4q5taKzW6ShAKOdiKttTrkB2T&#10;2OxsyK5m++9dQfA2j/c582UwjThT52rLCl6GCQjiwuqaSwU/3x/P7yCcR9bYWCYF/+RguXh8mGOq&#10;bc9bOu98KWIIuxQVVN63qZSuqMigG9qWOHIH2xn0EXal1B32Mdw0cpQkE2mw5thQYUurioq/3cko&#10;CF/9YbN6/dysx/n+bRp+s2M+yZQaPIVsBsJT8HfxzZ3rOD8ZwfWZeIF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J2rEAAAA3AAAAA8AAAAAAAAAAAAAAAAAmAIAAGRycy9k&#10;b3ducmV2LnhtbFBLBQYAAAAABAAEAPUAAACJAwAAAAA=&#10;" path="m,285r3034,l3034,,,,,285xe" fillcolor="#ccc" stroked="f">
                  <v:path arrowok="t" o:connecttype="custom" o:connectlocs="0,3213;3034,3213;3034,2928;0,2928;0,3213" o:connectangles="0,0,0,0,0"/>
                </v:shape>
                <v:shape id="Freeform 63" o:spid="_x0000_s1036" style="position:absolute;left:931;top:321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11cQA&#10;AADcAAAADwAAAGRycy9kb3ducmV2LnhtbERPTWvCQBC9F/wPywi91U1tKRLdSFELJUXEWOh1yI5J&#10;SHY2zW409te7QsHbPN7nLJaDacSJOldZVvA8iUAQ51ZXXCj4Pnw8zUA4j6yxsUwKLuRgmYweFhhr&#10;e+Y9nTJfiBDCLkYFpfdtLKXLSzLoJrYlDtzRdgZ9gF0hdYfnEG4aOY2iN2mw4tBQYkurkvI6642C&#10;NO39tl7VtH29/H6lm916/7P5U+pxPLzPQXga/F387/7UYX70ArdnwgU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k9dXEAAAA3AAAAA8AAAAAAAAAAAAAAAAAmAIAAGRycy9k&#10;b3ducmV2LnhtbFBLBQYAAAAABAAEAPUAAACJAwAAAAA=&#10;" path="m,271r3034,l3034,,,,,271xe" fillcolor="#ccc" stroked="f">
                  <v:path arrowok="t" o:connecttype="custom" o:connectlocs="0,3484;3034,3484;3034,3213;0,3213;0,3484" o:connectangles="0,0,0,0,0"/>
                </v:shape>
                <v:shape id="Freeform 62" o:spid="_x0000_s1037" style="position:absolute;left:931;top:348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tocQA&#10;AADcAAAADwAAAGRycy9kb3ducmV2LnhtbERP22rCQBB9L/gPywh9qxtLkBJdpXgBSQkltuDrkJ0m&#10;IdnZNLvR6Nd3C4W+zeFcZ7UZTSsu1LvasoL5LAJBXFhdc6ng8+Pw9ALCeWSNrWVScCMHm/XkYYWJ&#10;tlfO6XLypQgh7BJUUHnfJVK6oiKDbmY74sB92d6gD7Avpe7xGsJNK5+jaCEN1hwaKuxoW1HRnAaj&#10;IE0HnzXbhrL49v2W7t93+Xl/V+pxOr4uQXga/b/4z33UYX4Uw+8z4Q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NbaHEAAAA3AAAAA8AAAAAAAAAAAAAAAAAmAIAAGRycy9k&#10;b3ducmV2LnhtbFBLBQYAAAAABAAEAPUAAACJAwAAAAA=&#10;" path="m,270r3034,l3034,,,,,270xe" fillcolor="#ccc" stroked="f">
                  <v:path arrowok="t" o:connecttype="custom" o:connectlocs="0,3753;3034,3753;3034,3483;0,3483;0,3753" o:connectangles="0,0,0,0,0"/>
                </v:shape>
                <v:shape id="Freeform 61" o:spid="_x0000_s1038" style="position:absolute;left:931;top:3754;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m/HsQA&#10;AADcAAAADwAAAGRycy9kb3ducmV2LnhtbERPS2vCQBC+F/wPyxS81U1rlTZ1lSAUcvCBtrTXITsm&#10;qdnZkF3N9t+7guBtPr7nzBbBNOJMnastK3geJSCIC6trLhV8f30+vYFwHlljY5kU/JODxXzwMMNU&#10;2553dN77UsQQdikqqLxvUyldUZFBN7ItceQOtjPoI+xKqTvsY7hp5EuSTKXBmmNDhS0tKyqO+5NR&#10;EDb9Ybscr7er1/x38h5+sr98mik1fAzZBwhPwd/FN3eu4/xkAtdn4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vx7EAAAA3AAAAA8AAAAAAAAAAAAAAAAAmAIAAGRycy9k&#10;b3ducmV2LnhtbFBLBQYAAAAABAAEAPUAAACJAwAAAAA=&#10;" path="m,285r3034,l3034,,,,,285xe" fillcolor="#ccc" stroked="f">
                  <v:path arrowok="t" o:connecttype="custom" o:connectlocs="0,4039;3034,4039;3034,3754;0,3754;0,4039" o:connectangles="0,0,0,0,0"/>
                </v:shape>
                <v:shape id="Freeform 60" o:spid="_x0000_s1039" style="position:absolute;left:931;top:4039;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WTcQA&#10;AADcAAAADwAAAGRycy9kb3ducmV2LnhtbERPTWvCQBC9F/oflil4q5uKhBJdpaQplIgUbcHrkJ0m&#10;IdnZmF018dd3C4K3ebzPWa4H04oz9a62rOBlGoEgLqyuuVTw8/3x/ArCeWSNrWVSMJKD9erxYYmJ&#10;thfe0XnvSxFC2CWooPK+S6R0RUUG3dR2xIH7tb1BH2BfSt3jJYSbVs6iKJYGaw4NFXaUVlQ0+5NR&#10;kOcnv23Shrbz8bjJs6/33SG7KjV5Gt4WIDwN/i6+uT91mB/F8P9Mu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TVk3EAAAA3AAAAA8AAAAAAAAAAAAAAAAAmAIAAGRycy9k&#10;b3ducmV2LnhtbFBLBQYAAAAABAAEAPUAAACJAwAAAAA=&#10;" path="m,270r3034,l3034,,,,,270xe" fillcolor="#ccc" stroked="f">
                  <v:path arrowok="t" o:connecttype="custom" o:connectlocs="0,4309;3034,4309;3034,4039;0,4039;0,4309" o:connectangles="0,0,0,0,0"/>
                </v:shape>
                <v:shape id="Freeform 59" o:spid="_x0000_s1040" style="position:absolute;left:931;top:4309;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E8sQA&#10;AADcAAAADwAAAGRycy9kb3ducmV2LnhtbERPS2vCQBC+F/wPywi91U1fWlNXCUIhh1bxQb0O2TGJ&#10;ZmdDdmu2/94VCr3Nx/ec2SKYRlyoc7VlBY+jBARxYXXNpYL97uPhDYTzyBoby6Tglxws5oO7Gaba&#10;9ryhy9aXIoawS1FB5X2bSumKigy6kW2JI3e0nUEfYVdK3WEfw00jn5JkLA3WHBsqbGlZUXHe/hgF&#10;YdUf18vnr/XnS354nYbv7JSPM6XuhyF7B+Ep+H/xnzvXcX4ygdsz8QI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XhPLEAAAA3AAAAA8AAAAAAAAAAAAAAAAAmAIAAGRycy9k&#10;b3ducmV2LnhtbFBLBQYAAAAABAAEAPUAAACJAwAAAAA=&#10;" path="m,286r3034,l3034,,,,,286xe" fillcolor="#ccc" stroked="f">
                  <v:path arrowok="t" o:connecttype="custom" o:connectlocs="0,4595;3034,4595;3034,4309;0,4309;0,4595" o:connectangles="0,0,0,0,0"/>
                </v:shape>
                <v:shape id="Freeform 58" o:spid="_x0000_s1041" style="position:absolute;left:931;top:4594;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npMYA&#10;AADcAAAADwAAAGRycy9kb3ducmV2LnhtbESPT2vCQBDF70K/wzKF3nRTKVJSVyn+gZIiRS30OmSn&#10;SUh2NmZXjX565yB4m+G9ee8303nvGnWiLlSeDbyOElDEubcVFwZ+9+vhO6gQkS02nsnAhQLMZ0+D&#10;KabWn3lLp10slIRwSNFAGWObah3ykhyGkW+JRfv3ncMoa1do2+FZwl2jx0ky0Q4rloYSW1qUlNe7&#10;ozOQZce4qRc1bd4uh+9s9bPc/q2uxrw8958foCL18WG+X39ZwU+EVp6RCf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BnpMYAAADcAAAADwAAAAAAAAAAAAAAAACYAgAAZHJz&#10;L2Rvd25yZXYueG1sUEsFBgAAAAAEAAQA9QAAAIsDAAAAAA==&#10;" path="m,270r3034,l3034,,,,,270xe" fillcolor="#ccc" stroked="f">
                  <v:path arrowok="t" o:connecttype="custom" o:connectlocs="0,4864;3034,4864;3034,4594;0,4594;0,4864" o:connectangles="0,0,0,0,0"/>
                </v:shape>
                <v:shape id="Freeform 57" o:spid="_x0000_s1042" style="position:absolute;left:931;top:4865;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zCP8QA&#10;AADcAAAADwAAAGRycy9kb3ducmV2LnhtbERPTWvCQBC9F/wPywi91U2llBrdSFELJUXEWOh1yI5J&#10;SHY2zW409te7QsHbPN7nLJaDacSJOldZVvA8iUAQ51ZXXCj4Pnw8vYFwHlljY5kUXMjBMhk9LDDW&#10;9sx7OmW+ECGEXYwKSu/bWEqXl2TQTWxLHLij7Qz6ALtC6g7PIdw0chpFr9JgxaGhxJZWJeV11hsF&#10;adr7bb2qafty+f1KN7v1/mfzp9TjeHifg/A0+Lv43/2pw/xoBrdnwgU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Mwj/EAAAA3AAAAA8AAAAAAAAAAAAAAAAAmAIAAGRycy9k&#10;b3ducmV2LnhtbFBLBQYAAAAABAAEAPUAAACJAwAAAAA=&#10;" path="m,270r3034,l3034,,,,,270xe" fillcolor="#ccc" stroked="f">
                  <v:path arrowok="t" o:connecttype="custom" o:connectlocs="0,5135;3034,5135;3034,4865;0,4865;0,5135" o:connectangles="0,0,0,0,0"/>
                </v:shape>
                <v:shape id="Freeform 56" o:spid="_x0000_s1043" style="position:absolute;left:931;top:5135;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eKW8cA&#10;AADcAAAADwAAAGRycy9kb3ducmV2LnhtbESPQUvDQBCF74L/YRnBm920atG02xIKQg5qsZZ6HbLT&#10;JG12NmTXZv33zkHwNsN78943y3VynbrQEFrPBqaTDBRx5W3LtYH958vdE6gQkS12nsnADwVYr66v&#10;lphbP/IHXXaxVhLCIUcDTYx9rnWoGnIYJr4nFu3oB4dR1qHWdsBRwl2nZ1k21w5bloYGe9o0VJ13&#10;385Aeh+P28392/b1ofx6fE6H4lTOC2Nub1KxABUpxX/z33VpBX8q+PKMT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nilvHAAAA3AAAAA8AAAAAAAAAAAAAAAAAmAIAAGRy&#10;cy9kb3ducmV2LnhtbFBLBQYAAAAABAAEAPUAAACMAwAAAAA=&#10;" path="m,285r3034,l3034,,,,,285xe" fillcolor="#ccc" stroked="f">
                  <v:path arrowok="t" o:connecttype="custom" o:connectlocs="0,5420;3034,5420;3034,5135;0,5135;0,5420" o:connectangles="0,0,0,0,0"/>
                </v:shape>
                <v:shape id="Freeform 55" o:spid="_x0000_s1044" style="position:absolute;left:931;top:5420;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Y5MMA&#10;AADcAAAADwAAAGRycy9kb3ducmV2LnhtbERPTWvCQBC9C/0PyxS86SYiRVJXKVZBIiKmhV6H7DQJ&#10;yc6m2VVjf70rCN7m8T5nvuxNI87UucqygngcgSDOra64UPD9tRnNQDiPrLGxTAqu5GC5eBnMMdH2&#10;wkc6Z74QIYRdggpK79tESpeXZNCNbUscuF/bGfQBdoXUHV5CuGnkJIrepMGKQ0OJLa1KyuvsZBSk&#10;6cnv61VN++n1b5euD5/Hn/W/UsPX/uMdhKfeP8UP91aH+XEM92fC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NY5MMAAADcAAAADwAAAAAAAAAAAAAAAACYAgAAZHJzL2Rv&#10;d25yZXYueG1sUEsFBgAAAAAEAAQA9QAAAIgDAAAAAA==&#10;" path="m,270r3034,l3034,,,,,270xe" fillcolor="#ccc" stroked="f">
                  <v:path arrowok="t" o:connecttype="custom" o:connectlocs="0,5690;3034,5690;3034,5420;0,5420;0,5690" o:connectangles="0,0,0,0,0"/>
                </v:shape>
                <v:shape id="Freeform 54" o:spid="_x0000_s1045" style="position:absolute;left:931;top:5690;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xt8QA&#10;AADcAAAADwAAAGRycy9kb3ducmV2LnhtbERPTWvCQBC9C/6HZQq96UbbikZXCUIhh7ZSK3odsmOS&#10;mp0N2a3Z/vtuQfA2j/c5q00wjbhS52rLCibjBARxYXXNpYLD1+toDsJ5ZI2NZVLwSw426+Fgham2&#10;PX/Sde9LEUPYpaig8r5NpXRFRQbd2LbEkTvbzqCPsCul7rCP4aaR0ySZSYM1x4YKW9pWVFz2P0ZB&#10;+OjPu+3T++7tOT+9LMIx+85nmVKPDyFbgvAU/F18c+c6zp9M4f+ZeIF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5sbfEAAAA3AAAAA8AAAAAAAAAAAAAAAAAmAIAAGRycy9k&#10;b3ducmV2LnhtbFBLBQYAAAAABAAEAPUAAACJAwAAAAA=&#10;" path="m,285r3034,l3034,,,,,285xe" fillcolor="#ccc" stroked="f">
                  <v:path arrowok="t" o:connecttype="custom" o:connectlocs="0,5975;3034,5975;3034,5690;0,5690;0,5975" o:connectangles="0,0,0,0,0"/>
                </v:shape>
                <v:shape id="Freeform 53" o:spid="_x0000_s1046" style="position:absolute;left:931;top:597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jCMMA&#10;AADcAAAADwAAAGRycy9kb3ducmV2LnhtbERPTWvCQBC9C/6HZQRvulGLlNRVRC2UFBFtodchOyYh&#10;2dk0u9HYX+8KQm/zeJ+zWHWmEhdqXGFZwWQcgSBOrS44U/D99T56BeE8ssbKMim4kYPVst9bYKzt&#10;lY90OflMhBB2MSrIva9jKV2ak0E3tjVx4M62MegDbDKpG7yGcFPJaRTNpcGCQ0OONW1ySstTaxQk&#10;Sev35aak/cvt9zPZHbbHn92fUsNBt34D4anz/+Kn+0OH+ZMZPJ4JF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1jCMMAAADcAAAADwAAAAAAAAAAAAAAAACYAgAAZHJzL2Rv&#10;d25yZXYueG1sUEsFBgAAAAAEAAQA9QAAAIgDAAAAAA==&#10;" path="m,270r3034,l3034,,,,,270xe" fillcolor="#ccc" stroked="f">
                  <v:path arrowok="t" o:connecttype="custom" o:connectlocs="0,6246;3034,6246;3034,5976;0,5976;0,6246" o:connectangles="0,0,0,0,0"/>
                </v:shape>
                <v:shape id="Freeform 52" o:spid="_x0000_s1047" style="position:absolute;left:931;top:624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7fMIA&#10;AADcAAAADwAAAGRycy9kb3ducmV2LnhtbERPTYvCMBC9C/sfwgjeNFVEpGsUcV1YKiK6C16HZmxL&#10;m0ltolZ/vRGEvc3jfc5s0ZpKXKlxhWUFw0EEgji1uuBMwd/vd38KwnlkjZVlUnAnB4v5R2eGsbY3&#10;3tP14DMRQtjFqCD3vo6ldGlOBt3A1sSBO9nGoA+wyaRu8BbCTSVHUTSRBgsODTnWtMopLQ8XoyBJ&#10;Ln5brkraju/nTbLefe2P64dSvW67/AThqfX/4rf7R4f5wzG8ngkX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FPt8wgAAANwAAAAPAAAAAAAAAAAAAAAAAJgCAABkcnMvZG93&#10;bnJldi54bWxQSwUGAAAAAAQABAD1AAAAhwMAAAAA&#10;" path="m,270r3034,l3034,,,,,270xe" fillcolor="#ccc" stroked="f">
                  <v:path arrowok="t" o:connecttype="custom" o:connectlocs="0,6516;3034,6516;3034,6246;0,6246;0,6516" o:connectangles="0,0,0,0,0"/>
                </v:shape>
                <v:shape id="Freeform 51" o:spid="_x0000_s1048" style="position:absolute;left:931;top:6516;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Apw8QA&#10;AADcAAAADwAAAGRycy9kb3ducmV2LnhtbERPTWvCQBC9F/wPyxR6qxtblTa6ShAKOWilttTrkB2T&#10;1OxsyK5m/fddQfA2j/c582UwjThT52rLCkbDBARxYXXNpYKf74/nNxDOI2tsLJOCCzlYLgYPc0y1&#10;7fmLzjtfihjCLkUFlfdtKqUrKjLohrYljtzBdgZ9hF0pdYd9DDeNfEmSqTRYc2yosKVVRcVxdzIK&#10;wmd/2K5eN9v1ON9P3sNv9pdPM6WeHkM2A+Ep+Lv45s51nD+awPWZeIF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QKcPEAAAA3AAAAA8AAAAAAAAAAAAAAAAAmAIAAGRycy9k&#10;b3ducmV2LnhtbFBLBQYAAAAABAAEAPUAAACJAwAAAAA=&#10;" path="m,286r3034,l3034,,,,,286xe" fillcolor="#ccc" stroked="f">
                  <v:path arrowok="t" o:connecttype="custom" o:connectlocs="0,6802;3034,6802;3034,6516;0,6516;0,6802" o:connectangles="0,0,0,0,0"/>
                </v:shape>
                <v:shape id="Freeform 50" o:spid="_x0000_s1049" style="position:absolute;left:931;top:680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rAkMIA&#10;AADcAAAADwAAAGRycy9kb3ducmV2LnhtbERPTYvCMBC9L+x/CCN4W1NFRLpGEVdBKiK6C16HZmxL&#10;m0ltolZ/vRGEvc3jfc5k1ppKXKlxhWUF/V4Egji1uuBMwd/v6msMwnlkjZVlUnAnB7Pp58cEY21v&#10;vKfrwWcihLCLUUHufR1L6dKcDLqerYkDd7KNQR9gk0nd4C2Em0oOomgkDRYcGnKsaZFTWh4uRkGS&#10;XPy2XJS0Hd7Pm2S5+9kflw+lup12/g3CU+v/xW/3Wof5/RG8ngkX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isCQwgAAANwAAAAPAAAAAAAAAAAAAAAAAJgCAABkcnMvZG93&#10;bnJldi54bWxQSwUGAAAAAAQABAD1AAAAhwMAAAAA&#10;" path="m,270r3034,l3034,,,,,270xe" fillcolor="#ccc" stroked="f">
                  <v:path arrowok="t" o:connecttype="custom" o:connectlocs="0,7072;3034,7072;3034,6802;0,6802;0,7072" o:connectangles="0,0,0,0,0"/>
                </v:shape>
                <v:shape id="Freeform 49" o:spid="_x0000_s1050" style="position:absolute;left:931;top:7072;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4SL8QA&#10;AADcAAAADwAAAGRycy9kb3ducmV2LnhtbERPS2vCQBC+C/6HZQRvurEP26auEgQhB6vUFr0O2TFJ&#10;m50N2a1Z/323IPQ2H99zFqtgGnGhztWWFcymCQjiwuqaSwWfH5vJMwjnkTU2lknBlRyslsPBAlNt&#10;e36ny8GXIoawS1FB5X2bSumKigy6qW2JI3e2nUEfYVdK3WEfw00j75JkLg3WHBsqbGldUfF9+DEK&#10;wq4/79f3b/vtQ356fAnH7CufZ0qNRyF7BeEp+H/xzZ3rOH/2BH/PxAv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OEi/EAAAA3AAAAA8AAAAAAAAAAAAAAAAAmAIAAGRycy9k&#10;b3ducmV2LnhtbFBLBQYAAAAABAAEAPUAAACJAwAAAAA=&#10;" path="m,285r3034,l3034,,,,,285xe" fillcolor="#ccc" stroked="f">
                  <v:path arrowok="t" o:connecttype="custom" o:connectlocs="0,7357;3034,7357;3034,7072;0,7072;0,7357" o:connectangles="0,0,0,0,0"/>
                </v:shape>
                <v:shape id="Freeform 48" o:spid="_x0000_s1051" style="position:absolute;left:931;top:7357;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xecYA&#10;AADcAAAADwAAAGRycy9kb3ducmV2LnhtbESPQWvCQBCF70L/wzKF3nRjKVKiq4i1UFKkaAteh+yY&#10;hGRn0+yq0V/vHARvM7w3730zW/SuUSfqQuXZwHiUgCLOva24MPD3+zl8BxUissXGMxm4UIDF/Gkw&#10;w9T6M2/ptIuFkhAOKRooY2xTrUNeksMw8i2xaAffOYyydoW2HZ4l3DX6NUkm2mHF0lBiS6uS8np3&#10;dAay7Bg39aqmzdvl/ztb/3xs9+urMS/P/XIKKlIfH+b79ZcV/LHQyjMygZ7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nxecYAAADcAAAADwAAAAAAAAAAAAAAAACYAgAAZHJz&#10;L2Rvd25yZXYueG1sUEsFBgAAAAAEAAQA9QAAAIsDAAAAAA==&#10;" path="m,270r3034,l3034,,,,,270xe" fillcolor="#ccc" stroked="f">
                  <v:path arrowok="t" o:connecttype="custom" o:connectlocs="0,7627;3034,7627;3034,7357;0,7357;0,7627" o:connectangles="0,0,0,0,0"/>
                </v:shape>
                <v:shape id="Freeform 47" o:spid="_x0000_s1052" style="position:absolute;left:931;top:7627;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U4sMA&#10;AADcAAAADwAAAGRycy9kb3ducmV2LnhtbERPTWvCQBC9C/6HZQRvulGk2NRVRC2UFBFtodchOyYh&#10;2dk0u9HYX+8KQm/zeJ+zWHWmEhdqXGFZwWQcgSBOrS44U/D99T6ag3AeWWNlmRTcyMFq2e8tMNb2&#10;yke6nHwmQgi7GBXk3texlC7NyaAb25o4cGfbGPQBNpnUDV5DuKnkNIpepMGCQ0OONW1ySstTaxQk&#10;Sev35aak/ez2+5nsDtvjz+5PqeGgW7+B8NT5f/HT/aHD/MkrPJ4JF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VU4sMAAADcAAAADwAAAAAAAAAAAAAAAACYAgAAZHJzL2Rv&#10;d25yZXYueG1sUEsFBgAAAAAEAAQA9QAAAIgDAAAAAA==&#10;" path="m,270r3034,l3034,,,,,270xe" fillcolor="#ccc" stroked="f">
                  <v:path arrowok="t" o:connecttype="custom" o:connectlocs="0,7897;3034,7897;3034,7627;0,7627;0,7897" o:connectangles="0,0,0,0,0"/>
                </v:shape>
                <v:shape id="Freeform 46" o:spid="_x0000_s1053" style="position:absolute;left:931;top:7897;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tA5scA&#10;AADcAAAADwAAAGRycy9kb3ducmV2LnhtbESPQUvDQBCF74L/YRnBm91YtWjabQkFIQdtsZZ6HbLT&#10;JDU7G7Jrs/77zkHwNsN78943i1VynTrTEFrPBu4nGSjiytuWawP7z9e7Z1AhIlvsPJOBXwqwWl5f&#10;LTC3fuQPOu9irSSEQ44Gmhj7XOtQNeQwTHxPLNrRDw6jrEOt7YCjhLtOT7Nsph22LA0N9rRuqPre&#10;/TgDaTMet+uH9+3bY/n19JIOxamcFcbc3qRiDipSiv/mv+vSCv5U8OUZmUA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LQObHAAAA3AAAAA8AAAAAAAAAAAAAAAAAmAIAAGRy&#10;cy9kb3ducmV2LnhtbFBLBQYAAAAABAAEAPUAAACMAwAAAAA=&#10;" path="m,285r3034,l3034,,,,,285xe" fillcolor="#ccc" stroked="f">
                  <v:path arrowok="t" o:connecttype="custom" o:connectlocs="0,8182;3034,8182;3034,7897;0,7897;0,8182" o:connectangles="0,0,0,0,0"/>
                </v:shape>
                <v:shape id="Freeform 45" o:spid="_x0000_s1054" style="position:absolute;left:931;top:818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WcQA&#10;AADcAAAADwAAAGRycy9kb3ducmV2LnhtbERP22rCQBB9L/gPyxT6VjcJUkp0lRJTkBQpXqCvQ3aa&#10;hGRn0+yqsV/fLQi+zeFcZ7EaTSfONLjGsoJ4GoEgLq1uuFJwPLw/v4JwHlljZ5kUXMnBajl5WGCq&#10;7YV3dN77SoQQdikqqL3vUyldWZNBN7U9ceC+7WDQBzhUUg94CeGmk0kUvUiDDYeGGnvKairb/cko&#10;KIqT37ZZS9vZ9eejyD/Xu6/8V6mnx/FtDsLT6O/im3ujw/wk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PklnEAAAA3AAAAA8AAAAAAAAAAAAAAAAAmAIAAGRycy9k&#10;b3ducmV2LnhtbFBLBQYAAAAABAAEAPUAAACJAwAAAAA=&#10;" path="m,270r3034,l3034,,,,,270xe" fillcolor="#ccc" stroked="f">
                  <v:path arrowok="t" o:connecttype="custom" o:connectlocs="0,8453;3034,8453;3034,8183;0,8183;0,8453" o:connectangles="0,0,0,0,0"/>
                </v:shape>
                <v:shape id="Freeform 44" o:spid="_x0000_s1055" style="position:absolute;left:931;top:8453;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7CsQA&#10;AADcAAAADwAAAGRycy9kb3ducmV2LnhtbERPTWvCQBC9F/wPyxR6q5umrbTRVYJQyKGtaMVeh+yY&#10;RLOzIbs123/vCoK3ebzPmS2CacWJetdYVvA0TkAQl1Y3XCnY/nw8voFwHllja5kU/JODxXx0N8NM&#10;24HXdNr4SsQQdhkqqL3vMildWZNBN7YdceT2tjfoI+wrqXscYrhpZZokE2mw4dhQY0fLmsrj5s8o&#10;CN/DfrV8/lp9vhS/r+9hlx+KSa7Uw33IpyA8BX8TX92FjvPTFC7PxAvk/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wrEAAAA3AAAAA8AAAAAAAAAAAAAAAAAmAIAAGRycy9k&#10;b3ducmV2LnhtbFBLBQYAAAAABAAEAPUAAACJAwAAAAA=&#10;" path="m,285r3034,l3034,,,,,285xe" fillcolor="#ccc" stroked="f">
                  <v:path arrowok="t" o:connecttype="custom" o:connectlocs="0,8738;3034,8738;3034,8453;0,8453;0,8738" o:connectangles="0,0,0,0,0"/>
                </v:shape>
                <v:shape id="Freeform 43" o:spid="_x0000_s1056" style="position:absolute;left:931;top:8738;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GptcQA&#10;AADcAAAADwAAAGRycy9kb3ducmV2LnhtbERP22rCQBB9L/QflhF8qxsvSImuUqyCpIh4AV+H7DQJ&#10;yc7G7EZjv75bEPo2h3Od+bIzlbhR4wrLCoaDCARxanXBmYLzafP2DsJ5ZI2VZVLwIAfLxevLHGNt&#10;73yg29FnIoSwi1FB7n0dS+nSnAy6ga2JA/dtG4M+wCaTusF7CDeVHEXRVBosODTkWNMqp7Q8tkZB&#10;krR+V65K2k0e169kvf88XNY/SvV73ccMhKfO/4uf7q0O80dj+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RqbXEAAAA3AAAAA8AAAAAAAAAAAAAAAAAmAIAAGRycy9k&#10;b3ducmV2LnhtbFBLBQYAAAAABAAEAPUAAACJAwAAAAA=&#10;" path="m,271r3034,l3034,,,,,271xe" fillcolor="#ccc" stroked="f">
                  <v:path arrowok="t" o:connecttype="custom" o:connectlocs="0,9009;3034,9009;3034,8738;0,8738;0,9009" o:connectangles="0,0,0,0,0"/>
                </v:shape>
                <v:shape id="Freeform 42" o:spid="_x0000_s1057" style="position:absolute;left:931;top:9009;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xwcQA&#10;AADcAAAADwAAAGRycy9kb3ducmV2LnhtbERP22rCQBB9L/gPywh9q5sGKSW6SlELJUWKF+jrkJ1m&#10;Q7KzMbvR2K/vFgTf5nCuM18OthFn6nzlWMHzJAFBXDhdcangeHh/egXhA7LGxjEpuJKH5WL0MMdM&#10;uwvv6LwPpYgh7DNUYEJoMyl9Yciin7iWOHI/rrMYIuxKqTu8xHDbyDRJXqTFimODwZZWhop631sF&#10;ed6Hbb2qaTu9nj7zzdd69735VepxPLzNQAQawl18c3/oOD+dwv8z8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4McHEAAAA3AAAAA8AAAAAAAAAAAAAAAAAmAIAAGRycy9k&#10;b3ducmV2LnhtbFBLBQYAAAAABAAEAPUAAACJAwAAAAA=&#10;" path="m,270r3034,l3034,,,,,270xe" fillcolor="#ccc" stroked="f">
                  <v:path arrowok="t" o:connecttype="custom" o:connectlocs="0,9279;3034,9279;3034,9009;0,9009;0,9279" o:connectangles="0,0,0,0,0"/>
                </v:shape>
                <v:shape id="Freeform 41" o:spid="_x0000_s1058" style="position:absolute;left:931;top:9279;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jfsQA&#10;AADcAAAADwAAAGRycy9kb3ducmV2LnhtbERPTWvCQBC9C/6HZYTedKOt0kZXCYKQQ1tRS70O2TGJ&#10;ZmdDdmu2/75bKPQ2j/c5q00wjbhT52rLCqaTBARxYXXNpYKP0278DMJ5ZI2NZVLwTQ426+Fgham2&#10;PR/ofvSliCHsUlRQed+mUrqiIoNuYlviyF1sZ9BH2JVSd9jHcNPIWZIspMGaY0OFLW0rKm7HL6Mg&#10;vPeX/fbxbf/6lJ/nL+Ezu+aLTKmHUciWIDwF/y/+c+c6zp/N4feZeIF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8437EAAAA3AAAAA8AAAAAAAAAAAAAAAAAmAIAAGRycy9k&#10;b3ducmV2LnhtbFBLBQYAAAAABAAEAPUAAACJAwAAAAA=&#10;" path="m,285r3034,l3034,,,,,285xe" fillcolor="#ccc" stroked="f">
                  <v:path arrowok="t" o:connecttype="custom" o:connectlocs="0,9564;3034,9564;3034,9279;0,9279;0,9564" o:connectangles="0,0,0,0,0"/>
                </v:shape>
                <v:shape id="Freeform 40" o:spid="_x0000_s1059" style="position:absolute;left:931;top:9564;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YKLcQA&#10;AADcAAAADwAAAGRycy9kb3ducmV2LnhtbERP22rCQBB9L/gPywh9q5tKkRKzCUUtlBQpXqCvQ3aa&#10;hGRnY3aNsV/fLQi+zeFcJ8lG04qBeldbVvA8i0AQF1bXXCo4Ht6fXkE4j6yxtUwKruQgSycPCcba&#10;XnhHw96XIoSwi1FB5X0XS+mKigy6me2IA/dje4M+wL6UusdLCDetnEfRQhqsOTRU2NGqoqLZn42C&#10;PD/7bbNqaPtyPX3mm6/17nvzq9TjdHxbgvA0+rv45v7QYf58Af/Ph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mCi3EAAAA3AAAAA8AAAAAAAAAAAAAAAAAmAIAAGRycy9k&#10;b3ducmV2LnhtbFBLBQYAAAAABAAEAPUAAACJAwAAAAA=&#10;" path="m,270r3034,l3034,,,,,270xe" fillcolor="#ccc" stroked="f">
                  <v:path arrowok="t" o:connecttype="custom" o:connectlocs="0,9834;3034,9834;3034,9564;0,9564;0,9834" o:connectangles="0,0,0,0,0"/>
                </v:shape>
                <v:shape id="Freeform 39" o:spid="_x0000_s1060" style="position:absolute;left:931;top:9834;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YksUA&#10;AADcAAAADwAAAGRycy9kb3ducmV2LnhtbERPTWvCQBC9C/0PywjedKOttk1dJQhCDlWpLXodsmOS&#10;Njsbsluz/ffdgtDbPN7nLNfBNOJKnastK5hOEhDEhdU1lwo+3rfjJxDOI2tsLJOCH3KwXt0Nlphq&#10;2/MbXY++FDGEXYoKKu/bVEpXVGTQTWxLHLmL7Qz6CLtS6g77GG4aOUuShTRYc2yosKVNRcXX8dso&#10;CPv+ctjc7w6vD/l5/hxO2We+yJQaDUP2AsJT8P/imzvXcf7sEf6eiR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tiSxQAAANwAAAAPAAAAAAAAAAAAAAAAAJgCAABkcnMv&#10;ZG93bnJldi54bWxQSwUGAAAAAAQABAD1AAAAigMAAAAA&#10;" path="m,286r3034,l3034,,,,,286xe" fillcolor="#ccc" stroked="f">
                  <v:path arrowok="t" o:connecttype="custom" o:connectlocs="0,10120;3034,10120;3034,9834;0,9834;0,10120" o:connectangles="0,0,0,0,0"/>
                </v:shape>
                <v:shape id="Freeform 38" o:spid="_x0000_s1061" style="position:absolute;left:931;top:10120;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U7xMYA&#10;AADcAAAADwAAAGRycy9kb3ducmV2LnhtbESPT2vCQBDF70K/wzKF3nRTKUWiq4i1UFJE/ANeh+yY&#10;hGRn0+yqsZ++cyh4m+G9ee83s0XvGnWlLlSeDbyOElDEubcVFwaOh8/hBFSIyBYbz2TgTgEW86fB&#10;DFPrb7yj6z4WSkI4pGigjLFNtQ55SQ7DyLfEop195zDK2hXadniTcNfocZK8a4cVS0OJLa1Kyuv9&#10;xRnIskvc1KuaNm/3n+9svf3Ynda/xrw898spqEh9fJj/r7+s4I+FVp6RC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U7xMYAAADcAAAADwAAAAAAAAAAAAAAAACYAgAAZHJz&#10;L2Rvd25yZXYueG1sUEsFBgAAAAAEAAQA9QAAAIsDAAAAAA==&#10;" path="m,270r3034,l3034,,,,,270xe" fillcolor="#ccc" stroked="f">
                  <v:path arrowok="t" o:connecttype="custom" o:connectlocs="0,10390;3034,10390;3034,10120;0,10120;0,10390" o:connectangles="0,0,0,0,0"/>
                </v:shape>
                <v:shape id="Freeform 37" o:spid="_x0000_s1062" style="position:absolute;left:931;top:10390;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eX8QA&#10;AADcAAAADwAAAGRycy9kb3ducmV2LnhtbERP22rCQBB9L/QflhF8qxtFxEZXKVZBUkS8gK9DdpqE&#10;ZGdjdqOxX98tCH2bw7nOfNmZStyocYVlBcNBBII4tbrgTMH5tHmbgnAeWWNlmRQ8yMFy8foyx1jb&#10;Ox/odvSZCCHsYlSQe1/HUro0J4NuYGviwH3bxqAPsMmkbvAewk0lR1E0kQYLDg051rTKKS2PrVGQ&#10;JK3flauSduPH9StZ7z8Pl/WPUv1e9zED4anz/+Kne6vD/NE7/D0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5nl/EAAAA3AAAAA8AAAAAAAAAAAAAAAAAmAIAAGRycy9k&#10;b3ducmV2LnhtbFBLBQYAAAAABAAEAPUAAACJAwAAAAA=&#10;" path="m,270r3034,l3034,,,,,270xe" fillcolor="#ccc" stroked="f">
                  <v:path arrowok="t" o:connecttype="custom" o:connectlocs="0,10660;3034,10660;3034,10390;0,10390;0,10660" o:connectangles="0,0,0,0,0"/>
                </v:shape>
                <v:shape id="Freeform 36" o:spid="_x0000_s1063" style="position:absolute;left:931;top:10660;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WO8cA&#10;AADcAAAADwAAAGRycy9kb3ducmV2LnhtbESPQUvDQBCF74L/YRnBm91otWjabQkFIQdtsZZ6HbLT&#10;JDU7G7Jrs/77zkHwNsN78943i1VynTrTEFrPBu4nGSjiytuWawP7z9e7Z1AhIlvsPJOBXwqwWl5f&#10;LTC3fuQPOu9irSSEQ44Gmhj7XOtQNeQwTHxPLNrRDw6jrEOt7YCjhLtOP2TZTDtsWRoa7GndUPW9&#10;+3EG0mY8btfT9+3bY/n19JIOxamcFcbc3qRiDipSiv/mv+vSCv5U8OUZmUA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S1jvHAAAA3AAAAA8AAAAAAAAAAAAAAAAAmAIAAGRy&#10;cy9kb3ducmV2LnhtbFBLBQYAAAAABAAEAPUAAACMAwAAAAA=&#10;" path="m,286r3034,l3034,,,,,286xe" fillcolor="#ccc" stroked="f">
                  <v:path arrowok="t" o:connecttype="custom" o:connectlocs="0,10946;3034,10946;3034,10660;0,10660;0,10946" o:connectangles="0,0,0,0,0"/>
                </v:shape>
                <v:shape id="Freeform 35" o:spid="_x0000_s1064" style="position:absolute;left:931;top:1094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YEhMMA&#10;AADcAAAADwAAAGRycy9kb3ducmV2LnhtbERPTWvCQBC9C/6HZQRvulGLlNRVRC2UFBFtodchOyYh&#10;2dk0u9HYX+8KQm/zeJ+zWHWmEhdqXGFZwWQcgSBOrS44U/D99T56BeE8ssbKMim4kYPVst9bYKzt&#10;lY90OflMhBB2MSrIva9jKV2ak0E3tjVx4M62MegDbDKpG7yGcFPJaRTNpcGCQ0OONW1ySstTaxQk&#10;Sev35aak/cvt9zPZHbbHn92fUsNBt34D4anz/+Kn+0OH+bMJPJ4JF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YEhMMAAADcAAAADwAAAAAAAAAAAAAAAACYAgAAZHJzL2Rv&#10;d25yZXYueG1sUEsFBgAAAAAEAAQA9QAAAIgDAAAAAA==&#10;" path="m,270r3034,l3034,,,,,270xe" fillcolor="#ccc" stroked="f">
                  <v:path arrowok="t" o:connecttype="custom" o:connectlocs="0,11216;3034,11216;3034,10946;0,10946;0,11216" o:connectangles="0,0,0,0,0"/>
                </v:shape>
                <v:shape id="Freeform 34" o:spid="_x0000_s1065" style="position:absolute;left:931;top:11216;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t18QA&#10;AADcAAAADwAAAGRycy9kb3ducmV2LnhtbERPTWvCQBC9F/wPywi91Y3aShtdJQhCDm1FLfU6ZMck&#10;mp0N2a3Z/ntXKPQ2j/c5i1UwjbhS52rLCsajBARxYXXNpYKvw+bpFYTzyBoby6TglxysloOHBaba&#10;9ryj696XIoawS1FB5X2bSumKigy6kW2JI3eynUEfYVdK3WEfw00jJ0kykwZrjg0VtrSuqLjsf4yC&#10;8Nmftuvpx/b9OT++vIXv7JzPMqUehyGbg/AU/L/4z53rOH86gfsz8QK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M7dfEAAAA3AAAAA8AAAAAAAAAAAAAAAAAmAIAAGRycy9k&#10;b3ducmV2LnhtbFBLBQYAAAAABAAEAPUAAACJAwAAAAA=&#10;" path="m,285r3034,l3034,,,,,285xe" fillcolor="#ccc" stroked="f">
                  <v:path arrowok="t" o:connecttype="custom" o:connectlocs="0,11501;3034,11501;3034,11216;0,11216;0,11501" o:connectangles="0,0,0,0,0"/>
                </v:shape>
                <v:shape id="Freeform 33" o:spid="_x0000_s1066" style="position:absolute;left:931;top:11501;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aMQA&#10;AADcAAAADwAAAGRycy9kb3ducmV2LnhtbERP22rCQBB9F/oPywi+6cYLpaSuoaQKEhHRFvo6ZKdJ&#10;SHY2ZleNfn23UOjbHM51lklvGnGlzlWWFUwnEQji3OqKCwWfH5vxCwjnkTU2lknBnRwkq6fBEmNt&#10;b3yk68kXIoSwi1FB6X0bS+nykgy6iW2JA/dtO4M+wK6QusNbCDeNnEXRszRYcWgosaW0pLw+XYyC&#10;LLv4fZ3WtF/cz7tsfXg/fq0fSo2G/dsrCE+9/xf/ubc6zJ/P4feZcIF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P2jEAAAA3AAAAA8AAAAAAAAAAAAAAAAAmAIAAGRycy9k&#10;b3ducmV2LnhtbFBLBQYAAAAABAAEAPUAAACJAwAAAAA=&#10;" path="m,270r3034,l3034,,,,,270xe" fillcolor="#ccc" stroked="f">
                  <v:path arrowok="t" o:connecttype="custom" o:connectlocs="0,11771;3034,11771;3034,11501;0,11501;0,11771" o:connectangles="0,0,0,0,0"/>
                </v:shape>
                <v:shape id="Freeform 32" o:spid="_x0000_s1067" style="position:absolute;left:931;top:11771;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nHMMA&#10;AADcAAAADwAAAGRycy9kb3ducmV2LnhtbERP22rCQBB9L/gPywi+1Y2tFImuImpBIiJewNchOyYh&#10;2dk0u2r067uFgm9zONeZzFpTiRs1rrCsYNCPQBCnVhecKTgdv99HIJxH1lhZJgUPcjCbdt4mGGt7&#10;5z3dDj4TIYRdjApy7+tYSpfmZND1bU0cuIttDPoAm0zqBu8h3FTyI4q+pMGCQ0OONS1ySsvD1ShI&#10;kqvflouStsPHzyZZ7Zb78+qpVK/bzscgPLX+Jf53r3WY/zmEv2fCBX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GnHMMAAADcAAAADwAAAAAAAAAAAAAAAACYAgAAZHJzL2Rv&#10;d25yZXYueG1sUEsFBgAAAAAEAAQA9QAAAIgDAAAAAA==&#10;" path="m,271r3034,l3034,,,,,271xe" fillcolor="#ccc" stroked="f">
                  <v:path arrowok="t" o:connecttype="custom" o:connectlocs="0,12042;3034,12042;3034,11771;0,11771;0,12042" o:connectangles="0,0,0,0,0"/>
                </v:shape>
                <v:shape id="Freeform 31" o:spid="_x0000_s1068" style="position:absolute;left:931;top:12042;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1o8QA&#10;AADcAAAADwAAAGRycy9kb3ducmV2LnhtbERPTWvCQBC9F/wPywi91Y1apY2uEoRCDrailnodsmMS&#10;zc6G7Gq2/75bKPQ2j/c5y3UwjbhT52rLCsajBARxYXXNpYLP49vTCwjnkTU2lknBNzlYrwYPS0y1&#10;7XlP94MvRQxhl6KCyvs2ldIVFRl0I9sSR+5sO4M+wq6UusM+hptGTpJkLg3WHBsqbGlTUXE93IyC&#10;8NGfd5vp+277nJ9mr+Eru+TzTKnHYcgWIDwF/y/+c+c6zp/O4PeZeIF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ldaPEAAAA3AAAAA8AAAAAAAAAAAAAAAAAmAIAAGRycy9k&#10;b3ducmV2LnhtbFBLBQYAAAAABAAEAPUAAACJAwAAAAA=&#10;" path="m,285r3034,l3034,,,,,285xe" fillcolor="#ccc" stroked="f">
                  <v:path arrowok="t" o:connecttype="custom" o:connectlocs="0,12327;3034,12327;3034,12042;0,12042;0,12327" o:connectangles="0,0,0,0,0"/>
                </v:shape>
                <v:shape id="Freeform 30" o:spid="_x0000_s1069" style="position:absolute;left:931;top:12327;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c8MQA&#10;AADcAAAADwAAAGRycy9kb3ducmV2LnhtbERP22rCQBB9F/oPywi+6cYLUlJXKVZBIiLaQl+H7DQJ&#10;yc7G7EajX98VCn2bw7nOYtWZSlypcYVlBeNRBII4tbrgTMHX53b4CsJ5ZI2VZVJwJwer5UtvgbG2&#10;Nz7R9ewzEULYxagg976OpXRpTgbdyNbEgfuxjUEfYJNJ3eAthJtKTqJoLg0WHBpyrGmdU1qeW6Mg&#10;SVp/KNclHWb3yz7ZHD9O35uHUoN+9/4GwlPn/8V/7p0O86dzeD4TL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nPDEAAAA3AAAAA8AAAAAAAAAAAAAAAAAmAIAAGRycy9k&#10;b3ducmV2LnhtbFBLBQYAAAAABAAEAPUAAACJAwAAAAA=&#10;" path="m,270r3034,l3034,,,,,270xe" fillcolor="#ccc" stroked="f">
                  <v:path arrowok="t" o:connecttype="custom" o:connectlocs="0,12597;3034,12597;3034,12327;0,12327;0,12597" o:connectangles="0,0,0,0,0"/>
                </v:shape>
                <v:shape id="Freeform 29" o:spid="_x0000_s1070" style="position:absolute;left:931;top:12597;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tOT8UA&#10;AADcAAAADwAAAGRycy9kb3ducmV2LnhtbERPS2vCQBC+C/0Pywi96cb6aJu6ShAKOVSltuh1yI5J&#10;2uxsyK5m+++7BaG3+fies1wH04grda62rGAyTkAQF1bXXCr4/HgdPYFwHlljY5kU/JCD9epusMRU&#10;257f6XrwpYgh7FJUUHnfplK6oiKDbmxb4sidbWfQR9iVUnfYx3DTyIckWUiDNceGClvaVFR8Hy5G&#10;Qdj15/1mut2/zfLT/Dkcs698kSl1PwzZCwhPwf+Lb+5cx/nTR/h7Jl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05PxQAAANwAAAAPAAAAAAAAAAAAAAAAAJgCAABkcnMv&#10;ZG93bnJldi54bWxQSwUGAAAAAAQABAD1AAAAigMAAAAA&#10;" path="m,285r3034,l3034,,,,,285xe" fillcolor="#ccc" stroked="f">
                  <v:path arrowok="t" o:connecttype="custom" o:connectlocs="0,12882;3034,12882;3034,12597;0,12597;0,12882" o:connectangles="0,0,0,0,0"/>
                </v:shape>
                <v:shape id="Freeform 28" o:spid="_x0000_s1071" style="position:absolute;left:931;top:1288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tGcYA&#10;AADcAAAADwAAAGRycy9kb3ducmV2LnhtbESPQWvCQBCF74X+h2UK3nRjLaVEVxFroaSIaAWvQ3ZM&#10;QrKzaXbV2F/fOQi9zfDevPfNbNG7Rl2oC5VnA+NRAoo497biwsDh+2P4BipEZIuNZzJwowCL+ePD&#10;DFPrr7yjyz4WSkI4pGigjLFNtQ55SQ7DyLfEop185zDK2hXadniVcNfo5yR51Q4rloYSW1qVlNf7&#10;szOQZee4qVc1bV5uP1/Zevu+O65/jRk89cspqEh9/Dffrz+t4E+EVp6RC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tGcYAAADcAAAADwAAAAAAAAAAAAAAAACYAgAAZHJz&#10;L2Rvd25yZXYueG1sUEsFBgAAAAAEAAQA9QAAAIsDAAAAAA==&#10;" path="m,270r3034,l3034,,,,,270xe" fillcolor="#ccc" stroked="f">
                  <v:path arrowok="t" o:connecttype="custom" o:connectlocs="0,13152;3034,13152;3034,12882;0,12882;0,13152" o:connectangles="0,0,0,0,0"/>
                </v:shape>
                <v:shape id="Freeform 27" o:spid="_x0000_s1072" style="position:absolute;left:931;top:1315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IgsUA&#10;AADcAAAADwAAAGRycy9kb3ducmV2LnhtbERP22rCQBB9L/gPywh9qxvbUmp0E8RaKClSvICvQ3ZM&#10;QrKzaXbV6Ne7QqFvczjXmaW9acSJOldZVjAeRSCIc6srLhTstp9P7yCcR9bYWCYFF3KQJoOHGcba&#10;nnlNp40vRAhhF6OC0vs2ltLlJRl0I9sSB+5gO4M+wK6QusNzCDeNfI6iN2mw4tBQYkuLkvJ6czQK&#10;suzoV/WiptXr5fc7W/58rPfLq1KPw34+BeGp9//iP/eXDvNfJnB/Jlwg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iCxQAAANwAAAAPAAAAAAAAAAAAAAAAAJgCAABkcnMv&#10;ZG93bnJldi54bWxQSwUGAAAAAAQABAD1AAAAigMAAAAA&#10;" path="m,270r3034,l3034,,,,,270xe" fillcolor="#ccc" stroked="f">
                  <v:path arrowok="t" o:connecttype="custom" o:connectlocs="0,13423;3034,13423;3034,13153;0,13153;0,13423" o:connectangles="0,0,0,0,0"/>
                </v:shape>
                <v:shape id="Freeform 26" o:spid="_x0000_s1073" style="position:absolute;left:931;top:13423;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lRscA&#10;AADcAAAADwAAAGRycy9kb3ducmV2LnhtbESPQUvDQBCF74L/YZlCb3ZTW4vGbksoCDmoxVrqdchO&#10;k2h2NmTXZv33zkHwNsN78943621ynbrQEFrPBuazDBRx5W3LtYHj+9PNPagQkS12nsnADwXYbq6v&#10;1phbP/IbXQ6xVhLCIUcDTYx9rnWoGnIYZr4nFu3sB4dR1qHWdsBRwl2nb7NspR22LA0N9rRrqPo6&#10;fDsD6XU873eLl/3zsvy4e0in4rNcFcZMJ6l4BBUpxX/z33VpBX8p+PKMTK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UpUbHAAAA3AAAAA8AAAAAAAAAAAAAAAAAmAIAAGRy&#10;cy9kb3ducmV2LnhtbFBLBQYAAAAABAAEAPUAAACMAwAAAAA=&#10;" path="m,285r3034,l3034,,,,,285xe" fillcolor="#ccc" stroked="f">
                  <v:path arrowok="t" o:connecttype="custom" o:connectlocs="0,13708;3034,13708;3034,13423;0,13423;0,13708" o:connectangles="0,0,0,0,0"/>
                </v:shape>
                <v:shape id="Freeform 25" o:spid="_x0000_s1074" style="position:absolute;left:931;top:13708;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3+cIA&#10;AADcAAAADwAAAGRycy9kb3ducmV2LnhtbERPTYvCMBC9C/sfwgjeNFVEpGsUcV1YKiK6C16HZmxL&#10;m0ltolZ/vRGEvc3jfc5s0ZpKXKlxhWUFw0EEgji1uuBMwd/vd38KwnlkjZVlUnAnB4v5R2eGsbY3&#10;3tP14DMRQtjFqCD3vo6ldGlOBt3A1sSBO9nGoA+wyaRu8BbCTSVHUTSRBgsODTnWtMopLQ8XoyBJ&#10;Ln5brkraju/nTbLefe2P64dSvW67/AThqfX/4rf7R4f54yG8ngkX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0Hf5wgAAANwAAAAPAAAAAAAAAAAAAAAAAJgCAABkcnMvZG93&#10;bnJldi54bWxQSwUGAAAAAAQABAD1AAAAhwMAAAAA&#10;" path="m,270r3034,l3034,,,,,270xe" fillcolor="#ccc" stroked="f">
                  <v:path arrowok="t" o:connecttype="custom" o:connectlocs="0,13978;3034,13978;3034,13708;0,13708;0,13978" o:connectangles="0,0,0,0,0"/>
                </v:shape>
                <v:shape id="Freeform 24" o:spid="_x0000_s1075" style="position:absolute;left:931;top:13978;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eqsQA&#10;AADcAAAADwAAAGRycy9kb3ducmV2LnhtbERPTWvCQBC9C/6HZYTedKO10kZXCYKQQ1tRS70O2TGJ&#10;ZmdDdmu2/75bKPQ2j/c5q00wjbhT52rLCqaTBARxYXXNpYKP0278DMJ5ZI2NZVLwTQ426+Fgham2&#10;PR/ofvSliCHsUlRQed+mUrqiIoNuYlviyF1sZ9BH2JVSd9jHcNPIWZIspMGaY0OFLW0rKm7HL6Mg&#10;vPeX/fbxbf86z89PL+Ezu+aLTKmHUciWIDwF/y/+c+c6zp/P4PeZeIF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KnqrEAAAA3AAAAA8AAAAAAAAAAAAAAAAAmAIAAGRycy9k&#10;b3ducmV2LnhtbFBLBQYAAAAABAAEAPUAAACJAwAAAAA=&#10;" path="m,286r3034,l3034,,,,,286xe" fillcolor="#ccc" stroked="f">
                  <v:path arrowok="t" o:connecttype="custom" o:connectlocs="0,14264;3034,14264;3034,13978;0,13978;0,14264" o:connectangles="0,0,0,0,0"/>
                </v:shape>
                <w10:wrap anchorx="page" anchory="page"/>
              </v:group>
            </w:pict>
          </mc:Fallback>
        </mc:AlternateContent>
      </w:r>
    </w:p>
    <w:p w:rsidR="006E4A39" w:rsidRDefault="00D132D0" w:rsidP="00D132D0">
      <w:r>
        <w:t xml:space="preserve"> </w:t>
      </w:r>
    </w:p>
    <w:p w:rsidR="00487355" w:rsidRPr="00225779" w:rsidRDefault="00683714" w:rsidP="00D132D0">
      <w:r>
        <w:rPr>
          <w:b/>
          <w:sz w:val="24"/>
          <w:szCs w:val="24"/>
        </w:rPr>
        <w:t>PROFICIENCY SKILLS</w:t>
      </w:r>
    </w:p>
    <w:p w:rsidR="00487355" w:rsidRDefault="00487355">
      <w:pPr>
        <w:spacing w:before="1" w:line="120" w:lineRule="exact"/>
        <w:rPr>
          <w:sz w:val="13"/>
          <w:szCs w:val="13"/>
        </w:rPr>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9F5F78" w:rsidRDefault="009F5F78" w:rsidP="00993DB0">
      <w:pPr>
        <w:ind w:right="-56"/>
        <w:rPr>
          <w:b/>
          <w:sz w:val="24"/>
          <w:szCs w:val="24"/>
        </w:rPr>
      </w:pPr>
    </w:p>
    <w:p w:rsidR="00291359" w:rsidRDefault="00291359" w:rsidP="00993DB0">
      <w:pPr>
        <w:ind w:right="-56"/>
        <w:rPr>
          <w:b/>
          <w:sz w:val="24"/>
          <w:szCs w:val="24"/>
        </w:rPr>
      </w:pPr>
    </w:p>
    <w:p w:rsidR="00291359" w:rsidRDefault="00291359" w:rsidP="00993DB0">
      <w:pPr>
        <w:ind w:right="-56"/>
        <w:rPr>
          <w:b/>
          <w:sz w:val="24"/>
          <w:szCs w:val="24"/>
        </w:rPr>
      </w:pPr>
    </w:p>
    <w:p w:rsidR="00EA349E" w:rsidRDefault="00EA349E" w:rsidP="00993DB0">
      <w:pPr>
        <w:ind w:right="-56"/>
        <w:rPr>
          <w:b/>
          <w:sz w:val="24"/>
          <w:szCs w:val="24"/>
        </w:rPr>
      </w:pPr>
    </w:p>
    <w:p w:rsidR="00487355" w:rsidRPr="00993DB0" w:rsidRDefault="00971EFA" w:rsidP="00993DB0">
      <w:pPr>
        <w:ind w:right="-56"/>
        <w:rPr>
          <w:sz w:val="24"/>
          <w:szCs w:val="24"/>
        </w:rPr>
      </w:pPr>
      <w:r w:rsidRPr="00993DB0">
        <w:rPr>
          <w:b/>
          <w:sz w:val="24"/>
          <w:szCs w:val="24"/>
        </w:rPr>
        <w:t>WORKING EXPERIENCE</w:t>
      </w:r>
    </w:p>
    <w:p w:rsidR="006E4A39" w:rsidRPr="00993DB0" w:rsidRDefault="00971EFA" w:rsidP="00AD6E9D">
      <w:pPr>
        <w:spacing w:before="38" w:line="260" w:lineRule="exact"/>
        <w:ind w:right="96"/>
      </w:pPr>
      <w:r w:rsidRPr="00993DB0">
        <w:br w:type="column"/>
      </w:r>
    </w:p>
    <w:p w:rsidR="00487355" w:rsidRPr="00F90C29" w:rsidRDefault="00225779" w:rsidP="00F90C29">
      <w:pPr>
        <w:pStyle w:val="ListParagraph"/>
        <w:numPr>
          <w:ilvl w:val="0"/>
          <w:numId w:val="3"/>
        </w:numPr>
        <w:spacing w:before="38" w:line="260" w:lineRule="exact"/>
        <w:ind w:right="96"/>
        <w:rPr>
          <w:sz w:val="24"/>
          <w:szCs w:val="24"/>
        </w:rPr>
      </w:pPr>
      <w:r w:rsidRPr="00F90C29">
        <w:rPr>
          <w:sz w:val="24"/>
          <w:szCs w:val="24"/>
        </w:rPr>
        <w:t>Economic&amp; Statisti</w:t>
      </w:r>
      <w:r w:rsidR="00EA349E">
        <w:rPr>
          <w:sz w:val="24"/>
          <w:szCs w:val="24"/>
        </w:rPr>
        <w:t>c</w:t>
      </w:r>
      <w:r w:rsidRPr="00F90C29">
        <w:rPr>
          <w:sz w:val="24"/>
          <w:szCs w:val="24"/>
        </w:rPr>
        <w:t>al related analysis ,</w:t>
      </w:r>
      <w:r w:rsidR="00EA349E">
        <w:rPr>
          <w:sz w:val="24"/>
          <w:szCs w:val="24"/>
        </w:rPr>
        <w:t>Monito</w:t>
      </w:r>
      <w:r w:rsidRPr="00F90C29">
        <w:rPr>
          <w:sz w:val="24"/>
          <w:szCs w:val="24"/>
        </w:rPr>
        <w:t xml:space="preserve">ring and Evaluation of projects,research </w:t>
      </w:r>
      <w:r w:rsidR="00F90C29" w:rsidRPr="00F90C29">
        <w:rPr>
          <w:sz w:val="24"/>
          <w:szCs w:val="24"/>
        </w:rPr>
        <w:t>skills and data collating and interpretation</w:t>
      </w:r>
    </w:p>
    <w:p w:rsidR="00487355" w:rsidRPr="00F90C29" w:rsidRDefault="00971EFA" w:rsidP="00F90C29">
      <w:pPr>
        <w:pStyle w:val="ListParagraph"/>
        <w:numPr>
          <w:ilvl w:val="0"/>
          <w:numId w:val="3"/>
        </w:numPr>
        <w:spacing w:line="260" w:lineRule="exact"/>
        <w:rPr>
          <w:sz w:val="24"/>
          <w:szCs w:val="24"/>
        </w:rPr>
      </w:pPr>
      <w:r w:rsidRPr="00F90C29">
        <w:rPr>
          <w:sz w:val="24"/>
          <w:szCs w:val="24"/>
        </w:rPr>
        <w:t xml:space="preserve">ICT </w:t>
      </w:r>
      <w:r w:rsidR="00683714" w:rsidRPr="00F90C29">
        <w:rPr>
          <w:sz w:val="24"/>
          <w:szCs w:val="24"/>
        </w:rPr>
        <w:t>proficiency with</w:t>
      </w:r>
      <w:r w:rsidRPr="00F90C29">
        <w:rPr>
          <w:sz w:val="24"/>
          <w:szCs w:val="24"/>
        </w:rPr>
        <w:t xml:space="preserve"> good </w:t>
      </w:r>
      <w:r w:rsidR="00683714" w:rsidRPr="00F90C29">
        <w:rPr>
          <w:sz w:val="24"/>
          <w:szCs w:val="24"/>
        </w:rPr>
        <w:t>knowledge in</w:t>
      </w:r>
      <w:r w:rsidR="00993DB0" w:rsidRPr="00F90C29">
        <w:rPr>
          <w:sz w:val="24"/>
          <w:szCs w:val="24"/>
        </w:rPr>
        <w:t xml:space="preserve"> Ms</w:t>
      </w:r>
      <w:r w:rsidRPr="00F90C29">
        <w:rPr>
          <w:sz w:val="24"/>
          <w:szCs w:val="24"/>
        </w:rPr>
        <w:t xml:space="preserve"> </w:t>
      </w:r>
      <w:r w:rsidR="00993DB0" w:rsidRPr="00F90C29">
        <w:rPr>
          <w:sz w:val="24"/>
          <w:szCs w:val="24"/>
        </w:rPr>
        <w:t xml:space="preserve">Excel </w:t>
      </w:r>
      <w:r w:rsidR="00683714" w:rsidRPr="00F90C29">
        <w:rPr>
          <w:sz w:val="24"/>
          <w:szCs w:val="24"/>
        </w:rPr>
        <w:t>and</w:t>
      </w:r>
      <w:r w:rsidR="00993DB0" w:rsidRPr="00F90C29">
        <w:rPr>
          <w:sz w:val="24"/>
          <w:szCs w:val="24"/>
        </w:rPr>
        <w:t xml:space="preserve"> in analysis of data using Advanced Excel, STATA and SPSS</w:t>
      </w:r>
      <w:r w:rsidRPr="00F90C29">
        <w:rPr>
          <w:sz w:val="24"/>
          <w:szCs w:val="24"/>
        </w:rPr>
        <w:t>.</w:t>
      </w:r>
    </w:p>
    <w:p w:rsidR="00487355" w:rsidRDefault="00971EFA" w:rsidP="00F90C29">
      <w:pPr>
        <w:pStyle w:val="ListParagraph"/>
        <w:numPr>
          <w:ilvl w:val="0"/>
          <w:numId w:val="3"/>
        </w:numPr>
        <w:spacing w:before="2" w:line="260" w:lineRule="exact"/>
        <w:ind w:right="506"/>
        <w:rPr>
          <w:sz w:val="24"/>
          <w:szCs w:val="24"/>
        </w:rPr>
      </w:pPr>
      <w:r w:rsidRPr="00F90C29">
        <w:rPr>
          <w:sz w:val="24"/>
          <w:szCs w:val="24"/>
        </w:rPr>
        <w:t>G</w:t>
      </w:r>
      <w:r w:rsidR="00993DB0" w:rsidRPr="00F90C29">
        <w:rPr>
          <w:sz w:val="24"/>
          <w:szCs w:val="24"/>
        </w:rPr>
        <w:t xml:space="preserve">ood communication skills </w:t>
      </w:r>
      <w:r w:rsidR="00F90C29" w:rsidRPr="00F90C29">
        <w:rPr>
          <w:sz w:val="24"/>
          <w:szCs w:val="24"/>
        </w:rPr>
        <w:t xml:space="preserve">analytical </w:t>
      </w:r>
      <w:r w:rsidR="00993DB0" w:rsidRPr="00F90C29">
        <w:rPr>
          <w:sz w:val="24"/>
          <w:szCs w:val="24"/>
        </w:rPr>
        <w:t>skills, team player</w:t>
      </w:r>
      <w:r w:rsidRPr="00F90C29">
        <w:rPr>
          <w:sz w:val="24"/>
          <w:szCs w:val="24"/>
        </w:rPr>
        <w:t xml:space="preserve"> and leadership  skills</w:t>
      </w:r>
    </w:p>
    <w:p w:rsidR="009F5F78" w:rsidRPr="00F90C29" w:rsidRDefault="009F5F78" w:rsidP="00F90C29">
      <w:pPr>
        <w:pStyle w:val="ListParagraph"/>
        <w:numPr>
          <w:ilvl w:val="0"/>
          <w:numId w:val="3"/>
        </w:numPr>
        <w:spacing w:before="2" w:line="260" w:lineRule="exact"/>
        <w:ind w:right="506"/>
        <w:rPr>
          <w:sz w:val="24"/>
          <w:szCs w:val="24"/>
        </w:rPr>
      </w:pPr>
      <w:r w:rsidRPr="009F5F78">
        <w:rPr>
          <w:sz w:val="24"/>
          <w:szCs w:val="24"/>
        </w:rPr>
        <w:t xml:space="preserve">Economic planning skills on </w:t>
      </w:r>
      <w:r w:rsidR="00291359">
        <w:rPr>
          <w:sz w:val="24"/>
          <w:szCs w:val="24"/>
        </w:rPr>
        <w:t xml:space="preserve">preparation and implementation </w:t>
      </w:r>
      <w:r w:rsidRPr="009F5F78">
        <w:rPr>
          <w:sz w:val="24"/>
          <w:szCs w:val="24"/>
        </w:rPr>
        <w:t xml:space="preserve"> annual work plan,Performance Contract,Feasibility Study and Strategic Plan</w:t>
      </w:r>
    </w:p>
    <w:p w:rsidR="00487355" w:rsidRDefault="00487355">
      <w:pPr>
        <w:spacing w:before="17" w:line="260" w:lineRule="exact"/>
        <w:rPr>
          <w:sz w:val="26"/>
          <w:szCs w:val="26"/>
        </w:rPr>
      </w:pPr>
    </w:p>
    <w:p w:rsidR="00487355" w:rsidRDefault="002C2514">
      <w:pPr>
        <w:ind w:right="782"/>
        <w:rPr>
          <w:sz w:val="24"/>
          <w:szCs w:val="24"/>
        </w:rPr>
      </w:pPr>
      <w:r>
        <w:rPr>
          <w:b/>
          <w:sz w:val="24"/>
          <w:szCs w:val="24"/>
        </w:rPr>
        <w:t>TRANSPORT ECONOMIST INTERN-KENYA NATIONAL HIGWAYS AUTHORITY (KeNHA)</w:t>
      </w:r>
      <w:r w:rsidR="000342B8">
        <w:rPr>
          <w:b/>
          <w:sz w:val="24"/>
          <w:szCs w:val="24"/>
        </w:rPr>
        <w:t xml:space="preserve"> {APRIL2017-MARCH 2018} </w:t>
      </w:r>
    </w:p>
    <w:p w:rsidR="00487355" w:rsidRDefault="00971EFA">
      <w:pPr>
        <w:spacing w:line="260" w:lineRule="exact"/>
        <w:rPr>
          <w:sz w:val="24"/>
          <w:szCs w:val="24"/>
        </w:rPr>
      </w:pPr>
      <w:r>
        <w:rPr>
          <w:b/>
          <w:sz w:val="24"/>
          <w:szCs w:val="24"/>
        </w:rPr>
        <w:t>D</w:t>
      </w:r>
      <w:r w:rsidR="002C2514">
        <w:rPr>
          <w:b/>
          <w:sz w:val="24"/>
          <w:szCs w:val="24"/>
        </w:rPr>
        <w:t xml:space="preserve">uties and </w:t>
      </w:r>
      <w:r>
        <w:rPr>
          <w:b/>
          <w:sz w:val="24"/>
          <w:szCs w:val="24"/>
        </w:rPr>
        <w:t>R</w:t>
      </w:r>
      <w:r w:rsidR="002C2514">
        <w:rPr>
          <w:b/>
          <w:sz w:val="24"/>
          <w:szCs w:val="24"/>
        </w:rPr>
        <w:t>esponsibilities:</w:t>
      </w:r>
    </w:p>
    <w:p w:rsidR="006E4A39" w:rsidRPr="006E4A39" w:rsidRDefault="006E4A39" w:rsidP="006E4A39">
      <w:pPr>
        <w:numPr>
          <w:ilvl w:val="1"/>
          <w:numId w:val="2"/>
        </w:numPr>
        <w:spacing w:before="17" w:line="260" w:lineRule="exact"/>
        <w:ind w:right="522"/>
        <w:rPr>
          <w:rFonts w:ascii="unifont" w:eastAsia="unifont" w:hAnsi="unifont" w:cs="unifont"/>
          <w:sz w:val="24"/>
          <w:szCs w:val="24"/>
        </w:rPr>
      </w:pPr>
      <w:r w:rsidRPr="006E4A39">
        <w:rPr>
          <w:rFonts w:ascii="unifont" w:eastAsia="unifont" w:hAnsi="unifont" w:cs="unifont"/>
          <w:sz w:val="24"/>
          <w:szCs w:val="24"/>
          <w:lang w:val="en-GB"/>
        </w:rPr>
        <w:t>Use micro-economic and macro-economic drive to estimate future traffic flows</w:t>
      </w:r>
    </w:p>
    <w:p w:rsidR="006E4A39" w:rsidRPr="006E4A39" w:rsidRDefault="006E4A39" w:rsidP="006E4A39">
      <w:pPr>
        <w:numPr>
          <w:ilvl w:val="1"/>
          <w:numId w:val="2"/>
        </w:numPr>
        <w:spacing w:before="17" w:line="260" w:lineRule="exact"/>
        <w:ind w:right="522"/>
        <w:rPr>
          <w:rFonts w:ascii="unifont" w:eastAsia="unifont" w:hAnsi="unifont" w:cs="unifont"/>
          <w:sz w:val="24"/>
          <w:szCs w:val="24"/>
        </w:rPr>
      </w:pPr>
      <w:r w:rsidRPr="006E4A39">
        <w:rPr>
          <w:rFonts w:ascii="unifont" w:eastAsia="unifont" w:hAnsi="unifont" w:cs="unifont"/>
          <w:sz w:val="24"/>
          <w:szCs w:val="24"/>
          <w:lang w:val="en-GB"/>
        </w:rPr>
        <w:t>Participate in quarterly Monitoring and Evaluation exercise on KeNHA 0ngoingProject </w:t>
      </w:r>
    </w:p>
    <w:p w:rsidR="006E4A39" w:rsidRPr="006E4A39" w:rsidRDefault="006E4A39" w:rsidP="006E4A39">
      <w:pPr>
        <w:numPr>
          <w:ilvl w:val="1"/>
          <w:numId w:val="2"/>
        </w:numPr>
        <w:spacing w:before="17" w:line="260" w:lineRule="exact"/>
        <w:ind w:right="522"/>
        <w:rPr>
          <w:rFonts w:ascii="unifont" w:eastAsia="unifont" w:hAnsi="unifont" w:cs="unifont"/>
          <w:sz w:val="24"/>
          <w:szCs w:val="24"/>
        </w:rPr>
      </w:pPr>
      <w:r w:rsidRPr="006E4A39">
        <w:rPr>
          <w:rFonts w:ascii="unifont" w:eastAsia="unifont" w:hAnsi="unifont" w:cs="unifont"/>
          <w:sz w:val="24"/>
          <w:szCs w:val="24"/>
          <w:lang w:val="en-GB"/>
        </w:rPr>
        <w:t>Analyse the economic impact of transportation project option and guide on appropriate recommendation</w:t>
      </w:r>
    </w:p>
    <w:p w:rsidR="006E4A39" w:rsidRPr="006E4A39" w:rsidRDefault="006E4A39" w:rsidP="006E4A39">
      <w:pPr>
        <w:numPr>
          <w:ilvl w:val="1"/>
          <w:numId w:val="2"/>
        </w:numPr>
        <w:spacing w:before="17" w:line="260" w:lineRule="exact"/>
        <w:ind w:right="522"/>
        <w:rPr>
          <w:rFonts w:ascii="unifont" w:eastAsia="unifont" w:hAnsi="unifont" w:cs="unifont"/>
          <w:sz w:val="24"/>
          <w:szCs w:val="24"/>
        </w:rPr>
      </w:pPr>
      <w:r w:rsidRPr="006E4A39">
        <w:rPr>
          <w:rFonts w:ascii="unifont" w:eastAsia="unifont" w:hAnsi="unifont" w:cs="unifont"/>
          <w:sz w:val="24"/>
          <w:szCs w:val="24"/>
          <w:lang w:val="en-GB"/>
        </w:rPr>
        <w:t>Campion on preparation of KeNHA Performance Contact and Annual Work Plan for FY 20217/17</w:t>
      </w:r>
    </w:p>
    <w:p w:rsidR="006E4A39" w:rsidRPr="006E4A39" w:rsidRDefault="006E4A39" w:rsidP="006E4A39">
      <w:pPr>
        <w:numPr>
          <w:ilvl w:val="1"/>
          <w:numId w:val="2"/>
        </w:numPr>
        <w:spacing w:before="17" w:line="260" w:lineRule="exact"/>
        <w:ind w:right="522"/>
        <w:rPr>
          <w:rFonts w:ascii="unifont" w:eastAsia="unifont" w:hAnsi="unifont" w:cs="unifont"/>
          <w:sz w:val="24"/>
          <w:szCs w:val="24"/>
        </w:rPr>
      </w:pPr>
      <w:r w:rsidRPr="006E4A39">
        <w:rPr>
          <w:rFonts w:ascii="unifont" w:eastAsia="unifont" w:hAnsi="unifont" w:cs="unifont"/>
          <w:sz w:val="24"/>
          <w:szCs w:val="24"/>
          <w:lang w:val="en-GB"/>
        </w:rPr>
        <w:t>Undertake mid-term review of the 2017-2018 KeNHA Plan</w:t>
      </w:r>
    </w:p>
    <w:p w:rsidR="006E4A39" w:rsidRPr="006E4A39" w:rsidRDefault="006E4A39" w:rsidP="006E4A39">
      <w:pPr>
        <w:numPr>
          <w:ilvl w:val="1"/>
          <w:numId w:val="2"/>
        </w:numPr>
        <w:spacing w:before="17" w:line="260" w:lineRule="exact"/>
        <w:ind w:right="522"/>
        <w:rPr>
          <w:rFonts w:ascii="unifont" w:eastAsia="unifont" w:hAnsi="unifont" w:cs="unifont"/>
          <w:sz w:val="24"/>
          <w:szCs w:val="24"/>
          <w:lang w:val="en-GB"/>
        </w:rPr>
      </w:pPr>
      <w:r w:rsidRPr="006E4A39">
        <w:rPr>
          <w:rFonts w:ascii="unifont" w:eastAsia="unifont" w:hAnsi="unifont" w:cs="unifont"/>
          <w:sz w:val="24"/>
          <w:szCs w:val="24"/>
          <w:lang w:val="en-GB"/>
        </w:rPr>
        <w:t>Formulation of KeNHA Stakeholders Engagement Policy and Monitoring and Evaluation Policy</w:t>
      </w:r>
    </w:p>
    <w:p w:rsidR="006E4A39" w:rsidRPr="006E4A39" w:rsidRDefault="006E4A39" w:rsidP="006E4A39">
      <w:pPr>
        <w:numPr>
          <w:ilvl w:val="1"/>
          <w:numId w:val="2"/>
        </w:numPr>
        <w:spacing w:before="17" w:line="260" w:lineRule="exact"/>
        <w:ind w:right="522"/>
        <w:rPr>
          <w:rFonts w:ascii="unifont" w:eastAsia="unifont" w:hAnsi="unifont" w:cs="unifont"/>
          <w:sz w:val="24"/>
          <w:szCs w:val="24"/>
        </w:rPr>
      </w:pPr>
      <w:r w:rsidRPr="006E4A39">
        <w:rPr>
          <w:rFonts w:ascii="unifont" w:eastAsia="unifont" w:hAnsi="unifont" w:cs="unifont"/>
          <w:sz w:val="24"/>
          <w:szCs w:val="24"/>
          <w:lang w:val="en-GB"/>
        </w:rPr>
        <w:t>Compile and submit quarterly reports on implementation of Vision 2030 project</w:t>
      </w:r>
    </w:p>
    <w:p w:rsidR="006E4A39" w:rsidRPr="006E4A39" w:rsidRDefault="006E4A39" w:rsidP="006E4A39">
      <w:pPr>
        <w:numPr>
          <w:ilvl w:val="1"/>
          <w:numId w:val="2"/>
        </w:numPr>
        <w:spacing w:before="17" w:line="260" w:lineRule="exact"/>
        <w:ind w:right="522"/>
        <w:rPr>
          <w:rFonts w:ascii="unifont" w:eastAsia="unifont" w:hAnsi="unifont" w:cs="unifont"/>
          <w:sz w:val="24"/>
          <w:szCs w:val="24"/>
        </w:rPr>
      </w:pPr>
      <w:r w:rsidRPr="006E4A39">
        <w:rPr>
          <w:rFonts w:ascii="unifont" w:eastAsia="unifont" w:hAnsi="unifont" w:cs="unifont"/>
          <w:sz w:val="24"/>
          <w:szCs w:val="24"/>
          <w:lang w:val="en-GB"/>
        </w:rPr>
        <w:t>Compile and submit quarterly reports on implementation of Mombasa Port Charter</w:t>
      </w:r>
      <w:r w:rsidRPr="006E4A39">
        <w:rPr>
          <w:rFonts w:ascii="unifont" w:eastAsia="unifont" w:hAnsi="unifont" w:cs="unifont"/>
          <w:sz w:val="24"/>
          <w:szCs w:val="24"/>
          <w:lang w:val="en-GB"/>
        </w:rPr>
        <w:t></w:t>
      </w:r>
      <w:r w:rsidRPr="006E4A39">
        <w:rPr>
          <w:rFonts w:ascii="unifont" w:eastAsia="unifont" w:hAnsi="unifont" w:cs="unifont"/>
          <w:sz w:val="24"/>
          <w:szCs w:val="24"/>
          <w:lang w:val="en-GB"/>
        </w:rPr>
        <w:t></w:t>
      </w:r>
      <w:r w:rsidRPr="006E4A39">
        <w:rPr>
          <w:rFonts w:ascii="unifont" w:eastAsia="unifont" w:hAnsi="unifont" w:cs="unifont"/>
          <w:sz w:val="24"/>
          <w:szCs w:val="24"/>
          <w:lang w:val="en-GB"/>
        </w:rPr>
        <w:t></w:t>
      </w:r>
      <w:r w:rsidRPr="006E4A39">
        <w:rPr>
          <w:rFonts w:ascii="unifont" w:eastAsia="unifont" w:hAnsi="unifont" w:cs="unifont"/>
          <w:sz w:val="24"/>
          <w:szCs w:val="24"/>
          <w:lang w:val="en-GB"/>
        </w:rPr>
        <w:t></w:t>
      </w:r>
      <w:r w:rsidRPr="006E4A39">
        <w:rPr>
          <w:rFonts w:ascii="unifont" w:eastAsia="unifont" w:hAnsi="unifont" w:cs="unifont"/>
          <w:sz w:val="24"/>
          <w:szCs w:val="24"/>
          <w:lang w:val="en-GB"/>
        </w:rPr>
        <w:t></w:t>
      </w:r>
      <w:r w:rsidRPr="006E4A39">
        <w:rPr>
          <w:rFonts w:ascii="unifont" w:eastAsia="unifont" w:hAnsi="unifont" w:cs="unifont"/>
          <w:sz w:val="24"/>
          <w:szCs w:val="24"/>
          <w:lang w:val="en-GB"/>
        </w:rPr>
        <w:t></w:t>
      </w:r>
      <w:r w:rsidRPr="006E4A39">
        <w:rPr>
          <w:rFonts w:ascii="unifont" w:eastAsia="unifont" w:hAnsi="unifont" w:cs="unifont"/>
          <w:sz w:val="24"/>
          <w:szCs w:val="24"/>
          <w:lang w:val="en-GB"/>
        </w:rPr>
        <w:t></w:t>
      </w:r>
      <w:r w:rsidRPr="006E4A39">
        <w:rPr>
          <w:rFonts w:ascii="unifont" w:eastAsia="unifont" w:hAnsi="unifont" w:cs="unifont"/>
          <w:sz w:val="24"/>
          <w:szCs w:val="24"/>
          <w:lang w:val="en-GB"/>
        </w:rPr>
        <w:t></w:t>
      </w:r>
      <w:r w:rsidRPr="006E4A39">
        <w:rPr>
          <w:rFonts w:ascii="unifont" w:eastAsia="unifont" w:hAnsi="unifont" w:cs="unifont"/>
          <w:sz w:val="24"/>
          <w:szCs w:val="24"/>
          <w:lang w:val="en-GB"/>
        </w:rPr>
        <w:t></w:t>
      </w:r>
      <w:r w:rsidRPr="006E4A39">
        <w:rPr>
          <w:rFonts w:ascii="unifont" w:eastAsia="unifont" w:hAnsi="unifont" w:cs="unifont"/>
          <w:sz w:val="24"/>
          <w:szCs w:val="24"/>
          <w:lang w:val="en-GB"/>
        </w:rPr>
        <w:t></w:t>
      </w:r>
      <w:r w:rsidRPr="006E4A39">
        <w:rPr>
          <w:rFonts w:ascii="unifont" w:eastAsia="unifont" w:hAnsi="unifont" w:cs="unifont"/>
          <w:sz w:val="24"/>
          <w:szCs w:val="24"/>
          <w:lang w:val="en-GB"/>
        </w:rPr>
        <w:t></w:t>
      </w:r>
      <w:r w:rsidRPr="006E4A39">
        <w:rPr>
          <w:rFonts w:ascii="unifont" w:eastAsia="unifont" w:hAnsi="unifont" w:cs="unifont"/>
          <w:sz w:val="24"/>
          <w:szCs w:val="24"/>
          <w:lang w:val="en-GB"/>
        </w:rPr>
        <w:t></w:t>
      </w:r>
    </w:p>
    <w:p w:rsidR="006E4A39" w:rsidRPr="006E4A39" w:rsidRDefault="006E4A39" w:rsidP="006E4A39">
      <w:pPr>
        <w:numPr>
          <w:ilvl w:val="1"/>
          <w:numId w:val="2"/>
        </w:numPr>
        <w:spacing w:before="17" w:line="260" w:lineRule="exact"/>
        <w:ind w:right="522"/>
        <w:rPr>
          <w:rFonts w:ascii="unifont" w:eastAsia="unifont" w:hAnsi="unifont" w:cs="unifont"/>
          <w:sz w:val="24"/>
          <w:szCs w:val="24"/>
        </w:rPr>
      </w:pPr>
      <w:r w:rsidRPr="006E4A39">
        <w:rPr>
          <w:rFonts w:ascii="unifont" w:eastAsia="unifont" w:hAnsi="unifont" w:cs="unifont"/>
          <w:sz w:val="24"/>
          <w:szCs w:val="24"/>
          <w:lang w:val="en-GB"/>
        </w:rPr>
        <w:t>Compile KeNHA Strategic Plan 2017-2022</w:t>
      </w:r>
    </w:p>
    <w:p w:rsidR="00487355" w:rsidRDefault="00487355">
      <w:pPr>
        <w:spacing w:before="17" w:line="260" w:lineRule="exact"/>
        <w:ind w:left="721" w:right="522" w:hanging="361"/>
        <w:rPr>
          <w:sz w:val="24"/>
          <w:szCs w:val="24"/>
        </w:rPr>
      </w:pPr>
    </w:p>
    <w:p w:rsidR="00487355" w:rsidRDefault="00487355" w:rsidP="006E4A39">
      <w:pPr>
        <w:spacing w:before="4" w:line="342" w:lineRule="auto"/>
        <w:ind w:left="721" w:right="156" w:hanging="361"/>
        <w:rPr>
          <w:sz w:val="24"/>
          <w:szCs w:val="24"/>
        </w:rPr>
        <w:sectPr w:rsidR="00487355">
          <w:type w:val="continuous"/>
          <w:pgSz w:w="12240" w:h="15840"/>
          <w:pgMar w:top="900" w:right="820" w:bottom="280" w:left="820" w:header="720" w:footer="720" w:gutter="0"/>
          <w:cols w:num="2" w:space="720" w:equalWidth="0">
            <w:col w:w="2941" w:space="414"/>
            <w:col w:w="7245"/>
          </w:cols>
        </w:sectPr>
      </w:pPr>
    </w:p>
    <w:p w:rsidR="00487355" w:rsidRPr="00D62475" w:rsidRDefault="00F5116D" w:rsidP="00D62475">
      <w:pPr>
        <w:spacing w:before="77"/>
        <w:ind w:right="-61"/>
        <w:rPr>
          <w:sz w:val="24"/>
          <w:szCs w:val="24"/>
        </w:rPr>
      </w:pPr>
      <w:r>
        <w:rPr>
          <w:noProof/>
        </w:rPr>
        <w:lastRenderedPageBreak/>
        <mc:AlternateContent>
          <mc:Choice Requires="wpg">
            <w:drawing>
              <wp:anchor distT="0" distB="0" distL="114300" distR="114300" simplePos="0" relativeHeight="251658752" behindDoc="1" locked="0" layoutInCell="1" allowOverlap="1">
                <wp:simplePos x="0" y="0"/>
                <wp:positionH relativeFrom="page">
                  <wp:posOffset>378460</wp:posOffset>
                </wp:positionH>
                <wp:positionV relativeFrom="page">
                  <wp:posOffset>629285</wp:posOffset>
                </wp:positionV>
                <wp:extent cx="2357755" cy="7895590"/>
                <wp:effectExtent l="0" t="0" r="0" b="0"/>
                <wp:wrapNone/>
                <wp:docPr id="7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7755" cy="7895590"/>
                          <a:chOff x="816" y="981"/>
                          <a:chExt cx="3264" cy="12182"/>
                        </a:xfrm>
                      </wpg:grpSpPr>
                      <wps:wsp>
                        <wps:cNvPr id="73" name="Freeform 22"/>
                        <wps:cNvSpPr>
                          <a:spLocks/>
                        </wps:cNvSpPr>
                        <wps:spPr bwMode="auto">
                          <a:xfrm>
                            <a:off x="826" y="991"/>
                            <a:ext cx="3244" cy="12162"/>
                          </a:xfrm>
                          <a:custGeom>
                            <a:avLst/>
                            <a:gdLst>
                              <a:gd name="T0" fmla="+- 0 826 826"/>
                              <a:gd name="T1" fmla="*/ T0 w 3244"/>
                              <a:gd name="T2" fmla="+- 0 13152 991"/>
                              <a:gd name="T3" fmla="*/ 13152 h 12162"/>
                              <a:gd name="T4" fmla="+- 0 4070 826"/>
                              <a:gd name="T5" fmla="*/ T4 w 3244"/>
                              <a:gd name="T6" fmla="+- 0 13152 991"/>
                              <a:gd name="T7" fmla="*/ 13152 h 12162"/>
                              <a:gd name="T8" fmla="+- 0 4070 826"/>
                              <a:gd name="T9" fmla="*/ T8 w 3244"/>
                              <a:gd name="T10" fmla="+- 0 991 991"/>
                              <a:gd name="T11" fmla="*/ 991 h 12162"/>
                              <a:gd name="T12" fmla="+- 0 826 826"/>
                              <a:gd name="T13" fmla="*/ T12 w 3244"/>
                              <a:gd name="T14" fmla="+- 0 991 991"/>
                              <a:gd name="T15" fmla="*/ 991 h 12162"/>
                              <a:gd name="T16" fmla="+- 0 826 826"/>
                              <a:gd name="T17" fmla="*/ T16 w 3244"/>
                              <a:gd name="T18" fmla="+- 0 13152 991"/>
                              <a:gd name="T19" fmla="*/ 13152 h 12162"/>
                            </a:gdLst>
                            <a:ahLst/>
                            <a:cxnLst>
                              <a:cxn ang="0">
                                <a:pos x="T1" y="T3"/>
                              </a:cxn>
                              <a:cxn ang="0">
                                <a:pos x="T5" y="T7"/>
                              </a:cxn>
                              <a:cxn ang="0">
                                <a:pos x="T9" y="T11"/>
                              </a:cxn>
                              <a:cxn ang="0">
                                <a:pos x="T13" y="T15"/>
                              </a:cxn>
                              <a:cxn ang="0">
                                <a:pos x="T17" y="T19"/>
                              </a:cxn>
                            </a:cxnLst>
                            <a:rect l="0" t="0" r="r" b="b"/>
                            <a:pathLst>
                              <a:path w="3244" h="12162">
                                <a:moveTo>
                                  <a:pt x="0" y="12161"/>
                                </a:moveTo>
                                <a:lnTo>
                                  <a:pt x="3244" y="12161"/>
                                </a:lnTo>
                                <a:lnTo>
                                  <a:pt x="3244" y="0"/>
                                </a:lnTo>
                                <a:lnTo>
                                  <a:pt x="0" y="0"/>
                                </a:lnTo>
                                <a:lnTo>
                                  <a:pt x="0" y="1216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21"/>
                        <wps:cNvSpPr>
                          <a:spLocks/>
                        </wps:cNvSpPr>
                        <wps:spPr bwMode="auto">
                          <a:xfrm>
                            <a:off x="931" y="991"/>
                            <a:ext cx="3034" cy="285"/>
                          </a:xfrm>
                          <a:custGeom>
                            <a:avLst/>
                            <a:gdLst>
                              <a:gd name="T0" fmla="+- 0 3965 931"/>
                              <a:gd name="T1" fmla="*/ T0 w 3034"/>
                              <a:gd name="T2" fmla="+- 0 992 991"/>
                              <a:gd name="T3" fmla="*/ 992 h 285"/>
                              <a:gd name="T4" fmla="+- 0 931 931"/>
                              <a:gd name="T5" fmla="*/ T4 w 3034"/>
                              <a:gd name="T6" fmla="+- 0 992 991"/>
                              <a:gd name="T7" fmla="*/ 992 h 285"/>
                              <a:gd name="T8" fmla="+- 0 931 931"/>
                              <a:gd name="T9" fmla="*/ T8 w 3034"/>
                              <a:gd name="T10" fmla="+- 0 1276 991"/>
                              <a:gd name="T11" fmla="*/ 1276 h 285"/>
                              <a:gd name="T12" fmla="+- 0 3965 931"/>
                              <a:gd name="T13" fmla="*/ T12 w 3034"/>
                              <a:gd name="T14" fmla="+- 0 1276 991"/>
                              <a:gd name="T15" fmla="*/ 1276 h 285"/>
                              <a:gd name="T16" fmla="+- 0 3965 931"/>
                              <a:gd name="T17" fmla="*/ T16 w 3034"/>
                              <a:gd name="T18" fmla="+- 0 992 991"/>
                              <a:gd name="T19" fmla="*/ 992 h 285"/>
                            </a:gdLst>
                            <a:ahLst/>
                            <a:cxnLst>
                              <a:cxn ang="0">
                                <a:pos x="T1" y="T3"/>
                              </a:cxn>
                              <a:cxn ang="0">
                                <a:pos x="T5" y="T7"/>
                              </a:cxn>
                              <a:cxn ang="0">
                                <a:pos x="T9" y="T11"/>
                              </a:cxn>
                              <a:cxn ang="0">
                                <a:pos x="T13" y="T15"/>
                              </a:cxn>
                              <a:cxn ang="0">
                                <a:pos x="T17" y="T19"/>
                              </a:cxn>
                            </a:cxnLst>
                            <a:rect l="0" t="0" r="r" b="b"/>
                            <a:pathLst>
                              <a:path w="3034" h="285">
                                <a:moveTo>
                                  <a:pt x="3034" y="1"/>
                                </a:moveTo>
                                <a:lnTo>
                                  <a:pt x="0" y="1"/>
                                </a:lnTo>
                                <a:lnTo>
                                  <a:pt x="0" y="285"/>
                                </a:lnTo>
                                <a:lnTo>
                                  <a:pt x="3034" y="285"/>
                                </a:lnTo>
                                <a:lnTo>
                                  <a:pt x="3034" y="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20"/>
                        <wps:cNvSpPr>
                          <a:spLocks/>
                        </wps:cNvSpPr>
                        <wps:spPr bwMode="auto">
                          <a:xfrm>
                            <a:off x="931" y="1276"/>
                            <a:ext cx="3034" cy="270"/>
                          </a:xfrm>
                          <a:custGeom>
                            <a:avLst/>
                            <a:gdLst>
                              <a:gd name="T0" fmla="+- 0 931 931"/>
                              <a:gd name="T1" fmla="*/ T0 w 3034"/>
                              <a:gd name="T2" fmla="+- 0 1547 1276"/>
                              <a:gd name="T3" fmla="*/ 1547 h 270"/>
                              <a:gd name="T4" fmla="+- 0 3965 931"/>
                              <a:gd name="T5" fmla="*/ T4 w 3034"/>
                              <a:gd name="T6" fmla="+- 0 1547 1276"/>
                              <a:gd name="T7" fmla="*/ 1547 h 270"/>
                              <a:gd name="T8" fmla="+- 0 3965 931"/>
                              <a:gd name="T9" fmla="*/ T8 w 3034"/>
                              <a:gd name="T10" fmla="+- 0 1276 1276"/>
                              <a:gd name="T11" fmla="*/ 1276 h 270"/>
                              <a:gd name="T12" fmla="+- 0 931 931"/>
                              <a:gd name="T13" fmla="*/ T12 w 3034"/>
                              <a:gd name="T14" fmla="+- 0 1276 1276"/>
                              <a:gd name="T15" fmla="*/ 1276 h 270"/>
                              <a:gd name="T16" fmla="+- 0 931 931"/>
                              <a:gd name="T17" fmla="*/ T16 w 3034"/>
                              <a:gd name="T18" fmla="+- 0 1547 1276"/>
                              <a:gd name="T19" fmla="*/ 1547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19"/>
                        <wps:cNvSpPr>
                          <a:spLocks/>
                        </wps:cNvSpPr>
                        <wps:spPr bwMode="auto">
                          <a:xfrm>
                            <a:off x="931" y="1547"/>
                            <a:ext cx="3034" cy="285"/>
                          </a:xfrm>
                          <a:custGeom>
                            <a:avLst/>
                            <a:gdLst>
                              <a:gd name="T0" fmla="+- 0 931 931"/>
                              <a:gd name="T1" fmla="*/ T0 w 3034"/>
                              <a:gd name="T2" fmla="+- 0 1832 1547"/>
                              <a:gd name="T3" fmla="*/ 1832 h 285"/>
                              <a:gd name="T4" fmla="+- 0 3965 931"/>
                              <a:gd name="T5" fmla="*/ T4 w 3034"/>
                              <a:gd name="T6" fmla="+- 0 1832 1547"/>
                              <a:gd name="T7" fmla="*/ 1832 h 285"/>
                              <a:gd name="T8" fmla="+- 0 3965 931"/>
                              <a:gd name="T9" fmla="*/ T8 w 3034"/>
                              <a:gd name="T10" fmla="+- 0 1547 1547"/>
                              <a:gd name="T11" fmla="*/ 1547 h 285"/>
                              <a:gd name="T12" fmla="+- 0 931 931"/>
                              <a:gd name="T13" fmla="*/ T12 w 3034"/>
                              <a:gd name="T14" fmla="+- 0 1547 1547"/>
                              <a:gd name="T15" fmla="*/ 1547 h 285"/>
                              <a:gd name="T16" fmla="+- 0 931 931"/>
                              <a:gd name="T17" fmla="*/ T16 w 3034"/>
                              <a:gd name="T18" fmla="+- 0 1832 1547"/>
                              <a:gd name="T19" fmla="*/ 1832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18"/>
                        <wps:cNvSpPr>
                          <a:spLocks/>
                        </wps:cNvSpPr>
                        <wps:spPr bwMode="auto">
                          <a:xfrm>
                            <a:off x="931" y="1832"/>
                            <a:ext cx="3034" cy="270"/>
                          </a:xfrm>
                          <a:custGeom>
                            <a:avLst/>
                            <a:gdLst>
                              <a:gd name="T0" fmla="+- 0 931 931"/>
                              <a:gd name="T1" fmla="*/ T0 w 3034"/>
                              <a:gd name="T2" fmla="+- 0 2102 1832"/>
                              <a:gd name="T3" fmla="*/ 2102 h 270"/>
                              <a:gd name="T4" fmla="+- 0 3965 931"/>
                              <a:gd name="T5" fmla="*/ T4 w 3034"/>
                              <a:gd name="T6" fmla="+- 0 2102 1832"/>
                              <a:gd name="T7" fmla="*/ 2102 h 270"/>
                              <a:gd name="T8" fmla="+- 0 3965 931"/>
                              <a:gd name="T9" fmla="*/ T8 w 3034"/>
                              <a:gd name="T10" fmla="+- 0 1832 1832"/>
                              <a:gd name="T11" fmla="*/ 1832 h 270"/>
                              <a:gd name="T12" fmla="+- 0 931 931"/>
                              <a:gd name="T13" fmla="*/ T12 w 3034"/>
                              <a:gd name="T14" fmla="+- 0 1832 1832"/>
                              <a:gd name="T15" fmla="*/ 1832 h 270"/>
                              <a:gd name="T16" fmla="+- 0 931 931"/>
                              <a:gd name="T17" fmla="*/ T16 w 3034"/>
                              <a:gd name="T18" fmla="+- 0 2102 1832"/>
                              <a:gd name="T19" fmla="*/ 210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17"/>
                        <wps:cNvSpPr>
                          <a:spLocks/>
                        </wps:cNvSpPr>
                        <wps:spPr bwMode="auto">
                          <a:xfrm>
                            <a:off x="931" y="2102"/>
                            <a:ext cx="3034" cy="270"/>
                          </a:xfrm>
                          <a:custGeom>
                            <a:avLst/>
                            <a:gdLst>
                              <a:gd name="T0" fmla="+- 0 931 931"/>
                              <a:gd name="T1" fmla="*/ T0 w 3034"/>
                              <a:gd name="T2" fmla="+- 0 2372 2102"/>
                              <a:gd name="T3" fmla="*/ 2372 h 270"/>
                              <a:gd name="T4" fmla="+- 0 3965 931"/>
                              <a:gd name="T5" fmla="*/ T4 w 3034"/>
                              <a:gd name="T6" fmla="+- 0 2372 2102"/>
                              <a:gd name="T7" fmla="*/ 2372 h 270"/>
                              <a:gd name="T8" fmla="+- 0 3965 931"/>
                              <a:gd name="T9" fmla="*/ T8 w 3034"/>
                              <a:gd name="T10" fmla="+- 0 2102 2102"/>
                              <a:gd name="T11" fmla="*/ 2102 h 270"/>
                              <a:gd name="T12" fmla="+- 0 931 931"/>
                              <a:gd name="T13" fmla="*/ T12 w 3034"/>
                              <a:gd name="T14" fmla="+- 0 2102 2102"/>
                              <a:gd name="T15" fmla="*/ 2102 h 270"/>
                              <a:gd name="T16" fmla="+- 0 931 931"/>
                              <a:gd name="T17" fmla="*/ T16 w 3034"/>
                              <a:gd name="T18" fmla="+- 0 2372 2102"/>
                              <a:gd name="T19" fmla="*/ 237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6"/>
                        <wps:cNvSpPr>
                          <a:spLocks/>
                        </wps:cNvSpPr>
                        <wps:spPr bwMode="auto">
                          <a:xfrm>
                            <a:off x="931" y="2372"/>
                            <a:ext cx="3034" cy="285"/>
                          </a:xfrm>
                          <a:custGeom>
                            <a:avLst/>
                            <a:gdLst>
                              <a:gd name="T0" fmla="+- 0 931 931"/>
                              <a:gd name="T1" fmla="*/ T0 w 3034"/>
                              <a:gd name="T2" fmla="+- 0 2657 2372"/>
                              <a:gd name="T3" fmla="*/ 2657 h 285"/>
                              <a:gd name="T4" fmla="+- 0 3965 931"/>
                              <a:gd name="T5" fmla="*/ T4 w 3034"/>
                              <a:gd name="T6" fmla="+- 0 2657 2372"/>
                              <a:gd name="T7" fmla="*/ 2657 h 285"/>
                              <a:gd name="T8" fmla="+- 0 3965 931"/>
                              <a:gd name="T9" fmla="*/ T8 w 3034"/>
                              <a:gd name="T10" fmla="+- 0 2372 2372"/>
                              <a:gd name="T11" fmla="*/ 2372 h 285"/>
                              <a:gd name="T12" fmla="+- 0 931 931"/>
                              <a:gd name="T13" fmla="*/ T12 w 3034"/>
                              <a:gd name="T14" fmla="+- 0 2372 2372"/>
                              <a:gd name="T15" fmla="*/ 2372 h 285"/>
                              <a:gd name="T16" fmla="+- 0 931 931"/>
                              <a:gd name="T17" fmla="*/ T16 w 3034"/>
                              <a:gd name="T18" fmla="+- 0 2657 2372"/>
                              <a:gd name="T19" fmla="*/ 2657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5"/>
                        <wps:cNvSpPr>
                          <a:spLocks/>
                        </wps:cNvSpPr>
                        <wps:spPr bwMode="auto">
                          <a:xfrm>
                            <a:off x="931" y="2658"/>
                            <a:ext cx="3034" cy="270"/>
                          </a:xfrm>
                          <a:custGeom>
                            <a:avLst/>
                            <a:gdLst>
                              <a:gd name="T0" fmla="+- 0 931 931"/>
                              <a:gd name="T1" fmla="*/ T0 w 3034"/>
                              <a:gd name="T2" fmla="+- 0 2928 2658"/>
                              <a:gd name="T3" fmla="*/ 2928 h 270"/>
                              <a:gd name="T4" fmla="+- 0 3965 931"/>
                              <a:gd name="T5" fmla="*/ T4 w 3034"/>
                              <a:gd name="T6" fmla="+- 0 2928 2658"/>
                              <a:gd name="T7" fmla="*/ 2928 h 270"/>
                              <a:gd name="T8" fmla="+- 0 3965 931"/>
                              <a:gd name="T9" fmla="*/ T8 w 3034"/>
                              <a:gd name="T10" fmla="+- 0 2658 2658"/>
                              <a:gd name="T11" fmla="*/ 2658 h 270"/>
                              <a:gd name="T12" fmla="+- 0 931 931"/>
                              <a:gd name="T13" fmla="*/ T12 w 3034"/>
                              <a:gd name="T14" fmla="+- 0 2658 2658"/>
                              <a:gd name="T15" fmla="*/ 2658 h 270"/>
                              <a:gd name="T16" fmla="+- 0 931 931"/>
                              <a:gd name="T17" fmla="*/ T16 w 3034"/>
                              <a:gd name="T18" fmla="+- 0 2928 2658"/>
                              <a:gd name="T19" fmla="*/ 2928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4"/>
                        <wps:cNvSpPr>
                          <a:spLocks/>
                        </wps:cNvSpPr>
                        <wps:spPr bwMode="auto">
                          <a:xfrm>
                            <a:off x="931" y="2928"/>
                            <a:ext cx="3034" cy="285"/>
                          </a:xfrm>
                          <a:custGeom>
                            <a:avLst/>
                            <a:gdLst>
                              <a:gd name="T0" fmla="+- 0 931 931"/>
                              <a:gd name="T1" fmla="*/ T0 w 3034"/>
                              <a:gd name="T2" fmla="+- 0 3213 2928"/>
                              <a:gd name="T3" fmla="*/ 3213 h 285"/>
                              <a:gd name="T4" fmla="+- 0 3965 931"/>
                              <a:gd name="T5" fmla="*/ T4 w 3034"/>
                              <a:gd name="T6" fmla="+- 0 3213 2928"/>
                              <a:gd name="T7" fmla="*/ 3213 h 285"/>
                              <a:gd name="T8" fmla="+- 0 3965 931"/>
                              <a:gd name="T9" fmla="*/ T8 w 3034"/>
                              <a:gd name="T10" fmla="+- 0 2928 2928"/>
                              <a:gd name="T11" fmla="*/ 2928 h 285"/>
                              <a:gd name="T12" fmla="+- 0 931 931"/>
                              <a:gd name="T13" fmla="*/ T12 w 3034"/>
                              <a:gd name="T14" fmla="+- 0 2928 2928"/>
                              <a:gd name="T15" fmla="*/ 2928 h 285"/>
                              <a:gd name="T16" fmla="+- 0 931 931"/>
                              <a:gd name="T17" fmla="*/ T16 w 3034"/>
                              <a:gd name="T18" fmla="+- 0 3213 2928"/>
                              <a:gd name="T19" fmla="*/ 3213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3"/>
                        <wps:cNvSpPr>
                          <a:spLocks/>
                        </wps:cNvSpPr>
                        <wps:spPr bwMode="auto">
                          <a:xfrm>
                            <a:off x="931" y="3213"/>
                            <a:ext cx="3034" cy="270"/>
                          </a:xfrm>
                          <a:custGeom>
                            <a:avLst/>
                            <a:gdLst>
                              <a:gd name="T0" fmla="+- 0 931 931"/>
                              <a:gd name="T1" fmla="*/ T0 w 3034"/>
                              <a:gd name="T2" fmla="+- 0 3484 3213"/>
                              <a:gd name="T3" fmla="*/ 3484 h 270"/>
                              <a:gd name="T4" fmla="+- 0 3965 931"/>
                              <a:gd name="T5" fmla="*/ T4 w 3034"/>
                              <a:gd name="T6" fmla="+- 0 3484 3213"/>
                              <a:gd name="T7" fmla="*/ 3484 h 270"/>
                              <a:gd name="T8" fmla="+- 0 3965 931"/>
                              <a:gd name="T9" fmla="*/ T8 w 3034"/>
                              <a:gd name="T10" fmla="+- 0 3213 3213"/>
                              <a:gd name="T11" fmla="*/ 3213 h 270"/>
                              <a:gd name="T12" fmla="+- 0 931 931"/>
                              <a:gd name="T13" fmla="*/ T12 w 3034"/>
                              <a:gd name="T14" fmla="+- 0 3213 3213"/>
                              <a:gd name="T15" fmla="*/ 3213 h 270"/>
                              <a:gd name="T16" fmla="+- 0 931 931"/>
                              <a:gd name="T17" fmla="*/ T16 w 3034"/>
                              <a:gd name="T18" fmla="+- 0 3484 3213"/>
                              <a:gd name="T19" fmla="*/ 3484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2"/>
                        <wps:cNvSpPr>
                          <a:spLocks/>
                        </wps:cNvSpPr>
                        <wps:spPr bwMode="auto">
                          <a:xfrm>
                            <a:off x="931" y="3483"/>
                            <a:ext cx="3034" cy="270"/>
                          </a:xfrm>
                          <a:custGeom>
                            <a:avLst/>
                            <a:gdLst>
                              <a:gd name="T0" fmla="+- 0 931 931"/>
                              <a:gd name="T1" fmla="*/ T0 w 3034"/>
                              <a:gd name="T2" fmla="+- 0 3753 3483"/>
                              <a:gd name="T3" fmla="*/ 3753 h 270"/>
                              <a:gd name="T4" fmla="+- 0 3965 931"/>
                              <a:gd name="T5" fmla="*/ T4 w 3034"/>
                              <a:gd name="T6" fmla="+- 0 3753 3483"/>
                              <a:gd name="T7" fmla="*/ 3753 h 270"/>
                              <a:gd name="T8" fmla="+- 0 3965 931"/>
                              <a:gd name="T9" fmla="*/ T8 w 3034"/>
                              <a:gd name="T10" fmla="+- 0 3483 3483"/>
                              <a:gd name="T11" fmla="*/ 3483 h 270"/>
                              <a:gd name="T12" fmla="+- 0 931 931"/>
                              <a:gd name="T13" fmla="*/ T12 w 3034"/>
                              <a:gd name="T14" fmla="+- 0 3483 3483"/>
                              <a:gd name="T15" fmla="*/ 3483 h 270"/>
                              <a:gd name="T16" fmla="+- 0 931 931"/>
                              <a:gd name="T17" fmla="*/ T16 w 3034"/>
                              <a:gd name="T18" fmla="+- 0 3753 3483"/>
                              <a:gd name="T19" fmla="*/ 3753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1"/>
                        <wps:cNvSpPr>
                          <a:spLocks/>
                        </wps:cNvSpPr>
                        <wps:spPr bwMode="auto">
                          <a:xfrm>
                            <a:off x="931" y="3754"/>
                            <a:ext cx="3034" cy="285"/>
                          </a:xfrm>
                          <a:custGeom>
                            <a:avLst/>
                            <a:gdLst>
                              <a:gd name="T0" fmla="+- 0 931 931"/>
                              <a:gd name="T1" fmla="*/ T0 w 3034"/>
                              <a:gd name="T2" fmla="+- 0 4039 3754"/>
                              <a:gd name="T3" fmla="*/ 4039 h 285"/>
                              <a:gd name="T4" fmla="+- 0 3965 931"/>
                              <a:gd name="T5" fmla="*/ T4 w 3034"/>
                              <a:gd name="T6" fmla="+- 0 4039 3754"/>
                              <a:gd name="T7" fmla="*/ 4039 h 285"/>
                              <a:gd name="T8" fmla="+- 0 3965 931"/>
                              <a:gd name="T9" fmla="*/ T8 w 3034"/>
                              <a:gd name="T10" fmla="+- 0 3754 3754"/>
                              <a:gd name="T11" fmla="*/ 3754 h 285"/>
                              <a:gd name="T12" fmla="+- 0 931 931"/>
                              <a:gd name="T13" fmla="*/ T12 w 3034"/>
                              <a:gd name="T14" fmla="+- 0 3754 3754"/>
                              <a:gd name="T15" fmla="*/ 3754 h 285"/>
                              <a:gd name="T16" fmla="+- 0 931 931"/>
                              <a:gd name="T17" fmla="*/ T16 w 3034"/>
                              <a:gd name="T18" fmla="+- 0 4039 3754"/>
                              <a:gd name="T19" fmla="*/ 4039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0"/>
                        <wps:cNvSpPr>
                          <a:spLocks/>
                        </wps:cNvSpPr>
                        <wps:spPr bwMode="auto">
                          <a:xfrm>
                            <a:off x="931" y="4039"/>
                            <a:ext cx="3034" cy="270"/>
                          </a:xfrm>
                          <a:custGeom>
                            <a:avLst/>
                            <a:gdLst>
                              <a:gd name="T0" fmla="+- 0 931 931"/>
                              <a:gd name="T1" fmla="*/ T0 w 3034"/>
                              <a:gd name="T2" fmla="+- 0 4309 4039"/>
                              <a:gd name="T3" fmla="*/ 4309 h 270"/>
                              <a:gd name="T4" fmla="+- 0 3965 931"/>
                              <a:gd name="T5" fmla="*/ T4 w 3034"/>
                              <a:gd name="T6" fmla="+- 0 4309 4039"/>
                              <a:gd name="T7" fmla="*/ 4309 h 270"/>
                              <a:gd name="T8" fmla="+- 0 3965 931"/>
                              <a:gd name="T9" fmla="*/ T8 w 3034"/>
                              <a:gd name="T10" fmla="+- 0 4039 4039"/>
                              <a:gd name="T11" fmla="*/ 4039 h 270"/>
                              <a:gd name="T12" fmla="+- 0 931 931"/>
                              <a:gd name="T13" fmla="*/ T12 w 3034"/>
                              <a:gd name="T14" fmla="+- 0 4039 4039"/>
                              <a:gd name="T15" fmla="*/ 4039 h 270"/>
                              <a:gd name="T16" fmla="+- 0 931 931"/>
                              <a:gd name="T17" fmla="*/ T16 w 3034"/>
                              <a:gd name="T18" fmla="+- 0 4309 4039"/>
                              <a:gd name="T19" fmla="*/ 4309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9"/>
                        <wps:cNvSpPr>
                          <a:spLocks/>
                        </wps:cNvSpPr>
                        <wps:spPr bwMode="auto">
                          <a:xfrm>
                            <a:off x="931" y="4309"/>
                            <a:ext cx="3034" cy="285"/>
                          </a:xfrm>
                          <a:custGeom>
                            <a:avLst/>
                            <a:gdLst>
                              <a:gd name="T0" fmla="+- 0 931 931"/>
                              <a:gd name="T1" fmla="*/ T0 w 3034"/>
                              <a:gd name="T2" fmla="+- 0 4595 4309"/>
                              <a:gd name="T3" fmla="*/ 4595 h 285"/>
                              <a:gd name="T4" fmla="+- 0 3965 931"/>
                              <a:gd name="T5" fmla="*/ T4 w 3034"/>
                              <a:gd name="T6" fmla="+- 0 4595 4309"/>
                              <a:gd name="T7" fmla="*/ 4595 h 285"/>
                              <a:gd name="T8" fmla="+- 0 3965 931"/>
                              <a:gd name="T9" fmla="*/ T8 w 3034"/>
                              <a:gd name="T10" fmla="+- 0 4309 4309"/>
                              <a:gd name="T11" fmla="*/ 4309 h 285"/>
                              <a:gd name="T12" fmla="+- 0 931 931"/>
                              <a:gd name="T13" fmla="*/ T12 w 3034"/>
                              <a:gd name="T14" fmla="+- 0 4309 4309"/>
                              <a:gd name="T15" fmla="*/ 4309 h 285"/>
                              <a:gd name="T16" fmla="+- 0 931 931"/>
                              <a:gd name="T17" fmla="*/ T16 w 3034"/>
                              <a:gd name="T18" fmla="+- 0 4595 4309"/>
                              <a:gd name="T19" fmla="*/ 4595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
                        <wps:cNvSpPr>
                          <a:spLocks/>
                        </wps:cNvSpPr>
                        <wps:spPr bwMode="auto">
                          <a:xfrm>
                            <a:off x="931" y="4594"/>
                            <a:ext cx="3034" cy="270"/>
                          </a:xfrm>
                          <a:custGeom>
                            <a:avLst/>
                            <a:gdLst>
                              <a:gd name="T0" fmla="+- 0 931 931"/>
                              <a:gd name="T1" fmla="*/ T0 w 3034"/>
                              <a:gd name="T2" fmla="+- 0 4864 4594"/>
                              <a:gd name="T3" fmla="*/ 4864 h 270"/>
                              <a:gd name="T4" fmla="+- 0 3965 931"/>
                              <a:gd name="T5" fmla="*/ T4 w 3034"/>
                              <a:gd name="T6" fmla="+- 0 4864 4594"/>
                              <a:gd name="T7" fmla="*/ 4864 h 270"/>
                              <a:gd name="T8" fmla="+- 0 3965 931"/>
                              <a:gd name="T9" fmla="*/ T8 w 3034"/>
                              <a:gd name="T10" fmla="+- 0 4594 4594"/>
                              <a:gd name="T11" fmla="*/ 4594 h 270"/>
                              <a:gd name="T12" fmla="+- 0 931 931"/>
                              <a:gd name="T13" fmla="*/ T12 w 3034"/>
                              <a:gd name="T14" fmla="+- 0 4594 4594"/>
                              <a:gd name="T15" fmla="*/ 4594 h 270"/>
                              <a:gd name="T16" fmla="+- 0 931 931"/>
                              <a:gd name="T17" fmla="*/ T16 w 3034"/>
                              <a:gd name="T18" fmla="+- 0 4864 4594"/>
                              <a:gd name="T19" fmla="*/ 4864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
                        <wps:cNvSpPr>
                          <a:spLocks/>
                        </wps:cNvSpPr>
                        <wps:spPr bwMode="auto">
                          <a:xfrm>
                            <a:off x="931" y="4865"/>
                            <a:ext cx="3034" cy="270"/>
                          </a:xfrm>
                          <a:custGeom>
                            <a:avLst/>
                            <a:gdLst>
                              <a:gd name="T0" fmla="+- 0 931 931"/>
                              <a:gd name="T1" fmla="*/ T0 w 3034"/>
                              <a:gd name="T2" fmla="+- 0 5135 4865"/>
                              <a:gd name="T3" fmla="*/ 5135 h 270"/>
                              <a:gd name="T4" fmla="+- 0 3965 931"/>
                              <a:gd name="T5" fmla="*/ T4 w 3034"/>
                              <a:gd name="T6" fmla="+- 0 5135 4865"/>
                              <a:gd name="T7" fmla="*/ 5135 h 270"/>
                              <a:gd name="T8" fmla="+- 0 3965 931"/>
                              <a:gd name="T9" fmla="*/ T8 w 3034"/>
                              <a:gd name="T10" fmla="+- 0 4865 4865"/>
                              <a:gd name="T11" fmla="*/ 4865 h 270"/>
                              <a:gd name="T12" fmla="+- 0 931 931"/>
                              <a:gd name="T13" fmla="*/ T12 w 3034"/>
                              <a:gd name="T14" fmla="+- 0 4865 4865"/>
                              <a:gd name="T15" fmla="*/ 4865 h 270"/>
                              <a:gd name="T16" fmla="+- 0 931 931"/>
                              <a:gd name="T17" fmla="*/ T16 w 3034"/>
                              <a:gd name="T18" fmla="+- 0 5135 4865"/>
                              <a:gd name="T19" fmla="*/ 5135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6"/>
                        <wps:cNvSpPr>
                          <a:spLocks/>
                        </wps:cNvSpPr>
                        <wps:spPr bwMode="auto">
                          <a:xfrm>
                            <a:off x="931" y="5135"/>
                            <a:ext cx="3034" cy="285"/>
                          </a:xfrm>
                          <a:custGeom>
                            <a:avLst/>
                            <a:gdLst>
                              <a:gd name="T0" fmla="+- 0 931 931"/>
                              <a:gd name="T1" fmla="*/ T0 w 3034"/>
                              <a:gd name="T2" fmla="+- 0 5420 5135"/>
                              <a:gd name="T3" fmla="*/ 5420 h 285"/>
                              <a:gd name="T4" fmla="+- 0 3965 931"/>
                              <a:gd name="T5" fmla="*/ T4 w 3034"/>
                              <a:gd name="T6" fmla="+- 0 5420 5135"/>
                              <a:gd name="T7" fmla="*/ 5420 h 285"/>
                              <a:gd name="T8" fmla="+- 0 3965 931"/>
                              <a:gd name="T9" fmla="*/ T8 w 3034"/>
                              <a:gd name="T10" fmla="+- 0 5135 5135"/>
                              <a:gd name="T11" fmla="*/ 5135 h 285"/>
                              <a:gd name="T12" fmla="+- 0 931 931"/>
                              <a:gd name="T13" fmla="*/ T12 w 3034"/>
                              <a:gd name="T14" fmla="+- 0 5135 5135"/>
                              <a:gd name="T15" fmla="*/ 5135 h 285"/>
                              <a:gd name="T16" fmla="+- 0 931 931"/>
                              <a:gd name="T17" fmla="*/ T16 w 3034"/>
                              <a:gd name="T18" fmla="+- 0 5420 5135"/>
                              <a:gd name="T19" fmla="*/ 5420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5"/>
                        <wps:cNvSpPr>
                          <a:spLocks/>
                        </wps:cNvSpPr>
                        <wps:spPr bwMode="auto">
                          <a:xfrm>
                            <a:off x="931" y="5420"/>
                            <a:ext cx="3034" cy="270"/>
                          </a:xfrm>
                          <a:custGeom>
                            <a:avLst/>
                            <a:gdLst>
                              <a:gd name="T0" fmla="+- 0 931 931"/>
                              <a:gd name="T1" fmla="*/ T0 w 3034"/>
                              <a:gd name="T2" fmla="+- 0 5690 5420"/>
                              <a:gd name="T3" fmla="*/ 5690 h 270"/>
                              <a:gd name="T4" fmla="+- 0 3965 931"/>
                              <a:gd name="T5" fmla="*/ T4 w 3034"/>
                              <a:gd name="T6" fmla="+- 0 5690 5420"/>
                              <a:gd name="T7" fmla="*/ 5690 h 270"/>
                              <a:gd name="T8" fmla="+- 0 3965 931"/>
                              <a:gd name="T9" fmla="*/ T8 w 3034"/>
                              <a:gd name="T10" fmla="+- 0 5420 5420"/>
                              <a:gd name="T11" fmla="*/ 5420 h 270"/>
                              <a:gd name="T12" fmla="+- 0 931 931"/>
                              <a:gd name="T13" fmla="*/ T12 w 3034"/>
                              <a:gd name="T14" fmla="+- 0 5420 5420"/>
                              <a:gd name="T15" fmla="*/ 5420 h 270"/>
                              <a:gd name="T16" fmla="+- 0 931 931"/>
                              <a:gd name="T17" fmla="*/ T16 w 3034"/>
                              <a:gd name="T18" fmla="+- 0 5690 5420"/>
                              <a:gd name="T19" fmla="*/ 5690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4"/>
                        <wps:cNvSpPr>
                          <a:spLocks/>
                        </wps:cNvSpPr>
                        <wps:spPr bwMode="auto">
                          <a:xfrm>
                            <a:off x="931" y="5690"/>
                            <a:ext cx="3034" cy="285"/>
                          </a:xfrm>
                          <a:custGeom>
                            <a:avLst/>
                            <a:gdLst>
                              <a:gd name="T0" fmla="+- 0 931 931"/>
                              <a:gd name="T1" fmla="*/ T0 w 3034"/>
                              <a:gd name="T2" fmla="+- 0 5975 5690"/>
                              <a:gd name="T3" fmla="*/ 5975 h 285"/>
                              <a:gd name="T4" fmla="+- 0 3965 931"/>
                              <a:gd name="T5" fmla="*/ T4 w 3034"/>
                              <a:gd name="T6" fmla="+- 0 5975 5690"/>
                              <a:gd name="T7" fmla="*/ 5975 h 285"/>
                              <a:gd name="T8" fmla="+- 0 3965 931"/>
                              <a:gd name="T9" fmla="*/ T8 w 3034"/>
                              <a:gd name="T10" fmla="+- 0 5690 5690"/>
                              <a:gd name="T11" fmla="*/ 5690 h 285"/>
                              <a:gd name="T12" fmla="+- 0 931 931"/>
                              <a:gd name="T13" fmla="*/ T12 w 3034"/>
                              <a:gd name="T14" fmla="+- 0 5690 5690"/>
                              <a:gd name="T15" fmla="*/ 5690 h 285"/>
                              <a:gd name="T16" fmla="+- 0 931 931"/>
                              <a:gd name="T17" fmla="*/ T16 w 3034"/>
                              <a:gd name="T18" fmla="+- 0 5975 5690"/>
                              <a:gd name="T19" fmla="*/ 5975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3"/>
                        <wps:cNvSpPr>
                          <a:spLocks/>
                        </wps:cNvSpPr>
                        <wps:spPr bwMode="auto">
                          <a:xfrm>
                            <a:off x="931" y="5976"/>
                            <a:ext cx="3034" cy="270"/>
                          </a:xfrm>
                          <a:custGeom>
                            <a:avLst/>
                            <a:gdLst>
                              <a:gd name="T0" fmla="+- 0 931 931"/>
                              <a:gd name="T1" fmla="*/ T0 w 3034"/>
                              <a:gd name="T2" fmla="+- 0 6246 5976"/>
                              <a:gd name="T3" fmla="*/ 6246 h 270"/>
                              <a:gd name="T4" fmla="+- 0 3965 931"/>
                              <a:gd name="T5" fmla="*/ T4 w 3034"/>
                              <a:gd name="T6" fmla="+- 0 6246 5976"/>
                              <a:gd name="T7" fmla="*/ 6246 h 270"/>
                              <a:gd name="T8" fmla="+- 0 3965 931"/>
                              <a:gd name="T9" fmla="*/ T8 w 3034"/>
                              <a:gd name="T10" fmla="+- 0 5976 5976"/>
                              <a:gd name="T11" fmla="*/ 5976 h 270"/>
                              <a:gd name="T12" fmla="+- 0 931 931"/>
                              <a:gd name="T13" fmla="*/ T12 w 3034"/>
                              <a:gd name="T14" fmla="+- 0 5976 5976"/>
                              <a:gd name="T15" fmla="*/ 5976 h 270"/>
                              <a:gd name="T16" fmla="+- 0 931 931"/>
                              <a:gd name="T17" fmla="*/ T16 w 3034"/>
                              <a:gd name="T18" fmla="+- 0 6246 5976"/>
                              <a:gd name="T19" fmla="*/ 6246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9.8pt;margin-top:49.55pt;width:185.65pt;height:621.7pt;z-index:-251657728;mso-position-horizontal-relative:page;mso-position-vertical-relative:page" coordorigin="816,981" coordsize="3264,1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">
                <v:shape id="Freeform 22" o:spid="_x0000_s1027" style="position:absolute;left:826;top:991;width:3244;height:12162;visibility:visible;mso-wrap-style:square;v-text-anchor:top" coordsize="3244,12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USMUA&#10;AADbAAAADwAAAGRycy9kb3ducmV2LnhtbESPQWvCQBSE74X+h+UVequbprRKdA1FCJUeAmov3h7Z&#10;ZxLNvo272xj/vSsUehxm5htmkY+mEwM531pW8DpJQBBXVrdcK/jZFS8zED4ga+wsk4IreciXjw8L&#10;zLS98IaGbahFhLDPUEETQp9J6auGDPqJ7Ymjd7DOYIjS1VI7vES46WSaJB/SYMtxocGeVg1Vp+2v&#10;UXD43pzdtHzvu6/ieFybtLzu9qVSz0/j5xxEoDH8h//aa61g+gb3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aRRIxQAAANsAAAAPAAAAAAAAAAAAAAAAAJgCAABkcnMv&#10;ZG93bnJldi54bWxQSwUGAAAAAAQABAD1AAAAigMAAAAA&#10;" path="m,12161r3244,l3244,,,,,12161xe" fillcolor="#ccc" stroked="f">
                  <v:path arrowok="t" o:connecttype="custom" o:connectlocs="0,13152;3244,13152;3244,991;0,991;0,13152" o:connectangles="0,0,0,0,0"/>
                </v:shape>
                <v:shape id="Freeform 21" o:spid="_x0000_s1028" style="position:absolute;left:931;top:991;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jX8YA&#10;AADbAAAADwAAAGRycy9kb3ducmV2LnhtbESPQWvCQBSE74X+h+UJvdWNrVWbukoQCjm0SlX0+sg+&#10;k7TZtyG7Ndt/7wpCj8PMfMPMl8E04kydqy0rGA0TEMSF1TWXCva798cZCOeRNTaWScEfOVgu7u/m&#10;mGrb8xedt74UEcIuRQWV920qpSsqMuiGtiWO3sl2Bn2UXSl1h32Em0Y+JclEGqw5LlTY0qqi4mf7&#10;axSEdX/arJ4/Nx/j/PjyGg7Zdz7JlHoYhOwNhKfg/8O3dq4VTMdw/RJ/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qjX8YAAADbAAAADwAAAAAAAAAAAAAAAACYAgAAZHJz&#10;L2Rvd25yZXYueG1sUEsFBgAAAAAEAAQA9QAAAIsDAAAAAA==&#10;" path="m3034,1l,1,,285r3034,l3034,1xe" fillcolor="#ccc" stroked="f">
                  <v:path arrowok="t" o:connecttype="custom" o:connectlocs="3034,992;0,992;0,1276;3034,1276;3034,992" o:connectangles="0,0,0,0,0"/>
                </v:shape>
                <v:shape id="Freeform 20" o:spid="_x0000_s1029" style="position:absolute;left:931;top:127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B8YA&#10;AADbAAAADwAAAGRycy9kb3ducmV2LnhtbESPW2vCQBSE34X+h+UUfNNNxUtJXaV4AYmIaAt9PWRP&#10;k5Ds2ZhdNfbXdwXBx2FmvmGm89ZU4kKNKywreOtHIIhTqwvOFHx/rXvvIJxH1lhZJgU3cjCfvXSm&#10;GGt75QNdjj4TAcIuRgW593UspUtzMuj6tiYO3q9tDPogm0zqBq8Bbio5iKKxNFhwWMixpkVOaXk8&#10;GwVJcva7clHSbng7bZPVfnn4Wf0p1X1tPz9AeGr9M/xob7SCyQjuX8IP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tB8YAAADbAAAADwAAAAAAAAAAAAAAAACYAgAAZHJz&#10;L2Rvd25yZXYueG1sUEsFBgAAAAAEAAQA9QAAAIsDAAAAAA==&#10;" path="m,271r3034,l3034,,,,,271xe" fillcolor="#ccc" stroked="f">
                  <v:path arrowok="t" o:connecttype="custom" o:connectlocs="0,1547;3034,1547;3034,1276;0,1276;0,1547" o:connectangles="0,0,0,0,0"/>
                </v:shape>
                <v:shape id="Freeform 19" o:spid="_x0000_s1030" style="position:absolute;left:931;top:1547;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Ys8YA&#10;AADbAAAADwAAAGRycy9kb3ducmV2LnhtbESPS2vDMBCE74X+B7GF3Bq5Lyd1owQTCPjQJuRBel2s&#10;je3WWhlLjdV/XxUCOQ4z8w0zWwTTijP1rrGs4GGcgCAurW64UnDYr+6nIJxH1thaJgW/5GAxv72Z&#10;YabtwFs673wlIoRdhgpq77tMSlfWZNCNbUccvZPtDfoo+0rqHocIN618TJJUGmw4LtTY0bKm8nv3&#10;YxSE9XDaLJ8+Nu/PxefLazjmX0WaKzW6C/kbCE/BX8OXdqEVTFL4/x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SYs8YAAADbAAAADwAAAAAAAAAAAAAAAACYAgAAZHJz&#10;L2Rvd25yZXYueG1sUEsFBgAAAAAEAAQA9QAAAIsDAAAAAA==&#10;" path="m,285r3034,l3034,,,,,285xe" fillcolor="#ccc" stroked="f">
                  <v:path arrowok="t" o:connecttype="custom" o:connectlocs="0,1832;3034,1832;3034,1547;0,1547;0,1832" o:connectangles="0,0,0,0,0"/>
                </v:shape>
                <v:shape id="Freeform 18" o:spid="_x0000_s1031" style="position:absolute;left:931;top:183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GW68YA&#10;AADbAAAADwAAAGRycy9kb3ducmV2LnhtbESP3WrCQBSE7wu+w3IKvaubllIlugaJFkqKiD/g7SF7&#10;TEKyZ9PsqrFP7xYEL4eZ+YaZJr1pxJk6V1lW8DaMQBDnVldcKNjvvl7HIJxH1thYJgVXcpDMBk9T&#10;jLW98IbOW1+IAGEXo4LS+zaW0uUlGXRD2xIH72g7gz7IrpC6w0uAm0a+R9GnNFhxWCixpbSkvN6e&#10;jIIsO/lVnda0+rj+/mTL9WJzWP4p9fLczycgPPX+Eb63v7WC0Qj+v4Qf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GW68YAAADbAAAADwAAAAAAAAAAAAAAAACYAgAAZHJz&#10;L2Rvd25yZXYueG1sUEsFBgAAAAAEAAQA9QAAAIsDAAAAAA==&#10;" path="m,270r3034,l3034,,,,,270xe" fillcolor="#ccc" stroked="f">
                  <v:path arrowok="t" o:connecttype="custom" o:connectlocs="0,2102;3034,2102;3034,1832;0,1832;0,2102" o:connectangles="0,0,0,0,0"/>
                </v:shape>
                <v:shape id="Freeform 17" o:spid="_x0000_s1032" style="position:absolute;left:931;top:210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4CmcMA&#10;AADbAAAADwAAAGRycy9kb3ducmV2LnhtbERPTWvCQBC9F/wPywi9NZtKqRKzSlELJUVELfQ6ZMck&#10;JDubZleT9Ne7h0KPj/edrgfTiBt1rrKs4DmKQRDnVldcKPg6vz8tQDiPrLGxTApGcrBeTR5STLTt&#10;+Ui3ky9ECGGXoILS+zaR0uUlGXSRbYkDd7GdQR9gV0jdYR/CTSNncfwqDVYcGkpsaVNSXp+uRkGW&#10;Xf2+3tS0fxl/PrPdYXv83v0q9Tgd3pYgPA3+X/zn/tAK5mFs+B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4CmcMAAADbAAAADwAAAAAAAAAAAAAAAACYAgAAZHJzL2Rv&#10;d25yZXYueG1sUEsFBgAAAAAEAAQA9QAAAIgDAAAAAA==&#10;" path="m,270r3034,l3034,,,,,270xe" fillcolor="#ccc" stroked="f">
                  <v:path arrowok="t" o:connecttype="custom" o:connectlocs="0,2372;3034,2372;3034,2102;0,2102;0,2372" o:connectangles="0,0,0,0,0"/>
                </v:shape>
                <v:shape id="Freeform 16" o:spid="_x0000_s1033" style="position:absolute;left:931;top:2372;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sMwcYA&#10;AADbAAAADwAAAGRycy9kb3ducmV2LnhtbESPT2vCQBTE70K/w/IK3nTTf7amrhIEIQeraEt7fWSf&#10;Sdrs25DdmvXbu4LgcZiZ3zCzRTCNOFLnassKHsYJCOLC6ppLBV+fq9EbCOeRNTaWScGJHCzmd4MZ&#10;ptr2vKPj3pciQtilqKDyvk2ldEVFBt3YtsTRO9jOoI+yK6XusI9w08jHJJlIgzXHhQpbWlZU/O3/&#10;jYKw6Q/b5dPHdv2c/7xMw3f2m08ypYb3IXsH4Sn4W/jazrWC1ylcvsQfIO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sMwcYAAADbAAAADwAAAAAAAAAAAAAAAACYAgAAZHJz&#10;L2Rvd25yZXYueG1sUEsFBgAAAAAEAAQA9QAAAIsDAAAAAA==&#10;" path="m,285r3034,l3034,,,,,285xe" fillcolor="#ccc" stroked="f">
                  <v:path arrowok="t" o:connecttype="custom" o:connectlocs="0,2657;3034,2657;3034,2372;0,2372;0,2657" o:connectangles="0,0,0,0,0"/>
                </v:shape>
                <v:shape id="Freeform 15" o:spid="_x0000_s1034" style="position:absolute;left:931;top:2658;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1+uMMA&#10;AADbAAAADwAAAGRycy9kb3ducmV2LnhtbERPy2rCQBTdF/yH4QrdNRNLEUkdRXyAREIxLXR7yVyT&#10;kMydNDNq0q/vLAouD+e9XA+mFTfqXW1ZwSyKQRAXVtdcKvj6PLwsQDiPrLG1TApGcrBeTZ6WmGh7&#10;5zPdcl+KEMIuQQWV910ipSsqMugi2xEH7mJ7gz7AvpS6x3sIN618jeO5NFhzaKiwo21FRZNfjYI0&#10;vfqs2TaUvY0/p3T/sTt/73+Vep4Om3cQngb/EP+7j1rBIqwP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1+uMMAAADbAAAADwAAAAAAAAAAAAAAAACYAgAAZHJzL2Rv&#10;d25yZXYueG1sUEsFBgAAAAAEAAQA9QAAAIgDAAAAAA==&#10;" path="m,270r3034,l3034,,,,,270xe" fillcolor="#ccc" stroked="f">
                  <v:path arrowok="t" o:connecttype="custom" o:connectlocs="0,2928;3034,2928;3034,2658;0,2658;0,2928" o:connectangles="0,0,0,0,0"/>
                </v:shape>
                <v:shape id="Freeform 14" o:spid="_x0000_s1035" style="position:absolute;left:931;top:2928;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hw4MYA&#10;AADbAAAADwAAAGRycy9kb3ducmV2LnhtbESPT2vCQBTE74V+h+UVeqsb/1Rs6ipBEHLQSm1pr4/s&#10;M0nNvg3ZrVm/vSsIHoeZ+Q0zXwbTiBN1rrasYDhIQBAXVtdcKvj+Wr/MQDiPrLGxTArO5GC5eHyY&#10;Y6ptz5902vtSRAi7FBVU3replK6oyKAb2JY4egfbGfRRdqXUHfYRbho5SpKpNFhzXKiwpVVFxXH/&#10;bxSEj/6wW423u80k/319Cz/ZXz7NlHp+Ctk7CE/B38O3dq4VzIZw/RJ/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hw4MYAAADbAAAADwAAAAAAAAAAAAAAAACYAgAAZHJz&#10;L2Rvd25yZXYueG1sUEsFBgAAAAAEAAQA9QAAAIsDAAAAAA==&#10;" path="m,285r3034,l3034,,,,,285xe" fillcolor="#ccc" stroked="f">
                  <v:path arrowok="t" o:connecttype="custom" o:connectlocs="0,3213;3034,3213;3034,2928;0,2928;0,3213" o:connectangles="0,0,0,0,0"/>
                </v:shape>
                <v:shape id="Freeform 13" o:spid="_x0000_s1036" style="position:absolute;left:931;top:321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NFVMUA&#10;AADbAAAADwAAAGRycy9kb3ducmV2LnhtbESPW4vCMBSE3xf8D+EIvq3piixSjbJ4Aeki4gX29dCc&#10;bUubk9pErf56Iwg+DjPzDTOZtaYSF2pcYVnBVz8CQZxaXXCm4HhYfY5AOI+ssbJMCm7kYDbtfEww&#10;1vbKO7rsfSYChF2MCnLv61hKl+Zk0PVtTRy8f9sY9EE2mdQNXgPcVHIQRd/SYMFhIcea5jml5f5s&#10;FCTJ2W/KeUmb4e30myy3i93f8q5Ur9v+jEF4av07/GqvtYLRAJ5fw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40VUxQAAANsAAAAPAAAAAAAAAAAAAAAAAJgCAABkcnMv&#10;ZG93bnJldi54bWxQSwUGAAAAAAQABAD1AAAAigMAAAAA&#10;" path="m,271r3034,l3034,,,,,271xe" fillcolor="#ccc" stroked="f">
                  <v:path arrowok="t" o:connecttype="custom" o:connectlocs="0,3484;3034,3484;3034,3213;0,3213;0,3484" o:connectangles="0,0,0,0,0"/>
                </v:shape>
                <v:shape id="Freeform 12" o:spid="_x0000_s1037" style="position:absolute;left:931;top:348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z8UA&#10;AADbAAAADwAAAGRycy9kb3ducmV2LnhtbESPQWvCQBSE74L/YXmCN92opUjqJohaKCkiaqHXR/Y1&#10;Ccm+TbOrxv76bqHgcZiZb5hV2ptGXKlzlWUFs2kEgji3uuJCwcf5dbIE4TyyxsYyKbiTgzQZDlYY&#10;a3vjI11PvhABwi5GBaX3bSyly0sy6Ka2JQ7el+0M+iC7QuoObwFuGjmPomdpsOKwUGJLm5Ly+nQx&#10;CrLs4vf1pqb90/37PdsdtsfP3Y9S41G/fgHhqfeP8H/7TStYLuDv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DPxQAAANsAAAAPAAAAAAAAAAAAAAAAAJgCAABkcnMv&#10;ZG93bnJldi54bWxQSwUGAAAAAAQABAD1AAAAigMAAAAA&#10;" path="m,270r3034,l3034,,,,,270xe" fillcolor="#ccc" stroked="f">
                  <v:path arrowok="t" o:connecttype="custom" o:connectlocs="0,3753;3034,3753;3034,3483;0,3483;0,3753" o:connectangles="0,0,0,0,0"/>
                </v:shape>
                <v:shape id="Freeform 11" o:spid="_x0000_s1038" style="position:absolute;left:931;top:3754;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TeMUA&#10;AADbAAAADwAAAGRycy9kb3ducmV2LnhtbESPQWvCQBSE7wX/w/KE3urG1oqmrhKEQg61Uit6fWSf&#10;SWr2bchuzfrvuwXB4zAz3zCLVTCNuFDnassKxqMEBHFhdc2lgv33+9MMhPPIGhvLpOBKDlbLwcMC&#10;U217/qLLzpciQtilqKDyvk2ldEVFBt3ItsTRO9nOoI+yK6XusI9w08jnJJlKgzXHhQpbWldUnHe/&#10;RkH47E/b9ctm+zHJj6/zcMh+8mmm1OMwZG8gPAV/D9/auVYwm8D/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39N4xQAAANsAAAAPAAAAAAAAAAAAAAAAAJgCAABkcnMv&#10;ZG93bnJldi54bWxQSwUGAAAAAAQABAD1AAAAigMAAAAA&#10;" path="m,285r3034,l3034,,,,,285xe" fillcolor="#ccc" stroked="f">
                  <v:path arrowok="t" o:connecttype="custom" o:connectlocs="0,4039;3034,4039;3034,3754;0,3754;0,4039" o:connectangles="0,0,0,0,0"/>
                </v:shape>
                <v:shape id="Freeform 10" o:spid="_x0000_s1039" style="position:absolute;left:931;top:4039;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rdIMUA&#10;AADbAAAADwAAAGRycy9kb3ducmV2LnhtbESPQWvCQBSE74L/YXmCN90otkjqJohaKCkiaqHXR/Y1&#10;Ccm+TbOrxv76bqHgcZiZb5hV2ptGXKlzlWUFs2kEgji3uuJCwcf5dbIE4TyyxsYyKbiTgzQZDlYY&#10;a3vjI11PvhABwi5GBaX3bSyly0sy6Ka2JQ7el+0M+iC7QuoObwFuGjmPomdpsOKwUGJLm5Ly+nQx&#10;CrLs4vf1pqb94v79nu0O2+Pn7kep8ahfv4Dw1PtH+L/9phUsn+Dv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t0gxQAAANsAAAAPAAAAAAAAAAAAAAAAAJgCAABkcnMv&#10;ZG93bnJldi54bWxQSwUGAAAAAAQABAD1AAAAigMAAAAA&#10;" path="m,270r3034,l3034,,,,,270xe" fillcolor="#ccc" stroked="f">
                  <v:path arrowok="t" o:connecttype="custom" o:connectlocs="0,4309;3034,4309;3034,4039;0,4039;0,4309" o:connectangles="0,0,0,0,0"/>
                </v:shape>
                <v:shape id="Freeform 9" o:spid="_x0000_s1040" style="position:absolute;left:931;top:4309;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olMYA&#10;AADbAAAADwAAAGRycy9kb3ducmV2LnhtbESPQWvCQBSE7wX/w/KE3uqmtg0aXSUIhRzairbo9ZF9&#10;JqnZtyG7Ndt/3y0IHoeZ+YZZroNpxYV611hW8DhJQBCXVjdcKfj6fH2YgXAeWWNrmRT8koP1anS3&#10;xEzbgXd02ftKRAi7DBXU3neZlK6syaCb2I44eifbG/RR9pXUPQ4Rblo5TZJUGmw4LtTY0aam8rz/&#10;MQrCx3Dabp7et2/PxfFlHg75d5HmSt2PQ74A4Sn4W/jaLrSCWQr/X+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HolMYAAADbAAAADwAAAAAAAAAAAAAAAACYAgAAZHJz&#10;L2Rvd25yZXYueG1sUEsFBgAAAAAEAAQA9QAAAIsDAAAAAA==&#10;" path="m,286r3034,l3034,,,,,286xe" fillcolor="#ccc" stroked="f">
                  <v:path arrowok="t" o:connecttype="custom" o:connectlocs="0,4595;3034,4595;3034,4309;0,4309;0,4595" o:connectangles="0,0,0,0,0"/>
                </v:shape>
                <v:shape id="Freeform 8" o:spid="_x0000_s1041" style="position:absolute;left:931;top:4594;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TmzMUA&#10;AADbAAAADwAAAGRycy9kb3ducmV2LnhtbESPQWvCQBSE74L/YXmCN90o0krqJohaKCkiaqHXR/Y1&#10;Ccm+TbOrxv76bqHgcZiZb5hV2ptGXKlzlWUFs2kEgji3uuJCwcf5dbIE4TyyxsYyKbiTgzQZDlYY&#10;a3vjI11PvhABwi5GBaX3bSyly0sy6Ka2JQ7el+0M+iC7QuoObwFuGjmPoidpsOKwUGJLm5Ly+nQx&#10;CrLs4vf1pqb94v79nu0O2+Pn7kep8ahfv4Dw1PtH+L/9phUsn+Hv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lObMxQAAANsAAAAPAAAAAAAAAAAAAAAAAJgCAABkcnMv&#10;ZG93bnJldi54bWxQSwUGAAAAAAQABAD1AAAAigMAAAAA&#10;" path="m,270r3034,l3034,,,,,270xe" fillcolor="#ccc" stroked="f">
                  <v:path arrowok="t" o:connecttype="custom" o:connectlocs="0,4864;3034,4864;3034,4594;0,4594;0,4864" o:connectangles="0,0,0,0,0"/>
                </v:shape>
                <v:shape id="Freeform 7" o:spid="_x0000_s1042" style="position:absolute;left:931;top:4865;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tyvsMA&#10;AADbAAAADwAAAGRycy9kb3ducmV2LnhtbERPy2rCQBTdF/yH4QrdNRNLEUkdRXyAREIxLXR7yVyT&#10;kMydNDNq0q/vLAouD+e9XA+mFTfqXW1ZwSyKQRAXVtdcKvj6PLwsQDiPrLG1TApGcrBeTZ6WmGh7&#10;5zPdcl+KEMIuQQWV910ipSsqMugi2xEH7mJ7gz7AvpS6x3sIN618jeO5NFhzaKiwo21FRZNfjYI0&#10;vfqs2TaUvY0/p3T/sTt/73+Vep4Om3cQngb/EP+7j1rBIowN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tyvsMAAADbAAAADwAAAAAAAAAAAAAAAACYAgAAZHJzL2Rv&#10;d25yZXYueG1sUEsFBgAAAAAEAAQA9QAAAIgDAAAAAA==&#10;" path="m,270r3034,l3034,,,,,270xe" fillcolor="#ccc" stroked="f">
                  <v:path arrowok="t" o:connecttype="custom" o:connectlocs="0,5135;3034,5135;3034,4865;0,4865;0,5135" o:connectangles="0,0,0,0,0"/>
                </v:shape>
                <v:shape id="Freeform 6" o:spid="_x0000_s1043" style="position:absolute;left:931;top:5135;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85sUA&#10;AADbAAAADwAAAGRycy9kb3ducmV2LnhtbESPQWvCQBSE7wX/w/KE3uqmakVTVwmCkINWakt7fWSf&#10;SWr2bchuzfrvuwXB4zAz3zDLdTCNuFDnassKnkcJCOLC6ppLBZ8f26c5COeRNTaWScGVHKxXg4cl&#10;ptr2/E6Xoy9FhLBLUUHlfZtK6YqKDLqRbYmjd7KdQR9lV0rdYR/hppHjJJlJgzXHhQpb2lRUnI+/&#10;RkF460+HzWR/2E3z75dF+Mp+8lmm1OMwZK8gPAV/D9/auVYwX8D/l/gD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zmxQAAANsAAAAPAAAAAAAAAAAAAAAAAJgCAABkcnMv&#10;ZG93bnJldi54bWxQSwUGAAAAAAQABAD1AAAAigMAAAAA&#10;" path="m,285r3034,l3034,,,,,285xe" fillcolor="#ccc" stroked="f">
                  <v:path arrowok="t" o:connecttype="custom" o:connectlocs="0,5420;3034,5420;3034,5135;0,5135;0,5420" o:connectangles="0,0,0,0,0"/>
                </v:shape>
                <v:shape id="Freeform 5" o:spid="_x0000_s1044" style="position:absolute;left:931;top:5420;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oZcMA&#10;AADbAAAADwAAAGRycy9kb3ducmV2LnhtbERPTWvCQBC9F/wPywi9NZtKKRqzSlELJUVELfQ6ZMck&#10;JDubZleT9Ne7h0KPj/edrgfTiBt1rrKs4DmKQRDnVldcKPg6vz/NQTiPrLGxTApGcrBeTR5STLTt&#10;+Ui3ky9ECGGXoILS+zaR0uUlGXSRbYkDd7GdQR9gV0jdYR/CTSNncfwqDVYcGkpsaVNSXp+uRkGW&#10;Xf2+3tS0fxl/PrPdYXv83v0q9Tgd3pYgPA3+X/zn/tAKFmF9+B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ToZcMAAADbAAAADwAAAAAAAAAAAAAAAACYAgAAZHJzL2Rv&#10;d25yZXYueG1sUEsFBgAAAAAEAAQA9QAAAIgDAAAAAA==&#10;" path="m,270r3034,l3034,,,,,270xe" fillcolor="#ccc" stroked="f">
                  <v:path arrowok="t" o:connecttype="custom" o:connectlocs="0,5690;3034,5690;3034,5420;0,5420;0,5690" o:connectangles="0,0,0,0,0"/>
                </v:shape>
                <v:shape id="Freeform 4" o:spid="_x0000_s1045" style="position:absolute;left:931;top:5690;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mPcYA&#10;AADbAAAADwAAAGRycy9kb3ducmV2LnhtbESPT2vCQBTE74V+h+UVeqsb/1Rq6ipBEHLQSm1pr4/s&#10;M0nNvg3ZrVm/vSsIHoeZ+Q0zXwbTiBN1rrasYDhIQBAXVtdcKvj+Wr+8gXAeWWNjmRScycFy8fgw&#10;x1Tbnj/ptPeliBB2KSqovG9TKV1RkUE3sC1x9A62M+ij7EqpO+wj3DRylCRTabDmuFBhS6uKiuP+&#10;3ygIH/1htxpvd5tJ/vs6Cz/ZXz7NlHp+Ctk7CE/B38O3dq4VzIZw/RJ/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HmPcYAAADbAAAADwAAAAAAAAAAAAAAAACYAgAAZHJz&#10;L2Rvd25yZXYueG1sUEsFBgAAAAAEAAQA9QAAAIsDAAAAAA==&#10;" path="m,285r3034,l3034,,,,,285xe" fillcolor="#ccc" stroked="f">
                  <v:path arrowok="t" o:connecttype="custom" o:connectlocs="0,5975;3034,5975;3034,5690;0,5690;0,5975" o:connectangles="0,0,0,0,0"/>
                </v:shape>
                <v:shape id="Freeform 3" o:spid="_x0000_s1046" style="position:absolute;left:931;top:597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rTicUA&#10;AADbAAAADwAAAGRycy9kb3ducmV2LnhtbESPQWvCQBSE74L/YXmF3nRTKaWmrkGihRIR0RZ6fWSf&#10;SUj2bZpdNfrrXaHgcZiZb5hZ0ptGnKhzlWUFL+MIBHFudcWFgp/vz9E7COeRNTaWScGFHCTz4WCG&#10;sbZn3tFp7wsRIOxiVFB638ZSurwkg25sW+LgHWxn0AfZFVJ3eA5w08hJFL1JgxWHhRJbSkvK6/3R&#10;KMiyo9/UaU2b18vfOlttl7vf1VWp56d+8QHCU+8f4f/2l1YwncD9S/g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OtOJxQAAANsAAAAPAAAAAAAAAAAAAAAAAJgCAABkcnMv&#10;ZG93bnJldi54bWxQSwUGAAAAAAQABAD1AAAAigMAAAAA&#10;" path="m,270r3034,l3034,,,,,270xe" fillcolor="#ccc" stroked="f">
                  <v:path arrowok="t" o:connecttype="custom" o:connectlocs="0,6246;3034,6246;3034,5976;0,5976;0,6246" o:connectangles="0,0,0,0,0"/>
                </v:shape>
                <w10:wrap anchorx="page" anchory="page"/>
              </v:group>
            </w:pict>
          </mc:Fallback>
        </mc:AlternateContent>
      </w:r>
    </w:p>
    <w:p w:rsidR="00993DB0" w:rsidRDefault="00993DB0" w:rsidP="007129D4">
      <w:pPr>
        <w:rPr>
          <w:b/>
          <w:sz w:val="24"/>
          <w:szCs w:val="24"/>
        </w:rPr>
      </w:pPr>
    </w:p>
    <w:p w:rsidR="00993DB0" w:rsidRDefault="00993DB0" w:rsidP="007129D4">
      <w:pPr>
        <w:rPr>
          <w:b/>
          <w:sz w:val="24"/>
          <w:szCs w:val="24"/>
        </w:rPr>
      </w:pPr>
    </w:p>
    <w:p w:rsidR="00993DB0" w:rsidRDefault="00993DB0" w:rsidP="007129D4">
      <w:pPr>
        <w:rPr>
          <w:b/>
          <w:sz w:val="24"/>
          <w:szCs w:val="24"/>
        </w:rPr>
      </w:pPr>
    </w:p>
    <w:p w:rsidR="00993DB0" w:rsidRDefault="00993DB0" w:rsidP="007129D4">
      <w:pPr>
        <w:rPr>
          <w:b/>
          <w:sz w:val="24"/>
          <w:szCs w:val="24"/>
        </w:rPr>
      </w:pPr>
    </w:p>
    <w:p w:rsidR="006E4A39" w:rsidRDefault="006E4A39" w:rsidP="007129D4">
      <w:pPr>
        <w:rPr>
          <w:b/>
          <w:sz w:val="24"/>
          <w:szCs w:val="24"/>
        </w:rPr>
      </w:pPr>
    </w:p>
    <w:p w:rsidR="006E4A39" w:rsidRDefault="006E4A39" w:rsidP="007129D4">
      <w:pPr>
        <w:rPr>
          <w:b/>
          <w:sz w:val="24"/>
          <w:szCs w:val="24"/>
        </w:rPr>
      </w:pPr>
    </w:p>
    <w:p w:rsidR="006E4A39" w:rsidRDefault="006E4A39" w:rsidP="007129D4">
      <w:pPr>
        <w:rPr>
          <w:b/>
          <w:sz w:val="24"/>
          <w:szCs w:val="24"/>
        </w:rPr>
      </w:pPr>
    </w:p>
    <w:p w:rsidR="006E4A39" w:rsidRDefault="006E4A39" w:rsidP="007129D4">
      <w:pPr>
        <w:rPr>
          <w:b/>
          <w:sz w:val="24"/>
          <w:szCs w:val="24"/>
        </w:rPr>
      </w:pPr>
    </w:p>
    <w:p w:rsidR="00993DB0" w:rsidRDefault="00993DB0" w:rsidP="007129D4">
      <w:pPr>
        <w:rPr>
          <w:b/>
          <w:sz w:val="24"/>
          <w:szCs w:val="24"/>
        </w:rPr>
      </w:pPr>
    </w:p>
    <w:p w:rsidR="00D62475" w:rsidRDefault="00D62475" w:rsidP="00D62475">
      <w:pPr>
        <w:rPr>
          <w:b/>
          <w:sz w:val="24"/>
          <w:szCs w:val="24"/>
        </w:rPr>
      </w:pPr>
    </w:p>
    <w:p w:rsidR="00993DB0" w:rsidRDefault="00993DB0" w:rsidP="007129D4">
      <w:pPr>
        <w:rPr>
          <w:b/>
          <w:sz w:val="24"/>
          <w:szCs w:val="24"/>
        </w:rPr>
      </w:pPr>
    </w:p>
    <w:p w:rsidR="00993DB0" w:rsidRDefault="00993DB0" w:rsidP="007129D4">
      <w:pPr>
        <w:rPr>
          <w:b/>
          <w:sz w:val="24"/>
          <w:szCs w:val="24"/>
        </w:rPr>
      </w:pPr>
    </w:p>
    <w:p w:rsidR="00487355" w:rsidRDefault="00487355" w:rsidP="007129D4">
      <w:pPr>
        <w:rPr>
          <w:sz w:val="24"/>
          <w:szCs w:val="24"/>
        </w:rPr>
      </w:pPr>
    </w:p>
    <w:p w:rsidR="00487355" w:rsidRDefault="00487355">
      <w:pPr>
        <w:spacing w:before="1" w:line="180" w:lineRule="exact"/>
        <w:rPr>
          <w:sz w:val="19"/>
          <w:szCs w:val="19"/>
        </w:rPr>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spacing w:line="200" w:lineRule="exact"/>
      </w:pPr>
    </w:p>
    <w:p w:rsidR="00487355" w:rsidRDefault="00487355">
      <w:pPr>
        <w:ind w:left="111"/>
        <w:rPr>
          <w:sz w:val="24"/>
          <w:szCs w:val="24"/>
        </w:rPr>
      </w:pPr>
    </w:p>
    <w:p w:rsidR="00487355" w:rsidRDefault="00971EFA" w:rsidP="007129D4">
      <w:pPr>
        <w:spacing w:before="77"/>
        <w:rPr>
          <w:sz w:val="24"/>
          <w:szCs w:val="24"/>
        </w:rPr>
      </w:pPr>
      <w:r>
        <w:br w:type="column"/>
      </w:r>
    </w:p>
    <w:p w:rsidR="000342B8" w:rsidRDefault="000342B8" w:rsidP="000342B8">
      <w:pPr>
        <w:ind w:right="782"/>
        <w:rPr>
          <w:sz w:val="24"/>
          <w:szCs w:val="24"/>
        </w:rPr>
      </w:pPr>
      <w:r>
        <w:rPr>
          <w:b/>
          <w:sz w:val="24"/>
          <w:szCs w:val="24"/>
        </w:rPr>
        <w:t>MARKET RESEARCH INTERVIEWER-NIELSEN KENYA LIMITED {AUGUST2018-JULY2019}</w:t>
      </w:r>
    </w:p>
    <w:p w:rsidR="000342B8" w:rsidRDefault="000342B8" w:rsidP="000342B8">
      <w:pPr>
        <w:spacing w:line="260" w:lineRule="exact"/>
        <w:rPr>
          <w:sz w:val="24"/>
          <w:szCs w:val="24"/>
        </w:rPr>
      </w:pPr>
      <w:r>
        <w:rPr>
          <w:b/>
          <w:sz w:val="24"/>
          <w:szCs w:val="24"/>
        </w:rPr>
        <w:t>Duties and Responsibilities:</w:t>
      </w:r>
    </w:p>
    <w:p w:rsidR="000342B8" w:rsidRDefault="000342B8" w:rsidP="000342B8">
      <w:pPr>
        <w:pStyle w:val="ListParagraph"/>
        <w:spacing w:before="19"/>
        <w:rPr>
          <w:rFonts w:eastAsia="Calibri"/>
          <w:sz w:val="22"/>
          <w:szCs w:val="22"/>
        </w:rPr>
      </w:pPr>
    </w:p>
    <w:p w:rsidR="00B87737" w:rsidRDefault="000342B8" w:rsidP="00B87737">
      <w:pPr>
        <w:numPr>
          <w:ilvl w:val="1"/>
          <w:numId w:val="2"/>
        </w:numPr>
        <w:spacing w:before="17" w:line="260" w:lineRule="exact"/>
        <w:ind w:right="522"/>
        <w:rPr>
          <w:rFonts w:ascii="unifont" w:eastAsia="unifont" w:hAnsi="unifont" w:cs="unifont"/>
          <w:sz w:val="24"/>
          <w:szCs w:val="24"/>
          <w:lang w:val="en-GB"/>
        </w:rPr>
      </w:pPr>
      <w:r w:rsidRPr="00B87737">
        <w:rPr>
          <w:rFonts w:ascii="unifont" w:eastAsia="unifont" w:hAnsi="unifont" w:cs="unifont"/>
          <w:sz w:val="24"/>
          <w:szCs w:val="24"/>
          <w:lang w:val="en-GB"/>
        </w:rPr>
        <w:t xml:space="preserve">Conduct telephone interviews with respondent and record accurate answers using Computer Assisted Telephone </w:t>
      </w:r>
      <w:r w:rsidR="0020713B" w:rsidRPr="00B87737">
        <w:rPr>
          <w:rFonts w:ascii="unifont" w:eastAsia="unifont" w:hAnsi="unifont" w:cs="unifont"/>
          <w:sz w:val="24"/>
          <w:szCs w:val="24"/>
          <w:lang w:val="en-GB"/>
        </w:rPr>
        <w:t>Interviewing (</w:t>
      </w:r>
      <w:r w:rsidRPr="00B87737">
        <w:rPr>
          <w:rFonts w:ascii="unifont" w:eastAsia="unifont" w:hAnsi="unifont" w:cs="unifont"/>
          <w:sz w:val="24"/>
          <w:szCs w:val="24"/>
          <w:lang w:val="en-GB"/>
        </w:rPr>
        <w:t>CATI) Software.</w:t>
      </w:r>
    </w:p>
    <w:p w:rsidR="00B87737" w:rsidRDefault="0020713B" w:rsidP="00B87737">
      <w:pPr>
        <w:numPr>
          <w:ilvl w:val="1"/>
          <w:numId w:val="2"/>
        </w:numPr>
        <w:spacing w:before="17" w:line="260" w:lineRule="exact"/>
        <w:ind w:right="522"/>
        <w:rPr>
          <w:rFonts w:ascii="unifont" w:eastAsia="unifont" w:hAnsi="unifont" w:cs="unifont"/>
          <w:sz w:val="24"/>
          <w:szCs w:val="24"/>
          <w:lang w:val="en-GB"/>
        </w:rPr>
      </w:pPr>
      <w:r w:rsidRPr="00B87737">
        <w:rPr>
          <w:rFonts w:ascii="unifont" w:eastAsia="unifont" w:hAnsi="unifont" w:cs="unifont"/>
          <w:sz w:val="24"/>
          <w:szCs w:val="24"/>
          <w:lang w:val="en-GB"/>
        </w:rPr>
        <w:t>Asking a set of scripted questions to gauge people’s attitude towards a product or service.</w:t>
      </w:r>
    </w:p>
    <w:p w:rsidR="0020713B" w:rsidRPr="00B87737" w:rsidRDefault="0020713B" w:rsidP="00B87737">
      <w:pPr>
        <w:numPr>
          <w:ilvl w:val="1"/>
          <w:numId w:val="2"/>
        </w:numPr>
        <w:spacing w:before="17" w:line="260" w:lineRule="exact"/>
        <w:ind w:right="522"/>
        <w:rPr>
          <w:rFonts w:ascii="unifont" w:eastAsia="unifont" w:hAnsi="unifont" w:cs="unifont"/>
          <w:sz w:val="24"/>
          <w:szCs w:val="24"/>
          <w:lang w:val="en-GB"/>
        </w:rPr>
      </w:pPr>
      <w:r w:rsidRPr="00B87737">
        <w:rPr>
          <w:rFonts w:ascii="unifont" w:eastAsia="unifont" w:hAnsi="unifont" w:cs="unifont"/>
          <w:sz w:val="24"/>
          <w:szCs w:val="24"/>
          <w:lang w:val="en-GB"/>
        </w:rPr>
        <w:t>Explain survey objectives and procedures to interviewees and interpret survey questions to help interviewee’s comprehension.</w:t>
      </w:r>
    </w:p>
    <w:p w:rsidR="00487355" w:rsidRPr="00B87737" w:rsidRDefault="0020713B" w:rsidP="00B87737">
      <w:pPr>
        <w:numPr>
          <w:ilvl w:val="1"/>
          <w:numId w:val="2"/>
        </w:numPr>
        <w:spacing w:before="17" w:line="260" w:lineRule="exact"/>
        <w:ind w:right="522"/>
        <w:rPr>
          <w:rFonts w:ascii="unifont" w:eastAsia="unifont" w:hAnsi="unifont" w:cs="unifont"/>
          <w:sz w:val="24"/>
          <w:szCs w:val="24"/>
          <w:lang w:val="en-GB"/>
        </w:rPr>
      </w:pPr>
      <w:r w:rsidRPr="00B87737">
        <w:rPr>
          <w:rFonts w:ascii="unifont" w:eastAsia="unifont" w:hAnsi="unifont" w:cs="unifont"/>
          <w:sz w:val="24"/>
          <w:szCs w:val="24"/>
          <w:lang w:val="en-GB"/>
        </w:rPr>
        <w:t>Evaluate program methodology and key data to ensure that data on the releases are accurate and the angle of the release is correct.</w:t>
      </w:r>
    </w:p>
    <w:p w:rsidR="00487355" w:rsidRPr="00B87737" w:rsidRDefault="0020713B" w:rsidP="00B87737">
      <w:pPr>
        <w:numPr>
          <w:ilvl w:val="1"/>
          <w:numId w:val="2"/>
        </w:numPr>
        <w:spacing w:before="17" w:line="260" w:lineRule="exact"/>
        <w:ind w:right="522"/>
        <w:rPr>
          <w:rFonts w:ascii="unifont" w:eastAsia="unifont" w:hAnsi="unifont" w:cs="unifont"/>
          <w:sz w:val="24"/>
          <w:szCs w:val="24"/>
          <w:lang w:val="en-GB"/>
        </w:rPr>
      </w:pPr>
      <w:r w:rsidRPr="00B87737">
        <w:rPr>
          <w:rFonts w:ascii="unifont" w:eastAsia="unifont" w:hAnsi="unifont" w:cs="unifont"/>
          <w:sz w:val="24"/>
          <w:szCs w:val="24"/>
          <w:lang w:val="en-GB"/>
        </w:rPr>
        <w:t>Compile, record and quality control check on data from interviews or survey using computer software.</w:t>
      </w:r>
    </w:p>
    <w:p w:rsidR="00487355" w:rsidRPr="00B87737" w:rsidRDefault="00B87737" w:rsidP="00B87737">
      <w:pPr>
        <w:numPr>
          <w:ilvl w:val="1"/>
          <w:numId w:val="2"/>
        </w:numPr>
        <w:spacing w:before="17" w:line="260" w:lineRule="exact"/>
        <w:ind w:right="522"/>
        <w:rPr>
          <w:rFonts w:ascii="unifont" w:eastAsia="unifont" w:hAnsi="unifont" w:cs="unifont"/>
          <w:sz w:val="24"/>
          <w:szCs w:val="24"/>
          <w:lang w:val="en-GB"/>
        </w:rPr>
      </w:pPr>
      <w:r w:rsidRPr="00B87737">
        <w:rPr>
          <w:rFonts w:ascii="unifont" w:eastAsia="unifont" w:hAnsi="unifont" w:cs="unifont"/>
          <w:sz w:val="24"/>
          <w:szCs w:val="24"/>
          <w:lang w:val="en-GB"/>
        </w:rPr>
        <w:t>Occasional</w:t>
      </w:r>
      <w:r w:rsidR="0020713B" w:rsidRPr="00B87737">
        <w:rPr>
          <w:rFonts w:ascii="unifont" w:eastAsia="unifont" w:hAnsi="unifont" w:cs="unifont"/>
          <w:sz w:val="24"/>
          <w:szCs w:val="24"/>
          <w:lang w:val="en-GB"/>
        </w:rPr>
        <w:t xml:space="preserve"> data entry tasks after completion of a survey or research work.</w:t>
      </w:r>
    </w:p>
    <w:p w:rsidR="0020713B" w:rsidRPr="00B87737" w:rsidRDefault="0020713B" w:rsidP="00B87737">
      <w:pPr>
        <w:numPr>
          <w:ilvl w:val="1"/>
          <w:numId w:val="2"/>
        </w:numPr>
        <w:spacing w:before="17" w:line="260" w:lineRule="exact"/>
        <w:ind w:right="522"/>
        <w:rPr>
          <w:rFonts w:ascii="unifont" w:eastAsia="unifont" w:hAnsi="unifont" w:cs="unifont"/>
          <w:sz w:val="24"/>
          <w:szCs w:val="24"/>
          <w:lang w:val="en-GB"/>
        </w:rPr>
      </w:pPr>
      <w:r w:rsidRPr="00B87737">
        <w:rPr>
          <w:rFonts w:ascii="unifont" w:eastAsia="unifont" w:hAnsi="unifont" w:cs="unifont"/>
          <w:sz w:val="24"/>
          <w:szCs w:val="24"/>
          <w:lang w:val="en-GB"/>
        </w:rPr>
        <w:t xml:space="preserve">Perform routine clerical duties as </w:t>
      </w:r>
      <w:r w:rsidR="00B87737" w:rsidRPr="00B87737">
        <w:rPr>
          <w:rFonts w:ascii="unifont" w:eastAsia="unifont" w:hAnsi="unifont" w:cs="unifont"/>
          <w:sz w:val="24"/>
          <w:szCs w:val="24"/>
          <w:lang w:val="en-GB"/>
        </w:rPr>
        <w:t>instructed, if</w:t>
      </w:r>
      <w:r w:rsidRPr="00B87737">
        <w:rPr>
          <w:rFonts w:ascii="unifont" w:eastAsia="unifont" w:hAnsi="unifont" w:cs="unifont"/>
          <w:sz w:val="24"/>
          <w:szCs w:val="24"/>
          <w:lang w:val="en-GB"/>
        </w:rPr>
        <w:t xml:space="preserve"> essential to the research activities</w:t>
      </w:r>
      <w:r w:rsidR="00B87737" w:rsidRPr="00B87737">
        <w:rPr>
          <w:rFonts w:ascii="unifont" w:eastAsia="unifont" w:hAnsi="unifont" w:cs="unifont"/>
          <w:sz w:val="24"/>
          <w:szCs w:val="24"/>
          <w:lang w:val="en-GB"/>
        </w:rPr>
        <w:t xml:space="preserve"> of the project assigned.</w:t>
      </w:r>
    </w:p>
    <w:p w:rsidR="00487355" w:rsidRDefault="00487355">
      <w:pPr>
        <w:spacing w:before="9" w:line="100" w:lineRule="exact"/>
        <w:rPr>
          <w:sz w:val="11"/>
          <w:szCs w:val="11"/>
        </w:rPr>
      </w:pPr>
    </w:p>
    <w:p w:rsidR="00487355" w:rsidRDefault="00487355">
      <w:pPr>
        <w:spacing w:line="200" w:lineRule="exact"/>
      </w:pPr>
    </w:p>
    <w:p w:rsidR="00B87737" w:rsidRDefault="00B87737" w:rsidP="00B87737">
      <w:pPr>
        <w:ind w:right="782"/>
        <w:rPr>
          <w:sz w:val="24"/>
          <w:szCs w:val="24"/>
        </w:rPr>
      </w:pPr>
      <w:r>
        <w:rPr>
          <w:b/>
          <w:sz w:val="24"/>
          <w:szCs w:val="24"/>
        </w:rPr>
        <w:t>CONTENT SUPERVISOR</w:t>
      </w:r>
      <w:r>
        <w:rPr>
          <w:b/>
          <w:sz w:val="24"/>
          <w:szCs w:val="24"/>
        </w:rPr>
        <w:t>-KENYA N</w:t>
      </w:r>
      <w:r>
        <w:rPr>
          <w:b/>
          <w:sz w:val="24"/>
          <w:szCs w:val="24"/>
        </w:rPr>
        <w:t>ATIONAL BUREAU OF STATISTICS (KNBS</w:t>
      </w:r>
      <w:r>
        <w:rPr>
          <w:b/>
          <w:sz w:val="24"/>
          <w:szCs w:val="24"/>
        </w:rPr>
        <w:t>)</w:t>
      </w:r>
      <w:r>
        <w:rPr>
          <w:b/>
          <w:sz w:val="24"/>
          <w:szCs w:val="24"/>
        </w:rPr>
        <w:t xml:space="preserve"> {AUGUST2019</w:t>
      </w:r>
      <w:r>
        <w:rPr>
          <w:b/>
          <w:sz w:val="24"/>
          <w:szCs w:val="24"/>
        </w:rPr>
        <w:t xml:space="preserve">} </w:t>
      </w:r>
    </w:p>
    <w:p w:rsidR="00B87737" w:rsidRPr="00B87737" w:rsidRDefault="00B87737" w:rsidP="00B87737">
      <w:pPr>
        <w:spacing w:before="17" w:line="260" w:lineRule="exact"/>
        <w:ind w:right="522"/>
        <w:rPr>
          <w:rFonts w:ascii="unifont" w:eastAsia="unifont" w:hAnsi="unifont" w:cs="unifont"/>
          <w:sz w:val="24"/>
          <w:szCs w:val="24"/>
          <w:lang w:val="en-GB"/>
        </w:rPr>
      </w:pPr>
      <w:r>
        <w:rPr>
          <w:b/>
          <w:sz w:val="24"/>
          <w:szCs w:val="24"/>
        </w:rPr>
        <w:t>Duties and Responsibilities:</w:t>
      </w:r>
    </w:p>
    <w:p w:rsidR="00B87737" w:rsidRDefault="00B87737" w:rsidP="00B87737">
      <w:pPr>
        <w:numPr>
          <w:ilvl w:val="1"/>
          <w:numId w:val="2"/>
        </w:numPr>
        <w:spacing w:before="17" w:line="260" w:lineRule="exact"/>
        <w:ind w:right="522"/>
        <w:rPr>
          <w:rFonts w:ascii="unifont" w:eastAsia="unifont" w:hAnsi="unifont" w:cs="unifont"/>
          <w:sz w:val="24"/>
          <w:szCs w:val="24"/>
          <w:lang w:val="en-GB"/>
        </w:rPr>
      </w:pPr>
      <w:r>
        <w:rPr>
          <w:rFonts w:ascii="unifont" w:eastAsia="unifont" w:hAnsi="unifont" w:cs="unifont"/>
          <w:sz w:val="24"/>
          <w:szCs w:val="24"/>
          <w:lang w:val="en-GB"/>
        </w:rPr>
        <w:t>Training Enumerators under my supervision enumeration area</w:t>
      </w:r>
      <w:r w:rsidRPr="00B87737">
        <w:rPr>
          <w:rFonts w:ascii="unifont" w:eastAsia="unifont" w:hAnsi="unifont" w:cs="unifont"/>
          <w:sz w:val="24"/>
          <w:szCs w:val="24"/>
          <w:lang w:val="en-GB"/>
        </w:rPr>
        <w:t>.</w:t>
      </w:r>
    </w:p>
    <w:p w:rsidR="00B87737" w:rsidRDefault="00B87737" w:rsidP="00B87737">
      <w:pPr>
        <w:numPr>
          <w:ilvl w:val="1"/>
          <w:numId w:val="2"/>
        </w:numPr>
        <w:spacing w:before="17" w:line="260" w:lineRule="exact"/>
        <w:ind w:right="522"/>
        <w:rPr>
          <w:rFonts w:ascii="unifont" w:eastAsia="unifont" w:hAnsi="unifont" w:cs="unifont"/>
          <w:sz w:val="24"/>
          <w:szCs w:val="24"/>
          <w:lang w:val="en-GB"/>
        </w:rPr>
      </w:pPr>
      <w:r>
        <w:rPr>
          <w:rFonts w:ascii="unifont" w:eastAsia="unifont" w:hAnsi="unifont" w:cs="unifont"/>
          <w:sz w:val="24"/>
          <w:szCs w:val="24"/>
          <w:lang w:val="en-GB"/>
        </w:rPr>
        <w:t>Ensuring that all materials and equipment required (</w:t>
      </w:r>
      <w:r w:rsidR="007A3963">
        <w:rPr>
          <w:rFonts w:ascii="unifont" w:eastAsia="unifont" w:hAnsi="unifont" w:cs="unifont"/>
          <w:sz w:val="24"/>
          <w:szCs w:val="24"/>
          <w:lang w:val="en-GB"/>
        </w:rPr>
        <w:t>mobile devices and accessories</w:t>
      </w:r>
      <w:r>
        <w:rPr>
          <w:rFonts w:ascii="unifont" w:eastAsia="unifont" w:hAnsi="unifont" w:cs="unifont"/>
          <w:sz w:val="24"/>
          <w:szCs w:val="24"/>
          <w:lang w:val="en-GB"/>
        </w:rPr>
        <w:t>)</w:t>
      </w:r>
      <w:r w:rsidR="007A3963">
        <w:rPr>
          <w:rFonts w:ascii="unifont" w:eastAsia="unifont" w:hAnsi="unifont" w:cs="unifont"/>
          <w:sz w:val="24"/>
          <w:szCs w:val="24"/>
          <w:lang w:val="en-GB"/>
        </w:rPr>
        <w:t xml:space="preserve"> for training of Enumerators under my supervision are in place</w:t>
      </w:r>
      <w:r w:rsidRPr="00B87737">
        <w:rPr>
          <w:rFonts w:ascii="unifont" w:eastAsia="unifont" w:hAnsi="unifont" w:cs="unifont"/>
          <w:sz w:val="24"/>
          <w:szCs w:val="24"/>
          <w:lang w:val="en-GB"/>
        </w:rPr>
        <w:t>.</w:t>
      </w:r>
    </w:p>
    <w:p w:rsidR="00B87737" w:rsidRPr="00B87737" w:rsidRDefault="007A3963" w:rsidP="00B87737">
      <w:pPr>
        <w:numPr>
          <w:ilvl w:val="1"/>
          <w:numId w:val="2"/>
        </w:numPr>
        <w:spacing w:before="17" w:line="260" w:lineRule="exact"/>
        <w:ind w:right="522"/>
        <w:rPr>
          <w:rFonts w:ascii="unifont" w:eastAsia="unifont" w:hAnsi="unifont" w:cs="unifont"/>
          <w:sz w:val="24"/>
          <w:szCs w:val="24"/>
          <w:lang w:val="en-GB"/>
        </w:rPr>
      </w:pPr>
      <w:r>
        <w:rPr>
          <w:rFonts w:ascii="unifont" w:eastAsia="unifont" w:hAnsi="unifont" w:cs="unifont"/>
          <w:sz w:val="24"/>
          <w:szCs w:val="24"/>
          <w:lang w:val="en-GB"/>
        </w:rPr>
        <w:t>Assigning enumeration areas to my enumerators.</w:t>
      </w:r>
    </w:p>
    <w:p w:rsidR="00B87737" w:rsidRPr="00B87737" w:rsidRDefault="007A3963" w:rsidP="00B87737">
      <w:pPr>
        <w:numPr>
          <w:ilvl w:val="1"/>
          <w:numId w:val="2"/>
        </w:numPr>
        <w:spacing w:before="17" w:line="260" w:lineRule="exact"/>
        <w:ind w:right="522"/>
        <w:rPr>
          <w:rFonts w:ascii="unifont" w:eastAsia="unifont" w:hAnsi="unifont" w:cs="unifont"/>
          <w:sz w:val="24"/>
          <w:szCs w:val="24"/>
          <w:lang w:val="en-GB"/>
        </w:rPr>
      </w:pPr>
      <w:r>
        <w:rPr>
          <w:rFonts w:ascii="unifont" w:eastAsia="unifont" w:hAnsi="unifont" w:cs="unifont"/>
          <w:sz w:val="24"/>
          <w:szCs w:val="24"/>
          <w:lang w:val="en-GB"/>
        </w:rPr>
        <w:t>Liaising with the Assistant Chief in identifying all the special population groups i.e. hotels, lodges,hospitals,travellers,out-door sleepers in my supervision area.</w:t>
      </w:r>
    </w:p>
    <w:p w:rsidR="00B87737" w:rsidRPr="00B87737" w:rsidRDefault="007A3963" w:rsidP="00B87737">
      <w:pPr>
        <w:numPr>
          <w:ilvl w:val="1"/>
          <w:numId w:val="2"/>
        </w:numPr>
        <w:spacing w:before="17" w:line="260" w:lineRule="exact"/>
        <w:ind w:right="522"/>
        <w:rPr>
          <w:rFonts w:ascii="unifont" w:eastAsia="unifont" w:hAnsi="unifont" w:cs="unifont"/>
          <w:sz w:val="24"/>
          <w:szCs w:val="24"/>
          <w:lang w:val="en-GB"/>
        </w:rPr>
      </w:pPr>
      <w:r>
        <w:rPr>
          <w:rFonts w:ascii="unifont" w:eastAsia="unifont" w:hAnsi="unifont" w:cs="unifont"/>
          <w:sz w:val="24"/>
          <w:szCs w:val="24"/>
          <w:lang w:val="en-GB"/>
        </w:rPr>
        <w:t>Undertake census re-enumerationin the resampled households to ensure accuracy and reduce margin of error.</w:t>
      </w:r>
    </w:p>
    <w:p w:rsidR="00B87737" w:rsidRPr="00B87737" w:rsidRDefault="007A3963" w:rsidP="00B87737">
      <w:pPr>
        <w:numPr>
          <w:ilvl w:val="1"/>
          <w:numId w:val="2"/>
        </w:numPr>
        <w:spacing w:before="17" w:line="260" w:lineRule="exact"/>
        <w:ind w:right="522"/>
        <w:rPr>
          <w:rFonts w:ascii="unifont" w:eastAsia="unifont" w:hAnsi="unifont" w:cs="unifont"/>
          <w:sz w:val="24"/>
          <w:szCs w:val="24"/>
          <w:lang w:val="en-GB"/>
        </w:rPr>
      </w:pPr>
      <w:r>
        <w:rPr>
          <w:rFonts w:ascii="unifont" w:eastAsia="unifont" w:hAnsi="unifont" w:cs="unifont"/>
          <w:sz w:val="24"/>
          <w:szCs w:val="24"/>
          <w:lang w:val="en-GB"/>
        </w:rPr>
        <w:t>Keeping a register of Enumerators under my supervision.</w:t>
      </w:r>
    </w:p>
    <w:p w:rsidR="00B87737" w:rsidRPr="00B87737" w:rsidRDefault="007A3963" w:rsidP="00B87737">
      <w:pPr>
        <w:numPr>
          <w:ilvl w:val="1"/>
          <w:numId w:val="2"/>
        </w:numPr>
        <w:spacing w:before="17" w:line="260" w:lineRule="exact"/>
        <w:ind w:right="522"/>
        <w:rPr>
          <w:rFonts w:ascii="unifont" w:eastAsia="unifont" w:hAnsi="unifont" w:cs="unifont"/>
          <w:sz w:val="24"/>
          <w:szCs w:val="24"/>
          <w:lang w:val="en-GB"/>
        </w:rPr>
      </w:pPr>
      <w:r>
        <w:rPr>
          <w:rFonts w:ascii="unifont" w:eastAsia="unifont" w:hAnsi="unifont" w:cs="unifont"/>
          <w:sz w:val="24"/>
          <w:szCs w:val="24"/>
          <w:lang w:val="en-GB"/>
        </w:rPr>
        <w:t xml:space="preserve">Ensuring everybody in my supervision area has </w:t>
      </w:r>
      <w:r w:rsidR="00553EE3">
        <w:rPr>
          <w:rFonts w:ascii="unifont" w:eastAsia="unifont" w:hAnsi="unifont" w:cs="unifont"/>
          <w:sz w:val="24"/>
          <w:szCs w:val="24"/>
          <w:lang w:val="en-GB"/>
        </w:rPr>
        <w:t>been enumerated</w:t>
      </w:r>
      <w:r w:rsidR="00B87737" w:rsidRPr="00B87737">
        <w:rPr>
          <w:rFonts w:ascii="unifont" w:eastAsia="unifont" w:hAnsi="unifont" w:cs="unifont"/>
          <w:sz w:val="24"/>
          <w:szCs w:val="24"/>
          <w:lang w:val="en-GB"/>
        </w:rPr>
        <w:t>.</w:t>
      </w:r>
    </w:p>
    <w:p w:rsidR="00B87737" w:rsidRDefault="00B87737" w:rsidP="00B87737">
      <w:pPr>
        <w:spacing w:line="260" w:lineRule="exact"/>
        <w:rPr>
          <w:b/>
          <w:sz w:val="24"/>
          <w:szCs w:val="24"/>
        </w:rPr>
      </w:pPr>
    </w:p>
    <w:p w:rsidR="00B87737" w:rsidRDefault="00B87737" w:rsidP="00B87737">
      <w:pPr>
        <w:spacing w:line="260" w:lineRule="exact"/>
        <w:rPr>
          <w:sz w:val="24"/>
          <w:szCs w:val="24"/>
        </w:rPr>
      </w:pPr>
    </w:p>
    <w:p w:rsidR="00487355" w:rsidRDefault="00487355">
      <w:pPr>
        <w:spacing w:line="200" w:lineRule="exact"/>
      </w:pPr>
    </w:p>
    <w:p w:rsidR="00842E52" w:rsidRDefault="00842E52" w:rsidP="002C2514">
      <w:pPr>
        <w:ind w:left="120"/>
        <w:rPr>
          <w:sz w:val="24"/>
          <w:szCs w:val="24"/>
        </w:rPr>
      </w:pPr>
    </w:p>
    <w:p w:rsidR="00842E52" w:rsidRDefault="00842E52" w:rsidP="002C2514">
      <w:pPr>
        <w:ind w:left="120"/>
        <w:rPr>
          <w:sz w:val="24"/>
          <w:szCs w:val="24"/>
        </w:rPr>
      </w:pPr>
    </w:p>
    <w:p w:rsidR="00842E52" w:rsidRDefault="00842E52" w:rsidP="002C2514">
      <w:pPr>
        <w:ind w:left="120"/>
        <w:rPr>
          <w:sz w:val="24"/>
          <w:szCs w:val="24"/>
        </w:rPr>
      </w:pPr>
    </w:p>
    <w:p w:rsidR="00842E52" w:rsidRDefault="00842E52" w:rsidP="002C2514">
      <w:pPr>
        <w:ind w:left="120"/>
        <w:rPr>
          <w:sz w:val="24"/>
          <w:szCs w:val="24"/>
        </w:rPr>
      </w:pPr>
    </w:p>
    <w:p w:rsidR="00842E52" w:rsidRDefault="00842E52" w:rsidP="002C2514">
      <w:pPr>
        <w:ind w:left="120"/>
        <w:rPr>
          <w:sz w:val="24"/>
          <w:szCs w:val="24"/>
        </w:rPr>
      </w:pPr>
    </w:p>
    <w:p w:rsidR="00842E52" w:rsidRDefault="00842E52" w:rsidP="002C2514">
      <w:pPr>
        <w:ind w:left="120"/>
        <w:rPr>
          <w:sz w:val="24"/>
          <w:szCs w:val="24"/>
        </w:rPr>
      </w:pPr>
    </w:p>
    <w:p w:rsidR="00553EE3" w:rsidRDefault="00553EE3" w:rsidP="00553EE3">
      <w:pPr>
        <w:rPr>
          <w:sz w:val="24"/>
          <w:szCs w:val="24"/>
        </w:rPr>
      </w:pPr>
    </w:p>
    <w:p w:rsidR="00842E52" w:rsidRPr="00553EE3" w:rsidRDefault="00F5116D" w:rsidP="00553EE3">
      <w:pPr>
        <w:rPr>
          <w:sz w:val="24"/>
          <w:szCs w:val="24"/>
        </w:rPr>
      </w:pPr>
      <w:r>
        <w:rPr>
          <w:noProof/>
          <w:sz w:val="24"/>
          <w:szCs w:val="24"/>
        </w:rPr>
        <mc:AlternateContent>
          <mc:Choice Requires="wpg">
            <w:drawing>
              <wp:anchor distT="0" distB="0" distL="114300" distR="114300" simplePos="0" relativeHeight="251659776" behindDoc="1" locked="0" layoutInCell="1" allowOverlap="1">
                <wp:simplePos x="0" y="0"/>
                <wp:positionH relativeFrom="page">
                  <wp:posOffset>371475</wp:posOffset>
                </wp:positionH>
                <wp:positionV relativeFrom="page">
                  <wp:posOffset>775335</wp:posOffset>
                </wp:positionV>
                <wp:extent cx="2371725" cy="7901940"/>
                <wp:effectExtent l="0" t="0" r="0" b="0"/>
                <wp:wrapNone/>
                <wp:docPr id="51"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725" cy="7901940"/>
                          <a:chOff x="816" y="981"/>
                          <a:chExt cx="3264" cy="12182"/>
                        </a:xfrm>
                      </wpg:grpSpPr>
                      <wps:wsp>
                        <wps:cNvPr id="52" name="Freeform 123"/>
                        <wps:cNvSpPr>
                          <a:spLocks/>
                        </wps:cNvSpPr>
                        <wps:spPr bwMode="auto">
                          <a:xfrm>
                            <a:off x="826" y="991"/>
                            <a:ext cx="3244" cy="12162"/>
                          </a:xfrm>
                          <a:custGeom>
                            <a:avLst/>
                            <a:gdLst>
                              <a:gd name="T0" fmla="+- 0 826 826"/>
                              <a:gd name="T1" fmla="*/ T0 w 3244"/>
                              <a:gd name="T2" fmla="+- 0 13152 991"/>
                              <a:gd name="T3" fmla="*/ 13152 h 12162"/>
                              <a:gd name="T4" fmla="+- 0 4070 826"/>
                              <a:gd name="T5" fmla="*/ T4 w 3244"/>
                              <a:gd name="T6" fmla="+- 0 13152 991"/>
                              <a:gd name="T7" fmla="*/ 13152 h 12162"/>
                              <a:gd name="T8" fmla="+- 0 4070 826"/>
                              <a:gd name="T9" fmla="*/ T8 w 3244"/>
                              <a:gd name="T10" fmla="+- 0 991 991"/>
                              <a:gd name="T11" fmla="*/ 991 h 12162"/>
                              <a:gd name="T12" fmla="+- 0 826 826"/>
                              <a:gd name="T13" fmla="*/ T12 w 3244"/>
                              <a:gd name="T14" fmla="+- 0 991 991"/>
                              <a:gd name="T15" fmla="*/ 991 h 12162"/>
                              <a:gd name="T16" fmla="+- 0 826 826"/>
                              <a:gd name="T17" fmla="*/ T16 w 3244"/>
                              <a:gd name="T18" fmla="+- 0 13152 991"/>
                              <a:gd name="T19" fmla="*/ 13152 h 12162"/>
                            </a:gdLst>
                            <a:ahLst/>
                            <a:cxnLst>
                              <a:cxn ang="0">
                                <a:pos x="T1" y="T3"/>
                              </a:cxn>
                              <a:cxn ang="0">
                                <a:pos x="T5" y="T7"/>
                              </a:cxn>
                              <a:cxn ang="0">
                                <a:pos x="T9" y="T11"/>
                              </a:cxn>
                              <a:cxn ang="0">
                                <a:pos x="T13" y="T15"/>
                              </a:cxn>
                              <a:cxn ang="0">
                                <a:pos x="T17" y="T19"/>
                              </a:cxn>
                            </a:cxnLst>
                            <a:rect l="0" t="0" r="r" b="b"/>
                            <a:pathLst>
                              <a:path w="3244" h="12162">
                                <a:moveTo>
                                  <a:pt x="0" y="12161"/>
                                </a:moveTo>
                                <a:lnTo>
                                  <a:pt x="3244" y="12161"/>
                                </a:lnTo>
                                <a:lnTo>
                                  <a:pt x="3244" y="0"/>
                                </a:lnTo>
                                <a:lnTo>
                                  <a:pt x="0" y="0"/>
                                </a:lnTo>
                                <a:lnTo>
                                  <a:pt x="0" y="1216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4"/>
                        <wps:cNvSpPr>
                          <a:spLocks/>
                        </wps:cNvSpPr>
                        <wps:spPr bwMode="auto">
                          <a:xfrm>
                            <a:off x="931" y="991"/>
                            <a:ext cx="3034" cy="285"/>
                          </a:xfrm>
                          <a:custGeom>
                            <a:avLst/>
                            <a:gdLst>
                              <a:gd name="T0" fmla="+- 0 3965 931"/>
                              <a:gd name="T1" fmla="*/ T0 w 3034"/>
                              <a:gd name="T2" fmla="+- 0 992 991"/>
                              <a:gd name="T3" fmla="*/ 992 h 285"/>
                              <a:gd name="T4" fmla="+- 0 931 931"/>
                              <a:gd name="T5" fmla="*/ T4 w 3034"/>
                              <a:gd name="T6" fmla="+- 0 992 991"/>
                              <a:gd name="T7" fmla="*/ 992 h 285"/>
                              <a:gd name="T8" fmla="+- 0 931 931"/>
                              <a:gd name="T9" fmla="*/ T8 w 3034"/>
                              <a:gd name="T10" fmla="+- 0 1276 991"/>
                              <a:gd name="T11" fmla="*/ 1276 h 285"/>
                              <a:gd name="T12" fmla="+- 0 3965 931"/>
                              <a:gd name="T13" fmla="*/ T12 w 3034"/>
                              <a:gd name="T14" fmla="+- 0 1276 991"/>
                              <a:gd name="T15" fmla="*/ 1276 h 285"/>
                              <a:gd name="T16" fmla="+- 0 3965 931"/>
                              <a:gd name="T17" fmla="*/ T16 w 3034"/>
                              <a:gd name="T18" fmla="+- 0 992 991"/>
                              <a:gd name="T19" fmla="*/ 992 h 285"/>
                            </a:gdLst>
                            <a:ahLst/>
                            <a:cxnLst>
                              <a:cxn ang="0">
                                <a:pos x="T1" y="T3"/>
                              </a:cxn>
                              <a:cxn ang="0">
                                <a:pos x="T5" y="T7"/>
                              </a:cxn>
                              <a:cxn ang="0">
                                <a:pos x="T9" y="T11"/>
                              </a:cxn>
                              <a:cxn ang="0">
                                <a:pos x="T13" y="T15"/>
                              </a:cxn>
                              <a:cxn ang="0">
                                <a:pos x="T17" y="T19"/>
                              </a:cxn>
                            </a:cxnLst>
                            <a:rect l="0" t="0" r="r" b="b"/>
                            <a:pathLst>
                              <a:path w="3034" h="285">
                                <a:moveTo>
                                  <a:pt x="3034" y="1"/>
                                </a:moveTo>
                                <a:lnTo>
                                  <a:pt x="0" y="1"/>
                                </a:lnTo>
                                <a:lnTo>
                                  <a:pt x="0" y="285"/>
                                </a:lnTo>
                                <a:lnTo>
                                  <a:pt x="3034" y="285"/>
                                </a:lnTo>
                                <a:lnTo>
                                  <a:pt x="3034" y="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5"/>
                        <wps:cNvSpPr>
                          <a:spLocks/>
                        </wps:cNvSpPr>
                        <wps:spPr bwMode="auto">
                          <a:xfrm>
                            <a:off x="931" y="1276"/>
                            <a:ext cx="3034" cy="270"/>
                          </a:xfrm>
                          <a:custGeom>
                            <a:avLst/>
                            <a:gdLst>
                              <a:gd name="T0" fmla="+- 0 931 931"/>
                              <a:gd name="T1" fmla="*/ T0 w 3034"/>
                              <a:gd name="T2" fmla="+- 0 1547 1276"/>
                              <a:gd name="T3" fmla="*/ 1547 h 270"/>
                              <a:gd name="T4" fmla="+- 0 3965 931"/>
                              <a:gd name="T5" fmla="*/ T4 w 3034"/>
                              <a:gd name="T6" fmla="+- 0 1547 1276"/>
                              <a:gd name="T7" fmla="*/ 1547 h 270"/>
                              <a:gd name="T8" fmla="+- 0 3965 931"/>
                              <a:gd name="T9" fmla="*/ T8 w 3034"/>
                              <a:gd name="T10" fmla="+- 0 1276 1276"/>
                              <a:gd name="T11" fmla="*/ 1276 h 270"/>
                              <a:gd name="T12" fmla="+- 0 931 931"/>
                              <a:gd name="T13" fmla="*/ T12 w 3034"/>
                              <a:gd name="T14" fmla="+- 0 1276 1276"/>
                              <a:gd name="T15" fmla="*/ 1276 h 270"/>
                              <a:gd name="T16" fmla="+- 0 931 931"/>
                              <a:gd name="T17" fmla="*/ T16 w 3034"/>
                              <a:gd name="T18" fmla="+- 0 1547 1276"/>
                              <a:gd name="T19" fmla="*/ 1547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6"/>
                        <wps:cNvSpPr>
                          <a:spLocks/>
                        </wps:cNvSpPr>
                        <wps:spPr bwMode="auto">
                          <a:xfrm>
                            <a:off x="931" y="1547"/>
                            <a:ext cx="3034" cy="285"/>
                          </a:xfrm>
                          <a:custGeom>
                            <a:avLst/>
                            <a:gdLst>
                              <a:gd name="T0" fmla="+- 0 931 931"/>
                              <a:gd name="T1" fmla="*/ T0 w 3034"/>
                              <a:gd name="T2" fmla="+- 0 1832 1547"/>
                              <a:gd name="T3" fmla="*/ 1832 h 285"/>
                              <a:gd name="T4" fmla="+- 0 3965 931"/>
                              <a:gd name="T5" fmla="*/ T4 w 3034"/>
                              <a:gd name="T6" fmla="+- 0 1832 1547"/>
                              <a:gd name="T7" fmla="*/ 1832 h 285"/>
                              <a:gd name="T8" fmla="+- 0 3965 931"/>
                              <a:gd name="T9" fmla="*/ T8 w 3034"/>
                              <a:gd name="T10" fmla="+- 0 1547 1547"/>
                              <a:gd name="T11" fmla="*/ 1547 h 285"/>
                              <a:gd name="T12" fmla="+- 0 931 931"/>
                              <a:gd name="T13" fmla="*/ T12 w 3034"/>
                              <a:gd name="T14" fmla="+- 0 1547 1547"/>
                              <a:gd name="T15" fmla="*/ 1547 h 285"/>
                              <a:gd name="T16" fmla="+- 0 931 931"/>
                              <a:gd name="T17" fmla="*/ T16 w 3034"/>
                              <a:gd name="T18" fmla="+- 0 1832 1547"/>
                              <a:gd name="T19" fmla="*/ 1832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7"/>
                        <wps:cNvSpPr>
                          <a:spLocks/>
                        </wps:cNvSpPr>
                        <wps:spPr bwMode="auto">
                          <a:xfrm>
                            <a:off x="931" y="1832"/>
                            <a:ext cx="3034" cy="270"/>
                          </a:xfrm>
                          <a:custGeom>
                            <a:avLst/>
                            <a:gdLst>
                              <a:gd name="T0" fmla="+- 0 931 931"/>
                              <a:gd name="T1" fmla="*/ T0 w 3034"/>
                              <a:gd name="T2" fmla="+- 0 2102 1832"/>
                              <a:gd name="T3" fmla="*/ 2102 h 270"/>
                              <a:gd name="T4" fmla="+- 0 3965 931"/>
                              <a:gd name="T5" fmla="*/ T4 w 3034"/>
                              <a:gd name="T6" fmla="+- 0 2102 1832"/>
                              <a:gd name="T7" fmla="*/ 2102 h 270"/>
                              <a:gd name="T8" fmla="+- 0 3965 931"/>
                              <a:gd name="T9" fmla="*/ T8 w 3034"/>
                              <a:gd name="T10" fmla="+- 0 1832 1832"/>
                              <a:gd name="T11" fmla="*/ 1832 h 270"/>
                              <a:gd name="T12" fmla="+- 0 931 931"/>
                              <a:gd name="T13" fmla="*/ T12 w 3034"/>
                              <a:gd name="T14" fmla="+- 0 1832 1832"/>
                              <a:gd name="T15" fmla="*/ 1832 h 270"/>
                              <a:gd name="T16" fmla="+- 0 931 931"/>
                              <a:gd name="T17" fmla="*/ T16 w 3034"/>
                              <a:gd name="T18" fmla="+- 0 2102 1832"/>
                              <a:gd name="T19" fmla="*/ 210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8"/>
                        <wps:cNvSpPr>
                          <a:spLocks/>
                        </wps:cNvSpPr>
                        <wps:spPr bwMode="auto">
                          <a:xfrm>
                            <a:off x="931" y="2102"/>
                            <a:ext cx="3034" cy="270"/>
                          </a:xfrm>
                          <a:custGeom>
                            <a:avLst/>
                            <a:gdLst>
                              <a:gd name="T0" fmla="+- 0 931 931"/>
                              <a:gd name="T1" fmla="*/ T0 w 3034"/>
                              <a:gd name="T2" fmla="+- 0 2372 2102"/>
                              <a:gd name="T3" fmla="*/ 2372 h 270"/>
                              <a:gd name="T4" fmla="+- 0 3965 931"/>
                              <a:gd name="T5" fmla="*/ T4 w 3034"/>
                              <a:gd name="T6" fmla="+- 0 2372 2102"/>
                              <a:gd name="T7" fmla="*/ 2372 h 270"/>
                              <a:gd name="T8" fmla="+- 0 3965 931"/>
                              <a:gd name="T9" fmla="*/ T8 w 3034"/>
                              <a:gd name="T10" fmla="+- 0 2102 2102"/>
                              <a:gd name="T11" fmla="*/ 2102 h 270"/>
                              <a:gd name="T12" fmla="+- 0 931 931"/>
                              <a:gd name="T13" fmla="*/ T12 w 3034"/>
                              <a:gd name="T14" fmla="+- 0 2102 2102"/>
                              <a:gd name="T15" fmla="*/ 2102 h 270"/>
                              <a:gd name="T16" fmla="+- 0 931 931"/>
                              <a:gd name="T17" fmla="*/ T16 w 3034"/>
                              <a:gd name="T18" fmla="+- 0 2372 2102"/>
                              <a:gd name="T19" fmla="*/ 237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9"/>
                        <wps:cNvSpPr>
                          <a:spLocks/>
                        </wps:cNvSpPr>
                        <wps:spPr bwMode="auto">
                          <a:xfrm>
                            <a:off x="931" y="2372"/>
                            <a:ext cx="3034" cy="285"/>
                          </a:xfrm>
                          <a:custGeom>
                            <a:avLst/>
                            <a:gdLst>
                              <a:gd name="T0" fmla="+- 0 931 931"/>
                              <a:gd name="T1" fmla="*/ T0 w 3034"/>
                              <a:gd name="T2" fmla="+- 0 2657 2372"/>
                              <a:gd name="T3" fmla="*/ 2657 h 285"/>
                              <a:gd name="T4" fmla="+- 0 3965 931"/>
                              <a:gd name="T5" fmla="*/ T4 w 3034"/>
                              <a:gd name="T6" fmla="+- 0 2657 2372"/>
                              <a:gd name="T7" fmla="*/ 2657 h 285"/>
                              <a:gd name="T8" fmla="+- 0 3965 931"/>
                              <a:gd name="T9" fmla="*/ T8 w 3034"/>
                              <a:gd name="T10" fmla="+- 0 2372 2372"/>
                              <a:gd name="T11" fmla="*/ 2372 h 285"/>
                              <a:gd name="T12" fmla="+- 0 931 931"/>
                              <a:gd name="T13" fmla="*/ T12 w 3034"/>
                              <a:gd name="T14" fmla="+- 0 2372 2372"/>
                              <a:gd name="T15" fmla="*/ 2372 h 285"/>
                              <a:gd name="T16" fmla="+- 0 931 931"/>
                              <a:gd name="T17" fmla="*/ T16 w 3034"/>
                              <a:gd name="T18" fmla="+- 0 2657 2372"/>
                              <a:gd name="T19" fmla="*/ 2657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30"/>
                        <wps:cNvSpPr>
                          <a:spLocks/>
                        </wps:cNvSpPr>
                        <wps:spPr bwMode="auto">
                          <a:xfrm>
                            <a:off x="931" y="2658"/>
                            <a:ext cx="3034" cy="270"/>
                          </a:xfrm>
                          <a:custGeom>
                            <a:avLst/>
                            <a:gdLst>
                              <a:gd name="T0" fmla="+- 0 931 931"/>
                              <a:gd name="T1" fmla="*/ T0 w 3034"/>
                              <a:gd name="T2" fmla="+- 0 2928 2658"/>
                              <a:gd name="T3" fmla="*/ 2928 h 270"/>
                              <a:gd name="T4" fmla="+- 0 3965 931"/>
                              <a:gd name="T5" fmla="*/ T4 w 3034"/>
                              <a:gd name="T6" fmla="+- 0 2928 2658"/>
                              <a:gd name="T7" fmla="*/ 2928 h 270"/>
                              <a:gd name="T8" fmla="+- 0 3965 931"/>
                              <a:gd name="T9" fmla="*/ T8 w 3034"/>
                              <a:gd name="T10" fmla="+- 0 2658 2658"/>
                              <a:gd name="T11" fmla="*/ 2658 h 270"/>
                              <a:gd name="T12" fmla="+- 0 931 931"/>
                              <a:gd name="T13" fmla="*/ T12 w 3034"/>
                              <a:gd name="T14" fmla="+- 0 2658 2658"/>
                              <a:gd name="T15" fmla="*/ 2658 h 270"/>
                              <a:gd name="T16" fmla="+- 0 931 931"/>
                              <a:gd name="T17" fmla="*/ T16 w 3034"/>
                              <a:gd name="T18" fmla="+- 0 2928 2658"/>
                              <a:gd name="T19" fmla="*/ 2928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31"/>
                        <wps:cNvSpPr>
                          <a:spLocks/>
                        </wps:cNvSpPr>
                        <wps:spPr bwMode="auto">
                          <a:xfrm>
                            <a:off x="931" y="2928"/>
                            <a:ext cx="3034" cy="285"/>
                          </a:xfrm>
                          <a:custGeom>
                            <a:avLst/>
                            <a:gdLst>
                              <a:gd name="T0" fmla="+- 0 931 931"/>
                              <a:gd name="T1" fmla="*/ T0 w 3034"/>
                              <a:gd name="T2" fmla="+- 0 3213 2928"/>
                              <a:gd name="T3" fmla="*/ 3213 h 285"/>
                              <a:gd name="T4" fmla="+- 0 3965 931"/>
                              <a:gd name="T5" fmla="*/ T4 w 3034"/>
                              <a:gd name="T6" fmla="+- 0 3213 2928"/>
                              <a:gd name="T7" fmla="*/ 3213 h 285"/>
                              <a:gd name="T8" fmla="+- 0 3965 931"/>
                              <a:gd name="T9" fmla="*/ T8 w 3034"/>
                              <a:gd name="T10" fmla="+- 0 2928 2928"/>
                              <a:gd name="T11" fmla="*/ 2928 h 285"/>
                              <a:gd name="T12" fmla="+- 0 931 931"/>
                              <a:gd name="T13" fmla="*/ T12 w 3034"/>
                              <a:gd name="T14" fmla="+- 0 2928 2928"/>
                              <a:gd name="T15" fmla="*/ 2928 h 285"/>
                              <a:gd name="T16" fmla="+- 0 931 931"/>
                              <a:gd name="T17" fmla="*/ T16 w 3034"/>
                              <a:gd name="T18" fmla="+- 0 3213 2928"/>
                              <a:gd name="T19" fmla="*/ 3213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32"/>
                        <wps:cNvSpPr>
                          <a:spLocks/>
                        </wps:cNvSpPr>
                        <wps:spPr bwMode="auto">
                          <a:xfrm>
                            <a:off x="931" y="3213"/>
                            <a:ext cx="3034" cy="270"/>
                          </a:xfrm>
                          <a:custGeom>
                            <a:avLst/>
                            <a:gdLst>
                              <a:gd name="T0" fmla="+- 0 931 931"/>
                              <a:gd name="T1" fmla="*/ T0 w 3034"/>
                              <a:gd name="T2" fmla="+- 0 3484 3213"/>
                              <a:gd name="T3" fmla="*/ 3484 h 270"/>
                              <a:gd name="T4" fmla="+- 0 3965 931"/>
                              <a:gd name="T5" fmla="*/ T4 w 3034"/>
                              <a:gd name="T6" fmla="+- 0 3484 3213"/>
                              <a:gd name="T7" fmla="*/ 3484 h 270"/>
                              <a:gd name="T8" fmla="+- 0 3965 931"/>
                              <a:gd name="T9" fmla="*/ T8 w 3034"/>
                              <a:gd name="T10" fmla="+- 0 3213 3213"/>
                              <a:gd name="T11" fmla="*/ 3213 h 270"/>
                              <a:gd name="T12" fmla="+- 0 931 931"/>
                              <a:gd name="T13" fmla="*/ T12 w 3034"/>
                              <a:gd name="T14" fmla="+- 0 3213 3213"/>
                              <a:gd name="T15" fmla="*/ 3213 h 270"/>
                              <a:gd name="T16" fmla="+- 0 931 931"/>
                              <a:gd name="T17" fmla="*/ T16 w 3034"/>
                              <a:gd name="T18" fmla="+- 0 3484 3213"/>
                              <a:gd name="T19" fmla="*/ 3484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33"/>
                        <wps:cNvSpPr>
                          <a:spLocks/>
                        </wps:cNvSpPr>
                        <wps:spPr bwMode="auto">
                          <a:xfrm>
                            <a:off x="931" y="3483"/>
                            <a:ext cx="3034" cy="270"/>
                          </a:xfrm>
                          <a:custGeom>
                            <a:avLst/>
                            <a:gdLst>
                              <a:gd name="T0" fmla="+- 0 931 931"/>
                              <a:gd name="T1" fmla="*/ T0 w 3034"/>
                              <a:gd name="T2" fmla="+- 0 3753 3483"/>
                              <a:gd name="T3" fmla="*/ 3753 h 270"/>
                              <a:gd name="T4" fmla="+- 0 3965 931"/>
                              <a:gd name="T5" fmla="*/ T4 w 3034"/>
                              <a:gd name="T6" fmla="+- 0 3753 3483"/>
                              <a:gd name="T7" fmla="*/ 3753 h 270"/>
                              <a:gd name="T8" fmla="+- 0 3965 931"/>
                              <a:gd name="T9" fmla="*/ T8 w 3034"/>
                              <a:gd name="T10" fmla="+- 0 3483 3483"/>
                              <a:gd name="T11" fmla="*/ 3483 h 270"/>
                              <a:gd name="T12" fmla="+- 0 931 931"/>
                              <a:gd name="T13" fmla="*/ T12 w 3034"/>
                              <a:gd name="T14" fmla="+- 0 3483 3483"/>
                              <a:gd name="T15" fmla="*/ 3483 h 270"/>
                              <a:gd name="T16" fmla="+- 0 931 931"/>
                              <a:gd name="T17" fmla="*/ T16 w 3034"/>
                              <a:gd name="T18" fmla="+- 0 3753 3483"/>
                              <a:gd name="T19" fmla="*/ 3753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4"/>
                        <wps:cNvSpPr>
                          <a:spLocks/>
                        </wps:cNvSpPr>
                        <wps:spPr bwMode="auto">
                          <a:xfrm>
                            <a:off x="931" y="3754"/>
                            <a:ext cx="3034" cy="285"/>
                          </a:xfrm>
                          <a:custGeom>
                            <a:avLst/>
                            <a:gdLst>
                              <a:gd name="T0" fmla="+- 0 931 931"/>
                              <a:gd name="T1" fmla="*/ T0 w 3034"/>
                              <a:gd name="T2" fmla="+- 0 4039 3754"/>
                              <a:gd name="T3" fmla="*/ 4039 h 285"/>
                              <a:gd name="T4" fmla="+- 0 3965 931"/>
                              <a:gd name="T5" fmla="*/ T4 w 3034"/>
                              <a:gd name="T6" fmla="+- 0 4039 3754"/>
                              <a:gd name="T7" fmla="*/ 4039 h 285"/>
                              <a:gd name="T8" fmla="+- 0 3965 931"/>
                              <a:gd name="T9" fmla="*/ T8 w 3034"/>
                              <a:gd name="T10" fmla="+- 0 3754 3754"/>
                              <a:gd name="T11" fmla="*/ 3754 h 285"/>
                              <a:gd name="T12" fmla="+- 0 931 931"/>
                              <a:gd name="T13" fmla="*/ T12 w 3034"/>
                              <a:gd name="T14" fmla="+- 0 3754 3754"/>
                              <a:gd name="T15" fmla="*/ 3754 h 285"/>
                              <a:gd name="T16" fmla="+- 0 931 931"/>
                              <a:gd name="T17" fmla="*/ T16 w 3034"/>
                              <a:gd name="T18" fmla="+- 0 4039 3754"/>
                              <a:gd name="T19" fmla="*/ 4039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35"/>
                        <wps:cNvSpPr>
                          <a:spLocks/>
                        </wps:cNvSpPr>
                        <wps:spPr bwMode="auto">
                          <a:xfrm>
                            <a:off x="931" y="4039"/>
                            <a:ext cx="3034" cy="270"/>
                          </a:xfrm>
                          <a:custGeom>
                            <a:avLst/>
                            <a:gdLst>
                              <a:gd name="T0" fmla="+- 0 931 931"/>
                              <a:gd name="T1" fmla="*/ T0 w 3034"/>
                              <a:gd name="T2" fmla="+- 0 4309 4039"/>
                              <a:gd name="T3" fmla="*/ 4309 h 270"/>
                              <a:gd name="T4" fmla="+- 0 3965 931"/>
                              <a:gd name="T5" fmla="*/ T4 w 3034"/>
                              <a:gd name="T6" fmla="+- 0 4309 4039"/>
                              <a:gd name="T7" fmla="*/ 4309 h 270"/>
                              <a:gd name="T8" fmla="+- 0 3965 931"/>
                              <a:gd name="T9" fmla="*/ T8 w 3034"/>
                              <a:gd name="T10" fmla="+- 0 4039 4039"/>
                              <a:gd name="T11" fmla="*/ 4039 h 270"/>
                              <a:gd name="T12" fmla="+- 0 931 931"/>
                              <a:gd name="T13" fmla="*/ T12 w 3034"/>
                              <a:gd name="T14" fmla="+- 0 4039 4039"/>
                              <a:gd name="T15" fmla="*/ 4039 h 270"/>
                              <a:gd name="T16" fmla="+- 0 931 931"/>
                              <a:gd name="T17" fmla="*/ T16 w 3034"/>
                              <a:gd name="T18" fmla="+- 0 4309 4039"/>
                              <a:gd name="T19" fmla="*/ 4309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6"/>
                        <wps:cNvSpPr>
                          <a:spLocks/>
                        </wps:cNvSpPr>
                        <wps:spPr bwMode="auto">
                          <a:xfrm>
                            <a:off x="931" y="4309"/>
                            <a:ext cx="3034" cy="285"/>
                          </a:xfrm>
                          <a:custGeom>
                            <a:avLst/>
                            <a:gdLst>
                              <a:gd name="T0" fmla="+- 0 931 931"/>
                              <a:gd name="T1" fmla="*/ T0 w 3034"/>
                              <a:gd name="T2" fmla="+- 0 4595 4309"/>
                              <a:gd name="T3" fmla="*/ 4595 h 285"/>
                              <a:gd name="T4" fmla="+- 0 3965 931"/>
                              <a:gd name="T5" fmla="*/ T4 w 3034"/>
                              <a:gd name="T6" fmla="+- 0 4595 4309"/>
                              <a:gd name="T7" fmla="*/ 4595 h 285"/>
                              <a:gd name="T8" fmla="+- 0 3965 931"/>
                              <a:gd name="T9" fmla="*/ T8 w 3034"/>
                              <a:gd name="T10" fmla="+- 0 4309 4309"/>
                              <a:gd name="T11" fmla="*/ 4309 h 285"/>
                              <a:gd name="T12" fmla="+- 0 931 931"/>
                              <a:gd name="T13" fmla="*/ T12 w 3034"/>
                              <a:gd name="T14" fmla="+- 0 4309 4309"/>
                              <a:gd name="T15" fmla="*/ 4309 h 285"/>
                              <a:gd name="T16" fmla="+- 0 931 931"/>
                              <a:gd name="T17" fmla="*/ T16 w 3034"/>
                              <a:gd name="T18" fmla="+- 0 4595 4309"/>
                              <a:gd name="T19" fmla="*/ 4595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37"/>
                        <wps:cNvSpPr>
                          <a:spLocks/>
                        </wps:cNvSpPr>
                        <wps:spPr bwMode="auto">
                          <a:xfrm>
                            <a:off x="931" y="4594"/>
                            <a:ext cx="3034" cy="270"/>
                          </a:xfrm>
                          <a:custGeom>
                            <a:avLst/>
                            <a:gdLst>
                              <a:gd name="T0" fmla="+- 0 931 931"/>
                              <a:gd name="T1" fmla="*/ T0 w 3034"/>
                              <a:gd name="T2" fmla="+- 0 4864 4594"/>
                              <a:gd name="T3" fmla="*/ 4864 h 270"/>
                              <a:gd name="T4" fmla="+- 0 3965 931"/>
                              <a:gd name="T5" fmla="*/ T4 w 3034"/>
                              <a:gd name="T6" fmla="+- 0 4864 4594"/>
                              <a:gd name="T7" fmla="*/ 4864 h 270"/>
                              <a:gd name="T8" fmla="+- 0 3965 931"/>
                              <a:gd name="T9" fmla="*/ T8 w 3034"/>
                              <a:gd name="T10" fmla="+- 0 4594 4594"/>
                              <a:gd name="T11" fmla="*/ 4594 h 270"/>
                              <a:gd name="T12" fmla="+- 0 931 931"/>
                              <a:gd name="T13" fmla="*/ T12 w 3034"/>
                              <a:gd name="T14" fmla="+- 0 4594 4594"/>
                              <a:gd name="T15" fmla="*/ 4594 h 270"/>
                              <a:gd name="T16" fmla="+- 0 931 931"/>
                              <a:gd name="T17" fmla="*/ T16 w 3034"/>
                              <a:gd name="T18" fmla="+- 0 4864 4594"/>
                              <a:gd name="T19" fmla="*/ 4864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38"/>
                        <wps:cNvSpPr>
                          <a:spLocks/>
                        </wps:cNvSpPr>
                        <wps:spPr bwMode="auto">
                          <a:xfrm>
                            <a:off x="931" y="4865"/>
                            <a:ext cx="3034" cy="270"/>
                          </a:xfrm>
                          <a:custGeom>
                            <a:avLst/>
                            <a:gdLst>
                              <a:gd name="T0" fmla="+- 0 931 931"/>
                              <a:gd name="T1" fmla="*/ T0 w 3034"/>
                              <a:gd name="T2" fmla="+- 0 5135 4865"/>
                              <a:gd name="T3" fmla="*/ 5135 h 270"/>
                              <a:gd name="T4" fmla="+- 0 3965 931"/>
                              <a:gd name="T5" fmla="*/ T4 w 3034"/>
                              <a:gd name="T6" fmla="+- 0 5135 4865"/>
                              <a:gd name="T7" fmla="*/ 5135 h 270"/>
                              <a:gd name="T8" fmla="+- 0 3965 931"/>
                              <a:gd name="T9" fmla="*/ T8 w 3034"/>
                              <a:gd name="T10" fmla="+- 0 4865 4865"/>
                              <a:gd name="T11" fmla="*/ 4865 h 270"/>
                              <a:gd name="T12" fmla="+- 0 931 931"/>
                              <a:gd name="T13" fmla="*/ T12 w 3034"/>
                              <a:gd name="T14" fmla="+- 0 4865 4865"/>
                              <a:gd name="T15" fmla="*/ 4865 h 270"/>
                              <a:gd name="T16" fmla="+- 0 931 931"/>
                              <a:gd name="T17" fmla="*/ T16 w 3034"/>
                              <a:gd name="T18" fmla="+- 0 5135 4865"/>
                              <a:gd name="T19" fmla="*/ 5135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39"/>
                        <wps:cNvSpPr>
                          <a:spLocks/>
                        </wps:cNvSpPr>
                        <wps:spPr bwMode="auto">
                          <a:xfrm>
                            <a:off x="931" y="5135"/>
                            <a:ext cx="3034" cy="285"/>
                          </a:xfrm>
                          <a:custGeom>
                            <a:avLst/>
                            <a:gdLst>
                              <a:gd name="T0" fmla="+- 0 931 931"/>
                              <a:gd name="T1" fmla="*/ T0 w 3034"/>
                              <a:gd name="T2" fmla="+- 0 5420 5135"/>
                              <a:gd name="T3" fmla="*/ 5420 h 285"/>
                              <a:gd name="T4" fmla="+- 0 3965 931"/>
                              <a:gd name="T5" fmla="*/ T4 w 3034"/>
                              <a:gd name="T6" fmla="+- 0 5420 5135"/>
                              <a:gd name="T7" fmla="*/ 5420 h 285"/>
                              <a:gd name="T8" fmla="+- 0 3965 931"/>
                              <a:gd name="T9" fmla="*/ T8 w 3034"/>
                              <a:gd name="T10" fmla="+- 0 5135 5135"/>
                              <a:gd name="T11" fmla="*/ 5135 h 285"/>
                              <a:gd name="T12" fmla="+- 0 931 931"/>
                              <a:gd name="T13" fmla="*/ T12 w 3034"/>
                              <a:gd name="T14" fmla="+- 0 5135 5135"/>
                              <a:gd name="T15" fmla="*/ 5135 h 285"/>
                              <a:gd name="T16" fmla="+- 0 931 931"/>
                              <a:gd name="T17" fmla="*/ T16 w 3034"/>
                              <a:gd name="T18" fmla="+- 0 5420 5135"/>
                              <a:gd name="T19" fmla="*/ 5420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40"/>
                        <wps:cNvSpPr>
                          <a:spLocks/>
                        </wps:cNvSpPr>
                        <wps:spPr bwMode="auto">
                          <a:xfrm>
                            <a:off x="931" y="5420"/>
                            <a:ext cx="3034" cy="270"/>
                          </a:xfrm>
                          <a:custGeom>
                            <a:avLst/>
                            <a:gdLst>
                              <a:gd name="T0" fmla="+- 0 931 931"/>
                              <a:gd name="T1" fmla="*/ T0 w 3034"/>
                              <a:gd name="T2" fmla="+- 0 5690 5420"/>
                              <a:gd name="T3" fmla="*/ 5690 h 270"/>
                              <a:gd name="T4" fmla="+- 0 3965 931"/>
                              <a:gd name="T5" fmla="*/ T4 w 3034"/>
                              <a:gd name="T6" fmla="+- 0 5690 5420"/>
                              <a:gd name="T7" fmla="*/ 5690 h 270"/>
                              <a:gd name="T8" fmla="+- 0 3965 931"/>
                              <a:gd name="T9" fmla="*/ T8 w 3034"/>
                              <a:gd name="T10" fmla="+- 0 5420 5420"/>
                              <a:gd name="T11" fmla="*/ 5420 h 270"/>
                              <a:gd name="T12" fmla="+- 0 931 931"/>
                              <a:gd name="T13" fmla="*/ T12 w 3034"/>
                              <a:gd name="T14" fmla="+- 0 5420 5420"/>
                              <a:gd name="T15" fmla="*/ 5420 h 270"/>
                              <a:gd name="T16" fmla="+- 0 931 931"/>
                              <a:gd name="T17" fmla="*/ T16 w 3034"/>
                              <a:gd name="T18" fmla="+- 0 5690 5420"/>
                              <a:gd name="T19" fmla="*/ 5690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41"/>
                        <wps:cNvSpPr>
                          <a:spLocks/>
                        </wps:cNvSpPr>
                        <wps:spPr bwMode="auto">
                          <a:xfrm>
                            <a:off x="931" y="5690"/>
                            <a:ext cx="3034" cy="285"/>
                          </a:xfrm>
                          <a:custGeom>
                            <a:avLst/>
                            <a:gdLst>
                              <a:gd name="T0" fmla="+- 0 931 931"/>
                              <a:gd name="T1" fmla="*/ T0 w 3034"/>
                              <a:gd name="T2" fmla="+- 0 5975 5690"/>
                              <a:gd name="T3" fmla="*/ 5975 h 285"/>
                              <a:gd name="T4" fmla="+- 0 3965 931"/>
                              <a:gd name="T5" fmla="*/ T4 w 3034"/>
                              <a:gd name="T6" fmla="+- 0 5975 5690"/>
                              <a:gd name="T7" fmla="*/ 5975 h 285"/>
                              <a:gd name="T8" fmla="+- 0 3965 931"/>
                              <a:gd name="T9" fmla="*/ T8 w 3034"/>
                              <a:gd name="T10" fmla="+- 0 5690 5690"/>
                              <a:gd name="T11" fmla="*/ 5690 h 285"/>
                              <a:gd name="T12" fmla="+- 0 931 931"/>
                              <a:gd name="T13" fmla="*/ T12 w 3034"/>
                              <a:gd name="T14" fmla="+- 0 5690 5690"/>
                              <a:gd name="T15" fmla="*/ 5690 h 285"/>
                              <a:gd name="T16" fmla="+- 0 931 931"/>
                              <a:gd name="T17" fmla="*/ T16 w 3034"/>
                              <a:gd name="T18" fmla="+- 0 5975 5690"/>
                              <a:gd name="T19" fmla="*/ 5975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42"/>
                        <wps:cNvSpPr>
                          <a:spLocks/>
                        </wps:cNvSpPr>
                        <wps:spPr bwMode="auto">
                          <a:xfrm>
                            <a:off x="931" y="5976"/>
                            <a:ext cx="3034" cy="270"/>
                          </a:xfrm>
                          <a:custGeom>
                            <a:avLst/>
                            <a:gdLst>
                              <a:gd name="T0" fmla="+- 0 931 931"/>
                              <a:gd name="T1" fmla="*/ T0 w 3034"/>
                              <a:gd name="T2" fmla="+- 0 6246 5976"/>
                              <a:gd name="T3" fmla="*/ 6246 h 270"/>
                              <a:gd name="T4" fmla="+- 0 3965 931"/>
                              <a:gd name="T5" fmla="*/ T4 w 3034"/>
                              <a:gd name="T6" fmla="+- 0 6246 5976"/>
                              <a:gd name="T7" fmla="*/ 6246 h 270"/>
                              <a:gd name="T8" fmla="+- 0 3965 931"/>
                              <a:gd name="T9" fmla="*/ T8 w 3034"/>
                              <a:gd name="T10" fmla="+- 0 5976 5976"/>
                              <a:gd name="T11" fmla="*/ 5976 h 270"/>
                              <a:gd name="T12" fmla="+- 0 931 931"/>
                              <a:gd name="T13" fmla="*/ T12 w 3034"/>
                              <a:gd name="T14" fmla="+- 0 5976 5976"/>
                              <a:gd name="T15" fmla="*/ 5976 h 270"/>
                              <a:gd name="T16" fmla="+- 0 931 931"/>
                              <a:gd name="T17" fmla="*/ T16 w 3034"/>
                              <a:gd name="T18" fmla="+- 0 6246 5976"/>
                              <a:gd name="T19" fmla="*/ 6246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29.25pt;margin-top:61.05pt;width:186.75pt;height:622.2pt;z-index:-251656704;mso-position-horizontal-relative:page;mso-position-vertical-relative:page" coordorigin="816,981" coordsize="3264,1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">
                <v:shape id="Freeform 123" o:spid="_x0000_s1027" style="position:absolute;left:826;top:991;width:3244;height:12162;visibility:visible;mso-wrap-style:square;v-text-anchor:top" coordsize="3244,12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ts8QA&#10;AADbAAAADwAAAGRycy9kb3ducmV2LnhtbESPT4vCMBTE74LfITxhb5pacFeqUUQQZQ8F/1y8PZpn&#10;W21eahK1fvvNwsIeh5n5DTNfdqYRT3K+tqxgPEpAEBdW11wqOB03wykIH5A1NpZJwZs8LBf93hwz&#10;bV+8p+chlCJC2GeooAqhzaT0RUUG/ci2xNG7WGcwROlKqR2+Itw0Mk2ST2mw5rhQYUvriorb4WEU&#10;XL73d/eVT9pmu7ledybN38dzrtTHoFvNQATqwn/4r73TCiYp/H6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7bPEAAAA2wAAAA8AAAAAAAAAAAAAAAAAmAIAAGRycy9k&#10;b3ducmV2LnhtbFBLBQYAAAAABAAEAPUAAACJAwAAAAA=&#10;" path="m,12161r3244,l3244,,,,,12161xe" fillcolor="#ccc" stroked="f">
                  <v:path arrowok="t" o:connecttype="custom" o:connectlocs="0,13152;3244,13152;3244,991;0,991;0,13152" o:connectangles="0,0,0,0,0"/>
                </v:shape>
                <v:shape id="Freeform 124" o:spid="_x0000_s1028" style="position:absolute;left:931;top:991;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ZnS8UA&#10;AADbAAAADwAAAGRycy9kb3ducmV2LnhtbESPQWvCQBSE7wX/w/KE3upGrdJGVwlCIQdbUUu9PrLP&#10;JJp9G7Kr2f77bqHQ4zAz3zDLdTCNuFPnassKxqMEBHFhdc2lgs/j29MLCOeRNTaWScE3OVivBg9L&#10;TLXteU/3gy9FhLBLUUHlfZtK6YqKDLqRbYmjd7adQR9lV0rdYR/hppGTJJlLgzXHhQpb2lRUXA83&#10;oyB89OfdZvq+2z7np9lr+Mou+TxT6nEYsgUIT8H/h//auVYwm8Lvl/g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mdLxQAAANsAAAAPAAAAAAAAAAAAAAAAAJgCAABkcnMv&#10;ZG93bnJldi54bWxQSwUGAAAAAAQABAD1AAAAigMAAAAA&#10;" path="m3034,1l,1,,285r3034,l3034,1xe" fillcolor="#ccc" stroked="f">
                  <v:path arrowok="t" o:connecttype="custom" o:connectlocs="3034,992;0,992;0,1276;3034,1276;3034,992" o:connectangles="0,0,0,0,0"/>
                </v:shape>
                <v:shape id="Freeform 125" o:spid="_x0000_s1029" style="position:absolute;left:931;top:127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U/MUA&#10;AADbAAAADwAAAGRycy9kb3ducmV2LnhtbESPQWvCQBSE70L/w/IEb7pRtJTUNZRUQSIi2kKvj+xr&#10;EpJ9G7OrRn99t1DocZiZb5hl0ptGXKlzlWUF00kEgji3uuJCwefHZvwCwnlkjY1lUnAnB8nqabDE&#10;WNsbH+l68oUIEHYxKii9b2MpXV6SQTexLXHwvm1n0AfZFVJ3eAtw08hZFD1LgxWHhRJbSkvK69PF&#10;KMiyi9/XaU37+f28y9aH9+PX+qHUaNi/vYLw1Pv/8F97qxUs5vD7JfwA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lT8xQAAANsAAAAPAAAAAAAAAAAAAAAAAJgCAABkcnMv&#10;ZG93bnJldi54bWxQSwUGAAAAAAQABAD1AAAAigMAAAAA&#10;" path="m,271r3034,l3034,,,,,271xe" fillcolor="#ccc" stroked="f">
                  <v:path arrowok="t" o:connecttype="custom" o:connectlocs="0,1547;3034,1547;3034,1276;0,1276;0,1547" o:connectangles="0,0,0,0,0"/>
                </v:shape>
                <v:shape id="Freeform 126" o:spid="_x0000_s1030" style="position:absolute;left:931;top:1547;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pMYA&#10;AADbAAAADwAAAGRycy9kb3ducmV2LnhtbESPQWvCQBSE7wX/w/KE3urGtpE2ukoQCjm0Fa3Y6yP7&#10;TKLZtyG7Ndt/3y0IHoeZ+YZZrIJpxYV611hWMJ0kIIhLqxuuFOy/3h5eQDiPrLG1TAp+ycFqObpb&#10;YKbtwFu67HwlIoRdhgpq77tMSlfWZNBNbEccvaPtDfoo+0rqHocIN618TJKZNNhwXKixo3VN5Xn3&#10;YxSEz+G4WT99bN6fi+/0NRzyUzHLlbofh3wOwlPwt/C1XWgFaQr/X+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NapMYAAADbAAAADwAAAAAAAAAAAAAAAACYAgAAZHJz&#10;L2Rvd25yZXYueG1sUEsFBgAAAAAEAAQA9QAAAIsDAAAAAA==&#10;" path="m,285r3034,l3034,,,,,285xe" fillcolor="#ccc" stroked="f">
                  <v:path arrowok="t" o:connecttype="custom" o:connectlocs="0,1832;3034,1832;3034,1547;0,1547;0,1832" o:connectangles="0,0,0,0,0"/>
                </v:shape>
                <v:shape id="Freeform 127" o:spid="_x0000_s1031" style="position:absolute;left:931;top:183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hvEMYA&#10;AADbAAAADwAAAGRycy9kb3ducmV2LnhtbESP3WrCQBSE7wu+w3IKvaubllYkugaJFkqKiD/g7SF7&#10;TEKyZ9PsqrFP7xYEL4eZ+YaZJr1pxJk6V1lW8DaMQBDnVldcKNjvvl7HIJxH1thYJgVXcpDMBk9T&#10;jLW98IbOW1+IAGEXo4LS+zaW0uUlGXRD2xIH72g7gz7IrpC6w0uAm0a+R9FIGqw4LJTYUlpSXm9P&#10;RkGWnfyqTmtafVx/f7LlerE5LP+Uennu5xMQnnr/CN/b31rB5wj+v4Qf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hvEMYAAADbAAAADwAAAAAAAAAAAAAAAACYAgAAZHJz&#10;L2Rvd25yZXYueG1sUEsFBgAAAAAEAAQA9QAAAIsDAAAAAA==&#10;" path="m,270r3034,l3034,,,,,270xe" fillcolor="#ccc" stroked="f">
                  <v:path arrowok="t" o:connecttype="custom" o:connectlocs="0,2102;3034,2102;3034,1832;0,1832;0,2102" o:connectangles="0,0,0,0,0"/>
                </v:shape>
                <v:shape id="Freeform 128" o:spid="_x0000_s1032" style="position:absolute;left:931;top:210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TKi8YA&#10;AADbAAAADwAAAGRycy9kb3ducmV2LnhtbESPW2vCQBSE34X+h+UUfNNNxUtJXaV4AYmIaAt9PWRP&#10;k5Ds2ZhdNfbXdwXBx2FmvmGm89ZU4kKNKywreOtHIIhTqwvOFHx/rXvvIJxH1lhZJgU3cjCfvXSm&#10;GGt75QNdjj4TAcIuRgW593UspUtzMuj6tiYO3q9tDPogm0zqBq8Bbio5iKKxNFhwWMixpkVOaXk8&#10;GwVJcva7clHSbng7bZPVfnn4Wf0p1X1tPz9AeGr9M/xob7SC0QTuX8IP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TKi8YAAADbAAAADwAAAAAAAAAAAAAAAACYAgAAZHJz&#10;L2Rvd25yZXYueG1sUEsFBgAAAAAEAAQA9QAAAIsDAAAAAA==&#10;" path="m,270r3034,l3034,,,,,270xe" fillcolor="#ccc" stroked="f">
                  <v:path arrowok="t" o:connecttype="custom" o:connectlocs="0,2372;3034,2372;3034,2102;0,2102;0,2372" o:connectangles="0,0,0,0,0"/>
                </v:shape>
                <v:shape id="Freeform 129" o:spid="_x0000_s1033" style="position:absolute;left:931;top:2372;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L1OsMA&#10;AADbAAAADwAAAGRycy9kb3ducmV2LnhtbERPz2vCMBS+D/Y/hCd4m6k6y9YZpQhCD3OiE3d9NM+2&#10;W/NSmsxm/705DDx+fL+X62BacaXeNZYVTCcJCOLS6oYrBafP7dMLCOeRNbaWScEfOVivHh+WmGk7&#10;8IGuR1+JGMIuQwW1910mpStrMugmtiOO3MX2Bn2EfSV1j0MMN62cJUkqDTYcG2rsaFNT+XP8NQrC&#10;x3DZb+a7/ftz8bV4Def8u0hzpcajkL+B8BT8XfzvLrSCRRwbv8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L1OsMAAADbAAAADwAAAAAAAAAAAAAAAACYAgAAZHJzL2Rv&#10;d25yZXYueG1sUEsFBgAAAAAEAAQA9QAAAIgDAAAAAA==&#10;" path="m,285r3034,l3034,,,,,285xe" fillcolor="#ccc" stroked="f">
                  <v:path arrowok="t" o:connecttype="custom" o:connectlocs="0,2657;3034,2657;3034,2372;0,2372;0,2657" o:connectangles="0,0,0,0,0"/>
                </v:shape>
                <v:shape id="Freeform 130" o:spid="_x0000_s1034" style="position:absolute;left:931;top:2658;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7YsUA&#10;AADbAAAADwAAAGRycy9kb3ducmV2LnhtbESP3WrCQBSE74W+w3IK3ummomJTVyn+gEREtIXeHrKn&#10;SUj2bMyuGvv0XUHwcpiZb5jpvDWVuFDjCssK3voRCOLU6oIzBd9f694EhPPIGivLpOBGDuazl84U&#10;Y22vfKDL0WciQNjFqCD3vo6ldGlOBl3f1sTB+7WNQR9kk0nd4DXATSUHUTSWBgsOCznWtMgpLY9n&#10;oyBJzn5XLkraDW+nbbLaLw8/qz+luq/t5wcIT61/hh/tjVYweof7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tixQAAANsAAAAPAAAAAAAAAAAAAAAAAJgCAABkcnMv&#10;ZG93bnJldi54bWxQSwUGAAAAAAQABAD1AAAAigMAAAAA&#10;" path="m,270r3034,l3034,,,,,270xe" fillcolor="#ccc" stroked="f">
                  <v:path arrowok="t" o:connecttype="custom" o:connectlocs="0,2928;3034,2928;3034,2658;0,2658;0,2928" o:connectangles="0,0,0,0,0"/>
                </v:shape>
                <v:shape id="Freeform 131" o:spid="_x0000_s1035" style="position:absolute;left:931;top:2928;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zgcMA&#10;AADbAAAADwAAAGRycy9kb3ducmV2LnhtbERPz2vCMBS+D/wfwhO8zVS3la0apQiDHraJOub10Tzb&#10;avNSmmiz/345DDx+fL+X62BacaPeNZYVzKYJCOLS6oYrBd+H98dXEM4ja2wtk4JfcrBejR6WmGk7&#10;8I5ue1+JGMIuQwW1910mpStrMuimtiOO3Mn2Bn2EfSV1j0MMN62cJ0kqDTYcG2rsaFNTedlfjYLw&#10;NZy2m6fP7cdzcXx5Cz/5uUhzpSbjkC9AeAr+Lv53F1pBGtfH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gzgcMAAADbAAAADwAAAAAAAAAAAAAAAACYAgAAZHJzL2Rv&#10;d25yZXYueG1sUEsFBgAAAAAEAAQA9QAAAIgDAAAAAA==&#10;" path="m,285r3034,l3034,,,,,285xe" fillcolor="#ccc" stroked="f">
                  <v:path arrowok="t" o:connecttype="custom" o:connectlocs="0,3213;3034,3213;3034,2928;0,2928;0,3213" o:connectangles="0,0,0,0,0"/>
                </v:shape>
                <v:shape id="Freeform 132" o:spid="_x0000_s1036" style="position:absolute;left:931;top:321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092cQA&#10;AADbAAAADwAAAGRycy9kb3ducmV2LnhtbESPQYvCMBSE7wv7H8ITvK2pIiJdo4irIBUR3QWvj+bZ&#10;ljYvtYla/fVGEPY4zMw3zGTWmkpcqXGFZQX9XgSCOLW64EzB3+/qawzCeWSNlWVScCcHs+nnxwRj&#10;bW+8p+vBZyJA2MWoIPe+jqV0aU4GXc/WxME72cagD7LJpG7wFuCmkoMoGkmDBYeFHGta5JSWh4tR&#10;kCQXvy0XJW2H9/MmWe5+9sflQ6lup51/g/DU+v/wu73WCkZ9eH0JP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9PdnEAAAA2wAAAA8AAAAAAAAAAAAAAAAAmAIAAGRycy9k&#10;b3ducmV2LnhtbFBLBQYAAAAABAAEAPUAAACJAwAAAAA=&#10;" path="m,271r3034,l3034,,,,,271xe" fillcolor="#ccc" stroked="f">
                  <v:path arrowok="t" o:connecttype="custom" o:connectlocs="0,3484;3034,3484;3034,3213;0,3213;0,3484" o:connectangles="0,0,0,0,0"/>
                </v:shape>
                <v:shape id="Freeform 133" o:spid="_x0000_s1037" style="position:absolute;left:931;top:348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rsUA&#10;AADbAAAADwAAAGRycy9kb3ducmV2LnhtbESPQWvCQBSE7wX/w/KE3ppNpYQSXaWohZISilHo9ZF9&#10;TUKyb2N21dhf3y0IHoeZ+YZZrEbTiTMNrrGs4DmKQRCXVjdcKTjs359eQTiPrLGzTAqu5GC1nDws&#10;MNX2wjs6F74SAcIuRQW1930qpStrMugi2xMH78cOBn2QQyX1gJcAN52cxXEiDTYcFmrsaV1T2RYn&#10;oyDLTj5v1y3lL9fjZ7b92uy+t79KPU7HtzkIT6O/h2/tD60gmcH/l/A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6OuxQAAANsAAAAPAAAAAAAAAAAAAAAAAJgCAABkcnMv&#10;ZG93bnJldi54bWxQSwUGAAAAAAQABAD1AAAAigMAAAAA&#10;" path="m,270r3034,l3034,,,,,270xe" fillcolor="#ccc" stroked="f">
                  <v:path arrowok="t" o:connecttype="custom" o:connectlocs="0,3753;3034,3753;3034,3483;0,3483;0,3753" o:connectangles="0,0,0,0,0"/>
                </v:shape>
                <v:shape id="Freeform 134" o:spid="_x0000_s1038" style="position:absolute;left:931;top:3754;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t9sYA&#10;AADbAAAADwAAAGRycy9kb3ducmV2LnhtbESPQWvCQBSE7wX/w/IKvdVNaxva6CpBKOTQVrRir4/s&#10;M4lm34bs1mz/vSsIHoeZ+YaZLYJpxYl611hW8DROQBCXVjdcKdj+fDy+gXAeWWNrmRT8k4PFfHQ3&#10;w0zbgdd02vhKRAi7DBXU3neZlK6syaAb2444envbG/RR9pXUPQ4Rblr5nCSpNNhwXKixo2VN5XHz&#10;ZxSE72G/Wk6+Vp8vxe/re9jlhyLNlXq4D/kUhKfgb+Fru9AK0glcvsQfIO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qt9sYAAADbAAAADwAAAAAAAAAAAAAAAACYAgAAZHJz&#10;L2Rvd25yZXYueG1sUEsFBgAAAAAEAAQA9QAAAIsDAAAAAA==&#10;" path="m,285r3034,l3034,,,,,285xe" fillcolor="#ccc" stroked="f">
                  <v:path arrowok="t" o:connecttype="custom" o:connectlocs="0,4039;3034,4039;3034,3754;0,3754;0,4039" o:connectangles="0,0,0,0,0"/>
                </v:shape>
                <v:shape id="Freeform 135" o:spid="_x0000_s1039" style="position:absolute;left:931;top:4039;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qeQcYA&#10;AADbAAAADwAAAGRycy9kb3ducmV2LnhtbESP3WrCQBSE7wu+w3KE3tWNJUiJriLWQkmR4g/09pA9&#10;zYZkz6bZjcY+fbcgeDnMzDfMYjXYRpyp85VjBdNJAoK4cLriUsHp+Pb0AsIHZI2NY1JwJQ+r5ehh&#10;gZl2F97T+RBKESHsM1RgQmgzKX1hyKKfuJY4et+usxii7EqpO7xEuG3kc5LMpMWK44LBljaGivrQ&#10;WwV53oddvalpl15/PvLt5+v+a/ur1ON4WM9BBBrCPXxrv2sFsxT+v8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qeQcYAAADbAAAADwAAAAAAAAAAAAAAAACYAgAAZHJz&#10;L2Rvd25yZXYueG1sUEsFBgAAAAAEAAQA9QAAAIsDAAAAAA==&#10;" path="m,270r3034,l3034,,,,,270xe" fillcolor="#ccc" stroked="f">
                  <v:path arrowok="t" o:connecttype="custom" o:connectlocs="0,4309;3034,4309;3034,4039;0,4039;0,4309" o:connectangles="0,0,0,0,0"/>
                </v:shape>
                <v:shape id="Freeform 136" o:spid="_x0000_s1040" style="position:absolute;left:931;top:4309;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QGcYA&#10;AADbAAAADwAAAGRycy9kb3ducmV2LnhtbESPQWvCQBSE7wX/w/KE3urGtoY2ukoQCjm0Fa3Y6yP7&#10;TKLZtyG7Ndt/3y0IHoeZ+YZZrIJpxYV611hWMJ0kIIhLqxuuFOy/3h5eQDiPrLG1TAp+ycFqObpb&#10;YKbtwFu67HwlIoRdhgpq77tMSlfWZNBNbEccvaPtDfoo+0rqHocIN618TJJUGmw4LtTY0bqm8rz7&#10;MQrC53DcrJ8+Nu/PxffsNRzyU5HmSt2PQz4H4Sn4W/jaLrSCdAb/X+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QGcYAAADbAAAADwAAAAAAAAAAAAAAAACYAgAAZHJz&#10;L2Rvd25yZXYueG1sUEsFBgAAAAAEAAQA9QAAAIsDAAAAAA==&#10;" path="m,286r3034,l3034,,,,,286xe" fillcolor="#ccc" stroked="f">
                  <v:path arrowok="t" o:connecttype="custom" o:connectlocs="0,4595;3034,4595;3034,4309;0,4309;0,4595" o:connectangles="0,0,0,0,0"/>
                </v:shape>
                <v:shape id="Freeform 137" o:spid="_x0000_s1041" style="position:absolute;left:931;top:4594;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SlrcUA&#10;AADbAAAADwAAAGRycy9kb3ducmV2LnhtbESPQWvCQBSE74X+h+UVequbSgkSXUWshRIRMS14fWSf&#10;SUj2bcyuGv31riB4HGbmG2Yy600jTtS5yrKCz0EEgji3uuJCwf/fz8cIhPPIGhvLpOBCDmbT15cJ&#10;JtqeeUunzBciQNglqKD0vk2kdHlJBt3AtsTB29vOoA+yK6Tu8BzgppHDKIqlwYrDQoktLUrK6+xo&#10;FKTp0a/rRU3rr8thlS4339vd8qrU+1s/H4Pw1Ptn+NH+1QriGO5fwg+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KWtxQAAANsAAAAPAAAAAAAAAAAAAAAAAJgCAABkcnMv&#10;ZG93bnJldi54bWxQSwUGAAAAAAQABAD1AAAAigMAAAAA&#10;" path="m,270r3034,l3034,,,,,270xe" fillcolor="#ccc" stroked="f">
                  <v:path arrowok="t" o:connecttype="custom" o:connectlocs="0,4864;3034,4864;3034,4594;0,4594;0,4864" o:connectangles="0,0,0,0,0"/>
                </v:shape>
                <v:shape id="Freeform 138" o:spid="_x0000_s1042" style="position:absolute;left:931;top:4865;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ANsYA&#10;AADbAAAADwAAAGRycy9kb3ducmV2LnhtbESPQWvCQBSE70L/w/IKvemmIlpSN6FYhZIioi30+si+&#10;JiHZtzG70dhf7wpCj8PMfMMs08E04kSdqywreJ5EIIhzqysuFHx/bcYvIJxH1thYJgUXcpAmD6Ml&#10;xtqeeU+ngy9EgLCLUUHpfRtL6fKSDLqJbYmD92s7gz7IrpC6w3OAm0ZOo2guDVYcFkpsaVVSXh96&#10;oyDLer+tVzVtZ5fjZ7beve9/1n9KPT0Ob68gPA3+P3xvf2gF8wXcvoQf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gANsYAAADbAAAADwAAAAAAAAAAAAAAAACYAgAAZHJz&#10;L2Rvd25yZXYueG1sUEsFBgAAAAAEAAQA9QAAAIsDAAAAAA==&#10;" path="m,270r3034,l3034,,,,,270xe" fillcolor="#ccc" stroked="f">
                  <v:path arrowok="t" o:connecttype="custom" o:connectlocs="0,5135;3034,5135;3034,4865;0,4865;0,5135" o:connectangles="0,0,0,0,0"/>
                </v:shape>
                <v:shape id="Freeform 139" o:spid="_x0000_s1043" style="position:absolute;left:931;top:5135;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4/h8MA&#10;AADbAAAADwAAAGRycy9kb3ducmV2LnhtbERPz2vCMBS+D/wfwhO8zVS3la0apQiDHraJOub10Tzb&#10;avNSmmiz/345DDx+fL+X62BacaPeNZYVzKYJCOLS6oYrBd+H98dXEM4ja2wtk4JfcrBejR6WmGk7&#10;8I5ue1+JGMIuQwW1910mpStrMuimtiOO3Mn2Bn2EfSV1j0MMN62cJ0kqDTYcG2rsaFNTedlfjYLw&#10;NZy2m6fP7cdzcXx5Cz/5uUhzpSbjkC9AeAr+Lv53F1pBGsfG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4/h8MAAADbAAAADwAAAAAAAAAAAAAAAACYAgAAZHJzL2Rv&#10;d25yZXYueG1sUEsFBgAAAAAEAAQA9QAAAIgDAAAAAA==&#10;" path="m,285r3034,l3034,,,,,285xe" fillcolor="#ccc" stroked="f">
                  <v:path arrowok="t" o:connecttype="custom" o:connectlocs="0,5420;3034,5420;3034,5135;0,5135;0,5420" o:connectangles="0,0,0,0,0"/>
                </v:shape>
                <v:shape id="Freeform 140" o:spid="_x0000_s1044" style="position:absolute;left:931;top:5420;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sx38YA&#10;AADbAAAADwAAAGRycy9kb3ducmV2LnhtbESPQWvCQBSE70L/w/IKvemmImJTN6FYhZIioi30+si+&#10;JiHZtzG70dhf7wpCj8PMfMMs08E04kSdqywreJ5EIIhzqysuFHx/bcYLEM4ja2wsk4ILOUiTh9ES&#10;Y23PvKfTwRciQNjFqKD0vo2ldHlJBt3EtsTB+7WdQR9kV0jd4TnATSOnUTSXBisOCyW2tCoprw+9&#10;UZBlvd/Wq5q2s8vxM1vv3vc/6z+lnh6Ht1cQngb/H763P7SC+QvcvoQf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sx38YAAADbAAAADwAAAAAAAAAAAAAAAACYAgAAZHJz&#10;L2Rvd25yZXYueG1sUEsFBgAAAAAEAAQA9QAAAIsDAAAAAA==&#10;" path="m,270r3034,l3034,,,,,270xe" fillcolor="#ccc" stroked="f">
                  <v:path arrowok="t" o:connecttype="custom" o:connectlocs="0,5690;3034,5690;3034,5420;0,5420;0,5690" o:connectangles="0,0,0,0,0"/>
                </v:shape>
                <v:shape id="Freeform 141" o:spid="_x0000_s1045" style="position:absolute;left:931;top:5690;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lXMMA&#10;AADbAAAADwAAAGRycy9kb3ducmV2LnhtbERPy2rCQBTdF/oPwy10Vydq6yM6ShAKWdiKD3R7yVyT&#10;tJk7ITM14993FoUuD+e9XAfTiBt1rrasYDhIQBAXVtdcKjgd319mIJxH1thYJgV3crBePT4sMdW2&#10;5z3dDr4UMYRdigoq79tUSldUZNANbEscuavtDPoIu1LqDvsYbho5SpKJNFhzbKiwpU1FxffhxygI&#10;n/11txl/7Lav+eVtHs7ZVz7JlHp+CtkChKfg/8V/7lwrmMb18Uv8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GlXMMAAADbAAAADwAAAAAAAAAAAAAAAACYAgAAZHJzL2Rv&#10;d25yZXYueG1sUEsFBgAAAAAEAAQA9QAAAIgDAAAAAA==&#10;" path="m,285r3034,l3034,,,,,285xe" fillcolor="#ccc" stroked="f">
                  <v:path arrowok="t" o:connecttype="custom" o:connectlocs="0,5975;3034,5975;3034,5690;0,5690;0,5975" o:connectangles="0,0,0,0,0"/>
                </v:shape>
                <v:shape id="Freeform 142" o:spid="_x0000_s1046" style="position:absolute;left:931;top:597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BMUA&#10;AADbAAAADwAAAGRycy9kb3ducmV2LnhtbESPQWvCQBSE70L/w/IK3nRjEZXUVYpVkIiIttDrI/ua&#10;hGTfxuxGo7++WxA8DjPzDTNfdqYSF2pcYVnBaBiBIE6tLjhT8P21GcxAOI+ssbJMCm7kYLl46c0x&#10;1vbKR7qcfCYChF2MCnLv61hKl+Zk0A1tTRy8X9sY9EE2mdQNXgPcVPItiibSYMFhIceaVjml5ak1&#10;CpKk9ftyVdJ+fDvvkvXh8/izvivVf+0+3kF46vwz/GhvtYLpCP6/h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5KsExQAAANsAAAAPAAAAAAAAAAAAAAAAAJgCAABkcnMv&#10;ZG93bnJldi54bWxQSwUGAAAAAAQABAD1AAAAigMAAAAA&#10;" path="m,270r3034,l3034,,,,,270xe" fillcolor="#ccc" stroked="f">
                  <v:path arrowok="t" o:connecttype="custom" o:connectlocs="0,6246;3034,6246;3034,5976;0,5976;0,6246" o:connectangles="0,0,0,0,0"/>
                </v:shape>
                <w10:wrap anchorx="page" anchory="page"/>
              </v:group>
            </w:pict>
          </mc:Fallback>
        </mc:AlternateContent>
      </w:r>
      <w:r>
        <w:rPr>
          <w:b/>
          <w:noProof/>
          <w:sz w:val="24"/>
          <w:szCs w:val="24"/>
        </w:rPr>
        <mc:AlternateContent>
          <mc:Choice Requires="wpg">
            <w:drawing>
              <wp:anchor distT="0" distB="0" distL="114300" distR="114300" simplePos="0" relativeHeight="251660800" behindDoc="1" locked="0" layoutInCell="1" allowOverlap="1">
                <wp:simplePos x="0" y="0"/>
                <wp:positionH relativeFrom="page">
                  <wp:posOffset>400050</wp:posOffset>
                </wp:positionH>
                <wp:positionV relativeFrom="page">
                  <wp:posOffset>775335</wp:posOffset>
                </wp:positionV>
                <wp:extent cx="2343150" cy="8441055"/>
                <wp:effectExtent l="0" t="0" r="0" b="0"/>
                <wp:wrapNone/>
                <wp:docPr id="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150" cy="8441055"/>
                          <a:chOff x="816" y="981"/>
                          <a:chExt cx="3264" cy="13293"/>
                        </a:xfrm>
                      </wpg:grpSpPr>
                      <wps:wsp>
                        <wps:cNvPr id="2" name="Freeform 144"/>
                        <wps:cNvSpPr>
                          <a:spLocks/>
                        </wps:cNvSpPr>
                        <wps:spPr bwMode="auto">
                          <a:xfrm>
                            <a:off x="826" y="991"/>
                            <a:ext cx="3244" cy="13273"/>
                          </a:xfrm>
                          <a:custGeom>
                            <a:avLst/>
                            <a:gdLst>
                              <a:gd name="T0" fmla="+- 0 826 826"/>
                              <a:gd name="T1" fmla="*/ T0 w 3244"/>
                              <a:gd name="T2" fmla="+- 0 14264 991"/>
                              <a:gd name="T3" fmla="*/ 14264 h 13273"/>
                              <a:gd name="T4" fmla="+- 0 4070 826"/>
                              <a:gd name="T5" fmla="*/ T4 w 3244"/>
                              <a:gd name="T6" fmla="+- 0 14264 991"/>
                              <a:gd name="T7" fmla="*/ 14264 h 13273"/>
                              <a:gd name="T8" fmla="+- 0 4070 826"/>
                              <a:gd name="T9" fmla="*/ T8 w 3244"/>
                              <a:gd name="T10" fmla="+- 0 991 991"/>
                              <a:gd name="T11" fmla="*/ 991 h 13273"/>
                              <a:gd name="T12" fmla="+- 0 826 826"/>
                              <a:gd name="T13" fmla="*/ T12 w 3244"/>
                              <a:gd name="T14" fmla="+- 0 991 991"/>
                              <a:gd name="T15" fmla="*/ 991 h 13273"/>
                              <a:gd name="T16" fmla="+- 0 826 826"/>
                              <a:gd name="T17" fmla="*/ T16 w 3244"/>
                              <a:gd name="T18" fmla="+- 0 14264 991"/>
                              <a:gd name="T19" fmla="*/ 14264 h 13273"/>
                            </a:gdLst>
                            <a:ahLst/>
                            <a:cxnLst>
                              <a:cxn ang="0">
                                <a:pos x="T1" y="T3"/>
                              </a:cxn>
                              <a:cxn ang="0">
                                <a:pos x="T5" y="T7"/>
                              </a:cxn>
                              <a:cxn ang="0">
                                <a:pos x="T9" y="T11"/>
                              </a:cxn>
                              <a:cxn ang="0">
                                <a:pos x="T13" y="T15"/>
                              </a:cxn>
                              <a:cxn ang="0">
                                <a:pos x="T17" y="T19"/>
                              </a:cxn>
                            </a:cxnLst>
                            <a:rect l="0" t="0" r="r" b="b"/>
                            <a:pathLst>
                              <a:path w="3244" h="13273">
                                <a:moveTo>
                                  <a:pt x="0" y="13273"/>
                                </a:moveTo>
                                <a:lnTo>
                                  <a:pt x="3244" y="13273"/>
                                </a:lnTo>
                                <a:lnTo>
                                  <a:pt x="3244" y="0"/>
                                </a:lnTo>
                                <a:lnTo>
                                  <a:pt x="0" y="0"/>
                                </a:lnTo>
                                <a:lnTo>
                                  <a:pt x="0" y="13273"/>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45"/>
                        <wps:cNvSpPr>
                          <a:spLocks/>
                        </wps:cNvSpPr>
                        <wps:spPr bwMode="auto">
                          <a:xfrm>
                            <a:off x="931" y="991"/>
                            <a:ext cx="3034" cy="285"/>
                          </a:xfrm>
                          <a:custGeom>
                            <a:avLst/>
                            <a:gdLst>
                              <a:gd name="T0" fmla="+- 0 3965 931"/>
                              <a:gd name="T1" fmla="*/ T0 w 3034"/>
                              <a:gd name="T2" fmla="+- 0 992 991"/>
                              <a:gd name="T3" fmla="*/ 992 h 285"/>
                              <a:gd name="T4" fmla="+- 0 931 931"/>
                              <a:gd name="T5" fmla="*/ T4 w 3034"/>
                              <a:gd name="T6" fmla="+- 0 992 991"/>
                              <a:gd name="T7" fmla="*/ 992 h 285"/>
                              <a:gd name="T8" fmla="+- 0 931 931"/>
                              <a:gd name="T9" fmla="*/ T8 w 3034"/>
                              <a:gd name="T10" fmla="+- 0 1276 991"/>
                              <a:gd name="T11" fmla="*/ 1276 h 285"/>
                              <a:gd name="T12" fmla="+- 0 3965 931"/>
                              <a:gd name="T13" fmla="*/ T12 w 3034"/>
                              <a:gd name="T14" fmla="+- 0 1276 991"/>
                              <a:gd name="T15" fmla="*/ 1276 h 285"/>
                              <a:gd name="T16" fmla="+- 0 3965 931"/>
                              <a:gd name="T17" fmla="*/ T16 w 3034"/>
                              <a:gd name="T18" fmla="+- 0 992 991"/>
                              <a:gd name="T19" fmla="*/ 992 h 285"/>
                            </a:gdLst>
                            <a:ahLst/>
                            <a:cxnLst>
                              <a:cxn ang="0">
                                <a:pos x="T1" y="T3"/>
                              </a:cxn>
                              <a:cxn ang="0">
                                <a:pos x="T5" y="T7"/>
                              </a:cxn>
                              <a:cxn ang="0">
                                <a:pos x="T9" y="T11"/>
                              </a:cxn>
                              <a:cxn ang="0">
                                <a:pos x="T13" y="T15"/>
                              </a:cxn>
                              <a:cxn ang="0">
                                <a:pos x="T17" y="T19"/>
                              </a:cxn>
                            </a:cxnLst>
                            <a:rect l="0" t="0" r="r" b="b"/>
                            <a:pathLst>
                              <a:path w="3034" h="285">
                                <a:moveTo>
                                  <a:pt x="3034" y="1"/>
                                </a:moveTo>
                                <a:lnTo>
                                  <a:pt x="0" y="1"/>
                                </a:lnTo>
                                <a:lnTo>
                                  <a:pt x="0" y="285"/>
                                </a:lnTo>
                                <a:lnTo>
                                  <a:pt x="3034" y="285"/>
                                </a:lnTo>
                                <a:lnTo>
                                  <a:pt x="3034" y="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6"/>
                        <wps:cNvSpPr>
                          <a:spLocks/>
                        </wps:cNvSpPr>
                        <wps:spPr bwMode="auto">
                          <a:xfrm>
                            <a:off x="931" y="1276"/>
                            <a:ext cx="3034" cy="270"/>
                          </a:xfrm>
                          <a:custGeom>
                            <a:avLst/>
                            <a:gdLst>
                              <a:gd name="T0" fmla="+- 0 931 931"/>
                              <a:gd name="T1" fmla="*/ T0 w 3034"/>
                              <a:gd name="T2" fmla="+- 0 1547 1276"/>
                              <a:gd name="T3" fmla="*/ 1547 h 270"/>
                              <a:gd name="T4" fmla="+- 0 3965 931"/>
                              <a:gd name="T5" fmla="*/ T4 w 3034"/>
                              <a:gd name="T6" fmla="+- 0 1547 1276"/>
                              <a:gd name="T7" fmla="*/ 1547 h 270"/>
                              <a:gd name="T8" fmla="+- 0 3965 931"/>
                              <a:gd name="T9" fmla="*/ T8 w 3034"/>
                              <a:gd name="T10" fmla="+- 0 1276 1276"/>
                              <a:gd name="T11" fmla="*/ 1276 h 270"/>
                              <a:gd name="T12" fmla="+- 0 931 931"/>
                              <a:gd name="T13" fmla="*/ T12 w 3034"/>
                              <a:gd name="T14" fmla="+- 0 1276 1276"/>
                              <a:gd name="T15" fmla="*/ 1276 h 270"/>
                              <a:gd name="T16" fmla="+- 0 931 931"/>
                              <a:gd name="T17" fmla="*/ T16 w 3034"/>
                              <a:gd name="T18" fmla="+- 0 1547 1276"/>
                              <a:gd name="T19" fmla="*/ 1547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7"/>
                        <wps:cNvSpPr>
                          <a:spLocks/>
                        </wps:cNvSpPr>
                        <wps:spPr bwMode="auto">
                          <a:xfrm>
                            <a:off x="931" y="1547"/>
                            <a:ext cx="3034" cy="285"/>
                          </a:xfrm>
                          <a:custGeom>
                            <a:avLst/>
                            <a:gdLst>
                              <a:gd name="T0" fmla="+- 0 931 931"/>
                              <a:gd name="T1" fmla="*/ T0 w 3034"/>
                              <a:gd name="T2" fmla="+- 0 1832 1547"/>
                              <a:gd name="T3" fmla="*/ 1832 h 285"/>
                              <a:gd name="T4" fmla="+- 0 3965 931"/>
                              <a:gd name="T5" fmla="*/ T4 w 3034"/>
                              <a:gd name="T6" fmla="+- 0 1832 1547"/>
                              <a:gd name="T7" fmla="*/ 1832 h 285"/>
                              <a:gd name="T8" fmla="+- 0 3965 931"/>
                              <a:gd name="T9" fmla="*/ T8 w 3034"/>
                              <a:gd name="T10" fmla="+- 0 1547 1547"/>
                              <a:gd name="T11" fmla="*/ 1547 h 285"/>
                              <a:gd name="T12" fmla="+- 0 931 931"/>
                              <a:gd name="T13" fmla="*/ T12 w 3034"/>
                              <a:gd name="T14" fmla="+- 0 1547 1547"/>
                              <a:gd name="T15" fmla="*/ 1547 h 285"/>
                              <a:gd name="T16" fmla="+- 0 931 931"/>
                              <a:gd name="T17" fmla="*/ T16 w 3034"/>
                              <a:gd name="T18" fmla="+- 0 1832 1547"/>
                              <a:gd name="T19" fmla="*/ 1832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8"/>
                        <wps:cNvSpPr>
                          <a:spLocks/>
                        </wps:cNvSpPr>
                        <wps:spPr bwMode="auto">
                          <a:xfrm>
                            <a:off x="931" y="1832"/>
                            <a:ext cx="3034" cy="270"/>
                          </a:xfrm>
                          <a:custGeom>
                            <a:avLst/>
                            <a:gdLst>
                              <a:gd name="T0" fmla="+- 0 931 931"/>
                              <a:gd name="T1" fmla="*/ T0 w 3034"/>
                              <a:gd name="T2" fmla="+- 0 2102 1832"/>
                              <a:gd name="T3" fmla="*/ 2102 h 270"/>
                              <a:gd name="T4" fmla="+- 0 3965 931"/>
                              <a:gd name="T5" fmla="*/ T4 w 3034"/>
                              <a:gd name="T6" fmla="+- 0 2102 1832"/>
                              <a:gd name="T7" fmla="*/ 2102 h 270"/>
                              <a:gd name="T8" fmla="+- 0 3965 931"/>
                              <a:gd name="T9" fmla="*/ T8 w 3034"/>
                              <a:gd name="T10" fmla="+- 0 1832 1832"/>
                              <a:gd name="T11" fmla="*/ 1832 h 270"/>
                              <a:gd name="T12" fmla="+- 0 931 931"/>
                              <a:gd name="T13" fmla="*/ T12 w 3034"/>
                              <a:gd name="T14" fmla="+- 0 1832 1832"/>
                              <a:gd name="T15" fmla="*/ 1832 h 270"/>
                              <a:gd name="T16" fmla="+- 0 931 931"/>
                              <a:gd name="T17" fmla="*/ T16 w 3034"/>
                              <a:gd name="T18" fmla="+- 0 2102 1832"/>
                              <a:gd name="T19" fmla="*/ 210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9"/>
                        <wps:cNvSpPr>
                          <a:spLocks/>
                        </wps:cNvSpPr>
                        <wps:spPr bwMode="auto">
                          <a:xfrm>
                            <a:off x="931" y="2102"/>
                            <a:ext cx="3034" cy="270"/>
                          </a:xfrm>
                          <a:custGeom>
                            <a:avLst/>
                            <a:gdLst>
                              <a:gd name="T0" fmla="+- 0 931 931"/>
                              <a:gd name="T1" fmla="*/ T0 w 3034"/>
                              <a:gd name="T2" fmla="+- 0 2372 2102"/>
                              <a:gd name="T3" fmla="*/ 2372 h 270"/>
                              <a:gd name="T4" fmla="+- 0 3965 931"/>
                              <a:gd name="T5" fmla="*/ T4 w 3034"/>
                              <a:gd name="T6" fmla="+- 0 2372 2102"/>
                              <a:gd name="T7" fmla="*/ 2372 h 270"/>
                              <a:gd name="T8" fmla="+- 0 3965 931"/>
                              <a:gd name="T9" fmla="*/ T8 w 3034"/>
                              <a:gd name="T10" fmla="+- 0 2102 2102"/>
                              <a:gd name="T11" fmla="*/ 2102 h 270"/>
                              <a:gd name="T12" fmla="+- 0 931 931"/>
                              <a:gd name="T13" fmla="*/ T12 w 3034"/>
                              <a:gd name="T14" fmla="+- 0 2102 2102"/>
                              <a:gd name="T15" fmla="*/ 2102 h 270"/>
                              <a:gd name="T16" fmla="+- 0 931 931"/>
                              <a:gd name="T17" fmla="*/ T16 w 3034"/>
                              <a:gd name="T18" fmla="+- 0 2372 2102"/>
                              <a:gd name="T19" fmla="*/ 237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0"/>
                        <wps:cNvSpPr>
                          <a:spLocks/>
                        </wps:cNvSpPr>
                        <wps:spPr bwMode="auto">
                          <a:xfrm>
                            <a:off x="931" y="2372"/>
                            <a:ext cx="3034" cy="285"/>
                          </a:xfrm>
                          <a:custGeom>
                            <a:avLst/>
                            <a:gdLst>
                              <a:gd name="T0" fmla="+- 0 931 931"/>
                              <a:gd name="T1" fmla="*/ T0 w 3034"/>
                              <a:gd name="T2" fmla="+- 0 2657 2372"/>
                              <a:gd name="T3" fmla="*/ 2657 h 285"/>
                              <a:gd name="T4" fmla="+- 0 3965 931"/>
                              <a:gd name="T5" fmla="*/ T4 w 3034"/>
                              <a:gd name="T6" fmla="+- 0 2657 2372"/>
                              <a:gd name="T7" fmla="*/ 2657 h 285"/>
                              <a:gd name="T8" fmla="+- 0 3965 931"/>
                              <a:gd name="T9" fmla="*/ T8 w 3034"/>
                              <a:gd name="T10" fmla="+- 0 2372 2372"/>
                              <a:gd name="T11" fmla="*/ 2372 h 285"/>
                              <a:gd name="T12" fmla="+- 0 931 931"/>
                              <a:gd name="T13" fmla="*/ T12 w 3034"/>
                              <a:gd name="T14" fmla="+- 0 2372 2372"/>
                              <a:gd name="T15" fmla="*/ 2372 h 285"/>
                              <a:gd name="T16" fmla="+- 0 931 931"/>
                              <a:gd name="T17" fmla="*/ T16 w 3034"/>
                              <a:gd name="T18" fmla="+- 0 2657 2372"/>
                              <a:gd name="T19" fmla="*/ 2657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51"/>
                        <wps:cNvSpPr>
                          <a:spLocks/>
                        </wps:cNvSpPr>
                        <wps:spPr bwMode="auto">
                          <a:xfrm>
                            <a:off x="931" y="2658"/>
                            <a:ext cx="3034" cy="270"/>
                          </a:xfrm>
                          <a:custGeom>
                            <a:avLst/>
                            <a:gdLst>
                              <a:gd name="T0" fmla="+- 0 931 931"/>
                              <a:gd name="T1" fmla="*/ T0 w 3034"/>
                              <a:gd name="T2" fmla="+- 0 2928 2658"/>
                              <a:gd name="T3" fmla="*/ 2928 h 270"/>
                              <a:gd name="T4" fmla="+- 0 3965 931"/>
                              <a:gd name="T5" fmla="*/ T4 w 3034"/>
                              <a:gd name="T6" fmla="+- 0 2928 2658"/>
                              <a:gd name="T7" fmla="*/ 2928 h 270"/>
                              <a:gd name="T8" fmla="+- 0 3965 931"/>
                              <a:gd name="T9" fmla="*/ T8 w 3034"/>
                              <a:gd name="T10" fmla="+- 0 2658 2658"/>
                              <a:gd name="T11" fmla="*/ 2658 h 270"/>
                              <a:gd name="T12" fmla="+- 0 931 931"/>
                              <a:gd name="T13" fmla="*/ T12 w 3034"/>
                              <a:gd name="T14" fmla="+- 0 2658 2658"/>
                              <a:gd name="T15" fmla="*/ 2658 h 270"/>
                              <a:gd name="T16" fmla="+- 0 931 931"/>
                              <a:gd name="T17" fmla="*/ T16 w 3034"/>
                              <a:gd name="T18" fmla="+- 0 2928 2658"/>
                              <a:gd name="T19" fmla="*/ 2928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52"/>
                        <wps:cNvSpPr>
                          <a:spLocks/>
                        </wps:cNvSpPr>
                        <wps:spPr bwMode="auto">
                          <a:xfrm>
                            <a:off x="931" y="2928"/>
                            <a:ext cx="3034" cy="285"/>
                          </a:xfrm>
                          <a:custGeom>
                            <a:avLst/>
                            <a:gdLst>
                              <a:gd name="T0" fmla="+- 0 931 931"/>
                              <a:gd name="T1" fmla="*/ T0 w 3034"/>
                              <a:gd name="T2" fmla="+- 0 3213 2928"/>
                              <a:gd name="T3" fmla="*/ 3213 h 285"/>
                              <a:gd name="T4" fmla="+- 0 3965 931"/>
                              <a:gd name="T5" fmla="*/ T4 w 3034"/>
                              <a:gd name="T6" fmla="+- 0 3213 2928"/>
                              <a:gd name="T7" fmla="*/ 3213 h 285"/>
                              <a:gd name="T8" fmla="+- 0 3965 931"/>
                              <a:gd name="T9" fmla="*/ T8 w 3034"/>
                              <a:gd name="T10" fmla="+- 0 2928 2928"/>
                              <a:gd name="T11" fmla="*/ 2928 h 285"/>
                              <a:gd name="T12" fmla="+- 0 931 931"/>
                              <a:gd name="T13" fmla="*/ T12 w 3034"/>
                              <a:gd name="T14" fmla="+- 0 2928 2928"/>
                              <a:gd name="T15" fmla="*/ 2928 h 285"/>
                              <a:gd name="T16" fmla="+- 0 931 931"/>
                              <a:gd name="T17" fmla="*/ T16 w 3034"/>
                              <a:gd name="T18" fmla="+- 0 3213 2928"/>
                              <a:gd name="T19" fmla="*/ 3213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3"/>
                        <wps:cNvSpPr>
                          <a:spLocks/>
                        </wps:cNvSpPr>
                        <wps:spPr bwMode="auto">
                          <a:xfrm>
                            <a:off x="931" y="3213"/>
                            <a:ext cx="3034" cy="270"/>
                          </a:xfrm>
                          <a:custGeom>
                            <a:avLst/>
                            <a:gdLst>
                              <a:gd name="T0" fmla="+- 0 931 931"/>
                              <a:gd name="T1" fmla="*/ T0 w 3034"/>
                              <a:gd name="T2" fmla="+- 0 3484 3213"/>
                              <a:gd name="T3" fmla="*/ 3484 h 270"/>
                              <a:gd name="T4" fmla="+- 0 3965 931"/>
                              <a:gd name="T5" fmla="*/ T4 w 3034"/>
                              <a:gd name="T6" fmla="+- 0 3484 3213"/>
                              <a:gd name="T7" fmla="*/ 3484 h 270"/>
                              <a:gd name="T8" fmla="+- 0 3965 931"/>
                              <a:gd name="T9" fmla="*/ T8 w 3034"/>
                              <a:gd name="T10" fmla="+- 0 3213 3213"/>
                              <a:gd name="T11" fmla="*/ 3213 h 270"/>
                              <a:gd name="T12" fmla="+- 0 931 931"/>
                              <a:gd name="T13" fmla="*/ T12 w 3034"/>
                              <a:gd name="T14" fmla="+- 0 3213 3213"/>
                              <a:gd name="T15" fmla="*/ 3213 h 270"/>
                              <a:gd name="T16" fmla="+- 0 931 931"/>
                              <a:gd name="T17" fmla="*/ T16 w 3034"/>
                              <a:gd name="T18" fmla="+- 0 3484 3213"/>
                              <a:gd name="T19" fmla="*/ 3484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4"/>
                        <wps:cNvSpPr>
                          <a:spLocks/>
                        </wps:cNvSpPr>
                        <wps:spPr bwMode="auto">
                          <a:xfrm>
                            <a:off x="931" y="3483"/>
                            <a:ext cx="3034" cy="270"/>
                          </a:xfrm>
                          <a:custGeom>
                            <a:avLst/>
                            <a:gdLst>
                              <a:gd name="T0" fmla="+- 0 931 931"/>
                              <a:gd name="T1" fmla="*/ T0 w 3034"/>
                              <a:gd name="T2" fmla="+- 0 3753 3483"/>
                              <a:gd name="T3" fmla="*/ 3753 h 270"/>
                              <a:gd name="T4" fmla="+- 0 3965 931"/>
                              <a:gd name="T5" fmla="*/ T4 w 3034"/>
                              <a:gd name="T6" fmla="+- 0 3753 3483"/>
                              <a:gd name="T7" fmla="*/ 3753 h 270"/>
                              <a:gd name="T8" fmla="+- 0 3965 931"/>
                              <a:gd name="T9" fmla="*/ T8 w 3034"/>
                              <a:gd name="T10" fmla="+- 0 3483 3483"/>
                              <a:gd name="T11" fmla="*/ 3483 h 270"/>
                              <a:gd name="T12" fmla="+- 0 931 931"/>
                              <a:gd name="T13" fmla="*/ T12 w 3034"/>
                              <a:gd name="T14" fmla="+- 0 3483 3483"/>
                              <a:gd name="T15" fmla="*/ 3483 h 270"/>
                              <a:gd name="T16" fmla="+- 0 931 931"/>
                              <a:gd name="T17" fmla="*/ T16 w 3034"/>
                              <a:gd name="T18" fmla="+- 0 3753 3483"/>
                              <a:gd name="T19" fmla="*/ 3753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5"/>
                        <wps:cNvSpPr>
                          <a:spLocks/>
                        </wps:cNvSpPr>
                        <wps:spPr bwMode="auto">
                          <a:xfrm>
                            <a:off x="931" y="3754"/>
                            <a:ext cx="3034" cy="285"/>
                          </a:xfrm>
                          <a:custGeom>
                            <a:avLst/>
                            <a:gdLst>
                              <a:gd name="T0" fmla="+- 0 931 931"/>
                              <a:gd name="T1" fmla="*/ T0 w 3034"/>
                              <a:gd name="T2" fmla="+- 0 4039 3754"/>
                              <a:gd name="T3" fmla="*/ 4039 h 285"/>
                              <a:gd name="T4" fmla="+- 0 3965 931"/>
                              <a:gd name="T5" fmla="*/ T4 w 3034"/>
                              <a:gd name="T6" fmla="+- 0 4039 3754"/>
                              <a:gd name="T7" fmla="*/ 4039 h 285"/>
                              <a:gd name="T8" fmla="+- 0 3965 931"/>
                              <a:gd name="T9" fmla="*/ T8 w 3034"/>
                              <a:gd name="T10" fmla="+- 0 3754 3754"/>
                              <a:gd name="T11" fmla="*/ 3754 h 285"/>
                              <a:gd name="T12" fmla="+- 0 931 931"/>
                              <a:gd name="T13" fmla="*/ T12 w 3034"/>
                              <a:gd name="T14" fmla="+- 0 3754 3754"/>
                              <a:gd name="T15" fmla="*/ 3754 h 285"/>
                              <a:gd name="T16" fmla="+- 0 931 931"/>
                              <a:gd name="T17" fmla="*/ T16 w 3034"/>
                              <a:gd name="T18" fmla="+- 0 4039 3754"/>
                              <a:gd name="T19" fmla="*/ 4039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6"/>
                        <wps:cNvSpPr>
                          <a:spLocks/>
                        </wps:cNvSpPr>
                        <wps:spPr bwMode="auto">
                          <a:xfrm>
                            <a:off x="931" y="4039"/>
                            <a:ext cx="3034" cy="270"/>
                          </a:xfrm>
                          <a:custGeom>
                            <a:avLst/>
                            <a:gdLst>
                              <a:gd name="T0" fmla="+- 0 931 931"/>
                              <a:gd name="T1" fmla="*/ T0 w 3034"/>
                              <a:gd name="T2" fmla="+- 0 4309 4039"/>
                              <a:gd name="T3" fmla="*/ 4309 h 270"/>
                              <a:gd name="T4" fmla="+- 0 3965 931"/>
                              <a:gd name="T5" fmla="*/ T4 w 3034"/>
                              <a:gd name="T6" fmla="+- 0 4309 4039"/>
                              <a:gd name="T7" fmla="*/ 4309 h 270"/>
                              <a:gd name="T8" fmla="+- 0 3965 931"/>
                              <a:gd name="T9" fmla="*/ T8 w 3034"/>
                              <a:gd name="T10" fmla="+- 0 4039 4039"/>
                              <a:gd name="T11" fmla="*/ 4039 h 270"/>
                              <a:gd name="T12" fmla="+- 0 931 931"/>
                              <a:gd name="T13" fmla="*/ T12 w 3034"/>
                              <a:gd name="T14" fmla="+- 0 4039 4039"/>
                              <a:gd name="T15" fmla="*/ 4039 h 270"/>
                              <a:gd name="T16" fmla="+- 0 931 931"/>
                              <a:gd name="T17" fmla="*/ T16 w 3034"/>
                              <a:gd name="T18" fmla="+- 0 4309 4039"/>
                              <a:gd name="T19" fmla="*/ 4309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7"/>
                        <wps:cNvSpPr>
                          <a:spLocks/>
                        </wps:cNvSpPr>
                        <wps:spPr bwMode="auto">
                          <a:xfrm>
                            <a:off x="931" y="4309"/>
                            <a:ext cx="3034" cy="285"/>
                          </a:xfrm>
                          <a:custGeom>
                            <a:avLst/>
                            <a:gdLst>
                              <a:gd name="T0" fmla="+- 0 931 931"/>
                              <a:gd name="T1" fmla="*/ T0 w 3034"/>
                              <a:gd name="T2" fmla="+- 0 4595 4309"/>
                              <a:gd name="T3" fmla="*/ 4595 h 285"/>
                              <a:gd name="T4" fmla="+- 0 3965 931"/>
                              <a:gd name="T5" fmla="*/ T4 w 3034"/>
                              <a:gd name="T6" fmla="+- 0 4595 4309"/>
                              <a:gd name="T7" fmla="*/ 4595 h 285"/>
                              <a:gd name="T8" fmla="+- 0 3965 931"/>
                              <a:gd name="T9" fmla="*/ T8 w 3034"/>
                              <a:gd name="T10" fmla="+- 0 4309 4309"/>
                              <a:gd name="T11" fmla="*/ 4309 h 285"/>
                              <a:gd name="T12" fmla="+- 0 931 931"/>
                              <a:gd name="T13" fmla="*/ T12 w 3034"/>
                              <a:gd name="T14" fmla="+- 0 4309 4309"/>
                              <a:gd name="T15" fmla="*/ 4309 h 285"/>
                              <a:gd name="T16" fmla="+- 0 931 931"/>
                              <a:gd name="T17" fmla="*/ T16 w 3034"/>
                              <a:gd name="T18" fmla="+- 0 4595 4309"/>
                              <a:gd name="T19" fmla="*/ 4595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8"/>
                        <wps:cNvSpPr>
                          <a:spLocks/>
                        </wps:cNvSpPr>
                        <wps:spPr bwMode="auto">
                          <a:xfrm>
                            <a:off x="931" y="4594"/>
                            <a:ext cx="3034" cy="270"/>
                          </a:xfrm>
                          <a:custGeom>
                            <a:avLst/>
                            <a:gdLst>
                              <a:gd name="T0" fmla="+- 0 931 931"/>
                              <a:gd name="T1" fmla="*/ T0 w 3034"/>
                              <a:gd name="T2" fmla="+- 0 4864 4594"/>
                              <a:gd name="T3" fmla="*/ 4864 h 270"/>
                              <a:gd name="T4" fmla="+- 0 3965 931"/>
                              <a:gd name="T5" fmla="*/ T4 w 3034"/>
                              <a:gd name="T6" fmla="+- 0 4864 4594"/>
                              <a:gd name="T7" fmla="*/ 4864 h 270"/>
                              <a:gd name="T8" fmla="+- 0 3965 931"/>
                              <a:gd name="T9" fmla="*/ T8 w 3034"/>
                              <a:gd name="T10" fmla="+- 0 4594 4594"/>
                              <a:gd name="T11" fmla="*/ 4594 h 270"/>
                              <a:gd name="T12" fmla="+- 0 931 931"/>
                              <a:gd name="T13" fmla="*/ T12 w 3034"/>
                              <a:gd name="T14" fmla="+- 0 4594 4594"/>
                              <a:gd name="T15" fmla="*/ 4594 h 270"/>
                              <a:gd name="T16" fmla="+- 0 931 931"/>
                              <a:gd name="T17" fmla="*/ T16 w 3034"/>
                              <a:gd name="T18" fmla="+- 0 4864 4594"/>
                              <a:gd name="T19" fmla="*/ 4864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9"/>
                        <wps:cNvSpPr>
                          <a:spLocks/>
                        </wps:cNvSpPr>
                        <wps:spPr bwMode="auto">
                          <a:xfrm>
                            <a:off x="931" y="4865"/>
                            <a:ext cx="3034" cy="270"/>
                          </a:xfrm>
                          <a:custGeom>
                            <a:avLst/>
                            <a:gdLst>
                              <a:gd name="T0" fmla="+- 0 931 931"/>
                              <a:gd name="T1" fmla="*/ T0 w 3034"/>
                              <a:gd name="T2" fmla="+- 0 5135 4865"/>
                              <a:gd name="T3" fmla="*/ 5135 h 270"/>
                              <a:gd name="T4" fmla="+- 0 3965 931"/>
                              <a:gd name="T5" fmla="*/ T4 w 3034"/>
                              <a:gd name="T6" fmla="+- 0 5135 4865"/>
                              <a:gd name="T7" fmla="*/ 5135 h 270"/>
                              <a:gd name="T8" fmla="+- 0 3965 931"/>
                              <a:gd name="T9" fmla="*/ T8 w 3034"/>
                              <a:gd name="T10" fmla="+- 0 4865 4865"/>
                              <a:gd name="T11" fmla="*/ 4865 h 270"/>
                              <a:gd name="T12" fmla="+- 0 931 931"/>
                              <a:gd name="T13" fmla="*/ T12 w 3034"/>
                              <a:gd name="T14" fmla="+- 0 4865 4865"/>
                              <a:gd name="T15" fmla="*/ 4865 h 270"/>
                              <a:gd name="T16" fmla="+- 0 931 931"/>
                              <a:gd name="T17" fmla="*/ T16 w 3034"/>
                              <a:gd name="T18" fmla="+- 0 5135 4865"/>
                              <a:gd name="T19" fmla="*/ 5135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60"/>
                        <wps:cNvSpPr>
                          <a:spLocks/>
                        </wps:cNvSpPr>
                        <wps:spPr bwMode="auto">
                          <a:xfrm>
                            <a:off x="931" y="5135"/>
                            <a:ext cx="3034" cy="285"/>
                          </a:xfrm>
                          <a:custGeom>
                            <a:avLst/>
                            <a:gdLst>
                              <a:gd name="T0" fmla="+- 0 931 931"/>
                              <a:gd name="T1" fmla="*/ T0 w 3034"/>
                              <a:gd name="T2" fmla="+- 0 5420 5135"/>
                              <a:gd name="T3" fmla="*/ 5420 h 285"/>
                              <a:gd name="T4" fmla="+- 0 3965 931"/>
                              <a:gd name="T5" fmla="*/ T4 w 3034"/>
                              <a:gd name="T6" fmla="+- 0 5420 5135"/>
                              <a:gd name="T7" fmla="*/ 5420 h 285"/>
                              <a:gd name="T8" fmla="+- 0 3965 931"/>
                              <a:gd name="T9" fmla="*/ T8 w 3034"/>
                              <a:gd name="T10" fmla="+- 0 5135 5135"/>
                              <a:gd name="T11" fmla="*/ 5135 h 285"/>
                              <a:gd name="T12" fmla="+- 0 931 931"/>
                              <a:gd name="T13" fmla="*/ T12 w 3034"/>
                              <a:gd name="T14" fmla="+- 0 5135 5135"/>
                              <a:gd name="T15" fmla="*/ 5135 h 285"/>
                              <a:gd name="T16" fmla="+- 0 931 931"/>
                              <a:gd name="T17" fmla="*/ T16 w 3034"/>
                              <a:gd name="T18" fmla="+- 0 5420 5135"/>
                              <a:gd name="T19" fmla="*/ 5420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61"/>
                        <wps:cNvSpPr>
                          <a:spLocks/>
                        </wps:cNvSpPr>
                        <wps:spPr bwMode="auto">
                          <a:xfrm>
                            <a:off x="931" y="5420"/>
                            <a:ext cx="3034" cy="270"/>
                          </a:xfrm>
                          <a:custGeom>
                            <a:avLst/>
                            <a:gdLst>
                              <a:gd name="T0" fmla="+- 0 931 931"/>
                              <a:gd name="T1" fmla="*/ T0 w 3034"/>
                              <a:gd name="T2" fmla="+- 0 5690 5420"/>
                              <a:gd name="T3" fmla="*/ 5690 h 270"/>
                              <a:gd name="T4" fmla="+- 0 3965 931"/>
                              <a:gd name="T5" fmla="*/ T4 w 3034"/>
                              <a:gd name="T6" fmla="+- 0 5690 5420"/>
                              <a:gd name="T7" fmla="*/ 5690 h 270"/>
                              <a:gd name="T8" fmla="+- 0 3965 931"/>
                              <a:gd name="T9" fmla="*/ T8 w 3034"/>
                              <a:gd name="T10" fmla="+- 0 5420 5420"/>
                              <a:gd name="T11" fmla="*/ 5420 h 270"/>
                              <a:gd name="T12" fmla="+- 0 931 931"/>
                              <a:gd name="T13" fmla="*/ T12 w 3034"/>
                              <a:gd name="T14" fmla="+- 0 5420 5420"/>
                              <a:gd name="T15" fmla="*/ 5420 h 270"/>
                              <a:gd name="T16" fmla="+- 0 931 931"/>
                              <a:gd name="T17" fmla="*/ T16 w 3034"/>
                              <a:gd name="T18" fmla="+- 0 5690 5420"/>
                              <a:gd name="T19" fmla="*/ 5690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62"/>
                        <wps:cNvSpPr>
                          <a:spLocks/>
                        </wps:cNvSpPr>
                        <wps:spPr bwMode="auto">
                          <a:xfrm>
                            <a:off x="931" y="5690"/>
                            <a:ext cx="3034" cy="285"/>
                          </a:xfrm>
                          <a:custGeom>
                            <a:avLst/>
                            <a:gdLst>
                              <a:gd name="T0" fmla="+- 0 931 931"/>
                              <a:gd name="T1" fmla="*/ T0 w 3034"/>
                              <a:gd name="T2" fmla="+- 0 5975 5690"/>
                              <a:gd name="T3" fmla="*/ 5975 h 285"/>
                              <a:gd name="T4" fmla="+- 0 3965 931"/>
                              <a:gd name="T5" fmla="*/ T4 w 3034"/>
                              <a:gd name="T6" fmla="+- 0 5975 5690"/>
                              <a:gd name="T7" fmla="*/ 5975 h 285"/>
                              <a:gd name="T8" fmla="+- 0 3965 931"/>
                              <a:gd name="T9" fmla="*/ T8 w 3034"/>
                              <a:gd name="T10" fmla="+- 0 5690 5690"/>
                              <a:gd name="T11" fmla="*/ 5690 h 285"/>
                              <a:gd name="T12" fmla="+- 0 931 931"/>
                              <a:gd name="T13" fmla="*/ T12 w 3034"/>
                              <a:gd name="T14" fmla="+- 0 5690 5690"/>
                              <a:gd name="T15" fmla="*/ 5690 h 285"/>
                              <a:gd name="T16" fmla="+- 0 931 931"/>
                              <a:gd name="T17" fmla="*/ T16 w 3034"/>
                              <a:gd name="T18" fmla="+- 0 5975 5690"/>
                              <a:gd name="T19" fmla="*/ 5975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3"/>
                        <wps:cNvSpPr>
                          <a:spLocks/>
                        </wps:cNvSpPr>
                        <wps:spPr bwMode="auto">
                          <a:xfrm>
                            <a:off x="931" y="5976"/>
                            <a:ext cx="3034" cy="270"/>
                          </a:xfrm>
                          <a:custGeom>
                            <a:avLst/>
                            <a:gdLst>
                              <a:gd name="T0" fmla="+- 0 931 931"/>
                              <a:gd name="T1" fmla="*/ T0 w 3034"/>
                              <a:gd name="T2" fmla="+- 0 6246 5976"/>
                              <a:gd name="T3" fmla="*/ 6246 h 270"/>
                              <a:gd name="T4" fmla="+- 0 3965 931"/>
                              <a:gd name="T5" fmla="*/ T4 w 3034"/>
                              <a:gd name="T6" fmla="+- 0 6246 5976"/>
                              <a:gd name="T7" fmla="*/ 6246 h 270"/>
                              <a:gd name="T8" fmla="+- 0 3965 931"/>
                              <a:gd name="T9" fmla="*/ T8 w 3034"/>
                              <a:gd name="T10" fmla="+- 0 5976 5976"/>
                              <a:gd name="T11" fmla="*/ 5976 h 270"/>
                              <a:gd name="T12" fmla="+- 0 931 931"/>
                              <a:gd name="T13" fmla="*/ T12 w 3034"/>
                              <a:gd name="T14" fmla="+- 0 5976 5976"/>
                              <a:gd name="T15" fmla="*/ 5976 h 270"/>
                              <a:gd name="T16" fmla="+- 0 931 931"/>
                              <a:gd name="T17" fmla="*/ T16 w 3034"/>
                              <a:gd name="T18" fmla="+- 0 6246 5976"/>
                              <a:gd name="T19" fmla="*/ 6246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4"/>
                        <wps:cNvSpPr>
                          <a:spLocks/>
                        </wps:cNvSpPr>
                        <wps:spPr bwMode="auto">
                          <a:xfrm>
                            <a:off x="931" y="6246"/>
                            <a:ext cx="3034" cy="270"/>
                          </a:xfrm>
                          <a:custGeom>
                            <a:avLst/>
                            <a:gdLst>
                              <a:gd name="T0" fmla="+- 0 931 931"/>
                              <a:gd name="T1" fmla="*/ T0 w 3034"/>
                              <a:gd name="T2" fmla="+- 0 6516 6246"/>
                              <a:gd name="T3" fmla="*/ 6516 h 270"/>
                              <a:gd name="T4" fmla="+- 0 3965 931"/>
                              <a:gd name="T5" fmla="*/ T4 w 3034"/>
                              <a:gd name="T6" fmla="+- 0 6516 6246"/>
                              <a:gd name="T7" fmla="*/ 6516 h 270"/>
                              <a:gd name="T8" fmla="+- 0 3965 931"/>
                              <a:gd name="T9" fmla="*/ T8 w 3034"/>
                              <a:gd name="T10" fmla="+- 0 6246 6246"/>
                              <a:gd name="T11" fmla="*/ 6246 h 270"/>
                              <a:gd name="T12" fmla="+- 0 931 931"/>
                              <a:gd name="T13" fmla="*/ T12 w 3034"/>
                              <a:gd name="T14" fmla="+- 0 6246 6246"/>
                              <a:gd name="T15" fmla="*/ 6246 h 270"/>
                              <a:gd name="T16" fmla="+- 0 931 931"/>
                              <a:gd name="T17" fmla="*/ T16 w 3034"/>
                              <a:gd name="T18" fmla="+- 0 6516 6246"/>
                              <a:gd name="T19" fmla="*/ 6516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5"/>
                        <wps:cNvSpPr>
                          <a:spLocks/>
                        </wps:cNvSpPr>
                        <wps:spPr bwMode="auto">
                          <a:xfrm>
                            <a:off x="931" y="6516"/>
                            <a:ext cx="3034" cy="285"/>
                          </a:xfrm>
                          <a:custGeom>
                            <a:avLst/>
                            <a:gdLst>
                              <a:gd name="T0" fmla="+- 0 931 931"/>
                              <a:gd name="T1" fmla="*/ T0 w 3034"/>
                              <a:gd name="T2" fmla="+- 0 6802 6516"/>
                              <a:gd name="T3" fmla="*/ 6802 h 285"/>
                              <a:gd name="T4" fmla="+- 0 3965 931"/>
                              <a:gd name="T5" fmla="*/ T4 w 3034"/>
                              <a:gd name="T6" fmla="+- 0 6802 6516"/>
                              <a:gd name="T7" fmla="*/ 6802 h 285"/>
                              <a:gd name="T8" fmla="+- 0 3965 931"/>
                              <a:gd name="T9" fmla="*/ T8 w 3034"/>
                              <a:gd name="T10" fmla="+- 0 6516 6516"/>
                              <a:gd name="T11" fmla="*/ 6516 h 285"/>
                              <a:gd name="T12" fmla="+- 0 931 931"/>
                              <a:gd name="T13" fmla="*/ T12 w 3034"/>
                              <a:gd name="T14" fmla="+- 0 6516 6516"/>
                              <a:gd name="T15" fmla="*/ 6516 h 285"/>
                              <a:gd name="T16" fmla="+- 0 931 931"/>
                              <a:gd name="T17" fmla="*/ T16 w 3034"/>
                              <a:gd name="T18" fmla="+- 0 6802 6516"/>
                              <a:gd name="T19" fmla="*/ 6802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6"/>
                        <wps:cNvSpPr>
                          <a:spLocks/>
                        </wps:cNvSpPr>
                        <wps:spPr bwMode="auto">
                          <a:xfrm>
                            <a:off x="931" y="6802"/>
                            <a:ext cx="3034" cy="270"/>
                          </a:xfrm>
                          <a:custGeom>
                            <a:avLst/>
                            <a:gdLst>
                              <a:gd name="T0" fmla="+- 0 931 931"/>
                              <a:gd name="T1" fmla="*/ T0 w 3034"/>
                              <a:gd name="T2" fmla="+- 0 7072 6802"/>
                              <a:gd name="T3" fmla="*/ 7072 h 270"/>
                              <a:gd name="T4" fmla="+- 0 3965 931"/>
                              <a:gd name="T5" fmla="*/ T4 w 3034"/>
                              <a:gd name="T6" fmla="+- 0 7072 6802"/>
                              <a:gd name="T7" fmla="*/ 7072 h 270"/>
                              <a:gd name="T8" fmla="+- 0 3965 931"/>
                              <a:gd name="T9" fmla="*/ T8 w 3034"/>
                              <a:gd name="T10" fmla="+- 0 6802 6802"/>
                              <a:gd name="T11" fmla="*/ 6802 h 270"/>
                              <a:gd name="T12" fmla="+- 0 931 931"/>
                              <a:gd name="T13" fmla="*/ T12 w 3034"/>
                              <a:gd name="T14" fmla="+- 0 6802 6802"/>
                              <a:gd name="T15" fmla="*/ 6802 h 270"/>
                              <a:gd name="T16" fmla="+- 0 931 931"/>
                              <a:gd name="T17" fmla="*/ T16 w 3034"/>
                              <a:gd name="T18" fmla="+- 0 7072 6802"/>
                              <a:gd name="T19" fmla="*/ 707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7"/>
                        <wps:cNvSpPr>
                          <a:spLocks/>
                        </wps:cNvSpPr>
                        <wps:spPr bwMode="auto">
                          <a:xfrm>
                            <a:off x="931" y="7072"/>
                            <a:ext cx="3034" cy="285"/>
                          </a:xfrm>
                          <a:custGeom>
                            <a:avLst/>
                            <a:gdLst>
                              <a:gd name="T0" fmla="+- 0 931 931"/>
                              <a:gd name="T1" fmla="*/ T0 w 3034"/>
                              <a:gd name="T2" fmla="+- 0 7357 7072"/>
                              <a:gd name="T3" fmla="*/ 7357 h 285"/>
                              <a:gd name="T4" fmla="+- 0 3965 931"/>
                              <a:gd name="T5" fmla="*/ T4 w 3034"/>
                              <a:gd name="T6" fmla="+- 0 7357 7072"/>
                              <a:gd name="T7" fmla="*/ 7357 h 285"/>
                              <a:gd name="T8" fmla="+- 0 3965 931"/>
                              <a:gd name="T9" fmla="*/ T8 w 3034"/>
                              <a:gd name="T10" fmla="+- 0 7072 7072"/>
                              <a:gd name="T11" fmla="*/ 7072 h 285"/>
                              <a:gd name="T12" fmla="+- 0 931 931"/>
                              <a:gd name="T13" fmla="*/ T12 w 3034"/>
                              <a:gd name="T14" fmla="+- 0 7072 7072"/>
                              <a:gd name="T15" fmla="*/ 7072 h 285"/>
                              <a:gd name="T16" fmla="+- 0 931 931"/>
                              <a:gd name="T17" fmla="*/ T16 w 3034"/>
                              <a:gd name="T18" fmla="+- 0 7357 7072"/>
                              <a:gd name="T19" fmla="*/ 7357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8"/>
                        <wps:cNvSpPr>
                          <a:spLocks/>
                        </wps:cNvSpPr>
                        <wps:spPr bwMode="auto">
                          <a:xfrm>
                            <a:off x="931" y="7357"/>
                            <a:ext cx="3034" cy="270"/>
                          </a:xfrm>
                          <a:custGeom>
                            <a:avLst/>
                            <a:gdLst>
                              <a:gd name="T0" fmla="+- 0 931 931"/>
                              <a:gd name="T1" fmla="*/ T0 w 3034"/>
                              <a:gd name="T2" fmla="+- 0 7627 7357"/>
                              <a:gd name="T3" fmla="*/ 7627 h 270"/>
                              <a:gd name="T4" fmla="+- 0 3965 931"/>
                              <a:gd name="T5" fmla="*/ T4 w 3034"/>
                              <a:gd name="T6" fmla="+- 0 7627 7357"/>
                              <a:gd name="T7" fmla="*/ 7627 h 270"/>
                              <a:gd name="T8" fmla="+- 0 3965 931"/>
                              <a:gd name="T9" fmla="*/ T8 w 3034"/>
                              <a:gd name="T10" fmla="+- 0 7357 7357"/>
                              <a:gd name="T11" fmla="*/ 7357 h 270"/>
                              <a:gd name="T12" fmla="+- 0 931 931"/>
                              <a:gd name="T13" fmla="*/ T12 w 3034"/>
                              <a:gd name="T14" fmla="+- 0 7357 7357"/>
                              <a:gd name="T15" fmla="*/ 7357 h 270"/>
                              <a:gd name="T16" fmla="+- 0 931 931"/>
                              <a:gd name="T17" fmla="*/ T16 w 3034"/>
                              <a:gd name="T18" fmla="+- 0 7627 7357"/>
                              <a:gd name="T19" fmla="*/ 7627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9"/>
                        <wps:cNvSpPr>
                          <a:spLocks/>
                        </wps:cNvSpPr>
                        <wps:spPr bwMode="auto">
                          <a:xfrm>
                            <a:off x="931" y="7627"/>
                            <a:ext cx="3034" cy="270"/>
                          </a:xfrm>
                          <a:custGeom>
                            <a:avLst/>
                            <a:gdLst>
                              <a:gd name="T0" fmla="+- 0 931 931"/>
                              <a:gd name="T1" fmla="*/ T0 w 3034"/>
                              <a:gd name="T2" fmla="+- 0 7897 7627"/>
                              <a:gd name="T3" fmla="*/ 7897 h 270"/>
                              <a:gd name="T4" fmla="+- 0 3965 931"/>
                              <a:gd name="T5" fmla="*/ T4 w 3034"/>
                              <a:gd name="T6" fmla="+- 0 7897 7627"/>
                              <a:gd name="T7" fmla="*/ 7897 h 270"/>
                              <a:gd name="T8" fmla="+- 0 3965 931"/>
                              <a:gd name="T9" fmla="*/ T8 w 3034"/>
                              <a:gd name="T10" fmla="+- 0 7627 7627"/>
                              <a:gd name="T11" fmla="*/ 7627 h 270"/>
                              <a:gd name="T12" fmla="+- 0 931 931"/>
                              <a:gd name="T13" fmla="*/ T12 w 3034"/>
                              <a:gd name="T14" fmla="+- 0 7627 7627"/>
                              <a:gd name="T15" fmla="*/ 7627 h 270"/>
                              <a:gd name="T16" fmla="+- 0 931 931"/>
                              <a:gd name="T17" fmla="*/ T16 w 3034"/>
                              <a:gd name="T18" fmla="+- 0 7897 7627"/>
                              <a:gd name="T19" fmla="*/ 7897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70"/>
                        <wps:cNvSpPr>
                          <a:spLocks/>
                        </wps:cNvSpPr>
                        <wps:spPr bwMode="auto">
                          <a:xfrm>
                            <a:off x="931" y="7897"/>
                            <a:ext cx="3034" cy="285"/>
                          </a:xfrm>
                          <a:custGeom>
                            <a:avLst/>
                            <a:gdLst>
                              <a:gd name="T0" fmla="+- 0 931 931"/>
                              <a:gd name="T1" fmla="*/ T0 w 3034"/>
                              <a:gd name="T2" fmla="+- 0 8182 7897"/>
                              <a:gd name="T3" fmla="*/ 8182 h 285"/>
                              <a:gd name="T4" fmla="+- 0 3965 931"/>
                              <a:gd name="T5" fmla="*/ T4 w 3034"/>
                              <a:gd name="T6" fmla="+- 0 8182 7897"/>
                              <a:gd name="T7" fmla="*/ 8182 h 285"/>
                              <a:gd name="T8" fmla="+- 0 3965 931"/>
                              <a:gd name="T9" fmla="*/ T8 w 3034"/>
                              <a:gd name="T10" fmla="+- 0 7897 7897"/>
                              <a:gd name="T11" fmla="*/ 7897 h 285"/>
                              <a:gd name="T12" fmla="+- 0 931 931"/>
                              <a:gd name="T13" fmla="*/ T12 w 3034"/>
                              <a:gd name="T14" fmla="+- 0 7897 7897"/>
                              <a:gd name="T15" fmla="*/ 7897 h 285"/>
                              <a:gd name="T16" fmla="+- 0 931 931"/>
                              <a:gd name="T17" fmla="*/ T16 w 3034"/>
                              <a:gd name="T18" fmla="+- 0 8182 7897"/>
                              <a:gd name="T19" fmla="*/ 8182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1"/>
                        <wps:cNvSpPr>
                          <a:spLocks/>
                        </wps:cNvSpPr>
                        <wps:spPr bwMode="auto">
                          <a:xfrm>
                            <a:off x="931" y="8183"/>
                            <a:ext cx="3034" cy="270"/>
                          </a:xfrm>
                          <a:custGeom>
                            <a:avLst/>
                            <a:gdLst>
                              <a:gd name="T0" fmla="+- 0 931 931"/>
                              <a:gd name="T1" fmla="*/ T0 w 3034"/>
                              <a:gd name="T2" fmla="+- 0 8453 8183"/>
                              <a:gd name="T3" fmla="*/ 8453 h 270"/>
                              <a:gd name="T4" fmla="+- 0 3965 931"/>
                              <a:gd name="T5" fmla="*/ T4 w 3034"/>
                              <a:gd name="T6" fmla="+- 0 8453 8183"/>
                              <a:gd name="T7" fmla="*/ 8453 h 270"/>
                              <a:gd name="T8" fmla="+- 0 3965 931"/>
                              <a:gd name="T9" fmla="*/ T8 w 3034"/>
                              <a:gd name="T10" fmla="+- 0 8183 8183"/>
                              <a:gd name="T11" fmla="*/ 8183 h 270"/>
                              <a:gd name="T12" fmla="+- 0 931 931"/>
                              <a:gd name="T13" fmla="*/ T12 w 3034"/>
                              <a:gd name="T14" fmla="+- 0 8183 8183"/>
                              <a:gd name="T15" fmla="*/ 8183 h 270"/>
                              <a:gd name="T16" fmla="+- 0 931 931"/>
                              <a:gd name="T17" fmla="*/ T16 w 3034"/>
                              <a:gd name="T18" fmla="+- 0 8453 8183"/>
                              <a:gd name="T19" fmla="*/ 8453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72"/>
                        <wps:cNvSpPr>
                          <a:spLocks/>
                        </wps:cNvSpPr>
                        <wps:spPr bwMode="auto">
                          <a:xfrm>
                            <a:off x="931" y="8453"/>
                            <a:ext cx="3034" cy="285"/>
                          </a:xfrm>
                          <a:custGeom>
                            <a:avLst/>
                            <a:gdLst>
                              <a:gd name="T0" fmla="+- 0 931 931"/>
                              <a:gd name="T1" fmla="*/ T0 w 3034"/>
                              <a:gd name="T2" fmla="+- 0 8738 8453"/>
                              <a:gd name="T3" fmla="*/ 8738 h 285"/>
                              <a:gd name="T4" fmla="+- 0 3965 931"/>
                              <a:gd name="T5" fmla="*/ T4 w 3034"/>
                              <a:gd name="T6" fmla="+- 0 8738 8453"/>
                              <a:gd name="T7" fmla="*/ 8738 h 285"/>
                              <a:gd name="T8" fmla="+- 0 3965 931"/>
                              <a:gd name="T9" fmla="*/ T8 w 3034"/>
                              <a:gd name="T10" fmla="+- 0 8453 8453"/>
                              <a:gd name="T11" fmla="*/ 8453 h 285"/>
                              <a:gd name="T12" fmla="+- 0 931 931"/>
                              <a:gd name="T13" fmla="*/ T12 w 3034"/>
                              <a:gd name="T14" fmla="+- 0 8453 8453"/>
                              <a:gd name="T15" fmla="*/ 8453 h 285"/>
                              <a:gd name="T16" fmla="+- 0 931 931"/>
                              <a:gd name="T17" fmla="*/ T16 w 3034"/>
                              <a:gd name="T18" fmla="+- 0 8738 8453"/>
                              <a:gd name="T19" fmla="*/ 8738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3"/>
                        <wps:cNvSpPr>
                          <a:spLocks/>
                        </wps:cNvSpPr>
                        <wps:spPr bwMode="auto">
                          <a:xfrm>
                            <a:off x="931" y="8738"/>
                            <a:ext cx="3034" cy="270"/>
                          </a:xfrm>
                          <a:custGeom>
                            <a:avLst/>
                            <a:gdLst>
                              <a:gd name="T0" fmla="+- 0 931 931"/>
                              <a:gd name="T1" fmla="*/ T0 w 3034"/>
                              <a:gd name="T2" fmla="+- 0 9009 8738"/>
                              <a:gd name="T3" fmla="*/ 9009 h 270"/>
                              <a:gd name="T4" fmla="+- 0 3965 931"/>
                              <a:gd name="T5" fmla="*/ T4 w 3034"/>
                              <a:gd name="T6" fmla="+- 0 9009 8738"/>
                              <a:gd name="T7" fmla="*/ 9009 h 270"/>
                              <a:gd name="T8" fmla="+- 0 3965 931"/>
                              <a:gd name="T9" fmla="*/ T8 w 3034"/>
                              <a:gd name="T10" fmla="+- 0 8738 8738"/>
                              <a:gd name="T11" fmla="*/ 8738 h 270"/>
                              <a:gd name="T12" fmla="+- 0 931 931"/>
                              <a:gd name="T13" fmla="*/ T12 w 3034"/>
                              <a:gd name="T14" fmla="+- 0 8738 8738"/>
                              <a:gd name="T15" fmla="*/ 8738 h 270"/>
                              <a:gd name="T16" fmla="+- 0 931 931"/>
                              <a:gd name="T17" fmla="*/ T16 w 3034"/>
                              <a:gd name="T18" fmla="+- 0 9009 8738"/>
                              <a:gd name="T19" fmla="*/ 9009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4"/>
                        <wps:cNvSpPr>
                          <a:spLocks/>
                        </wps:cNvSpPr>
                        <wps:spPr bwMode="auto">
                          <a:xfrm>
                            <a:off x="931" y="9009"/>
                            <a:ext cx="3034" cy="270"/>
                          </a:xfrm>
                          <a:custGeom>
                            <a:avLst/>
                            <a:gdLst>
                              <a:gd name="T0" fmla="+- 0 931 931"/>
                              <a:gd name="T1" fmla="*/ T0 w 3034"/>
                              <a:gd name="T2" fmla="+- 0 9279 9009"/>
                              <a:gd name="T3" fmla="*/ 9279 h 270"/>
                              <a:gd name="T4" fmla="+- 0 3965 931"/>
                              <a:gd name="T5" fmla="*/ T4 w 3034"/>
                              <a:gd name="T6" fmla="+- 0 9279 9009"/>
                              <a:gd name="T7" fmla="*/ 9279 h 270"/>
                              <a:gd name="T8" fmla="+- 0 3965 931"/>
                              <a:gd name="T9" fmla="*/ T8 w 3034"/>
                              <a:gd name="T10" fmla="+- 0 9009 9009"/>
                              <a:gd name="T11" fmla="*/ 9009 h 270"/>
                              <a:gd name="T12" fmla="+- 0 931 931"/>
                              <a:gd name="T13" fmla="*/ T12 w 3034"/>
                              <a:gd name="T14" fmla="+- 0 9009 9009"/>
                              <a:gd name="T15" fmla="*/ 9009 h 270"/>
                              <a:gd name="T16" fmla="+- 0 931 931"/>
                              <a:gd name="T17" fmla="*/ T16 w 3034"/>
                              <a:gd name="T18" fmla="+- 0 9279 9009"/>
                              <a:gd name="T19" fmla="*/ 9279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5"/>
                        <wps:cNvSpPr>
                          <a:spLocks/>
                        </wps:cNvSpPr>
                        <wps:spPr bwMode="auto">
                          <a:xfrm>
                            <a:off x="931" y="9279"/>
                            <a:ext cx="3034" cy="285"/>
                          </a:xfrm>
                          <a:custGeom>
                            <a:avLst/>
                            <a:gdLst>
                              <a:gd name="T0" fmla="+- 0 931 931"/>
                              <a:gd name="T1" fmla="*/ T0 w 3034"/>
                              <a:gd name="T2" fmla="+- 0 9564 9279"/>
                              <a:gd name="T3" fmla="*/ 9564 h 285"/>
                              <a:gd name="T4" fmla="+- 0 3965 931"/>
                              <a:gd name="T5" fmla="*/ T4 w 3034"/>
                              <a:gd name="T6" fmla="+- 0 9564 9279"/>
                              <a:gd name="T7" fmla="*/ 9564 h 285"/>
                              <a:gd name="T8" fmla="+- 0 3965 931"/>
                              <a:gd name="T9" fmla="*/ T8 w 3034"/>
                              <a:gd name="T10" fmla="+- 0 9279 9279"/>
                              <a:gd name="T11" fmla="*/ 9279 h 285"/>
                              <a:gd name="T12" fmla="+- 0 931 931"/>
                              <a:gd name="T13" fmla="*/ T12 w 3034"/>
                              <a:gd name="T14" fmla="+- 0 9279 9279"/>
                              <a:gd name="T15" fmla="*/ 9279 h 285"/>
                              <a:gd name="T16" fmla="+- 0 931 931"/>
                              <a:gd name="T17" fmla="*/ T16 w 3034"/>
                              <a:gd name="T18" fmla="+- 0 9564 9279"/>
                              <a:gd name="T19" fmla="*/ 9564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6"/>
                        <wps:cNvSpPr>
                          <a:spLocks/>
                        </wps:cNvSpPr>
                        <wps:spPr bwMode="auto">
                          <a:xfrm>
                            <a:off x="931" y="9564"/>
                            <a:ext cx="3034" cy="270"/>
                          </a:xfrm>
                          <a:custGeom>
                            <a:avLst/>
                            <a:gdLst>
                              <a:gd name="T0" fmla="+- 0 931 931"/>
                              <a:gd name="T1" fmla="*/ T0 w 3034"/>
                              <a:gd name="T2" fmla="+- 0 9834 9564"/>
                              <a:gd name="T3" fmla="*/ 9834 h 270"/>
                              <a:gd name="T4" fmla="+- 0 3965 931"/>
                              <a:gd name="T5" fmla="*/ T4 w 3034"/>
                              <a:gd name="T6" fmla="+- 0 9834 9564"/>
                              <a:gd name="T7" fmla="*/ 9834 h 270"/>
                              <a:gd name="T8" fmla="+- 0 3965 931"/>
                              <a:gd name="T9" fmla="*/ T8 w 3034"/>
                              <a:gd name="T10" fmla="+- 0 9564 9564"/>
                              <a:gd name="T11" fmla="*/ 9564 h 270"/>
                              <a:gd name="T12" fmla="+- 0 931 931"/>
                              <a:gd name="T13" fmla="*/ T12 w 3034"/>
                              <a:gd name="T14" fmla="+- 0 9564 9564"/>
                              <a:gd name="T15" fmla="*/ 9564 h 270"/>
                              <a:gd name="T16" fmla="+- 0 931 931"/>
                              <a:gd name="T17" fmla="*/ T16 w 3034"/>
                              <a:gd name="T18" fmla="+- 0 9834 9564"/>
                              <a:gd name="T19" fmla="*/ 9834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7"/>
                        <wps:cNvSpPr>
                          <a:spLocks/>
                        </wps:cNvSpPr>
                        <wps:spPr bwMode="auto">
                          <a:xfrm>
                            <a:off x="931" y="9834"/>
                            <a:ext cx="3034" cy="285"/>
                          </a:xfrm>
                          <a:custGeom>
                            <a:avLst/>
                            <a:gdLst>
                              <a:gd name="T0" fmla="+- 0 931 931"/>
                              <a:gd name="T1" fmla="*/ T0 w 3034"/>
                              <a:gd name="T2" fmla="+- 0 10120 9834"/>
                              <a:gd name="T3" fmla="*/ 10120 h 285"/>
                              <a:gd name="T4" fmla="+- 0 3965 931"/>
                              <a:gd name="T5" fmla="*/ T4 w 3034"/>
                              <a:gd name="T6" fmla="+- 0 10120 9834"/>
                              <a:gd name="T7" fmla="*/ 10120 h 285"/>
                              <a:gd name="T8" fmla="+- 0 3965 931"/>
                              <a:gd name="T9" fmla="*/ T8 w 3034"/>
                              <a:gd name="T10" fmla="+- 0 9834 9834"/>
                              <a:gd name="T11" fmla="*/ 9834 h 285"/>
                              <a:gd name="T12" fmla="+- 0 931 931"/>
                              <a:gd name="T13" fmla="*/ T12 w 3034"/>
                              <a:gd name="T14" fmla="+- 0 9834 9834"/>
                              <a:gd name="T15" fmla="*/ 9834 h 285"/>
                              <a:gd name="T16" fmla="+- 0 931 931"/>
                              <a:gd name="T17" fmla="*/ T16 w 3034"/>
                              <a:gd name="T18" fmla="+- 0 10120 9834"/>
                              <a:gd name="T19" fmla="*/ 10120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8"/>
                        <wps:cNvSpPr>
                          <a:spLocks/>
                        </wps:cNvSpPr>
                        <wps:spPr bwMode="auto">
                          <a:xfrm>
                            <a:off x="931" y="10120"/>
                            <a:ext cx="3034" cy="270"/>
                          </a:xfrm>
                          <a:custGeom>
                            <a:avLst/>
                            <a:gdLst>
                              <a:gd name="T0" fmla="+- 0 931 931"/>
                              <a:gd name="T1" fmla="*/ T0 w 3034"/>
                              <a:gd name="T2" fmla="+- 0 10390 10120"/>
                              <a:gd name="T3" fmla="*/ 10390 h 270"/>
                              <a:gd name="T4" fmla="+- 0 3965 931"/>
                              <a:gd name="T5" fmla="*/ T4 w 3034"/>
                              <a:gd name="T6" fmla="+- 0 10390 10120"/>
                              <a:gd name="T7" fmla="*/ 10390 h 270"/>
                              <a:gd name="T8" fmla="+- 0 3965 931"/>
                              <a:gd name="T9" fmla="*/ T8 w 3034"/>
                              <a:gd name="T10" fmla="+- 0 10120 10120"/>
                              <a:gd name="T11" fmla="*/ 10120 h 270"/>
                              <a:gd name="T12" fmla="+- 0 931 931"/>
                              <a:gd name="T13" fmla="*/ T12 w 3034"/>
                              <a:gd name="T14" fmla="+- 0 10120 10120"/>
                              <a:gd name="T15" fmla="*/ 10120 h 270"/>
                              <a:gd name="T16" fmla="+- 0 931 931"/>
                              <a:gd name="T17" fmla="*/ T16 w 3034"/>
                              <a:gd name="T18" fmla="+- 0 10390 10120"/>
                              <a:gd name="T19" fmla="*/ 10390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9"/>
                        <wps:cNvSpPr>
                          <a:spLocks/>
                        </wps:cNvSpPr>
                        <wps:spPr bwMode="auto">
                          <a:xfrm>
                            <a:off x="931" y="10390"/>
                            <a:ext cx="3034" cy="270"/>
                          </a:xfrm>
                          <a:custGeom>
                            <a:avLst/>
                            <a:gdLst>
                              <a:gd name="T0" fmla="+- 0 931 931"/>
                              <a:gd name="T1" fmla="*/ T0 w 3034"/>
                              <a:gd name="T2" fmla="+- 0 10660 10390"/>
                              <a:gd name="T3" fmla="*/ 10660 h 270"/>
                              <a:gd name="T4" fmla="+- 0 3965 931"/>
                              <a:gd name="T5" fmla="*/ T4 w 3034"/>
                              <a:gd name="T6" fmla="+- 0 10660 10390"/>
                              <a:gd name="T7" fmla="*/ 10660 h 270"/>
                              <a:gd name="T8" fmla="+- 0 3965 931"/>
                              <a:gd name="T9" fmla="*/ T8 w 3034"/>
                              <a:gd name="T10" fmla="+- 0 10390 10390"/>
                              <a:gd name="T11" fmla="*/ 10390 h 270"/>
                              <a:gd name="T12" fmla="+- 0 931 931"/>
                              <a:gd name="T13" fmla="*/ T12 w 3034"/>
                              <a:gd name="T14" fmla="+- 0 10390 10390"/>
                              <a:gd name="T15" fmla="*/ 10390 h 270"/>
                              <a:gd name="T16" fmla="+- 0 931 931"/>
                              <a:gd name="T17" fmla="*/ T16 w 3034"/>
                              <a:gd name="T18" fmla="+- 0 10660 10390"/>
                              <a:gd name="T19" fmla="*/ 10660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80"/>
                        <wps:cNvSpPr>
                          <a:spLocks/>
                        </wps:cNvSpPr>
                        <wps:spPr bwMode="auto">
                          <a:xfrm>
                            <a:off x="931" y="10660"/>
                            <a:ext cx="3034" cy="285"/>
                          </a:xfrm>
                          <a:custGeom>
                            <a:avLst/>
                            <a:gdLst>
                              <a:gd name="T0" fmla="+- 0 931 931"/>
                              <a:gd name="T1" fmla="*/ T0 w 3034"/>
                              <a:gd name="T2" fmla="+- 0 10946 10660"/>
                              <a:gd name="T3" fmla="*/ 10946 h 285"/>
                              <a:gd name="T4" fmla="+- 0 3965 931"/>
                              <a:gd name="T5" fmla="*/ T4 w 3034"/>
                              <a:gd name="T6" fmla="+- 0 10946 10660"/>
                              <a:gd name="T7" fmla="*/ 10946 h 285"/>
                              <a:gd name="T8" fmla="+- 0 3965 931"/>
                              <a:gd name="T9" fmla="*/ T8 w 3034"/>
                              <a:gd name="T10" fmla="+- 0 10660 10660"/>
                              <a:gd name="T11" fmla="*/ 10660 h 285"/>
                              <a:gd name="T12" fmla="+- 0 931 931"/>
                              <a:gd name="T13" fmla="*/ T12 w 3034"/>
                              <a:gd name="T14" fmla="+- 0 10660 10660"/>
                              <a:gd name="T15" fmla="*/ 10660 h 285"/>
                              <a:gd name="T16" fmla="+- 0 931 931"/>
                              <a:gd name="T17" fmla="*/ T16 w 3034"/>
                              <a:gd name="T18" fmla="+- 0 10946 10660"/>
                              <a:gd name="T19" fmla="*/ 10946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81"/>
                        <wps:cNvSpPr>
                          <a:spLocks/>
                        </wps:cNvSpPr>
                        <wps:spPr bwMode="auto">
                          <a:xfrm>
                            <a:off x="931" y="10946"/>
                            <a:ext cx="3034" cy="270"/>
                          </a:xfrm>
                          <a:custGeom>
                            <a:avLst/>
                            <a:gdLst>
                              <a:gd name="T0" fmla="+- 0 931 931"/>
                              <a:gd name="T1" fmla="*/ T0 w 3034"/>
                              <a:gd name="T2" fmla="+- 0 11216 10946"/>
                              <a:gd name="T3" fmla="*/ 11216 h 270"/>
                              <a:gd name="T4" fmla="+- 0 3965 931"/>
                              <a:gd name="T5" fmla="*/ T4 w 3034"/>
                              <a:gd name="T6" fmla="+- 0 11216 10946"/>
                              <a:gd name="T7" fmla="*/ 11216 h 270"/>
                              <a:gd name="T8" fmla="+- 0 3965 931"/>
                              <a:gd name="T9" fmla="*/ T8 w 3034"/>
                              <a:gd name="T10" fmla="+- 0 10946 10946"/>
                              <a:gd name="T11" fmla="*/ 10946 h 270"/>
                              <a:gd name="T12" fmla="+- 0 931 931"/>
                              <a:gd name="T13" fmla="*/ T12 w 3034"/>
                              <a:gd name="T14" fmla="+- 0 10946 10946"/>
                              <a:gd name="T15" fmla="*/ 10946 h 270"/>
                              <a:gd name="T16" fmla="+- 0 931 931"/>
                              <a:gd name="T17" fmla="*/ T16 w 3034"/>
                              <a:gd name="T18" fmla="+- 0 11216 10946"/>
                              <a:gd name="T19" fmla="*/ 11216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82"/>
                        <wps:cNvSpPr>
                          <a:spLocks/>
                        </wps:cNvSpPr>
                        <wps:spPr bwMode="auto">
                          <a:xfrm>
                            <a:off x="931" y="11216"/>
                            <a:ext cx="3034" cy="285"/>
                          </a:xfrm>
                          <a:custGeom>
                            <a:avLst/>
                            <a:gdLst>
                              <a:gd name="T0" fmla="+- 0 931 931"/>
                              <a:gd name="T1" fmla="*/ T0 w 3034"/>
                              <a:gd name="T2" fmla="+- 0 11501 11216"/>
                              <a:gd name="T3" fmla="*/ 11501 h 285"/>
                              <a:gd name="T4" fmla="+- 0 3965 931"/>
                              <a:gd name="T5" fmla="*/ T4 w 3034"/>
                              <a:gd name="T6" fmla="+- 0 11501 11216"/>
                              <a:gd name="T7" fmla="*/ 11501 h 285"/>
                              <a:gd name="T8" fmla="+- 0 3965 931"/>
                              <a:gd name="T9" fmla="*/ T8 w 3034"/>
                              <a:gd name="T10" fmla="+- 0 11216 11216"/>
                              <a:gd name="T11" fmla="*/ 11216 h 285"/>
                              <a:gd name="T12" fmla="+- 0 931 931"/>
                              <a:gd name="T13" fmla="*/ T12 w 3034"/>
                              <a:gd name="T14" fmla="+- 0 11216 11216"/>
                              <a:gd name="T15" fmla="*/ 11216 h 285"/>
                              <a:gd name="T16" fmla="+- 0 931 931"/>
                              <a:gd name="T17" fmla="*/ T16 w 3034"/>
                              <a:gd name="T18" fmla="+- 0 11501 11216"/>
                              <a:gd name="T19" fmla="*/ 11501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83"/>
                        <wps:cNvSpPr>
                          <a:spLocks/>
                        </wps:cNvSpPr>
                        <wps:spPr bwMode="auto">
                          <a:xfrm>
                            <a:off x="931" y="11501"/>
                            <a:ext cx="3034" cy="270"/>
                          </a:xfrm>
                          <a:custGeom>
                            <a:avLst/>
                            <a:gdLst>
                              <a:gd name="T0" fmla="+- 0 931 931"/>
                              <a:gd name="T1" fmla="*/ T0 w 3034"/>
                              <a:gd name="T2" fmla="+- 0 11771 11501"/>
                              <a:gd name="T3" fmla="*/ 11771 h 270"/>
                              <a:gd name="T4" fmla="+- 0 3965 931"/>
                              <a:gd name="T5" fmla="*/ T4 w 3034"/>
                              <a:gd name="T6" fmla="+- 0 11771 11501"/>
                              <a:gd name="T7" fmla="*/ 11771 h 270"/>
                              <a:gd name="T8" fmla="+- 0 3965 931"/>
                              <a:gd name="T9" fmla="*/ T8 w 3034"/>
                              <a:gd name="T10" fmla="+- 0 11501 11501"/>
                              <a:gd name="T11" fmla="*/ 11501 h 270"/>
                              <a:gd name="T12" fmla="+- 0 931 931"/>
                              <a:gd name="T13" fmla="*/ T12 w 3034"/>
                              <a:gd name="T14" fmla="+- 0 11501 11501"/>
                              <a:gd name="T15" fmla="*/ 11501 h 270"/>
                              <a:gd name="T16" fmla="+- 0 931 931"/>
                              <a:gd name="T17" fmla="*/ T16 w 3034"/>
                              <a:gd name="T18" fmla="+- 0 11771 11501"/>
                              <a:gd name="T19" fmla="*/ 11771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84"/>
                        <wps:cNvSpPr>
                          <a:spLocks/>
                        </wps:cNvSpPr>
                        <wps:spPr bwMode="auto">
                          <a:xfrm>
                            <a:off x="931" y="11771"/>
                            <a:ext cx="3034" cy="270"/>
                          </a:xfrm>
                          <a:custGeom>
                            <a:avLst/>
                            <a:gdLst>
                              <a:gd name="T0" fmla="+- 0 931 931"/>
                              <a:gd name="T1" fmla="*/ T0 w 3034"/>
                              <a:gd name="T2" fmla="+- 0 12042 11771"/>
                              <a:gd name="T3" fmla="*/ 12042 h 270"/>
                              <a:gd name="T4" fmla="+- 0 3965 931"/>
                              <a:gd name="T5" fmla="*/ T4 w 3034"/>
                              <a:gd name="T6" fmla="+- 0 12042 11771"/>
                              <a:gd name="T7" fmla="*/ 12042 h 270"/>
                              <a:gd name="T8" fmla="+- 0 3965 931"/>
                              <a:gd name="T9" fmla="*/ T8 w 3034"/>
                              <a:gd name="T10" fmla="+- 0 11771 11771"/>
                              <a:gd name="T11" fmla="*/ 11771 h 270"/>
                              <a:gd name="T12" fmla="+- 0 931 931"/>
                              <a:gd name="T13" fmla="*/ T12 w 3034"/>
                              <a:gd name="T14" fmla="+- 0 11771 11771"/>
                              <a:gd name="T15" fmla="*/ 11771 h 270"/>
                              <a:gd name="T16" fmla="+- 0 931 931"/>
                              <a:gd name="T17" fmla="*/ T16 w 3034"/>
                              <a:gd name="T18" fmla="+- 0 12042 11771"/>
                              <a:gd name="T19" fmla="*/ 12042 h 270"/>
                            </a:gdLst>
                            <a:ahLst/>
                            <a:cxnLst>
                              <a:cxn ang="0">
                                <a:pos x="T1" y="T3"/>
                              </a:cxn>
                              <a:cxn ang="0">
                                <a:pos x="T5" y="T7"/>
                              </a:cxn>
                              <a:cxn ang="0">
                                <a:pos x="T9" y="T11"/>
                              </a:cxn>
                              <a:cxn ang="0">
                                <a:pos x="T13" y="T15"/>
                              </a:cxn>
                              <a:cxn ang="0">
                                <a:pos x="T17" y="T19"/>
                              </a:cxn>
                            </a:cxnLst>
                            <a:rect l="0" t="0" r="r" b="b"/>
                            <a:pathLst>
                              <a:path w="3034" h="270">
                                <a:moveTo>
                                  <a:pt x="0" y="271"/>
                                </a:moveTo>
                                <a:lnTo>
                                  <a:pt x="3034" y="271"/>
                                </a:lnTo>
                                <a:lnTo>
                                  <a:pt x="3034" y="0"/>
                                </a:lnTo>
                                <a:lnTo>
                                  <a:pt x="0" y="0"/>
                                </a:lnTo>
                                <a:lnTo>
                                  <a:pt x="0" y="2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85"/>
                        <wps:cNvSpPr>
                          <a:spLocks/>
                        </wps:cNvSpPr>
                        <wps:spPr bwMode="auto">
                          <a:xfrm>
                            <a:off x="931" y="12042"/>
                            <a:ext cx="3034" cy="285"/>
                          </a:xfrm>
                          <a:custGeom>
                            <a:avLst/>
                            <a:gdLst>
                              <a:gd name="T0" fmla="+- 0 931 931"/>
                              <a:gd name="T1" fmla="*/ T0 w 3034"/>
                              <a:gd name="T2" fmla="+- 0 12327 12042"/>
                              <a:gd name="T3" fmla="*/ 12327 h 285"/>
                              <a:gd name="T4" fmla="+- 0 3965 931"/>
                              <a:gd name="T5" fmla="*/ T4 w 3034"/>
                              <a:gd name="T6" fmla="+- 0 12327 12042"/>
                              <a:gd name="T7" fmla="*/ 12327 h 285"/>
                              <a:gd name="T8" fmla="+- 0 3965 931"/>
                              <a:gd name="T9" fmla="*/ T8 w 3034"/>
                              <a:gd name="T10" fmla="+- 0 12042 12042"/>
                              <a:gd name="T11" fmla="*/ 12042 h 285"/>
                              <a:gd name="T12" fmla="+- 0 931 931"/>
                              <a:gd name="T13" fmla="*/ T12 w 3034"/>
                              <a:gd name="T14" fmla="+- 0 12042 12042"/>
                              <a:gd name="T15" fmla="*/ 12042 h 285"/>
                              <a:gd name="T16" fmla="+- 0 931 931"/>
                              <a:gd name="T17" fmla="*/ T16 w 3034"/>
                              <a:gd name="T18" fmla="+- 0 12327 12042"/>
                              <a:gd name="T19" fmla="*/ 12327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86"/>
                        <wps:cNvSpPr>
                          <a:spLocks/>
                        </wps:cNvSpPr>
                        <wps:spPr bwMode="auto">
                          <a:xfrm>
                            <a:off x="931" y="12327"/>
                            <a:ext cx="3034" cy="270"/>
                          </a:xfrm>
                          <a:custGeom>
                            <a:avLst/>
                            <a:gdLst>
                              <a:gd name="T0" fmla="+- 0 931 931"/>
                              <a:gd name="T1" fmla="*/ T0 w 3034"/>
                              <a:gd name="T2" fmla="+- 0 12597 12327"/>
                              <a:gd name="T3" fmla="*/ 12597 h 270"/>
                              <a:gd name="T4" fmla="+- 0 3965 931"/>
                              <a:gd name="T5" fmla="*/ T4 w 3034"/>
                              <a:gd name="T6" fmla="+- 0 12597 12327"/>
                              <a:gd name="T7" fmla="*/ 12597 h 270"/>
                              <a:gd name="T8" fmla="+- 0 3965 931"/>
                              <a:gd name="T9" fmla="*/ T8 w 3034"/>
                              <a:gd name="T10" fmla="+- 0 12327 12327"/>
                              <a:gd name="T11" fmla="*/ 12327 h 270"/>
                              <a:gd name="T12" fmla="+- 0 931 931"/>
                              <a:gd name="T13" fmla="*/ T12 w 3034"/>
                              <a:gd name="T14" fmla="+- 0 12327 12327"/>
                              <a:gd name="T15" fmla="*/ 12327 h 270"/>
                              <a:gd name="T16" fmla="+- 0 931 931"/>
                              <a:gd name="T17" fmla="*/ T16 w 3034"/>
                              <a:gd name="T18" fmla="+- 0 12597 12327"/>
                              <a:gd name="T19" fmla="*/ 12597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87"/>
                        <wps:cNvSpPr>
                          <a:spLocks/>
                        </wps:cNvSpPr>
                        <wps:spPr bwMode="auto">
                          <a:xfrm>
                            <a:off x="931" y="12597"/>
                            <a:ext cx="3034" cy="285"/>
                          </a:xfrm>
                          <a:custGeom>
                            <a:avLst/>
                            <a:gdLst>
                              <a:gd name="T0" fmla="+- 0 931 931"/>
                              <a:gd name="T1" fmla="*/ T0 w 3034"/>
                              <a:gd name="T2" fmla="+- 0 12882 12597"/>
                              <a:gd name="T3" fmla="*/ 12882 h 285"/>
                              <a:gd name="T4" fmla="+- 0 3965 931"/>
                              <a:gd name="T5" fmla="*/ T4 w 3034"/>
                              <a:gd name="T6" fmla="+- 0 12882 12597"/>
                              <a:gd name="T7" fmla="*/ 12882 h 285"/>
                              <a:gd name="T8" fmla="+- 0 3965 931"/>
                              <a:gd name="T9" fmla="*/ T8 w 3034"/>
                              <a:gd name="T10" fmla="+- 0 12597 12597"/>
                              <a:gd name="T11" fmla="*/ 12597 h 285"/>
                              <a:gd name="T12" fmla="+- 0 931 931"/>
                              <a:gd name="T13" fmla="*/ T12 w 3034"/>
                              <a:gd name="T14" fmla="+- 0 12597 12597"/>
                              <a:gd name="T15" fmla="*/ 12597 h 285"/>
                              <a:gd name="T16" fmla="+- 0 931 931"/>
                              <a:gd name="T17" fmla="*/ T16 w 3034"/>
                              <a:gd name="T18" fmla="+- 0 12882 12597"/>
                              <a:gd name="T19" fmla="*/ 12882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8"/>
                        <wps:cNvSpPr>
                          <a:spLocks/>
                        </wps:cNvSpPr>
                        <wps:spPr bwMode="auto">
                          <a:xfrm>
                            <a:off x="931" y="12882"/>
                            <a:ext cx="3034" cy="270"/>
                          </a:xfrm>
                          <a:custGeom>
                            <a:avLst/>
                            <a:gdLst>
                              <a:gd name="T0" fmla="+- 0 931 931"/>
                              <a:gd name="T1" fmla="*/ T0 w 3034"/>
                              <a:gd name="T2" fmla="+- 0 13152 12882"/>
                              <a:gd name="T3" fmla="*/ 13152 h 270"/>
                              <a:gd name="T4" fmla="+- 0 3965 931"/>
                              <a:gd name="T5" fmla="*/ T4 w 3034"/>
                              <a:gd name="T6" fmla="+- 0 13152 12882"/>
                              <a:gd name="T7" fmla="*/ 13152 h 270"/>
                              <a:gd name="T8" fmla="+- 0 3965 931"/>
                              <a:gd name="T9" fmla="*/ T8 w 3034"/>
                              <a:gd name="T10" fmla="+- 0 12882 12882"/>
                              <a:gd name="T11" fmla="*/ 12882 h 270"/>
                              <a:gd name="T12" fmla="+- 0 931 931"/>
                              <a:gd name="T13" fmla="*/ T12 w 3034"/>
                              <a:gd name="T14" fmla="+- 0 12882 12882"/>
                              <a:gd name="T15" fmla="*/ 12882 h 270"/>
                              <a:gd name="T16" fmla="+- 0 931 931"/>
                              <a:gd name="T17" fmla="*/ T16 w 3034"/>
                              <a:gd name="T18" fmla="+- 0 13152 12882"/>
                              <a:gd name="T19" fmla="*/ 13152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9"/>
                        <wps:cNvSpPr>
                          <a:spLocks/>
                        </wps:cNvSpPr>
                        <wps:spPr bwMode="auto">
                          <a:xfrm>
                            <a:off x="931" y="13153"/>
                            <a:ext cx="3034" cy="270"/>
                          </a:xfrm>
                          <a:custGeom>
                            <a:avLst/>
                            <a:gdLst>
                              <a:gd name="T0" fmla="+- 0 931 931"/>
                              <a:gd name="T1" fmla="*/ T0 w 3034"/>
                              <a:gd name="T2" fmla="+- 0 13423 13153"/>
                              <a:gd name="T3" fmla="*/ 13423 h 270"/>
                              <a:gd name="T4" fmla="+- 0 3965 931"/>
                              <a:gd name="T5" fmla="*/ T4 w 3034"/>
                              <a:gd name="T6" fmla="+- 0 13423 13153"/>
                              <a:gd name="T7" fmla="*/ 13423 h 270"/>
                              <a:gd name="T8" fmla="+- 0 3965 931"/>
                              <a:gd name="T9" fmla="*/ T8 w 3034"/>
                              <a:gd name="T10" fmla="+- 0 13153 13153"/>
                              <a:gd name="T11" fmla="*/ 13153 h 270"/>
                              <a:gd name="T12" fmla="+- 0 931 931"/>
                              <a:gd name="T13" fmla="*/ T12 w 3034"/>
                              <a:gd name="T14" fmla="+- 0 13153 13153"/>
                              <a:gd name="T15" fmla="*/ 13153 h 270"/>
                              <a:gd name="T16" fmla="+- 0 931 931"/>
                              <a:gd name="T17" fmla="*/ T16 w 3034"/>
                              <a:gd name="T18" fmla="+- 0 13423 13153"/>
                              <a:gd name="T19" fmla="*/ 13423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90"/>
                        <wps:cNvSpPr>
                          <a:spLocks/>
                        </wps:cNvSpPr>
                        <wps:spPr bwMode="auto">
                          <a:xfrm>
                            <a:off x="931" y="13423"/>
                            <a:ext cx="3034" cy="285"/>
                          </a:xfrm>
                          <a:custGeom>
                            <a:avLst/>
                            <a:gdLst>
                              <a:gd name="T0" fmla="+- 0 931 931"/>
                              <a:gd name="T1" fmla="*/ T0 w 3034"/>
                              <a:gd name="T2" fmla="+- 0 13708 13423"/>
                              <a:gd name="T3" fmla="*/ 13708 h 285"/>
                              <a:gd name="T4" fmla="+- 0 3965 931"/>
                              <a:gd name="T5" fmla="*/ T4 w 3034"/>
                              <a:gd name="T6" fmla="+- 0 13708 13423"/>
                              <a:gd name="T7" fmla="*/ 13708 h 285"/>
                              <a:gd name="T8" fmla="+- 0 3965 931"/>
                              <a:gd name="T9" fmla="*/ T8 w 3034"/>
                              <a:gd name="T10" fmla="+- 0 13423 13423"/>
                              <a:gd name="T11" fmla="*/ 13423 h 285"/>
                              <a:gd name="T12" fmla="+- 0 931 931"/>
                              <a:gd name="T13" fmla="*/ T12 w 3034"/>
                              <a:gd name="T14" fmla="+- 0 13423 13423"/>
                              <a:gd name="T15" fmla="*/ 13423 h 285"/>
                              <a:gd name="T16" fmla="+- 0 931 931"/>
                              <a:gd name="T17" fmla="*/ T16 w 3034"/>
                              <a:gd name="T18" fmla="+- 0 13708 13423"/>
                              <a:gd name="T19" fmla="*/ 13708 h 285"/>
                            </a:gdLst>
                            <a:ahLst/>
                            <a:cxnLst>
                              <a:cxn ang="0">
                                <a:pos x="T1" y="T3"/>
                              </a:cxn>
                              <a:cxn ang="0">
                                <a:pos x="T5" y="T7"/>
                              </a:cxn>
                              <a:cxn ang="0">
                                <a:pos x="T9" y="T11"/>
                              </a:cxn>
                              <a:cxn ang="0">
                                <a:pos x="T13" y="T15"/>
                              </a:cxn>
                              <a:cxn ang="0">
                                <a:pos x="T17" y="T19"/>
                              </a:cxn>
                            </a:cxnLst>
                            <a:rect l="0" t="0" r="r" b="b"/>
                            <a:pathLst>
                              <a:path w="3034" h="285">
                                <a:moveTo>
                                  <a:pt x="0" y="285"/>
                                </a:moveTo>
                                <a:lnTo>
                                  <a:pt x="3034" y="285"/>
                                </a:lnTo>
                                <a:lnTo>
                                  <a:pt x="3034" y="0"/>
                                </a:lnTo>
                                <a:lnTo>
                                  <a:pt x="0" y="0"/>
                                </a:lnTo>
                                <a:lnTo>
                                  <a:pt x="0" y="285"/>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91"/>
                        <wps:cNvSpPr>
                          <a:spLocks/>
                        </wps:cNvSpPr>
                        <wps:spPr bwMode="auto">
                          <a:xfrm>
                            <a:off x="931" y="13708"/>
                            <a:ext cx="3034" cy="270"/>
                          </a:xfrm>
                          <a:custGeom>
                            <a:avLst/>
                            <a:gdLst>
                              <a:gd name="T0" fmla="+- 0 931 931"/>
                              <a:gd name="T1" fmla="*/ T0 w 3034"/>
                              <a:gd name="T2" fmla="+- 0 13978 13708"/>
                              <a:gd name="T3" fmla="*/ 13978 h 270"/>
                              <a:gd name="T4" fmla="+- 0 3965 931"/>
                              <a:gd name="T5" fmla="*/ T4 w 3034"/>
                              <a:gd name="T6" fmla="+- 0 13978 13708"/>
                              <a:gd name="T7" fmla="*/ 13978 h 270"/>
                              <a:gd name="T8" fmla="+- 0 3965 931"/>
                              <a:gd name="T9" fmla="*/ T8 w 3034"/>
                              <a:gd name="T10" fmla="+- 0 13708 13708"/>
                              <a:gd name="T11" fmla="*/ 13708 h 270"/>
                              <a:gd name="T12" fmla="+- 0 931 931"/>
                              <a:gd name="T13" fmla="*/ T12 w 3034"/>
                              <a:gd name="T14" fmla="+- 0 13708 13708"/>
                              <a:gd name="T15" fmla="*/ 13708 h 270"/>
                              <a:gd name="T16" fmla="+- 0 931 931"/>
                              <a:gd name="T17" fmla="*/ T16 w 3034"/>
                              <a:gd name="T18" fmla="+- 0 13978 13708"/>
                              <a:gd name="T19" fmla="*/ 13978 h 270"/>
                            </a:gdLst>
                            <a:ahLst/>
                            <a:cxnLst>
                              <a:cxn ang="0">
                                <a:pos x="T1" y="T3"/>
                              </a:cxn>
                              <a:cxn ang="0">
                                <a:pos x="T5" y="T7"/>
                              </a:cxn>
                              <a:cxn ang="0">
                                <a:pos x="T9" y="T11"/>
                              </a:cxn>
                              <a:cxn ang="0">
                                <a:pos x="T13" y="T15"/>
                              </a:cxn>
                              <a:cxn ang="0">
                                <a:pos x="T17" y="T19"/>
                              </a:cxn>
                            </a:cxnLst>
                            <a:rect l="0" t="0" r="r" b="b"/>
                            <a:pathLst>
                              <a:path w="3034" h="270">
                                <a:moveTo>
                                  <a:pt x="0" y="270"/>
                                </a:moveTo>
                                <a:lnTo>
                                  <a:pt x="3034" y="270"/>
                                </a:lnTo>
                                <a:lnTo>
                                  <a:pt x="3034" y="0"/>
                                </a:lnTo>
                                <a:lnTo>
                                  <a:pt x="0" y="0"/>
                                </a:lnTo>
                                <a:lnTo>
                                  <a:pt x="0" y="27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92"/>
                        <wps:cNvSpPr>
                          <a:spLocks/>
                        </wps:cNvSpPr>
                        <wps:spPr bwMode="auto">
                          <a:xfrm>
                            <a:off x="931" y="13978"/>
                            <a:ext cx="3034" cy="285"/>
                          </a:xfrm>
                          <a:custGeom>
                            <a:avLst/>
                            <a:gdLst>
                              <a:gd name="T0" fmla="+- 0 931 931"/>
                              <a:gd name="T1" fmla="*/ T0 w 3034"/>
                              <a:gd name="T2" fmla="+- 0 14264 13978"/>
                              <a:gd name="T3" fmla="*/ 14264 h 285"/>
                              <a:gd name="T4" fmla="+- 0 3965 931"/>
                              <a:gd name="T5" fmla="*/ T4 w 3034"/>
                              <a:gd name="T6" fmla="+- 0 14264 13978"/>
                              <a:gd name="T7" fmla="*/ 14264 h 285"/>
                              <a:gd name="T8" fmla="+- 0 3965 931"/>
                              <a:gd name="T9" fmla="*/ T8 w 3034"/>
                              <a:gd name="T10" fmla="+- 0 13978 13978"/>
                              <a:gd name="T11" fmla="*/ 13978 h 285"/>
                              <a:gd name="T12" fmla="+- 0 931 931"/>
                              <a:gd name="T13" fmla="*/ T12 w 3034"/>
                              <a:gd name="T14" fmla="+- 0 13978 13978"/>
                              <a:gd name="T15" fmla="*/ 13978 h 285"/>
                              <a:gd name="T16" fmla="+- 0 931 931"/>
                              <a:gd name="T17" fmla="*/ T16 w 3034"/>
                              <a:gd name="T18" fmla="+- 0 14264 13978"/>
                              <a:gd name="T19" fmla="*/ 14264 h 285"/>
                            </a:gdLst>
                            <a:ahLst/>
                            <a:cxnLst>
                              <a:cxn ang="0">
                                <a:pos x="T1" y="T3"/>
                              </a:cxn>
                              <a:cxn ang="0">
                                <a:pos x="T5" y="T7"/>
                              </a:cxn>
                              <a:cxn ang="0">
                                <a:pos x="T9" y="T11"/>
                              </a:cxn>
                              <a:cxn ang="0">
                                <a:pos x="T13" y="T15"/>
                              </a:cxn>
                              <a:cxn ang="0">
                                <a:pos x="T17" y="T19"/>
                              </a:cxn>
                            </a:cxnLst>
                            <a:rect l="0" t="0" r="r" b="b"/>
                            <a:pathLst>
                              <a:path w="3034" h="285">
                                <a:moveTo>
                                  <a:pt x="0" y="286"/>
                                </a:moveTo>
                                <a:lnTo>
                                  <a:pt x="3034" y="286"/>
                                </a:lnTo>
                                <a:lnTo>
                                  <a:pt x="3034" y="0"/>
                                </a:lnTo>
                                <a:lnTo>
                                  <a:pt x="0" y="0"/>
                                </a:lnTo>
                                <a:lnTo>
                                  <a:pt x="0" y="286"/>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3" o:spid="_x0000_s1026" style="position:absolute;margin-left:31.5pt;margin-top:61.05pt;width:184.5pt;height:664.65pt;z-index:-251655680;mso-position-horizontal-relative:page;mso-position-vertical-relative:page" coordorigin="816,981" coordsize="3264,1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">
                <v:shape id="Freeform 144" o:spid="_x0000_s1027" style="position:absolute;left:826;top:991;width:3244;height:13273;visibility:visible;mso-wrap-style:square;v-text-anchor:top" coordsize="3244,13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4hsEA&#10;AADaAAAADwAAAGRycy9kb3ducmV2LnhtbESPQYvCMBSE7wv+h/AEb2tqkbJUo6gg6MVl1Yu3R/Ns&#10;is1LSaLWf28WFvY4zMw3zHzZ21Y8yIfGsYLJOANBXDndcK3gfNp+foEIEVlj65gUvCjAcjH4mGOp&#10;3ZN/6HGMtUgQDiUqMDF2pZShMmQxjF1HnLyr8xZjkr6W2uMzwW0r8ywrpMWG04LBjjaGqtvxbhVs&#10;bvv6VBy++6rZ7qcvfzFFbtdKjYb9agYiUh//w3/tnVaQw++VdAP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bBAAAA2gAAAA8AAAAAAAAAAAAAAAAAmAIAAGRycy9kb3du&#10;cmV2LnhtbFBLBQYAAAAABAAEAPUAAACGAwAAAAA=&#10;" path="m,13273r3244,l3244,,,,,13273xe" fillcolor="#ccc" stroked="f">
                  <v:path arrowok="t" o:connecttype="custom" o:connectlocs="0,14264;3244,14264;3244,991;0,991;0,14264" o:connectangles="0,0,0,0,0"/>
                </v:shape>
                <v:shape id="Freeform 145" o:spid="_x0000_s1028" style="position:absolute;left:931;top:991;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xJsUA&#10;AADaAAAADwAAAGRycy9kb3ducmV2LnhtbESPQWvCQBSE74X+h+UVvNVNq5UaXSUIhRxsRVvq9ZF9&#10;JrHZtyG7mu2/dwXB4zAz3zDzZTCNOFPnassKXoYJCOLC6ppLBT/fH8/vIJxH1thYJgX/5GC5eHyY&#10;Y6ptz1s673wpIoRdigoq79tUSldUZNANbUscvYPtDPoou1LqDvsIN418TZKJNFhzXKiwpVVFxd/u&#10;ZBSEr/6wWY0+N+txvn+bht/smE8ypQZPIZuB8BT8PXxr51rBCK5X4g2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jEmxQAAANoAAAAPAAAAAAAAAAAAAAAAAJgCAABkcnMv&#10;ZG93bnJldi54bWxQSwUGAAAAAAQABAD1AAAAigMAAAAA&#10;" path="m3034,1l,1,,285r3034,l3034,1xe" fillcolor="#ccc" stroked="f">
                  <v:path arrowok="t" o:connecttype="custom" o:connectlocs="3034,992;0,992;0,1276;3034,1276;3034,992" o:connectangles="0,0,0,0,0"/>
                </v:shape>
                <v:shape id="Freeform 146" o:spid="_x0000_s1029" style="position:absolute;left:931;top:127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2+9cQA&#10;AADaAAAADwAAAGRycy9kb3ducmV2LnhtbESPW4vCMBSE3xf8D+EIvq2pi8hSjSJeQCqyeAFfD82x&#10;LW1Ouk3U6q/fLAg+DjPzDTOZtaYSN2pcYVnBoB+BIE6tLjhTcDquP79BOI+ssbJMCh7kYDbtfEww&#10;1vbOe7odfCYChF2MCnLv61hKl+Zk0PVtTRy8i20M+iCbTOoG7wFuKvkVRSNpsOCwkGNNi5zS8nA1&#10;CpLk6nfloqTd8PG7TVY/y/159VSq123nYxCeWv8Ov9obrWAI/1fCD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tvvXEAAAA2gAAAA8AAAAAAAAAAAAAAAAAmAIAAGRycy9k&#10;b3ducmV2LnhtbFBLBQYAAAAABAAEAPUAAACJAwAAAAA=&#10;" path="m,271r3034,l3034,,,,,271xe" fillcolor="#ccc" stroked="f">
                  <v:path arrowok="t" o:connecttype="custom" o:connectlocs="0,1547;3034,1547;3034,1276;0,1276;0,1547" o:connectangles="0,0,0,0,0"/>
                </v:shape>
                <v:shape id="Freeform 147" o:spid="_x0000_s1030" style="position:absolute;left:931;top:1547;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MMycUA&#10;AADaAAAADwAAAGRycy9kb3ducmV2LnhtbESPQWvCQBSE74L/YXlCb7qxrVKjqwShkENb0ZZ6fWSf&#10;STT7NmS3ZvvvuwXB4zAz3zCrTTCNuFLnassKppMEBHFhdc2lgq/P1/ELCOeRNTaWScEvOdish4MV&#10;ptr2vKfrwZciQtilqKDyvk2ldEVFBt3EtsTRO9nOoI+yK6XusI9w08jHJJlLgzXHhQpb2lZUXA4/&#10;RkH46E+77dP77u05P84W4Ts75/NMqYdRyJYgPAV/D9/auVYwg/8r8Qb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swzJxQAAANoAAAAPAAAAAAAAAAAAAAAAAJgCAABkcnMv&#10;ZG93bnJldi54bWxQSwUGAAAAAAQABAD1AAAAigMAAAAA&#10;" path="m,285r3034,l3034,,,,,285xe" fillcolor="#ccc" stroked="f">
                  <v:path arrowok="t" o:connecttype="custom" o:connectlocs="0,1832;3034,1832;3034,1547;0,1547;0,1832" o:connectangles="0,0,0,0,0"/>
                </v:shape>
                <v:shape id="Freeform 148" o:spid="_x0000_s1031" style="position:absolute;left:931;top:183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FGcQA&#10;AADaAAAADwAAAGRycy9kb3ducmV2LnhtbESPW4vCMBSE3wX/QzjCvmnqsohUo4gXkC4iXsDXQ3Ns&#10;S5uTbhO17q83wsI+DjPzDTOdt6YSd2pcYVnBcBCBIE6tLjhTcD5t+mMQziNrrCyTgic5mM+6nSnG&#10;2j74QPejz0SAsItRQe59HUvp0pwMuoGtiYN3tY1BH2STSd3gI8BNJT+jaCQNFhwWcqxpmVNaHm9G&#10;QZLc/K5clrT7ev58J+v96nBZ/yr10WsXExCeWv8f/mtvtYIRvK+EG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zhRnEAAAA2gAAAA8AAAAAAAAAAAAAAAAAmAIAAGRycy9k&#10;b3ducmV2LnhtbFBLBQYAAAAABAAEAPUAAACJAwAAAAA=&#10;" path="m,270r3034,l3034,,,,,270xe" fillcolor="#ccc" stroked="f">
                  <v:path arrowok="t" o:connecttype="custom" o:connectlocs="0,2102;3034,2102;3034,1832;0,1832;0,2102" o:connectangles="0,0,0,0,0"/>
                </v:shape>
                <v:shape id="Freeform 149" o:spid="_x0000_s1032" style="position:absolute;left:931;top:210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8ggsQA&#10;AADaAAAADwAAAGRycy9kb3ducmV2LnhtbESP3WrCQBSE7wXfYTlC73RTKSrRVYo/IClS1EJvD9lj&#10;EpI9G7Orxj69Kwi9HGbmG2a2aE0lrtS4wrKC90EEgji1uuBMwc9x05+AcB5ZY2WZFNzJwWLe7cww&#10;1vbGe7oefCYChF2MCnLv61hKl+Zk0A1sTRy8k20M+iCbTOoGbwFuKjmMopE0WHBYyLGmZU5pebgY&#10;BUly8btyWdLu437+Stbfq/3v+k+pt177OQXhqfX/4Vd7qxWM4Xkl3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ILEAAAA2gAAAA8AAAAAAAAAAAAAAAAAmAIAAGRycy9k&#10;b3ducmV2LnhtbFBLBQYAAAAABAAEAPUAAACJAwAAAAA=&#10;" path="m,270r3034,l3034,,,,,270xe" fillcolor="#ccc" stroked="f">
                  <v:path arrowok="t" o:connecttype="custom" o:connectlocs="0,2372;3034,2372;3034,2102;0,2102;0,2372" o:connectangles="0,0,0,0,0"/>
                </v:shape>
                <v:shape id="Freeform 150" o:spid="_x0000_s1033" style="position:absolute;left:931;top:2372;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jV8EA&#10;AADaAAAADwAAAGRycy9kb3ducmV2LnhtbERPz2vCMBS+D/wfwhN2m6nbFK1GKcKgh02ZE70+mmdb&#10;17yUJrPZf28OgseP7/dyHUwjrtS52rKC8SgBQVxYXXOp4PDz8TID4TyyxsYyKfgnB+vV4GmJqbY9&#10;f9N170sRQ9ilqKDyvk2ldEVFBt3ItsSRO9vOoI+wK6XusI/hppGvSTKVBmuODRW2tKmo+N3/GQVh&#10;2593m7ev3ed7fprMwzG75NNMqedhyBYgPAX/EN/duVYQt8Yr8Qb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yo1fBAAAA2gAAAA8AAAAAAAAAAAAAAAAAmAIAAGRycy9kb3du&#10;cmV2LnhtbFBLBQYAAAAABAAEAPUAAACGAwAAAAA=&#10;" path="m,285r3034,l3034,,,,,285xe" fillcolor="#ccc" stroked="f">
                  <v:path arrowok="t" o:connecttype="custom" o:connectlocs="0,2657;3034,2657;3034,2372;0,2372;0,2657" o:connectangles="0,0,0,0,0"/>
                </v:shape>
                <v:shape id="Freeform 151" o:spid="_x0000_s1034" style="position:absolute;left:931;top:2658;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wRa8QA&#10;AADaAAAADwAAAGRycy9kb3ducmV2LnhtbESP3WrCQBSE7wXfYTlC73RTKaLRVYo/IClS1EJvD9lj&#10;EpI9G7Orxj69Kwi9HGbmG2a2aE0lrtS4wrKC90EEgji1uuBMwc9x0x+DcB5ZY2WZFNzJwWLe7cww&#10;1vbGe7oefCYChF2MCnLv61hKl+Zk0A1sTRy8k20M+iCbTOoGbwFuKjmMopE0WHBYyLGmZU5pebgY&#10;BUly8btyWdLu437+Stbfq/3v+k+pt177OQXhqfX/4Vd7qxVM4Hkl3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sEWvEAAAA2gAAAA8AAAAAAAAAAAAAAAAAmAIAAGRycy9k&#10;b3ducmV2LnhtbFBLBQYAAAAABAAEAPUAAACJAwAAAAA=&#10;" path="m,270r3034,l3034,,,,,270xe" fillcolor="#ccc" stroked="f">
                  <v:path arrowok="t" o:connecttype="custom" o:connectlocs="0,2928;3034,2928;3034,2658;0,2658;0,2928" o:connectangles="0,0,0,0,0"/>
                </v:shape>
                <v:shape id="Freeform 152" o:spid="_x0000_s1035" style="position:absolute;left:931;top:2928;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5A/MYA&#10;AADbAAAADwAAAGRycy9kb3ducmV2LnhtbESPT2vDMAzF74N+B6PCbquzf2VN65ZQGOSwrawb7VXE&#10;apItlkPsNd63nw6D3iTe03s/rTbJdepMQ2g9G7idZaCIK29brg18fjzfPIEKEdli55kM/FKAzXpy&#10;tcLc+pHf6byPtZIQDjkaaGLsc61D1ZDDMPM9sWgnPziMsg61tgOOEu46fZdlc+2wZWlosKdtQ9X3&#10;/scZSG/jabe9f929PJTHx0U6FF/lvDDmepqKJahIKV7M/9elFXyhl19kA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5A/MYAAADbAAAADwAAAAAAAAAAAAAAAACYAgAAZHJz&#10;L2Rvd25yZXYueG1sUEsFBgAAAAAEAAQA9QAAAIsDAAAAAA==&#10;" path="m,285r3034,l3034,,,,,285xe" fillcolor="#ccc" stroked="f">
                  <v:path arrowok="t" o:connecttype="custom" o:connectlocs="0,3213;3034,3213;3034,2928;0,2928;0,3213" o:connectangles="0,0,0,0,0"/>
                </v:shape>
                <v:shape id="Freeform 153" o:spid="_x0000_s1036" style="position:absolute;left:931;top:321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OpMMA&#10;AADbAAAADwAAAGRycy9kb3ducmV2LnhtbERP32vCMBB+H/g/hBP2NlPHkFGNIs7B6CijKvh6NGdT&#10;2ly6Jmr1r18Gg73dx/fzFqvBtuJCva8dK5hOEhDEpdM1VwoO+/enVxA+IGtsHZOCG3lYLUcPC0y1&#10;u3JBl12oRAxhn6ICE0KXSulLQxb9xHXEkTu53mKIsK+k7vEaw20rn5NkJi3WHBsMdrQxVDa7s1WQ&#10;ZeeQN5uG8pfb92e2/Xorjtu7Uo/jYT0HEWgI/+I/94eO86fw+0s8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tOpMMAAADbAAAADwAAAAAAAAAAAAAAAACYAgAAZHJzL2Rv&#10;d25yZXYueG1sUEsFBgAAAAAEAAQA9QAAAIgDAAAAAA==&#10;" path="m,271r3034,l3034,,,,,271xe" fillcolor="#ccc" stroked="f">
                  <v:path arrowok="t" o:connecttype="custom" o:connectlocs="0,3484;3034,3484;3034,3213;0,3213;0,3484" o:connectangles="0,0,0,0,0"/>
                </v:shape>
                <v:shape id="Freeform 154" o:spid="_x0000_s1037" style="position:absolute;left:931;top:348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nQ08IA&#10;AADbAAAADwAAAGRycy9kb3ducmV2LnhtbERP24rCMBB9F/Yfwiz4punKskg1irgKS0XEC/g6NGNb&#10;2kxqE7Xu1xtB8G0O5zrjaWsqcaXGFZYVfPUjEMSp1QVnCg77ZW8IwnlkjZVlUnAnB9PJR2eMsbY3&#10;3tJ15zMRQtjFqCD3vo6ldGlOBl3f1sSBO9nGoA+wyaRu8BbCTSUHUfQjDRYcGnKsaZ5TWu4uRkGS&#10;XPy6nJe0/r6fV8li87s9Lv6V6n62sxEIT61/i1/uPx3mD+D5Sz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6dDTwgAAANsAAAAPAAAAAAAAAAAAAAAAAJgCAABkcnMvZG93&#10;bnJldi54bWxQSwUGAAAAAAQABAD1AAAAhwMAAAAA&#10;" path="m,270r3034,l3034,,,,,270xe" fillcolor="#ccc" stroked="f">
                  <v:path arrowok="t" o:connecttype="custom" o:connectlocs="0,3753;3034,3753;3034,3483;0,3483;0,3753" o:connectangles="0,0,0,0,0"/>
                </v:shape>
                <v:shape id="Freeform 155" o:spid="_x0000_s1038" style="position:absolute;left:931;top:3754;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ei8MA&#10;AADbAAAADwAAAGRycy9kb3ducmV2LnhtbERPTWvCQBC9F/oflil4q5tWKzW6ShAKOdiKttTrkB2T&#10;2OxsyK5m++9dQfA2j/c582UwjThT52rLCl6GCQjiwuqaSwU/3x/P7yCcR9bYWCYF/+RguXh8mGOq&#10;bc9bOu98KWIIuxQVVN63qZSuqMigG9qWOHIH2xn0EXal1B32Mdw08jVJJtJgzbGhwpZWFRV/u5NR&#10;EL76w2Y1+tysx/n+bRp+s2M+yZQaPIVsBsJT8HfxzZ3rOH8E11/i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zei8MAAADbAAAADwAAAAAAAAAAAAAAAACYAgAAZHJzL2Rv&#10;d25yZXYueG1sUEsFBgAAAAAEAAQA9QAAAIgDAAAAAA==&#10;" path="m,285r3034,l3034,,,,,285xe" fillcolor="#ccc" stroked="f">
                  <v:path arrowok="t" o:connecttype="custom" o:connectlocs="0,4039;3034,4039;3034,3754;0,3754;0,4039" o:connectangles="0,0,0,0,0"/>
                </v:shape>
                <v:shape id="Freeform 156" o:spid="_x0000_s1039" style="position:absolute;left:931;top:4039;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tPMIA&#10;AADbAAAADwAAAGRycy9kb3ducmV2LnhtbERP24rCMBB9F/Yfwiz4pumKLFKNIq4LS0XEC/g6NGNb&#10;2kxqE7Xu1xtB8G0O5zqTWWsqcaXGFZYVfPUjEMSp1QVnCg77394IhPPIGivLpOBODmbTj84EY21v&#10;vKXrzmcihLCLUUHufR1L6dKcDLq+rYkDd7KNQR9gk0nd4C2Em0oOouhbGiw4NORY0yKntNxdjIIk&#10;ufh1uShpPbyfV8ly87M9Lv+V6n628zEIT61/i1/uPx3mD+H5Szh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TO08wgAAANsAAAAPAAAAAAAAAAAAAAAAAJgCAABkcnMvZG93&#10;bnJldi54bWxQSwUGAAAAAAQABAD1AAAAhwMAAAAA&#10;" path="m,270r3034,l3034,,,,,270xe" fillcolor="#ccc" stroked="f">
                  <v:path arrowok="t" o:connecttype="custom" o:connectlocs="0,4309;3034,4309;3034,4039;0,4039;0,4309" o:connectangles="0,0,0,0,0"/>
                </v:shape>
                <v:shape id="Freeform 157" o:spid="_x0000_s1040" style="position:absolute;left:931;top:4309;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njZMMA&#10;AADbAAAADwAAAGRycy9kb3ducmV2LnhtbERPTWvCQBC9C/6HZYTedGNbpUZXCUIhh7aiLfU6ZMck&#10;mp0N2a3Z/vtuQfA2j/c5q00wjbhS52rLCqaTBARxYXXNpYKvz9fxCwjnkTU2lknBLznYrIeDFaba&#10;9ryn68GXIoawS1FB5X2bSumKigy6iW2JI3eynUEfYVdK3WEfw00jH5NkLg3WHBsqbGlbUXE5/BgF&#10;4aM/7bZP77u35/w4W4Tv7JzPM6UeRiFbgvAU/F18c+c6zp/B/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njZMMAAADbAAAADwAAAAAAAAAAAAAAAACYAgAAZHJzL2Rv&#10;d25yZXYueG1sUEsFBgAAAAAEAAQA9QAAAIgDAAAAAA==&#10;" path="m,286r3034,l3034,,,,,286xe" fillcolor="#ccc" stroked="f">
                  <v:path arrowok="t" o:connecttype="custom" o:connectlocs="0,4595;3034,4595;3034,4309;0,4309;0,4595" o:connectangles="0,0,0,0,0"/>
                </v:shape>
                <v:shape id="Freeform 158" o:spid="_x0000_s1041" style="position:absolute;left:931;top:4594;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W0MIA&#10;AADbAAAADwAAAGRycy9kb3ducmV2LnhtbERP24rCMBB9X9h/CLPg25quiEg1irguLBURL+Dr0Ixt&#10;aTOpTdTq1xtB8G0O5zrjaWsqcaHGFZYV/HQjEMSp1QVnCva7v+8hCOeRNVaWScGNHEwnnx9jjLW9&#10;8oYuW5+JEMIuRgW593UspUtzMui6tiYO3NE2Bn2ATSZ1g9cQbirZi6KBNFhwaMixpnlOabk9GwVJ&#10;cvarcl7Sqn87LZPF+ndzWNyV6ny1sxEIT61/i1/ufx3mD+D5Sz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0tbQwgAAANsAAAAPAAAAAAAAAAAAAAAAAJgCAABkcnMvZG93&#10;bnJldi54bWxQSwUGAAAAAAQABAD1AAAAhwMAAAAA&#10;" path="m,270r3034,l3034,,,,,270xe" fillcolor="#ccc" stroked="f">
                  <v:path arrowok="t" o:connecttype="custom" o:connectlocs="0,4864;3034,4864;3034,4594;0,4594;0,4864" o:connectangles="0,0,0,0,0"/>
                </v:shape>
                <v:shape id="Freeform 159" o:spid="_x0000_s1042" style="position:absolute;left:931;top:4865;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zS8MA&#10;AADbAAAADwAAAGRycy9kb3ducmV2LnhtbERPTWvCQBC9F/oflil4qxuLtCW6EbEWSkTEVPA6ZMck&#10;JDubZjca/fXdQsHbPN7nzBeDacSZOldZVjAZRyCIc6srLhQcvj+f30E4j6yxsUwKruRgkTw+zDHW&#10;9sJ7Ome+ECGEXYwKSu/bWEqXl2TQjW1LHLiT7Qz6ALtC6g4vIdw08iWKXqXBikNDiS2tSsrrrDcK&#10;0rT323pV03Z6/dmk693H/ri+KTV6GpYzEJ4Gfxf/u790mP8Gf7+EA2Ty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zS8MAAADbAAAADwAAAAAAAAAAAAAAAACYAgAAZHJzL2Rv&#10;d25yZXYueG1sUEsFBgAAAAAEAAQA9QAAAIgDAAAAAA==&#10;" path="m,270r3034,l3034,,,,,270xe" fillcolor="#ccc" stroked="f">
                  <v:path arrowok="t" o:connecttype="custom" o:connectlocs="0,5135;3034,5135;3034,4865;0,4865;0,5135" o:connectangles="0,0,0,0,0"/>
                </v:shape>
                <v:shape id="Freeform 160" o:spid="_x0000_s1043" style="position:absolute;left:931;top:5135;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M+sYA&#10;AADbAAAADwAAAGRycy9kb3ducmV2LnhtbESPT2vDMAzF74N+B6PCbquzf2VN65ZQGOSwrawb7VXE&#10;apItlkPsNd63nw6D3iTe03s/rTbJdepMQ2g9G7idZaCIK29brg18fjzfPIEKEdli55kM/FKAzXpy&#10;tcLc+pHf6byPtZIQDjkaaGLsc61D1ZDDMPM9sWgnPziMsg61tgOOEu46fZdlc+2wZWlosKdtQ9X3&#10;/scZSG/jabe9f929PJTHx0U6FF/lvDDmepqKJahIKV7M/9elFXyBlV9kA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hM+sYAAADbAAAADwAAAAAAAAAAAAAAAACYAgAAZHJz&#10;L2Rvd25yZXYueG1sUEsFBgAAAAAEAAQA9QAAAIsDAAAAAA==&#10;" path="m,285r3034,l3034,,,,,285xe" fillcolor="#ccc" stroked="f">
                  <v:path arrowok="t" o:connecttype="custom" o:connectlocs="0,5420;3034,5420;3034,5135;0,5135;0,5420" o:connectangles="0,0,0,0,0"/>
                </v:shape>
                <v:shape id="Freeform 161" o:spid="_x0000_s1044" style="position:absolute;left:931;top:5420;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1CosMA&#10;AADbAAAADwAAAGRycy9kb3ducmV2LnhtbERPTWvCQBC9F/oflil4qxuLlDa6EbEWSkTEVPA6ZMck&#10;JDubZjca/fXdQsHbPN7nzBeDacSZOldZVjAZRyCIc6srLhQcvj+f30A4j6yxsUwKruRgkTw+zDHW&#10;9sJ7Ome+ECGEXYwKSu/bWEqXl2TQjW1LHLiT7Qz6ALtC6g4vIdw08iWKXqXBikNDiS2tSsrrrDcK&#10;0rT323pV03Z6/dmk693H/ri+KTV6GpYzEJ4Gfxf/u790mP8Of7+EA2Ty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1CosMAAADbAAAADwAAAAAAAAAAAAAAAACYAgAAZHJzL2Rv&#10;d25yZXYueG1sUEsFBgAAAAAEAAQA9QAAAIgDAAAAAA==&#10;" path="m,270r3034,l3034,,,,,270xe" fillcolor="#ccc" stroked="f">
                  <v:path arrowok="t" o:connecttype="custom" o:connectlocs="0,5690;3034,5690;3034,5420;0,5420;0,5690" o:connectangles="0,0,0,0,0"/>
                </v:shape>
                <v:shape id="Freeform 162" o:spid="_x0000_s1045" style="position:absolute;left:931;top:5690;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KQcIA&#10;AADbAAAADwAAAGRycy9kb3ducmV2LnhtbERPz2vCMBS+D/Y/hDfYbabTTbQapQhCD1OZil4fzbOt&#10;a15Kk9n435vDYMeP7/d8GUwjbtS52rKC90ECgriwuuZSwfGwfpuAcB5ZY2OZFNzJwXLx/DTHVNue&#10;v+m296WIIexSVFB536ZSuqIig25gW+LIXWxn0EfYlVJ32Mdw08hhkoylwZpjQ4UtrSoqfva/RkHY&#10;9pfdarTZfX3k589pOGXXfJwp9foSshkIT8H/i//cuVYwjOvj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opBwgAAANsAAAAPAAAAAAAAAAAAAAAAAJgCAABkcnMvZG93&#10;bnJldi54bWxQSwUGAAAAAAQABAD1AAAAhwMAAAAA&#10;" path="m,285r3034,l3034,,,,,285xe" fillcolor="#ccc" stroked="f">
                  <v:path arrowok="t" o:connecttype="custom" o:connectlocs="0,5975;3034,5975;3034,5690;0,5690;0,5975" o:connectangles="0,0,0,0,0"/>
                </v:shape>
                <v:shape id="Freeform 163" o:spid="_x0000_s1046" style="position:absolute;left:931;top:597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eEGcQA&#10;AADbAAAADwAAAGRycy9kb3ducmV2LnhtbESPQYvCMBSE78L+h/AEb5oqi0jXKOIqLBUR3QWvj+bZ&#10;ljYvtYla/fVGEPY4zMw3zHTemkpcqXGFZQXDQQSCOLW64EzB3++6PwHhPLLGyjIpuJOD+eyjM8VY&#10;2xvv6XrwmQgQdjEqyL2vYyldmpNBN7A1cfBOtjHog2wyqRu8Bbip5CiKxtJgwWEhx5qWOaXl4WIU&#10;JMnFb8tlSdvP+3mTrHbf++PqoVSv2y6+QHhq/X/43f7RCkZDeH0JP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XhBnEAAAA2wAAAA8AAAAAAAAAAAAAAAAAmAIAAGRycy9k&#10;b3ducmV2LnhtbFBLBQYAAAAABAAEAPUAAACJAwAAAAA=&#10;" path="m,270r3034,l3034,,,,,270xe" fillcolor="#ccc" stroked="f">
                  <v:path arrowok="t" o:connecttype="custom" o:connectlocs="0,6246;3034,6246;3034,5976;0,5976;0,6246" o:connectangles="0,0,0,0,0"/>
                </v:shape>
                <v:shape id="Freeform 164" o:spid="_x0000_s1047" style="position:absolute;left:931;top:624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absUA&#10;AADbAAAADwAAAGRycy9kb3ducmV2LnhtbESPQWvCQBSE70L/w/IK3nTTUESia5DUQomIaAteH9ln&#10;EpJ9m2ZXjf76bqHQ4zAz3zDLdDCtuFLvassKXqYRCOLC6ppLBV+f75M5COeRNbaWScGdHKSrp9ES&#10;E21vfKDr0ZciQNglqKDyvkukdEVFBt3UdsTBO9veoA+yL6Xu8RbgppVxFM2kwZrDQoUdZRUVzfFi&#10;FOT5xe+arKHd6/17m2/2b4fT5qHU+HlYL0B4Gvx/+K/9oRXEMfx+C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RpuxQAAANsAAAAPAAAAAAAAAAAAAAAAAJgCAABkcnMv&#10;ZG93bnJldi54bWxQSwUGAAAAAAQABAD1AAAAigMAAAAA&#10;" path="m,270r3034,l3034,,,,,270xe" fillcolor="#ccc" stroked="f">
                  <v:path arrowok="t" o:connecttype="custom" o:connectlocs="0,6516;3034,6516;3034,6246;0,6246;0,6516" o:connectangles="0,0,0,0,0"/>
                </v:shape>
                <v:shape id="Freeform 165" o:spid="_x0000_s1048" style="position:absolute;left:931;top:6516;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AUNsUA&#10;AADbAAAADwAAAGRycy9kb3ducmV2LnhtbESPQWvCQBSE7wX/w/KE3upGbaWNrhIEIYe2opZ6fWSf&#10;STT7NmS3ZvvvXaHQ4zAz3zCLVTCNuFLnassKxqMEBHFhdc2lgq/D5ukVhPPIGhvLpOCXHKyWg4cF&#10;ptr2vKPr3pciQtilqKDyvk2ldEVFBt3ItsTRO9nOoI+yK6XusI9w08hJksykwZrjQoUtrSsqLvsf&#10;oyB89qftevqxfX/Ojy9v4Ts757NMqcdhyOYgPAX/H/5r51rBZAr3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UBQ2xQAAANsAAAAPAAAAAAAAAAAAAAAAAJgCAABkcnMv&#10;ZG93bnJldi54bWxQSwUGAAAAAAQABAD1AAAAigMAAAAA&#10;" path="m,286r3034,l3034,,,,,286xe" fillcolor="#ccc" stroked="f">
                  <v:path arrowok="t" o:connecttype="custom" o:connectlocs="0,6802;3034,6802;3034,6516;0,6516;0,6802" o:connectangles="0,0,0,0,0"/>
                </v:shape>
                <v:shape id="Freeform 166" o:spid="_x0000_s1049" style="position:absolute;left:931;top:680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ngcYA&#10;AADbAAAADwAAAGRycy9kb3ducmV2LnhtbESPzWrDMBCE74W8g9hAb43cYEpxrISSpFBcQskP9LpY&#10;W9vYWjmWYjt9+qoQyHGYmW+YdDWaRvTUucqygudZBII4t7riQsHp+P70CsJ5ZI2NZVJwJQer5eQh&#10;xUTbgffUH3whAoRdggpK79tESpeXZNDNbEscvB/bGfRBdoXUHQ4Bbho5j6IXabDisFBiS+uS8vpw&#10;MQqy7OJ39bqmXXw9f2bbr83+e/ur1ON0fFuA8DT6e/jW/tAK5jH8fw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AngcYAAADbAAAADwAAAAAAAAAAAAAAAACYAgAAZHJz&#10;L2Rvd25yZXYueG1sUEsFBgAAAAAEAAQA9QAAAIsDAAAAAA==&#10;" path="m,270r3034,l3034,,,,,270xe" fillcolor="#ccc" stroked="f">
                  <v:path arrowok="t" o:connecttype="custom" o:connectlocs="0,7072;3034,7072;3034,6802;0,6802;0,7072" o:connectangles="0,0,0,0,0"/>
                </v:shape>
                <v:shape id="Freeform 167" o:spid="_x0000_s1050" style="position:absolute;left:931;top:7072;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p2cUA&#10;AADbAAAADwAAAGRycy9kb3ducmV2LnhtbESPQWvCQBSE74L/YXlCb7rRVmmjqwRByKGtqKVeH9ln&#10;Es2+Ddmt2f77bqHQ4zAz3zCrTTCNuFPnassKppMEBHFhdc2lgo/TbvwMwnlkjY1lUvBNDjbr4WCF&#10;qbY9H+h+9KWIEHYpKqi8b1MpXVGRQTexLXH0LrYz6KPsSqk77CPcNHKWJAtpsOa4UGFL24qK2/HL&#10;KAjv/WW/fXzbvz7l5/lL+Myu+SJT6mEUsiUIT8H/h//auVYwm8Pvl/gD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SnZxQAAANsAAAAPAAAAAAAAAAAAAAAAAJgCAABkcnMv&#10;ZG93bnJldi54bWxQSwUGAAAAAAQABAD1AAAAigMAAAAA&#10;" path="m,285r3034,l3034,,,,,285xe" fillcolor="#ccc" stroked="f">
                  <v:path arrowok="t" o:connecttype="custom" o:connectlocs="0,7357;3034,7357;3034,7072;0,7072;0,7357" o:connectangles="0,0,0,0,0"/>
                </v:shape>
                <v:shape id="Freeform 168" o:spid="_x0000_s1051" style="position:absolute;left:931;top:7357;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4cbcUA&#10;AADbAAAADwAAAGRycy9kb3ducmV2LnhtbESPQWvCQBSE7wX/w/KE3ppNpYQSXaWohZISilHo9ZF9&#10;TUKyb2N21dhf3y0IHoeZ+YZZrEbTiTMNrrGs4DmKQRCXVjdcKTjs359eQTiPrLGzTAqu5GC1nDws&#10;MNX2wjs6F74SAcIuRQW1930qpStrMugi2xMH78cOBn2QQyX1gJcAN52cxXEiDTYcFmrsaV1T2RYn&#10;oyDLTj5v1y3lL9fjZ7b92uy+t79KPU7HtzkIT6O/h2/tD61glsD/l/A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hxtxQAAANsAAAAPAAAAAAAAAAAAAAAAAJgCAABkcnMv&#10;ZG93bnJldi54bWxQSwUGAAAAAAQABAD1AAAAigMAAAAA&#10;" path="m,270r3034,l3034,,,,,270xe" fillcolor="#ccc" stroked="f">
                  <v:path arrowok="t" o:connecttype="custom" o:connectlocs="0,7627;3034,7627;3034,7357;0,7357;0,7627" o:connectangles="0,0,0,0,0"/>
                </v:shape>
                <v:shape id="Freeform 169" o:spid="_x0000_s1052" style="position:absolute;left:931;top:7627;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59sUA&#10;AADbAAAADwAAAGRycy9kb3ducmV2LnhtbESPQWvCQBSE74L/YXmF3nRTKa2krkGihRIR0RZ6fWSf&#10;SUj2bZpdNfrrXaHgcZiZb5hZ0ptGnKhzlWUFL+MIBHFudcWFgp/vz9EUhPPIGhvLpOBCDpL5cDDD&#10;WNsz7+i094UIEHYxKii9b2MpXV6SQTe2LXHwDrYz6IPsCqk7PAe4aeQkit6kwYrDQoktpSXl9f5o&#10;FGTZ0W/qtKbN6+Vvna22y93v6qrU81O/+ADhqfeP8H/7SyuYvMP9S/g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8rn2xQAAANsAAAAPAAAAAAAAAAAAAAAAAJgCAABkcnMv&#10;ZG93bnJldi54bWxQSwUGAAAAAAQABAD1AAAAigMAAAAA&#10;" path="m,270r3034,l3034,,,,,270xe" fillcolor="#ccc" stroked="f">
                  <v:path arrowok="t" o:connecttype="custom" o:connectlocs="0,7897;3034,7897;3034,7627;0,7627;0,7897" o:connectangles="0,0,0,0,0"/>
                </v:shape>
                <v:shape id="Freeform 170" o:spid="_x0000_s1053" style="position:absolute;left:931;top:7897;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GR8IA&#10;AADbAAAADwAAAGRycy9kb3ducmV2LnhtbERPz2vCMBS+D/Y/hDfYbabTTbQapQhCD1OZil4fzbOt&#10;a15Kk9n435vDYMeP7/d8GUwjbtS52rKC90ECgriwuuZSwfGwfpuAcB5ZY2OZFNzJwXLx/DTHVNue&#10;v+m296WIIexSVFB536ZSuqIig25gW+LIXWxn0EfYlVJ32Mdw08hhkoylwZpjQ4UtrSoqfva/RkHY&#10;9pfdarTZfX3k589pOGXXfJwp9foSshkIT8H/i//cuVYwjGPj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9IZHwgAAANsAAAAPAAAAAAAAAAAAAAAAAJgCAABkcnMvZG93&#10;bnJldi54bWxQSwUGAAAAAAQABAD1AAAAhwMAAAAA&#10;" path="m,285r3034,l3034,,,,,285xe" fillcolor="#ccc" stroked="f">
                  <v:path arrowok="t" o:connecttype="custom" o:connectlocs="0,8182;3034,8182;3034,7897;0,7897;0,8182" o:connectangles="0,0,0,0,0"/>
                </v:shape>
                <v:shape id="Freeform 171" o:spid="_x0000_s1054" style="position:absolute;left:931;top:818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IH8UA&#10;AADbAAAADwAAAGRycy9kb3ducmV2LnhtbESPQWvCQBSE74L/YXmF3nRTKaWmrkGihRIR0RZ6fWSf&#10;SUj2bZpdNfrrXaHgcZiZb5hZ0ptGnKhzlWUFL+MIBHFudcWFgp/vz9E7COeRNTaWScGFHCTz4WCG&#10;sbZn3tFp7wsRIOxiVFB638ZSurwkg25sW+LgHWxn0AfZFVJ3eA5w08hJFL1JgxWHhRJbSkvK6/3R&#10;KMiyo9/UaU2b18vfOlttl7vf1VWp56d+8QHCU+8f4f/2l1YwmcL9S/g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YgfxQAAANsAAAAPAAAAAAAAAAAAAAAAAJgCAABkcnMv&#10;ZG93bnJldi54bWxQSwUGAAAAAAQABAD1AAAAigMAAAAA&#10;" path="m,270r3034,l3034,,,,,270xe" fillcolor="#ccc" stroked="f">
                  <v:path arrowok="t" o:connecttype="custom" o:connectlocs="0,8453;3034,8453;3034,8183;0,8183;0,8453" o:connectangles="0,0,0,0,0"/>
                </v:shape>
                <v:shape id="Freeform 172" o:spid="_x0000_s1055" style="position:absolute;left:931;top:8453;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scnMIA&#10;AADbAAAADwAAAGRycy9kb3ducmV2LnhtbERPz2vCMBS+D/Y/hDfwNtNNJ1qNUoRBD06Zil4fzbOt&#10;a15KE23235vDYMeP7/diFUwj7tS52rKCt2ECgriwuuZSwfHw+ToF4TyyxsYyKfglB6vl89MCU217&#10;/qb73pcihrBLUUHlfZtK6YqKDLqhbYkjd7GdQR9hV0rdYR/DTSPfk2QiDdYcGypsaV1R8bO/GQVh&#10;219269HXbjPOzx+zcMqu+SRTavASsjkIT8H/i//cuVYwiuvj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WxycwgAAANsAAAAPAAAAAAAAAAAAAAAAAJgCAABkcnMvZG93&#10;bnJldi54bWxQSwUGAAAAAAQABAD1AAAAhwMAAAAA&#10;" path="m,285r3034,l3034,,,,,285xe" fillcolor="#ccc" stroked="f">
                  <v:path arrowok="t" o:connecttype="custom" o:connectlocs="0,8738;3034,8738;3034,8453;0,8453;0,8738" o:connectangles="0,0,0,0,0"/>
                </v:shape>
                <v:shape id="Freeform 173" o:spid="_x0000_s1056" style="position:absolute;left:931;top:8738;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4SxMUA&#10;AADbAAAADwAAAGRycy9kb3ducmV2LnhtbESPQWvCQBSE70L/w/IK3nRjFZHUVYpVkIiIttDrI/ua&#10;hGTfxuxGo7++WxA8DjPzDTNfdqYSF2pcYVnBaBiBIE6tLjhT8P21GcxAOI+ssbJMCm7kYLl46c0x&#10;1vbKR7qcfCYChF2MCnLv61hKl+Zk0A1tTRy8X9sY9EE2mdQNXgPcVPItiqbSYMFhIceaVjml5ak1&#10;CpKk9ftyVdJ+cjvvkvXh8/izvivVf+0+3kF46vwz/GhvtYLxCP6/h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hLExQAAANsAAAAPAAAAAAAAAAAAAAAAAJgCAABkcnMv&#10;ZG93bnJldi54bWxQSwUGAAAAAAQABAD1AAAAigMAAAAA&#10;" path="m,271r3034,l3034,,,,,271xe" fillcolor="#ccc" stroked="f">
                  <v:path arrowok="t" o:connecttype="custom" o:connectlocs="0,9009;3034,9009;3034,8738;0,8738;0,9009" o:connectangles="0,0,0,0,0"/>
                </v:shape>
                <v:shape id="Freeform 174" o:spid="_x0000_s1057" style="position:absolute;left:931;top:9009;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yMs8UA&#10;AADbAAAADwAAAGRycy9kb3ducmV2LnhtbESPQWvCQBSE74L/YXmF3nRTW4qkrkGihRIR0RZ6fWSf&#10;SUj2bZpdNfrrXaHgcZiZb5hZ0ptGnKhzlWUFL+MIBHFudcWFgp/vz9EUhPPIGhvLpOBCDpL5cDDD&#10;WNsz7+i094UIEHYxKii9b2MpXV6SQTe2LXHwDrYz6IPsCqk7PAe4aeQkit6lwYrDQoktpSXl9f5o&#10;FGTZ0W/qtKbN2+Vvna22y93v6qrU81O/+ADhqfeP8H/7Syt4ncD9S/g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XIyzxQAAANsAAAAPAAAAAAAAAAAAAAAAAJgCAABkcnMv&#10;ZG93bnJldi54bWxQSwUGAAAAAAQABAD1AAAAigMAAAAA&#10;" path="m,270r3034,l3034,,,,,270xe" fillcolor="#ccc" stroked="f">
                  <v:path arrowok="t" o:connecttype="custom" o:connectlocs="0,9279;3034,9279;3034,9009;0,9009;0,9279" o:connectangles="0,0,0,0,0"/>
                </v:shape>
                <v:shape id="Freeform 175" o:spid="_x0000_s1058" style="position:absolute;left:931;top:9279;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mC68YA&#10;AADbAAAADwAAAGRycy9kb3ducmV2LnhtbESPQWvCQBSE7wX/w/IKvdVNm1ba6CpBKOTQVrRir4/s&#10;M4lm34bs1mz/vSsIHoeZ+YaZLYJpxYl611hW8DROQBCXVjdcKdj+fDy+gXAeWWNrmRT8k4PFfHQ3&#10;w0zbgdd02vhKRAi7DBXU3neZlK6syaAb2444envbG/RR9pXUPQ4Rblr5nCQTabDhuFBjR8uayuPm&#10;zygI38N+tUy/Vp8vxe/re9jlh2KSK/VwH/IpCE/B38LXdqEVpClcvsQfIO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mC68YAAADbAAAADwAAAAAAAAAAAAAAAACYAgAAZHJz&#10;L2Rvd25yZXYueG1sUEsFBgAAAAAEAAQA9QAAAIsDAAAAAA==&#10;" path="m,285r3034,l3034,,,,,285xe" fillcolor="#ccc" stroked="f">
                  <v:path arrowok="t" o:connecttype="custom" o:connectlocs="0,9564;3034,9564;3034,9279;0,9279;0,9564" o:connectangles="0,0,0,0,0"/>
                </v:shape>
                <v:shape id="Freeform 176" o:spid="_x0000_s1059" style="position:absolute;left:931;top:9564;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mxXMYA&#10;AADbAAAADwAAAGRycy9kb3ducmV2LnhtbESPQWvCQBSE70L/w/IKvemmKlJSN6FYhZIioi30+si+&#10;JiHZtzG70dhf7wpCj8PMfMMs08E04kSdqywreJ5EIIhzqysuFHx/bcYvIJxH1thYJgUXcpAmD6Ml&#10;xtqeeU+ngy9EgLCLUUHpfRtL6fKSDLqJbYmD92s7gz7IrpC6w3OAm0ZOo2ghDVYcFkpsaVVSXh96&#10;oyDLer+tVzVt55fjZ7beve9/1n9KPT0Ob68gPA3+P3xvf2gFszncvoQf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mxXMYAAADbAAAADwAAAAAAAAAAAAAAAACYAgAAZHJz&#10;L2Rvd25yZXYueG1sUEsFBgAAAAAEAAQA9QAAAIsDAAAAAA==&#10;" path="m,270r3034,l3034,,,,,270xe" fillcolor="#ccc" stroked="f">
                  <v:path arrowok="t" o:connecttype="custom" o:connectlocs="0,9834;3034,9834;3034,9564;0,9564;0,9834" o:connectangles="0,0,0,0,0"/>
                </v:shape>
                <v:shape id="Freeform 177" o:spid="_x0000_s1060" style="position:absolute;left:931;top:9834;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y/BMUA&#10;AADbAAAADwAAAGRycy9kb3ducmV2LnhtbESPQWvCQBSE7wX/w/KE3upGrdJGVwlCIQdbUUu9PrLP&#10;JJp9G7Kr2f77bqHQ4zAz3zDLdTCNuFPnassKxqMEBHFhdc2lgs/j29MLCOeRNTaWScE3OVivBg9L&#10;TLXteU/3gy9FhLBLUUHlfZtK6YqKDLqRbYmjd7adQR9lV0rdYR/hppGTJJlLgzXHhQpb2lRUXA83&#10;oyB89OfdZvq+2z7np9lr+Mou+TxT6nEYsgUIT8H/h//auVYwncHvl/g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L8ExQAAANsAAAAPAAAAAAAAAAAAAAAAAJgCAABkcnMv&#10;ZG93bnJldi54bWxQSwUGAAAAAAQABAD1AAAAigMAAAAA&#10;" path="m,286r3034,l3034,,,,,286xe" fillcolor="#ccc" stroked="f">
                  <v:path arrowok="t" o:connecttype="custom" o:connectlocs="0,10120;3034,10120;3034,9834;0,9834;0,10120" o:connectangles="0,0,0,0,0"/>
                </v:shape>
                <v:shape id="Freeform 178" o:spid="_x0000_s1061" style="position:absolute;left:931;top:10120;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eKsMYA&#10;AADbAAAADwAAAGRycy9kb3ducmV2LnhtbESPW2vCQBSE3wv+h+UU+lY3vSASXYNECyVFxAv4esge&#10;k5Ds2TS7auyvdwuCj8PMfMNMk9404kydqywreBtGIIhzqysuFOx3X69jEM4ja2wsk4IrOUhmg6cp&#10;xtpeeEPnrS9EgLCLUUHpfRtL6fKSDLqhbYmDd7SdQR9kV0jd4SXATSPfo2gkDVYcFkpsKS0pr7cn&#10;oyDLTn5VpzWtPq+/P9lyvdgcln9KvTz38wkIT71/hO/tb63gYwT/X8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eKsMYAAADbAAAADwAAAAAAAAAAAAAAAACYAgAAZHJz&#10;L2Rvd25yZXYueG1sUEsFBgAAAAAEAAQA9QAAAIsDAAAAAA==&#10;" path="m,270r3034,l3034,,,,,270xe" fillcolor="#ccc" stroked="f">
                  <v:path arrowok="t" o:connecttype="custom" o:connectlocs="0,10390;3034,10390;3034,10120;0,10120;0,10390" o:connectangles="0,0,0,0,0"/>
                </v:shape>
                <v:shape id="Freeform 179" o:spid="_x0000_s1062" style="position:absolute;left:931;top:10390;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vK8UA&#10;AADbAAAADwAAAGRycy9kb3ducmV2LnhtbESP3WrCQBSE74W+w3IK3ummKlpSVyn+gEREtIXeHrKn&#10;SUj2bMyuGvv0XUHwcpiZb5jpvDWVuFDjCssK3voRCOLU6oIzBd9f6947COeRNVaWScGNHMxnL50p&#10;xtpe+UCXo89EgLCLUUHufR1L6dKcDLq+rYmD92sbgz7IJpO6wWuAm0oOomgsDRYcFnKsaZFTWh7P&#10;RkGSnP2uXJS0G91O22S1Xx5+Vn9KdV/bzw8Qnlr/DD/aG61gOIH7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y8rxQAAANsAAAAPAAAAAAAAAAAAAAAAAJgCAABkcnMv&#10;ZG93bnJldi54bWxQSwUGAAAAAAQABAD1AAAAigMAAAAA&#10;" path="m,270r3034,l3034,,,,,270xe" fillcolor="#ccc" stroked="f">
                  <v:path arrowok="t" o:connecttype="custom" o:connectlocs="0,10660;3034,10660;3034,10390;0,10390;0,10660" o:connectangles="0,0,0,0,0"/>
                </v:shape>
                <v:shape id="Freeform 180" o:spid="_x0000_s1063" style="position:absolute;left:931;top:10660;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0QmsIA&#10;AADbAAAADwAAAGRycy9kb3ducmV2LnhtbERPz2vCMBS+D/Y/hDfwNtNNJ1qNUoRBD06Zil4fzbOt&#10;a15KE23235vDYMeP7/diFUwj7tS52rKCt2ECgriwuuZSwfHw+ToF4TyyxsYyKfglB6vl89MCU217&#10;/qb73pcihrBLUUHlfZtK6YqKDLqhbYkjd7GdQR9hV0rdYR/DTSPfk2QiDdYcGypsaV1R8bO/GQVh&#10;219269HXbjPOzx+zcMqu+SRTavASsjkIT8H/i//cuVYwimPj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RCawgAAANsAAAAPAAAAAAAAAAAAAAAAAJgCAABkcnMvZG93&#10;bnJldi54bWxQSwUGAAAAAAQABAD1AAAAhwMAAAAA&#10;" path="m,286r3034,l3034,,,,,286xe" fillcolor="#ccc" stroked="f">
                  <v:path arrowok="t" o:connecttype="custom" o:connectlocs="0,10946;3034,10946;3034,10660;0,10660;0,10946" o:connectangles="0,0,0,0,0"/>
                </v:shape>
                <v:shape id="Freeform 181" o:spid="_x0000_s1064" style="position:absolute;left:931;top:10946;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wsUA&#10;AADbAAAADwAAAGRycy9kb3ducmV2LnhtbESP3WrCQBSE74W+w3IK3ummKmJTVyn+gEREtIXeHrKn&#10;SUj2bMyuGvv0XUHwcpiZb5jpvDWVuFDjCssK3voRCOLU6oIzBd9f694EhPPIGivLpOBGDuazl84U&#10;Y22vfKDL0WciQNjFqCD3vo6ldGlOBl3f1sTB+7WNQR9kk0nd4DXATSUHUTSWBgsOCznWtMgpLY9n&#10;oyBJzn5XLkrajW6nbbLaLw8/qz+luq/t5wcIT61/hh/tjVYwfIf7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7CxQAAANsAAAAPAAAAAAAAAAAAAAAAAJgCAABkcnMv&#10;ZG93bnJldi54bWxQSwUGAAAAAAQABAD1AAAAigMAAAAA&#10;" path="m,270r3034,l3034,,,,,270xe" fillcolor="#ccc" stroked="f">
                  <v:path arrowok="t" o:connecttype="custom" o:connectlocs="0,11216;3034,11216;3034,10946;0,10946;0,11216" o:connectangles="0,0,0,0,0"/>
                </v:shape>
                <v:shape id="Freeform 182" o:spid="_x0000_s1065" style="position:absolute;left:931;top:11216;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1v4cMA&#10;AADbAAAADwAAAGRycy9kb3ducmV2LnhtbERPy2rCQBTdC/2H4QrudOKj0qaOEgQhC6vUit1eMtck&#10;beZOyIxm+vfOotDl4bxXm2AacafO1ZYVTCcJCOLC6ppLBefP3fgFhPPIGhvLpOCXHGzWT4MVptr2&#10;/EH3ky9FDGGXooLK+zaV0hUVGXQT2xJH7mo7gz7CrpS6wz6Gm0bOkmQpDdYcGypsaVtR8XO6GQXh&#10;0F+P2/n7cb/Iv55fwyX7zpeZUqNhyN5AeAr+X/znzrWCRVwf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1v4cMAAADbAAAADwAAAAAAAAAAAAAAAACYAgAAZHJzL2Rv&#10;d25yZXYueG1sUEsFBgAAAAAEAAQA9QAAAIgDAAAAAA==&#10;" path="m,285r3034,l3034,,,,,285xe" fillcolor="#ccc" stroked="f">
                  <v:path arrowok="t" o:connecttype="custom" o:connectlocs="0,11501;3034,11501;3034,11216;0,11216;0,11501" o:connectangles="0,0,0,0,0"/>
                </v:shape>
                <v:shape id="Freeform 183" o:spid="_x0000_s1066" style="position:absolute;left:931;top:11501;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hucQA&#10;AADbAAAADwAAAGRycy9kb3ducmV2LnhtbESPQYvCMBSE78L+h/AEb5oqItI1irguLBUR3QWvj+bZ&#10;ljYvtYla/fVGEPY4zMw3zGzRmkpcqXGFZQXDQQSCOLW64EzB3+93fwrCeWSNlWVScCcHi/lHZ4ax&#10;tjfe0/XgMxEg7GJUkHtfx1K6NCeDbmBr4uCdbGPQB9lkUjd4C3BTyVEUTaTBgsNCjjWtckrLw8Uo&#10;SJKL35arkrbj+3mTrHdf++P6oVSv2y4/QXhq/X/43f7RCsZDe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IYbnEAAAA2wAAAA8AAAAAAAAAAAAAAAAAmAIAAGRycy9k&#10;b3ducmV2LnhtbFBLBQYAAAAABAAEAPUAAACJAwAAAAA=&#10;" path="m,270r3034,l3034,,,,,270xe" fillcolor="#ccc" stroked="f">
                  <v:path arrowok="t" o:connecttype="custom" o:connectlocs="0,11771;3034,11771;3034,11501;0,11501;0,11771" o:connectangles="0,0,0,0,0"/>
                </v:shape>
                <v:shape id="Freeform 184" o:spid="_x0000_s1067" style="position:absolute;left:931;top:11771;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sYA&#10;AADbAAAADwAAAGRycy9kb3ducmV2LnhtbESPzWrDMBCE74W8g9hAb43cYEpxrISSpFBcQskP9LpY&#10;W9vYWjmWYjt9+qoQyHGYmW+YdDWaRvTUucqygudZBII4t7riQsHp+P70CsJ5ZI2NZVJwJQer5eQh&#10;xUTbgffUH3whAoRdggpK79tESpeXZNDNbEscvB/bGfRBdoXUHQ4Bbho5j6IXabDisFBiS+uS8vpw&#10;MQqy7OJ39bqmXXw9f2bbr83+e/ur1ON0fFuA8DT6e/jW/tAK4jn8fw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zsYAAADbAAAADwAAAAAAAAAAAAAAAACYAgAAZHJz&#10;L2Rvd25yZXYueG1sUEsFBgAAAAAEAAQA9QAAAIsDAAAAAA==&#10;" path="m,271r3034,l3034,,,,,271xe" fillcolor="#ccc" stroked="f">
                  <v:path arrowok="t" o:connecttype="custom" o:connectlocs="0,12042;3034,12042;3034,11771;0,11771;0,12042" o:connectangles="0,0,0,0,0"/>
                </v:shape>
                <v:shape id="Freeform 185" o:spid="_x0000_s1068" style="position:absolute;left:931;top:12042;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lsYA&#10;AADbAAAADwAAAGRycy9kb3ducmV2LnhtbESPT2vCQBTE7wW/w/KE3urGP5U2ukoQCjnYilrq9ZF9&#10;JtHs25BdzfbbdwuFHoeZ+Q2zXAfTiDt1rrasYDxKQBAXVtdcKvg8vj29gHAeWWNjmRR8k4P1avCw&#10;xFTbnvd0P/hSRAi7FBVU3replK6oyKAb2ZY4emfbGfRRdqXUHfYRbho5SZK5NFhzXKiwpU1FxfVw&#10;MwrCR3/ebabvu+0sPz2/hq/sks8zpR6HIVuA8BT8f/ivnWsFsyn8fok/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xlsYAAADbAAAADwAAAAAAAAAAAAAAAACYAgAAZHJz&#10;L2Rvd25yZXYueG1sUEsFBgAAAAAEAAQA9QAAAIsDAAAAAA==&#10;" path="m,285r3034,l3034,,,,,285xe" fillcolor="#ccc" stroked="f">
                  <v:path arrowok="t" o:connecttype="custom" o:connectlocs="0,12327;3034,12327;3034,12042;0,12042;0,12327" o:connectangles="0,0,0,0,0"/>
                </v:shape>
                <v:shape id="Freeform 186" o:spid="_x0000_s1069" style="position:absolute;left:931;top:12327;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IcUA&#10;AADbAAAADwAAAGRycy9kb3ducmV2LnhtbESPQWvCQBSE70L/w/IK3nRTCSKpqxRroURETAu9PrKv&#10;SUj2bcyuGv31riB4HGbmG2a+7E0jTtS5yrKCt3EEgji3uuJCwe/P12gGwnlkjY1lUnAhB8vFy2CO&#10;ibZn3tMp84UIEHYJKii9bxMpXV6SQTe2LXHw/m1n0AfZFVJ3eA5w08hJFE2lwYrDQoktrUrK6+xo&#10;FKTp0W/rVU3b+HLYpOvd5/5vfVVq+Np/vIPw1Ptn+NH+1griGO5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8IhxQAAANsAAAAPAAAAAAAAAAAAAAAAAJgCAABkcnMv&#10;ZG93bnJldi54bWxQSwUGAAAAAAQABAD1AAAAigMAAAAA&#10;" path="m,270r3034,l3034,,,,,270xe" fillcolor="#ccc" stroked="f">
                  <v:path arrowok="t" o:connecttype="custom" o:connectlocs="0,12597;3034,12597;3034,12327;0,12327;0,12597" o:connectangles="0,0,0,0,0"/>
                </v:shape>
                <v:shape id="Freeform 187" o:spid="_x0000_s1070" style="position:absolute;left:931;top:12597;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rMecUA&#10;AADbAAAADwAAAGRycy9kb3ducmV2LnhtbESPQWvCQBSE7wX/w/KE3upGq9JGVwlCIYdaUUu9PrLP&#10;JJp9G7Jbs/33XaHQ4zAz3zDLdTCNuFHnassKxqMEBHFhdc2lgs/j29MLCOeRNTaWScEPOVivBg9L&#10;TLXteU+3gy9FhLBLUUHlfZtK6YqKDLqRbYmjd7adQR9lV0rdYR/hppGTJJlLgzXHhQpb2lRUXA/f&#10;RkH46M+7zfN29z7NT7PX8JVd8nmm1OMwZAsQnoL/D/+1c61gOoP7l/g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sx5xQAAANsAAAAPAAAAAAAAAAAAAAAAAJgCAABkcnMv&#10;ZG93bnJldi54bWxQSwUGAAAAAAQABAD1AAAAigMAAAAA&#10;" path="m,285r3034,l3034,,,,,285xe" fillcolor="#ccc" stroked="f">
                  <v:path arrowok="t" o:connecttype="custom" o:connectlocs="0,12882;3034,12882;3034,12597;0,12597;0,12882" o:connectangles="0,0,0,0,0"/>
                </v:shape>
                <v:shape id="Freeform 188" o:spid="_x0000_s1071" style="position:absolute;left:931;top:12882;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5zcYA&#10;AADbAAAADwAAAGRycy9kb3ducmV2LnhtbESP3WrCQBSE7wu+w3KE3tWNJUiJriLWQkmR4g/09pA9&#10;zYZkz6bZjcY+fbcgeDnMzDfMYjXYRpyp85VjBdNJAoK4cLriUsHp+Pb0AsIHZI2NY1JwJQ+r5ehh&#10;gZl2F97T+RBKESHsM1RgQmgzKX1hyKKfuJY4et+usxii7EqpO7xEuG3kc5LMpMWK44LBljaGivrQ&#10;WwV53oddvalpl15/PvLt5+v+a/ur1ON4WM9BBBrCPXxrv2sF6Qz+v8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H5zcYAAADbAAAADwAAAAAAAAAAAAAAAACYAgAAZHJz&#10;L2Rvd25yZXYueG1sUEsFBgAAAAAEAAQA9QAAAIsDAAAAAA==&#10;" path="m,270r3034,l3034,,,,,270xe" fillcolor="#ccc" stroked="f">
                  <v:path arrowok="t" o:connecttype="custom" o:connectlocs="0,13152;3034,13152;3034,12882;0,12882;0,13152" o:connectangles="0,0,0,0,0"/>
                </v:shape>
                <v:shape id="Freeform 189" o:spid="_x0000_s1072" style="position:absolute;left:931;top:13153;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1cVsUA&#10;AADbAAAADwAAAGRycy9kb3ducmV2LnhtbESPQWvCQBSE70L/w/IEb7pRxJbUNZRUQSIi2kKvj+xr&#10;EpJ9G7OrRn99t1DocZiZb5hl0ptGXKlzlWUF00kEgji3uuJCwefHZvwCwnlkjY1lUnAnB8nqabDE&#10;WNsbH+l68oUIEHYxKii9b2MpXV6SQTexLXHwvm1n0AfZFVJ3eAtw08hZFC2kwYrDQoktpSXl9eli&#10;FGTZxe/rtKb9/H7eZevD+/Fr/VBqNOzfXkF46v1/+K+91Qrmz/D7JfwA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VxWxQAAANsAAAAPAAAAAAAAAAAAAAAAAJgCAABkcnMv&#10;ZG93bnJldi54bWxQSwUGAAAAAAQABAD1AAAAigMAAAAA&#10;" path="m,270r3034,l3034,,,,,270xe" fillcolor="#ccc" stroked="f">
                  <v:path arrowok="t" o:connecttype="custom" o:connectlocs="0,13423;3034,13423;3034,13153;0,13153;0,13423" o:connectangles="0,0,0,0,0"/>
                </v:shape>
                <v:shape id="Freeform 190" o:spid="_x0000_s1073" style="position:absolute;left:931;top:13423;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j58MA&#10;AADbAAAADwAAAGRycy9kb3ducmV2LnhtbERPy2rCQBTdC/2H4QrudOKj0qaOEgQhC6vUit1eMtck&#10;beZOyIxm+vfOotDl4bxXm2AacafO1ZYVTCcJCOLC6ppLBefP3fgFhPPIGhvLpOCXHGzWT4MVptr2&#10;/EH3ky9FDGGXooLK+zaV0hUVGXQT2xJH7mo7gz7CrpS6wz6Gm0bOkmQpDdYcGypsaVtR8XO6GQXh&#10;0F+P2/n7cb/Iv55fwyX7zpeZUqNhyN5AeAr+X/znzrWCRRwb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tj58MAAADbAAAADwAAAAAAAAAAAAAAAACYAgAAZHJzL2Rv&#10;d25yZXYueG1sUEsFBgAAAAAEAAQA9QAAAIgDAAAAAA==&#10;" path="m,285r3034,l3034,,,,,285xe" fillcolor="#ccc" stroked="f">
                  <v:path arrowok="t" o:connecttype="custom" o:connectlocs="0,13708;3034,13708;3034,13423;0,13423;0,13708" o:connectangles="0,0,0,0,0"/>
                </v:shape>
                <v:shape id="Freeform 191" o:spid="_x0000_s1074" style="position:absolute;left:931;top:13708;width:3034;height:270;visibility:visible;mso-wrap-style:square;v-text-anchor:top" coordsize="303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tv8UA&#10;AADbAAAADwAAAGRycy9kb3ducmV2LnhtbESPQWvCQBSE70L/w/IEb7pRRNrUNZRUQSIi2kKvj+xr&#10;EpJ9G7OrRn99t1DocZiZb5hl0ptGXKlzlWUF00kEgji3uuJCwefHZvwMwnlkjY1lUnAnB8nqabDE&#10;WNsbH+l68oUIEHYxKii9b2MpXV6SQTexLXHwvm1n0AfZFVJ3eAtw08hZFC2kwYrDQoktpSXl9eli&#10;FGTZxe/rtKb9/H7eZevD+/Fr/VBqNOzfXkF46v1/+K+91QrmL/D7JfwA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2/xQAAANsAAAAPAAAAAAAAAAAAAAAAAJgCAABkcnMv&#10;ZG93bnJldi54bWxQSwUGAAAAAAQABAD1AAAAigMAAAAA&#10;" path="m,270r3034,l3034,,,,,270xe" fillcolor="#ccc" stroked="f">
                  <v:path arrowok="t" o:connecttype="custom" o:connectlocs="0,13978;3034,13978;3034,13708;0,13708;0,13978" o:connectangles="0,0,0,0,0"/>
                </v:shape>
                <v:shape id="Freeform 192" o:spid="_x0000_s1075" style="position:absolute;left:931;top:13978;width:3034;height:285;visibility:visible;mso-wrap-style:square;v-text-anchor:top" coordsize="303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5PMMA&#10;AADbAAAADwAAAGRycy9kb3ducmV2LnhtbERPz2vCMBS+D/Y/hCd4m6k6y9YZpQhCD3OiE3d9NM+2&#10;W/NSmsxm/705DDx+fL+X62BacaXeNZYVTCcJCOLS6oYrBafP7dMLCOeRNbaWScEfOVivHh+WmGk7&#10;8IGuR1+JGMIuQwW1910mpStrMugmtiOO3MX2Bn2EfSV1j0MMN62cJUkqDTYcG2rsaFNT+XP8NQrC&#10;x3DZb+a7/ftz8bV4Def8u0hzpcajkL+B8BT8XfzvLrSCRVwfv8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T5PMMAAADbAAAADwAAAAAAAAAAAAAAAACYAgAAZHJzL2Rv&#10;d25yZXYueG1sUEsFBgAAAAAEAAQA9QAAAIgDAAAAAA==&#10;" path="m,286r3034,l3034,,,,,286xe" fillcolor="#ccc" stroked="f">
                  <v:path arrowok="t" o:connecttype="custom" o:connectlocs="0,14264;3034,14264;3034,13978;0,13978;0,14264" o:connectangles="0,0,0,0,0"/>
                </v:shape>
                <w10:wrap anchorx="page" anchory="page"/>
              </v:group>
            </w:pict>
          </mc:Fallback>
        </mc:AlternateContent>
      </w:r>
      <w:r w:rsidR="00842E52">
        <w:rPr>
          <w:b/>
          <w:sz w:val="24"/>
          <w:szCs w:val="24"/>
        </w:rPr>
        <w:t>RESPONSIBILITIES</w:t>
      </w:r>
    </w:p>
    <w:p w:rsidR="00842E52" w:rsidRDefault="00842E52" w:rsidP="00842E52">
      <w:pPr>
        <w:rPr>
          <w:b/>
          <w:sz w:val="24"/>
          <w:szCs w:val="24"/>
        </w:rPr>
      </w:pPr>
    </w:p>
    <w:p w:rsidR="00842E52" w:rsidRDefault="00842E52" w:rsidP="00842E52">
      <w:pPr>
        <w:rPr>
          <w:b/>
          <w:sz w:val="24"/>
          <w:szCs w:val="24"/>
        </w:rPr>
      </w:pPr>
    </w:p>
    <w:p w:rsidR="00842E52" w:rsidRDefault="00842E52" w:rsidP="00842E52">
      <w:pPr>
        <w:rPr>
          <w:b/>
          <w:sz w:val="24"/>
          <w:szCs w:val="24"/>
        </w:rPr>
      </w:pPr>
    </w:p>
    <w:p w:rsidR="00842E52" w:rsidRDefault="00842E52" w:rsidP="00842E52">
      <w:pPr>
        <w:rPr>
          <w:b/>
          <w:sz w:val="24"/>
          <w:szCs w:val="24"/>
        </w:rPr>
      </w:pPr>
    </w:p>
    <w:p w:rsidR="00842E52" w:rsidRDefault="00842E52" w:rsidP="00842E52">
      <w:pPr>
        <w:rPr>
          <w:b/>
          <w:sz w:val="24"/>
          <w:szCs w:val="24"/>
        </w:rPr>
      </w:pPr>
    </w:p>
    <w:p w:rsidR="00842E52" w:rsidRDefault="00842E52" w:rsidP="00842E52">
      <w:pPr>
        <w:rPr>
          <w:b/>
          <w:sz w:val="24"/>
          <w:szCs w:val="24"/>
        </w:rPr>
      </w:pPr>
    </w:p>
    <w:p w:rsidR="00842E52" w:rsidRDefault="00842E52" w:rsidP="00842E52">
      <w:pPr>
        <w:rPr>
          <w:b/>
          <w:sz w:val="24"/>
          <w:szCs w:val="24"/>
        </w:rPr>
      </w:pPr>
    </w:p>
    <w:p w:rsidR="00842E52" w:rsidRDefault="00842E52" w:rsidP="00842E52">
      <w:pPr>
        <w:rPr>
          <w:b/>
          <w:sz w:val="24"/>
          <w:szCs w:val="24"/>
        </w:rPr>
      </w:pPr>
    </w:p>
    <w:p w:rsidR="00842E52" w:rsidRDefault="00842E52" w:rsidP="00842E52">
      <w:pPr>
        <w:rPr>
          <w:b/>
          <w:sz w:val="24"/>
          <w:szCs w:val="24"/>
        </w:rPr>
      </w:pPr>
      <w:r>
        <w:rPr>
          <w:b/>
          <w:sz w:val="24"/>
          <w:szCs w:val="24"/>
        </w:rPr>
        <w:t>PROFESSIONAL AFFILIATION</w:t>
      </w:r>
    </w:p>
    <w:p w:rsidR="00842E52" w:rsidRDefault="00842E52" w:rsidP="00842E52">
      <w:pPr>
        <w:rPr>
          <w:b/>
          <w:sz w:val="24"/>
          <w:szCs w:val="24"/>
        </w:rPr>
      </w:pPr>
    </w:p>
    <w:p w:rsidR="00842E52" w:rsidRDefault="00842E52" w:rsidP="00842E52">
      <w:pPr>
        <w:rPr>
          <w:b/>
          <w:sz w:val="24"/>
          <w:szCs w:val="24"/>
        </w:rPr>
      </w:pPr>
    </w:p>
    <w:p w:rsidR="00842E52" w:rsidRDefault="00842E52" w:rsidP="00842E52">
      <w:pPr>
        <w:rPr>
          <w:sz w:val="24"/>
          <w:szCs w:val="24"/>
        </w:rPr>
      </w:pPr>
      <w:r>
        <w:rPr>
          <w:b/>
          <w:sz w:val="24"/>
          <w:szCs w:val="24"/>
        </w:rPr>
        <w:t>INTERESTS/HOBBIES</w:t>
      </w:r>
    </w:p>
    <w:p w:rsidR="00842E52" w:rsidRDefault="00842E52" w:rsidP="00842E52">
      <w:pPr>
        <w:spacing w:before="1" w:line="180" w:lineRule="exact"/>
        <w:rPr>
          <w:sz w:val="19"/>
          <w:szCs w:val="19"/>
        </w:rPr>
      </w:pPr>
    </w:p>
    <w:p w:rsidR="00842E52" w:rsidRDefault="00842E52" w:rsidP="00842E52">
      <w:pPr>
        <w:spacing w:line="200" w:lineRule="exact"/>
      </w:pPr>
    </w:p>
    <w:p w:rsidR="00842E52" w:rsidRDefault="00842E52" w:rsidP="00842E52">
      <w:pPr>
        <w:spacing w:line="200" w:lineRule="exact"/>
      </w:pPr>
    </w:p>
    <w:p w:rsidR="00842E52" w:rsidRDefault="00842E52" w:rsidP="00842E52">
      <w:pPr>
        <w:spacing w:line="200" w:lineRule="exact"/>
      </w:pPr>
    </w:p>
    <w:p w:rsidR="00842E52" w:rsidRDefault="00842E52" w:rsidP="00842E52">
      <w:pPr>
        <w:spacing w:line="200" w:lineRule="exact"/>
      </w:pPr>
    </w:p>
    <w:p w:rsidR="00842E52" w:rsidRDefault="00842E52" w:rsidP="00842E52">
      <w:pPr>
        <w:ind w:left="111"/>
        <w:rPr>
          <w:sz w:val="24"/>
          <w:szCs w:val="24"/>
        </w:rPr>
      </w:pPr>
      <w:r>
        <w:rPr>
          <w:b/>
          <w:sz w:val="24"/>
          <w:szCs w:val="24"/>
        </w:rPr>
        <w:t>REFEREES</w:t>
      </w:r>
    </w:p>
    <w:p w:rsidR="00842E52" w:rsidRDefault="00842E52" w:rsidP="00842E52">
      <w:pPr>
        <w:spacing w:before="77"/>
        <w:rPr>
          <w:sz w:val="24"/>
          <w:szCs w:val="24"/>
        </w:rPr>
      </w:pPr>
      <w:r>
        <w:br w:type="column"/>
      </w:r>
    </w:p>
    <w:p w:rsidR="00842E52" w:rsidRPr="00842E52" w:rsidRDefault="00842E52" w:rsidP="00842E52">
      <w:pPr>
        <w:pStyle w:val="ListParagraph"/>
        <w:spacing w:before="19"/>
        <w:rPr>
          <w:rFonts w:eastAsia="Calibri"/>
          <w:sz w:val="22"/>
          <w:szCs w:val="22"/>
        </w:rPr>
      </w:pPr>
    </w:p>
    <w:p w:rsidR="00842E52" w:rsidRPr="00F90C29" w:rsidRDefault="00842E52" w:rsidP="00842E52">
      <w:pPr>
        <w:pStyle w:val="ListParagraph"/>
        <w:numPr>
          <w:ilvl w:val="0"/>
          <w:numId w:val="4"/>
        </w:numPr>
        <w:spacing w:before="19"/>
        <w:rPr>
          <w:rFonts w:eastAsia="Calibri"/>
          <w:sz w:val="22"/>
          <w:szCs w:val="22"/>
        </w:rPr>
      </w:pPr>
      <w:r w:rsidRPr="00F90C29">
        <w:rPr>
          <w:rFonts w:eastAsia="Calibri"/>
          <w:sz w:val="22"/>
          <w:szCs w:val="22"/>
        </w:rPr>
        <w:t>P</w:t>
      </w:r>
      <w:r w:rsidRPr="00F90C29">
        <w:rPr>
          <w:rFonts w:eastAsia="Calibri"/>
          <w:spacing w:val="1"/>
          <w:sz w:val="22"/>
          <w:szCs w:val="22"/>
        </w:rPr>
        <w:t>ub</w:t>
      </w:r>
      <w:r w:rsidRPr="00F90C29">
        <w:rPr>
          <w:rFonts w:eastAsia="Calibri"/>
          <w:spacing w:val="-2"/>
          <w:sz w:val="22"/>
          <w:szCs w:val="22"/>
        </w:rPr>
        <w:t>l</w:t>
      </w:r>
      <w:r w:rsidRPr="00F90C29">
        <w:rPr>
          <w:rFonts w:eastAsia="Calibri"/>
          <w:spacing w:val="2"/>
          <w:sz w:val="22"/>
          <w:szCs w:val="22"/>
        </w:rPr>
        <w:t>i</w:t>
      </w:r>
      <w:r w:rsidRPr="00F90C29">
        <w:rPr>
          <w:rFonts w:eastAsia="Calibri"/>
          <w:sz w:val="22"/>
          <w:szCs w:val="22"/>
        </w:rPr>
        <w:t>c</w:t>
      </w:r>
      <w:r w:rsidRPr="00F90C29">
        <w:rPr>
          <w:rFonts w:eastAsia="Calibri"/>
          <w:spacing w:val="-2"/>
          <w:sz w:val="22"/>
          <w:szCs w:val="22"/>
        </w:rPr>
        <w:t>i</w:t>
      </w:r>
      <w:r w:rsidRPr="00F90C29">
        <w:rPr>
          <w:rFonts w:eastAsia="Calibri"/>
          <w:spacing w:val="1"/>
          <w:sz w:val="22"/>
          <w:szCs w:val="22"/>
        </w:rPr>
        <w:t>t</w:t>
      </w:r>
      <w:r w:rsidRPr="00F90C29">
        <w:rPr>
          <w:rFonts w:eastAsia="Calibri"/>
          <w:sz w:val="22"/>
          <w:szCs w:val="22"/>
        </w:rPr>
        <w:t>y</w:t>
      </w:r>
      <w:r w:rsidRPr="00F90C29">
        <w:rPr>
          <w:rFonts w:eastAsia="Calibri"/>
          <w:spacing w:val="-5"/>
          <w:sz w:val="22"/>
          <w:szCs w:val="22"/>
        </w:rPr>
        <w:t xml:space="preserve"> </w:t>
      </w:r>
      <w:r w:rsidRPr="00F90C29">
        <w:rPr>
          <w:rFonts w:eastAsia="Calibri"/>
          <w:sz w:val="22"/>
          <w:szCs w:val="22"/>
        </w:rPr>
        <w:t>Secre</w:t>
      </w:r>
      <w:r w:rsidRPr="00F90C29">
        <w:rPr>
          <w:rFonts w:eastAsia="Calibri"/>
          <w:spacing w:val="1"/>
          <w:sz w:val="22"/>
          <w:szCs w:val="22"/>
        </w:rPr>
        <w:t>ta</w:t>
      </w:r>
      <w:r w:rsidRPr="00F90C29">
        <w:rPr>
          <w:rFonts w:eastAsia="Calibri"/>
          <w:spacing w:val="-2"/>
          <w:sz w:val="22"/>
          <w:szCs w:val="22"/>
        </w:rPr>
        <w:t>r</w:t>
      </w:r>
      <w:r w:rsidRPr="00F90C29">
        <w:rPr>
          <w:rFonts w:eastAsia="Calibri"/>
          <w:spacing w:val="6"/>
          <w:sz w:val="22"/>
          <w:szCs w:val="22"/>
        </w:rPr>
        <w:t>y</w:t>
      </w:r>
      <w:r w:rsidRPr="00F90C29">
        <w:rPr>
          <w:rFonts w:eastAsia="Calibri"/>
          <w:spacing w:val="4"/>
          <w:sz w:val="22"/>
          <w:szCs w:val="22"/>
        </w:rPr>
        <w:t>-</w:t>
      </w:r>
      <w:r w:rsidRPr="00F90C29">
        <w:rPr>
          <w:rFonts w:eastAsia="Calibri"/>
          <w:spacing w:val="-1"/>
          <w:sz w:val="22"/>
          <w:szCs w:val="22"/>
        </w:rPr>
        <w:t>E</w:t>
      </w:r>
      <w:r w:rsidRPr="00F90C29">
        <w:rPr>
          <w:rFonts w:eastAsia="Calibri"/>
          <w:sz w:val="22"/>
          <w:szCs w:val="22"/>
        </w:rPr>
        <w:t>c</w:t>
      </w:r>
      <w:r w:rsidRPr="00F90C29">
        <w:rPr>
          <w:rFonts w:eastAsia="Calibri"/>
          <w:spacing w:val="1"/>
          <w:sz w:val="22"/>
          <w:szCs w:val="22"/>
        </w:rPr>
        <w:t>o</w:t>
      </w:r>
      <w:r w:rsidRPr="00F90C29">
        <w:rPr>
          <w:rFonts w:eastAsia="Calibri"/>
          <w:spacing w:val="4"/>
          <w:sz w:val="22"/>
          <w:szCs w:val="22"/>
        </w:rPr>
        <w:t>n</w:t>
      </w:r>
      <w:r w:rsidRPr="00F90C29">
        <w:rPr>
          <w:rFonts w:eastAsia="Calibri"/>
          <w:spacing w:val="1"/>
          <w:sz w:val="22"/>
          <w:szCs w:val="22"/>
        </w:rPr>
        <w:t>o</w:t>
      </w:r>
      <w:r w:rsidRPr="00F90C29">
        <w:rPr>
          <w:rFonts w:eastAsia="Calibri"/>
          <w:sz w:val="22"/>
          <w:szCs w:val="22"/>
        </w:rPr>
        <w:t>m</w:t>
      </w:r>
      <w:r w:rsidRPr="00F90C29">
        <w:rPr>
          <w:rFonts w:eastAsia="Calibri"/>
          <w:spacing w:val="-2"/>
          <w:sz w:val="22"/>
          <w:szCs w:val="22"/>
        </w:rPr>
        <w:t>i</w:t>
      </w:r>
      <w:r w:rsidRPr="00F90C29">
        <w:rPr>
          <w:rFonts w:eastAsia="Calibri"/>
          <w:sz w:val="22"/>
          <w:szCs w:val="22"/>
        </w:rPr>
        <w:t>c</w:t>
      </w:r>
      <w:r w:rsidRPr="00F90C29">
        <w:rPr>
          <w:rFonts w:eastAsia="Calibri"/>
          <w:spacing w:val="-13"/>
          <w:sz w:val="22"/>
          <w:szCs w:val="22"/>
        </w:rPr>
        <w:t xml:space="preserve"> </w:t>
      </w:r>
      <w:r w:rsidRPr="00F90C29">
        <w:rPr>
          <w:rFonts w:eastAsia="Calibri"/>
          <w:sz w:val="22"/>
          <w:szCs w:val="22"/>
        </w:rPr>
        <w:t>S</w:t>
      </w:r>
      <w:r w:rsidRPr="00F90C29">
        <w:rPr>
          <w:rFonts w:eastAsia="Calibri"/>
          <w:spacing w:val="1"/>
          <w:sz w:val="22"/>
          <w:szCs w:val="22"/>
        </w:rPr>
        <w:t>tud</w:t>
      </w:r>
      <w:r w:rsidRPr="00F90C29">
        <w:rPr>
          <w:rFonts w:eastAsia="Calibri"/>
          <w:sz w:val="22"/>
          <w:szCs w:val="22"/>
        </w:rPr>
        <w:t>e</w:t>
      </w:r>
      <w:r w:rsidRPr="00F90C29">
        <w:rPr>
          <w:rFonts w:eastAsia="Calibri"/>
          <w:spacing w:val="1"/>
          <w:sz w:val="22"/>
          <w:szCs w:val="22"/>
        </w:rPr>
        <w:t>n</w:t>
      </w:r>
      <w:r w:rsidRPr="00F90C29">
        <w:rPr>
          <w:rFonts w:eastAsia="Calibri"/>
          <w:sz w:val="22"/>
          <w:szCs w:val="22"/>
        </w:rPr>
        <w:t>t</w:t>
      </w:r>
      <w:r w:rsidRPr="00F90C29">
        <w:rPr>
          <w:rFonts w:eastAsia="Calibri"/>
          <w:spacing w:val="-7"/>
          <w:sz w:val="22"/>
          <w:szCs w:val="22"/>
        </w:rPr>
        <w:t xml:space="preserve"> </w:t>
      </w:r>
      <w:r w:rsidRPr="00F90C29">
        <w:rPr>
          <w:rFonts w:eastAsia="Calibri"/>
          <w:spacing w:val="5"/>
          <w:sz w:val="22"/>
          <w:szCs w:val="22"/>
        </w:rPr>
        <w:t>A</w:t>
      </w:r>
      <w:r w:rsidRPr="00F90C29">
        <w:rPr>
          <w:rFonts w:eastAsia="Calibri"/>
          <w:spacing w:val="1"/>
          <w:sz w:val="22"/>
          <w:szCs w:val="22"/>
        </w:rPr>
        <w:t>s</w:t>
      </w:r>
      <w:r w:rsidRPr="00F90C29">
        <w:rPr>
          <w:rFonts w:eastAsia="Calibri"/>
          <w:spacing w:val="2"/>
          <w:sz w:val="22"/>
          <w:szCs w:val="22"/>
        </w:rPr>
        <w:t>s</w:t>
      </w:r>
      <w:r w:rsidRPr="00F90C29">
        <w:rPr>
          <w:rFonts w:eastAsia="Calibri"/>
          <w:spacing w:val="1"/>
          <w:sz w:val="22"/>
          <w:szCs w:val="22"/>
        </w:rPr>
        <w:t>o</w:t>
      </w:r>
      <w:r w:rsidRPr="00F90C29">
        <w:rPr>
          <w:rFonts w:eastAsia="Calibri"/>
          <w:sz w:val="22"/>
          <w:szCs w:val="22"/>
        </w:rPr>
        <w:t>c</w:t>
      </w:r>
      <w:r w:rsidRPr="00F90C29">
        <w:rPr>
          <w:rFonts w:eastAsia="Calibri"/>
          <w:spacing w:val="-2"/>
          <w:sz w:val="22"/>
          <w:szCs w:val="22"/>
        </w:rPr>
        <w:t>i</w:t>
      </w:r>
      <w:r w:rsidRPr="00F90C29">
        <w:rPr>
          <w:rFonts w:eastAsia="Calibri"/>
          <w:spacing w:val="1"/>
          <w:sz w:val="22"/>
          <w:szCs w:val="22"/>
        </w:rPr>
        <w:t>at</w:t>
      </w:r>
      <w:r w:rsidRPr="00F90C29">
        <w:rPr>
          <w:rFonts w:eastAsia="Calibri"/>
          <w:spacing w:val="-2"/>
          <w:sz w:val="22"/>
          <w:szCs w:val="22"/>
        </w:rPr>
        <w:t>i</w:t>
      </w:r>
      <w:r w:rsidRPr="00F90C29">
        <w:rPr>
          <w:rFonts w:eastAsia="Calibri"/>
          <w:spacing w:val="1"/>
          <w:sz w:val="22"/>
          <w:szCs w:val="22"/>
        </w:rPr>
        <w:t>o</w:t>
      </w:r>
      <w:r w:rsidRPr="00F90C29">
        <w:rPr>
          <w:rFonts w:eastAsia="Calibri"/>
          <w:sz w:val="22"/>
          <w:szCs w:val="22"/>
        </w:rPr>
        <w:t>n</w:t>
      </w:r>
      <w:r w:rsidRPr="00F90C29">
        <w:rPr>
          <w:rFonts w:eastAsia="Calibri"/>
          <w:spacing w:val="-10"/>
          <w:sz w:val="22"/>
          <w:szCs w:val="22"/>
        </w:rPr>
        <w:t xml:space="preserve"> </w:t>
      </w:r>
      <w:r w:rsidRPr="00F90C29">
        <w:rPr>
          <w:rFonts w:eastAsia="Calibri"/>
          <w:sz w:val="22"/>
          <w:szCs w:val="22"/>
        </w:rPr>
        <w:t>(</w:t>
      </w:r>
      <w:r w:rsidRPr="00F90C29">
        <w:rPr>
          <w:rFonts w:eastAsia="Calibri"/>
          <w:spacing w:val="-1"/>
          <w:sz w:val="22"/>
          <w:szCs w:val="22"/>
        </w:rPr>
        <w:t>E</w:t>
      </w:r>
      <w:r w:rsidRPr="00F90C29">
        <w:rPr>
          <w:rFonts w:eastAsia="Calibri"/>
          <w:sz w:val="22"/>
          <w:szCs w:val="22"/>
        </w:rPr>
        <w:t>CO</w:t>
      </w:r>
      <w:r w:rsidRPr="00F90C29">
        <w:rPr>
          <w:rFonts w:eastAsia="Calibri"/>
          <w:spacing w:val="2"/>
          <w:sz w:val="22"/>
          <w:szCs w:val="22"/>
        </w:rPr>
        <w:t>S</w:t>
      </w:r>
      <w:r w:rsidRPr="00F90C29">
        <w:rPr>
          <w:rFonts w:eastAsia="Calibri"/>
          <w:spacing w:val="1"/>
          <w:sz w:val="22"/>
          <w:szCs w:val="22"/>
        </w:rPr>
        <w:t>A</w:t>
      </w:r>
      <w:r w:rsidRPr="00F90C29">
        <w:rPr>
          <w:rFonts w:eastAsia="Calibri"/>
          <w:spacing w:val="2"/>
          <w:sz w:val="22"/>
          <w:szCs w:val="22"/>
        </w:rPr>
        <w:t>)</w:t>
      </w:r>
      <w:r w:rsidRPr="00F90C29">
        <w:rPr>
          <w:rFonts w:eastAsia="Calibri"/>
          <w:sz w:val="22"/>
          <w:szCs w:val="22"/>
        </w:rPr>
        <w:t>,</w:t>
      </w:r>
      <w:r w:rsidRPr="00F90C29">
        <w:rPr>
          <w:rFonts w:eastAsia="Calibri"/>
          <w:spacing w:val="-8"/>
          <w:sz w:val="22"/>
          <w:szCs w:val="22"/>
        </w:rPr>
        <w:t xml:space="preserve"> </w:t>
      </w:r>
      <w:r w:rsidRPr="00F90C29">
        <w:rPr>
          <w:rFonts w:eastAsia="Calibri"/>
          <w:sz w:val="22"/>
          <w:szCs w:val="22"/>
        </w:rPr>
        <w:t>U</w:t>
      </w:r>
      <w:r w:rsidRPr="00F90C29">
        <w:rPr>
          <w:rFonts w:eastAsia="Calibri"/>
          <w:spacing w:val="1"/>
          <w:sz w:val="22"/>
          <w:szCs w:val="22"/>
        </w:rPr>
        <w:t>n</w:t>
      </w:r>
      <w:r w:rsidRPr="00F90C29">
        <w:rPr>
          <w:rFonts w:eastAsia="Calibri"/>
          <w:spacing w:val="2"/>
          <w:sz w:val="22"/>
          <w:szCs w:val="22"/>
        </w:rPr>
        <w:t>i</w:t>
      </w:r>
      <w:r w:rsidRPr="00F90C29">
        <w:rPr>
          <w:rFonts w:eastAsia="Calibri"/>
          <w:spacing w:val="-1"/>
          <w:sz w:val="22"/>
          <w:szCs w:val="22"/>
        </w:rPr>
        <w:t>v</w:t>
      </w:r>
      <w:r w:rsidRPr="00F90C29">
        <w:rPr>
          <w:rFonts w:eastAsia="Calibri"/>
          <w:sz w:val="22"/>
          <w:szCs w:val="22"/>
        </w:rPr>
        <w:t>e</w:t>
      </w:r>
      <w:r w:rsidRPr="00F90C29">
        <w:rPr>
          <w:rFonts w:eastAsia="Calibri"/>
          <w:spacing w:val="3"/>
          <w:sz w:val="22"/>
          <w:szCs w:val="22"/>
        </w:rPr>
        <w:t>r</w:t>
      </w:r>
      <w:r w:rsidRPr="00F90C29">
        <w:rPr>
          <w:rFonts w:eastAsia="Calibri"/>
          <w:spacing w:val="-1"/>
          <w:sz w:val="22"/>
          <w:szCs w:val="22"/>
        </w:rPr>
        <w:t>s</w:t>
      </w:r>
      <w:r w:rsidRPr="00F90C29">
        <w:rPr>
          <w:rFonts w:eastAsia="Calibri"/>
          <w:sz w:val="22"/>
          <w:szCs w:val="22"/>
        </w:rPr>
        <w:t>i</w:t>
      </w:r>
      <w:r w:rsidRPr="00F90C29">
        <w:rPr>
          <w:rFonts w:eastAsia="Calibri"/>
          <w:spacing w:val="1"/>
          <w:sz w:val="22"/>
          <w:szCs w:val="22"/>
        </w:rPr>
        <w:t>t</w:t>
      </w:r>
      <w:r w:rsidRPr="00F90C29">
        <w:rPr>
          <w:rFonts w:eastAsia="Calibri"/>
          <w:sz w:val="22"/>
          <w:szCs w:val="22"/>
        </w:rPr>
        <w:t>y</w:t>
      </w:r>
      <w:r w:rsidRPr="00F90C29">
        <w:rPr>
          <w:rFonts w:eastAsia="Calibri"/>
          <w:spacing w:val="-5"/>
          <w:sz w:val="22"/>
          <w:szCs w:val="22"/>
        </w:rPr>
        <w:t xml:space="preserve"> </w:t>
      </w:r>
      <w:r w:rsidRPr="00F90C29">
        <w:rPr>
          <w:rFonts w:eastAsia="Calibri"/>
          <w:spacing w:val="1"/>
          <w:sz w:val="22"/>
          <w:szCs w:val="22"/>
        </w:rPr>
        <w:t>o</w:t>
      </w:r>
      <w:r w:rsidRPr="00F90C29">
        <w:rPr>
          <w:rFonts w:eastAsia="Calibri"/>
          <w:sz w:val="22"/>
          <w:szCs w:val="22"/>
        </w:rPr>
        <w:t>f</w:t>
      </w:r>
      <w:r w:rsidRPr="00F90C29">
        <w:rPr>
          <w:rFonts w:eastAsia="Calibri"/>
          <w:spacing w:val="-5"/>
          <w:sz w:val="22"/>
          <w:szCs w:val="22"/>
        </w:rPr>
        <w:t xml:space="preserve"> </w:t>
      </w:r>
      <w:r w:rsidRPr="00F90C29">
        <w:rPr>
          <w:rFonts w:eastAsia="Calibri"/>
          <w:spacing w:val="1"/>
          <w:sz w:val="22"/>
          <w:szCs w:val="22"/>
        </w:rPr>
        <w:t>N</w:t>
      </w:r>
      <w:r w:rsidRPr="00F90C29">
        <w:rPr>
          <w:rFonts w:eastAsia="Calibri"/>
          <w:spacing w:val="6"/>
          <w:sz w:val="22"/>
          <w:szCs w:val="22"/>
        </w:rPr>
        <w:t>a</w:t>
      </w:r>
      <w:r w:rsidRPr="00F90C29">
        <w:rPr>
          <w:rFonts w:eastAsia="Calibri"/>
          <w:spacing w:val="-2"/>
          <w:sz w:val="22"/>
          <w:szCs w:val="22"/>
        </w:rPr>
        <w:t>i</w:t>
      </w:r>
      <w:r w:rsidRPr="00F90C29">
        <w:rPr>
          <w:rFonts w:eastAsia="Calibri"/>
          <w:spacing w:val="3"/>
          <w:sz w:val="22"/>
          <w:szCs w:val="22"/>
        </w:rPr>
        <w:t>r</w:t>
      </w:r>
      <w:r w:rsidRPr="00F90C29">
        <w:rPr>
          <w:rFonts w:eastAsia="Calibri"/>
          <w:spacing w:val="1"/>
          <w:sz w:val="22"/>
          <w:szCs w:val="22"/>
        </w:rPr>
        <w:t>o</w:t>
      </w:r>
      <w:r w:rsidRPr="00F90C29">
        <w:rPr>
          <w:rFonts w:eastAsia="Calibri"/>
          <w:spacing w:val="-1"/>
          <w:sz w:val="22"/>
          <w:szCs w:val="22"/>
        </w:rPr>
        <w:t>b</w:t>
      </w:r>
      <w:r w:rsidRPr="00F90C29">
        <w:rPr>
          <w:rFonts w:eastAsia="Calibri"/>
          <w:sz w:val="22"/>
          <w:szCs w:val="22"/>
        </w:rPr>
        <w:t>i</w:t>
      </w:r>
      <w:r w:rsidRPr="00F90C29">
        <w:rPr>
          <w:rFonts w:eastAsia="Calibri"/>
          <w:spacing w:val="-6"/>
          <w:sz w:val="22"/>
          <w:szCs w:val="22"/>
        </w:rPr>
        <w:t xml:space="preserve"> </w:t>
      </w:r>
      <w:r w:rsidRPr="00F90C29">
        <w:rPr>
          <w:rFonts w:eastAsia="Calibri"/>
          <w:spacing w:val="-1"/>
          <w:sz w:val="22"/>
          <w:szCs w:val="22"/>
        </w:rPr>
        <w:t>f</w:t>
      </w:r>
      <w:r w:rsidRPr="00F90C29">
        <w:rPr>
          <w:rFonts w:eastAsia="Calibri"/>
          <w:spacing w:val="3"/>
          <w:sz w:val="22"/>
          <w:szCs w:val="22"/>
        </w:rPr>
        <w:t>r</w:t>
      </w:r>
      <w:r w:rsidRPr="00F90C29">
        <w:rPr>
          <w:rFonts w:eastAsia="Calibri"/>
          <w:spacing w:val="1"/>
          <w:sz w:val="22"/>
          <w:szCs w:val="22"/>
        </w:rPr>
        <w:t>o</w:t>
      </w:r>
      <w:r w:rsidRPr="00F90C29">
        <w:rPr>
          <w:rFonts w:eastAsia="Calibri"/>
          <w:sz w:val="22"/>
          <w:szCs w:val="22"/>
        </w:rPr>
        <w:t>m</w:t>
      </w:r>
      <w:r w:rsidRPr="00F90C29">
        <w:rPr>
          <w:rFonts w:eastAsia="Calibri"/>
          <w:spacing w:val="-4"/>
          <w:sz w:val="22"/>
          <w:szCs w:val="22"/>
        </w:rPr>
        <w:t xml:space="preserve"> </w:t>
      </w:r>
      <w:r w:rsidRPr="00F90C29">
        <w:rPr>
          <w:rFonts w:eastAsia="Calibri"/>
          <w:spacing w:val="1"/>
          <w:sz w:val="22"/>
          <w:szCs w:val="22"/>
        </w:rPr>
        <w:t>2015-2016</w:t>
      </w:r>
    </w:p>
    <w:p w:rsidR="00842E52" w:rsidRPr="00D62475" w:rsidRDefault="00842E52" w:rsidP="00842E52">
      <w:pPr>
        <w:rPr>
          <w:rFonts w:eastAsia="Calibri"/>
          <w:spacing w:val="3"/>
          <w:sz w:val="10"/>
          <w:szCs w:val="10"/>
        </w:rPr>
      </w:pPr>
    </w:p>
    <w:p w:rsidR="00842E52" w:rsidRPr="00F90C29" w:rsidRDefault="00842E52" w:rsidP="00842E52">
      <w:pPr>
        <w:pStyle w:val="ListParagraph"/>
        <w:numPr>
          <w:ilvl w:val="0"/>
          <w:numId w:val="4"/>
        </w:numPr>
        <w:rPr>
          <w:rFonts w:eastAsia="Calibri"/>
          <w:sz w:val="22"/>
          <w:szCs w:val="22"/>
        </w:rPr>
      </w:pPr>
      <w:r w:rsidRPr="00F90C29">
        <w:rPr>
          <w:rFonts w:eastAsia="Calibri"/>
          <w:spacing w:val="3"/>
          <w:sz w:val="22"/>
          <w:szCs w:val="22"/>
        </w:rPr>
        <w:t>D</w:t>
      </w:r>
      <w:r w:rsidRPr="00F90C29">
        <w:rPr>
          <w:rFonts w:eastAsia="Calibri"/>
          <w:sz w:val="22"/>
          <w:szCs w:val="22"/>
        </w:rPr>
        <w:t>e</w:t>
      </w:r>
      <w:r w:rsidRPr="00F90C29">
        <w:rPr>
          <w:rFonts w:eastAsia="Calibri"/>
          <w:spacing w:val="1"/>
          <w:sz w:val="22"/>
          <w:szCs w:val="22"/>
        </w:rPr>
        <w:t>put</w:t>
      </w:r>
      <w:r w:rsidRPr="00F90C29">
        <w:rPr>
          <w:rFonts w:eastAsia="Calibri"/>
          <w:sz w:val="22"/>
          <w:szCs w:val="22"/>
        </w:rPr>
        <w:t>y</w:t>
      </w:r>
      <w:r w:rsidRPr="00F90C29">
        <w:rPr>
          <w:rFonts w:eastAsia="Calibri"/>
          <w:spacing w:val="-4"/>
          <w:sz w:val="22"/>
          <w:szCs w:val="22"/>
        </w:rPr>
        <w:t xml:space="preserve"> </w:t>
      </w:r>
      <w:r w:rsidRPr="00F90C29">
        <w:rPr>
          <w:rFonts w:eastAsia="Calibri"/>
          <w:spacing w:val="1"/>
          <w:sz w:val="22"/>
          <w:szCs w:val="22"/>
        </w:rPr>
        <w:t>Pat</w:t>
      </w:r>
      <w:r w:rsidRPr="00F90C29">
        <w:rPr>
          <w:rFonts w:eastAsia="Calibri"/>
          <w:spacing w:val="-2"/>
          <w:sz w:val="22"/>
          <w:szCs w:val="22"/>
        </w:rPr>
        <w:t>r</w:t>
      </w:r>
      <w:r w:rsidRPr="00F90C29">
        <w:rPr>
          <w:rFonts w:eastAsia="Calibri"/>
          <w:spacing w:val="1"/>
          <w:sz w:val="22"/>
          <w:szCs w:val="22"/>
        </w:rPr>
        <w:t>o</w:t>
      </w:r>
      <w:r w:rsidRPr="00F90C29">
        <w:rPr>
          <w:rFonts w:eastAsia="Calibri"/>
          <w:sz w:val="22"/>
          <w:szCs w:val="22"/>
        </w:rPr>
        <w:t>l</w:t>
      </w:r>
      <w:r w:rsidRPr="00F90C29">
        <w:rPr>
          <w:rFonts w:eastAsia="Calibri"/>
          <w:spacing w:val="-7"/>
          <w:sz w:val="22"/>
          <w:szCs w:val="22"/>
        </w:rPr>
        <w:t xml:space="preserve"> </w:t>
      </w:r>
      <w:r w:rsidRPr="00F90C29">
        <w:rPr>
          <w:rFonts w:eastAsia="Calibri"/>
          <w:sz w:val="22"/>
          <w:szCs w:val="22"/>
        </w:rPr>
        <w:t>Le</w:t>
      </w:r>
      <w:r w:rsidRPr="00F90C29">
        <w:rPr>
          <w:rFonts w:eastAsia="Calibri"/>
          <w:spacing w:val="1"/>
          <w:sz w:val="22"/>
          <w:szCs w:val="22"/>
        </w:rPr>
        <w:t>a</w:t>
      </w:r>
      <w:r w:rsidRPr="00F90C29">
        <w:rPr>
          <w:rFonts w:eastAsia="Calibri"/>
          <w:spacing w:val="-1"/>
          <w:sz w:val="22"/>
          <w:szCs w:val="22"/>
        </w:rPr>
        <w:t>d</w:t>
      </w:r>
      <w:r w:rsidRPr="00F90C29">
        <w:rPr>
          <w:rFonts w:eastAsia="Calibri"/>
          <w:spacing w:val="4"/>
          <w:sz w:val="22"/>
          <w:szCs w:val="22"/>
        </w:rPr>
        <w:t>e</w:t>
      </w:r>
      <w:r w:rsidRPr="00F90C29">
        <w:rPr>
          <w:rFonts w:eastAsia="Calibri"/>
          <w:sz w:val="22"/>
          <w:szCs w:val="22"/>
        </w:rPr>
        <w:t>r-</w:t>
      </w:r>
      <w:r w:rsidRPr="00F90C29">
        <w:rPr>
          <w:rFonts w:eastAsia="Calibri"/>
          <w:spacing w:val="-6"/>
          <w:sz w:val="22"/>
          <w:szCs w:val="22"/>
        </w:rPr>
        <w:t xml:space="preserve"> </w:t>
      </w:r>
      <w:r w:rsidRPr="00F90C29">
        <w:rPr>
          <w:rFonts w:eastAsia="Calibri"/>
          <w:sz w:val="22"/>
          <w:szCs w:val="22"/>
        </w:rPr>
        <w:t>K</w:t>
      </w:r>
      <w:r w:rsidRPr="00F90C29">
        <w:rPr>
          <w:rFonts w:eastAsia="Calibri"/>
          <w:spacing w:val="2"/>
          <w:sz w:val="22"/>
          <w:szCs w:val="22"/>
        </w:rPr>
        <w:t>i</w:t>
      </w:r>
      <w:r w:rsidRPr="00F90C29">
        <w:rPr>
          <w:rFonts w:eastAsia="Calibri"/>
          <w:spacing w:val="-2"/>
          <w:sz w:val="22"/>
          <w:szCs w:val="22"/>
        </w:rPr>
        <w:t>li</w:t>
      </w:r>
      <w:r w:rsidRPr="00F90C29">
        <w:rPr>
          <w:rFonts w:eastAsia="Calibri"/>
          <w:spacing w:val="3"/>
          <w:sz w:val="22"/>
          <w:szCs w:val="22"/>
        </w:rPr>
        <w:t>Ro</w:t>
      </w:r>
      <w:r w:rsidRPr="00F90C29">
        <w:rPr>
          <w:rFonts w:eastAsia="Calibri"/>
          <w:spacing w:val="2"/>
          <w:sz w:val="22"/>
          <w:szCs w:val="22"/>
        </w:rPr>
        <w:t>v</w:t>
      </w:r>
      <w:r w:rsidRPr="00F90C29">
        <w:rPr>
          <w:rFonts w:eastAsia="Calibri"/>
          <w:sz w:val="22"/>
          <w:szCs w:val="22"/>
        </w:rPr>
        <w:t>er</w:t>
      </w:r>
      <w:r w:rsidRPr="00F90C29">
        <w:rPr>
          <w:rFonts w:eastAsia="Calibri"/>
          <w:spacing w:val="-9"/>
          <w:sz w:val="22"/>
          <w:szCs w:val="22"/>
        </w:rPr>
        <w:t xml:space="preserve"> </w:t>
      </w:r>
      <w:r w:rsidRPr="00F90C29">
        <w:rPr>
          <w:rFonts w:eastAsia="Calibri"/>
          <w:sz w:val="22"/>
          <w:szCs w:val="22"/>
        </w:rPr>
        <w:t>Sc</w:t>
      </w:r>
      <w:r w:rsidRPr="00F90C29">
        <w:rPr>
          <w:rFonts w:eastAsia="Calibri"/>
          <w:spacing w:val="3"/>
          <w:sz w:val="22"/>
          <w:szCs w:val="22"/>
        </w:rPr>
        <w:t>o</w:t>
      </w:r>
      <w:r w:rsidRPr="00F90C29">
        <w:rPr>
          <w:rFonts w:eastAsia="Calibri"/>
          <w:spacing w:val="1"/>
          <w:sz w:val="22"/>
          <w:szCs w:val="22"/>
        </w:rPr>
        <w:t>uts</w:t>
      </w:r>
      <w:r w:rsidRPr="00F90C29">
        <w:rPr>
          <w:rFonts w:eastAsia="Calibri"/>
          <w:sz w:val="22"/>
          <w:szCs w:val="22"/>
        </w:rPr>
        <w:t>,</w:t>
      </w:r>
      <w:r w:rsidRPr="00F90C29">
        <w:rPr>
          <w:rFonts w:eastAsia="Calibri"/>
          <w:spacing w:val="36"/>
          <w:sz w:val="22"/>
          <w:szCs w:val="22"/>
        </w:rPr>
        <w:t xml:space="preserve"> </w:t>
      </w:r>
      <w:r w:rsidRPr="00F90C29">
        <w:rPr>
          <w:rFonts w:eastAsia="Calibri"/>
          <w:spacing w:val="2"/>
          <w:sz w:val="22"/>
          <w:szCs w:val="22"/>
        </w:rPr>
        <w:t>U</w:t>
      </w:r>
      <w:r w:rsidRPr="00F90C29">
        <w:rPr>
          <w:rFonts w:eastAsia="Calibri"/>
          <w:spacing w:val="1"/>
          <w:sz w:val="22"/>
          <w:szCs w:val="22"/>
        </w:rPr>
        <w:t>n</w:t>
      </w:r>
      <w:r w:rsidRPr="00F90C29">
        <w:rPr>
          <w:rFonts w:eastAsia="Calibri"/>
          <w:spacing w:val="-2"/>
          <w:sz w:val="22"/>
          <w:szCs w:val="22"/>
        </w:rPr>
        <w:t>i</w:t>
      </w:r>
      <w:r w:rsidRPr="00F90C29">
        <w:rPr>
          <w:rFonts w:eastAsia="Calibri"/>
          <w:spacing w:val="2"/>
          <w:sz w:val="22"/>
          <w:szCs w:val="22"/>
        </w:rPr>
        <w:t>v</w:t>
      </w:r>
      <w:r w:rsidRPr="00F90C29">
        <w:rPr>
          <w:rFonts w:eastAsia="Calibri"/>
          <w:sz w:val="22"/>
          <w:szCs w:val="22"/>
        </w:rPr>
        <w:t>er</w:t>
      </w:r>
      <w:r w:rsidRPr="00F90C29">
        <w:rPr>
          <w:rFonts w:eastAsia="Calibri"/>
          <w:spacing w:val="1"/>
          <w:sz w:val="22"/>
          <w:szCs w:val="22"/>
        </w:rPr>
        <w:t>s</w:t>
      </w:r>
      <w:r w:rsidRPr="00F90C29">
        <w:rPr>
          <w:rFonts w:eastAsia="Calibri"/>
          <w:sz w:val="22"/>
          <w:szCs w:val="22"/>
        </w:rPr>
        <w:t>i</w:t>
      </w:r>
      <w:r w:rsidRPr="00F90C29">
        <w:rPr>
          <w:rFonts w:eastAsia="Calibri"/>
          <w:spacing w:val="3"/>
          <w:sz w:val="22"/>
          <w:szCs w:val="22"/>
        </w:rPr>
        <w:t>t</w:t>
      </w:r>
      <w:r w:rsidRPr="00F90C29">
        <w:rPr>
          <w:rFonts w:eastAsia="Calibri"/>
          <w:sz w:val="22"/>
          <w:szCs w:val="22"/>
        </w:rPr>
        <w:t>y</w:t>
      </w:r>
      <w:r w:rsidRPr="00F90C29">
        <w:rPr>
          <w:rFonts w:eastAsia="Calibri"/>
          <w:spacing w:val="-6"/>
          <w:sz w:val="22"/>
          <w:szCs w:val="22"/>
        </w:rPr>
        <w:t xml:space="preserve"> </w:t>
      </w:r>
      <w:r w:rsidRPr="00F90C29">
        <w:rPr>
          <w:rFonts w:eastAsia="Calibri"/>
          <w:spacing w:val="1"/>
          <w:sz w:val="22"/>
          <w:szCs w:val="22"/>
        </w:rPr>
        <w:t>o</w:t>
      </w:r>
      <w:r w:rsidRPr="00F90C29">
        <w:rPr>
          <w:rFonts w:eastAsia="Calibri"/>
          <w:sz w:val="22"/>
          <w:szCs w:val="22"/>
        </w:rPr>
        <w:t xml:space="preserve">f </w:t>
      </w:r>
      <w:r w:rsidRPr="00F90C29">
        <w:rPr>
          <w:rFonts w:eastAsia="Calibri"/>
          <w:spacing w:val="1"/>
          <w:sz w:val="22"/>
          <w:szCs w:val="22"/>
        </w:rPr>
        <w:t>Na</w:t>
      </w:r>
      <w:r w:rsidRPr="00F90C29">
        <w:rPr>
          <w:rFonts w:eastAsia="Calibri"/>
          <w:spacing w:val="-2"/>
          <w:sz w:val="22"/>
          <w:szCs w:val="22"/>
        </w:rPr>
        <w:t>i</w:t>
      </w:r>
      <w:r w:rsidRPr="00F90C29">
        <w:rPr>
          <w:rFonts w:eastAsia="Calibri"/>
          <w:sz w:val="22"/>
          <w:szCs w:val="22"/>
        </w:rPr>
        <w:t>r</w:t>
      </w:r>
      <w:r w:rsidRPr="00F90C29">
        <w:rPr>
          <w:rFonts w:eastAsia="Calibri"/>
          <w:spacing w:val="3"/>
          <w:sz w:val="22"/>
          <w:szCs w:val="22"/>
        </w:rPr>
        <w:t>o</w:t>
      </w:r>
      <w:r w:rsidRPr="00F90C29">
        <w:rPr>
          <w:rFonts w:eastAsia="Calibri"/>
          <w:spacing w:val="4"/>
          <w:sz w:val="22"/>
          <w:szCs w:val="22"/>
        </w:rPr>
        <w:t>b</w:t>
      </w:r>
      <w:r w:rsidRPr="00F90C29">
        <w:rPr>
          <w:rFonts w:eastAsia="Calibri"/>
          <w:sz w:val="22"/>
          <w:szCs w:val="22"/>
        </w:rPr>
        <w:t>i</w:t>
      </w:r>
      <w:r w:rsidRPr="00F90C29">
        <w:rPr>
          <w:rFonts w:eastAsia="Calibri"/>
          <w:spacing w:val="-8"/>
          <w:sz w:val="22"/>
          <w:szCs w:val="22"/>
        </w:rPr>
        <w:t xml:space="preserve"> </w:t>
      </w:r>
      <w:r w:rsidRPr="00F90C29">
        <w:rPr>
          <w:rFonts w:eastAsia="Calibri"/>
          <w:spacing w:val="2"/>
          <w:sz w:val="22"/>
          <w:szCs w:val="22"/>
        </w:rPr>
        <w:t>f</w:t>
      </w:r>
      <w:r w:rsidRPr="00F90C29">
        <w:rPr>
          <w:rFonts w:eastAsia="Calibri"/>
          <w:spacing w:val="-2"/>
          <w:sz w:val="22"/>
          <w:szCs w:val="22"/>
        </w:rPr>
        <w:t>rom 2014-2015</w:t>
      </w:r>
    </w:p>
    <w:p w:rsidR="00842E52" w:rsidRPr="00D62475" w:rsidRDefault="00842E52" w:rsidP="00842E52">
      <w:pPr>
        <w:rPr>
          <w:rFonts w:eastAsia="Calibri"/>
          <w:spacing w:val="3"/>
          <w:sz w:val="10"/>
          <w:szCs w:val="10"/>
        </w:rPr>
      </w:pPr>
    </w:p>
    <w:p w:rsidR="00842E52" w:rsidRPr="00F90C29" w:rsidRDefault="00842E52" w:rsidP="00842E52">
      <w:pPr>
        <w:pStyle w:val="ListParagraph"/>
        <w:numPr>
          <w:ilvl w:val="0"/>
          <w:numId w:val="4"/>
        </w:numPr>
        <w:spacing w:before="19"/>
        <w:rPr>
          <w:rFonts w:eastAsia="Calibri"/>
          <w:sz w:val="22"/>
          <w:szCs w:val="22"/>
        </w:rPr>
      </w:pPr>
      <w:r w:rsidRPr="00F90C29">
        <w:rPr>
          <w:rFonts w:eastAsia="Calibri"/>
          <w:sz w:val="22"/>
          <w:szCs w:val="22"/>
        </w:rPr>
        <w:t>Deputy School Captain-St. Joseph’s Girls High School from 2010-2011</w:t>
      </w:r>
    </w:p>
    <w:p w:rsidR="00842E52" w:rsidRPr="00D62475" w:rsidRDefault="00842E52" w:rsidP="00842E52">
      <w:pPr>
        <w:rPr>
          <w:rFonts w:eastAsia="Calibri"/>
          <w:spacing w:val="3"/>
          <w:sz w:val="10"/>
          <w:szCs w:val="10"/>
        </w:rPr>
      </w:pPr>
    </w:p>
    <w:p w:rsidR="00842E52" w:rsidRPr="00F90C29" w:rsidRDefault="00842E52" w:rsidP="00842E52">
      <w:pPr>
        <w:pStyle w:val="ListParagraph"/>
        <w:numPr>
          <w:ilvl w:val="0"/>
          <w:numId w:val="4"/>
        </w:numPr>
        <w:spacing w:before="19"/>
        <w:rPr>
          <w:sz w:val="22"/>
          <w:szCs w:val="22"/>
        </w:rPr>
      </w:pPr>
      <w:r w:rsidRPr="00F90C29">
        <w:rPr>
          <w:rFonts w:eastAsia="Calibri"/>
          <w:sz w:val="22"/>
          <w:szCs w:val="22"/>
        </w:rPr>
        <w:t>Medical Captain- St. Joseph’s</w:t>
      </w:r>
      <w:r w:rsidRPr="00F90C29">
        <w:rPr>
          <w:rFonts w:eastAsia="Calibri"/>
          <w:spacing w:val="-2"/>
          <w:sz w:val="22"/>
          <w:szCs w:val="22"/>
        </w:rPr>
        <w:t xml:space="preserve"> Girls High School </w:t>
      </w:r>
      <w:r w:rsidRPr="00F90C29">
        <w:rPr>
          <w:rFonts w:eastAsia="Calibri"/>
          <w:spacing w:val="-1"/>
          <w:sz w:val="22"/>
          <w:szCs w:val="22"/>
        </w:rPr>
        <w:t>f</w:t>
      </w:r>
      <w:r w:rsidRPr="00F90C29">
        <w:rPr>
          <w:rFonts w:eastAsia="Calibri"/>
          <w:spacing w:val="3"/>
          <w:sz w:val="22"/>
          <w:szCs w:val="22"/>
        </w:rPr>
        <w:t>r</w:t>
      </w:r>
      <w:r w:rsidRPr="00F90C29">
        <w:rPr>
          <w:rFonts w:eastAsia="Calibri"/>
          <w:spacing w:val="1"/>
          <w:sz w:val="22"/>
          <w:szCs w:val="22"/>
        </w:rPr>
        <w:t>o</w:t>
      </w:r>
      <w:r w:rsidRPr="00F90C29">
        <w:rPr>
          <w:rFonts w:eastAsia="Calibri"/>
          <w:sz w:val="22"/>
          <w:szCs w:val="22"/>
        </w:rPr>
        <w:t>m</w:t>
      </w:r>
      <w:r w:rsidRPr="00F90C29">
        <w:rPr>
          <w:rFonts w:eastAsia="Calibri"/>
          <w:spacing w:val="-4"/>
          <w:sz w:val="22"/>
          <w:szCs w:val="22"/>
        </w:rPr>
        <w:t xml:space="preserve"> </w:t>
      </w:r>
      <w:r w:rsidRPr="00F90C29">
        <w:rPr>
          <w:rFonts w:eastAsia="Calibri"/>
          <w:spacing w:val="3"/>
          <w:sz w:val="22"/>
          <w:szCs w:val="22"/>
        </w:rPr>
        <w:t>2</w:t>
      </w:r>
      <w:r w:rsidRPr="00F90C29">
        <w:rPr>
          <w:rFonts w:eastAsia="Calibri"/>
          <w:sz w:val="22"/>
          <w:szCs w:val="22"/>
        </w:rPr>
        <w:t>009</w:t>
      </w:r>
      <w:r w:rsidRPr="00F90C29">
        <w:rPr>
          <w:rFonts w:eastAsia="Calibri"/>
          <w:spacing w:val="2"/>
          <w:sz w:val="22"/>
          <w:szCs w:val="22"/>
        </w:rPr>
        <w:t>-</w:t>
      </w:r>
      <w:r w:rsidRPr="00F90C29">
        <w:rPr>
          <w:rFonts w:eastAsia="Calibri"/>
          <w:sz w:val="22"/>
          <w:szCs w:val="22"/>
        </w:rPr>
        <w:t>2</w:t>
      </w:r>
      <w:r w:rsidRPr="00F90C29">
        <w:rPr>
          <w:rFonts w:eastAsia="Calibri"/>
          <w:spacing w:val="3"/>
          <w:sz w:val="22"/>
          <w:szCs w:val="22"/>
        </w:rPr>
        <w:t>0</w:t>
      </w:r>
      <w:r w:rsidRPr="00F90C29">
        <w:rPr>
          <w:rFonts w:eastAsia="Calibri"/>
          <w:sz w:val="22"/>
          <w:szCs w:val="22"/>
        </w:rPr>
        <w:t>10</w:t>
      </w:r>
    </w:p>
    <w:p w:rsidR="00842E52" w:rsidRDefault="00842E52" w:rsidP="00842E52">
      <w:pPr>
        <w:rPr>
          <w:rFonts w:ascii="unifont" w:eastAsia="unifont" w:hAnsi="unifont" w:cs="unifont"/>
          <w:sz w:val="24"/>
          <w:szCs w:val="24"/>
        </w:rPr>
      </w:pPr>
    </w:p>
    <w:p w:rsidR="00842E52" w:rsidRPr="00F90C29" w:rsidRDefault="00842E52" w:rsidP="00842E52">
      <w:pPr>
        <w:pStyle w:val="ListParagraph"/>
        <w:numPr>
          <w:ilvl w:val="0"/>
          <w:numId w:val="5"/>
        </w:numPr>
        <w:rPr>
          <w:rFonts w:ascii="unifont" w:eastAsia="unifont" w:hAnsi="unifont" w:cs="unifont"/>
          <w:sz w:val="24"/>
          <w:szCs w:val="24"/>
        </w:rPr>
      </w:pPr>
      <w:r w:rsidRPr="00F90C29">
        <w:rPr>
          <w:rFonts w:ascii="unifont" w:eastAsia="unifont" w:hAnsi="unifont" w:cs="unifont"/>
          <w:sz w:val="24"/>
          <w:szCs w:val="24"/>
        </w:rPr>
        <w:t>Economist Society of Kenya</w:t>
      </w:r>
    </w:p>
    <w:p w:rsidR="00842E52" w:rsidRPr="00F90C29" w:rsidRDefault="00842E52" w:rsidP="00842E52">
      <w:pPr>
        <w:pStyle w:val="ListParagraph"/>
        <w:numPr>
          <w:ilvl w:val="0"/>
          <w:numId w:val="5"/>
        </w:numPr>
        <w:rPr>
          <w:rFonts w:ascii="unifont" w:eastAsia="unifont" w:hAnsi="unifont" w:cs="unifont"/>
          <w:sz w:val="24"/>
          <w:szCs w:val="24"/>
        </w:rPr>
      </w:pPr>
      <w:r w:rsidRPr="00F90C29">
        <w:rPr>
          <w:rFonts w:ascii="unifont" w:eastAsia="unifont" w:hAnsi="unifont" w:cs="unifont"/>
          <w:sz w:val="24"/>
          <w:szCs w:val="24"/>
        </w:rPr>
        <w:t>Institute of Economic Affairs</w:t>
      </w:r>
    </w:p>
    <w:p w:rsidR="00842E52" w:rsidRDefault="00842E52" w:rsidP="00842E52">
      <w:pPr>
        <w:rPr>
          <w:rFonts w:ascii="unifont" w:eastAsia="unifont" w:hAnsi="unifont" w:cs="unifont"/>
          <w:sz w:val="24"/>
          <w:szCs w:val="24"/>
        </w:rPr>
      </w:pPr>
    </w:p>
    <w:p w:rsidR="00842E52" w:rsidRDefault="00842E52" w:rsidP="00842E52">
      <w:pPr>
        <w:rPr>
          <w:rFonts w:ascii="unifont" w:eastAsia="unifont" w:hAnsi="unifont" w:cs="unifont"/>
          <w:sz w:val="24"/>
          <w:szCs w:val="24"/>
        </w:rPr>
      </w:pPr>
    </w:p>
    <w:p w:rsidR="00842E52" w:rsidRPr="00F90C29" w:rsidRDefault="00842E52" w:rsidP="00842E52">
      <w:pPr>
        <w:pStyle w:val="ListParagraph"/>
        <w:numPr>
          <w:ilvl w:val="0"/>
          <w:numId w:val="6"/>
        </w:numPr>
        <w:rPr>
          <w:sz w:val="24"/>
          <w:szCs w:val="24"/>
        </w:rPr>
      </w:pPr>
      <w:r w:rsidRPr="00F90C29">
        <w:rPr>
          <w:sz w:val="24"/>
          <w:szCs w:val="24"/>
        </w:rPr>
        <w:t>Enjoy attending networking forums</w:t>
      </w:r>
    </w:p>
    <w:p w:rsidR="00842E52" w:rsidRPr="00F90C29" w:rsidRDefault="00842E52" w:rsidP="00842E52">
      <w:pPr>
        <w:pStyle w:val="ListParagraph"/>
        <w:numPr>
          <w:ilvl w:val="0"/>
          <w:numId w:val="6"/>
        </w:numPr>
        <w:spacing w:line="280" w:lineRule="exact"/>
        <w:rPr>
          <w:sz w:val="24"/>
          <w:szCs w:val="24"/>
        </w:rPr>
      </w:pPr>
      <w:r w:rsidRPr="00F90C29">
        <w:rPr>
          <w:position w:val="-1"/>
          <w:sz w:val="24"/>
          <w:szCs w:val="24"/>
        </w:rPr>
        <w:t>Community service/Volunteering</w:t>
      </w:r>
    </w:p>
    <w:p w:rsidR="00842E52" w:rsidRPr="00F90C29" w:rsidRDefault="00842E52" w:rsidP="00842E52">
      <w:pPr>
        <w:pStyle w:val="ListParagraph"/>
        <w:numPr>
          <w:ilvl w:val="0"/>
          <w:numId w:val="6"/>
        </w:numPr>
        <w:spacing w:line="260" w:lineRule="exact"/>
        <w:rPr>
          <w:sz w:val="24"/>
          <w:szCs w:val="24"/>
        </w:rPr>
      </w:pPr>
      <w:r w:rsidRPr="00F90C29">
        <w:rPr>
          <w:sz w:val="24"/>
          <w:szCs w:val="24"/>
        </w:rPr>
        <w:t>Scouting,Travelling&amp;Swimming</w:t>
      </w:r>
    </w:p>
    <w:p w:rsidR="00842E52" w:rsidRDefault="00842E52" w:rsidP="00842E52">
      <w:pPr>
        <w:spacing w:before="9" w:line="100" w:lineRule="exact"/>
        <w:rPr>
          <w:sz w:val="11"/>
          <w:szCs w:val="11"/>
        </w:rPr>
      </w:pPr>
    </w:p>
    <w:p w:rsidR="00842E52" w:rsidRDefault="00842E52" w:rsidP="00842E52">
      <w:pPr>
        <w:spacing w:line="200" w:lineRule="exact"/>
      </w:pPr>
    </w:p>
    <w:p w:rsidR="00842E52" w:rsidRDefault="00842E52" w:rsidP="00842E52">
      <w:pPr>
        <w:spacing w:line="200" w:lineRule="exact"/>
      </w:pPr>
    </w:p>
    <w:p w:rsidR="00842E52" w:rsidRPr="002C2514" w:rsidRDefault="00553EE3" w:rsidP="00842E52">
      <w:pPr>
        <w:spacing w:before="24"/>
        <w:rPr>
          <w:sz w:val="24"/>
          <w:szCs w:val="24"/>
        </w:rPr>
      </w:pPr>
      <w:r>
        <w:rPr>
          <w:sz w:val="24"/>
          <w:szCs w:val="24"/>
        </w:rPr>
        <w:t xml:space="preserve"> </w:t>
      </w:r>
      <w:r w:rsidR="00842E52" w:rsidRPr="002C2514">
        <w:rPr>
          <w:sz w:val="24"/>
          <w:szCs w:val="24"/>
        </w:rPr>
        <w:t>Mrs. Mary Moimett</w:t>
      </w:r>
    </w:p>
    <w:p w:rsidR="00842E52" w:rsidRPr="002C2514" w:rsidRDefault="00553EE3" w:rsidP="00842E52">
      <w:pPr>
        <w:rPr>
          <w:sz w:val="24"/>
          <w:szCs w:val="24"/>
        </w:rPr>
      </w:pPr>
      <w:r>
        <w:rPr>
          <w:sz w:val="24"/>
          <w:szCs w:val="24"/>
        </w:rPr>
        <w:t xml:space="preserve"> </w:t>
      </w:r>
      <w:r w:rsidR="00842E52" w:rsidRPr="002C2514">
        <w:rPr>
          <w:sz w:val="24"/>
          <w:szCs w:val="24"/>
        </w:rPr>
        <w:t>Senior Teacher- St.Joseph’s Girls’ High School</w:t>
      </w:r>
    </w:p>
    <w:p w:rsidR="00842E52" w:rsidRPr="002C2514" w:rsidRDefault="00553EE3" w:rsidP="00842E52">
      <w:pPr>
        <w:rPr>
          <w:sz w:val="24"/>
          <w:szCs w:val="24"/>
        </w:rPr>
      </w:pPr>
      <w:r>
        <w:rPr>
          <w:sz w:val="24"/>
          <w:szCs w:val="24"/>
        </w:rPr>
        <w:t xml:space="preserve"> </w:t>
      </w:r>
      <w:r w:rsidR="00842E52" w:rsidRPr="002C2514">
        <w:rPr>
          <w:sz w:val="24"/>
          <w:szCs w:val="24"/>
        </w:rPr>
        <w:t xml:space="preserve">P.O BOX 51, KAPSABET. </w:t>
      </w:r>
    </w:p>
    <w:p w:rsidR="00842E52" w:rsidRPr="002C2514" w:rsidRDefault="00553EE3" w:rsidP="00842E52">
      <w:pPr>
        <w:rPr>
          <w:sz w:val="24"/>
          <w:szCs w:val="24"/>
        </w:rPr>
      </w:pPr>
      <w:r>
        <w:rPr>
          <w:sz w:val="24"/>
          <w:szCs w:val="24"/>
        </w:rPr>
        <w:t xml:space="preserve"> </w:t>
      </w:r>
      <w:r w:rsidR="00842E52" w:rsidRPr="002C2514">
        <w:rPr>
          <w:sz w:val="24"/>
          <w:szCs w:val="24"/>
        </w:rPr>
        <w:t>Telephone number:</w:t>
      </w:r>
      <w:r w:rsidR="00842E52">
        <w:rPr>
          <w:sz w:val="24"/>
          <w:szCs w:val="24"/>
        </w:rPr>
        <w:t xml:space="preserve"> </w:t>
      </w:r>
      <w:r w:rsidR="00842E52" w:rsidRPr="002C2514">
        <w:rPr>
          <w:sz w:val="24"/>
          <w:szCs w:val="24"/>
        </w:rPr>
        <w:t>0724622881</w:t>
      </w:r>
    </w:p>
    <w:p w:rsidR="00842E52" w:rsidRPr="002C2514" w:rsidRDefault="00842E52" w:rsidP="00842E52">
      <w:pPr>
        <w:ind w:left="120"/>
        <w:rPr>
          <w:sz w:val="24"/>
          <w:szCs w:val="24"/>
        </w:rPr>
      </w:pPr>
    </w:p>
    <w:p w:rsidR="00842E52" w:rsidRDefault="00553EE3" w:rsidP="00842E52">
      <w:pPr>
        <w:rPr>
          <w:sz w:val="24"/>
          <w:szCs w:val="24"/>
        </w:rPr>
      </w:pPr>
      <w:r>
        <w:rPr>
          <w:sz w:val="24"/>
          <w:szCs w:val="24"/>
        </w:rPr>
        <w:t xml:space="preserve"> Mrs.Susan Chebet Koech</w:t>
      </w:r>
      <w:r w:rsidR="00842E52" w:rsidRPr="002C2514">
        <w:rPr>
          <w:sz w:val="24"/>
          <w:szCs w:val="24"/>
        </w:rPr>
        <w:t xml:space="preserve"> </w:t>
      </w:r>
    </w:p>
    <w:p w:rsidR="00842E52" w:rsidRPr="002C2514" w:rsidRDefault="00553EE3" w:rsidP="00842E52">
      <w:pPr>
        <w:rPr>
          <w:sz w:val="24"/>
          <w:szCs w:val="24"/>
        </w:rPr>
      </w:pPr>
      <w:r>
        <w:rPr>
          <w:sz w:val="24"/>
          <w:szCs w:val="24"/>
        </w:rPr>
        <w:t xml:space="preserve"> Quality Controller-Nielsen Kenya Limited</w:t>
      </w:r>
    </w:p>
    <w:p w:rsidR="00842E52" w:rsidRPr="002C2514" w:rsidRDefault="00553EE3" w:rsidP="00842E52">
      <w:pPr>
        <w:rPr>
          <w:sz w:val="24"/>
          <w:szCs w:val="24"/>
        </w:rPr>
      </w:pPr>
      <w:r>
        <w:rPr>
          <w:sz w:val="24"/>
          <w:szCs w:val="24"/>
        </w:rPr>
        <w:t xml:space="preserve"> P.O BOX 53786</w:t>
      </w:r>
      <w:bookmarkStart w:id="0" w:name="_GoBack"/>
      <w:bookmarkEnd w:id="0"/>
      <w:r w:rsidR="00842E52" w:rsidRPr="002C2514">
        <w:rPr>
          <w:sz w:val="24"/>
          <w:szCs w:val="24"/>
        </w:rPr>
        <w:t xml:space="preserve">,NAIROBI </w:t>
      </w:r>
    </w:p>
    <w:p w:rsidR="00842E52" w:rsidRPr="002C2514" w:rsidRDefault="00553EE3" w:rsidP="00842E52">
      <w:pPr>
        <w:rPr>
          <w:sz w:val="24"/>
          <w:szCs w:val="24"/>
        </w:rPr>
      </w:pPr>
      <w:r>
        <w:rPr>
          <w:sz w:val="24"/>
          <w:szCs w:val="24"/>
        </w:rPr>
        <w:t xml:space="preserve"> Telephone number:0708686206</w:t>
      </w:r>
    </w:p>
    <w:p w:rsidR="00842E52" w:rsidRPr="002C2514" w:rsidRDefault="00553EE3" w:rsidP="00842E52">
      <w:pPr>
        <w:rPr>
          <w:sz w:val="24"/>
          <w:szCs w:val="24"/>
        </w:rPr>
      </w:pPr>
      <w:r>
        <w:t xml:space="preserve">  </w:t>
      </w:r>
      <w:hyperlink r:id="rId6">
        <w:r>
          <w:rPr>
            <w:rStyle w:val="Hyperlink"/>
            <w:sz w:val="24"/>
            <w:szCs w:val="24"/>
          </w:rPr>
          <w:t>Email:susan.chebet.consultant@nielsen</w:t>
        </w:r>
        <w:r w:rsidR="00842E52" w:rsidRPr="002C2514">
          <w:rPr>
            <w:rStyle w:val="Hyperlink"/>
            <w:sz w:val="24"/>
            <w:szCs w:val="24"/>
          </w:rPr>
          <w:t>.com</w:t>
        </w:r>
      </w:hyperlink>
    </w:p>
    <w:p w:rsidR="00842E52" w:rsidRDefault="00842E52" w:rsidP="00842E52">
      <w:pPr>
        <w:ind w:left="120"/>
        <w:rPr>
          <w:sz w:val="24"/>
          <w:szCs w:val="24"/>
        </w:rPr>
      </w:pPr>
    </w:p>
    <w:p w:rsidR="00842E52" w:rsidRDefault="00842E52" w:rsidP="00842E52">
      <w:pPr>
        <w:ind w:left="120"/>
        <w:rPr>
          <w:sz w:val="24"/>
          <w:szCs w:val="24"/>
        </w:rPr>
      </w:pPr>
    </w:p>
    <w:p w:rsidR="00842E52" w:rsidRPr="002C2514" w:rsidRDefault="000342B8" w:rsidP="00842E52">
      <w:pPr>
        <w:rPr>
          <w:sz w:val="24"/>
          <w:szCs w:val="24"/>
        </w:rPr>
      </w:pPr>
      <w:r>
        <w:rPr>
          <w:sz w:val="24"/>
          <w:szCs w:val="24"/>
        </w:rPr>
        <w:t xml:space="preserve"> </w:t>
      </w:r>
      <w:r w:rsidR="00842E52">
        <w:rPr>
          <w:sz w:val="24"/>
          <w:szCs w:val="24"/>
        </w:rPr>
        <w:t>Mr.Ronald O. Odhiambo</w:t>
      </w:r>
    </w:p>
    <w:p w:rsidR="00842E52" w:rsidRDefault="000342B8" w:rsidP="00842E52">
      <w:pPr>
        <w:rPr>
          <w:sz w:val="24"/>
          <w:szCs w:val="24"/>
        </w:rPr>
      </w:pPr>
      <w:r>
        <w:rPr>
          <w:sz w:val="24"/>
          <w:szCs w:val="24"/>
        </w:rPr>
        <w:t xml:space="preserve"> </w:t>
      </w:r>
      <w:r w:rsidR="00842E52">
        <w:rPr>
          <w:sz w:val="24"/>
          <w:szCs w:val="24"/>
        </w:rPr>
        <w:t>Kenya National Highways Authority</w:t>
      </w:r>
    </w:p>
    <w:p w:rsidR="00842E52" w:rsidRPr="002C2514" w:rsidRDefault="00842E52" w:rsidP="00842E52">
      <w:pPr>
        <w:rPr>
          <w:sz w:val="24"/>
          <w:szCs w:val="24"/>
        </w:rPr>
      </w:pPr>
      <w:r>
        <w:rPr>
          <w:sz w:val="24"/>
          <w:szCs w:val="24"/>
        </w:rPr>
        <w:t xml:space="preserve"> </w:t>
      </w:r>
      <w:r w:rsidRPr="002C2514">
        <w:rPr>
          <w:sz w:val="24"/>
          <w:szCs w:val="24"/>
        </w:rPr>
        <w:t xml:space="preserve">P.O BOX 30197, NAIROBI </w:t>
      </w:r>
    </w:p>
    <w:p w:rsidR="00842E52" w:rsidRPr="002C2514" w:rsidRDefault="000342B8" w:rsidP="00842E52">
      <w:pPr>
        <w:rPr>
          <w:sz w:val="24"/>
          <w:szCs w:val="24"/>
        </w:rPr>
      </w:pPr>
      <w:r>
        <w:rPr>
          <w:sz w:val="24"/>
          <w:szCs w:val="24"/>
        </w:rPr>
        <w:t xml:space="preserve"> </w:t>
      </w:r>
      <w:r w:rsidR="00842E52">
        <w:rPr>
          <w:sz w:val="24"/>
          <w:szCs w:val="24"/>
        </w:rPr>
        <w:t>Telephone number:0722970278</w:t>
      </w:r>
    </w:p>
    <w:p w:rsidR="00842E52" w:rsidRDefault="00842E52" w:rsidP="000342B8">
      <w:pPr>
        <w:rPr>
          <w:sz w:val="24"/>
          <w:szCs w:val="24"/>
        </w:rPr>
      </w:pPr>
      <w:r>
        <w:rPr>
          <w:sz w:val="24"/>
          <w:szCs w:val="24"/>
        </w:rPr>
        <w:t xml:space="preserve">Email: </w:t>
      </w:r>
      <w:hyperlink r:id="rId7" w:history="1">
        <w:r w:rsidRPr="00B70B45">
          <w:rPr>
            <w:rStyle w:val="Hyperlink"/>
            <w:sz w:val="24"/>
            <w:szCs w:val="24"/>
          </w:rPr>
          <w:t>r.odhiambo@kenha.ac.ke</w:t>
        </w:r>
      </w:hyperlink>
    </w:p>
    <w:p w:rsidR="00842E52" w:rsidRDefault="00842E52" w:rsidP="00842E52">
      <w:pPr>
        <w:ind w:left="120"/>
        <w:rPr>
          <w:sz w:val="24"/>
          <w:szCs w:val="24"/>
        </w:rPr>
      </w:pPr>
    </w:p>
    <w:p w:rsidR="00842E52" w:rsidRDefault="00842E52" w:rsidP="00842E52">
      <w:pPr>
        <w:ind w:left="120"/>
        <w:rPr>
          <w:sz w:val="24"/>
          <w:szCs w:val="24"/>
        </w:rPr>
      </w:pPr>
    </w:p>
    <w:p w:rsidR="00842E52" w:rsidRDefault="00842E52" w:rsidP="00842E52">
      <w:pPr>
        <w:ind w:left="120"/>
        <w:rPr>
          <w:sz w:val="24"/>
          <w:szCs w:val="24"/>
        </w:rPr>
      </w:pPr>
    </w:p>
    <w:p w:rsidR="00842E52" w:rsidRDefault="00842E52" w:rsidP="00842E52">
      <w:pPr>
        <w:ind w:left="120"/>
        <w:rPr>
          <w:sz w:val="24"/>
          <w:szCs w:val="24"/>
        </w:rPr>
      </w:pPr>
    </w:p>
    <w:p w:rsidR="00842E52" w:rsidRDefault="00842E52" w:rsidP="00842E52">
      <w:pPr>
        <w:ind w:left="120"/>
        <w:rPr>
          <w:sz w:val="24"/>
          <w:szCs w:val="24"/>
        </w:rPr>
      </w:pPr>
    </w:p>
    <w:p w:rsidR="00842E52" w:rsidRDefault="00842E52" w:rsidP="00842E52">
      <w:pPr>
        <w:ind w:left="120"/>
        <w:rPr>
          <w:sz w:val="24"/>
          <w:szCs w:val="24"/>
        </w:rPr>
      </w:pPr>
    </w:p>
    <w:p w:rsidR="00842E52" w:rsidRDefault="00842E52" w:rsidP="00842E52">
      <w:pPr>
        <w:ind w:left="120"/>
        <w:rPr>
          <w:sz w:val="24"/>
          <w:szCs w:val="24"/>
        </w:rPr>
      </w:pPr>
    </w:p>
    <w:p w:rsidR="00842E52" w:rsidRDefault="00842E52" w:rsidP="00842E52">
      <w:pPr>
        <w:ind w:left="120"/>
        <w:rPr>
          <w:sz w:val="24"/>
          <w:szCs w:val="24"/>
        </w:rPr>
      </w:pPr>
    </w:p>
    <w:p w:rsidR="00842E52" w:rsidRDefault="00842E52" w:rsidP="00842E52">
      <w:pPr>
        <w:ind w:left="120"/>
        <w:rPr>
          <w:sz w:val="24"/>
          <w:szCs w:val="24"/>
        </w:rPr>
      </w:pPr>
    </w:p>
    <w:p w:rsidR="002C2514" w:rsidRDefault="002C2514">
      <w:pPr>
        <w:ind w:left="120"/>
        <w:rPr>
          <w:sz w:val="24"/>
          <w:szCs w:val="24"/>
        </w:rPr>
      </w:pPr>
    </w:p>
    <w:sectPr w:rsidR="002C2514" w:rsidSect="009A55E0">
      <w:pgSz w:w="12240" w:h="15840"/>
      <w:pgMar w:top="900" w:right="1040" w:bottom="280" w:left="820" w:header="720" w:footer="720" w:gutter="0"/>
      <w:cols w:num="2" w:space="720" w:equalWidth="0">
        <w:col w:w="3090" w:space="566"/>
        <w:col w:w="672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86211"/>
    <w:multiLevelType w:val="hybridMultilevel"/>
    <w:tmpl w:val="D36A0D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E876EB"/>
    <w:multiLevelType w:val="multilevel"/>
    <w:tmpl w:val="DECE3D9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4E7401A2"/>
    <w:multiLevelType w:val="hybridMultilevel"/>
    <w:tmpl w:val="A6C206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2E6BB0"/>
    <w:multiLevelType w:val="hybridMultilevel"/>
    <w:tmpl w:val="1A9AF7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32A52"/>
    <w:multiLevelType w:val="hybridMultilevel"/>
    <w:tmpl w:val="78000A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991200"/>
    <w:multiLevelType w:val="hybridMultilevel"/>
    <w:tmpl w:val="8DAC6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355"/>
    <w:rsid w:val="000342B8"/>
    <w:rsid w:val="00162AC7"/>
    <w:rsid w:val="0020713B"/>
    <w:rsid w:val="00225779"/>
    <w:rsid w:val="00291359"/>
    <w:rsid w:val="002C2514"/>
    <w:rsid w:val="00487355"/>
    <w:rsid w:val="004E2969"/>
    <w:rsid w:val="00553EE3"/>
    <w:rsid w:val="005B3687"/>
    <w:rsid w:val="005E37E1"/>
    <w:rsid w:val="00630155"/>
    <w:rsid w:val="00683714"/>
    <w:rsid w:val="006E4A39"/>
    <w:rsid w:val="007129D4"/>
    <w:rsid w:val="007A3963"/>
    <w:rsid w:val="00842E52"/>
    <w:rsid w:val="00971EFA"/>
    <w:rsid w:val="00993DB0"/>
    <w:rsid w:val="009A55E0"/>
    <w:rsid w:val="009F5F78"/>
    <w:rsid w:val="00AD6E9D"/>
    <w:rsid w:val="00B87737"/>
    <w:rsid w:val="00D132D0"/>
    <w:rsid w:val="00D62475"/>
    <w:rsid w:val="00EA349E"/>
    <w:rsid w:val="00F5116D"/>
    <w:rsid w:val="00F90C29"/>
    <w:rsid w:val="00F97C52"/>
    <w:rsid w:val="00FE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E52"/>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C2514"/>
    <w:rPr>
      <w:color w:val="0000FF" w:themeColor="hyperlink"/>
      <w:u w:val="single"/>
    </w:rPr>
  </w:style>
  <w:style w:type="paragraph" w:styleId="ListParagraph">
    <w:name w:val="List Paragraph"/>
    <w:basedOn w:val="Normal"/>
    <w:uiPriority w:val="34"/>
    <w:qFormat/>
    <w:rsid w:val="006E4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E52"/>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C2514"/>
    <w:rPr>
      <w:color w:val="0000FF" w:themeColor="hyperlink"/>
      <w:u w:val="single"/>
    </w:rPr>
  </w:style>
  <w:style w:type="paragraph" w:styleId="ListParagraph">
    <w:name w:val="List Paragraph"/>
    <w:basedOn w:val="Normal"/>
    <w:uiPriority w:val="34"/>
    <w:qFormat/>
    <w:rsid w:val="006E4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odhiambo@kenha.ac.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il:gmwabu@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O. Oguta</dc:creator>
  <cp:lastModifiedBy>SHARON PC</cp:lastModifiedBy>
  <cp:revision>2</cp:revision>
  <cp:lastPrinted>2018-07-16T08:00:00Z</cp:lastPrinted>
  <dcterms:created xsi:type="dcterms:W3CDTF">2019-11-26T15:38:00Z</dcterms:created>
  <dcterms:modified xsi:type="dcterms:W3CDTF">2019-11-26T15:38:00Z</dcterms:modified>
</cp:coreProperties>
</file>