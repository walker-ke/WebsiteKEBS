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C96F6F" w14:textId="7E6A0C04" w:rsidR="000D4797" w:rsidRPr="00B42E10" w:rsidRDefault="009775D1">
      <w:pPr>
        <w:spacing w:line="240" w:lineRule="auto"/>
        <w:jc w:val="both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  <w:r w:rsidRPr="00B42E10">
        <w:rPr>
          <w:rFonts w:asciiTheme="minorHAnsi" w:hAnsiTheme="minorHAnsi" w:cstheme="minorHAnsi"/>
          <w:b/>
          <w:bCs/>
          <w:sz w:val="24"/>
          <w:szCs w:val="24"/>
          <w:lang w:val="en-GB"/>
        </w:rPr>
        <w:t xml:space="preserve">DAVID </w:t>
      </w:r>
      <w:r w:rsidR="00D02A1C">
        <w:rPr>
          <w:rFonts w:asciiTheme="minorHAnsi" w:hAnsiTheme="minorHAnsi" w:cstheme="minorHAnsi"/>
          <w:b/>
          <w:bCs/>
          <w:sz w:val="24"/>
          <w:szCs w:val="24"/>
          <w:lang w:val="en-GB"/>
        </w:rPr>
        <w:t xml:space="preserve">E. </w:t>
      </w:r>
      <w:r w:rsidRPr="00B42E10">
        <w:rPr>
          <w:rFonts w:asciiTheme="minorHAnsi" w:hAnsiTheme="minorHAnsi" w:cstheme="minorHAnsi"/>
          <w:b/>
          <w:bCs/>
          <w:sz w:val="24"/>
          <w:szCs w:val="24"/>
          <w:lang w:val="en-GB"/>
        </w:rPr>
        <w:t xml:space="preserve">KIMANI </w:t>
      </w:r>
    </w:p>
    <w:p w14:paraId="79C4FA65" w14:textId="3DB7749C" w:rsidR="000D4797" w:rsidRPr="00B42E10" w:rsidRDefault="009775D1">
      <w:pPr>
        <w:spacing w:line="24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B42E10">
        <w:rPr>
          <w:rFonts w:asciiTheme="minorHAnsi" w:hAnsiTheme="minorHAnsi" w:cstheme="minorHAnsi"/>
          <w:b/>
          <w:bCs/>
          <w:sz w:val="24"/>
          <w:szCs w:val="24"/>
          <w:lang w:val="en-GB"/>
        </w:rPr>
        <w:t xml:space="preserve">P.O. </w:t>
      </w:r>
      <w:r w:rsidRPr="00B42E10">
        <w:rPr>
          <w:rFonts w:asciiTheme="minorHAnsi" w:hAnsiTheme="minorHAnsi" w:cstheme="minorHAnsi"/>
          <w:sz w:val="24"/>
          <w:szCs w:val="24"/>
          <w:lang w:val="en-GB"/>
        </w:rPr>
        <w:t>BOX 27-10100, NYERI</w:t>
      </w:r>
    </w:p>
    <w:p w14:paraId="14C6E550" w14:textId="10414DDB" w:rsidR="000D4797" w:rsidRPr="00B42E10" w:rsidRDefault="009775D1">
      <w:pPr>
        <w:spacing w:line="24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B42E10">
        <w:rPr>
          <w:rFonts w:asciiTheme="minorHAnsi" w:hAnsiTheme="minorHAnsi" w:cstheme="minorHAnsi"/>
          <w:b/>
          <w:bCs/>
          <w:sz w:val="24"/>
          <w:szCs w:val="24"/>
          <w:lang w:val="en-GB"/>
        </w:rPr>
        <w:t>Tel</w:t>
      </w:r>
      <w:r w:rsidRPr="00B42E10">
        <w:rPr>
          <w:rFonts w:asciiTheme="minorHAnsi" w:hAnsiTheme="minorHAnsi" w:cstheme="minorHAnsi"/>
          <w:sz w:val="24"/>
          <w:szCs w:val="24"/>
          <w:lang w:val="en-GB"/>
        </w:rPr>
        <w:t>: 0714 357 016/ 0774 316 898</w:t>
      </w:r>
    </w:p>
    <w:p w14:paraId="2D57E1D7" w14:textId="07CD7A9C" w:rsidR="000D4797" w:rsidRPr="00884841" w:rsidRDefault="009775D1">
      <w:pPr>
        <w:spacing w:line="240" w:lineRule="auto"/>
        <w:jc w:val="both"/>
        <w:rPr>
          <w:rFonts w:asciiTheme="minorHAnsi" w:hAnsiTheme="minorHAnsi" w:cstheme="minorHAnsi"/>
          <w:sz w:val="24"/>
          <w:szCs w:val="24"/>
          <w:u w:val="single"/>
          <w:lang w:val="en-GB"/>
        </w:rPr>
      </w:pPr>
      <w:r w:rsidRPr="00B42E10">
        <w:rPr>
          <w:rFonts w:asciiTheme="minorHAnsi" w:hAnsiTheme="minorHAnsi" w:cstheme="minorHAnsi"/>
          <w:b/>
          <w:bCs/>
          <w:sz w:val="24"/>
          <w:szCs w:val="24"/>
          <w:lang w:val="en-GB"/>
        </w:rPr>
        <w:t>Email</w:t>
      </w:r>
      <w:r w:rsidRPr="00B42E10">
        <w:rPr>
          <w:rFonts w:asciiTheme="minorHAnsi" w:hAnsiTheme="minorHAnsi" w:cstheme="minorHAnsi"/>
          <w:sz w:val="24"/>
          <w:szCs w:val="24"/>
          <w:lang w:val="en-GB"/>
        </w:rPr>
        <w:t>:</w:t>
      </w:r>
      <w:r w:rsidRPr="009776D2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hyperlink r:id="rId6" w:history="1">
        <w:r w:rsidR="00884841" w:rsidRPr="009776D2">
          <w:rPr>
            <w:rStyle w:val="Hyperlink"/>
            <w:rFonts w:asciiTheme="minorHAnsi" w:hAnsiTheme="minorHAnsi" w:cstheme="minorHAnsi"/>
            <w:color w:val="auto"/>
            <w:sz w:val="24"/>
            <w:szCs w:val="24"/>
            <w:lang w:val="en-GB"/>
          </w:rPr>
          <w:t>d_kimani@rocketmail.com</w:t>
        </w:r>
      </w:hyperlink>
      <w:r w:rsidR="00884841">
        <w:rPr>
          <w:rFonts w:asciiTheme="minorHAnsi" w:hAnsiTheme="minorHAnsi" w:cstheme="minorHAnsi"/>
          <w:sz w:val="24"/>
          <w:szCs w:val="24"/>
          <w:lang w:val="en-GB"/>
        </w:rPr>
        <w:t xml:space="preserve"> / </w:t>
      </w:r>
      <w:r w:rsidR="00884841" w:rsidRPr="00884841">
        <w:rPr>
          <w:rFonts w:asciiTheme="minorHAnsi" w:hAnsiTheme="minorHAnsi" w:cstheme="minorHAnsi"/>
          <w:sz w:val="24"/>
          <w:szCs w:val="24"/>
          <w:u w:val="single"/>
          <w:lang w:val="en-GB"/>
        </w:rPr>
        <w:t>davidkedgar@gmail.com</w:t>
      </w:r>
    </w:p>
    <w:p w14:paraId="1F7FBC4A" w14:textId="5947629C" w:rsidR="000D4797" w:rsidRPr="00B42E10" w:rsidRDefault="00385B41">
      <w:pPr>
        <w:spacing w:line="240" w:lineRule="auto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  <w:lang w:val="en-GB"/>
        </w:rPr>
      </w:pPr>
      <w:r w:rsidRPr="00B42E10">
        <w:rPr>
          <w:rFonts w:asciiTheme="minorHAnsi" w:hAnsiTheme="minorHAnsi" w:cstheme="minorHAnsi"/>
          <w:b/>
          <w:bCs/>
          <w:sz w:val="24"/>
          <w:szCs w:val="24"/>
          <w:u w:val="single"/>
          <w:lang w:val="en-GB"/>
        </w:rPr>
        <w:t>CAREER PROFILE:</w:t>
      </w:r>
    </w:p>
    <w:p w14:paraId="02672BCB" w14:textId="77777777" w:rsidR="000D4797" w:rsidRPr="00B42E10" w:rsidRDefault="0054302D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 xml:space="preserve">As an upcoming scholar, my focus is utilization of scientific knowledge driven by scientific basis in contributing and solving today’s challenges in Agriculture. </w:t>
      </w:r>
      <w:r w:rsidR="009775D1" w:rsidRPr="00B42E10">
        <w:rPr>
          <w:rFonts w:asciiTheme="minorHAnsi" w:hAnsiTheme="minorHAnsi" w:cstheme="minorHAnsi"/>
          <w:sz w:val="24"/>
          <w:szCs w:val="24"/>
          <w:lang w:val="en-GB"/>
        </w:rPr>
        <w:t xml:space="preserve">Hence, I aspire to be a </w:t>
      </w:r>
      <w:r w:rsidR="009775D1" w:rsidRPr="00B42E10">
        <w:rPr>
          <w:rFonts w:asciiTheme="minorHAnsi" w:hAnsiTheme="minorHAnsi" w:cstheme="minorHAnsi"/>
          <w:sz w:val="24"/>
          <w:szCs w:val="24"/>
        </w:rPr>
        <w:t xml:space="preserve">team player in an organization where my skills, knowledge, creativity and academic qualifications are recognized and utilized in developing solutions to </w:t>
      </w:r>
      <w:r w:rsidR="009775D1" w:rsidRPr="00B42E10">
        <w:rPr>
          <w:rFonts w:asciiTheme="minorHAnsi" w:hAnsiTheme="minorHAnsi" w:cstheme="minorHAnsi"/>
          <w:sz w:val="24"/>
          <w:szCs w:val="24"/>
          <w:lang w:val="en-GB"/>
        </w:rPr>
        <w:t xml:space="preserve">the </w:t>
      </w:r>
      <w:r w:rsidR="000167BE">
        <w:rPr>
          <w:rFonts w:asciiTheme="minorHAnsi" w:hAnsiTheme="minorHAnsi" w:cstheme="minorHAnsi"/>
          <w:sz w:val="24"/>
          <w:szCs w:val="24"/>
        </w:rPr>
        <w:t>today</w:t>
      </w:r>
      <w:r w:rsidR="009775D1" w:rsidRPr="00B42E10">
        <w:rPr>
          <w:rFonts w:asciiTheme="minorHAnsi" w:hAnsiTheme="minorHAnsi" w:cstheme="minorHAnsi"/>
          <w:sz w:val="24"/>
          <w:szCs w:val="24"/>
          <w:lang w:val="en-GB"/>
        </w:rPr>
        <w:t>’s</w:t>
      </w:r>
      <w:r w:rsidR="009775D1" w:rsidRPr="00B42E10">
        <w:rPr>
          <w:rFonts w:asciiTheme="minorHAnsi" w:hAnsiTheme="minorHAnsi" w:cstheme="minorHAnsi"/>
          <w:sz w:val="24"/>
          <w:szCs w:val="24"/>
        </w:rPr>
        <w:t xml:space="preserve"> challenges and in achieving key objectives and goals through effective and timely completion of </w:t>
      </w:r>
      <w:r w:rsidR="009775D1" w:rsidRPr="00B42E10">
        <w:rPr>
          <w:rFonts w:asciiTheme="minorHAnsi" w:hAnsiTheme="minorHAnsi" w:cstheme="minorHAnsi"/>
          <w:sz w:val="24"/>
          <w:szCs w:val="24"/>
          <w:lang w:val="en-GB"/>
        </w:rPr>
        <w:t>task</w:t>
      </w:r>
      <w:r w:rsidR="009775D1" w:rsidRPr="00B42E10">
        <w:rPr>
          <w:rFonts w:asciiTheme="minorHAnsi" w:hAnsiTheme="minorHAnsi" w:cstheme="minorHAnsi"/>
          <w:sz w:val="24"/>
          <w:szCs w:val="24"/>
        </w:rPr>
        <w:t>s.</w:t>
      </w:r>
    </w:p>
    <w:p w14:paraId="4B07B41B" w14:textId="467D73D3" w:rsidR="000D4797" w:rsidRPr="00B42E10" w:rsidRDefault="00385B41">
      <w:pPr>
        <w:spacing w:line="240" w:lineRule="auto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  <w:lang w:val="en-GB"/>
        </w:rPr>
      </w:pPr>
      <w:r w:rsidRPr="00B42E10">
        <w:rPr>
          <w:rFonts w:asciiTheme="minorHAnsi" w:hAnsiTheme="minorHAnsi" w:cstheme="minorHAnsi"/>
          <w:b/>
          <w:bCs/>
          <w:sz w:val="24"/>
          <w:szCs w:val="24"/>
          <w:u w:val="single"/>
          <w:lang w:val="en-GB"/>
        </w:rPr>
        <w:t>KEY SKILLS AND COMPETENCIES:</w:t>
      </w:r>
    </w:p>
    <w:p w14:paraId="019553D8" w14:textId="77777777" w:rsidR="000D4797" w:rsidRPr="00B42E10" w:rsidRDefault="009775D1" w:rsidP="002079A1">
      <w:pPr>
        <w:numPr>
          <w:ilvl w:val="0"/>
          <w:numId w:val="12"/>
        </w:numPr>
        <w:tabs>
          <w:tab w:val="left" w:pos="420"/>
        </w:tabs>
        <w:spacing w:line="24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B42E10">
        <w:rPr>
          <w:rFonts w:asciiTheme="minorHAnsi" w:hAnsiTheme="minorHAnsi" w:cstheme="minorHAnsi"/>
          <w:sz w:val="24"/>
          <w:szCs w:val="24"/>
          <w:lang w:val="en-GB"/>
        </w:rPr>
        <w:t>Outstanding knowledge in quality assurance practices and procedures</w:t>
      </w:r>
    </w:p>
    <w:p w14:paraId="58BE3C64" w14:textId="77777777" w:rsidR="000D4797" w:rsidRPr="00B42E10" w:rsidRDefault="009775D1" w:rsidP="002079A1">
      <w:pPr>
        <w:numPr>
          <w:ilvl w:val="0"/>
          <w:numId w:val="12"/>
        </w:numPr>
        <w:tabs>
          <w:tab w:val="left" w:pos="420"/>
        </w:tabs>
        <w:spacing w:line="24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B42E10">
        <w:rPr>
          <w:rFonts w:asciiTheme="minorHAnsi" w:hAnsiTheme="minorHAnsi" w:cstheme="minorHAnsi"/>
          <w:sz w:val="24"/>
          <w:szCs w:val="24"/>
          <w:lang w:val="en-GB"/>
        </w:rPr>
        <w:t>Product line supervision</w:t>
      </w:r>
    </w:p>
    <w:p w14:paraId="151FA7A4" w14:textId="77777777" w:rsidR="000D4797" w:rsidRPr="00B42E10" w:rsidRDefault="009775D1" w:rsidP="002079A1">
      <w:pPr>
        <w:numPr>
          <w:ilvl w:val="0"/>
          <w:numId w:val="12"/>
        </w:numPr>
        <w:tabs>
          <w:tab w:val="left" w:pos="420"/>
        </w:tabs>
        <w:spacing w:line="24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B42E10">
        <w:rPr>
          <w:rFonts w:asciiTheme="minorHAnsi" w:hAnsiTheme="minorHAnsi" w:cstheme="minorHAnsi"/>
          <w:sz w:val="24"/>
          <w:szCs w:val="24"/>
          <w:lang w:val="en-GB"/>
        </w:rPr>
        <w:t>Laboratory analysis on both raw materials and finished products</w:t>
      </w:r>
    </w:p>
    <w:p w14:paraId="7A6EFF50" w14:textId="77777777" w:rsidR="000D4797" w:rsidRPr="00B42E10" w:rsidRDefault="009775D1" w:rsidP="002079A1">
      <w:pPr>
        <w:numPr>
          <w:ilvl w:val="0"/>
          <w:numId w:val="12"/>
        </w:numPr>
        <w:tabs>
          <w:tab w:val="left" w:pos="420"/>
        </w:tabs>
        <w:spacing w:line="24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B42E10">
        <w:rPr>
          <w:rFonts w:asciiTheme="minorHAnsi" w:hAnsiTheme="minorHAnsi" w:cstheme="minorHAnsi"/>
          <w:sz w:val="24"/>
          <w:szCs w:val="24"/>
          <w:lang w:val="en-GB"/>
        </w:rPr>
        <w:t>Sound ability to handle multiple tasks, set priorities and meet deadlines</w:t>
      </w:r>
    </w:p>
    <w:p w14:paraId="0F459DDF" w14:textId="77777777" w:rsidR="000D4797" w:rsidRPr="00B42E10" w:rsidRDefault="009775D1" w:rsidP="002079A1">
      <w:pPr>
        <w:numPr>
          <w:ilvl w:val="0"/>
          <w:numId w:val="12"/>
        </w:numPr>
        <w:tabs>
          <w:tab w:val="left" w:pos="420"/>
        </w:tabs>
        <w:spacing w:line="24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B42E10">
        <w:rPr>
          <w:rFonts w:asciiTheme="minorHAnsi" w:hAnsiTheme="minorHAnsi" w:cstheme="minorHAnsi"/>
          <w:sz w:val="24"/>
          <w:szCs w:val="24"/>
          <w:lang w:val="en-GB"/>
        </w:rPr>
        <w:t xml:space="preserve">Ability to </w:t>
      </w:r>
      <w:r w:rsidR="00884841" w:rsidRPr="00B42E10">
        <w:rPr>
          <w:rFonts w:asciiTheme="minorHAnsi" w:hAnsiTheme="minorHAnsi" w:cstheme="minorHAnsi"/>
          <w:sz w:val="24"/>
          <w:szCs w:val="24"/>
          <w:lang w:val="en-GB"/>
        </w:rPr>
        <w:t>analyse</w:t>
      </w:r>
      <w:r w:rsidRPr="00B42E10">
        <w:rPr>
          <w:rFonts w:asciiTheme="minorHAnsi" w:hAnsiTheme="minorHAnsi" w:cstheme="minorHAnsi"/>
          <w:sz w:val="24"/>
          <w:szCs w:val="24"/>
          <w:lang w:val="en-GB"/>
        </w:rPr>
        <w:t xml:space="preserve"> and interpret scientific data</w:t>
      </w:r>
    </w:p>
    <w:p w14:paraId="7CC62696" w14:textId="77777777" w:rsidR="000D4797" w:rsidRPr="00B42E10" w:rsidRDefault="009775D1" w:rsidP="002079A1">
      <w:pPr>
        <w:numPr>
          <w:ilvl w:val="0"/>
          <w:numId w:val="12"/>
        </w:numPr>
        <w:tabs>
          <w:tab w:val="left" w:pos="420"/>
        </w:tabs>
        <w:spacing w:line="24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B42E10">
        <w:rPr>
          <w:rFonts w:asciiTheme="minorHAnsi" w:hAnsiTheme="minorHAnsi" w:cstheme="minorHAnsi"/>
          <w:sz w:val="24"/>
          <w:szCs w:val="24"/>
          <w:lang w:val="en-GB"/>
        </w:rPr>
        <w:t>Good relationship management with both my peers and my seniors too</w:t>
      </w:r>
    </w:p>
    <w:p w14:paraId="58C339A2" w14:textId="321CBEF1" w:rsidR="000D4797" w:rsidRPr="00B42E10" w:rsidRDefault="00385B41">
      <w:pPr>
        <w:spacing w:line="240" w:lineRule="auto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  <w:lang w:val="en-GB"/>
        </w:rPr>
      </w:pPr>
      <w:r w:rsidRPr="00B42E10">
        <w:rPr>
          <w:rFonts w:asciiTheme="minorHAnsi" w:hAnsiTheme="minorHAnsi" w:cstheme="minorHAnsi"/>
          <w:b/>
          <w:bCs/>
          <w:sz w:val="24"/>
          <w:szCs w:val="24"/>
          <w:u w:val="single"/>
          <w:lang w:val="en-GB"/>
        </w:rPr>
        <w:t>EDUCATION AND PROFESSIONAL QUALIFICATIONS:</w:t>
      </w:r>
    </w:p>
    <w:p w14:paraId="5486E07B" w14:textId="77777777" w:rsidR="00B42E10" w:rsidRPr="002079A1" w:rsidRDefault="00B42E10" w:rsidP="002079A1">
      <w:pPr>
        <w:pStyle w:val="ListParagraph"/>
        <w:numPr>
          <w:ilvl w:val="0"/>
          <w:numId w:val="14"/>
        </w:numPr>
        <w:tabs>
          <w:tab w:val="left" w:pos="420"/>
        </w:tabs>
        <w:spacing w:line="24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2079A1">
        <w:rPr>
          <w:rFonts w:asciiTheme="minorHAnsi" w:hAnsiTheme="minorHAnsi" w:cstheme="minorHAnsi"/>
          <w:sz w:val="24"/>
          <w:szCs w:val="24"/>
          <w:lang w:val="en-GB"/>
        </w:rPr>
        <w:t>Masters in Food Science and Technology, 2018 September - present</w:t>
      </w:r>
    </w:p>
    <w:p w14:paraId="555EA659" w14:textId="77777777" w:rsidR="00B42E10" w:rsidRPr="002079A1" w:rsidRDefault="002079A1" w:rsidP="002079A1">
      <w:pPr>
        <w:tabs>
          <w:tab w:val="left" w:pos="420"/>
        </w:tabs>
        <w:spacing w:line="24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 xml:space="preserve">      </w:t>
      </w:r>
      <w:r w:rsidR="00B42E10" w:rsidRPr="002079A1">
        <w:rPr>
          <w:rFonts w:asciiTheme="minorHAnsi" w:hAnsiTheme="minorHAnsi" w:cstheme="minorHAnsi"/>
          <w:sz w:val="24"/>
          <w:szCs w:val="24"/>
          <w:lang w:val="en-GB"/>
        </w:rPr>
        <w:t>University of Nairobi (ongoing)</w:t>
      </w:r>
    </w:p>
    <w:p w14:paraId="2B20921B" w14:textId="77777777" w:rsidR="002079A1" w:rsidRPr="002079A1" w:rsidRDefault="009775D1" w:rsidP="002079A1">
      <w:pPr>
        <w:pStyle w:val="ListParagraph"/>
        <w:numPr>
          <w:ilvl w:val="0"/>
          <w:numId w:val="14"/>
        </w:numPr>
        <w:tabs>
          <w:tab w:val="left" w:pos="420"/>
        </w:tabs>
        <w:spacing w:line="24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2079A1">
        <w:rPr>
          <w:rFonts w:asciiTheme="minorHAnsi" w:hAnsiTheme="minorHAnsi" w:cstheme="minorHAnsi"/>
          <w:sz w:val="24"/>
          <w:szCs w:val="24"/>
          <w:lang w:val="en-GB"/>
        </w:rPr>
        <w:t>Bachelor</w:t>
      </w:r>
      <w:r w:rsidR="002079A1" w:rsidRPr="002079A1">
        <w:rPr>
          <w:rFonts w:asciiTheme="minorHAnsi" w:hAnsiTheme="minorHAnsi" w:cstheme="minorHAnsi"/>
          <w:sz w:val="24"/>
          <w:szCs w:val="24"/>
          <w:lang w:val="en-GB"/>
        </w:rPr>
        <w:t xml:space="preserve"> in Food Science and Technology</w:t>
      </w:r>
    </w:p>
    <w:p w14:paraId="1B91CD42" w14:textId="77777777" w:rsidR="000D4797" w:rsidRPr="002079A1" w:rsidRDefault="002079A1" w:rsidP="002079A1">
      <w:pPr>
        <w:tabs>
          <w:tab w:val="left" w:pos="420"/>
        </w:tabs>
        <w:spacing w:line="24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 xml:space="preserve">      </w:t>
      </w:r>
      <w:r w:rsidR="009775D1" w:rsidRPr="002079A1">
        <w:rPr>
          <w:rFonts w:asciiTheme="minorHAnsi" w:hAnsiTheme="minorHAnsi" w:cstheme="minorHAnsi"/>
          <w:sz w:val="24"/>
          <w:szCs w:val="24"/>
          <w:lang w:val="en-GB"/>
        </w:rPr>
        <w:t>Dedan Kimathi University of Technology (2016)</w:t>
      </w:r>
    </w:p>
    <w:p w14:paraId="437C2056" w14:textId="77777777" w:rsidR="000D4797" w:rsidRPr="002079A1" w:rsidRDefault="009775D1" w:rsidP="002079A1">
      <w:pPr>
        <w:pStyle w:val="ListParagraph"/>
        <w:numPr>
          <w:ilvl w:val="0"/>
          <w:numId w:val="14"/>
        </w:numPr>
        <w:tabs>
          <w:tab w:val="left" w:pos="420"/>
        </w:tabs>
        <w:spacing w:line="24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2079A1">
        <w:rPr>
          <w:rFonts w:asciiTheme="minorHAnsi" w:hAnsiTheme="minorHAnsi" w:cstheme="minorHAnsi"/>
          <w:sz w:val="24"/>
          <w:szCs w:val="24"/>
          <w:lang w:val="en-GB"/>
        </w:rPr>
        <w:t>Kenya Certificate of Secondary Education,</w:t>
      </w:r>
    </w:p>
    <w:p w14:paraId="0BF16866" w14:textId="77777777" w:rsidR="009776D2" w:rsidRDefault="002079A1">
      <w:pPr>
        <w:spacing w:line="24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 xml:space="preserve">      </w:t>
      </w:r>
      <w:r w:rsidR="009775D1" w:rsidRPr="002079A1">
        <w:rPr>
          <w:rFonts w:asciiTheme="minorHAnsi" w:hAnsiTheme="minorHAnsi" w:cstheme="minorHAnsi"/>
          <w:sz w:val="24"/>
          <w:szCs w:val="24"/>
          <w:lang w:val="en-GB"/>
        </w:rPr>
        <w:t>Murang’a High School, 2011</w:t>
      </w:r>
    </w:p>
    <w:p w14:paraId="473ECCC6" w14:textId="77777777" w:rsidR="000D4797" w:rsidRPr="009776D2" w:rsidRDefault="009775D1">
      <w:pPr>
        <w:spacing w:line="24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B42E10">
        <w:rPr>
          <w:rFonts w:asciiTheme="minorHAnsi" w:hAnsiTheme="minorHAnsi" w:cstheme="minorHAnsi"/>
          <w:b/>
          <w:bCs/>
          <w:sz w:val="24"/>
          <w:szCs w:val="24"/>
          <w:u w:val="single"/>
          <w:lang w:val="en-GB"/>
        </w:rPr>
        <w:t>PROFESSIONAL EXPERIENCE</w:t>
      </w:r>
    </w:p>
    <w:p w14:paraId="25763AB4" w14:textId="6DFC4C11" w:rsidR="00E67DD1" w:rsidRDefault="00E67DD1" w:rsidP="00884841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GB"/>
        </w:rPr>
        <w:t>Lecturer</w:t>
      </w:r>
      <w:r w:rsidR="008B1C35">
        <w:rPr>
          <w:rFonts w:asciiTheme="minorHAnsi" w:hAnsiTheme="minorHAnsi" w:cstheme="minorHAnsi"/>
          <w:b/>
          <w:bCs/>
          <w:sz w:val="24"/>
          <w:szCs w:val="24"/>
          <w:lang w:val="en-GB"/>
        </w:rPr>
        <w:t xml:space="preserve"> </w:t>
      </w:r>
      <w:r w:rsidR="008B1C35">
        <w:rPr>
          <w:rFonts w:asciiTheme="minorHAnsi" w:hAnsiTheme="minorHAnsi" w:cstheme="minorHAnsi"/>
          <w:bCs/>
          <w:sz w:val="24"/>
          <w:szCs w:val="24"/>
          <w:lang w:val="en-GB"/>
        </w:rPr>
        <w:t>September 2019 – to date</w:t>
      </w:r>
    </w:p>
    <w:p w14:paraId="4871F88A" w14:textId="668EBDCB" w:rsidR="00E67DD1" w:rsidRDefault="00E67DD1" w:rsidP="00E67DD1">
      <w:pPr>
        <w:spacing w:line="240" w:lineRule="auto"/>
        <w:jc w:val="both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GB"/>
        </w:rPr>
        <w:t xml:space="preserve">Ngong Technical and Vocational Training </w:t>
      </w:r>
      <w:r w:rsidR="00D05076">
        <w:rPr>
          <w:rFonts w:asciiTheme="minorHAnsi" w:hAnsiTheme="minorHAnsi" w:cstheme="minorHAnsi"/>
          <w:b/>
          <w:bCs/>
          <w:sz w:val="24"/>
          <w:szCs w:val="24"/>
          <w:lang w:val="en-GB"/>
        </w:rPr>
        <w:t>Centre</w:t>
      </w:r>
    </w:p>
    <w:p w14:paraId="6D32D3DC" w14:textId="57E8E7C3" w:rsidR="00E67DD1" w:rsidRDefault="00E67DD1" w:rsidP="00E67DD1">
      <w:pPr>
        <w:spacing w:line="240" w:lineRule="auto"/>
        <w:jc w:val="both"/>
        <w:rPr>
          <w:rFonts w:asciiTheme="minorHAnsi" w:hAnsiTheme="minorHAnsi" w:cstheme="minorHAnsi"/>
          <w:bCs/>
          <w:sz w:val="24"/>
          <w:szCs w:val="24"/>
          <w:lang w:val="en-GB"/>
        </w:rPr>
      </w:pPr>
      <w:r>
        <w:rPr>
          <w:rFonts w:asciiTheme="minorHAnsi" w:hAnsiTheme="minorHAnsi" w:cstheme="minorHAnsi"/>
          <w:bCs/>
          <w:sz w:val="24"/>
          <w:szCs w:val="24"/>
          <w:lang w:val="en-GB"/>
        </w:rPr>
        <w:t>Duties and Responsibilities:</w:t>
      </w:r>
    </w:p>
    <w:p w14:paraId="1D0FF703" w14:textId="3F07B721" w:rsidR="00E67DD1" w:rsidRPr="006C7273" w:rsidRDefault="006C7273" w:rsidP="006C7273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  <w:r>
        <w:rPr>
          <w:rFonts w:asciiTheme="minorHAnsi" w:hAnsiTheme="minorHAnsi" w:cstheme="minorHAnsi"/>
          <w:bCs/>
          <w:sz w:val="24"/>
          <w:szCs w:val="24"/>
          <w:lang w:val="en-GB"/>
        </w:rPr>
        <w:t xml:space="preserve">Teaching as specified by the syllabus </w:t>
      </w:r>
    </w:p>
    <w:p w14:paraId="26095391" w14:textId="0232E376" w:rsidR="006C7273" w:rsidRPr="006C7273" w:rsidRDefault="006C7273" w:rsidP="006C7273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  <w:r>
        <w:rPr>
          <w:rFonts w:asciiTheme="minorHAnsi" w:hAnsiTheme="minorHAnsi" w:cstheme="minorHAnsi"/>
          <w:bCs/>
          <w:sz w:val="24"/>
          <w:szCs w:val="24"/>
          <w:lang w:val="en-GB"/>
        </w:rPr>
        <w:t>Marking examination scripts or other materials as required</w:t>
      </w:r>
    </w:p>
    <w:p w14:paraId="754CDB24" w14:textId="27677FE5" w:rsidR="006C7273" w:rsidRPr="00385B41" w:rsidRDefault="006C7273" w:rsidP="006C7273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  <w:r>
        <w:rPr>
          <w:rFonts w:asciiTheme="minorHAnsi" w:hAnsiTheme="minorHAnsi" w:cstheme="minorHAnsi"/>
          <w:bCs/>
          <w:sz w:val="24"/>
          <w:szCs w:val="24"/>
          <w:lang w:val="en-GB"/>
        </w:rPr>
        <w:t xml:space="preserve">Student supervision </w:t>
      </w:r>
      <w:r w:rsidR="00D05076">
        <w:rPr>
          <w:rFonts w:asciiTheme="minorHAnsi" w:hAnsiTheme="minorHAnsi" w:cstheme="minorHAnsi"/>
          <w:bCs/>
          <w:sz w:val="24"/>
          <w:szCs w:val="24"/>
          <w:lang w:val="en-GB"/>
        </w:rPr>
        <w:t>and monitoring</w:t>
      </w:r>
    </w:p>
    <w:p w14:paraId="48A22F62" w14:textId="76DEE5D7" w:rsidR="00385B41" w:rsidRDefault="00385B41" w:rsidP="00385B41">
      <w:pPr>
        <w:pStyle w:val="ListParagraph"/>
        <w:spacing w:line="240" w:lineRule="auto"/>
        <w:ind w:left="360"/>
        <w:jc w:val="both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</w:p>
    <w:p w14:paraId="602468EE" w14:textId="77777777" w:rsidR="006D5D4C" w:rsidRPr="00E67DD1" w:rsidRDefault="006D5D4C" w:rsidP="00385B41">
      <w:pPr>
        <w:pStyle w:val="ListParagraph"/>
        <w:spacing w:line="240" w:lineRule="auto"/>
        <w:ind w:left="360"/>
        <w:jc w:val="both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</w:p>
    <w:p w14:paraId="4F4298DA" w14:textId="4F041E82" w:rsidR="00B42E10" w:rsidRPr="00884841" w:rsidRDefault="00884841" w:rsidP="00884841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  <w:r w:rsidRPr="00884841">
        <w:rPr>
          <w:rFonts w:asciiTheme="minorHAnsi" w:hAnsiTheme="minorHAnsi" w:cstheme="minorHAnsi"/>
          <w:b/>
          <w:bCs/>
          <w:sz w:val="24"/>
          <w:szCs w:val="24"/>
          <w:lang w:val="en-GB"/>
        </w:rPr>
        <w:lastRenderedPageBreak/>
        <w:t xml:space="preserve">Food Technology </w:t>
      </w:r>
      <w:r w:rsidR="00385B41">
        <w:rPr>
          <w:rFonts w:asciiTheme="minorHAnsi" w:hAnsiTheme="minorHAnsi" w:cstheme="minorHAnsi"/>
          <w:b/>
          <w:bCs/>
          <w:sz w:val="24"/>
          <w:szCs w:val="24"/>
          <w:lang w:val="en-GB"/>
        </w:rPr>
        <w:t>Lecturer</w:t>
      </w:r>
    </w:p>
    <w:p w14:paraId="48EEC3A1" w14:textId="6D34C7B7" w:rsidR="00B42E10" w:rsidRPr="00B42E10" w:rsidRDefault="00B42E10">
      <w:pPr>
        <w:spacing w:line="240" w:lineRule="auto"/>
        <w:jc w:val="both"/>
        <w:rPr>
          <w:rFonts w:asciiTheme="minorHAnsi" w:hAnsiTheme="minorHAnsi" w:cstheme="minorHAnsi"/>
          <w:bCs/>
          <w:sz w:val="24"/>
          <w:szCs w:val="24"/>
          <w:lang w:val="en-GB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GB"/>
        </w:rPr>
        <w:t xml:space="preserve">PC Kinyanjui Technical Training Institute </w:t>
      </w:r>
      <w:r w:rsidR="00E67DD1">
        <w:rPr>
          <w:rFonts w:asciiTheme="minorHAnsi" w:hAnsiTheme="minorHAnsi" w:cstheme="minorHAnsi"/>
          <w:bCs/>
          <w:sz w:val="24"/>
          <w:szCs w:val="24"/>
          <w:lang w:val="en-GB"/>
        </w:rPr>
        <w:t>January 2018 – August 2019</w:t>
      </w:r>
    </w:p>
    <w:p w14:paraId="0AD3C890" w14:textId="77777777" w:rsidR="00B42E10" w:rsidRDefault="00B42E10">
      <w:pPr>
        <w:spacing w:line="240" w:lineRule="auto"/>
        <w:jc w:val="both"/>
        <w:rPr>
          <w:rFonts w:asciiTheme="minorHAnsi" w:hAnsiTheme="minorHAnsi" w:cstheme="minorHAnsi"/>
          <w:bCs/>
          <w:sz w:val="24"/>
          <w:szCs w:val="24"/>
          <w:lang w:val="en-GB"/>
        </w:rPr>
      </w:pPr>
      <w:r>
        <w:rPr>
          <w:rFonts w:asciiTheme="minorHAnsi" w:hAnsiTheme="minorHAnsi" w:cstheme="minorHAnsi"/>
          <w:bCs/>
          <w:sz w:val="24"/>
          <w:szCs w:val="24"/>
          <w:lang w:val="en-GB"/>
        </w:rPr>
        <w:t>Duties and Responsibilities:</w:t>
      </w:r>
    </w:p>
    <w:p w14:paraId="79C20451" w14:textId="77777777" w:rsidR="00884841" w:rsidRDefault="00884841" w:rsidP="0088484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inorHAnsi" w:hAnsiTheme="minorHAnsi" w:cstheme="minorHAnsi"/>
          <w:bCs/>
          <w:sz w:val="24"/>
          <w:szCs w:val="24"/>
          <w:lang w:val="en-GB"/>
        </w:rPr>
      </w:pPr>
      <w:r>
        <w:rPr>
          <w:rFonts w:asciiTheme="minorHAnsi" w:hAnsiTheme="minorHAnsi" w:cstheme="minorHAnsi"/>
          <w:bCs/>
          <w:sz w:val="24"/>
          <w:szCs w:val="24"/>
          <w:lang w:val="en-GB"/>
        </w:rPr>
        <w:t>Curriculum set up and teaching</w:t>
      </w:r>
    </w:p>
    <w:p w14:paraId="232C869F" w14:textId="77777777" w:rsidR="00884841" w:rsidRDefault="00884841" w:rsidP="0088484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inorHAnsi" w:hAnsiTheme="minorHAnsi" w:cstheme="minorHAnsi"/>
          <w:bCs/>
          <w:sz w:val="24"/>
          <w:szCs w:val="24"/>
          <w:lang w:val="en-GB"/>
        </w:rPr>
      </w:pPr>
      <w:r>
        <w:rPr>
          <w:rFonts w:asciiTheme="minorHAnsi" w:hAnsiTheme="minorHAnsi" w:cstheme="minorHAnsi"/>
          <w:bCs/>
          <w:sz w:val="24"/>
          <w:szCs w:val="24"/>
          <w:lang w:val="en-GB"/>
        </w:rPr>
        <w:t>Exam setting and marking</w:t>
      </w:r>
    </w:p>
    <w:p w14:paraId="7E354A83" w14:textId="77777777" w:rsidR="002079A1" w:rsidRDefault="002079A1" w:rsidP="0088484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inorHAnsi" w:hAnsiTheme="minorHAnsi" w:cstheme="minorHAnsi"/>
          <w:bCs/>
          <w:sz w:val="24"/>
          <w:szCs w:val="24"/>
          <w:lang w:val="en-GB"/>
        </w:rPr>
      </w:pPr>
      <w:r>
        <w:rPr>
          <w:rFonts w:asciiTheme="minorHAnsi" w:hAnsiTheme="minorHAnsi" w:cstheme="minorHAnsi"/>
          <w:bCs/>
          <w:sz w:val="24"/>
          <w:szCs w:val="24"/>
          <w:lang w:val="en-GB"/>
        </w:rPr>
        <w:t>Student supervision and monitoring</w:t>
      </w:r>
    </w:p>
    <w:p w14:paraId="5D78921A" w14:textId="77777777" w:rsidR="008C3BA4" w:rsidRDefault="008C3BA4" w:rsidP="008C3BA4">
      <w:pPr>
        <w:pStyle w:val="ListParagraph"/>
        <w:spacing w:line="240" w:lineRule="auto"/>
        <w:jc w:val="both"/>
        <w:rPr>
          <w:rFonts w:asciiTheme="minorHAnsi" w:hAnsiTheme="minorHAnsi" w:cstheme="minorHAnsi"/>
          <w:bCs/>
          <w:sz w:val="24"/>
          <w:szCs w:val="24"/>
          <w:lang w:val="en-GB"/>
        </w:rPr>
      </w:pPr>
    </w:p>
    <w:p w14:paraId="7589DBDD" w14:textId="77777777" w:rsidR="0056407F" w:rsidRPr="00884841" w:rsidRDefault="0056407F" w:rsidP="0056407F">
      <w:pPr>
        <w:pStyle w:val="ListParagraph"/>
        <w:spacing w:line="240" w:lineRule="auto"/>
        <w:jc w:val="both"/>
        <w:rPr>
          <w:rFonts w:asciiTheme="minorHAnsi" w:hAnsiTheme="minorHAnsi" w:cstheme="minorHAnsi"/>
          <w:bCs/>
          <w:sz w:val="24"/>
          <w:szCs w:val="24"/>
          <w:lang w:val="en-GB"/>
        </w:rPr>
      </w:pPr>
    </w:p>
    <w:p w14:paraId="44C4A71E" w14:textId="77777777" w:rsidR="000D4797" w:rsidRPr="00884841" w:rsidRDefault="002E4305" w:rsidP="00884841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GB"/>
        </w:rPr>
        <w:t>Quality Assurance of</w:t>
      </w:r>
      <w:r w:rsidR="00020749">
        <w:rPr>
          <w:rFonts w:asciiTheme="minorHAnsi" w:hAnsiTheme="minorHAnsi" w:cstheme="minorHAnsi"/>
          <w:b/>
          <w:bCs/>
          <w:sz w:val="24"/>
          <w:szCs w:val="24"/>
          <w:lang w:val="en-GB"/>
        </w:rPr>
        <w:t>f</w:t>
      </w:r>
      <w:r>
        <w:rPr>
          <w:rFonts w:asciiTheme="minorHAnsi" w:hAnsiTheme="minorHAnsi" w:cstheme="minorHAnsi"/>
          <w:b/>
          <w:bCs/>
          <w:sz w:val="24"/>
          <w:szCs w:val="24"/>
          <w:lang w:val="en-GB"/>
        </w:rPr>
        <w:t>icer</w:t>
      </w:r>
      <w:r w:rsidR="009775D1" w:rsidRPr="00884841">
        <w:rPr>
          <w:rFonts w:asciiTheme="minorHAnsi" w:hAnsiTheme="minorHAnsi" w:cstheme="minorHAnsi"/>
          <w:b/>
          <w:bCs/>
          <w:sz w:val="24"/>
          <w:szCs w:val="24"/>
          <w:lang w:val="en-GB"/>
        </w:rPr>
        <w:t xml:space="preserve"> </w:t>
      </w:r>
    </w:p>
    <w:p w14:paraId="474C1139" w14:textId="77777777" w:rsidR="000D4797" w:rsidRPr="00B42E10" w:rsidRDefault="009775D1">
      <w:pPr>
        <w:spacing w:line="24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B42E10">
        <w:rPr>
          <w:rFonts w:asciiTheme="minorHAnsi" w:hAnsiTheme="minorHAnsi" w:cstheme="minorHAnsi"/>
          <w:b/>
          <w:bCs/>
          <w:sz w:val="24"/>
          <w:szCs w:val="24"/>
          <w:lang w:val="en-GB"/>
        </w:rPr>
        <w:t xml:space="preserve">Kevian Kenya Limited </w:t>
      </w:r>
      <w:r w:rsidRPr="00B42E10">
        <w:rPr>
          <w:rFonts w:asciiTheme="minorHAnsi" w:hAnsiTheme="minorHAnsi" w:cstheme="minorHAnsi"/>
          <w:sz w:val="24"/>
          <w:szCs w:val="24"/>
          <w:lang w:val="en-GB"/>
        </w:rPr>
        <w:t xml:space="preserve">May 2017 </w:t>
      </w:r>
      <w:r w:rsidR="00B42E10" w:rsidRPr="00B42E10">
        <w:rPr>
          <w:rFonts w:asciiTheme="minorHAnsi" w:hAnsiTheme="minorHAnsi" w:cstheme="minorHAnsi"/>
          <w:sz w:val="24"/>
          <w:szCs w:val="24"/>
          <w:lang w:val="en-GB"/>
        </w:rPr>
        <w:t>–</w:t>
      </w:r>
      <w:r w:rsidRPr="00B42E10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 w:rsidR="00B42E10" w:rsidRPr="00B42E10">
        <w:rPr>
          <w:rFonts w:asciiTheme="minorHAnsi" w:hAnsiTheme="minorHAnsi" w:cstheme="minorHAnsi"/>
          <w:sz w:val="24"/>
          <w:szCs w:val="24"/>
          <w:lang w:val="en-GB"/>
        </w:rPr>
        <w:t>January 2018</w:t>
      </w:r>
    </w:p>
    <w:p w14:paraId="4C3DA40E" w14:textId="77777777" w:rsidR="000D4797" w:rsidRPr="00B42E10" w:rsidRDefault="009775D1">
      <w:pPr>
        <w:spacing w:line="24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B42E10">
        <w:rPr>
          <w:rFonts w:asciiTheme="minorHAnsi" w:hAnsiTheme="minorHAnsi" w:cstheme="minorHAnsi"/>
          <w:sz w:val="24"/>
          <w:szCs w:val="24"/>
          <w:lang w:val="en-GB"/>
        </w:rPr>
        <w:t>Duties and Responsibilities:</w:t>
      </w:r>
    </w:p>
    <w:p w14:paraId="73CB7996" w14:textId="77777777" w:rsidR="000D4797" w:rsidRPr="00884841" w:rsidRDefault="00D02A1C" w:rsidP="0088484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bookmarkStart w:id="0" w:name="_GoBack"/>
      <w:bookmarkEnd w:id="0"/>
      <w:r>
        <w:rPr>
          <w:rFonts w:asciiTheme="minorHAnsi" w:hAnsiTheme="minorHAnsi" w:cstheme="minorHAnsi"/>
          <w:sz w:val="24"/>
          <w:szCs w:val="24"/>
          <w:lang w:val="en-GB"/>
        </w:rPr>
        <w:t>Raw material quality checks and inspection</w:t>
      </w:r>
    </w:p>
    <w:p w14:paraId="60045ACA" w14:textId="77777777" w:rsidR="000D4797" w:rsidRPr="00884841" w:rsidRDefault="00D02A1C" w:rsidP="0088484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 xml:space="preserve">In-process product inspection </w:t>
      </w:r>
    </w:p>
    <w:p w14:paraId="221BD56C" w14:textId="77777777" w:rsidR="000D4797" w:rsidRDefault="00D02A1C" w:rsidP="0088484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>Finished product quality control</w:t>
      </w:r>
    </w:p>
    <w:p w14:paraId="20D74224" w14:textId="77777777" w:rsidR="0056407F" w:rsidRPr="00884841" w:rsidRDefault="0056407F" w:rsidP="0056407F">
      <w:pPr>
        <w:pStyle w:val="ListParagraph"/>
        <w:spacing w:line="240" w:lineRule="auto"/>
        <w:ind w:left="1140"/>
        <w:jc w:val="both"/>
        <w:rPr>
          <w:rFonts w:asciiTheme="minorHAnsi" w:hAnsiTheme="minorHAnsi" w:cstheme="minorHAnsi"/>
          <w:sz w:val="24"/>
          <w:szCs w:val="24"/>
          <w:lang w:val="en-GB"/>
        </w:rPr>
      </w:pPr>
    </w:p>
    <w:p w14:paraId="7D111180" w14:textId="77777777" w:rsidR="000D4797" w:rsidRPr="00884841" w:rsidRDefault="009775D1" w:rsidP="00884841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  <w:r w:rsidRPr="00884841">
        <w:rPr>
          <w:rFonts w:asciiTheme="minorHAnsi" w:hAnsiTheme="minorHAnsi" w:cstheme="minorHAnsi"/>
          <w:b/>
          <w:bCs/>
          <w:sz w:val="24"/>
          <w:szCs w:val="24"/>
          <w:lang w:val="en-GB"/>
        </w:rPr>
        <w:t>Survey Assistant</w:t>
      </w:r>
    </w:p>
    <w:p w14:paraId="12D96512" w14:textId="1AEA8B50" w:rsidR="000D4797" w:rsidRPr="00B42E10" w:rsidRDefault="009775D1">
      <w:pPr>
        <w:spacing w:line="24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B42E10">
        <w:rPr>
          <w:rFonts w:asciiTheme="minorHAnsi" w:hAnsiTheme="minorHAnsi" w:cstheme="minorHAnsi"/>
          <w:b/>
          <w:bCs/>
          <w:sz w:val="24"/>
          <w:szCs w:val="24"/>
          <w:lang w:val="en-GB"/>
        </w:rPr>
        <w:t xml:space="preserve">Kenyatta National Hospital, </w:t>
      </w:r>
      <w:r w:rsidR="008B1C35">
        <w:rPr>
          <w:rFonts w:asciiTheme="minorHAnsi" w:hAnsiTheme="minorHAnsi" w:cstheme="minorHAnsi"/>
          <w:sz w:val="24"/>
          <w:szCs w:val="24"/>
          <w:lang w:val="en-GB"/>
        </w:rPr>
        <w:t>January</w:t>
      </w:r>
      <w:r w:rsidRPr="00B42E10">
        <w:rPr>
          <w:rFonts w:asciiTheme="minorHAnsi" w:hAnsiTheme="minorHAnsi" w:cstheme="minorHAnsi"/>
          <w:sz w:val="24"/>
          <w:szCs w:val="24"/>
          <w:lang w:val="en-GB"/>
        </w:rPr>
        <w:t xml:space="preserve"> 2017 - March 2017</w:t>
      </w:r>
    </w:p>
    <w:p w14:paraId="390729E6" w14:textId="77777777" w:rsidR="000D4797" w:rsidRPr="00B42E10" w:rsidRDefault="009775D1">
      <w:pPr>
        <w:spacing w:line="24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B42E10">
        <w:rPr>
          <w:rFonts w:asciiTheme="minorHAnsi" w:hAnsiTheme="minorHAnsi" w:cstheme="minorHAnsi"/>
          <w:sz w:val="24"/>
          <w:szCs w:val="24"/>
          <w:lang w:val="en-GB"/>
        </w:rPr>
        <w:t>Duties and Responsibilities:</w:t>
      </w:r>
    </w:p>
    <w:p w14:paraId="62DF2588" w14:textId="77777777" w:rsidR="000D4797" w:rsidRPr="00884841" w:rsidRDefault="009775D1" w:rsidP="00884841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884841">
        <w:rPr>
          <w:rFonts w:asciiTheme="minorHAnsi" w:hAnsiTheme="minorHAnsi" w:cstheme="minorHAnsi"/>
          <w:sz w:val="24"/>
          <w:szCs w:val="24"/>
          <w:lang w:val="en-GB"/>
        </w:rPr>
        <w:t>Preparation of survey materials</w:t>
      </w:r>
    </w:p>
    <w:p w14:paraId="25AFCF77" w14:textId="77777777" w:rsidR="000D4797" w:rsidRPr="00884841" w:rsidRDefault="009775D1" w:rsidP="00884841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884841">
        <w:rPr>
          <w:rFonts w:asciiTheme="minorHAnsi" w:hAnsiTheme="minorHAnsi" w:cstheme="minorHAnsi"/>
          <w:sz w:val="24"/>
          <w:szCs w:val="24"/>
          <w:lang w:val="en-GB"/>
        </w:rPr>
        <w:t>Administration of survey to Kenyatta National Hospital employees</w:t>
      </w:r>
    </w:p>
    <w:p w14:paraId="64B6C1C6" w14:textId="77777777" w:rsidR="0056407F" w:rsidRPr="002079A1" w:rsidRDefault="002079A1" w:rsidP="00FD641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>Entry and analysis of collected data</w:t>
      </w:r>
      <w:r w:rsidRPr="002079A1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</w:p>
    <w:p w14:paraId="5234B5F3" w14:textId="77777777" w:rsidR="002079A1" w:rsidRPr="002079A1" w:rsidRDefault="002079A1" w:rsidP="002079A1">
      <w:pPr>
        <w:pStyle w:val="ListParagraph"/>
        <w:spacing w:line="240" w:lineRule="auto"/>
        <w:ind w:left="1140"/>
        <w:jc w:val="both"/>
        <w:rPr>
          <w:rFonts w:asciiTheme="minorHAnsi" w:hAnsiTheme="minorHAnsi" w:cstheme="minorHAnsi"/>
        </w:rPr>
      </w:pPr>
    </w:p>
    <w:p w14:paraId="4B351021" w14:textId="77777777" w:rsidR="000D4797" w:rsidRPr="00884841" w:rsidRDefault="009775D1" w:rsidP="00884841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  <w:r w:rsidRPr="00884841">
        <w:rPr>
          <w:rFonts w:asciiTheme="minorHAnsi" w:hAnsiTheme="minorHAnsi" w:cstheme="minorHAnsi"/>
          <w:b/>
          <w:bCs/>
          <w:sz w:val="24"/>
          <w:szCs w:val="24"/>
          <w:lang w:val="en-GB"/>
        </w:rPr>
        <w:t>Industrial Attachment - Lab Assistant</w:t>
      </w:r>
    </w:p>
    <w:p w14:paraId="4DB8AE8F" w14:textId="77777777" w:rsidR="000D4797" w:rsidRPr="00B42E10" w:rsidRDefault="009775D1">
      <w:pPr>
        <w:spacing w:line="24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B42E10">
        <w:rPr>
          <w:rFonts w:asciiTheme="minorHAnsi" w:hAnsiTheme="minorHAnsi" w:cstheme="minorHAnsi"/>
          <w:b/>
          <w:bCs/>
          <w:sz w:val="24"/>
          <w:szCs w:val="24"/>
          <w:lang w:val="en-GB"/>
        </w:rPr>
        <w:t>Unga Group Limited</w:t>
      </w:r>
      <w:r w:rsidRPr="00B42E10">
        <w:rPr>
          <w:rFonts w:asciiTheme="minorHAnsi" w:hAnsiTheme="minorHAnsi" w:cstheme="minorHAnsi"/>
          <w:sz w:val="24"/>
          <w:szCs w:val="24"/>
          <w:lang w:val="en-GB"/>
        </w:rPr>
        <w:t>, April 2015 - June 2015;</w:t>
      </w:r>
    </w:p>
    <w:p w14:paraId="410D855B" w14:textId="77777777" w:rsidR="000D4797" w:rsidRPr="00B42E10" w:rsidRDefault="009775D1">
      <w:pPr>
        <w:spacing w:line="24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B42E10">
        <w:rPr>
          <w:rFonts w:asciiTheme="minorHAnsi" w:hAnsiTheme="minorHAnsi" w:cstheme="minorHAnsi"/>
          <w:sz w:val="24"/>
          <w:szCs w:val="24"/>
          <w:lang w:val="en-GB"/>
        </w:rPr>
        <w:t>Duties and Responsibilities:</w:t>
      </w:r>
    </w:p>
    <w:p w14:paraId="3EC1D2FE" w14:textId="77777777" w:rsidR="000D4797" w:rsidRPr="00884841" w:rsidRDefault="009775D1" w:rsidP="00884841">
      <w:pPr>
        <w:pStyle w:val="ListParagraph"/>
        <w:numPr>
          <w:ilvl w:val="0"/>
          <w:numId w:val="9"/>
        </w:numPr>
        <w:tabs>
          <w:tab w:val="left" w:pos="420"/>
        </w:tabs>
        <w:spacing w:line="24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884841">
        <w:rPr>
          <w:rFonts w:asciiTheme="minorHAnsi" w:hAnsiTheme="minorHAnsi" w:cstheme="minorHAnsi"/>
          <w:sz w:val="24"/>
          <w:szCs w:val="24"/>
          <w:lang w:val="en-GB"/>
        </w:rPr>
        <w:t>Raw material reception and recording</w:t>
      </w:r>
    </w:p>
    <w:p w14:paraId="2CC8396F" w14:textId="77777777" w:rsidR="000D4797" w:rsidRPr="00884841" w:rsidRDefault="009775D1" w:rsidP="00884841">
      <w:pPr>
        <w:pStyle w:val="ListParagraph"/>
        <w:numPr>
          <w:ilvl w:val="0"/>
          <w:numId w:val="9"/>
        </w:numPr>
        <w:tabs>
          <w:tab w:val="left" w:pos="420"/>
        </w:tabs>
        <w:spacing w:line="24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884841">
        <w:rPr>
          <w:rFonts w:asciiTheme="minorHAnsi" w:hAnsiTheme="minorHAnsi" w:cstheme="minorHAnsi"/>
          <w:sz w:val="24"/>
          <w:szCs w:val="24"/>
          <w:lang w:val="en-GB"/>
        </w:rPr>
        <w:t>Laboratory analysis on both raw materials on both raw materials and finished products</w:t>
      </w:r>
    </w:p>
    <w:p w14:paraId="18502507" w14:textId="77777777" w:rsidR="000D4797" w:rsidRPr="00884841" w:rsidRDefault="009775D1" w:rsidP="00884841">
      <w:pPr>
        <w:pStyle w:val="ListParagraph"/>
        <w:numPr>
          <w:ilvl w:val="0"/>
          <w:numId w:val="9"/>
        </w:numPr>
        <w:tabs>
          <w:tab w:val="left" w:pos="420"/>
        </w:tabs>
        <w:spacing w:line="24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884841">
        <w:rPr>
          <w:rFonts w:asciiTheme="minorHAnsi" w:hAnsiTheme="minorHAnsi" w:cstheme="minorHAnsi"/>
          <w:sz w:val="24"/>
          <w:szCs w:val="24"/>
          <w:lang w:val="en-GB"/>
        </w:rPr>
        <w:t>Data collection, analysis and interpretation</w:t>
      </w:r>
    </w:p>
    <w:p w14:paraId="55A93EE1" w14:textId="77777777" w:rsidR="000D4797" w:rsidRDefault="009775D1" w:rsidP="00884841">
      <w:pPr>
        <w:pStyle w:val="ListParagraph"/>
        <w:numPr>
          <w:ilvl w:val="0"/>
          <w:numId w:val="9"/>
        </w:numPr>
        <w:tabs>
          <w:tab w:val="left" w:pos="420"/>
        </w:tabs>
        <w:spacing w:line="24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884841">
        <w:rPr>
          <w:rFonts w:asciiTheme="minorHAnsi" w:hAnsiTheme="minorHAnsi" w:cstheme="minorHAnsi"/>
          <w:sz w:val="24"/>
          <w:szCs w:val="24"/>
          <w:lang w:val="en-GB"/>
        </w:rPr>
        <w:t>Product line supervision and in line production quality checks</w:t>
      </w:r>
    </w:p>
    <w:p w14:paraId="58DE2690" w14:textId="77777777" w:rsidR="0056407F" w:rsidRPr="00884841" w:rsidRDefault="0056407F" w:rsidP="0056407F">
      <w:pPr>
        <w:pStyle w:val="ListParagraph"/>
        <w:tabs>
          <w:tab w:val="left" w:pos="420"/>
        </w:tabs>
        <w:spacing w:line="240" w:lineRule="auto"/>
        <w:ind w:left="1140"/>
        <w:jc w:val="both"/>
        <w:rPr>
          <w:rFonts w:asciiTheme="minorHAnsi" w:hAnsiTheme="minorHAnsi" w:cstheme="minorHAnsi"/>
          <w:sz w:val="24"/>
          <w:szCs w:val="24"/>
          <w:lang w:val="en-GB"/>
        </w:rPr>
      </w:pPr>
    </w:p>
    <w:p w14:paraId="5D7A4092" w14:textId="77777777" w:rsidR="000D4797" w:rsidRPr="00884841" w:rsidRDefault="009775D1" w:rsidP="00884841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  <w:r w:rsidRPr="00884841">
        <w:rPr>
          <w:rFonts w:asciiTheme="minorHAnsi" w:hAnsiTheme="minorHAnsi" w:cstheme="minorHAnsi"/>
          <w:b/>
          <w:bCs/>
          <w:sz w:val="24"/>
          <w:szCs w:val="24"/>
          <w:lang w:val="en-GB"/>
        </w:rPr>
        <w:t xml:space="preserve">Internal Attachment </w:t>
      </w:r>
    </w:p>
    <w:p w14:paraId="360C0E36" w14:textId="77777777" w:rsidR="000D4797" w:rsidRPr="00B42E10" w:rsidRDefault="009775D1">
      <w:pPr>
        <w:spacing w:line="24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B42E10">
        <w:rPr>
          <w:rFonts w:asciiTheme="minorHAnsi" w:hAnsiTheme="minorHAnsi" w:cstheme="minorHAnsi"/>
          <w:b/>
          <w:bCs/>
          <w:sz w:val="24"/>
          <w:szCs w:val="24"/>
          <w:lang w:val="en-GB"/>
        </w:rPr>
        <w:t xml:space="preserve">Dedan Kimathi University of Technology, </w:t>
      </w:r>
      <w:r w:rsidRPr="00B42E10">
        <w:rPr>
          <w:rFonts w:asciiTheme="minorHAnsi" w:hAnsiTheme="minorHAnsi" w:cstheme="minorHAnsi"/>
          <w:sz w:val="24"/>
          <w:szCs w:val="24"/>
          <w:lang w:val="en-GB"/>
        </w:rPr>
        <w:t>February 2014 - April 2014</w:t>
      </w:r>
    </w:p>
    <w:p w14:paraId="0789FA0C" w14:textId="77777777" w:rsidR="000D4797" w:rsidRPr="00B42E10" w:rsidRDefault="009775D1">
      <w:pPr>
        <w:spacing w:line="24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B42E10">
        <w:rPr>
          <w:rFonts w:asciiTheme="minorHAnsi" w:hAnsiTheme="minorHAnsi" w:cstheme="minorHAnsi"/>
          <w:sz w:val="24"/>
          <w:szCs w:val="24"/>
          <w:lang w:val="en-GB"/>
        </w:rPr>
        <w:t>Duties and Responsibilities;</w:t>
      </w:r>
    </w:p>
    <w:p w14:paraId="534A5C53" w14:textId="77777777" w:rsidR="000D4797" w:rsidRPr="00884841" w:rsidRDefault="009775D1" w:rsidP="00884841">
      <w:pPr>
        <w:pStyle w:val="ListParagraph"/>
        <w:numPr>
          <w:ilvl w:val="0"/>
          <w:numId w:val="10"/>
        </w:numPr>
        <w:tabs>
          <w:tab w:val="left" w:pos="420"/>
        </w:tabs>
        <w:spacing w:line="24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884841">
        <w:rPr>
          <w:rFonts w:asciiTheme="minorHAnsi" w:hAnsiTheme="minorHAnsi" w:cstheme="minorHAnsi"/>
          <w:sz w:val="24"/>
          <w:szCs w:val="24"/>
          <w:lang w:val="en-GB"/>
        </w:rPr>
        <w:t>Learning skills in fields of milk, meat sea food, beverage and fruit technologies</w:t>
      </w:r>
    </w:p>
    <w:p w14:paraId="66C4BE4E" w14:textId="77777777" w:rsidR="000D4797" w:rsidRPr="00884841" w:rsidRDefault="009775D1" w:rsidP="00884841">
      <w:pPr>
        <w:pStyle w:val="ListParagraph"/>
        <w:numPr>
          <w:ilvl w:val="0"/>
          <w:numId w:val="10"/>
        </w:numPr>
        <w:tabs>
          <w:tab w:val="left" w:pos="420"/>
        </w:tabs>
        <w:spacing w:line="24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884841">
        <w:rPr>
          <w:rFonts w:asciiTheme="minorHAnsi" w:hAnsiTheme="minorHAnsi" w:cstheme="minorHAnsi"/>
          <w:sz w:val="24"/>
          <w:szCs w:val="24"/>
          <w:lang w:val="en-GB"/>
        </w:rPr>
        <w:t>Learning the application of HACCP and ISO standards n food processing</w:t>
      </w:r>
    </w:p>
    <w:p w14:paraId="24C5B498" w14:textId="77777777" w:rsidR="000D4797" w:rsidRPr="00884841" w:rsidRDefault="009775D1" w:rsidP="00884841">
      <w:pPr>
        <w:pStyle w:val="ListParagraph"/>
        <w:numPr>
          <w:ilvl w:val="0"/>
          <w:numId w:val="10"/>
        </w:numPr>
        <w:tabs>
          <w:tab w:val="left" w:pos="420"/>
        </w:tabs>
        <w:spacing w:line="24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884841">
        <w:rPr>
          <w:rFonts w:asciiTheme="minorHAnsi" w:hAnsiTheme="minorHAnsi" w:cstheme="minorHAnsi"/>
          <w:sz w:val="24"/>
          <w:szCs w:val="24"/>
          <w:lang w:val="en-GB"/>
        </w:rPr>
        <w:t>Laboratory analysis on various food products</w:t>
      </w:r>
    </w:p>
    <w:p w14:paraId="524E2115" w14:textId="77777777" w:rsidR="00385B41" w:rsidRDefault="009775D1" w:rsidP="0056407F">
      <w:pPr>
        <w:pStyle w:val="ListParagraph"/>
        <w:numPr>
          <w:ilvl w:val="0"/>
          <w:numId w:val="10"/>
        </w:numPr>
        <w:tabs>
          <w:tab w:val="left" w:pos="420"/>
        </w:tabs>
        <w:spacing w:line="24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884841">
        <w:rPr>
          <w:rFonts w:asciiTheme="minorHAnsi" w:hAnsiTheme="minorHAnsi" w:cstheme="minorHAnsi"/>
          <w:sz w:val="24"/>
          <w:szCs w:val="24"/>
          <w:lang w:val="en-GB"/>
        </w:rPr>
        <w:t>Scientific data analysis and report writing</w:t>
      </w:r>
    </w:p>
    <w:p w14:paraId="59BB958E" w14:textId="77777777" w:rsidR="00385B41" w:rsidRDefault="00385B41" w:rsidP="00385B41">
      <w:pPr>
        <w:tabs>
          <w:tab w:val="left" w:pos="420"/>
        </w:tabs>
        <w:spacing w:line="240" w:lineRule="auto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  <w:lang w:val="en-GB"/>
        </w:rPr>
      </w:pPr>
    </w:p>
    <w:p w14:paraId="2F8AEA0E" w14:textId="77777777" w:rsidR="00385B41" w:rsidRDefault="00385B41" w:rsidP="00385B41">
      <w:pPr>
        <w:tabs>
          <w:tab w:val="left" w:pos="420"/>
        </w:tabs>
        <w:spacing w:line="240" w:lineRule="auto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  <w:lang w:val="en-GB"/>
        </w:rPr>
      </w:pPr>
    </w:p>
    <w:p w14:paraId="439E42E2" w14:textId="73FF9884" w:rsidR="00D05076" w:rsidRPr="00385B41" w:rsidRDefault="00385B41" w:rsidP="00385B41">
      <w:pPr>
        <w:tabs>
          <w:tab w:val="left" w:pos="420"/>
        </w:tabs>
        <w:spacing w:line="24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385B41">
        <w:rPr>
          <w:rFonts w:asciiTheme="minorHAnsi" w:hAnsiTheme="minorHAnsi" w:cstheme="minorHAnsi"/>
          <w:b/>
          <w:bCs/>
          <w:sz w:val="24"/>
          <w:szCs w:val="24"/>
          <w:u w:val="single"/>
          <w:lang w:val="en-GB"/>
        </w:rPr>
        <w:t>CONFERENCES AND SEMINARS ATTENDED</w:t>
      </w:r>
    </w:p>
    <w:p w14:paraId="368DD141" w14:textId="2B22AD58" w:rsidR="00D05076" w:rsidRDefault="00D05076" w:rsidP="00D0507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Food Security Center: Short Course Training – Theme: Sustainable Solutions towards zero hunger in Africa</w:t>
      </w:r>
      <w:r w:rsidR="008B1C35">
        <w:rPr>
          <w:sz w:val="24"/>
          <w:szCs w:val="24"/>
        </w:rPr>
        <w:t xml:space="preserve"> held on 24</w:t>
      </w:r>
      <w:r w:rsidR="008B1C35" w:rsidRPr="008B1C35">
        <w:rPr>
          <w:sz w:val="24"/>
          <w:szCs w:val="24"/>
          <w:vertAlign w:val="superscript"/>
        </w:rPr>
        <w:t>th</w:t>
      </w:r>
      <w:r w:rsidR="008B1C35">
        <w:rPr>
          <w:sz w:val="24"/>
          <w:szCs w:val="24"/>
        </w:rPr>
        <w:t>-28</w:t>
      </w:r>
      <w:r w:rsidR="008B1C35" w:rsidRPr="008B1C35">
        <w:rPr>
          <w:sz w:val="24"/>
          <w:szCs w:val="24"/>
          <w:vertAlign w:val="superscript"/>
        </w:rPr>
        <w:t>th</w:t>
      </w:r>
      <w:r w:rsidR="008B1C35">
        <w:rPr>
          <w:sz w:val="24"/>
          <w:szCs w:val="24"/>
        </w:rPr>
        <w:t xml:space="preserve"> October 2018 at the University of Nairobi.</w:t>
      </w:r>
    </w:p>
    <w:p w14:paraId="6C60D984" w14:textId="64D32FBF" w:rsidR="008B1C35" w:rsidRDefault="008B1C35" w:rsidP="00D0507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University of Nairobi Research symposium held on 8</w:t>
      </w:r>
      <w:r w:rsidRPr="008B1C3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March 2019.</w:t>
      </w:r>
    </w:p>
    <w:p w14:paraId="5CA8F983" w14:textId="55BFB4F4" w:rsidR="00D05076" w:rsidRDefault="00D05076" w:rsidP="00D0507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Seed Enterprise Management Institute (SEMIs) Seminar – CAVS (23</w:t>
      </w:r>
      <w:r w:rsidRPr="00760BE6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May 2019). Theme: Unleashing the Potential: Using Business Incubation to Harness Innovations and Build Startups for students and staff.</w:t>
      </w:r>
    </w:p>
    <w:p w14:paraId="5978F17A" w14:textId="77777777" w:rsidR="00D05076" w:rsidRDefault="00D05076" w:rsidP="00D0507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Pr="00760BE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Nairobi innovation Week – University of Nairobi (10</w:t>
      </w:r>
      <w:r w:rsidRPr="00760BE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to 14</w:t>
      </w:r>
      <w:r w:rsidRPr="00760BE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June, 2019). Theme: Innovation and Kenya’s Big Four Agenda.</w:t>
      </w:r>
    </w:p>
    <w:p w14:paraId="0FD4BBD3" w14:textId="609CAA4A" w:rsidR="00D05076" w:rsidRDefault="00D05076" w:rsidP="00D0507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Food Security Center: Short Course Training – Theme: Strengthening Agri-Food Systems for Food and Nutrition Security: Moving T</w:t>
      </w:r>
      <w:r w:rsidR="008B1C35">
        <w:rPr>
          <w:sz w:val="24"/>
          <w:szCs w:val="24"/>
        </w:rPr>
        <w:t>oward a Sustainable Food Future held between 17</w:t>
      </w:r>
      <w:r w:rsidR="008B1C35" w:rsidRPr="008B1C35">
        <w:rPr>
          <w:sz w:val="24"/>
          <w:szCs w:val="24"/>
          <w:vertAlign w:val="superscript"/>
        </w:rPr>
        <w:t>th</w:t>
      </w:r>
      <w:r w:rsidR="008B1C35">
        <w:rPr>
          <w:sz w:val="24"/>
          <w:szCs w:val="24"/>
        </w:rPr>
        <w:t>-20</w:t>
      </w:r>
      <w:r w:rsidR="008B1C35" w:rsidRPr="008B1C35">
        <w:rPr>
          <w:sz w:val="24"/>
          <w:szCs w:val="24"/>
          <w:vertAlign w:val="superscript"/>
        </w:rPr>
        <w:t>th</w:t>
      </w:r>
      <w:r w:rsidR="008B1C35">
        <w:rPr>
          <w:sz w:val="24"/>
          <w:szCs w:val="24"/>
        </w:rPr>
        <w:t xml:space="preserve"> June 2019 at the University of Nairobi.</w:t>
      </w:r>
    </w:p>
    <w:p w14:paraId="6F3653B5" w14:textId="753DD4D0" w:rsidR="00D05076" w:rsidRPr="003739A4" w:rsidRDefault="00D05076" w:rsidP="00D05076">
      <w:pPr>
        <w:numPr>
          <w:ilvl w:val="0"/>
          <w:numId w:val="17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Joint Fellowship at ILRI-Global Science Seminar held at ILRI on 25</w:t>
      </w:r>
      <w:r w:rsidRPr="003A142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June 2019-Proposals and research findings presentations</w:t>
      </w:r>
      <w:r w:rsidR="008B1C35">
        <w:rPr>
          <w:sz w:val="24"/>
          <w:szCs w:val="24"/>
        </w:rPr>
        <w:t>.</w:t>
      </w:r>
    </w:p>
    <w:p w14:paraId="03C2C926" w14:textId="601A1A09" w:rsidR="00D05076" w:rsidRPr="00D05076" w:rsidRDefault="00D05076" w:rsidP="00D05076">
      <w:pPr>
        <w:numPr>
          <w:ilvl w:val="0"/>
          <w:numId w:val="17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Joint Fellowship at ILRI-Global Sc</w:t>
      </w:r>
      <w:r>
        <w:rPr>
          <w:sz w:val="24"/>
          <w:szCs w:val="24"/>
        </w:rPr>
        <w:t>ience Seminar held at ILRI on 30</w:t>
      </w:r>
      <w:r w:rsidRPr="003A1421">
        <w:rPr>
          <w:sz w:val="24"/>
          <w:szCs w:val="24"/>
          <w:vertAlign w:val="superscript"/>
        </w:rPr>
        <w:t>th</w:t>
      </w:r>
      <w:r w:rsidR="008B1C35">
        <w:rPr>
          <w:sz w:val="24"/>
          <w:szCs w:val="24"/>
        </w:rPr>
        <w:t xml:space="preserve"> July</w:t>
      </w:r>
      <w:r>
        <w:rPr>
          <w:sz w:val="24"/>
          <w:szCs w:val="24"/>
        </w:rPr>
        <w:t xml:space="preserve"> 2019-Proposals and research findings presentations</w:t>
      </w:r>
      <w:r w:rsidR="008B1C35">
        <w:rPr>
          <w:sz w:val="24"/>
          <w:szCs w:val="24"/>
        </w:rPr>
        <w:t>.</w:t>
      </w:r>
    </w:p>
    <w:p w14:paraId="5CA40011" w14:textId="2D6B2F55" w:rsidR="000D4797" w:rsidRPr="0056407F" w:rsidRDefault="00385B41" w:rsidP="0056407F">
      <w:pPr>
        <w:tabs>
          <w:tab w:val="left" w:pos="420"/>
        </w:tabs>
        <w:spacing w:line="24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56407F">
        <w:rPr>
          <w:rFonts w:asciiTheme="minorHAnsi" w:hAnsiTheme="minorHAnsi" w:cstheme="minorHAnsi"/>
          <w:b/>
          <w:bCs/>
          <w:sz w:val="24"/>
          <w:szCs w:val="24"/>
          <w:u w:val="single"/>
          <w:lang w:val="en-GB"/>
        </w:rPr>
        <w:t>INTERESTS</w:t>
      </w:r>
    </w:p>
    <w:p w14:paraId="1AA37707" w14:textId="77777777" w:rsidR="000D4797" w:rsidRPr="00B42E10" w:rsidRDefault="009775D1">
      <w:pPr>
        <w:spacing w:line="24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B42E10">
        <w:rPr>
          <w:rFonts w:asciiTheme="minorHAnsi" w:hAnsiTheme="minorHAnsi" w:cstheme="minorHAnsi"/>
          <w:sz w:val="24"/>
          <w:szCs w:val="24"/>
          <w:lang w:val="en-GB"/>
        </w:rPr>
        <w:t>Playing chess, watching documentaries, reading</w:t>
      </w:r>
      <w:r w:rsidR="002079A1">
        <w:rPr>
          <w:rFonts w:asciiTheme="minorHAnsi" w:hAnsiTheme="minorHAnsi" w:cstheme="minorHAnsi"/>
          <w:sz w:val="24"/>
          <w:szCs w:val="24"/>
          <w:lang w:val="en-GB"/>
        </w:rPr>
        <w:t xml:space="preserve"> novels</w:t>
      </w:r>
      <w:r w:rsidRPr="00B42E10">
        <w:rPr>
          <w:rFonts w:asciiTheme="minorHAnsi" w:hAnsiTheme="minorHAnsi" w:cstheme="minorHAnsi"/>
          <w:sz w:val="24"/>
          <w:szCs w:val="24"/>
          <w:lang w:val="en-GB"/>
        </w:rPr>
        <w:t>, hiking</w:t>
      </w:r>
      <w:r w:rsidR="002079A1">
        <w:rPr>
          <w:rFonts w:asciiTheme="minorHAnsi" w:hAnsiTheme="minorHAnsi" w:cstheme="minorHAnsi"/>
          <w:sz w:val="24"/>
          <w:szCs w:val="24"/>
          <w:lang w:val="en-GB"/>
        </w:rPr>
        <w:t xml:space="preserve"> and nature walks</w:t>
      </w:r>
    </w:p>
    <w:p w14:paraId="12F1AA79" w14:textId="77777777" w:rsidR="000D4797" w:rsidRPr="00B42E10" w:rsidRDefault="009775D1">
      <w:pPr>
        <w:spacing w:line="240" w:lineRule="auto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  <w:lang w:val="en-GB"/>
        </w:rPr>
      </w:pPr>
      <w:r w:rsidRPr="00B42E10">
        <w:rPr>
          <w:rFonts w:asciiTheme="minorHAnsi" w:hAnsiTheme="minorHAnsi" w:cstheme="minorHAnsi"/>
          <w:b/>
          <w:bCs/>
          <w:sz w:val="24"/>
          <w:szCs w:val="24"/>
          <w:u w:val="single"/>
          <w:lang w:val="en-GB"/>
        </w:rPr>
        <w:t>REFEREES</w:t>
      </w:r>
    </w:p>
    <w:p w14:paraId="5C25A1B2" w14:textId="77777777" w:rsidR="000D4797" w:rsidRPr="00B42E10" w:rsidRDefault="009775D1" w:rsidP="008B1C35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42E10">
        <w:rPr>
          <w:rFonts w:asciiTheme="minorHAnsi" w:hAnsiTheme="minorHAnsi" w:cstheme="minorHAnsi"/>
          <w:sz w:val="24"/>
          <w:szCs w:val="24"/>
          <w:lang w:val="en-GB"/>
        </w:rPr>
        <w:t>Please feel free to contact the under mentioned in regard to my competence, work ethic and performance</w:t>
      </w:r>
    </w:p>
    <w:p w14:paraId="4B481D90" w14:textId="483DF370" w:rsidR="008B1C35" w:rsidRDefault="008B1C35" w:rsidP="008B1C35">
      <w:pPr>
        <w:pStyle w:val="ListParagraph99566061-91b3-4576-a205-18cf6edebf88"/>
        <w:numPr>
          <w:ilvl w:val="0"/>
          <w:numId w:val="19"/>
        </w:numPr>
        <w:tabs>
          <w:tab w:val="left" w:pos="567"/>
        </w:tabs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>Dr. Catherine N. Kunyanga</w:t>
      </w:r>
    </w:p>
    <w:p w14:paraId="738300C9" w14:textId="19DD942A" w:rsidR="008B1C35" w:rsidRDefault="008B1C35" w:rsidP="008B1C35">
      <w:pPr>
        <w:pStyle w:val="ListParagraph99566061-91b3-4576-a205-18cf6edebf88"/>
        <w:tabs>
          <w:tab w:val="left" w:pos="567"/>
        </w:tabs>
        <w:spacing w:line="360" w:lineRule="auto"/>
        <w:ind w:left="0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>Senior Lecturer, University of Nairobi</w:t>
      </w:r>
    </w:p>
    <w:p w14:paraId="6489BD1D" w14:textId="0805E7AE" w:rsidR="008B1C35" w:rsidRDefault="008B1C35" w:rsidP="008B1C35">
      <w:pPr>
        <w:pStyle w:val="ListParagraph99566061-91b3-4576-a205-18cf6edebf88"/>
        <w:tabs>
          <w:tab w:val="left" w:pos="567"/>
        </w:tabs>
        <w:spacing w:line="360" w:lineRule="auto"/>
        <w:ind w:left="0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>P.O Box 4420-00100,</w:t>
      </w:r>
    </w:p>
    <w:p w14:paraId="6595B907" w14:textId="250D434F" w:rsidR="008B1C35" w:rsidRDefault="008B1C35" w:rsidP="008B1C35">
      <w:pPr>
        <w:pStyle w:val="ListParagraph99566061-91b3-4576-a205-18cf6edebf88"/>
        <w:tabs>
          <w:tab w:val="left" w:pos="567"/>
        </w:tabs>
        <w:spacing w:line="360" w:lineRule="auto"/>
        <w:ind w:left="0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>Nairobi</w:t>
      </w:r>
    </w:p>
    <w:p w14:paraId="31E427DF" w14:textId="1AD2E72E" w:rsidR="008B1C35" w:rsidRDefault="008B1C35" w:rsidP="008B1C35">
      <w:pPr>
        <w:pStyle w:val="ListParagraph99566061-91b3-4576-a205-18cf6edebf88"/>
        <w:tabs>
          <w:tab w:val="left" w:pos="567"/>
        </w:tabs>
        <w:spacing w:line="360" w:lineRule="auto"/>
        <w:ind w:left="0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>Tel. 0722 873357</w:t>
      </w:r>
    </w:p>
    <w:p w14:paraId="27FB85F6" w14:textId="123F1A38" w:rsidR="008B1C35" w:rsidRDefault="008B1C35" w:rsidP="008B1C35">
      <w:pPr>
        <w:pStyle w:val="ListParagraph99566061-91b3-4576-a205-18cf6edebf88"/>
        <w:tabs>
          <w:tab w:val="left" w:pos="567"/>
        </w:tabs>
        <w:spacing w:line="360" w:lineRule="auto"/>
        <w:ind w:left="0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>ckunyanga@uonbi.ac.ke</w:t>
      </w:r>
    </w:p>
    <w:p w14:paraId="2AB91D48" w14:textId="2A3AF2CD" w:rsidR="000D4797" w:rsidRPr="00B42E10" w:rsidRDefault="009775D1" w:rsidP="008B1C35">
      <w:pPr>
        <w:pStyle w:val="ListParagraph99566061-91b3-4576-a205-18cf6edebf88"/>
        <w:numPr>
          <w:ilvl w:val="0"/>
          <w:numId w:val="19"/>
        </w:numPr>
        <w:tabs>
          <w:tab w:val="left" w:pos="567"/>
        </w:tabs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42E10">
        <w:rPr>
          <w:rFonts w:asciiTheme="minorHAnsi" w:hAnsiTheme="minorHAnsi" w:cstheme="minorHAnsi"/>
          <w:sz w:val="24"/>
          <w:szCs w:val="24"/>
          <w:lang w:val="en-GB"/>
        </w:rPr>
        <w:t>Dr. Eddy Owaga</w:t>
      </w:r>
      <w:r w:rsidRPr="00B42E10">
        <w:rPr>
          <w:rFonts w:asciiTheme="minorHAnsi" w:hAnsiTheme="minorHAnsi" w:cstheme="minorHAnsi"/>
          <w:sz w:val="24"/>
          <w:szCs w:val="24"/>
        </w:rPr>
        <w:t>,</w:t>
      </w:r>
    </w:p>
    <w:p w14:paraId="1AA5110D" w14:textId="315F0752" w:rsidR="000D4797" w:rsidRPr="00B42E10" w:rsidRDefault="008B1C35" w:rsidP="008B1C35">
      <w:pPr>
        <w:tabs>
          <w:tab w:val="left" w:pos="567"/>
        </w:tabs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Senior </w:t>
      </w:r>
      <w:r w:rsidR="009775D1" w:rsidRPr="00B42E10">
        <w:rPr>
          <w:rFonts w:asciiTheme="minorHAnsi" w:hAnsiTheme="minorHAnsi" w:cstheme="minorHAnsi"/>
          <w:sz w:val="24"/>
          <w:szCs w:val="24"/>
        </w:rPr>
        <w:t>Lecturer, DeKUT</w:t>
      </w:r>
    </w:p>
    <w:p w14:paraId="1465DAE0" w14:textId="42EACB46" w:rsidR="000D4797" w:rsidRPr="00B42E10" w:rsidRDefault="009775D1">
      <w:pPr>
        <w:tabs>
          <w:tab w:val="left" w:pos="567"/>
        </w:tabs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42E10">
        <w:rPr>
          <w:rFonts w:asciiTheme="minorHAnsi" w:hAnsiTheme="minorHAnsi" w:cstheme="minorHAnsi"/>
          <w:sz w:val="24"/>
          <w:szCs w:val="24"/>
        </w:rPr>
        <w:lastRenderedPageBreak/>
        <w:t>P.O BOX 657</w:t>
      </w:r>
      <w:r w:rsidRPr="00B42E10">
        <w:rPr>
          <w:rFonts w:asciiTheme="minorHAnsi" w:hAnsiTheme="minorHAnsi" w:cstheme="minorHAnsi"/>
          <w:sz w:val="24"/>
          <w:szCs w:val="24"/>
          <w:lang w:val="en-GB"/>
        </w:rPr>
        <w:t>,</w:t>
      </w:r>
    </w:p>
    <w:p w14:paraId="228A78F3" w14:textId="47937438" w:rsidR="000D4797" w:rsidRDefault="009775D1">
      <w:pPr>
        <w:tabs>
          <w:tab w:val="left" w:pos="567"/>
        </w:tabs>
        <w:spacing w:line="24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B42E10">
        <w:rPr>
          <w:rFonts w:asciiTheme="minorHAnsi" w:hAnsiTheme="minorHAnsi" w:cstheme="minorHAnsi"/>
          <w:sz w:val="24"/>
          <w:szCs w:val="24"/>
        </w:rPr>
        <w:t>Nyeri</w:t>
      </w:r>
      <w:r w:rsidRPr="00B42E10">
        <w:rPr>
          <w:rFonts w:asciiTheme="minorHAnsi" w:hAnsiTheme="minorHAnsi" w:cstheme="minorHAnsi"/>
          <w:sz w:val="24"/>
          <w:szCs w:val="24"/>
          <w:lang w:val="en-GB"/>
        </w:rPr>
        <w:t>.</w:t>
      </w:r>
    </w:p>
    <w:p w14:paraId="467D8C67" w14:textId="6CB271D7" w:rsidR="008B1C35" w:rsidRDefault="008B1C35">
      <w:pPr>
        <w:tabs>
          <w:tab w:val="left" w:pos="567"/>
        </w:tabs>
        <w:spacing w:line="24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B42E10">
        <w:rPr>
          <w:rFonts w:asciiTheme="minorHAnsi" w:hAnsiTheme="minorHAnsi" w:cstheme="minorHAnsi"/>
          <w:sz w:val="24"/>
          <w:szCs w:val="24"/>
        </w:rPr>
        <w:t>Tel 07</w:t>
      </w:r>
      <w:r w:rsidRPr="00B42E10">
        <w:rPr>
          <w:rFonts w:asciiTheme="minorHAnsi" w:hAnsiTheme="minorHAnsi" w:cstheme="minorHAnsi"/>
          <w:sz w:val="24"/>
          <w:szCs w:val="24"/>
          <w:lang w:val="en-GB"/>
        </w:rPr>
        <w:t>14 067373,</w:t>
      </w:r>
    </w:p>
    <w:p w14:paraId="14C6344D" w14:textId="4BAAD250" w:rsidR="008B1C35" w:rsidRPr="00B42E10" w:rsidRDefault="008B1C35">
      <w:pPr>
        <w:tabs>
          <w:tab w:val="left" w:pos="567"/>
        </w:tabs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>Eddy.owaga@dkut.ac.ke</w:t>
      </w:r>
    </w:p>
    <w:p w14:paraId="354ED73F" w14:textId="693AC3A9" w:rsidR="000D4797" w:rsidRPr="00B42E10" w:rsidRDefault="009775D1" w:rsidP="008B1C35">
      <w:pPr>
        <w:pStyle w:val="ListParagraph99566061-91b3-4576-a205-18cf6edebf88"/>
        <w:numPr>
          <w:ilvl w:val="0"/>
          <w:numId w:val="19"/>
        </w:numPr>
        <w:tabs>
          <w:tab w:val="left" w:pos="567"/>
        </w:tabs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Joseph Aloo</w:t>
      </w:r>
    </w:p>
    <w:p w14:paraId="2B1A091D" w14:textId="77777777" w:rsidR="008B1C35" w:rsidRDefault="009775D1" w:rsidP="008B1C35">
      <w:pPr>
        <w:tabs>
          <w:tab w:val="left" w:pos="567"/>
        </w:tabs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Lecturer. PC Kinyanjui</w:t>
      </w:r>
      <w:r w:rsidR="000167BE">
        <w:rPr>
          <w:rFonts w:asciiTheme="minorHAnsi" w:hAnsiTheme="minorHAnsi" w:cstheme="minorHAnsi"/>
          <w:sz w:val="24"/>
          <w:szCs w:val="24"/>
        </w:rPr>
        <w:t xml:space="preserve"> TTI,</w:t>
      </w:r>
    </w:p>
    <w:p w14:paraId="7B089B01" w14:textId="3D957E46" w:rsidR="000D4797" w:rsidRPr="00B42E10" w:rsidRDefault="009775D1" w:rsidP="008B1C35">
      <w:pPr>
        <w:tabs>
          <w:tab w:val="left" w:pos="567"/>
        </w:tabs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42E10">
        <w:rPr>
          <w:rFonts w:asciiTheme="minorHAnsi" w:hAnsiTheme="minorHAnsi" w:cstheme="minorHAnsi"/>
          <w:sz w:val="24"/>
          <w:szCs w:val="24"/>
        </w:rPr>
        <w:t xml:space="preserve">P.O. Box </w:t>
      </w:r>
      <w:r>
        <w:rPr>
          <w:rFonts w:asciiTheme="minorHAnsi" w:hAnsiTheme="minorHAnsi" w:cstheme="minorHAnsi"/>
          <w:sz w:val="24"/>
          <w:szCs w:val="24"/>
        </w:rPr>
        <w:t>21280</w:t>
      </w:r>
      <w:r w:rsidRPr="00B42E10">
        <w:rPr>
          <w:rFonts w:asciiTheme="minorHAnsi" w:hAnsiTheme="minorHAnsi" w:cstheme="minorHAnsi"/>
          <w:sz w:val="24"/>
          <w:szCs w:val="24"/>
        </w:rPr>
        <w:t>-</w:t>
      </w:r>
      <w:r>
        <w:rPr>
          <w:rFonts w:asciiTheme="minorHAnsi" w:hAnsiTheme="minorHAnsi" w:cstheme="minorHAnsi"/>
          <w:sz w:val="24"/>
          <w:szCs w:val="24"/>
        </w:rPr>
        <w:t>00505</w:t>
      </w:r>
      <w:r w:rsidRPr="00B42E10">
        <w:rPr>
          <w:rFonts w:asciiTheme="minorHAnsi" w:hAnsiTheme="minorHAnsi" w:cstheme="minorHAnsi"/>
          <w:sz w:val="24"/>
          <w:szCs w:val="24"/>
        </w:rPr>
        <w:t>,</w:t>
      </w:r>
    </w:p>
    <w:p w14:paraId="142F6635" w14:textId="07218DB0" w:rsidR="000D4797" w:rsidRPr="00B42E10" w:rsidRDefault="009775D1">
      <w:pPr>
        <w:tabs>
          <w:tab w:val="left" w:pos="567"/>
        </w:tabs>
        <w:spacing w:line="24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B42E10">
        <w:rPr>
          <w:rFonts w:asciiTheme="minorHAnsi" w:hAnsiTheme="minorHAnsi" w:cstheme="minorHAnsi"/>
          <w:sz w:val="24"/>
          <w:szCs w:val="24"/>
        </w:rPr>
        <w:t>Nairobi, Kenya</w:t>
      </w:r>
      <w:r w:rsidR="002079A1">
        <w:rPr>
          <w:rFonts w:asciiTheme="minorHAnsi" w:hAnsiTheme="minorHAnsi" w:cstheme="minorHAnsi"/>
          <w:sz w:val="24"/>
          <w:szCs w:val="24"/>
        </w:rPr>
        <w:t>.</w:t>
      </w:r>
    </w:p>
    <w:p w14:paraId="5C6C42CC" w14:textId="52B36F5B" w:rsidR="008B1C35" w:rsidRPr="00B42E10" w:rsidRDefault="008B1C35" w:rsidP="008B1C35">
      <w:pPr>
        <w:tabs>
          <w:tab w:val="left" w:pos="567"/>
        </w:tabs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Tel 0733 908511</w:t>
      </w:r>
    </w:p>
    <w:p w14:paraId="7970C802" w14:textId="77777777" w:rsidR="000D4797" w:rsidRPr="00B42E10" w:rsidRDefault="000D4797">
      <w:pPr>
        <w:spacing w:line="24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</w:p>
    <w:p w14:paraId="76B5DCE0" w14:textId="77777777" w:rsidR="000D4797" w:rsidRPr="00B42E10" w:rsidRDefault="009775D1">
      <w:pPr>
        <w:spacing w:line="24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B42E10">
        <w:rPr>
          <w:rFonts w:asciiTheme="minorHAnsi" w:hAnsiTheme="minorHAnsi" w:cstheme="minorHAnsi"/>
          <w:b/>
          <w:bCs/>
          <w:sz w:val="24"/>
          <w:szCs w:val="24"/>
          <w:lang w:val="en-GB"/>
        </w:rPr>
        <w:t xml:space="preserve"> </w:t>
      </w:r>
    </w:p>
    <w:sectPr w:rsidR="000D4797" w:rsidRPr="00B42E1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BB01F57"/>
    <w:multiLevelType w:val="hybridMultilevel"/>
    <w:tmpl w:val="9118C6EE"/>
    <w:lvl w:ilvl="0" w:tplc="CC100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EB6A8E"/>
    <w:multiLevelType w:val="hybridMultilevel"/>
    <w:tmpl w:val="011E2AA6"/>
    <w:lvl w:ilvl="0" w:tplc="0B645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DD08C0"/>
    <w:multiLevelType w:val="hybridMultilevel"/>
    <w:tmpl w:val="C116238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7907F8"/>
    <w:multiLevelType w:val="hybridMultilevel"/>
    <w:tmpl w:val="E2020AFC"/>
    <w:lvl w:ilvl="0" w:tplc="04090013">
      <w:start w:val="1"/>
      <w:numFmt w:val="upperRoman"/>
      <w:lvlText w:val="%1."/>
      <w:lvlJc w:val="righ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33015E9B"/>
    <w:multiLevelType w:val="hybridMultilevel"/>
    <w:tmpl w:val="E78CA58C"/>
    <w:lvl w:ilvl="0" w:tplc="4CFE0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1C5156"/>
    <w:multiLevelType w:val="hybridMultilevel"/>
    <w:tmpl w:val="37121EA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44B34FE6"/>
    <w:multiLevelType w:val="hybridMultilevel"/>
    <w:tmpl w:val="BF34BBB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4E70566D"/>
    <w:multiLevelType w:val="hybridMultilevel"/>
    <w:tmpl w:val="40A8F37C"/>
    <w:lvl w:ilvl="0" w:tplc="3A60DC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5312E7"/>
    <w:multiLevelType w:val="hybridMultilevel"/>
    <w:tmpl w:val="C25E18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A02289"/>
    <w:multiLevelType w:val="hybridMultilevel"/>
    <w:tmpl w:val="DA8A6436"/>
    <w:lvl w:ilvl="0" w:tplc="EED06530">
      <w:start w:val="1"/>
      <w:numFmt w:val="upperRoman"/>
      <w:lvlText w:val="%1."/>
      <w:lvlJc w:val="righ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8F17040"/>
    <w:multiLevelType w:val="hybridMultilevel"/>
    <w:tmpl w:val="198A4C6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F8461DD"/>
    <w:multiLevelType w:val="singleLevel"/>
    <w:tmpl w:val="0000000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714C3298"/>
    <w:multiLevelType w:val="hybridMultilevel"/>
    <w:tmpl w:val="43D4A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C305FA"/>
    <w:multiLevelType w:val="hybridMultilevel"/>
    <w:tmpl w:val="A1E8C8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D11201"/>
    <w:multiLevelType w:val="hybridMultilevel"/>
    <w:tmpl w:val="E29AB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10"/>
  </w:num>
  <w:num w:numId="9">
    <w:abstractNumId w:val="9"/>
  </w:num>
  <w:num w:numId="10">
    <w:abstractNumId w:val="14"/>
  </w:num>
  <w:num w:numId="11">
    <w:abstractNumId w:val="5"/>
  </w:num>
  <w:num w:numId="12">
    <w:abstractNumId w:val="16"/>
  </w:num>
  <w:num w:numId="13">
    <w:abstractNumId w:val="18"/>
  </w:num>
  <w:num w:numId="14">
    <w:abstractNumId w:val="17"/>
  </w:num>
  <w:num w:numId="15">
    <w:abstractNumId w:val="12"/>
  </w:num>
  <w:num w:numId="16">
    <w:abstractNumId w:val="13"/>
  </w:num>
  <w:num w:numId="17">
    <w:abstractNumId w:val="8"/>
  </w:num>
  <w:num w:numId="18">
    <w:abstractNumId w:val="1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797"/>
    <w:rsid w:val="000167BE"/>
    <w:rsid w:val="00020749"/>
    <w:rsid w:val="0008000F"/>
    <w:rsid w:val="000D4797"/>
    <w:rsid w:val="002079A1"/>
    <w:rsid w:val="002E4305"/>
    <w:rsid w:val="00385B41"/>
    <w:rsid w:val="0054302D"/>
    <w:rsid w:val="0056407F"/>
    <w:rsid w:val="006C7273"/>
    <w:rsid w:val="006D5D4C"/>
    <w:rsid w:val="00884841"/>
    <w:rsid w:val="008B1C35"/>
    <w:rsid w:val="008C3BA4"/>
    <w:rsid w:val="009775D1"/>
    <w:rsid w:val="009776D2"/>
    <w:rsid w:val="00B42E10"/>
    <w:rsid w:val="00D02A1C"/>
    <w:rsid w:val="00D05076"/>
    <w:rsid w:val="00E67DD1"/>
    <w:rsid w:val="39F3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8D47AA"/>
  <w15:docId w15:val="{ADA6510B-72D8-4DE9-A371-4254E01B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customStyle="1" w:styleId="ListParagraph99566061-91b3-4576-a205-18cf6edebf88">
    <w:name w:val="List Paragraph_99566061-91b3-4576-a205-18cf6edebf88"/>
    <w:basedOn w:val="Normal"/>
    <w:uiPriority w:val="34"/>
    <w:qFormat/>
    <w:pPr>
      <w:ind w:left="720"/>
      <w:contextualSpacing/>
    </w:pPr>
  </w:style>
  <w:style w:type="paragraph" w:customStyle="1" w:styleId="ListParagraph1">
    <w:name w:val="&quot;List Paragraph1&quot;"/>
    <w:basedOn w:val="Normal"/>
    <w:qFormat/>
    <w:pPr>
      <w:spacing w:after="0"/>
      <w:ind w:left="720"/>
    </w:pPr>
    <w:rPr>
      <w:sz w:val="21"/>
    </w:rPr>
  </w:style>
  <w:style w:type="paragraph" w:styleId="ListParagraph">
    <w:name w:val="List Paragraph"/>
    <w:basedOn w:val="Normal"/>
    <w:uiPriority w:val="34"/>
    <w:qFormat/>
    <w:rsid w:val="00884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_kimani@rocke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4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 E. KIMANI</cp:lastModifiedBy>
  <cp:revision>12</cp:revision>
  <dcterms:created xsi:type="dcterms:W3CDTF">2017-12-15T08:00:00Z</dcterms:created>
  <dcterms:modified xsi:type="dcterms:W3CDTF">2019-08-24T11:51:00Z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