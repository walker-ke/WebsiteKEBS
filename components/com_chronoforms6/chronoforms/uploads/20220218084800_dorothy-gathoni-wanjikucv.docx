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E12" w:rsidRPr="00523380" w:rsidRDefault="00C830D4" w:rsidP="006732FF">
      <w:pPr>
        <w:jc w:val="center"/>
        <w:rPr>
          <w:b/>
          <w:bCs/>
          <w:color w:val="800000"/>
          <w:lang w:val="en-GB"/>
        </w:rPr>
      </w:pPr>
      <w:r w:rsidRPr="00523380">
        <w:rPr>
          <w:noProof/>
          <w:lang w:eastAsia="en-US"/>
        </w:rPr>
        <w:drawing>
          <wp:anchor distT="0" distB="0" distL="114300" distR="114300" simplePos="0" relativeHeight="251658752" behindDoc="0" locked="0" layoutInCell="1" allowOverlap="1">
            <wp:simplePos x="0" y="0"/>
            <wp:positionH relativeFrom="column">
              <wp:posOffset>4229100</wp:posOffset>
            </wp:positionH>
            <wp:positionV relativeFrom="paragraph">
              <wp:posOffset>-457200</wp:posOffset>
            </wp:positionV>
            <wp:extent cx="1333500" cy="152400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333500" cy="1524000"/>
                    </a:xfrm>
                    <a:prstGeom prst="rect">
                      <a:avLst/>
                    </a:prstGeom>
                    <a:noFill/>
                  </pic:spPr>
                </pic:pic>
              </a:graphicData>
            </a:graphic>
          </wp:anchor>
        </w:drawing>
      </w:r>
    </w:p>
    <w:p w:rsidR="00580E12" w:rsidRPr="00523380" w:rsidRDefault="00580E12" w:rsidP="006732FF">
      <w:pPr>
        <w:jc w:val="center"/>
        <w:rPr>
          <w:b/>
          <w:bCs/>
          <w:color w:val="800000"/>
          <w:lang w:val="en-GB"/>
        </w:rPr>
      </w:pPr>
    </w:p>
    <w:p w:rsidR="00580E12" w:rsidRPr="00523380" w:rsidRDefault="00580E12" w:rsidP="006732FF">
      <w:pPr>
        <w:jc w:val="center"/>
        <w:rPr>
          <w:b/>
          <w:bCs/>
          <w:color w:val="800000"/>
          <w:lang w:val="en-GB"/>
        </w:rPr>
      </w:pPr>
    </w:p>
    <w:p w:rsidR="00580E12" w:rsidRPr="00523380" w:rsidRDefault="00C5275E" w:rsidP="00B766CB">
      <w:pPr>
        <w:ind w:left="1440" w:firstLine="720"/>
        <w:jc w:val="center"/>
        <w:rPr>
          <w:b/>
          <w:lang w:val="en-GB"/>
        </w:rPr>
      </w:pPr>
      <w:r w:rsidRPr="00C5275E">
        <w:rPr>
          <w:noProof/>
          <w:lang w:eastAsia="en-US"/>
        </w:rPr>
        <w:pict>
          <v:line id="_x0000_s1027" style="position:absolute;left:0;text-align:left;z-index:251656704" from="282pt,-12.85pt" to="282pt,17.15pt" strokecolor="#669" strokeweight=".26mm">
            <v:stroke color2="#996" joinstyle="miter"/>
          </v:line>
        </w:pict>
      </w:r>
      <w:r w:rsidR="00580E12" w:rsidRPr="00523380">
        <w:rPr>
          <w:b/>
          <w:bCs/>
          <w:color w:val="800000"/>
          <w:lang w:val="en-GB"/>
        </w:rPr>
        <w:t>CURRICULUM VITAE</w:t>
      </w:r>
    </w:p>
    <w:p w:rsidR="00580E12" w:rsidRPr="00523380" w:rsidRDefault="00580E12" w:rsidP="006732FF">
      <w:pPr>
        <w:pBdr>
          <w:top w:val="single" w:sz="4" w:space="1" w:color="auto"/>
          <w:left w:val="single" w:sz="4" w:space="4" w:color="auto"/>
          <w:bottom w:val="single" w:sz="4" w:space="1" w:color="auto"/>
          <w:right w:val="single" w:sz="4" w:space="4" w:color="auto"/>
        </w:pBdr>
        <w:jc w:val="center"/>
        <w:rPr>
          <w:b/>
          <w:bCs/>
          <w:i/>
          <w:iCs/>
        </w:rPr>
      </w:pPr>
      <w:r w:rsidRPr="00523380">
        <w:rPr>
          <w:b/>
          <w:bCs/>
          <w:i/>
          <w:iCs/>
        </w:rPr>
        <w:t>Personal Details</w:t>
      </w:r>
    </w:p>
    <w:p w:rsidR="00580E12" w:rsidRPr="00523380" w:rsidRDefault="00580E12" w:rsidP="006732FF">
      <w:pPr>
        <w:rPr>
          <w:b/>
          <w:bCs/>
          <w:i/>
          <w:iCs/>
        </w:rPr>
      </w:pPr>
    </w:p>
    <w:p w:rsidR="00580E12" w:rsidRPr="00523380" w:rsidRDefault="00C5275E" w:rsidP="006732FF">
      <w:pPr>
        <w:rPr>
          <w:bCs/>
        </w:rPr>
      </w:pPr>
      <w:r w:rsidRPr="00C5275E">
        <w:rPr>
          <w:noProof/>
          <w:lang w:eastAsia="en-US"/>
        </w:rPr>
        <w:pict>
          <v:shapetype id="_x0000_t202" coordsize="21600,21600" o:spt="202" path="m,l,21600r21600,l21600,xe">
            <v:stroke joinstyle="miter"/>
            <v:path gradientshapeok="t" o:connecttype="rect"/>
          </v:shapetype>
          <v:shape id="_x0000_s1028" type="#_x0000_t202" style="position:absolute;margin-left:585pt;margin-top:12.3pt;width:225.75pt;height:35.2pt;z-index:251657728" strokecolor="white">
            <v:textbox>
              <w:txbxContent>
                <w:p w:rsidR="00580E12" w:rsidRPr="006732FF" w:rsidRDefault="00580E12" w:rsidP="006732FF"/>
              </w:txbxContent>
            </v:textbox>
          </v:shape>
        </w:pict>
      </w:r>
      <w:r w:rsidR="00580E12" w:rsidRPr="00523380">
        <w:t>Name:</w:t>
      </w:r>
      <w:r w:rsidR="00580E12" w:rsidRPr="00523380">
        <w:rPr>
          <w:b/>
          <w:bCs/>
        </w:rPr>
        <w:t xml:space="preserve">   </w:t>
      </w:r>
      <w:r w:rsidR="00580E12" w:rsidRPr="00523380">
        <w:rPr>
          <w:b/>
          <w:bCs/>
        </w:rPr>
        <w:tab/>
      </w:r>
      <w:r w:rsidR="00580E12" w:rsidRPr="00523380">
        <w:rPr>
          <w:b/>
          <w:bCs/>
        </w:rPr>
        <w:tab/>
      </w:r>
      <w:r w:rsidR="00C340A4">
        <w:rPr>
          <w:b/>
          <w:bCs/>
        </w:rPr>
        <w:tab/>
      </w:r>
      <w:r w:rsidR="00580E12" w:rsidRPr="00523380">
        <w:rPr>
          <w:b/>
          <w:bCs/>
        </w:rPr>
        <w:t>DOROTHY GATHONI WANJIKU</w:t>
      </w:r>
      <w:r w:rsidR="00580E12" w:rsidRPr="00523380">
        <w:rPr>
          <w:bCs/>
        </w:rPr>
        <w:t xml:space="preserve">  </w:t>
      </w:r>
      <w:r w:rsidR="00580E12" w:rsidRPr="00523380">
        <w:rPr>
          <w:bCs/>
        </w:rPr>
        <w:tab/>
        <w:t xml:space="preserve"> </w:t>
      </w:r>
    </w:p>
    <w:p w:rsidR="00580E12" w:rsidRPr="00523380" w:rsidRDefault="00580E12" w:rsidP="00C172F1">
      <w:pPr>
        <w:rPr>
          <w:bCs/>
        </w:rPr>
      </w:pPr>
      <w:r w:rsidRPr="00523380">
        <w:rPr>
          <w:bCs/>
        </w:rPr>
        <w:t xml:space="preserve">Current Contact: </w:t>
      </w:r>
      <w:r w:rsidRPr="00523380">
        <w:rPr>
          <w:bCs/>
        </w:rPr>
        <w:tab/>
      </w:r>
      <w:r w:rsidR="00C340A4">
        <w:rPr>
          <w:bCs/>
        </w:rPr>
        <w:tab/>
      </w:r>
      <w:r w:rsidRPr="00523380">
        <w:rPr>
          <w:bCs/>
        </w:rPr>
        <w:t xml:space="preserve">(Mobile) </w:t>
      </w:r>
      <w:r w:rsidRPr="00523380">
        <w:rPr>
          <w:b/>
          <w:bCs/>
        </w:rPr>
        <w:t>+</w:t>
      </w:r>
      <w:r w:rsidR="00C830D4" w:rsidRPr="00523380">
        <w:rPr>
          <w:b/>
          <w:bCs/>
        </w:rPr>
        <w:t>254700626886</w:t>
      </w:r>
    </w:p>
    <w:p w:rsidR="00580E12" w:rsidRPr="00523380" w:rsidRDefault="00580E12" w:rsidP="006732FF">
      <w:pPr>
        <w:rPr>
          <w:b/>
          <w:bCs/>
        </w:rPr>
      </w:pPr>
      <w:r w:rsidRPr="00523380">
        <w:rPr>
          <w:bCs/>
        </w:rPr>
        <w:t>Email Address:</w:t>
      </w:r>
      <w:r w:rsidRPr="00523380">
        <w:rPr>
          <w:bCs/>
        </w:rPr>
        <w:tab/>
      </w:r>
      <w:r w:rsidR="00C340A4">
        <w:rPr>
          <w:bCs/>
        </w:rPr>
        <w:tab/>
      </w:r>
      <w:r w:rsidR="00C830D4" w:rsidRPr="00523380">
        <w:rPr>
          <w:b/>
          <w:bCs/>
        </w:rPr>
        <w:t>dgwnjoroge@gmail</w:t>
      </w:r>
      <w:r w:rsidRPr="00523380">
        <w:rPr>
          <w:b/>
          <w:bCs/>
        </w:rPr>
        <w:t>.com</w:t>
      </w:r>
    </w:p>
    <w:p w:rsidR="00580E12" w:rsidRPr="00523380" w:rsidRDefault="00580E12" w:rsidP="006732FF">
      <w:pPr>
        <w:rPr>
          <w:b/>
          <w:bCs/>
        </w:rPr>
      </w:pPr>
      <w:r w:rsidRPr="00523380">
        <w:t>Date of Birth:</w:t>
      </w:r>
      <w:r w:rsidRPr="00523380">
        <w:rPr>
          <w:b/>
          <w:bCs/>
        </w:rPr>
        <w:t xml:space="preserve"> </w:t>
      </w:r>
      <w:r w:rsidRPr="00523380">
        <w:rPr>
          <w:b/>
          <w:bCs/>
        </w:rPr>
        <w:tab/>
      </w:r>
      <w:r w:rsidR="00C340A4">
        <w:rPr>
          <w:b/>
          <w:bCs/>
        </w:rPr>
        <w:tab/>
      </w:r>
      <w:r w:rsidR="00C340A4">
        <w:rPr>
          <w:b/>
          <w:bCs/>
        </w:rPr>
        <w:tab/>
      </w:r>
      <w:r w:rsidRPr="00523380">
        <w:rPr>
          <w:b/>
          <w:bCs/>
        </w:rPr>
        <w:t>24</w:t>
      </w:r>
      <w:r w:rsidRPr="00523380">
        <w:rPr>
          <w:b/>
          <w:bCs/>
          <w:vertAlign w:val="superscript"/>
        </w:rPr>
        <w:t>th</w:t>
      </w:r>
      <w:r w:rsidRPr="00523380">
        <w:rPr>
          <w:b/>
          <w:bCs/>
        </w:rPr>
        <w:t xml:space="preserve"> MARCH 1980</w:t>
      </w:r>
    </w:p>
    <w:p w:rsidR="00580E12" w:rsidRPr="00523380" w:rsidRDefault="00580E12" w:rsidP="00572F9D">
      <w:pPr>
        <w:rPr>
          <w:b/>
          <w:bCs/>
        </w:rPr>
      </w:pPr>
    </w:p>
    <w:p w:rsidR="00580E12" w:rsidRPr="00523380" w:rsidRDefault="00580E12" w:rsidP="006732FF">
      <w:r w:rsidRPr="00523380">
        <w:t>Professional Body Registration:</w:t>
      </w:r>
    </w:p>
    <w:p w:rsidR="00580E12" w:rsidRPr="00523380" w:rsidRDefault="00580E12" w:rsidP="006732FF">
      <w:r w:rsidRPr="00523380">
        <w:t>REGISTRATION NO:</w:t>
      </w:r>
      <w:r w:rsidRPr="00523380">
        <w:tab/>
        <w:t xml:space="preserve">  </w:t>
      </w:r>
      <w:r w:rsidRPr="00523380">
        <w:rPr>
          <w:b/>
        </w:rPr>
        <w:t>465</w:t>
      </w:r>
    </w:p>
    <w:p w:rsidR="00580E12" w:rsidRPr="00523380" w:rsidRDefault="00580E12" w:rsidP="00BB27EE">
      <w:r w:rsidRPr="00523380">
        <w:rPr>
          <w:bCs/>
        </w:rPr>
        <w:t>LICENCE NO:</w:t>
      </w:r>
      <w:r w:rsidRPr="00523380">
        <w:rPr>
          <w:b/>
          <w:bCs/>
        </w:rPr>
        <w:t xml:space="preserve"> </w:t>
      </w:r>
      <w:r w:rsidRPr="00523380">
        <w:rPr>
          <w:b/>
          <w:bCs/>
        </w:rPr>
        <w:tab/>
      </w:r>
      <w:r w:rsidRPr="00523380">
        <w:rPr>
          <w:b/>
          <w:bCs/>
        </w:rPr>
        <w:tab/>
        <w:t xml:space="preserve">  014161</w:t>
      </w:r>
      <w:r w:rsidRPr="00523380">
        <w:t xml:space="preserve"> </w:t>
      </w:r>
    </w:p>
    <w:p w:rsidR="00580E12" w:rsidRPr="00523380" w:rsidRDefault="00580E12" w:rsidP="009C1F97">
      <w:r w:rsidRPr="00523380">
        <w:t xml:space="preserve">Date of License Expiry: </w:t>
      </w:r>
      <w:r w:rsidRPr="00523380">
        <w:tab/>
        <w:t xml:space="preserve">  </w:t>
      </w:r>
      <w:r w:rsidR="00A52F5E">
        <w:t>2</w:t>
      </w:r>
      <w:r w:rsidR="00C340A4">
        <w:rPr>
          <w:b/>
        </w:rPr>
        <w:t>8</w:t>
      </w:r>
      <w:r w:rsidRPr="00523380">
        <w:rPr>
          <w:b/>
          <w:vertAlign w:val="superscript"/>
        </w:rPr>
        <w:t>th</w:t>
      </w:r>
      <w:r w:rsidRPr="00523380">
        <w:rPr>
          <w:b/>
        </w:rPr>
        <w:t xml:space="preserve"> </w:t>
      </w:r>
      <w:r w:rsidR="00C340A4">
        <w:rPr>
          <w:b/>
        </w:rPr>
        <w:t>February</w:t>
      </w:r>
      <w:r w:rsidRPr="00523380">
        <w:rPr>
          <w:b/>
        </w:rPr>
        <w:t xml:space="preserve"> 20</w:t>
      </w:r>
      <w:r w:rsidR="00C340A4">
        <w:rPr>
          <w:b/>
        </w:rPr>
        <w:t>22</w:t>
      </w:r>
    </w:p>
    <w:p w:rsidR="00580E12" w:rsidRDefault="00580E12" w:rsidP="006732FF">
      <w:pPr>
        <w:rPr>
          <w:b/>
          <w:bCs/>
        </w:rPr>
      </w:pPr>
      <w:r w:rsidRPr="00523380">
        <w:rPr>
          <w:b/>
          <w:bCs/>
        </w:rPr>
        <w:t>REGISTERED NURSE: KRCHN/BSC NURSING</w:t>
      </w:r>
    </w:p>
    <w:p w:rsidR="00C340A4" w:rsidRDefault="00C340A4" w:rsidP="00C340A4">
      <w:pPr>
        <w:rPr>
          <w:b/>
          <w:bCs/>
        </w:rPr>
      </w:pPr>
    </w:p>
    <w:p w:rsidR="00C340A4" w:rsidRPr="00523380" w:rsidRDefault="00C340A4" w:rsidP="00C340A4">
      <w:r w:rsidRPr="00523380">
        <w:t>Professional Body Registration:</w:t>
      </w:r>
    </w:p>
    <w:p w:rsidR="00C340A4" w:rsidRPr="00523380" w:rsidRDefault="00C340A4" w:rsidP="00C340A4">
      <w:r w:rsidRPr="00523380">
        <w:t>REGISTRATION:</w:t>
      </w:r>
      <w:r w:rsidRPr="00523380">
        <w:tab/>
      </w:r>
      <w:r>
        <w:tab/>
      </w:r>
      <w:r w:rsidRPr="00523380">
        <w:t xml:space="preserve">Full Time </w:t>
      </w:r>
    </w:p>
    <w:p w:rsidR="00C340A4" w:rsidRPr="00523380" w:rsidRDefault="00C340A4" w:rsidP="00C340A4">
      <w:r w:rsidRPr="00523380">
        <w:rPr>
          <w:bCs/>
        </w:rPr>
        <w:t>LICENCE NO:</w:t>
      </w:r>
      <w:r>
        <w:rPr>
          <w:b/>
          <w:bCs/>
        </w:rPr>
        <w:t xml:space="preserve"> </w:t>
      </w:r>
      <w:r>
        <w:rPr>
          <w:b/>
          <w:bCs/>
        </w:rPr>
        <w:tab/>
      </w:r>
      <w:r>
        <w:rPr>
          <w:b/>
          <w:bCs/>
        </w:rPr>
        <w:tab/>
      </w:r>
      <w:r w:rsidRPr="00523380">
        <w:rPr>
          <w:b/>
        </w:rPr>
        <w:t>DHA -P</w:t>
      </w:r>
      <w:r w:rsidRPr="00523380">
        <w:rPr>
          <w:b/>
          <w:bCs/>
        </w:rPr>
        <w:t xml:space="preserve"> -0032184</w:t>
      </w:r>
      <w:r w:rsidRPr="00523380">
        <w:t xml:space="preserve"> </w:t>
      </w:r>
    </w:p>
    <w:p w:rsidR="00C340A4" w:rsidRPr="00523380" w:rsidRDefault="00C340A4" w:rsidP="00C340A4">
      <w:r>
        <w:t xml:space="preserve">Date of License Expiry: </w:t>
      </w:r>
      <w:r>
        <w:tab/>
      </w:r>
      <w:r w:rsidRPr="00523380">
        <w:rPr>
          <w:b/>
        </w:rPr>
        <w:t>5</w:t>
      </w:r>
      <w:r w:rsidRPr="00523380">
        <w:rPr>
          <w:b/>
          <w:vertAlign w:val="superscript"/>
        </w:rPr>
        <w:t>th</w:t>
      </w:r>
      <w:r w:rsidRPr="00523380">
        <w:rPr>
          <w:b/>
        </w:rPr>
        <w:t xml:space="preserve"> November 2015</w:t>
      </w:r>
    </w:p>
    <w:p w:rsidR="00C340A4" w:rsidRPr="00523380" w:rsidRDefault="00C340A4" w:rsidP="00C340A4">
      <w:pPr>
        <w:rPr>
          <w:b/>
          <w:bCs/>
        </w:rPr>
      </w:pPr>
      <w:r w:rsidRPr="00523380">
        <w:rPr>
          <w:b/>
          <w:bCs/>
        </w:rPr>
        <w:t>REGISTERED NURSE: KRCHN/BSC NURSING</w:t>
      </w:r>
    </w:p>
    <w:p w:rsidR="00580E12" w:rsidRPr="00523380" w:rsidRDefault="00580E12" w:rsidP="006732FF">
      <w:pPr>
        <w:rPr>
          <w:b/>
          <w:bCs/>
        </w:rPr>
      </w:pPr>
    </w:p>
    <w:p w:rsidR="00580E12" w:rsidRPr="00523380" w:rsidRDefault="00580E12" w:rsidP="006732FF">
      <w:r w:rsidRPr="00523380">
        <w:t>Professional Registered Qualifications / Year Awarded / Awarding Institution:</w:t>
      </w:r>
    </w:p>
    <w:p w:rsidR="00580E12" w:rsidRPr="00523380" w:rsidRDefault="00580E12" w:rsidP="006732FF"/>
    <w:p w:rsidR="00580E12" w:rsidRPr="00523380" w:rsidRDefault="00580E12" w:rsidP="006732FF">
      <w:pPr>
        <w:rPr>
          <w:b/>
        </w:rPr>
      </w:pPr>
      <w:r w:rsidRPr="00523380">
        <w:rPr>
          <w:b/>
        </w:rPr>
        <w:t xml:space="preserve">BACHELOR OF SCIENCE IN NURSING </w:t>
      </w:r>
    </w:p>
    <w:p w:rsidR="00580E12" w:rsidRPr="00523380" w:rsidRDefault="00580E12" w:rsidP="006732FF">
      <w:pPr>
        <w:rPr>
          <w:b/>
        </w:rPr>
      </w:pPr>
      <w:r w:rsidRPr="00523380">
        <w:rPr>
          <w:b/>
        </w:rPr>
        <w:t>GRADUATE OF 2004</w:t>
      </w:r>
    </w:p>
    <w:p w:rsidR="00580E12" w:rsidRPr="00523380" w:rsidRDefault="00580E12" w:rsidP="006732FF">
      <w:pPr>
        <w:rPr>
          <w:b/>
        </w:rPr>
      </w:pPr>
      <w:r w:rsidRPr="00523380">
        <w:rPr>
          <w:b/>
        </w:rPr>
        <w:t>UNIVERSITY OF EASTERN AFRICA BARATON</w:t>
      </w:r>
    </w:p>
    <w:p w:rsidR="00580E12" w:rsidRPr="00523380" w:rsidRDefault="00580E12" w:rsidP="006732FF">
      <w:pPr>
        <w:rPr>
          <w:color w:val="000080"/>
        </w:rPr>
      </w:pPr>
    </w:p>
    <w:p w:rsidR="00580E12" w:rsidRPr="00523380" w:rsidRDefault="00580E12" w:rsidP="006732FF">
      <w:r w:rsidRPr="00523380">
        <w:t>Post Registration Qualifications / Year Awarded / Awarding Institution:</w:t>
      </w:r>
    </w:p>
    <w:p w:rsidR="00580E12" w:rsidRPr="00523380" w:rsidRDefault="00580E12" w:rsidP="006732FF"/>
    <w:p w:rsidR="00580E12" w:rsidRPr="00523380" w:rsidRDefault="00580E12" w:rsidP="006732FF">
      <w:pPr>
        <w:rPr>
          <w:b/>
        </w:rPr>
      </w:pPr>
      <w:r w:rsidRPr="00523380">
        <w:rPr>
          <w:b/>
        </w:rPr>
        <w:t>KENYA REGISTERED COMMUNITY HEALTH NURSE</w:t>
      </w:r>
    </w:p>
    <w:p w:rsidR="00580E12" w:rsidRPr="00523380" w:rsidRDefault="00580E12" w:rsidP="006732FF">
      <w:pPr>
        <w:rPr>
          <w:b/>
        </w:rPr>
      </w:pPr>
      <w:r w:rsidRPr="00523380">
        <w:rPr>
          <w:b/>
        </w:rPr>
        <w:t>REGISTERED:  7</w:t>
      </w:r>
      <w:r w:rsidRPr="00523380">
        <w:rPr>
          <w:b/>
          <w:vertAlign w:val="superscript"/>
        </w:rPr>
        <w:t>th</w:t>
      </w:r>
      <w:r w:rsidRPr="00523380">
        <w:rPr>
          <w:b/>
        </w:rPr>
        <w:t xml:space="preserve"> November 2005</w:t>
      </w:r>
    </w:p>
    <w:p w:rsidR="00580E12" w:rsidRPr="00523380" w:rsidRDefault="00580E12" w:rsidP="006732FF">
      <w:pPr>
        <w:rPr>
          <w:b/>
        </w:rPr>
      </w:pPr>
      <w:r w:rsidRPr="00523380">
        <w:rPr>
          <w:b/>
        </w:rPr>
        <w:t>NURSING COUNCIL OF KENYA</w:t>
      </w:r>
    </w:p>
    <w:p w:rsidR="00580E12" w:rsidRPr="00523380" w:rsidRDefault="00580E12" w:rsidP="006732FF"/>
    <w:p w:rsidR="00580E12" w:rsidRPr="00523380" w:rsidRDefault="00580E12" w:rsidP="006732FF">
      <w:pPr>
        <w:rPr>
          <w:b/>
        </w:rPr>
      </w:pPr>
      <w:r w:rsidRPr="00523380">
        <w:t xml:space="preserve">Other Qualifications: </w:t>
      </w:r>
      <w:r w:rsidRPr="00523380">
        <w:rPr>
          <w:b/>
        </w:rPr>
        <w:t>ARCAN TRAINNED GRADUATE</w:t>
      </w:r>
    </w:p>
    <w:p w:rsidR="00580E12" w:rsidRDefault="00580E12" w:rsidP="00523380">
      <w:pPr>
        <w:ind w:left="2160"/>
      </w:pPr>
      <w:r w:rsidRPr="00523380">
        <w:t xml:space="preserve">(Capacity building network on HIV/AIDS prevention, care and treatment) </w:t>
      </w:r>
    </w:p>
    <w:p w:rsidR="002A56B3" w:rsidRPr="002A56B3" w:rsidRDefault="002A56B3" w:rsidP="00523380">
      <w:pPr>
        <w:ind w:left="2160"/>
        <w:rPr>
          <w:b/>
        </w:rPr>
      </w:pPr>
      <w:r>
        <w:rPr>
          <w:b/>
        </w:rPr>
        <w:t>CBEC KEMRI-BIOETHICS TRAINING INITIATIVE</w:t>
      </w:r>
    </w:p>
    <w:p w:rsidR="003B5DAB" w:rsidRDefault="002A56B3" w:rsidP="005831EF">
      <w:pPr>
        <w:pStyle w:val="ListParagraph"/>
        <w:numPr>
          <w:ilvl w:val="0"/>
          <w:numId w:val="21"/>
        </w:numPr>
      </w:pPr>
      <w:r>
        <w:t>Rese</w:t>
      </w:r>
      <w:r w:rsidR="005831EF">
        <w:t>arch Methods certificate course-July 2021</w:t>
      </w:r>
    </w:p>
    <w:p w:rsidR="005831EF" w:rsidRDefault="005831EF" w:rsidP="005831EF">
      <w:pPr>
        <w:pStyle w:val="ListParagraph"/>
        <w:numPr>
          <w:ilvl w:val="0"/>
          <w:numId w:val="21"/>
        </w:numPr>
      </w:pPr>
      <w:r w:rsidRPr="005831EF">
        <w:t>Fundamentals of bioethics certificate</w:t>
      </w:r>
      <w:r>
        <w:t>- August 2021</w:t>
      </w:r>
    </w:p>
    <w:p w:rsidR="002447F9" w:rsidRPr="002447F9" w:rsidRDefault="002447F9" w:rsidP="002447F9">
      <w:pPr>
        <w:ind w:left="2160"/>
        <w:rPr>
          <w:b/>
        </w:rPr>
      </w:pPr>
      <w:r>
        <w:rPr>
          <w:b/>
        </w:rPr>
        <w:t>AMERICAN HEART ASSOCIATION</w:t>
      </w:r>
    </w:p>
    <w:p w:rsidR="002447F9" w:rsidRPr="002447F9" w:rsidRDefault="002447F9" w:rsidP="002447F9">
      <w:pPr>
        <w:ind w:left="2160"/>
      </w:pPr>
      <w:r w:rsidRPr="002447F9">
        <w:rPr>
          <w:b/>
        </w:rPr>
        <w:t>TOT</w:t>
      </w:r>
      <w:r>
        <w:t xml:space="preserve">- </w:t>
      </w:r>
      <w:r w:rsidRPr="002447F9">
        <w:rPr>
          <w:color w:val="000000"/>
          <w:shd w:val="clear" w:color="auto" w:fill="FFFFFF"/>
        </w:rPr>
        <w:t>AHA-emergency courses trainer-January 2022 </w:t>
      </w:r>
    </w:p>
    <w:p w:rsidR="002447F9" w:rsidRDefault="002447F9" w:rsidP="006D5D3F"/>
    <w:p w:rsidR="002447F9" w:rsidRDefault="002447F9" w:rsidP="006D5D3F"/>
    <w:p w:rsidR="002447F9" w:rsidRDefault="002447F9" w:rsidP="006D5D3F"/>
    <w:p w:rsidR="002447F9" w:rsidRDefault="002447F9" w:rsidP="006D5D3F"/>
    <w:p w:rsidR="006D5D3F" w:rsidRDefault="006D5D3F" w:rsidP="006D5D3F">
      <w:r w:rsidRPr="00523380">
        <w:t>Post Registration Qualifications / Year Awarded / Awarding Institution</w:t>
      </w:r>
    </w:p>
    <w:p w:rsidR="006D5D3F" w:rsidRDefault="006D5D3F" w:rsidP="006D5D3F"/>
    <w:p w:rsidR="006D5D3F" w:rsidRDefault="006D5D3F" w:rsidP="006D5D3F">
      <w:pPr>
        <w:rPr>
          <w:b/>
        </w:rPr>
      </w:pPr>
      <w:r>
        <w:rPr>
          <w:b/>
        </w:rPr>
        <w:t>MASTERS IN HEALTH INFORMATICS</w:t>
      </w:r>
    </w:p>
    <w:p w:rsidR="006D5D3F" w:rsidRDefault="006D5D3F" w:rsidP="006D5D3F">
      <w:pPr>
        <w:rPr>
          <w:b/>
        </w:rPr>
      </w:pPr>
      <w:r>
        <w:rPr>
          <w:b/>
        </w:rPr>
        <w:t>ADMISSION NUMBER: PGHI/006/18</w:t>
      </w:r>
    </w:p>
    <w:p w:rsidR="006D5D3F" w:rsidRPr="006D5D3F" w:rsidRDefault="006D5D3F" w:rsidP="006D5D3F">
      <w:pPr>
        <w:rPr>
          <w:b/>
        </w:rPr>
      </w:pPr>
      <w:r>
        <w:rPr>
          <w:b/>
        </w:rPr>
        <w:t>MOI UNIVERSITY</w:t>
      </w:r>
    </w:p>
    <w:p w:rsidR="006D5D3F" w:rsidRPr="00523380" w:rsidRDefault="006D5D3F" w:rsidP="006D5D3F"/>
    <w:p w:rsidR="00580E12" w:rsidRPr="006D5D3F" w:rsidRDefault="00580E12" w:rsidP="006D5D3F">
      <w:pPr>
        <w:pBdr>
          <w:top w:val="double" w:sz="20" w:space="0" w:color="000000"/>
          <w:bottom w:val="double" w:sz="20" w:space="0" w:color="000000"/>
        </w:pBdr>
        <w:rPr>
          <w:b/>
          <w:bCs/>
          <w:color w:val="800000"/>
        </w:rPr>
      </w:pPr>
      <w:r w:rsidRPr="00523380">
        <w:rPr>
          <w:b/>
          <w:bCs/>
          <w:color w:val="800000"/>
        </w:rPr>
        <w:t>B.</w:t>
      </w:r>
      <w:r w:rsidRPr="00523380">
        <w:rPr>
          <w:b/>
          <w:bCs/>
          <w:color w:val="800000"/>
        </w:rPr>
        <w:tab/>
        <w:t>CAREER INTERESTS AND PROSPECTS</w:t>
      </w:r>
    </w:p>
    <w:p w:rsidR="00580E12" w:rsidRPr="00523380" w:rsidRDefault="00580E12" w:rsidP="004F4118">
      <w:pPr>
        <w:widowControl w:val="0"/>
        <w:autoSpaceDE w:val="0"/>
        <w:rPr>
          <w:color w:val="000000"/>
        </w:rPr>
      </w:pPr>
      <w:r w:rsidRPr="00523380">
        <w:rPr>
          <w:color w:val="000000"/>
        </w:rPr>
        <w:t>To use my knowledge, practical skills and strong abilities to support the growth and profitability of any organization that offer opportunity for growth and professional development. This will be achieved through asserting total dedication, hard work, creativity and sound decision making to surpass its set goals and objective</w:t>
      </w:r>
      <w:r w:rsidR="006D5D3F">
        <w:rPr>
          <w:color w:val="000000"/>
        </w:rPr>
        <w:t>s</w:t>
      </w:r>
    </w:p>
    <w:p w:rsidR="00580E12" w:rsidRPr="00523380" w:rsidRDefault="00580E12" w:rsidP="004F4118">
      <w:pPr>
        <w:pBdr>
          <w:top w:val="double" w:sz="20" w:space="0" w:color="000000"/>
          <w:bottom w:val="double" w:sz="20" w:space="0" w:color="000000"/>
        </w:pBdr>
        <w:rPr>
          <w:b/>
          <w:bCs/>
          <w:color w:val="800000"/>
        </w:rPr>
      </w:pPr>
      <w:r w:rsidRPr="00523380">
        <w:rPr>
          <w:b/>
          <w:bCs/>
          <w:color w:val="800000"/>
        </w:rPr>
        <w:t xml:space="preserve">  C.  ACADEMIC EDUCATION BACKGROUND</w:t>
      </w:r>
    </w:p>
    <w:p w:rsidR="00580E12" w:rsidRPr="00523380" w:rsidRDefault="00580E12" w:rsidP="004F4118">
      <w:pPr>
        <w:widowControl w:val="0"/>
        <w:autoSpaceDE w:val="0"/>
        <w:rPr>
          <w:b/>
          <w:bCs/>
        </w:rPr>
      </w:pPr>
    </w:p>
    <w:p w:rsidR="00580E12" w:rsidRPr="00523380" w:rsidRDefault="00580E12" w:rsidP="00A639B9">
      <w:pPr>
        <w:rPr>
          <w:b/>
          <w:bCs/>
          <w:i/>
          <w:iCs/>
        </w:rPr>
      </w:pPr>
      <w:r w:rsidRPr="00523380">
        <w:t>Institution Awarding                                Qualification                                  Date achieved</w:t>
      </w:r>
    </w:p>
    <w:p w:rsidR="00580E12" w:rsidRPr="006D5D3F" w:rsidRDefault="006D5D3F" w:rsidP="00A639B9">
      <w:pPr>
        <w:rPr>
          <w:b/>
        </w:rPr>
      </w:pPr>
      <w:proofErr w:type="gramStart"/>
      <w:r>
        <w:rPr>
          <w:b/>
        </w:rPr>
        <w:t>MOI UNIVERSITY</w:t>
      </w:r>
      <w:r>
        <w:rPr>
          <w:b/>
        </w:rPr>
        <w:tab/>
      </w:r>
      <w:r>
        <w:rPr>
          <w:b/>
        </w:rPr>
        <w:tab/>
      </w:r>
      <w:r>
        <w:rPr>
          <w:b/>
        </w:rPr>
        <w:tab/>
        <w:t>MSC.</w:t>
      </w:r>
      <w:proofErr w:type="gramEnd"/>
      <w:r>
        <w:rPr>
          <w:b/>
        </w:rPr>
        <w:t xml:space="preserve"> HEALTH INFORMATICS</w:t>
      </w:r>
      <w:r>
        <w:rPr>
          <w:b/>
        </w:rPr>
        <w:tab/>
        <w:t>ON GOING</w:t>
      </w:r>
    </w:p>
    <w:p w:rsidR="006D5D3F" w:rsidRPr="00523380" w:rsidRDefault="006D5D3F" w:rsidP="00A639B9"/>
    <w:p w:rsidR="00580E12" w:rsidRPr="00523380" w:rsidRDefault="00580E12" w:rsidP="00A639B9">
      <w:pPr>
        <w:rPr>
          <w:b/>
        </w:rPr>
      </w:pPr>
      <w:r w:rsidRPr="00523380">
        <w:rPr>
          <w:b/>
        </w:rPr>
        <w:t>UNIVERSITY OF EASTERN        BSC.NURSING                                  26/06/04</w:t>
      </w:r>
    </w:p>
    <w:p w:rsidR="00580E12" w:rsidRPr="00523380" w:rsidRDefault="00580E12" w:rsidP="00A639B9">
      <w:pPr>
        <w:rPr>
          <w:b/>
        </w:rPr>
      </w:pPr>
      <w:r w:rsidRPr="00523380">
        <w:rPr>
          <w:b/>
        </w:rPr>
        <w:t>AFRICA BARATON</w:t>
      </w:r>
    </w:p>
    <w:p w:rsidR="00580E12" w:rsidRPr="00523380" w:rsidRDefault="00580E12" w:rsidP="00A639B9">
      <w:pPr>
        <w:rPr>
          <w:b/>
        </w:rPr>
      </w:pPr>
    </w:p>
    <w:p w:rsidR="00580E12" w:rsidRPr="00523380" w:rsidRDefault="00580E12" w:rsidP="00A639B9">
      <w:pPr>
        <w:rPr>
          <w:b/>
        </w:rPr>
      </w:pPr>
      <w:r w:rsidRPr="00523380">
        <w:rPr>
          <w:b/>
        </w:rPr>
        <w:t xml:space="preserve">                                       </w:t>
      </w:r>
    </w:p>
    <w:p w:rsidR="00580E12" w:rsidRPr="00523380" w:rsidRDefault="00580E12" w:rsidP="00A639B9">
      <w:pPr>
        <w:rPr>
          <w:b/>
        </w:rPr>
      </w:pPr>
      <w:r w:rsidRPr="00523380">
        <w:rPr>
          <w:b/>
        </w:rPr>
        <w:t>BISHOP GATIMU NGANDU        SECONDARY EDUCATION           30/11/98</w:t>
      </w:r>
    </w:p>
    <w:p w:rsidR="00580E12" w:rsidRPr="00523380" w:rsidRDefault="00580E12" w:rsidP="00A639B9">
      <w:pPr>
        <w:rPr>
          <w:b/>
        </w:rPr>
      </w:pPr>
      <w:r w:rsidRPr="00523380">
        <w:rPr>
          <w:b/>
        </w:rPr>
        <w:t>GIRLS</w:t>
      </w:r>
    </w:p>
    <w:p w:rsidR="00580E12" w:rsidRPr="00523380" w:rsidRDefault="00580E12" w:rsidP="00A639B9">
      <w:pPr>
        <w:rPr>
          <w:b/>
        </w:rPr>
      </w:pPr>
      <w:r w:rsidRPr="00523380">
        <w:rPr>
          <w:b/>
        </w:rPr>
        <w:t xml:space="preserve">             </w:t>
      </w:r>
    </w:p>
    <w:p w:rsidR="00580E12" w:rsidRPr="00523380" w:rsidRDefault="00580E12" w:rsidP="00A639B9">
      <w:pPr>
        <w:rPr>
          <w:b/>
        </w:rPr>
      </w:pPr>
    </w:p>
    <w:p w:rsidR="00580E12" w:rsidRPr="00523380" w:rsidRDefault="00580E12" w:rsidP="00A639B9">
      <w:pPr>
        <w:rPr>
          <w:b/>
        </w:rPr>
      </w:pPr>
      <w:r w:rsidRPr="00523380">
        <w:rPr>
          <w:b/>
        </w:rPr>
        <w:t xml:space="preserve">ST.THERESA PRIMARY               </w:t>
      </w:r>
      <w:proofErr w:type="spellStart"/>
      <w:r w:rsidRPr="00523380">
        <w:rPr>
          <w:b/>
        </w:rPr>
        <w:t>PRIMARY</w:t>
      </w:r>
      <w:proofErr w:type="spellEnd"/>
      <w:r w:rsidRPr="00523380">
        <w:rPr>
          <w:b/>
        </w:rPr>
        <w:t xml:space="preserve"> EDUCATION                     11/94         </w:t>
      </w:r>
    </w:p>
    <w:p w:rsidR="00580E12" w:rsidRPr="00523380" w:rsidRDefault="00580E12" w:rsidP="00FB48BC">
      <w:pPr>
        <w:widowControl w:val="0"/>
        <w:autoSpaceDE w:val="0"/>
        <w:jc w:val="both"/>
      </w:pPr>
      <w:r w:rsidRPr="00523380">
        <w:rPr>
          <w:b/>
        </w:rPr>
        <w:t>SCHOOL</w:t>
      </w:r>
      <w:r w:rsidRPr="00523380">
        <w:t xml:space="preserve">                       </w:t>
      </w:r>
    </w:p>
    <w:p w:rsidR="00580E12" w:rsidRPr="00523380" w:rsidRDefault="00580E12" w:rsidP="003E179F">
      <w:pPr>
        <w:widowControl w:val="0"/>
        <w:autoSpaceDE w:val="0"/>
      </w:pPr>
    </w:p>
    <w:p w:rsidR="00580E12" w:rsidRPr="00523380" w:rsidRDefault="00580E12" w:rsidP="00597377">
      <w:pPr>
        <w:widowControl w:val="0"/>
        <w:autoSpaceDE w:val="0"/>
      </w:pPr>
    </w:p>
    <w:p w:rsidR="00580E12" w:rsidRPr="00523380" w:rsidRDefault="00580E12" w:rsidP="003E179F">
      <w:pPr>
        <w:pBdr>
          <w:top w:val="double" w:sz="20" w:space="0" w:color="000000"/>
          <w:bottom w:val="double" w:sz="20" w:space="0" w:color="000000"/>
        </w:pBdr>
        <w:ind w:left="360" w:hanging="360"/>
        <w:rPr>
          <w:b/>
          <w:bCs/>
          <w:color w:val="800000"/>
        </w:rPr>
      </w:pPr>
      <w:r w:rsidRPr="00523380">
        <w:rPr>
          <w:b/>
          <w:bCs/>
          <w:color w:val="800000"/>
        </w:rPr>
        <w:t>D.  WORK EXPERIENCE</w:t>
      </w:r>
    </w:p>
    <w:p w:rsidR="00580E12" w:rsidRPr="00523380" w:rsidRDefault="00580E12" w:rsidP="00BA6161"/>
    <w:p w:rsidR="00580E12" w:rsidRPr="00523380" w:rsidRDefault="00580E12" w:rsidP="00BA6161">
      <w:pPr>
        <w:pBdr>
          <w:top w:val="single" w:sz="4" w:space="1" w:color="auto"/>
          <w:left w:val="single" w:sz="4" w:space="4" w:color="auto"/>
          <w:bottom w:val="single" w:sz="4" w:space="0" w:color="auto"/>
          <w:right w:val="single" w:sz="4" w:space="4" w:color="auto"/>
        </w:pBdr>
        <w:jc w:val="center"/>
        <w:rPr>
          <w:b/>
          <w:bCs/>
          <w:i/>
          <w:iCs/>
        </w:rPr>
      </w:pPr>
      <w:r w:rsidRPr="00523380">
        <w:rPr>
          <w:b/>
          <w:bCs/>
          <w:i/>
          <w:iCs/>
        </w:rPr>
        <w:t xml:space="preserve">Present Post </w:t>
      </w:r>
    </w:p>
    <w:p w:rsidR="00580E12" w:rsidRPr="00523380" w:rsidRDefault="00AD5AD2" w:rsidP="00BA6161">
      <w:pPr>
        <w:rPr>
          <w:bCs/>
          <w:iCs/>
        </w:rPr>
      </w:pPr>
      <w:r w:rsidRPr="00523380">
        <w:rPr>
          <w:bCs/>
          <w:iCs/>
        </w:rPr>
        <w:t>MAY 2015 TO DATE</w:t>
      </w:r>
    </w:p>
    <w:p w:rsidR="00AD5AD2" w:rsidRPr="00523380" w:rsidRDefault="00AD5AD2" w:rsidP="00BA6161">
      <w:pPr>
        <w:rPr>
          <w:b/>
          <w:bCs/>
          <w:iCs/>
        </w:rPr>
      </w:pPr>
      <w:r w:rsidRPr="00523380">
        <w:rPr>
          <w:b/>
          <w:bCs/>
          <w:iCs/>
        </w:rPr>
        <w:t>KIJABE COLLEGE OF HEALTH SCIENCES</w:t>
      </w:r>
    </w:p>
    <w:p w:rsidR="00AD5AD2" w:rsidRPr="00523380" w:rsidRDefault="00AD5AD2" w:rsidP="00BA6161">
      <w:pPr>
        <w:rPr>
          <w:b/>
          <w:bCs/>
          <w:iCs/>
        </w:rPr>
      </w:pPr>
      <w:r w:rsidRPr="00523380">
        <w:rPr>
          <w:b/>
          <w:bCs/>
          <w:iCs/>
        </w:rPr>
        <w:t xml:space="preserve">NURSE </w:t>
      </w:r>
      <w:r w:rsidR="006D5D3F">
        <w:rPr>
          <w:b/>
          <w:bCs/>
          <w:iCs/>
        </w:rPr>
        <w:t xml:space="preserve">SENIOR </w:t>
      </w:r>
      <w:r w:rsidRPr="00523380">
        <w:rPr>
          <w:b/>
          <w:bCs/>
          <w:iCs/>
        </w:rPr>
        <w:t>TUTOR</w:t>
      </w:r>
    </w:p>
    <w:p w:rsidR="00AD5AD2" w:rsidRPr="00523380" w:rsidRDefault="00AD5AD2" w:rsidP="00BA6161">
      <w:pPr>
        <w:rPr>
          <w:bCs/>
          <w:iCs/>
        </w:rPr>
      </w:pPr>
      <w:r w:rsidRPr="00523380">
        <w:rPr>
          <w:bCs/>
          <w:iCs/>
        </w:rPr>
        <w:t>Duties and responsibilities:</w:t>
      </w:r>
    </w:p>
    <w:p w:rsidR="00AD5AD2" w:rsidRPr="00523380" w:rsidRDefault="00AD5AD2" w:rsidP="00AD5AD2">
      <w:pPr>
        <w:pStyle w:val="ListParagraph"/>
        <w:numPr>
          <w:ilvl w:val="0"/>
          <w:numId w:val="20"/>
        </w:numPr>
        <w:rPr>
          <w:bCs/>
          <w:iCs/>
        </w:rPr>
      </w:pPr>
      <w:r w:rsidRPr="00523380">
        <w:rPr>
          <w:bCs/>
          <w:iCs/>
        </w:rPr>
        <w:t>Planning and providing theoretical teaching in KRCHN program</w:t>
      </w:r>
    </w:p>
    <w:p w:rsidR="00AD5AD2" w:rsidRPr="00523380" w:rsidRDefault="00AD5AD2" w:rsidP="00AD5AD2">
      <w:pPr>
        <w:pStyle w:val="ListParagraph"/>
        <w:numPr>
          <w:ilvl w:val="0"/>
          <w:numId w:val="20"/>
        </w:numPr>
        <w:rPr>
          <w:bCs/>
          <w:iCs/>
        </w:rPr>
      </w:pPr>
      <w:r w:rsidRPr="00523380">
        <w:rPr>
          <w:bCs/>
          <w:iCs/>
        </w:rPr>
        <w:t>Planning and providing clinical teaching in KRCHN program</w:t>
      </w:r>
    </w:p>
    <w:p w:rsidR="00AD5AD2" w:rsidRPr="00523380" w:rsidRDefault="00AD5AD2" w:rsidP="00AD5AD2">
      <w:pPr>
        <w:pStyle w:val="ListParagraph"/>
        <w:numPr>
          <w:ilvl w:val="0"/>
          <w:numId w:val="20"/>
        </w:numPr>
        <w:rPr>
          <w:bCs/>
          <w:iCs/>
        </w:rPr>
      </w:pPr>
      <w:r w:rsidRPr="00523380">
        <w:rPr>
          <w:bCs/>
          <w:iCs/>
        </w:rPr>
        <w:t xml:space="preserve">Research </w:t>
      </w:r>
      <w:r w:rsidR="006D5D3F">
        <w:rPr>
          <w:bCs/>
          <w:iCs/>
        </w:rPr>
        <w:t xml:space="preserve">mentoring and </w:t>
      </w:r>
      <w:r w:rsidRPr="00523380">
        <w:rPr>
          <w:bCs/>
          <w:iCs/>
        </w:rPr>
        <w:t>supervision</w:t>
      </w:r>
    </w:p>
    <w:p w:rsidR="00AD5AD2" w:rsidRPr="00523380" w:rsidRDefault="00AD5AD2" w:rsidP="00AD5AD2">
      <w:pPr>
        <w:pStyle w:val="ListParagraph"/>
        <w:numPr>
          <w:ilvl w:val="0"/>
          <w:numId w:val="20"/>
        </w:numPr>
        <w:rPr>
          <w:bCs/>
          <w:iCs/>
        </w:rPr>
      </w:pPr>
      <w:r w:rsidRPr="00523380">
        <w:rPr>
          <w:bCs/>
          <w:iCs/>
        </w:rPr>
        <w:t>Supervision of reflective diary and academic follow-up of the assigned students</w:t>
      </w:r>
    </w:p>
    <w:p w:rsidR="00AD5AD2" w:rsidRPr="00523380" w:rsidRDefault="00AD5AD2" w:rsidP="00AD5AD2">
      <w:pPr>
        <w:pStyle w:val="ListParagraph"/>
        <w:numPr>
          <w:ilvl w:val="0"/>
          <w:numId w:val="20"/>
        </w:numPr>
        <w:rPr>
          <w:bCs/>
          <w:iCs/>
        </w:rPr>
      </w:pPr>
      <w:r w:rsidRPr="00523380">
        <w:rPr>
          <w:bCs/>
          <w:iCs/>
        </w:rPr>
        <w:t>Adherence to the college SOPs</w:t>
      </w:r>
    </w:p>
    <w:p w:rsidR="00AD5AD2" w:rsidRPr="00523380" w:rsidRDefault="00AD5AD2" w:rsidP="00AD5AD2">
      <w:pPr>
        <w:pStyle w:val="ListParagraph"/>
        <w:numPr>
          <w:ilvl w:val="0"/>
          <w:numId w:val="20"/>
        </w:numPr>
        <w:rPr>
          <w:bCs/>
          <w:iCs/>
        </w:rPr>
      </w:pPr>
      <w:r w:rsidRPr="00523380">
        <w:rPr>
          <w:bCs/>
          <w:iCs/>
        </w:rPr>
        <w:t>Class tutoring</w:t>
      </w:r>
    </w:p>
    <w:p w:rsidR="00AD5AD2" w:rsidRPr="00523380" w:rsidRDefault="00AD5AD2" w:rsidP="00AD5AD2">
      <w:pPr>
        <w:pStyle w:val="ListParagraph"/>
        <w:numPr>
          <w:ilvl w:val="0"/>
          <w:numId w:val="20"/>
        </w:numPr>
        <w:rPr>
          <w:bCs/>
          <w:iCs/>
        </w:rPr>
      </w:pPr>
      <w:r w:rsidRPr="00523380">
        <w:rPr>
          <w:bCs/>
          <w:iCs/>
        </w:rPr>
        <w:t>Mentorship of students</w:t>
      </w:r>
    </w:p>
    <w:p w:rsidR="00AD5AD2" w:rsidRDefault="00AD5AD2" w:rsidP="00BA6161">
      <w:pPr>
        <w:pStyle w:val="ListParagraph"/>
        <w:numPr>
          <w:ilvl w:val="0"/>
          <w:numId w:val="20"/>
        </w:numPr>
        <w:rPr>
          <w:bCs/>
          <w:iCs/>
        </w:rPr>
      </w:pPr>
      <w:r w:rsidRPr="00523380">
        <w:rPr>
          <w:bCs/>
          <w:iCs/>
        </w:rPr>
        <w:lastRenderedPageBreak/>
        <w:t>Spiritual ministry</w:t>
      </w:r>
    </w:p>
    <w:p w:rsidR="005831EF" w:rsidRDefault="005831EF" w:rsidP="00BA6161">
      <w:pPr>
        <w:pStyle w:val="ListParagraph"/>
        <w:numPr>
          <w:ilvl w:val="0"/>
          <w:numId w:val="20"/>
        </w:numPr>
        <w:rPr>
          <w:bCs/>
          <w:iCs/>
        </w:rPr>
      </w:pPr>
      <w:r>
        <w:rPr>
          <w:bCs/>
          <w:iCs/>
        </w:rPr>
        <w:t>Automation champion</w:t>
      </w:r>
    </w:p>
    <w:p w:rsidR="005831EF" w:rsidRDefault="005831EF" w:rsidP="00BA6161">
      <w:pPr>
        <w:pStyle w:val="ListParagraph"/>
        <w:numPr>
          <w:ilvl w:val="0"/>
          <w:numId w:val="20"/>
        </w:numPr>
        <w:rPr>
          <w:bCs/>
          <w:iCs/>
        </w:rPr>
      </w:pPr>
      <w:r>
        <w:rPr>
          <w:bCs/>
          <w:iCs/>
        </w:rPr>
        <w:t>Quality Management champion</w:t>
      </w:r>
    </w:p>
    <w:p w:rsidR="005831EF" w:rsidRPr="005831EF" w:rsidRDefault="005831EF" w:rsidP="002C51F3">
      <w:pPr>
        <w:pStyle w:val="ListParagraph"/>
        <w:numPr>
          <w:ilvl w:val="0"/>
          <w:numId w:val="20"/>
        </w:numPr>
        <w:rPr>
          <w:bCs/>
          <w:iCs/>
        </w:rPr>
      </w:pPr>
      <w:r>
        <w:rPr>
          <w:bCs/>
          <w:iCs/>
        </w:rPr>
        <w:t>Marketing committee chairperson</w:t>
      </w:r>
    </w:p>
    <w:p w:rsidR="0048359C" w:rsidRDefault="0048359C" w:rsidP="002C51F3"/>
    <w:p w:rsidR="00580E12" w:rsidRPr="00523380" w:rsidRDefault="00580E12" w:rsidP="002C51F3">
      <w:r w:rsidRPr="00523380">
        <w:t xml:space="preserve">JANUARY 2009 TO </w:t>
      </w:r>
      <w:r w:rsidR="00C830D4" w:rsidRPr="00523380">
        <w:t>APRIL 2015</w:t>
      </w:r>
    </w:p>
    <w:p w:rsidR="00580E12" w:rsidRPr="00523380" w:rsidRDefault="00580E12" w:rsidP="00BA6161">
      <w:pPr>
        <w:rPr>
          <w:b/>
        </w:rPr>
      </w:pPr>
      <w:r w:rsidRPr="00523380">
        <w:rPr>
          <w:b/>
        </w:rPr>
        <w:t>DUBAI HEALTH AUTHORITY</w:t>
      </w:r>
    </w:p>
    <w:p w:rsidR="00580E12" w:rsidRPr="00523380" w:rsidRDefault="00580E12" w:rsidP="00BA6161">
      <w:r w:rsidRPr="00523380">
        <w:rPr>
          <w:b/>
        </w:rPr>
        <w:t>STAFF NURSE 2-8</w:t>
      </w:r>
      <w:r w:rsidRPr="00523380">
        <w:t xml:space="preserve"> </w:t>
      </w:r>
    </w:p>
    <w:p w:rsidR="00580E12" w:rsidRPr="00523380" w:rsidRDefault="00580E12" w:rsidP="00BA6161">
      <w:pPr>
        <w:rPr>
          <w:b/>
        </w:rPr>
      </w:pPr>
      <w:r w:rsidRPr="00523380">
        <w:rPr>
          <w:b/>
        </w:rPr>
        <w:t>PRIMARY.HEALTH.CARE -Medical Affairs Department</w:t>
      </w:r>
    </w:p>
    <w:p w:rsidR="00580E12" w:rsidRPr="00523380" w:rsidRDefault="00580E12" w:rsidP="00597377">
      <w:pPr>
        <w:pStyle w:val="Heading1"/>
        <w:rPr>
          <w:b w:val="0"/>
        </w:rPr>
      </w:pPr>
      <w:r w:rsidRPr="00523380">
        <w:rPr>
          <w:b w:val="0"/>
          <w:i w:val="0"/>
        </w:rPr>
        <w:t>Duties and Responsibilities:</w:t>
      </w:r>
    </w:p>
    <w:p w:rsidR="00580E12" w:rsidRPr="00523380" w:rsidRDefault="00580E12" w:rsidP="003E179F">
      <w:pPr>
        <w:rPr>
          <w:lang w:val="en-GB" w:eastAsia="en-US"/>
        </w:rPr>
      </w:pPr>
    </w:p>
    <w:p w:rsidR="00580E12" w:rsidRPr="00523380" w:rsidRDefault="00580E12" w:rsidP="008675F0">
      <w:pPr>
        <w:numPr>
          <w:ilvl w:val="0"/>
          <w:numId w:val="11"/>
        </w:numPr>
        <w:suppressAutoHyphens w:val="0"/>
        <w:spacing w:after="60"/>
        <w:jc w:val="lowKashida"/>
      </w:pPr>
      <w:r w:rsidRPr="00523380">
        <w:t xml:space="preserve">Maintain and demonstrate clinical competence using evidenced based practice in all aspects of patient care including those with complex needs.  </w:t>
      </w:r>
    </w:p>
    <w:p w:rsidR="00580E12" w:rsidRPr="00523380" w:rsidRDefault="00580E12" w:rsidP="008675F0">
      <w:pPr>
        <w:numPr>
          <w:ilvl w:val="0"/>
          <w:numId w:val="11"/>
        </w:numPr>
        <w:suppressAutoHyphens w:val="0"/>
        <w:spacing w:after="60"/>
        <w:jc w:val="lowKashida"/>
      </w:pPr>
      <w:r w:rsidRPr="00523380">
        <w:t xml:space="preserve">Assess, plan, implement and evaluate nursing care that is evidence based, incorporate every client’ unique needs, expectations, lifestyle and cultural background. </w:t>
      </w:r>
    </w:p>
    <w:p w:rsidR="00580E12" w:rsidRPr="00523380" w:rsidRDefault="00580E12" w:rsidP="008675F0">
      <w:pPr>
        <w:numPr>
          <w:ilvl w:val="0"/>
          <w:numId w:val="11"/>
        </w:numPr>
        <w:suppressAutoHyphens w:val="0"/>
        <w:spacing w:after="60"/>
        <w:jc w:val="lowKashida"/>
      </w:pPr>
      <w:r w:rsidRPr="00523380">
        <w:t xml:space="preserve">Ensure that care within the facility is performed in accordance with established corporate and hospital policies and procedures and international standards. </w:t>
      </w:r>
    </w:p>
    <w:p w:rsidR="00580E12" w:rsidRPr="00523380" w:rsidRDefault="00580E12" w:rsidP="008675F0">
      <w:pPr>
        <w:numPr>
          <w:ilvl w:val="0"/>
          <w:numId w:val="11"/>
        </w:numPr>
        <w:suppressAutoHyphens w:val="0"/>
        <w:spacing w:after="60"/>
        <w:jc w:val="lowKashida"/>
      </w:pPr>
      <w:r w:rsidRPr="00523380">
        <w:t>Ensure clinical resources and continuity of care during duties.</w:t>
      </w:r>
    </w:p>
    <w:p w:rsidR="00580E12" w:rsidRPr="00523380" w:rsidRDefault="00580E12" w:rsidP="008675F0">
      <w:pPr>
        <w:numPr>
          <w:ilvl w:val="0"/>
          <w:numId w:val="11"/>
        </w:numPr>
        <w:suppressAutoHyphens w:val="0"/>
        <w:spacing w:after="60"/>
        <w:jc w:val="lowKashida"/>
      </w:pPr>
      <w:r w:rsidRPr="00523380">
        <w:t>Communicate effectively all necessary information to charge nurse and unit staff.</w:t>
      </w:r>
    </w:p>
    <w:p w:rsidR="00580E12" w:rsidRPr="00523380" w:rsidRDefault="00580E12" w:rsidP="002E5F75">
      <w:pPr>
        <w:numPr>
          <w:ilvl w:val="0"/>
          <w:numId w:val="11"/>
        </w:numPr>
      </w:pPr>
      <w:r w:rsidRPr="00523380">
        <w:t>Participation in quality improvement and maintenance in the hospital’s services</w:t>
      </w:r>
    </w:p>
    <w:p w:rsidR="00580E12" w:rsidRPr="00523380" w:rsidRDefault="00580E12" w:rsidP="002E5F75">
      <w:pPr>
        <w:numPr>
          <w:ilvl w:val="0"/>
          <w:numId w:val="11"/>
        </w:numPr>
      </w:pPr>
      <w:r w:rsidRPr="00523380">
        <w:t>Facilitate staff development in my role as a clinical facilitator</w:t>
      </w:r>
    </w:p>
    <w:p w:rsidR="00580E12" w:rsidRPr="00523380" w:rsidRDefault="00580E12" w:rsidP="00523380">
      <w:pPr>
        <w:suppressAutoHyphens w:val="0"/>
        <w:spacing w:after="60"/>
        <w:jc w:val="lowKashida"/>
      </w:pPr>
    </w:p>
    <w:p w:rsidR="00580E12" w:rsidRPr="00523380" w:rsidRDefault="00580E12" w:rsidP="001B436B">
      <w:pPr>
        <w:pBdr>
          <w:top w:val="single" w:sz="4" w:space="23" w:color="auto"/>
          <w:left w:val="single" w:sz="4" w:space="4" w:color="auto"/>
          <w:bottom w:val="single" w:sz="4" w:space="1" w:color="auto"/>
          <w:right w:val="single" w:sz="4" w:space="4" w:color="auto"/>
        </w:pBdr>
        <w:rPr>
          <w:b/>
          <w:bCs/>
          <w:i/>
          <w:iCs/>
        </w:rPr>
      </w:pPr>
      <w:r w:rsidRPr="00523380">
        <w:rPr>
          <w:b/>
          <w:bCs/>
          <w:i/>
          <w:iCs/>
        </w:rPr>
        <w:t>Employment History/Professional Employment Record</w:t>
      </w:r>
    </w:p>
    <w:p w:rsidR="00580E12" w:rsidRPr="00523380" w:rsidRDefault="00580E12" w:rsidP="00395141">
      <w:pPr>
        <w:widowControl w:val="0"/>
        <w:tabs>
          <w:tab w:val="left" w:pos="1800"/>
        </w:tabs>
        <w:autoSpaceDE w:val="0"/>
        <w:rPr>
          <w:color w:val="000000"/>
        </w:rPr>
      </w:pPr>
    </w:p>
    <w:p w:rsidR="00580E12" w:rsidRPr="00523380" w:rsidRDefault="00580E12" w:rsidP="00395141">
      <w:pPr>
        <w:widowControl w:val="0"/>
        <w:tabs>
          <w:tab w:val="left" w:pos="1800"/>
        </w:tabs>
        <w:autoSpaceDE w:val="0"/>
        <w:rPr>
          <w:color w:val="000000"/>
        </w:rPr>
      </w:pPr>
      <w:r w:rsidRPr="00523380">
        <w:rPr>
          <w:color w:val="000000"/>
        </w:rPr>
        <w:t>August 2008 TO January 2009</w:t>
      </w:r>
    </w:p>
    <w:p w:rsidR="00580E12" w:rsidRPr="00523380" w:rsidRDefault="00580E12" w:rsidP="00395141">
      <w:pPr>
        <w:widowControl w:val="0"/>
        <w:tabs>
          <w:tab w:val="left" w:pos="1800"/>
        </w:tabs>
        <w:autoSpaceDE w:val="0"/>
        <w:rPr>
          <w:b/>
          <w:color w:val="000000"/>
        </w:rPr>
      </w:pPr>
      <w:r w:rsidRPr="00523380">
        <w:rPr>
          <w:b/>
          <w:color w:val="000000"/>
        </w:rPr>
        <w:t>LE ROYAL MERIDIEN BEACH RESORT AND SPA &amp; GROSVENOR HOUSE</w:t>
      </w:r>
    </w:p>
    <w:p w:rsidR="00580E12" w:rsidRPr="00523380" w:rsidRDefault="00580E12" w:rsidP="00395141">
      <w:pPr>
        <w:widowControl w:val="0"/>
        <w:tabs>
          <w:tab w:val="left" w:pos="1800"/>
        </w:tabs>
        <w:autoSpaceDE w:val="0"/>
        <w:rPr>
          <w:b/>
          <w:color w:val="000000"/>
        </w:rPr>
      </w:pPr>
      <w:r w:rsidRPr="00523380">
        <w:rPr>
          <w:b/>
          <w:color w:val="000000"/>
        </w:rPr>
        <w:t xml:space="preserve">Hotel Nurse </w:t>
      </w:r>
    </w:p>
    <w:p w:rsidR="00580E12" w:rsidRPr="00523380" w:rsidRDefault="00580E12" w:rsidP="00395141">
      <w:pPr>
        <w:widowControl w:val="0"/>
        <w:tabs>
          <w:tab w:val="left" w:pos="1800"/>
        </w:tabs>
        <w:autoSpaceDE w:val="0"/>
        <w:rPr>
          <w:b/>
          <w:color w:val="000000"/>
        </w:rPr>
      </w:pPr>
    </w:p>
    <w:p w:rsidR="00580E12" w:rsidRPr="00523380" w:rsidRDefault="00580E12" w:rsidP="00497A2D">
      <w:pPr>
        <w:widowControl w:val="0"/>
        <w:tabs>
          <w:tab w:val="left" w:pos="1800"/>
        </w:tabs>
        <w:autoSpaceDE w:val="0"/>
      </w:pPr>
      <w:r w:rsidRPr="00523380">
        <w:t>Duties and Responsibilities</w:t>
      </w:r>
    </w:p>
    <w:p w:rsidR="00580E12" w:rsidRPr="00523380" w:rsidRDefault="00580E12" w:rsidP="00C6571C">
      <w:pPr>
        <w:widowControl w:val="0"/>
        <w:numPr>
          <w:ilvl w:val="0"/>
          <w:numId w:val="19"/>
        </w:numPr>
        <w:tabs>
          <w:tab w:val="left" w:pos="1800"/>
        </w:tabs>
        <w:autoSpaceDE w:val="0"/>
      </w:pPr>
      <w:r w:rsidRPr="00523380">
        <w:t xml:space="preserve">Establish departmental head count and ensure adequate staffing, to plan and organize health care activities </w:t>
      </w:r>
    </w:p>
    <w:p w:rsidR="00580E12" w:rsidRPr="00523380" w:rsidRDefault="00580E12" w:rsidP="00C6571C">
      <w:pPr>
        <w:widowControl w:val="0"/>
        <w:numPr>
          <w:ilvl w:val="0"/>
          <w:numId w:val="19"/>
        </w:numPr>
        <w:tabs>
          <w:tab w:val="left" w:pos="1800"/>
        </w:tabs>
        <w:autoSpaceDE w:val="0"/>
      </w:pPr>
      <w:r w:rsidRPr="00523380">
        <w:t>To respond to emergency calls and incident calls involving guests</w:t>
      </w:r>
    </w:p>
    <w:p w:rsidR="00580E12" w:rsidRPr="00523380" w:rsidRDefault="00580E12" w:rsidP="00C6571C">
      <w:pPr>
        <w:widowControl w:val="0"/>
        <w:numPr>
          <w:ilvl w:val="0"/>
          <w:numId w:val="19"/>
        </w:numPr>
        <w:tabs>
          <w:tab w:val="left" w:pos="1800"/>
        </w:tabs>
        <w:autoSpaceDE w:val="0"/>
      </w:pPr>
      <w:r w:rsidRPr="00523380">
        <w:t>To maintain accurate control of all medicine and medical equipment</w:t>
      </w:r>
    </w:p>
    <w:p w:rsidR="00580E12" w:rsidRPr="00523380" w:rsidRDefault="00580E12" w:rsidP="00C6571C">
      <w:pPr>
        <w:widowControl w:val="0"/>
        <w:numPr>
          <w:ilvl w:val="0"/>
          <w:numId w:val="19"/>
        </w:numPr>
        <w:tabs>
          <w:tab w:val="left" w:pos="1800"/>
        </w:tabs>
        <w:autoSpaceDE w:val="0"/>
      </w:pPr>
      <w:r w:rsidRPr="00523380">
        <w:t>To run day to day operations of the hotels and village clinics</w:t>
      </w:r>
    </w:p>
    <w:p w:rsidR="00580E12" w:rsidRPr="00523380" w:rsidRDefault="00580E12" w:rsidP="008675F0">
      <w:pPr>
        <w:widowControl w:val="0"/>
        <w:numPr>
          <w:ilvl w:val="0"/>
          <w:numId w:val="19"/>
        </w:numPr>
        <w:tabs>
          <w:tab w:val="left" w:pos="1800"/>
        </w:tabs>
        <w:autoSpaceDE w:val="0"/>
      </w:pPr>
      <w:r w:rsidRPr="00523380">
        <w:t xml:space="preserve">To organize visa and occupational health </w:t>
      </w:r>
      <w:proofErr w:type="spellStart"/>
      <w:r w:rsidRPr="00523380">
        <w:t>card</w:t>
      </w:r>
      <w:proofErr w:type="spellEnd"/>
      <w:r w:rsidRPr="00523380">
        <w:t xml:space="preserve"> medical for staff</w:t>
      </w:r>
    </w:p>
    <w:p w:rsidR="00580E12" w:rsidRPr="00523380" w:rsidRDefault="00580E12" w:rsidP="008675F0">
      <w:pPr>
        <w:widowControl w:val="0"/>
        <w:numPr>
          <w:ilvl w:val="0"/>
          <w:numId w:val="19"/>
        </w:numPr>
        <w:tabs>
          <w:tab w:val="left" w:pos="1800"/>
        </w:tabs>
        <w:autoSpaceDE w:val="0"/>
      </w:pPr>
      <w:r w:rsidRPr="00523380">
        <w:t>Administer health care to all employees of the hotel</w:t>
      </w:r>
    </w:p>
    <w:p w:rsidR="00580E12" w:rsidRPr="00523380" w:rsidRDefault="00580E12" w:rsidP="008675F0">
      <w:pPr>
        <w:widowControl w:val="0"/>
        <w:numPr>
          <w:ilvl w:val="0"/>
          <w:numId w:val="19"/>
        </w:numPr>
        <w:tabs>
          <w:tab w:val="left" w:pos="1800"/>
        </w:tabs>
        <w:autoSpaceDE w:val="0"/>
      </w:pPr>
      <w:r w:rsidRPr="00523380">
        <w:t>To share unusual medical concerns to the management</w:t>
      </w:r>
    </w:p>
    <w:p w:rsidR="00580E12" w:rsidRPr="00523380" w:rsidRDefault="00580E12" w:rsidP="008675F0">
      <w:pPr>
        <w:widowControl w:val="0"/>
        <w:numPr>
          <w:ilvl w:val="0"/>
          <w:numId w:val="19"/>
        </w:numPr>
        <w:tabs>
          <w:tab w:val="left" w:pos="1800"/>
        </w:tabs>
        <w:autoSpaceDE w:val="0"/>
      </w:pPr>
      <w:r w:rsidRPr="00523380">
        <w:t>To organize medicals for employment visas, visa renewal occupational health card handler regularly as per DHA requirements</w:t>
      </w:r>
    </w:p>
    <w:p w:rsidR="00580E12" w:rsidRPr="00523380" w:rsidRDefault="00580E12" w:rsidP="008675F0">
      <w:pPr>
        <w:widowControl w:val="0"/>
        <w:numPr>
          <w:ilvl w:val="0"/>
          <w:numId w:val="19"/>
        </w:numPr>
        <w:tabs>
          <w:tab w:val="left" w:pos="1800"/>
        </w:tabs>
        <w:autoSpaceDE w:val="0"/>
      </w:pPr>
      <w:r w:rsidRPr="00523380">
        <w:t>To provide counseling to any employee as required or on request from the Human resources or Departmental Heads</w:t>
      </w:r>
    </w:p>
    <w:p w:rsidR="00580E12" w:rsidRPr="00523380" w:rsidRDefault="00580E12" w:rsidP="00B766CB">
      <w:pPr>
        <w:widowControl w:val="0"/>
        <w:numPr>
          <w:ilvl w:val="0"/>
          <w:numId w:val="19"/>
        </w:numPr>
        <w:tabs>
          <w:tab w:val="left" w:pos="1800"/>
        </w:tabs>
        <w:autoSpaceDE w:val="0"/>
      </w:pPr>
      <w:r w:rsidRPr="00523380">
        <w:lastRenderedPageBreak/>
        <w:t>To visit hotel guests requesting medical assistance and advise hotel management on what action to be taken</w:t>
      </w:r>
    </w:p>
    <w:p w:rsidR="00580E12" w:rsidRPr="00523380" w:rsidRDefault="00580E12" w:rsidP="002D773C">
      <w:pPr>
        <w:widowControl w:val="0"/>
        <w:tabs>
          <w:tab w:val="left" w:pos="1800"/>
        </w:tabs>
        <w:autoSpaceDE w:val="0"/>
      </w:pPr>
    </w:p>
    <w:p w:rsidR="00580E12" w:rsidRPr="00523380" w:rsidRDefault="00580E12" w:rsidP="00FC6130">
      <w:pPr>
        <w:widowControl w:val="0"/>
        <w:autoSpaceDE w:val="0"/>
      </w:pPr>
      <w:r w:rsidRPr="00523380">
        <w:t>October 2006 to June 2008</w:t>
      </w:r>
    </w:p>
    <w:p w:rsidR="00580E12" w:rsidRPr="00523380" w:rsidRDefault="00580E12" w:rsidP="00FC6130">
      <w:pPr>
        <w:widowControl w:val="0"/>
        <w:autoSpaceDE w:val="0"/>
        <w:rPr>
          <w:b/>
        </w:rPr>
      </w:pPr>
      <w:r w:rsidRPr="00523380">
        <w:rPr>
          <w:b/>
        </w:rPr>
        <w:t>MAUA METHODIST HOSPITAL SCHOOL OF NURSING</w:t>
      </w:r>
    </w:p>
    <w:p w:rsidR="00580E12" w:rsidRPr="00523380" w:rsidRDefault="00580E12" w:rsidP="00FC6130">
      <w:pPr>
        <w:widowControl w:val="0"/>
        <w:autoSpaceDE w:val="0"/>
        <w:rPr>
          <w:b/>
        </w:rPr>
      </w:pPr>
      <w:r w:rsidRPr="00523380">
        <w:rPr>
          <w:b/>
        </w:rPr>
        <w:t>Assistant Principal Tutor (Nurse Tutor)</w:t>
      </w:r>
    </w:p>
    <w:p w:rsidR="00580E12" w:rsidRPr="00523380" w:rsidRDefault="00580E12" w:rsidP="00FC6130">
      <w:pPr>
        <w:widowControl w:val="0"/>
        <w:autoSpaceDE w:val="0"/>
        <w:rPr>
          <w:b/>
        </w:rPr>
      </w:pPr>
    </w:p>
    <w:p w:rsidR="00580E12" w:rsidRPr="00523380" w:rsidRDefault="00580E12" w:rsidP="00FC6130">
      <w:pPr>
        <w:widowControl w:val="0"/>
        <w:autoSpaceDE w:val="0"/>
      </w:pPr>
      <w:r w:rsidRPr="00523380">
        <w:t>Duties and Responsibilities</w:t>
      </w:r>
    </w:p>
    <w:p w:rsidR="00580E12" w:rsidRPr="00523380" w:rsidRDefault="00580E12" w:rsidP="00261F64">
      <w:pPr>
        <w:widowControl w:val="0"/>
        <w:numPr>
          <w:ilvl w:val="0"/>
          <w:numId w:val="15"/>
        </w:numPr>
        <w:autoSpaceDE w:val="0"/>
      </w:pPr>
      <w:r w:rsidRPr="00523380">
        <w:t>Head of community health department ,involved in organizing all the activities in the department for students in regular program and distant upgrading students</w:t>
      </w:r>
    </w:p>
    <w:p w:rsidR="00580E12" w:rsidRPr="00523380" w:rsidRDefault="00580E12" w:rsidP="00261F64">
      <w:pPr>
        <w:widowControl w:val="0"/>
        <w:numPr>
          <w:ilvl w:val="0"/>
          <w:numId w:val="15"/>
        </w:numPr>
        <w:autoSpaceDE w:val="0"/>
      </w:pPr>
      <w:r w:rsidRPr="00523380">
        <w:t>Conducting training programs for the students and occasionally training BLS for the hospital staff</w:t>
      </w:r>
    </w:p>
    <w:p w:rsidR="00580E12" w:rsidRPr="00523380" w:rsidRDefault="00580E12" w:rsidP="00261F64">
      <w:pPr>
        <w:widowControl w:val="0"/>
        <w:numPr>
          <w:ilvl w:val="0"/>
          <w:numId w:val="15"/>
        </w:numPr>
        <w:autoSpaceDE w:val="0"/>
      </w:pPr>
      <w:r w:rsidRPr="00523380">
        <w:t>Participating in curriculum review with great  contribution to the community health section</w:t>
      </w:r>
    </w:p>
    <w:p w:rsidR="00580E12" w:rsidRPr="00523380" w:rsidRDefault="00580E12" w:rsidP="00261F64">
      <w:pPr>
        <w:widowControl w:val="0"/>
        <w:numPr>
          <w:ilvl w:val="0"/>
          <w:numId w:val="15"/>
        </w:numPr>
        <w:autoSpaceDE w:val="0"/>
      </w:pPr>
      <w:r w:rsidRPr="00523380">
        <w:t>Setting of exams and grading both written and practical examinations.</w:t>
      </w:r>
    </w:p>
    <w:p w:rsidR="00580E12" w:rsidRPr="00523380" w:rsidRDefault="00580E12" w:rsidP="008675F0">
      <w:pPr>
        <w:widowControl w:val="0"/>
        <w:numPr>
          <w:ilvl w:val="0"/>
          <w:numId w:val="15"/>
        </w:numPr>
        <w:autoSpaceDE w:val="0"/>
      </w:pPr>
      <w:r w:rsidRPr="00523380">
        <w:t>Maintaining students’ records pertaining to their training.</w:t>
      </w:r>
    </w:p>
    <w:p w:rsidR="00580E12" w:rsidRPr="00523380" w:rsidRDefault="00580E12" w:rsidP="008675F0">
      <w:pPr>
        <w:widowControl w:val="0"/>
        <w:numPr>
          <w:ilvl w:val="0"/>
          <w:numId w:val="15"/>
        </w:numPr>
        <w:autoSpaceDE w:val="0"/>
      </w:pPr>
      <w:r w:rsidRPr="00523380">
        <w:t>Guidance and counseling of student and participating in disciplining according to the National Council of Kenya regulations and the institutions’ rules.</w:t>
      </w:r>
    </w:p>
    <w:p w:rsidR="00580E12" w:rsidRPr="00523380" w:rsidRDefault="00580E12" w:rsidP="008675F0">
      <w:pPr>
        <w:widowControl w:val="0"/>
        <w:numPr>
          <w:ilvl w:val="0"/>
          <w:numId w:val="15"/>
        </w:numPr>
        <w:autoSpaceDE w:val="0"/>
      </w:pPr>
      <w:r w:rsidRPr="00523380">
        <w:t>Participating in regular meetings of the institution and of the hospital at large as a member of the administration team,</w:t>
      </w:r>
    </w:p>
    <w:p w:rsidR="00580E12" w:rsidRPr="00523380" w:rsidRDefault="00580E12" w:rsidP="008675F0">
      <w:pPr>
        <w:widowControl w:val="0"/>
        <w:numPr>
          <w:ilvl w:val="0"/>
          <w:numId w:val="15"/>
        </w:numPr>
        <w:autoSpaceDE w:val="0"/>
      </w:pPr>
      <w:r w:rsidRPr="00523380">
        <w:t xml:space="preserve">Representing the school in the Quality Improvement Team meeting and activities and ensuring the implementation of the quality improvement activities. </w:t>
      </w:r>
    </w:p>
    <w:p w:rsidR="00580E12" w:rsidRPr="00523380" w:rsidRDefault="00580E12" w:rsidP="00686B9C">
      <w:pPr>
        <w:widowControl w:val="0"/>
        <w:autoSpaceDE w:val="0"/>
      </w:pPr>
    </w:p>
    <w:p w:rsidR="00580E12" w:rsidRPr="00523380" w:rsidRDefault="00580E12" w:rsidP="004F4118">
      <w:pPr>
        <w:widowControl w:val="0"/>
        <w:autoSpaceDE w:val="0"/>
        <w:rPr>
          <w:color w:val="000000"/>
        </w:rPr>
      </w:pPr>
      <w:r w:rsidRPr="00523380">
        <w:rPr>
          <w:color w:val="000000"/>
        </w:rPr>
        <w:t>October 2005 to October 2006</w:t>
      </w:r>
    </w:p>
    <w:p w:rsidR="00580E12" w:rsidRPr="00523380" w:rsidRDefault="00580E12" w:rsidP="004F4118">
      <w:pPr>
        <w:widowControl w:val="0"/>
        <w:autoSpaceDE w:val="0"/>
        <w:rPr>
          <w:b/>
          <w:color w:val="000000"/>
        </w:rPr>
      </w:pPr>
      <w:r w:rsidRPr="00523380">
        <w:rPr>
          <w:b/>
          <w:color w:val="000000"/>
        </w:rPr>
        <w:t>CONSOLATA HOSPITAL NURSING SCHOOL –NKUBU, MERU</w:t>
      </w:r>
    </w:p>
    <w:p w:rsidR="00580E12" w:rsidRPr="00523380" w:rsidRDefault="00580E12" w:rsidP="004F4118">
      <w:pPr>
        <w:widowControl w:val="0"/>
        <w:autoSpaceDE w:val="0"/>
        <w:rPr>
          <w:b/>
          <w:color w:val="000000"/>
        </w:rPr>
      </w:pPr>
      <w:r w:rsidRPr="00523380">
        <w:rPr>
          <w:b/>
          <w:color w:val="000000"/>
        </w:rPr>
        <w:t>POSITION: Nurse Tutor</w:t>
      </w:r>
    </w:p>
    <w:p w:rsidR="00580E12" w:rsidRPr="00523380" w:rsidRDefault="00580E12" w:rsidP="004F4118">
      <w:pPr>
        <w:widowControl w:val="0"/>
        <w:autoSpaceDE w:val="0"/>
        <w:rPr>
          <w:color w:val="000000"/>
        </w:rPr>
      </w:pPr>
    </w:p>
    <w:p w:rsidR="00580E12" w:rsidRPr="00523380" w:rsidRDefault="00580E12" w:rsidP="004F4118">
      <w:pPr>
        <w:widowControl w:val="0"/>
        <w:autoSpaceDE w:val="0"/>
        <w:rPr>
          <w:color w:val="000000"/>
        </w:rPr>
      </w:pPr>
      <w:r w:rsidRPr="00523380">
        <w:rPr>
          <w:color w:val="000000"/>
        </w:rPr>
        <w:t>Duties and Responsibilities</w:t>
      </w:r>
    </w:p>
    <w:p w:rsidR="00580E12" w:rsidRPr="00523380" w:rsidRDefault="00580E12" w:rsidP="00CB08BF">
      <w:pPr>
        <w:widowControl w:val="0"/>
        <w:numPr>
          <w:ilvl w:val="0"/>
          <w:numId w:val="16"/>
        </w:numPr>
        <w:autoSpaceDE w:val="0"/>
      </w:pPr>
      <w:r w:rsidRPr="00523380">
        <w:t>Training of RN students in General Nursing department</w:t>
      </w:r>
    </w:p>
    <w:p w:rsidR="00580E12" w:rsidRPr="00523380" w:rsidRDefault="00580E12" w:rsidP="00CB08BF">
      <w:pPr>
        <w:widowControl w:val="0"/>
        <w:numPr>
          <w:ilvl w:val="0"/>
          <w:numId w:val="16"/>
        </w:numPr>
        <w:autoSpaceDE w:val="0"/>
      </w:pPr>
      <w:r w:rsidRPr="00523380">
        <w:t>Setting exams and grading of written and practical exams</w:t>
      </w:r>
    </w:p>
    <w:p w:rsidR="00580E12" w:rsidRPr="00523380" w:rsidRDefault="00580E12" w:rsidP="00CB08BF">
      <w:pPr>
        <w:widowControl w:val="0"/>
        <w:numPr>
          <w:ilvl w:val="0"/>
          <w:numId w:val="16"/>
        </w:numPr>
        <w:autoSpaceDE w:val="0"/>
      </w:pPr>
      <w:r w:rsidRPr="00523380">
        <w:t>Guiding and counseling of students especially in the academics and maintenance of discipline as a class tutor.</w:t>
      </w:r>
    </w:p>
    <w:p w:rsidR="00580E12" w:rsidRPr="00523380" w:rsidRDefault="00580E12" w:rsidP="00CB08BF">
      <w:pPr>
        <w:widowControl w:val="0"/>
        <w:numPr>
          <w:ilvl w:val="0"/>
          <w:numId w:val="16"/>
        </w:numPr>
        <w:autoSpaceDE w:val="0"/>
      </w:pPr>
      <w:r w:rsidRPr="00523380">
        <w:t xml:space="preserve">Maintaining students records </w:t>
      </w:r>
    </w:p>
    <w:p w:rsidR="00580E12" w:rsidRPr="00523380" w:rsidRDefault="00580E12" w:rsidP="00CB08BF">
      <w:pPr>
        <w:widowControl w:val="0"/>
        <w:numPr>
          <w:ilvl w:val="0"/>
          <w:numId w:val="16"/>
        </w:numPr>
        <w:autoSpaceDE w:val="0"/>
      </w:pPr>
      <w:r w:rsidRPr="00523380">
        <w:t>Supervising students in a clinical set up.</w:t>
      </w:r>
    </w:p>
    <w:p w:rsidR="00580E12" w:rsidRPr="00523380" w:rsidRDefault="00580E12" w:rsidP="004F4118">
      <w:pPr>
        <w:widowControl w:val="0"/>
        <w:numPr>
          <w:ilvl w:val="0"/>
          <w:numId w:val="16"/>
        </w:numPr>
        <w:autoSpaceDE w:val="0"/>
      </w:pPr>
      <w:r w:rsidRPr="00523380">
        <w:t>Participating in recruitment of student for the RN program.</w:t>
      </w:r>
    </w:p>
    <w:p w:rsidR="00580E12" w:rsidRPr="00523380" w:rsidRDefault="00580E12" w:rsidP="004F4118">
      <w:pPr>
        <w:pBdr>
          <w:top w:val="double" w:sz="20" w:space="0" w:color="000000"/>
          <w:bottom w:val="double" w:sz="20" w:space="0" w:color="000000"/>
        </w:pBdr>
        <w:rPr>
          <w:b/>
          <w:bCs/>
          <w:color w:val="800000"/>
        </w:rPr>
      </w:pPr>
      <w:r w:rsidRPr="00523380">
        <w:rPr>
          <w:b/>
          <w:bCs/>
          <w:color w:val="800000"/>
        </w:rPr>
        <w:t>G. PERSONAL ASSESSMENT</w:t>
      </w:r>
    </w:p>
    <w:p w:rsidR="00580E12" w:rsidRPr="00523380" w:rsidRDefault="00580E12" w:rsidP="004F4118">
      <w:pPr>
        <w:widowControl w:val="0"/>
        <w:autoSpaceDE w:val="0"/>
        <w:ind w:left="360" w:hanging="360"/>
      </w:pPr>
    </w:p>
    <w:p w:rsidR="00580E12" w:rsidRPr="00523380" w:rsidRDefault="00580E12" w:rsidP="004F4118">
      <w:pPr>
        <w:widowControl w:val="0"/>
        <w:autoSpaceDE w:val="0"/>
        <w:ind w:left="360" w:hanging="360"/>
      </w:pPr>
      <w:r w:rsidRPr="00523380">
        <w:t xml:space="preserve">•  </w:t>
      </w:r>
      <w:r w:rsidRPr="00523380">
        <w:tab/>
        <w:t>Hardworking, honest and self disciplined.</w:t>
      </w:r>
    </w:p>
    <w:p w:rsidR="00580E12" w:rsidRPr="00523380" w:rsidRDefault="00580E12" w:rsidP="004F4118">
      <w:pPr>
        <w:widowControl w:val="0"/>
        <w:autoSpaceDE w:val="0"/>
        <w:ind w:left="360" w:hanging="360"/>
      </w:pPr>
      <w:r w:rsidRPr="00523380">
        <w:t>•</w:t>
      </w:r>
      <w:r w:rsidRPr="00523380">
        <w:tab/>
        <w:t>Good organization and communication skills</w:t>
      </w:r>
    </w:p>
    <w:p w:rsidR="00580E12" w:rsidRPr="00523380" w:rsidRDefault="003B5DAB" w:rsidP="00523380">
      <w:pPr>
        <w:widowControl w:val="0"/>
        <w:autoSpaceDE w:val="0"/>
        <w:ind w:left="360" w:hanging="360"/>
      </w:pPr>
      <w:r>
        <w:t>•</w:t>
      </w:r>
      <w:r>
        <w:tab/>
        <w:t>Self motivated and</w:t>
      </w:r>
      <w:r w:rsidR="00580E12" w:rsidRPr="00523380">
        <w:t xml:space="preserve"> Team Player </w:t>
      </w:r>
    </w:p>
    <w:p w:rsidR="00580E12" w:rsidRPr="00523380" w:rsidRDefault="00580E12" w:rsidP="00AC110F">
      <w:pPr>
        <w:pBdr>
          <w:top w:val="double" w:sz="20" w:space="0" w:color="000000"/>
          <w:bottom w:val="double" w:sz="20" w:space="0" w:color="000000"/>
        </w:pBdr>
        <w:rPr>
          <w:b/>
          <w:bCs/>
          <w:color w:val="800000"/>
        </w:rPr>
      </w:pPr>
      <w:r w:rsidRPr="00523380">
        <w:rPr>
          <w:b/>
          <w:bCs/>
          <w:color w:val="800000"/>
        </w:rPr>
        <w:t>J. REFEREES</w:t>
      </w:r>
    </w:p>
    <w:p w:rsidR="00580E12" w:rsidRPr="00523380" w:rsidRDefault="00580E12" w:rsidP="000454D7">
      <w:pPr>
        <w:autoSpaceDE w:val="0"/>
        <w:autoSpaceDN w:val="0"/>
        <w:adjustRightInd w:val="0"/>
        <w:ind w:left="1080" w:hanging="540"/>
        <w:rPr>
          <w:b/>
          <w:bCs/>
          <w:color w:val="000000"/>
        </w:rPr>
      </w:pPr>
      <w:r w:rsidRPr="00523380">
        <w:rPr>
          <w:b/>
          <w:bCs/>
          <w:color w:val="000000"/>
        </w:rPr>
        <w:t xml:space="preserve">Referee Name: </w:t>
      </w:r>
      <w:r w:rsidRPr="00523380">
        <w:rPr>
          <w:color w:val="000000"/>
        </w:rPr>
        <w:t xml:space="preserve">Mrs. </w:t>
      </w:r>
      <w:proofErr w:type="spellStart"/>
      <w:r w:rsidRPr="00523380">
        <w:rPr>
          <w:color w:val="000000"/>
        </w:rPr>
        <w:t>Ruwa</w:t>
      </w:r>
      <w:proofErr w:type="spellEnd"/>
      <w:r w:rsidRPr="00523380">
        <w:rPr>
          <w:color w:val="000000"/>
        </w:rPr>
        <w:t xml:space="preserve"> </w:t>
      </w:r>
      <w:proofErr w:type="spellStart"/>
      <w:r w:rsidRPr="00523380">
        <w:rPr>
          <w:color w:val="000000"/>
        </w:rPr>
        <w:t>Mohd</w:t>
      </w:r>
      <w:proofErr w:type="spellEnd"/>
      <w:r w:rsidRPr="00523380">
        <w:rPr>
          <w:color w:val="000000"/>
        </w:rPr>
        <w:t xml:space="preserve"> Hussein</w:t>
      </w:r>
    </w:p>
    <w:p w:rsidR="00580E12" w:rsidRPr="00523380" w:rsidRDefault="00580E12" w:rsidP="000458E7">
      <w:pPr>
        <w:autoSpaceDE w:val="0"/>
        <w:autoSpaceDN w:val="0"/>
        <w:adjustRightInd w:val="0"/>
        <w:ind w:left="1080" w:hanging="540"/>
        <w:rPr>
          <w:color w:val="000000"/>
        </w:rPr>
      </w:pPr>
      <w:r w:rsidRPr="00523380">
        <w:rPr>
          <w:b/>
          <w:bCs/>
          <w:color w:val="000000"/>
        </w:rPr>
        <w:t xml:space="preserve">Phone Number: </w:t>
      </w:r>
      <w:r w:rsidRPr="00523380">
        <w:rPr>
          <w:color w:val="000000"/>
        </w:rPr>
        <w:t>+971507769602</w:t>
      </w:r>
    </w:p>
    <w:p w:rsidR="00580E12" w:rsidRPr="00523380" w:rsidRDefault="00580E12" w:rsidP="000458E7">
      <w:pPr>
        <w:autoSpaceDE w:val="0"/>
        <w:autoSpaceDN w:val="0"/>
        <w:adjustRightInd w:val="0"/>
        <w:ind w:left="1080" w:hanging="540"/>
        <w:rPr>
          <w:color w:val="000000"/>
        </w:rPr>
      </w:pPr>
      <w:r w:rsidRPr="00523380">
        <w:rPr>
          <w:b/>
          <w:bCs/>
          <w:color w:val="000000"/>
        </w:rPr>
        <w:lastRenderedPageBreak/>
        <w:t xml:space="preserve">Email Address: </w:t>
      </w:r>
      <w:r w:rsidRPr="00523380">
        <w:rPr>
          <w:color w:val="000000"/>
        </w:rPr>
        <w:t>rmhassan@dha.gov.ae</w:t>
      </w:r>
    </w:p>
    <w:p w:rsidR="00580E12" w:rsidRPr="00523380" w:rsidRDefault="00580E12" w:rsidP="00597377">
      <w:pPr>
        <w:autoSpaceDE w:val="0"/>
        <w:autoSpaceDN w:val="0"/>
        <w:adjustRightInd w:val="0"/>
        <w:ind w:left="1080" w:hanging="540"/>
        <w:rPr>
          <w:color w:val="000000"/>
        </w:rPr>
      </w:pPr>
      <w:r w:rsidRPr="00523380">
        <w:rPr>
          <w:b/>
          <w:color w:val="000000"/>
        </w:rPr>
        <w:t>Website</w:t>
      </w:r>
      <w:r w:rsidRPr="00523380">
        <w:rPr>
          <w:color w:val="000000"/>
        </w:rPr>
        <w:t xml:space="preserve">: </w:t>
      </w:r>
      <w:hyperlink r:id="rId6" w:history="1">
        <w:r w:rsidRPr="00523380">
          <w:rPr>
            <w:rStyle w:val="Hyperlink"/>
          </w:rPr>
          <w:t>www.dha.gov.ae</w:t>
        </w:r>
      </w:hyperlink>
      <w:r w:rsidRPr="00523380">
        <w:rPr>
          <w:b/>
          <w:bCs/>
          <w:color w:val="000080"/>
        </w:rPr>
        <w:t xml:space="preserve"> </w:t>
      </w:r>
    </w:p>
    <w:p w:rsidR="00580E12" w:rsidRPr="00523380" w:rsidRDefault="00580E12" w:rsidP="00597377">
      <w:pPr>
        <w:autoSpaceDE w:val="0"/>
        <w:autoSpaceDN w:val="0"/>
        <w:adjustRightInd w:val="0"/>
        <w:rPr>
          <w:b/>
          <w:bCs/>
          <w:color w:val="000080"/>
        </w:rPr>
      </w:pPr>
    </w:p>
    <w:p w:rsidR="00580E12" w:rsidRPr="00523380" w:rsidRDefault="00580E12" w:rsidP="00597377">
      <w:pPr>
        <w:autoSpaceDE w:val="0"/>
        <w:autoSpaceDN w:val="0"/>
        <w:adjustRightInd w:val="0"/>
        <w:ind w:left="540" w:hanging="540"/>
        <w:rPr>
          <w:b/>
          <w:bCs/>
          <w:color w:val="000080"/>
        </w:rPr>
      </w:pPr>
      <w:r w:rsidRPr="00523380">
        <w:rPr>
          <w:b/>
          <w:bCs/>
          <w:color w:val="000000"/>
        </w:rPr>
        <w:t xml:space="preserve">        Referee Name: </w:t>
      </w:r>
      <w:r w:rsidRPr="00523380">
        <w:rPr>
          <w:color w:val="000000"/>
        </w:rPr>
        <w:t xml:space="preserve">Mr. Craig </w:t>
      </w:r>
      <w:proofErr w:type="spellStart"/>
      <w:r w:rsidRPr="00523380">
        <w:rPr>
          <w:color w:val="000000"/>
        </w:rPr>
        <w:t>Canthitoo</w:t>
      </w:r>
      <w:proofErr w:type="spellEnd"/>
    </w:p>
    <w:p w:rsidR="00580E12" w:rsidRPr="00523380" w:rsidRDefault="00580E12" w:rsidP="00597377">
      <w:pPr>
        <w:autoSpaceDE w:val="0"/>
        <w:autoSpaceDN w:val="0"/>
        <w:adjustRightInd w:val="0"/>
        <w:ind w:left="1440" w:hanging="900"/>
        <w:rPr>
          <w:color w:val="000000"/>
        </w:rPr>
      </w:pPr>
      <w:r w:rsidRPr="00523380">
        <w:rPr>
          <w:b/>
          <w:bCs/>
          <w:color w:val="000000"/>
        </w:rPr>
        <w:t xml:space="preserve">Phone Number: </w:t>
      </w:r>
      <w:r w:rsidRPr="00523380">
        <w:rPr>
          <w:color w:val="000000"/>
        </w:rPr>
        <w:t>+97143165562</w:t>
      </w:r>
    </w:p>
    <w:p w:rsidR="00580E12" w:rsidRPr="00523380" w:rsidRDefault="00580E12" w:rsidP="00597377">
      <w:pPr>
        <w:autoSpaceDE w:val="0"/>
        <w:autoSpaceDN w:val="0"/>
        <w:adjustRightInd w:val="0"/>
        <w:ind w:left="1440" w:hanging="900"/>
        <w:rPr>
          <w:color w:val="000000"/>
        </w:rPr>
      </w:pPr>
      <w:r w:rsidRPr="00523380">
        <w:rPr>
          <w:b/>
          <w:bCs/>
          <w:color w:val="000000"/>
        </w:rPr>
        <w:t xml:space="preserve">Email Address: </w:t>
      </w:r>
      <w:r w:rsidRPr="00523380">
        <w:rPr>
          <w:color w:val="000000"/>
        </w:rPr>
        <w:t>craig@lrm-gh-dubai.com</w:t>
      </w:r>
    </w:p>
    <w:p w:rsidR="00580E12" w:rsidRPr="00523380" w:rsidRDefault="00580E12" w:rsidP="00597377">
      <w:pPr>
        <w:autoSpaceDE w:val="0"/>
        <w:autoSpaceDN w:val="0"/>
        <w:adjustRightInd w:val="0"/>
        <w:ind w:left="1440" w:hanging="900"/>
        <w:rPr>
          <w:color w:val="000000"/>
        </w:rPr>
      </w:pPr>
      <w:r w:rsidRPr="00523380">
        <w:rPr>
          <w:b/>
          <w:bCs/>
          <w:color w:val="000000"/>
        </w:rPr>
        <w:t>Website:</w:t>
      </w:r>
      <w:r w:rsidRPr="00523380">
        <w:rPr>
          <w:color w:val="000000"/>
        </w:rPr>
        <w:t xml:space="preserve"> </w:t>
      </w:r>
      <w:hyperlink r:id="rId7" w:history="1">
        <w:r w:rsidRPr="00523380">
          <w:rPr>
            <w:rStyle w:val="Hyperlink"/>
          </w:rPr>
          <w:t>www.leroyalmeridien-dubai.com</w:t>
        </w:r>
      </w:hyperlink>
      <w:r w:rsidRPr="00523380">
        <w:rPr>
          <w:color w:val="000000"/>
        </w:rPr>
        <w:t xml:space="preserve"> or</w:t>
      </w:r>
    </w:p>
    <w:p w:rsidR="00580E12" w:rsidRPr="00523380" w:rsidRDefault="00580E12" w:rsidP="00597377">
      <w:pPr>
        <w:autoSpaceDE w:val="0"/>
        <w:autoSpaceDN w:val="0"/>
        <w:adjustRightInd w:val="0"/>
        <w:ind w:left="1440" w:hanging="900"/>
        <w:rPr>
          <w:color w:val="000000"/>
        </w:rPr>
      </w:pPr>
      <w:r w:rsidRPr="00523380">
        <w:rPr>
          <w:b/>
          <w:bCs/>
          <w:color w:val="000000"/>
        </w:rPr>
        <w:t xml:space="preserve">  </w:t>
      </w:r>
      <w:r w:rsidRPr="00523380">
        <w:rPr>
          <w:b/>
          <w:bCs/>
          <w:color w:val="000000"/>
        </w:rPr>
        <w:tab/>
      </w:r>
      <w:r w:rsidRPr="00523380">
        <w:rPr>
          <w:color w:val="000000"/>
        </w:rPr>
        <w:t xml:space="preserve"> www.grosvenorhouse-dubai.com</w:t>
      </w:r>
    </w:p>
    <w:p w:rsidR="00580E12" w:rsidRPr="00523380" w:rsidRDefault="00580E12" w:rsidP="00935CEB">
      <w:pPr>
        <w:widowControl w:val="0"/>
        <w:tabs>
          <w:tab w:val="left" w:pos="720"/>
          <w:tab w:val="left" w:pos="1710"/>
        </w:tabs>
        <w:autoSpaceDE w:val="0"/>
        <w:rPr>
          <w:color w:val="000000"/>
        </w:rPr>
      </w:pPr>
    </w:p>
    <w:p w:rsidR="00580E12" w:rsidRPr="00523380" w:rsidRDefault="00580E12" w:rsidP="00597377">
      <w:pPr>
        <w:autoSpaceDE w:val="0"/>
        <w:autoSpaceDN w:val="0"/>
        <w:adjustRightInd w:val="0"/>
        <w:ind w:left="540"/>
        <w:rPr>
          <w:b/>
          <w:bCs/>
          <w:color w:val="000080"/>
        </w:rPr>
      </w:pPr>
      <w:r w:rsidRPr="00523380">
        <w:rPr>
          <w:b/>
          <w:bCs/>
          <w:color w:val="000000"/>
        </w:rPr>
        <w:t xml:space="preserve">Referee Name: </w:t>
      </w:r>
      <w:r w:rsidR="006E2400">
        <w:rPr>
          <w:color w:val="000000"/>
        </w:rPr>
        <w:t>Dr.</w:t>
      </w:r>
      <w:r w:rsidRPr="00523380">
        <w:rPr>
          <w:color w:val="000000"/>
        </w:rPr>
        <w:t xml:space="preserve"> </w:t>
      </w:r>
      <w:proofErr w:type="spellStart"/>
      <w:r w:rsidR="00C830D4" w:rsidRPr="00523380">
        <w:rPr>
          <w:color w:val="000000"/>
        </w:rPr>
        <w:t>Peris</w:t>
      </w:r>
      <w:proofErr w:type="spellEnd"/>
      <w:r w:rsidR="00C830D4" w:rsidRPr="00523380">
        <w:rPr>
          <w:color w:val="000000"/>
        </w:rPr>
        <w:t xml:space="preserve"> </w:t>
      </w:r>
      <w:proofErr w:type="spellStart"/>
      <w:r w:rsidR="00C830D4" w:rsidRPr="00523380">
        <w:rPr>
          <w:color w:val="000000"/>
        </w:rPr>
        <w:t>Kariuki</w:t>
      </w:r>
      <w:proofErr w:type="spellEnd"/>
    </w:p>
    <w:p w:rsidR="00580E12" w:rsidRPr="00523380" w:rsidRDefault="00580E12" w:rsidP="00597377">
      <w:pPr>
        <w:autoSpaceDE w:val="0"/>
        <w:autoSpaceDN w:val="0"/>
        <w:adjustRightInd w:val="0"/>
        <w:ind w:left="540"/>
        <w:rPr>
          <w:color w:val="000000"/>
        </w:rPr>
      </w:pPr>
      <w:r w:rsidRPr="00523380">
        <w:rPr>
          <w:b/>
          <w:bCs/>
          <w:color w:val="000000"/>
        </w:rPr>
        <w:t xml:space="preserve">Phone Number: </w:t>
      </w:r>
      <w:r w:rsidR="00C830D4" w:rsidRPr="00523380">
        <w:rPr>
          <w:color w:val="000000"/>
        </w:rPr>
        <w:t>+2547206</w:t>
      </w:r>
      <w:r w:rsidRPr="00523380">
        <w:rPr>
          <w:color w:val="000000"/>
        </w:rPr>
        <w:t>4</w:t>
      </w:r>
      <w:r w:rsidR="00C830D4" w:rsidRPr="00523380">
        <w:rPr>
          <w:color w:val="000000"/>
        </w:rPr>
        <w:t>9037</w:t>
      </w:r>
    </w:p>
    <w:p w:rsidR="00580E12" w:rsidRPr="00523380" w:rsidRDefault="00580E12" w:rsidP="00B31624">
      <w:pPr>
        <w:autoSpaceDE w:val="0"/>
        <w:autoSpaceDN w:val="0"/>
        <w:adjustRightInd w:val="0"/>
        <w:ind w:left="540"/>
        <w:rPr>
          <w:b/>
          <w:bCs/>
          <w:color w:val="000080"/>
        </w:rPr>
      </w:pPr>
      <w:r w:rsidRPr="00523380">
        <w:rPr>
          <w:b/>
          <w:bCs/>
          <w:color w:val="000000"/>
        </w:rPr>
        <w:t>Email Address:</w:t>
      </w:r>
      <w:r w:rsidRPr="00523380">
        <w:rPr>
          <w:b/>
          <w:bCs/>
          <w:color w:val="000080"/>
        </w:rPr>
        <w:t xml:space="preserve"> </w:t>
      </w:r>
      <w:hyperlink r:id="rId8" w:history="1">
        <w:r w:rsidR="00C830D4" w:rsidRPr="00523380">
          <w:rPr>
            <w:rStyle w:val="Hyperlink"/>
            <w:bCs/>
          </w:rPr>
          <w:t>princ.ksn@gmail.com</w:t>
        </w:r>
      </w:hyperlink>
      <w:r w:rsidR="00C830D4" w:rsidRPr="00523380">
        <w:rPr>
          <w:bCs/>
          <w:color w:val="000080"/>
        </w:rPr>
        <w:t xml:space="preserve"> </w:t>
      </w:r>
    </w:p>
    <w:p w:rsidR="00580E12" w:rsidRPr="00523380" w:rsidRDefault="00580E12" w:rsidP="00B31624">
      <w:pPr>
        <w:autoSpaceDE w:val="0"/>
        <w:autoSpaceDN w:val="0"/>
        <w:adjustRightInd w:val="0"/>
        <w:ind w:firstLine="720"/>
      </w:pPr>
    </w:p>
    <w:sectPr w:rsidR="00580E12" w:rsidRPr="00523380" w:rsidSect="004B0D3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3"/>
    <w:lvl w:ilvl="0">
      <w:start w:val="1"/>
      <w:numFmt w:val="bullet"/>
      <w:lvlText w:val=""/>
      <w:lvlJc w:val="left"/>
      <w:pPr>
        <w:tabs>
          <w:tab w:val="num" w:pos="360"/>
        </w:tabs>
        <w:ind w:left="360" w:hanging="360"/>
      </w:pPr>
      <w:rPr>
        <w:rFonts w:ascii="Symbol" w:hAnsi="Symbol"/>
      </w:rPr>
    </w:lvl>
  </w:abstractNum>
  <w:abstractNum w:abstractNumId="1">
    <w:nsid w:val="00000002"/>
    <w:multiLevelType w:val="singleLevel"/>
    <w:tmpl w:val="00000002"/>
    <w:name w:val="WW8Num4"/>
    <w:lvl w:ilvl="0">
      <w:start w:val="2"/>
      <w:numFmt w:val="decimal"/>
      <w:lvlText w:val="%1"/>
      <w:lvlJc w:val="left"/>
      <w:pPr>
        <w:tabs>
          <w:tab w:val="num" w:pos="720"/>
        </w:tabs>
        <w:ind w:left="720" w:hanging="360"/>
      </w:pPr>
      <w:rPr>
        <w:rFonts w:cs="Times New Roman"/>
      </w:rPr>
    </w:lvl>
  </w:abstractNum>
  <w:abstractNum w:abstractNumId="2">
    <w:nsid w:val="00000003"/>
    <w:multiLevelType w:val="singleLevel"/>
    <w:tmpl w:val="00000003"/>
    <w:name w:val="WW8Num5"/>
    <w:lvl w:ilvl="0">
      <w:start w:val="1"/>
      <w:numFmt w:val="bullet"/>
      <w:lvlText w:val=""/>
      <w:lvlJc w:val="left"/>
      <w:pPr>
        <w:tabs>
          <w:tab w:val="num" w:pos="630"/>
        </w:tabs>
        <w:ind w:left="630" w:hanging="360"/>
      </w:pPr>
      <w:rPr>
        <w:rFonts w:ascii="Symbol" w:hAnsi="Symbol"/>
      </w:rPr>
    </w:lvl>
  </w:abstractNum>
  <w:abstractNum w:abstractNumId="3">
    <w:nsid w:val="00000004"/>
    <w:multiLevelType w:val="singleLevel"/>
    <w:tmpl w:val="00000004"/>
    <w:name w:val="WW8Num6"/>
    <w:lvl w:ilvl="0">
      <w:start w:val="1"/>
      <w:numFmt w:val="bullet"/>
      <w:lvlText w:val=""/>
      <w:lvlJc w:val="left"/>
      <w:pPr>
        <w:tabs>
          <w:tab w:val="num" w:pos="1080"/>
        </w:tabs>
        <w:ind w:left="1080" w:hanging="360"/>
      </w:pPr>
      <w:rPr>
        <w:rFonts w:ascii="Wingdings" w:hAnsi="Wingdings"/>
      </w:rPr>
    </w:lvl>
  </w:abstractNum>
  <w:abstractNum w:abstractNumId="4">
    <w:nsid w:val="00000005"/>
    <w:multiLevelType w:val="singleLevel"/>
    <w:tmpl w:val="00000005"/>
    <w:name w:val="WW8Num8"/>
    <w:lvl w:ilvl="0">
      <w:start w:val="1"/>
      <w:numFmt w:val="bullet"/>
      <w:lvlText w:val=""/>
      <w:lvlJc w:val="left"/>
      <w:pPr>
        <w:tabs>
          <w:tab w:val="num" w:pos="720"/>
        </w:tabs>
        <w:ind w:left="720" w:hanging="360"/>
      </w:pPr>
      <w:rPr>
        <w:rFonts w:ascii="Wingdings" w:hAnsi="Wingdings"/>
      </w:rPr>
    </w:lvl>
  </w:abstractNum>
  <w:abstractNum w:abstractNumId="5">
    <w:nsid w:val="00000007"/>
    <w:multiLevelType w:val="singleLevel"/>
    <w:tmpl w:val="00000007"/>
    <w:name w:val="WW8Num10"/>
    <w:lvl w:ilvl="0">
      <w:start w:val="1"/>
      <w:numFmt w:val="bullet"/>
      <w:lvlText w:val=""/>
      <w:lvlJc w:val="left"/>
      <w:pPr>
        <w:tabs>
          <w:tab w:val="num" w:pos="720"/>
        </w:tabs>
        <w:ind w:left="720" w:hanging="360"/>
      </w:pPr>
      <w:rPr>
        <w:rFonts w:ascii="Symbol" w:hAnsi="Symbol"/>
      </w:rPr>
    </w:lvl>
  </w:abstractNum>
  <w:abstractNum w:abstractNumId="6">
    <w:nsid w:val="00000008"/>
    <w:multiLevelType w:val="singleLevel"/>
    <w:tmpl w:val="00000008"/>
    <w:name w:val="WW8Num11"/>
    <w:lvl w:ilvl="0">
      <w:start w:val="3"/>
      <w:numFmt w:val="decimal"/>
      <w:lvlText w:val="%1."/>
      <w:lvlJc w:val="left"/>
      <w:pPr>
        <w:tabs>
          <w:tab w:val="num" w:pos="720"/>
        </w:tabs>
        <w:ind w:left="720" w:hanging="360"/>
      </w:pPr>
      <w:rPr>
        <w:rFonts w:cs="Times New Roman"/>
      </w:rPr>
    </w:lvl>
  </w:abstractNum>
  <w:abstractNum w:abstractNumId="7">
    <w:nsid w:val="00000009"/>
    <w:multiLevelType w:val="singleLevel"/>
    <w:tmpl w:val="00000009"/>
    <w:name w:val="WW8Num12"/>
    <w:lvl w:ilvl="0">
      <w:start w:val="1"/>
      <w:numFmt w:val="bullet"/>
      <w:lvlText w:val=""/>
      <w:lvlJc w:val="left"/>
      <w:pPr>
        <w:tabs>
          <w:tab w:val="num" w:pos="720"/>
        </w:tabs>
        <w:ind w:left="720" w:hanging="360"/>
      </w:pPr>
      <w:rPr>
        <w:rFonts w:ascii="Symbol" w:hAnsi="Symbol"/>
      </w:rPr>
    </w:lvl>
  </w:abstractNum>
  <w:abstractNum w:abstractNumId="8">
    <w:nsid w:val="11AF27C3"/>
    <w:multiLevelType w:val="hybridMultilevel"/>
    <w:tmpl w:val="3DE4D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BB3502"/>
    <w:multiLevelType w:val="hybridMultilevel"/>
    <w:tmpl w:val="97AE9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822748"/>
    <w:multiLevelType w:val="hybridMultilevel"/>
    <w:tmpl w:val="80ACB7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0D75E6B"/>
    <w:multiLevelType w:val="hybridMultilevel"/>
    <w:tmpl w:val="CEA62B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6424B99"/>
    <w:multiLevelType w:val="hybridMultilevel"/>
    <w:tmpl w:val="D736F30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384164C8"/>
    <w:multiLevelType w:val="hybridMultilevel"/>
    <w:tmpl w:val="2FE81DB2"/>
    <w:lvl w:ilvl="0" w:tplc="40AA4C0C">
      <w:start w:val="2"/>
      <w:numFmt w:val="bullet"/>
      <w:lvlText w:val=""/>
      <w:lvlJc w:val="left"/>
      <w:pPr>
        <w:tabs>
          <w:tab w:val="num" w:pos="1500"/>
        </w:tabs>
        <w:ind w:left="1500" w:hanging="360"/>
      </w:pPr>
      <w:rPr>
        <w:rFonts w:ascii="Symbol" w:eastAsia="Times New Roman" w:hAnsi="Symbol" w:hint="default"/>
        <w:b/>
        <w:sz w:val="22"/>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4">
    <w:nsid w:val="3B2B14A9"/>
    <w:multiLevelType w:val="hybridMultilevel"/>
    <w:tmpl w:val="7B1AF4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BF56799"/>
    <w:multiLevelType w:val="hybridMultilevel"/>
    <w:tmpl w:val="491A01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B267FE8"/>
    <w:multiLevelType w:val="hybridMultilevel"/>
    <w:tmpl w:val="8CF8A2AA"/>
    <w:lvl w:ilvl="0" w:tplc="0409000F">
      <w:start w:val="1"/>
      <w:numFmt w:val="decimal"/>
      <w:lvlText w:val="%1."/>
      <w:lvlJc w:val="left"/>
      <w:pPr>
        <w:tabs>
          <w:tab w:val="num" w:pos="1800"/>
        </w:tabs>
        <w:ind w:left="1800" w:hanging="360"/>
      </w:pPr>
      <w:rPr>
        <w:rFonts w:cs="Times New Roman"/>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17">
    <w:nsid w:val="5C8A5D77"/>
    <w:multiLevelType w:val="hybridMultilevel"/>
    <w:tmpl w:val="EE8E6F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6702E6E"/>
    <w:multiLevelType w:val="hybridMultilevel"/>
    <w:tmpl w:val="D9342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2F501D3"/>
    <w:multiLevelType w:val="hybridMultilevel"/>
    <w:tmpl w:val="57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854E37"/>
    <w:multiLevelType w:val="hybridMultilevel"/>
    <w:tmpl w:val="BC9A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3"/>
  </w:num>
  <w:num w:numId="11">
    <w:abstractNumId w:val="8"/>
  </w:num>
  <w:num w:numId="12">
    <w:abstractNumId w:val="10"/>
  </w:num>
  <w:num w:numId="13">
    <w:abstractNumId w:val="20"/>
  </w:num>
  <w:num w:numId="14">
    <w:abstractNumId w:val="17"/>
  </w:num>
  <w:num w:numId="15">
    <w:abstractNumId w:val="18"/>
  </w:num>
  <w:num w:numId="16">
    <w:abstractNumId w:val="11"/>
  </w:num>
  <w:num w:numId="17">
    <w:abstractNumId w:val="16"/>
  </w:num>
  <w:num w:numId="18">
    <w:abstractNumId w:val="14"/>
  </w:num>
  <w:num w:numId="19">
    <w:abstractNumId w:val="15"/>
  </w:num>
  <w:num w:numId="20">
    <w:abstractNumId w:val="19"/>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4F4118"/>
    <w:rsid w:val="000454D7"/>
    <w:rsid w:val="000458E7"/>
    <w:rsid w:val="000736D0"/>
    <w:rsid w:val="000E425B"/>
    <w:rsid w:val="00114FFD"/>
    <w:rsid w:val="001B436B"/>
    <w:rsid w:val="002447F9"/>
    <w:rsid w:val="00261F64"/>
    <w:rsid w:val="002A56B3"/>
    <w:rsid w:val="002C4DBB"/>
    <w:rsid w:val="002C51F3"/>
    <w:rsid w:val="002D773C"/>
    <w:rsid w:val="002E5F75"/>
    <w:rsid w:val="00335DAC"/>
    <w:rsid w:val="00346830"/>
    <w:rsid w:val="0035048D"/>
    <w:rsid w:val="00395141"/>
    <w:rsid w:val="003B5DAB"/>
    <w:rsid w:val="003E179F"/>
    <w:rsid w:val="00425E67"/>
    <w:rsid w:val="00450318"/>
    <w:rsid w:val="0048359C"/>
    <w:rsid w:val="00497A2D"/>
    <w:rsid w:val="004B0D31"/>
    <w:rsid w:val="004B7CC3"/>
    <w:rsid w:val="004D1C6E"/>
    <w:rsid w:val="004E1B1E"/>
    <w:rsid w:val="004E3D8B"/>
    <w:rsid w:val="004F4118"/>
    <w:rsid w:val="00523380"/>
    <w:rsid w:val="00545D25"/>
    <w:rsid w:val="00572F9D"/>
    <w:rsid w:val="00580E12"/>
    <w:rsid w:val="005831EF"/>
    <w:rsid w:val="00597377"/>
    <w:rsid w:val="00623D99"/>
    <w:rsid w:val="0062432A"/>
    <w:rsid w:val="00640386"/>
    <w:rsid w:val="00640903"/>
    <w:rsid w:val="006506C1"/>
    <w:rsid w:val="0066710C"/>
    <w:rsid w:val="006732FF"/>
    <w:rsid w:val="00686B9C"/>
    <w:rsid w:val="006914FB"/>
    <w:rsid w:val="006B4A96"/>
    <w:rsid w:val="006D5D3F"/>
    <w:rsid w:val="006E2400"/>
    <w:rsid w:val="00746C1C"/>
    <w:rsid w:val="007D039D"/>
    <w:rsid w:val="00817CC5"/>
    <w:rsid w:val="00852E99"/>
    <w:rsid w:val="008675F0"/>
    <w:rsid w:val="008750CE"/>
    <w:rsid w:val="00935CEB"/>
    <w:rsid w:val="009C1F97"/>
    <w:rsid w:val="009F0F76"/>
    <w:rsid w:val="009F4AD3"/>
    <w:rsid w:val="00A40A02"/>
    <w:rsid w:val="00A44FB2"/>
    <w:rsid w:val="00A52F5E"/>
    <w:rsid w:val="00A624EF"/>
    <w:rsid w:val="00A639B9"/>
    <w:rsid w:val="00AC110F"/>
    <w:rsid w:val="00AD5AD2"/>
    <w:rsid w:val="00AF2E1D"/>
    <w:rsid w:val="00B31624"/>
    <w:rsid w:val="00B7549B"/>
    <w:rsid w:val="00B766CB"/>
    <w:rsid w:val="00B8281D"/>
    <w:rsid w:val="00BA6161"/>
    <w:rsid w:val="00BB27EE"/>
    <w:rsid w:val="00BB4A0A"/>
    <w:rsid w:val="00C172F1"/>
    <w:rsid w:val="00C20A31"/>
    <w:rsid w:val="00C340A4"/>
    <w:rsid w:val="00C5275E"/>
    <w:rsid w:val="00C6571C"/>
    <w:rsid w:val="00C830D4"/>
    <w:rsid w:val="00C834AD"/>
    <w:rsid w:val="00CB08BF"/>
    <w:rsid w:val="00CF4EB5"/>
    <w:rsid w:val="00DB433A"/>
    <w:rsid w:val="00EE5A73"/>
    <w:rsid w:val="00F16612"/>
    <w:rsid w:val="00F1686B"/>
    <w:rsid w:val="00F835BD"/>
    <w:rsid w:val="00F96792"/>
    <w:rsid w:val="00FA4A4B"/>
    <w:rsid w:val="00FB48BC"/>
    <w:rsid w:val="00FC61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118"/>
    <w:pPr>
      <w:suppressAutoHyphens/>
    </w:pPr>
    <w:rPr>
      <w:sz w:val="24"/>
      <w:szCs w:val="24"/>
      <w:lang w:eastAsia="ar-SA"/>
    </w:rPr>
  </w:style>
  <w:style w:type="paragraph" w:styleId="Heading1">
    <w:name w:val="heading 1"/>
    <w:basedOn w:val="Normal"/>
    <w:next w:val="Normal"/>
    <w:link w:val="Heading1Char"/>
    <w:uiPriority w:val="99"/>
    <w:qFormat/>
    <w:rsid w:val="00BA6161"/>
    <w:pPr>
      <w:keepNext/>
      <w:suppressAutoHyphens w:val="0"/>
      <w:outlineLvl w:val="0"/>
    </w:pPr>
    <w:rPr>
      <w:b/>
      <w:bCs/>
      <w:i/>
      <w:iCs/>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914FB"/>
    <w:rPr>
      <w:rFonts w:ascii="Cambria" w:hAnsi="Cambria" w:cs="Times New Roman"/>
      <w:b/>
      <w:bCs/>
      <w:kern w:val="32"/>
      <w:sz w:val="32"/>
      <w:szCs w:val="32"/>
      <w:lang w:eastAsia="ar-SA" w:bidi="ar-SA"/>
    </w:rPr>
  </w:style>
  <w:style w:type="character" w:styleId="Hyperlink">
    <w:name w:val="Hyperlink"/>
    <w:basedOn w:val="DefaultParagraphFont"/>
    <w:uiPriority w:val="99"/>
    <w:rsid w:val="004F4118"/>
    <w:rPr>
      <w:rFonts w:cs="Times New Roman"/>
      <w:color w:val="0000FF"/>
      <w:u w:val="single"/>
    </w:rPr>
  </w:style>
  <w:style w:type="paragraph" w:styleId="NormalWeb">
    <w:name w:val="Normal (Web)"/>
    <w:basedOn w:val="Normal"/>
    <w:uiPriority w:val="99"/>
    <w:rsid w:val="004F4118"/>
    <w:pPr>
      <w:spacing w:before="100" w:after="100"/>
    </w:pPr>
    <w:rPr>
      <w:szCs w:val="20"/>
    </w:rPr>
  </w:style>
  <w:style w:type="paragraph" w:styleId="ListParagraph">
    <w:name w:val="List Paragraph"/>
    <w:basedOn w:val="Normal"/>
    <w:uiPriority w:val="34"/>
    <w:qFormat/>
    <w:rsid w:val="00AD5AD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nc.ksn@gmail.com" TargetMode="External"/><Relationship Id="rId3" Type="http://schemas.openxmlformats.org/officeDocument/2006/relationships/settings" Target="settings.xml"/><Relationship Id="rId7" Type="http://schemas.openxmlformats.org/officeDocument/2006/relationships/hyperlink" Target="http://www.leroyalmeridien-duba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ha.gov.a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CURRICULUM VITAE</vt:lpstr>
    </vt:vector>
  </TitlesOfParts>
  <Company>HCC</Company>
  <LinksUpToDate>false</LinksUpToDate>
  <CharactersWithSpaces>6898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dottie</dc:creator>
  <cp:lastModifiedBy>tutordw</cp:lastModifiedBy>
  <cp:revision>5</cp:revision>
  <cp:lastPrinted>2022-01-17T10:14:00Z</cp:lastPrinted>
  <dcterms:created xsi:type="dcterms:W3CDTF">2021-07-23T12:39:00Z</dcterms:created>
  <dcterms:modified xsi:type="dcterms:W3CDTF">2022-02-18T08:51:00Z</dcterms:modified>
</cp:coreProperties>
</file>