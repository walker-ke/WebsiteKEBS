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9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0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11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2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13.xml" ContentType="application/vnd.openxmlformats-officedocument.wordprocessingml.footer+xml"/>
  <Override PartName="/word/header3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1D" w:rsidRDefault="00C579F7">
      <w:pPr>
        <w:spacing w:before="48"/>
        <w:ind w:right="143"/>
        <w:jc w:val="right"/>
        <w:rPr>
          <w:rFonts w:ascii="Arial" w:eastAsia="Arial" w:hAnsi="Arial" w:cs="Arial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799465</wp:posOffset>
                </wp:positionH>
                <wp:positionV relativeFrom="page">
                  <wp:posOffset>0</wp:posOffset>
                </wp:positionV>
                <wp:extent cx="24765" cy="4597400"/>
                <wp:effectExtent l="10160" t="19050" r="31750" b="22225"/>
                <wp:wrapNone/>
                <wp:docPr id="2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" cy="4597400"/>
                          <a:chOff x="1259" y="0"/>
                          <a:chExt cx="92" cy="16838"/>
                        </a:xfrm>
                      </wpg:grpSpPr>
                      <wpg:grpSp>
                        <wpg:cNvPr id="24" name="Group 9"/>
                        <wpg:cNvGrpSpPr>
                          <a:grpSpLocks/>
                        </wpg:cNvGrpSpPr>
                        <wpg:grpSpPr bwMode="auto">
                          <a:xfrm>
                            <a:off x="1287" y="-480"/>
                            <a:ext cx="0" cy="17544"/>
                            <a:chOff x="1287" y="-480"/>
                            <a:chExt cx="0" cy="17544"/>
                          </a:xfrm>
                        </wpg:grpSpPr>
                        <wps:wsp>
                          <wps:cNvPr id="25" name="Freeform 12"/>
                          <wps:cNvSpPr>
                            <a:spLocks/>
                          </wps:cNvSpPr>
                          <wps:spPr bwMode="auto">
                            <a:xfrm>
                              <a:off x="1287" y="-480"/>
                              <a:ext cx="0" cy="17544"/>
                            </a:xfrm>
                            <a:custGeom>
                              <a:avLst/>
                              <a:gdLst>
                                <a:gd name="T0" fmla="+- 0 0 -480"/>
                                <a:gd name="T1" fmla="*/ 0 h 17544"/>
                                <a:gd name="T2" fmla="+- 0 16838 -480"/>
                                <a:gd name="T3" fmla="*/ 16838 h 175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544">
                                  <a:moveTo>
                                    <a:pt x="0" y="480"/>
                                  </a:moveTo>
                                  <a:lnTo>
                                    <a:pt x="0" y="17318"/>
                                  </a:lnTo>
                                </a:path>
                              </a:pathLst>
                            </a:custGeom>
                            <a:noFill/>
                            <a:ln w="355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341" y="-480"/>
                              <a:ext cx="0" cy="17544"/>
                              <a:chOff x="1341" y="-480"/>
                              <a:chExt cx="0" cy="17544"/>
                            </a:xfrm>
                          </wpg:grpSpPr>
                          <wps:wsp>
                            <wps:cNvPr id="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1341" y="-480"/>
                                <a:ext cx="0" cy="17544"/>
                              </a:xfrm>
                              <a:custGeom>
                                <a:avLst/>
                                <a:gdLst>
                                  <a:gd name="T0" fmla="+- 0 0 -480"/>
                                  <a:gd name="T1" fmla="*/ 0 h 17544"/>
                                  <a:gd name="T2" fmla="+- 0 16838 -480"/>
                                  <a:gd name="T3" fmla="*/ 16838 h 17544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7544">
                                    <a:moveTo>
                                      <a:pt x="0" y="480"/>
                                    </a:moveTo>
                                    <a:lnTo>
                                      <a:pt x="0" y="17318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457DF" id="Group 8" o:spid="_x0000_s1026" style="position:absolute;margin-left:62.95pt;margin-top:0;width:1.95pt;height:362pt;z-index:-251660288;mso-position-horizontal-relative:page;mso-position-vertical-relative:page" coordorigin="1259" coordsize="92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">
                <v:group id="Group 9" o:spid="_x0000_s1027" style="position:absolute;left:1287;top:-480;width:0;height:17544" coordorigin="1287,-480" coordsize="0,17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12" o:spid="_x0000_s1028" style="position:absolute;left:1287;top:-480;width:0;height:17544;visibility:visible;mso-wrap-style:square;v-text-anchor:top" coordsize="0,17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" path="m,480l,17318e" filled="f" strokeweight="2.8pt">
                    <v:path arrowok="t" o:connecttype="custom" o:connectlocs="0,0;0,16838" o:connectangles="0,0"/>
                  </v:shape>
                  <v:group id="Group 10" o:spid="_x0000_s1029" style="position:absolute;left:1341;top:-480;width:0;height:17544" coordorigin="1341,-480" coordsize="0,17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Freeform 11" o:spid="_x0000_s1030" style="position:absolute;left:1341;top:-480;width:0;height:17544;visibility:visible;mso-wrap-style:square;v-text-anchor:top" coordsize="0,17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" path="m,480l,17318e" filled="f" strokeweight="1pt">
                      <v:path arrowok="t" o:connecttype="custom" o:connectlocs="0,0;0,16838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465883">
        <w:rPr>
          <w:rFonts w:ascii="Arial" w:eastAsia="Arial" w:hAnsi="Arial" w:cs="Arial"/>
          <w:b/>
          <w:sz w:val="36"/>
          <w:szCs w:val="36"/>
        </w:rPr>
        <w:t>KE</w:t>
      </w:r>
      <w:r w:rsidR="00465883">
        <w:rPr>
          <w:rFonts w:ascii="Arial" w:eastAsia="Arial" w:hAnsi="Arial" w:cs="Arial"/>
          <w:b/>
          <w:spacing w:val="-1"/>
          <w:sz w:val="36"/>
          <w:szCs w:val="36"/>
        </w:rPr>
        <w:t>N</w:t>
      </w:r>
      <w:r w:rsidR="00465883">
        <w:rPr>
          <w:rFonts w:ascii="Arial" w:eastAsia="Arial" w:hAnsi="Arial" w:cs="Arial"/>
          <w:b/>
          <w:spacing w:val="4"/>
          <w:sz w:val="36"/>
          <w:szCs w:val="36"/>
        </w:rPr>
        <w:t>Y</w:t>
      </w:r>
      <w:r w:rsidR="00465883">
        <w:rPr>
          <w:rFonts w:ascii="Arial" w:eastAsia="Arial" w:hAnsi="Arial" w:cs="Arial"/>
          <w:b/>
          <w:sz w:val="36"/>
          <w:szCs w:val="36"/>
        </w:rPr>
        <w:t>A</w:t>
      </w:r>
      <w:r w:rsidR="00465883">
        <w:rPr>
          <w:rFonts w:ascii="Arial" w:eastAsia="Arial" w:hAnsi="Arial" w:cs="Arial"/>
          <w:b/>
          <w:spacing w:val="-5"/>
          <w:sz w:val="36"/>
          <w:szCs w:val="36"/>
        </w:rPr>
        <w:t xml:space="preserve"> </w:t>
      </w:r>
      <w:r w:rsidR="00465883">
        <w:rPr>
          <w:rFonts w:ascii="Arial" w:eastAsia="Arial" w:hAnsi="Arial" w:cs="Arial"/>
          <w:b/>
          <w:sz w:val="36"/>
          <w:szCs w:val="36"/>
        </w:rPr>
        <w:t>S</w:t>
      </w:r>
      <w:r w:rsidR="00465883">
        <w:rPr>
          <w:rFonts w:ascii="Arial" w:eastAsia="Arial" w:hAnsi="Arial" w:cs="Arial"/>
          <w:b/>
          <w:spacing w:val="5"/>
          <w:sz w:val="36"/>
          <w:szCs w:val="36"/>
        </w:rPr>
        <w:t>T</w:t>
      </w:r>
      <w:r w:rsidR="00465883">
        <w:rPr>
          <w:rFonts w:ascii="Arial" w:eastAsia="Arial" w:hAnsi="Arial" w:cs="Arial"/>
          <w:b/>
          <w:spacing w:val="-8"/>
          <w:sz w:val="36"/>
          <w:szCs w:val="36"/>
        </w:rPr>
        <w:t>A</w:t>
      </w:r>
      <w:r w:rsidR="00465883">
        <w:rPr>
          <w:rFonts w:ascii="Arial" w:eastAsia="Arial" w:hAnsi="Arial" w:cs="Arial"/>
          <w:b/>
          <w:spacing w:val="4"/>
          <w:sz w:val="36"/>
          <w:szCs w:val="36"/>
        </w:rPr>
        <w:t>ND</w:t>
      </w:r>
      <w:r w:rsidR="00465883">
        <w:rPr>
          <w:rFonts w:ascii="Arial" w:eastAsia="Arial" w:hAnsi="Arial" w:cs="Arial"/>
          <w:b/>
          <w:spacing w:val="-8"/>
          <w:sz w:val="36"/>
          <w:szCs w:val="36"/>
        </w:rPr>
        <w:t>A</w:t>
      </w:r>
      <w:r w:rsidR="00465883">
        <w:rPr>
          <w:rFonts w:ascii="Arial" w:eastAsia="Arial" w:hAnsi="Arial" w:cs="Arial"/>
          <w:b/>
          <w:spacing w:val="1"/>
          <w:sz w:val="36"/>
          <w:szCs w:val="36"/>
        </w:rPr>
        <w:t>R</w:t>
      </w:r>
      <w:r w:rsidR="00465883">
        <w:rPr>
          <w:rFonts w:ascii="Arial" w:eastAsia="Arial" w:hAnsi="Arial" w:cs="Arial"/>
          <w:b/>
          <w:sz w:val="36"/>
          <w:szCs w:val="36"/>
        </w:rPr>
        <w:t xml:space="preserve">D                                  </w:t>
      </w:r>
      <w:r w:rsidR="00465883">
        <w:rPr>
          <w:rFonts w:ascii="Arial" w:eastAsia="Arial" w:hAnsi="Arial" w:cs="Arial"/>
          <w:b/>
          <w:spacing w:val="87"/>
          <w:sz w:val="36"/>
          <w:szCs w:val="36"/>
        </w:rPr>
        <w:t xml:space="preserve"> </w:t>
      </w:r>
      <w:r w:rsidR="00557434" w:rsidRPr="00557434">
        <w:rPr>
          <w:rFonts w:ascii="Arial" w:eastAsia="Arial" w:hAnsi="Arial" w:cs="Arial"/>
          <w:b/>
          <w:sz w:val="28"/>
          <w:szCs w:val="28"/>
        </w:rPr>
        <w:t>DK</w:t>
      </w:r>
      <w:r w:rsidR="00465883">
        <w:rPr>
          <w:rFonts w:ascii="Arial" w:eastAsia="Arial" w:hAnsi="Arial" w:cs="Arial"/>
          <w:b/>
          <w:sz w:val="28"/>
          <w:szCs w:val="28"/>
        </w:rPr>
        <w:t>S</w:t>
      </w:r>
      <w:r w:rsidR="00465883"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 w:rsidR="00465883">
        <w:rPr>
          <w:rFonts w:ascii="Arial" w:eastAsia="Arial" w:hAnsi="Arial" w:cs="Arial"/>
          <w:b/>
          <w:sz w:val="28"/>
          <w:szCs w:val="28"/>
        </w:rPr>
        <w:t>2720</w:t>
      </w:r>
      <w:r w:rsidR="00465883">
        <w:rPr>
          <w:rFonts w:ascii="Arial" w:eastAsia="Arial" w:hAnsi="Arial" w:cs="Arial"/>
          <w:b/>
          <w:spacing w:val="-2"/>
          <w:sz w:val="28"/>
          <w:szCs w:val="28"/>
        </w:rPr>
        <w:t>:</w:t>
      </w:r>
      <w:r w:rsidR="00557434">
        <w:rPr>
          <w:rFonts w:ascii="Arial" w:eastAsia="Arial" w:hAnsi="Arial" w:cs="Arial"/>
          <w:b/>
          <w:sz w:val="28"/>
          <w:szCs w:val="28"/>
        </w:rPr>
        <w:t>2020</w:t>
      </w:r>
    </w:p>
    <w:p w:rsidR="00012B1D" w:rsidRDefault="00465883">
      <w:pPr>
        <w:spacing w:before="3" w:line="260" w:lineRule="exact"/>
        <w:ind w:right="115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ICS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59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0</w:t>
      </w:r>
    </w:p>
    <w:p w:rsidR="00012B1D" w:rsidRDefault="00012B1D">
      <w:pPr>
        <w:spacing w:line="200" w:lineRule="exact"/>
      </w:pPr>
    </w:p>
    <w:p w:rsidR="00012B1D" w:rsidRDefault="00012B1D">
      <w:pPr>
        <w:spacing w:before="7" w:line="220" w:lineRule="exact"/>
        <w:rPr>
          <w:sz w:val="22"/>
          <w:szCs w:val="22"/>
        </w:rPr>
      </w:pPr>
    </w:p>
    <w:p w:rsidR="00012B1D" w:rsidRDefault="00465883">
      <w:pPr>
        <w:spacing w:before="34"/>
        <w:ind w:left="6448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>OV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</w:p>
    <w:p w:rsidR="00012B1D" w:rsidRDefault="00C579F7">
      <w:pPr>
        <w:spacing w:line="220" w:lineRule="exact"/>
        <w:ind w:left="6492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4579620</wp:posOffset>
                </wp:positionH>
                <wp:positionV relativeFrom="paragraph">
                  <wp:posOffset>-194945</wp:posOffset>
                </wp:positionV>
                <wp:extent cx="441960" cy="196215"/>
                <wp:effectExtent l="6985" t="10795" r="8255" b="12065"/>
                <wp:wrapNone/>
                <wp:docPr id="2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" cy="196215"/>
                          <a:chOff x="7212" y="-307"/>
                          <a:chExt cx="1620" cy="72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7212" y="-307"/>
                            <a:ext cx="1620" cy="720"/>
                          </a:xfrm>
                          <a:custGeom>
                            <a:avLst/>
                            <a:gdLst>
                              <a:gd name="T0" fmla="+- 0 7212 7212"/>
                              <a:gd name="T1" fmla="*/ T0 w 1620"/>
                              <a:gd name="T2" fmla="+- 0 413 -307"/>
                              <a:gd name="T3" fmla="*/ 413 h 720"/>
                              <a:gd name="T4" fmla="+- 0 8832 7212"/>
                              <a:gd name="T5" fmla="*/ T4 w 1620"/>
                              <a:gd name="T6" fmla="+- 0 413 -307"/>
                              <a:gd name="T7" fmla="*/ 413 h 720"/>
                              <a:gd name="T8" fmla="+- 0 8832 7212"/>
                              <a:gd name="T9" fmla="*/ T8 w 1620"/>
                              <a:gd name="T10" fmla="+- 0 -307 -307"/>
                              <a:gd name="T11" fmla="*/ -307 h 720"/>
                              <a:gd name="T12" fmla="+- 0 7212 7212"/>
                              <a:gd name="T13" fmla="*/ T12 w 1620"/>
                              <a:gd name="T14" fmla="+- 0 -307 -307"/>
                              <a:gd name="T15" fmla="*/ -307 h 720"/>
                              <a:gd name="T16" fmla="+- 0 7212 7212"/>
                              <a:gd name="T17" fmla="*/ T16 w 1620"/>
                              <a:gd name="T18" fmla="+- 0 413 -307"/>
                              <a:gd name="T19" fmla="*/ 413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720">
                                <a:moveTo>
                                  <a:pt x="0" y="720"/>
                                </a:moveTo>
                                <a:lnTo>
                                  <a:pt x="1620" y="720"/>
                                </a:lnTo>
                                <a:lnTo>
                                  <a:pt x="1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2CAC7" id="Group 6" o:spid="_x0000_s1026" style="position:absolute;margin-left:360.6pt;margin-top:-15.35pt;width:34.8pt;height:15.45pt;z-index:-251659264;mso-position-horizontal-relative:page" coordorigin="7212,-307" coordsize="16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">
                <v:shape id="Freeform 7" o:spid="_x0000_s1027" style="position:absolute;left:7212;top:-307;width:1620;height:720;visibility:visible;mso-wrap-style:square;v-text-anchor:top" coordsize="16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" path="m,720r1620,l1620,,,,,720xe" filled="f">
                  <v:path arrowok="t" o:connecttype="custom" o:connectlocs="0,413;1620,413;1620,-307;0,-307;0,413" o:connectangles="0,0,0,0,0"/>
                </v:shape>
                <w10:wrap anchorx="page"/>
              </v:group>
            </w:pict>
          </mc:Fallback>
        </mc:AlternateContent>
      </w:r>
      <w:r w:rsidR="00465883">
        <w:rPr>
          <w:rFonts w:ascii="Arial" w:eastAsia="Arial" w:hAnsi="Arial" w:cs="Arial"/>
          <w:position w:val="-1"/>
        </w:rPr>
        <w:t>2017</w:t>
      </w:r>
      <w:r w:rsidR="00465883">
        <w:rPr>
          <w:rFonts w:ascii="Arial" w:eastAsia="Arial" w:hAnsi="Arial" w:cs="Arial"/>
          <w:spacing w:val="3"/>
          <w:position w:val="-1"/>
        </w:rPr>
        <w:t>-</w:t>
      </w:r>
      <w:r w:rsidR="00465883">
        <w:rPr>
          <w:rFonts w:ascii="Arial" w:eastAsia="Arial" w:hAnsi="Arial" w:cs="Arial"/>
          <w:position w:val="-1"/>
        </w:rPr>
        <w:t>07</w:t>
      </w:r>
      <w:r w:rsidR="00465883">
        <w:rPr>
          <w:rFonts w:ascii="Arial" w:eastAsia="Arial" w:hAnsi="Arial" w:cs="Arial"/>
          <w:spacing w:val="1"/>
          <w:position w:val="-1"/>
        </w:rPr>
        <w:t>-</w:t>
      </w:r>
      <w:r w:rsidR="00465883">
        <w:rPr>
          <w:rFonts w:ascii="Arial" w:eastAsia="Arial" w:hAnsi="Arial" w:cs="Arial"/>
          <w:position w:val="-1"/>
        </w:rPr>
        <w:t>06</w:t>
      </w:r>
    </w:p>
    <w:p w:rsidR="00012B1D" w:rsidRDefault="00012B1D">
      <w:pPr>
        <w:spacing w:before="7" w:line="120" w:lineRule="exact"/>
        <w:rPr>
          <w:sz w:val="13"/>
          <w:szCs w:val="13"/>
        </w:rPr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465883">
      <w:pPr>
        <w:spacing w:before="3"/>
        <w:ind w:left="1104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No</w:t>
      </w:r>
      <w:r>
        <w:rPr>
          <w:rFonts w:ascii="Arial" w:eastAsia="Arial" w:hAnsi="Arial" w:cs="Arial"/>
          <w:b/>
          <w:spacing w:val="1"/>
          <w:sz w:val="44"/>
          <w:szCs w:val="44"/>
        </w:rPr>
        <w:t>n</w:t>
      </w:r>
      <w:r>
        <w:rPr>
          <w:rFonts w:ascii="Arial" w:eastAsia="Arial" w:hAnsi="Arial" w:cs="Arial"/>
          <w:b/>
          <w:sz w:val="44"/>
          <w:szCs w:val="44"/>
        </w:rPr>
        <w:t>-</w:t>
      </w:r>
      <w:r>
        <w:rPr>
          <w:rFonts w:ascii="Arial" w:eastAsia="Arial" w:hAnsi="Arial" w:cs="Arial"/>
          <w:b/>
          <w:spacing w:val="4"/>
          <w:sz w:val="44"/>
          <w:szCs w:val="44"/>
        </w:rPr>
        <w:t>w</w:t>
      </w:r>
      <w:r>
        <w:rPr>
          <w:rFonts w:ascii="Arial" w:eastAsia="Arial" w:hAnsi="Arial" w:cs="Arial"/>
          <w:b/>
          <w:sz w:val="44"/>
          <w:szCs w:val="44"/>
        </w:rPr>
        <w:t>ov</w:t>
      </w:r>
      <w:r>
        <w:rPr>
          <w:rFonts w:ascii="Arial" w:eastAsia="Arial" w:hAnsi="Arial" w:cs="Arial"/>
          <w:b/>
          <w:spacing w:val="1"/>
          <w:sz w:val="44"/>
          <w:szCs w:val="44"/>
        </w:rPr>
        <w:t>e</w:t>
      </w:r>
      <w:r>
        <w:rPr>
          <w:rFonts w:ascii="Arial" w:eastAsia="Arial" w:hAnsi="Arial" w:cs="Arial"/>
          <w:b/>
          <w:sz w:val="44"/>
          <w:szCs w:val="44"/>
        </w:rPr>
        <w:t>n</w:t>
      </w:r>
      <w:r>
        <w:rPr>
          <w:rFonts w:ascii="Arial" w:eastAsia="Arial" w:hAnsi="Arial" w:cs="Arial"/>
          <w:b/>
          <w:spacing w:val="-26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sz w:val="44"/>
          <w:szCs w:val="44"/>
        </w:rPr>
        <w:t>di</w:t>
      </w:r>
      <w:r>
        <w:rPr>
          <w:rFonts w:ascii="Arial" w:eastAsia="Arial" w:hAnsi="Arial" w:cs="Arial"/>
          <w:b/>
          <w:spacing w:val="1"/>
          <w:sz w:val="44"/>
          <w:szCs w:val="44"/>
        </w:rPr>
        <w:t>s</w:t>
      </w:r>
      <w:r>
        <w:rPr>
          <w:rFonts w:ascii="Arial" w:eastAsia="Arial" w:hAnsi="Arial" w:cs="Arial"/>
          <w:b/>
          <w:sz w:val="44"/>
          <w:szCs w:val="44"/>
        </w:rPr>
        <w:t>po</w:t>
      </w:r>
      <w:r>
        <w:rPr>
          <w:rFonts w:ascii="Arial" w:eastAsia="Arial" w:hAnsi="Arial" w:cs="Arial"/>
          <w:b/>
          <w:spacing w:val="1"/>
          <w:sz w:val="44"/>
          <w:szCs w:val="44"/>
        </w:rPr>
        <w:t>s</w:t>
      </w:r>
      <w:r>
        <w:rPr>
          <w:rFonts w:ascii="Arial" w:eastAsia="Arial" w:hAnsi="Arial" w:cs="Arial"/>
          <w:b/>
          <w:sz w:val="44"/>
          <w:szCs w:val="44"/>
        </w:rPr>
        <w:t>ab</w:t>
      </w:r>
      <w:r>
        <w:rPr>
          <w:rFonts w:ascii="Arial" w:eastAsia="Arial" w:hAnsi="Arial" w:cs="Arial"/>
          <w:b/>
          <w:spacing w:val="1"/>
          <w:sz w:val="44"/>
          <w:szCs w:val="44"/>
        </w:rPr>
        <w:t>l</w:t>
      </w:r>
      <w:r>
        <w:rPr>
          <w:rFonts w:ascii="Arial" w:eastAsia="Arial" w:hAnsi="Arial" w:cs="Arial"/>
          <w:b/>
          <w:sz w:val="44"/>
          <w:szCs w:val="44"/>
        </w:rPr>
        <w:t>e</w:t>
      </w:r>
      <w:r>
        <w:rPr>
          <w:rFonts w:ascii="Arial" w:eastAsia="Arial" w:hAnsi="Arial" w:cs="Arial"/>
          <w:b/>
          <w:spacing w:val="-23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spacing w:val="4"/>
          <w:sz w:val="44"/>
          <w:szCs w:val="44"/>
        </w:rPr>
        <w:t>w</w:t>
      </w:r>
      <w:r>
        <w:rPr>
          <w:rFonts w:ascii="Arial" w:eastAsia="Arial" w:hAnsi="Arial" w:cs="Arial"/>
          <w:b/>
          <w:sz w:val="44"/>
          <w:szCs w:val="44"/>
        </w:rPr>
        <w:t>et</w:t>
      </w:r>
      <w:r>
        <w:rPr>
          <w:rFonts w:ascii="Arial" w:eastAsia="Arial" w:hAnsi="Arial" w:cs="Arial"/>
          <w:b/>
          <w:spacing w:val="-4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spacing w:val="1"/>
          <w:sz w:val="44"/>
          <w:szCs w:val="44"/>
        </w:rPr>
        <w:t>w</w:t>
      </w:r>
      <w:r>
        <w:rPr>
          <w:rFonts w:ascii="Arial" w:eastAsia="Arial" w:hAnsi="Arial" w:cs="Arial"/>
          <w:b/>
          <w:sz w:val="44"/>
          <w:szCs w:val="44"/>
        </w:rPr>
        <w:t>ip</w:t>
      </w:r>
      <w:r>
        <w:rPr>
          <w:rFonts w:ascii="Arial" w:eastAsia="Arial" w:hAnsi="Arial" w:cs="Arial"/>
          <w:b/>
          <w:spacing w:val="1"/>
          <w:sz w:val="44"/>
          <w:szCs w:val="44"/>
        </w:rPr>
        <w:t>e</w:t>
      </w:r>
      <w:r>
        <w:rPr>
          <w:rFonts w:ascii="Arial" w:eastAsia="Arial" w:hAnsi="Arial" w:cs="Arial"/>
          <w:b/>
          <w:sz w:val="44"/>
          <w:szCs w:val="44"/>
        </w:rPr>
        <w:t>s</w:t>
      </w:r>
      <w:r>
        <w:rPr>
          <w:rFonts w:ascii="Arial" w:eastAsia="Arial" w:hAnsi="Arial" w:cs="Arial"/>
          <w:b/>
          <w:spacing w:val="-12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sz w:val="44"/>
          <w:szCs w:val="44"/>
        </w:rPr>
        <w:t>—</w:t>
      </w:r>
    </w:p>
    <w:p w:rsidR="00012B1D" w:rsidRDefault="00465883">
      <w:pPr>
        <w:ind w:left="1104"/>
        <w:rPr>
          <w:rFonts w:ascii="Arial" w:eastAsia="Arial" w:hAnsi="Arial" w:cs="Arial"/>
          <w:sz w:val="44"/>
          <w:szCs w:val="44"/>
        </w:rPr>
        <w:sectPr w:rsidR="00012B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0"/>
          <w:pgMar w:top="1060" w:right="1020" w:bottom="280" w:left="1020" w:header="0" w:footer="1137" w:gutter="0"/>
          <w:cols w:space="720"/>
        </w:sectPr>
      </w:pPr>
      <w:r>
        <w:rPr>
          <w:rFonts w:ascii="Arial" w:eastAsia="Arial" w:hAnsi="Arial" w:cs="Arial"/>
          <w:b/>
          <w:sz w:val="44"/>
          <w:szCs w:val="44"/>
        </w:rPr>
        <w:t>Spe</w:t>
      </w:r>
      <w:r>
        <w:rPr>
          <w:rFonts w:ascii="Arial" w:eastAsia="Arial" w:hAnsi="Arial" w:cs="Arial"/>
          <w:b/>
          <w:spacing w:val="1"/>
          <w:sz w:val="44"/>
          <w:szCs w:val="44"/>
        </w:rPr>
        <w:t>c</w:t>
      </w:r>
      <w:r>
        <w:rPr>
          <w:rFonts w:ascii="Arial" w:eastAsia="Arial" w:hAnsi="Arial" w:cs="Arial"/>
          <w:b/>
          <w:sz w:val="44"/>
          <w:szCs w:val="44"/>
        </w:rPr>
        <w:t>ifi</w:t>
      </w:r>
      <w:r>
        <w:rPr>
          <w:rFonts w:ascii="Arial" w:eastAsia="Arial" w:hAnsi="Arial" w:cs="Arial"/>
          <w:b/>
          <w:spacing w:val="1"/>
          <w:sz w:val="44"/>
          <w:szCs w:val="44"/>
        </w:rPr>
        <w:t>c</w:t>
      </w:r>
      <w:r>
        <w:rPr>
          <w:rFonts w:ascii="Arial" w:eastAsia="Arial" w:hAnsi="Arial" w:cs="Arial"/>
          <w:b/>
          <w:sz w:val="44"/>
          <w:szCs w:val="44"/>
        </w:rPr>
        <w:t>ati</w:t>
      </w:r>
      <w:r>
        <w:rPr>
          <w:rFonts w:ascii="Arial" w:eastAsia="Arial" w:hAnsi="Arial" w:cs="Arial"/>
          <w:b/>
          <w:spacing w:val="1"/>
          <w:sz w:val="44"/>
          <w:szCs w:val="44"/>
        </w:rPr>
        <w:t>o</w:t>
      </w:r>
      <w:r>
        <w:rPr>
          <w:rFonts w:ascii="Arial" w:eastAsia="Arial" w:hAnsi="Arial" w:cs="Arial"/>
          <w:b/>
          <w:sz w:val="44"/>
          <w:szCs w:val="44"/>
        </w:rPr>
        <w:t>n</w:t>
      </w:r>
    </w:p>
    <w:p w:rsidR="00012B1D" w:rsidRDefault="00557434">
      <w:pPr>
        <w:spacing w:before="71" w:line="300" w:lineRule="exact"/>
        <w:ind w:left="11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1"/>
          <w:position w:val="-1"/>
          <w:sz w:val="28"/>
          <w:szCs w:val="28"/>
        </w:rPr>
        <w:lastRenderedPageBreak/>
        <w:t>D</w:t>
      </w:r>
      <w:r w:rsidR="00465883">
        <w:rPr>
          <w:rFonts w:ascii="Arial" w:eastAsia="Arial" w:hAnsi="Arial" w:cs="Arial"/>
          <w:b/>
          <w:spacing w:val="-1"/>
          <w:position w:val="-1"/>
          <w:sz w:val="28"/>
          <w:szCs w:val="28"/>
        </w:rPr>
        <w:t>K</w:t>
      </w:r>
      <w:r w:rsidR="00465883">
        <w:rPr>
          <w:rFonts w:ascii="Arial" w:eastAsia="Arial" w:hAnsi="Arial" w:cs="Arial"/>
          <w:b/>
          <w:position w:val="-1"/>
          <w:sz w:val="28"/>
          <w:szCs w:val="28"/>
        </w:rPr>
        <w:t>S</w:t>
      </w:r>
      <w:r w:rsidR="00465883">
        <w:rPr>
          <w:rFonts w:ascii="Arial" w:eastAsia="Arial" w:hAnsi="Arial" w:cs="Arial"/>
          <w:b/>
          <w:spacing w:val="1"/>
          <w:position w:val="-1"/>
          <w:sz w:val="28"/>
          <w:szCs w:val="28"/>
        </w:rPr>
        <w:t xml:space="preserve"> </w:t>
      </w:r>
      <w:r w:rsidR="00465883">
        <w:rPr>
          <w:rFonts w:ascii="Arial" w:eastAsia="Arial" w:hAnsi="Arial" w:cs="Arial"/>
          <w:b/>
          <w:position w:val="-1"/>
          <w:sz w:val="28"/>
          <w:szCs w:val="28"/>
        </w:rPr>
        <w:t>2720</w:t>
      </w:r>
      <w:r w:rsidR="00465883"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:</w:t>
      </w:r>
      <w:r>
        <w:rPr>
          <w:rFonts w:ascii="Arial" w:eastAsia="Arial" w:hAnsi="Arial" w:cs="Arial"/>
          <w:b/>
          <w:position w:val="-1"/>
          <w:sz w:val="28"/>
          <w:szCs w:val="28"/>
        </w:rPr>
        <w:t>2020</w:t>
      </w: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before="12" w:line="240" w:lineRule="exact"/>
        <w:rPr>
          <w:sz w:val="24"/>
          <w:szCs w:val="24"/>
        </w:rPr>
      </w:pPr>
    </w:p>
    <w:p w:rsidR="00012B1D" w:rsidRDefault="00465883">
      <w:pPr>
        <w:spacing w:before="29"/>
        <w:ind w:left="2308" w:right="23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</w:t>
      </w:r>
      <w:r>
        <w:rPr>
          <w:rFonts w:ascii="Arial" w:eastAsia="Arial" w:hAnsi="Arial" w:cs="Arial"/>
          <w:b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5"/>
          <w:sz w:val="24"/>
          <w:szCs w:val="24"/>
        </w:rPr>
        <w:t>C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 COM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TEE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RESEN</w:t>
      </w:r>
      <w:r>
        <w:rPr>
          <w:rFonts w:ascii="Arial" w:eastAsia="Arial" w:hAnsi="Arial" w:cs="Arial"/>
          <w:b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ON</w:t>
      </w:r>
    </w:p>
    <w:p w:rsidR="00012B1D" w:rsidRDefault="00465883">
      <w:pPr>
        <w:spacing w:before="2" w:line="460" w:lineRule="atLeast"/>
        <w:ind w:left="113" w:right="308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orga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were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e: Nur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</w:p>
    <w:p w:rsidR="00012B1D" w:rsidRDefault="00465883">
      <w:pPr>
        <w:ind w:left="113" w:right="427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ute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(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 xml:space="preserve">IRDI)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</w:p>
    <w:p w:rsidR="00012B1D" w:rsidRDefault="00465883">
      <w:pPr>
        <w:ind w:left="113" w:right="481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2"/>
        </w:rPr>
        <w:t>Ma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y</w:t>
      </w:r>
    </w:p>
    <w:p w:rsidR="00012B1D" w:rsidRDefault="00465883">
      <w:pPr>
        <w:spacing w:line="220" w:lineRule="exact"/>
        <w:ind w:left="113" w:right="8389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Rad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ark</w:t>
      </w:r>
    </w:p>
    <w:p w:rsidR="00012B1D" w:rsidRDefault="00465883">
      <w:pPr>
        <w:ind w:left="113" w:right="793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Ga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</w:p>
    <w:p w:rsidR="00012B1D" w:rsidRDefault="00465883">
      <w:pPr>
        <w:spacing w:before="1"/>
        <w:ind w:left="113" w:right="842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ark</w:t>
      </w:r>
    </w:p>
    <w:p w:rsidR="00012B1D" w:rsidRDefault="00465883">
      <w:pPr>
        <w:ind w:left="113" w:right="71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rv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d. </w:t>
      </w:r>
      <w:proofErr w:type="spellStart"/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erC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er</w:t>
      </w:r>
      <w:proofErr w:type="spellEnd"/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Prod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d.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IM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. Cha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es</w:t>
      </w:r>
    </w:p>
    <w:p w:rsidR="00012B1D" w:rsidRDefault="00465883">
      <w:pPr>
        <w:ind w:left="113" w:right="695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work</w:t>
      </w:r>
    </w:p>
    <w:p w:rsidR="00012B1D" w:rsidRDefault="00465883">
      <w:pPr>
        <w:ind w:left="113" w:right="79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al</w:t>
      </w:r>
    </w:p>
    <w:p w:rsidR="00012B1D" w:rsidRDefault="00465883">
      <w:pPr>
        <w:ind w:left="113" w:right="80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bi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es</w:t>
      </w:r>
    </w:p>
    <w:p w:rsidR="00012B1D" w:rsidRDefault="00465883">
      <w:pPr>
        <w:ind w:left="113" w:right="55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of He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 xml:space="preserve">—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art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</w:p>
    <w:p w:rsidR="00012B1D" w:rsidRDefault="00465883">
      <w:pPr>
        <w:spacing w:line="220" w:lineRule="exact"/>
        <w:ind w:left="113" w:right="599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—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ari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</w:p>
    <w:p w:rsidR="00012B1D" w:rsidRDefault="00012B1D">
      <w:pPr>
        <w:spacing w:before="6" w:line="160" w:lineRule="exact"/>
        <w:rPr>
          <w:sz w:val="16"/>
          <w:szCs w:val="16"/>
        </w:rPr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465883">
      <w:pPr>
        <w:ind w:left="2881" w:right="288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OF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KENYA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4"/>
          <w:sz w:val="24"/>
          <w:szCs w:val="24"/>
        </w:rPr>
        <w:t>D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DS</w:t>
      </w:r>
    </w:p>
    <w:p w:rsidR="00012B1D" w:rsidRDefault="00012B1D">
      <w:pPr>
        <w:spacing w:before="14" w:line="220" w:lineRule="exact"/>
        <w:rPr>
          <w:sz w:val="22"/>
          <w:szCs w:val="22"/>
        </w:rPr>
      </w:pPr>
    </w:p>
    <w:p w:rsidR="00012B1D" w:rsidRDefault="00465883">
      <w:pPr>
        <w:spacing w:line="275" w:lineRule="auto"/>
        <w:ind w:left="113" w:right="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order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brea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progre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ards</w:t>
      </w:r>
      <w:r>
        <w:rPr>
          <w:rFonts w:ascii="Arial" w:eastAsia="Arial" w:hAnsi="Arial" w:cs="Arial"/>
          <w:spacing w:val="1"/>
        </w:rPr>
        <w:t xml:space="preserve"> 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 xml:space="preserve">wed. 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on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 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dre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 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tor,</w:t>
      </w:r>
      <w:r>
        <w:rPr>
          <w:rFonts w:ascii="Arial" w:eastAsia="Arial" w:hAnsi="Arial" w:cs="Arial"/>
          <w:spacing w:val="1"/>
        </w:rPr>
        <w:t xml:space="preserve"> 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 are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e.</w:t>
      </w: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before="13" w:line="240" w:lineRule="exact"/>
        <w:rPr>
          <w:sz w:val="24"/>
          <w:szCs w:val="24"/>
        </w:rPr>
      </w:pPr>
    </w:p>
    <w:p w:rsidR="00012B1D" w:rsidRDefault="00465883">
      <w:pPr>
        <w:ind w:left="3615" w:right="361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© </w:t>
      </w:r>
      <w:r>
        <w:rPr>
          <w:rFonts w:ascii="Arial" w:eastAsia="Arial" w:hAnsi="Arial" w:cs="Arial"/>
          <w:i/>
          <w:spacing w:val="1"/>
          <w:sz w:val="16"/>
          <w:szCs w:val="16"/>
        </w:rPr>
        <w:t>K</w:t>
      </w:r>
      <w:r>
        <w:rPr>
          <w:rFonts w:ascii="Arial" w:eastAsia="Arial" w:hAnsi="Arial" w:cs="Arial"/>
          <w:i/>
          <w:spacing w:val="-1"/>
          <w:sz w:val="16"/>
          <w:szCs w:val="16"/>
        </w:rPr>
        <w:t>en</w:t>
      </w:r>
      <w:r>
        <w:rPr>
          <w:rFonts w:ascii="Arial" w:eastAsia="Arial" w:hAnsi="Arial" w:cs="Arial"/>
          <w:i/>
          <w:spacing w:val="1"/>
          <w:sz w:val="16"/>
          <w:szCs w:val="16"/>
        </w:rPr>
        <w:t>y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B</w:t>
      </w:r>
      <w:r>
        <w:rPr>
          <w:rFonts w:ascii="Arial" w:eastAsia="Arial" w:hAnsi="Arial" w:cs="Arial"/>
          <w:i/>
          <w:spacing w:val="-1"/>
          <w:sz w:val="16"/>
          <w:szCs w:val="16"/>
        </w:rPr>
        <w:t>urea</w:t>
      </w:r>
      <w:r>
        <w:rPr>
          <w:rFonts w:ascii="Arial" w:eastAsia="Arial" w:hAnsi="Arial" w:cs="Arial"/>
          <w:i/>
          <w:sz w:val="16"/>
          <w:szCs w:val="16"/>
        </w:rPr>
        <w:t>u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3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 xml:space="preserve">f </w:t>
      </w:r>
      <w:r>
        <w:rPr>
          <w:rFonts w:ascii="Arial" w:eastAsia="Arial" w:hAnsi="Arial" w:cs="Arial"/>
          <w:i/>
          <w:spacing w:val="1"/>
          <w:sz w:val="16"/>
          <w:szCs w:val="16"/>
        </w:rPr>
        <w:t>St</w:t>
      </w:r>
      <w:r>
        <w:rPr>
          <w:rFonts w:ascii="Arial" w:eastAsia="Arial" w:hAnsi="Arial" w:cs="Arial"/>
          <w:i/>
          <w:spacing w:val="-1"/>
          <w:sz w:val="16"/>
          <w:szCs w:val="16"/>
        </w:rPr>
        <w:t>andards</w:t>
      </w:r>
      <w:r>
        <w:rPr>
          <w:rFonts w:ascii="Arial" w:eastAsia="Arial" w:hAnsi="Arial" w:cs="Arial"/>
          <w:i/>
          <w:sz w:val="16"/>
          <w:szCs w:val="16"/>
        </w:rPr>
        <w:t>,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2</w:t>
      </w:r>
      <w:r>
        <w:rPr>
          <w:rFonts w:ascii="Arial" w:eastAsia="Arial" w:hAnsi="Arial" w:cs="Arial"/>
          <w:i/>
          <w:spacing w:val="-3"/>
          <w:sz w:val="16"/>
          <w:szCs w:val="16"/>
        </w:rPr>
        <w:t>0</w:t>
      </w:r>
      <w:r>
        <w:rPr>
          <w:rFonts w:ascii="Arial" w:eastAsia="Arial" w:hAnsi="Arial" w:cs="Arial"/>
          <w:i/>
          <w:spacing w:val="2"/>
          <w:sz w:val="16"/>
          <w:szCs w:val="16"/>
        </w:rPr>
        <w:t>1</w:t>
      </w:r>
      <w:r>
        <w:rPr>
          <w:rFonts w:ascii="Arial" w:eastAsia="Arial" w:hAnsi="Arial" w:cs="Arial"/>
          <w:i/>
          <w:sz w:val="16"/>
          <w:szCs w:val="16"/>
        </w:rPr>
        <w:t>7</w:t>
      </w:r>
    </w:p>
    <w:p w:rsidR="00012B1D" w:rsidRDefault="00012B1D">
      <w:pPr>
        <w:spacing w:before="18" w:line="220" w:lineRule="exact"/>
        <w:rPr>
          <w:sz w:val="22"/>
          <w:szCs w:val="22"/>
        </w:rPr>
      </w:pPr>
    </w:p>
    <w:p w:rsidR="00012B1D" w:rsidRDefault="00465883">
      <w:pPr>
        <w:spacing w:line="276" w:lineRule="auto"/>
        <w:ind w:left="113" w:right="82"/>
        <w:jc w:val="both"/>
        <w:rPr>
          <w:rFonts w:ascii="Arial" w:eastAsia="Arial" w:hAnsi="Arial" w:cs="Arial"/>
          <w:sz w:val="16"/>
          <w:szCs w:val="16"/>
        </w:rPr>
        <w:sectPr w:rsidR="00012B1D">
          <w:headerReference w:type="even" r:id="rId14"/>
          <w:headerReference w:type="default" r:id="rId15"/>
          <w:footerReference w:type="default" r:id="rId16"/>
          <w:headerReference w:type="first" r:id="rId17"/>
          <w:pgSz w:w="11920" w:h="16840"/>
          <w:pgMar w:top="1040" w:right="1020" w:bottom="280" w:left="1020" w:header="0" w:footer="1137" w:gutter="0"/>
          <w:cols w:space="720"/>
        </w:sectPr>
      </w:pPr>
      <w:r>
        <w:rPr>
          <w:rFonts w:ascii="Arial" w:eastAsia="Arial" w:hAnsi="Arial" w:cs="Arial"/>
          <w:i/>
          <w:spacing w:val="-1"/>
          <w:sz w:val="16"/>
          <w:szCs w:val="16"/>
        </w:rPr>
        <w:t>Cop</w:t>
      </w:r>
      <w:r>
        <w:rPr>
          <w:rFonts w:ascii="Arial" w:eastAsia="Arial" w:hAnsi="Arial" w:cs="Arial"/>
          <w:i/>
          <w:spacing w:val="1"/>
          <w:sz w:val="16"/>
          <w:szCs w:val="16"/>
        </w:rPr>
        <w:t>y</w:t>
      </w:r>
      <w:r>
        <w:rPr>
          <w:rFonts w:ascii="Arial" w:eastAsia="Arial" w:hAnsi="Arial" w:cs="Arial"/>
          <w:i/>
          <w:spacing w:val="-1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ig</w:t>
      </w:r>
      <w:r>
        <w:rPr>
          <w:rFonts w:ascii="Arial" w:eastAsia="Arial" w:hAnsi="Arial" w:cs="Arial"/>
          <w:i/>
          <w:spacing w:val="-1"/>
          <w:sz w:val="16"/>
          <w:szCs w:val="16"/>
        </w:rPr>
        <w:t>h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z w:val="16"/>
          <w:szCs w:val="16"/>
        </w:rPr>
        <w:t>.</w:t>
      </w:r>
      <w:r>
        <w:rPr>
          <w:rFonts w:ascii="Arial" w:eastAsia="Arial" w:hAnsi="Arial" w:cs="Arial"/>
          <w:i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3"/>
          <w:sz w:val="16"/>
          <w:szCs w:val="16"/>
        </w:rPr>
        <w:t>U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r>
        <w:rPr>
          <w:rFonts w:ascii="Arial" w:eastAsia="Arial" w:hAnsi="Arial" w:cs="Arial"/>
          <w:i/>
          <w:spacing w:val="-1"/>
          <w:sz w:val="16"/>
          <w:szCs w:val="16"/>
        </w:rPr>
        <w:t>er</w:t>
      </w:r>
      <w:r>
        <w:rPr>
          <w:rFonts w:ascii="Arial" w:eastAsia="Arial" w:hAnsi="Arial" w:cs="Arial"/>
          <w:i/>
          <w:sz w:val="16"/>
          <w:szCs w:val="16"/>
        </w:rPr>
        <w:t>s</w:t>
      </w:r>
      <w:r>
        <w:rPr>
          <w:rFonts w:ascii="Arial" w:eastAsia="Arial" w:hAnsi="Arial" w:cs="Arial"/>
          <w:i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ar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re</w:t>
      </w:r>
      <w:r>
        <w:rPr>
          <w:rFonts w:ascii="Arial" w:eastAsia="Arial" w:hAnsi="Arial" w:cs="Arial"/>
          <w:i/>
          <w:spacing w:val="-2"/>
          <w:sz w:val="16"/>
          <w:szCs w:val="16"/>
        </w:rPr>
        <w:t>m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-1"/>
          <w:sz w:val="16"/>
          <w:szCs w:val="16"/>
        </w:rPr>
        <w:t>de</w:t>
      </w:r>
      <w:r>
        <w:rPr>
          <w:rFonts w:ascii="Arial" w:eastAsia="Arial" w:hAnsi="Arial" w:cs="Arial"/>
          <w:i/>
          <w:sz w:val="16"/>
          <w:szCs w:val="16"/>
        </w:rPr>
        <w:t>d</w:t>
      </w:r>
      <w:r>
        <w:rPr>
          <w:rFonts w:ascii="Arial" w:eastAsia="Arial" w:hAnsi="Arial" w:cs="Arial"/>
          <w:i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pacing w:val="-1"/>
          <w:sz w:val="16"/>
          <w:szCs w:val="16"/>
        </w:rPr>
        <w:t>ha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b</w:t>
      </w:r>
      <w:r>
        <w:rPr>
          <w:rFonts w:ascii="Arial" w:eastAsia="Arial" w:hAnsi="Arial" w:cs="Arial"/>
          <w:i/>
          <w:sz w:val="16"/>
          <w:szCs w:val="16"/>
        </w:rPr>
        <w:t>y</w:t>
      </w:r>
      <w:r>
        <w:rPr>
          <w:rFonts w:ascii="Arial" w:eastAsia="Arial" w:hAnsi="Arial" w:cs="Arial"/>
          <w:i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v</w:t>
      </w:r>
      <w:r>
        <w:rPr>
          <w:rFonts w:ascii="Arial" w:eastAsia="Arial" w:hAnsi="Arial" w:cs="Arial"/>
          <w:i/>
          <w:sz w:val="16"/>
          <w:szCs w:val="16"/>
        </w:rPr>
        <w:t>irtue</w:t>
      </w:r>
      <w:r>
        <w:rPr>
          <w:rFonts w:ascii="Arial" w:eastAsia="Arial" w:hAnsi="Arial" w:cs="Arial"/>
          <w:i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f</w:t>
      </w:r>
      <w:r>
        <w:rPr>
          <w:rFonts w:ascii="Arial" w:eastAsia="Arial" w:hAnsi="Arial" w:cs="Arial"/>
          <w:i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r>
        <w:rPr>
          <w:rFonts w:ascii="Arial" w:eastAsia="Arial" w:hAnsi="Arial" w:cs="Arial"/>
          <w:i/>
          <w:spacing w:val="-1"/>
          <w:sz w:val="16"/>
          <w:szCs w:val="16"/>
        </w:rPr>
        <w:t>ec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z w:val="16"/>
          <w:szCs w:val="16"/>
        </w:rPr>
        <w:t>ion</w:t>
      </w:r>
      <w:r>
        <w:rPr>
          <w:rFonts w:ascii="Arial" w:eastAsia="Arial" w:hAnsi="Arial" w:cs="Arial"/>
          <w:i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2</w:t>
      </w:r>
      <w:r>
        <w:rPr>
          <w:rFonts w:ascii="Arial" w:eastAsia="Arial" w:hAnsi="Arial" w:cs="Arial"/>
          <w:i/>
          <w:sz w:val="16"/>
          <w:szCs w:val="16"/>
        </w:rPr>
        <w:t>5</w:t>
      </w:r>
      <w:r>
        <w:rPr>
          <w:rFonts w:ascii="Arial" w:eastAsia="Arial" w:hAnsi="Arial" w:cs="Arial"/>
          <w:i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f</w:t>
      </w:r>
      <w:r>
        <w:rPr>
          <w:rFonts w:ascii="Arial" w:eastAsia="Arial" w:hAnsi="Arial" w:cs="Arial"/>
          <w:i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pacing w:val="-1"/>
          <w:sz w:val="16"/>
          <w:szCs w:val="16"/>
        </w:rPr>
        <w:t>h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Cop</w:t>
      </w:r>
      <w:r>
        <w:rPr>
          <w:rFonts w:ascii="Arial" w:eastAsia="Arial" w:hAnsi="Arial" w:cs="Arial"/>
          <w:i/>
          <w:spacing w:val="1"/>
          <w:sz w:val="16"/>
          <w:szCs w:val="16"/>
        </w:rPr>
        <w:t>y</w:t>
      </w:r>
      <w:r>
        <w:rPr>
          <w:rFonts w:ascii="Arial" w:eastAsia="Arial" w:hAnsi="Arial" w:cs="Arial"/>
          <w:i/>
          <w:spacing w:val="-1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ig</w:t>
      </w:r>
      <w:r>
        <w:rPr>
          <w:rFonts w:ascii="Arial" w:eastAsia="Arial" w:hAnsi="Arial" w:cs="Arial"/>
          <w:i/>
          <w:spacing w:val="-1"/>
          <w:sz w:val="16"/>
          <w:szCs w:val="16"/>
        </w:rPr>
        <w:t>h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sz w:val="16"/>
          <w:szCs w:val="16"/>
        </w:rPr>
        <w:t>A</w:t>
      </w:r>
      <w:r>
        <w:rPr>
          <w:rFonts w:ascii="Arial" w:eastAsia="Arial" w:hAnsi="Arial" w:cs="Arial"/>
          <w:i/>
          <w:spacing w:val="1"/>
          <w:sz w:val="16"/>
          <w:szCs w:val="16"/>
        </w:rPr>
        <w:t>c</w:t>
      </w:r>
      <w:r>
        <w:rPr>
          <w:rFonts w:ascii="Arial" w:eastAsia="Arial" w:hAnsi="Arial" w:cs="Arial"/>
          <w:i/>
          <w:spacing w:val="-1"/>
          <w:sz w:val="16"/>
          <w:szCs w:val="16"/>
        </w:rPr>
        <w:t>t</w:t>
      </w:r>
      <w:r>
        <w:rPr>
          <w:rFonts w:ascii="Arial" w:eastAsia="Arial" w:hAnsi="Arial" w:cs="Arial"/>
          <w:i/>
          <w:sz w:val="16"/>
          <w:szCs w:val="16"/>
        </w:rPr>
        <w:t>,</w:t>
      </w:r>
      <w:r>
        <w:rPr>
          <w:rFonts w:ascii="Arial" w:eastAsia="Arial" w:hAnsi="Arial" w:cs="Arial"/>
          <w:i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Cap</w:t>
      </w:r>
      <w:r>
        <w:rPr>
          <w:rFonts w:ascii="Arial" w:eastAsia="Arial" w:hAnsi="Arial" w:cs="Arial"/>
          <w:i/>
          <w:sz w:val="16"/>
          <w:szCs w:val="16"/>
        </w:rPr>
        <w:t>.</w:t>
      </w:r>
      <w:r>
        <w:rPr>
          <w:rFonts w:ascii="Arial" w:eastAsia="Arial" w:hAnsi="Arial" w:cs="Arial"/>
          <w:i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13</w:t>
      </w:r>
      <w:r>
        <w:rPr>
          <w:rFonts w:ascii="Arial" w:eastAsia="Arial" w:hAnsi="Arial" w:cs="Arial"/>
          <w:i/>
          <w:sz w:val="16"/>
          <w:szCs w:val="16"/>
        </w:rPr>
        <w:t>0</w:t>
      </w:r>
      <w:r>
        <w:rPr>
          <w:rFonts w:ascii="Arial" w:eastAsia="Arial" w:hAnsi="Arial" w:cs="Arial"/>
          <w:i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f</w:t>
      </w:r>
      <w:r>
        <w:rPr>
          <w:rFonts w:ascii="Arial" w:eastAsia="Arial" w:hAnsi="Arial" w:cs="Arial"/>
          <w:i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200</w:t>
      </w:r>
      <w:r>
        <w:rPr>
          <w:rFonts w:ascii="Arial" w:eastAsia="Arial" w:hAnsi="Arial" w:cs="Arial"/>
          <w:i/>
          <w:sz w:val="16"/>
          <w:szCs w:val="16"/>
        </w:rPr>
        <w:t xml:space="preserve">1 </w:t>
      </w:r>
      <w:r>
        <w:rPr>
          <w:rFonts w:ascii="Arial" w:eastAsia="Arial" w:hAnsi="Arial" w:cs="Arial"/>
          <w:i/>
          <w:spacing w:val="3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f</w:t>
      </w:r>
      <w:r>
        <w:rPr>
          <w:rFonts w:ascii="Arial" w:eastAsia="Arial" w:hAnsi="Arial" w:cs="Arial"/>
          <w:i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pacing w:val="-1"/>
          <w:sz w:val="16"/>
          <w:szCs w:val="16"/>
        </w:rPr>
        <w:t>h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Law</w:t>
      </w:r>
      <w:r>
        <w:rPr>
          <w:rFonts w:ascii="Arial" w:eastAsia="Arial" w:hAnsi="Arial" w:cs="Arial"/>
          <w:i/>
          <w:sz w:val="16"/>
          <w:szCs w:val="16"/>
        </w:rPr>
        <w:t>s</w:t>
      </w:r>
      <w:r>
        <w:rPr>
          <w:rFonts w:ascii="Arial" w:eastAsia="Arial" w:hAnsi="Arial" w:cs="Arial"/>
          <w:i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f</w:t>
      </w:r>
      <w:r>
        <w:rPr>
          <w:rFonts w:ascii="Arial" w:eastAsia="Arial" w:hAnsi="Arial" w:cs="Arial"/>
          <w:i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K</w:t>
      </w:r>
      <w:r>
        <w:rPr>
          <w:rFonts w:ascii="Arial" w:eastAsia="Arial" w:hAnsi="Arial" w:cs="Arial"/>
          <w:i/>
          <w:spacing w:val="-1"/>
          <w:sz w:val="16"/>
          <w:szCs w:val="16"/>
        </w:rPr>
        <w:t>en</w:t>
      </w:r>
      <w:r>
        <w:rPr>
          <w:rFonts w:ascii="Arial" w:eastAsia="Arial" w:hAnsi="Arial" w:cs="Arial"/>
          <w:i/>
          <w:spacing w:val="1"/>
          <w:sz w:val="16"/>
          <w:szCs w:val="16"/>
        </w:rPr>
        <w:t>y</w:t>
      </w:r>
      <w:r>
        <w:rPr>
          <w:rFonts w:ascii="Arial" w:eastAsia="Arial" w:hAnsi="Arial" w:cs="Arial"/>
          <w:i/>
          <w:spacing w:val="-3"/>
          <w:sz w:val="16"/>
          <w:szCs w:val="16"/>
        </w:rPr>
        <w:t>a</w:t>
      </w:r>
      <w:r>
        <w:rPr>
          <w:rFonts w:ascii="Arial" w:eastAsia="Arial" w:hAnsi="Arial" w:cs="Arial"/>
          <w:i/>
          <w:sz w:val="16"/>
          <w:szCs w:val="16"/>
        </w:rPr>
        <w:t>,</w:t>
      </w:r>
      <w:r>
        <w:rPr>
          <w:rFonts w:ascii="Arial" w:eastAsia="Arial" w:hAnsi="Arial" w:cs="Arial"/>
          <w:i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c</w:t>
      </w:r>
      <w:r>
        <w:rPr>
          <w:rFonts w:ascii="Arial" w:eastAsia="Arial" w:hAnsi="Arial" w:cs="Arial"/>
          <w:i/>
          <w:spacing w:val="-1"/>
          <w:sz w:val="16"/>
          <w:szCs w:val="16"/>
        </w:rPr>
        <w:t>o</w:t>
      </w:r>
      <w:r>
        <w:rPr>
          <w:rFonts w:ascii="Arial" w:eastAsia="Arial" w:hAnsi="Arial" w:cs="Arial"/>
          <w:i/>
          <w:spacing w:val="-3"/>
          <w:sz w:val="16"/>
          <w:szCs w:val="16"/>
        </w:rPr>
        <w:t>p</w:t>
      </w:r>
      <w:r>
        <w:rPr>
          <w:rFonts w:ascii="Arial" w:eastAsia="Arial" w:hAnsi="Arial" w:cs="Arial"/>
          <w:i/>
          <w:sz w:val="16"/>
          <w:szCs w:val="16"/>
        </w:rPr>
        <w:t>y</w:t>
      </w:r>
      <w:r>
        <w:rPr>
          <w:rFonts w:ascii="Arial" w:eastAsia="Arial" w:hAnsi="Arial" w:cs="Arial"/>
          <w:i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ig</w:t>
      </w:r>
      <w:r>
        <w:rPr>
          <w:rFonts w:ascii="Arial" w:eastAsia="Arial" w:hAnsi="Arial" w:cs="Arial"/>
          <w:i/>
          <w:spacing w:val="-1"/>
          <w:sz w:val="16"/>
          <w:szCs w:val="16"/>
        </w:rPr>
        <w:t>h</w:t>
      </w:r>
      <w:r>
        <w:rPr>
          <w:rFonts w:ascii="Arial" w:eastAsia="Arial" w:hAnsi="Arial" w:cs="Arial"/>
          <w:i/>
          <w:sz w:val="16"/>
          <w:szCs w:val="16"/>
        </w:rPr>
        <w:t xml:space="preserve">t 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r>
        <w:rPr>
          <w:rFonts w:ascii="Arial" w:eastAsia="Arial" w:hAnsi="Arial" w:cs="Arial"/>
          <w:i/>
          <w:spacing w:val="-1"/>
          <w:sz w:val="16"/>
          <w:szCs w:val="16"/>
        </w:rPr>
        <w:t>ub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r>
        <w:rPr>
          <w:rFonts w:ascii="Arial" w:eastAsia="Arial" w:hAnsi="Arial" w:cs="Arial"/>
          <w:i/>
          <w:spacing w:val="-2"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r>
        <w:rPr>
          <w:rFonts w:ascii="Arial" w:eastAsia="Arial" w:hAnsi="Arial" w:cs="Arial"/>
          <w:i/>
          <w:spacing w:val="-1"/>
          <w:sz w:val="16"/>
          <w:szCs w:val="16"/>
        </w:rPr>
        <w:t>t</w:t>
      </w:r>
      <w:r>
        <w:rPr>
          <w:rFonts w:ascii="Arial" w:eastAsia="Arial" w:hAnsi="Arial" w:cs="Arial"/>
          <w:i/>
          <w:sz w:val="16"/>
          <w:szCs w:val="16"/>
        </w:rPr>
        <w:t>s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in </w:t>
      </w:r>
      <w:r>
        <w:rPr>
          <w:rFonts w:ascii="Arial" w:eastAsia="Arial" w:hAnsi="Arial" w:cs="Arial"/>
          <w:i/>
          <w:spacing w:val="-1"/>
          <w:sz w:val="16"/>
          <w:szCs w:val="16"/>
        </w:rPr>
        <w:t>a</w:t>
      </w:r>
      <w:r>
        <w:rPr>
          <w:rFonts w:ascii="Arial" w:eastAsia="Arial" w:hAnsi="Arial" w:cs="Arial"/>
          <w:i/>
          <w:sz w:val="16"/>
          <w:szCs w:val="16"/>
        </w:rPr>
        <w:t>ll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K</w:t>
      </w:r>
      <w:r>
        <w:rPr>
          <w:rFonts w:ascii="Arial" w:eastAsia="Arial" w:hAnsi="Arial" w:cs="Arial"/>
          <w:i/>
          <w:spacing w:val="-1"/>
          <w:sz w:val="16"/>
          <w:szCs w:val="16"/>
        </w:rPr>
        <w:t>e</w:t>
      </w:r>
      <w:r>
        <w:rPr>
          <w:rFonts w:ascii="Arial" w:eastAsia="Arial" w:hAnsi="Arial" w:cs="Arial"/>
          <w:i/>
          <w:spacing w:val="-3"/>
          <w:sz w:val="16"/>
          <w:szCs w:val="16"/>
        </w:rPr>
        <w:t>n</w:t>
      </w:r>
      <w:r>
        <w:rPr>
          <w:rFonts w:ascii="Arial" w:eastAsia="Arial" w:hAnsi="Arial" w:cs="Arial"/>
          <w:i/>
          <w:spacing w:val="1"/>
          <w:sz w:val="16"/>
          <w:szCs w:val="16"/>
        </w:rPr>
        <w:t>y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St</w:t>
      </w:r>
      <w:r>
        <w:rPr>
          <w:rFonts w:ascii="Arial" w:eastAsia="Arial" w:hAnsi="Arial" w:cs="Arial"/>
          <w:i/>
          <w:spacing w:val="-1"/>
          <w:sz w:val="16"/>
          <w:szCs w:val="16"/>
        </w:rPr>
        <w:t>andard</w:t>
      </w:r>
      <w:r>
        <w:rPr>
          <w:rFonts w:ascii="Arial" w:eastAsia="Arial" w:hAnsi="Arial" w:cs="Arial"/>
          <w:i/>
          <w:sz w:val="16"/>
          <w:szCs w:val="16"/>
        </w:rPr>
        <w:t>s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3"/>
          <w:sz w:val="16"/>
          <w:szCs w:val="16"/>
        </w:rPr>
        <w:t>a</w:t>
      </w:r>
      <w:r>
        <w:rPr>
          <w:rFonts w:ascii="Arial" w:eastAsia="Arial" w:hAnsi="Arial" w:cs="Arial"/>
          <w:i/>
          <w:spacing w:val="-1"/>
          <w:sz w:val="16"/>
          <w:szCs w:val="16"/>
        </w:rPr>
        <w:t>n</w:t>
      </w:r>
      <w:r>
        <w:rPr>
          <w:rFonts w:ascii="Arial" w:eastAsia="Arial" w:hAnsi="Arial" w:cs="Arial"/>
          <w:i/>
          <w:sz w:val="16"/>
          <w:szCs w:val="16"/>
        </w:rPr>
        <w:t xml:space="preserve">d </w:t>
      </w:r>
      <w:r>
        <w:rPr>
          <w:rFonts w:ascii="Arial" w:eastAsia="Arial" w:hAnsi="Arial" w:cs="Arial"/>
          <w:i/>
          <w:spacing w:val="-1"/>
          <w:sz w:val="16"/>
          <w:szCs w:val="16"/>
        </w:rPr>
        <w:t>e</w:t>
      </w:r>
      <w:r>
        <w:rPr>
          <w:rFonts w:ascii="Arial" w:eastAsia="Arial" w:hAnsi="Arial" w:cs="Arial"/>
          <w:i/>
          <w:spacing w:val="1"/>
          <w:sz w:val="16"/>
          <w:szCs w:val="16"/>
        </w:rPr>
        <w:t>xc</w:t>
      </w:r>
      <w:r>
        <w:rPr>
          <w:rFonts w:ascii="Arial" w:eastAsia="Arial" w:hAnsi="Arial" w:cs="Arial"/>
          <w:i/>
          <w:spacing w:val="-1"/>
          <w:sz w:val="16"/>
          <w:szCs w:val="16"/>
        </w:rPr>
        <w:t>ep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a</w:t>
      </w:r>
      <w:r>
        <w:rPr>
          <w:rFonts w:ascii="Arial" w:eastAsia="Arial" w:hAnsi="Arial" w:cs="Arial"/>
          <w:i/>
          <w:sz w:val="16"/>
          <w:szCs w:val="16"/>
        </w:rPr>
        <w:t>s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prov</w:t>
      </w:r>
      <w:r>
        <w:rPr>
          <w:rFonts w:ascii="Arial" w:eastAsia="Arial" w:hAnsi="Arial" w:cs="Arial"/>
          <w:i/>
          <w:sz w:val="16"/>
          <w:szCs w:val="16"/>
        </w:rPr>
        <w:t>id</w:t>
      </w:r>
      <w:r>
        <w:rPr>
          <w:rFonts w:ascii="Arial" w:eastAsia="Arial" w:hAnsi="Arial" w:cs="Arial"/>
          <w:i/>
          <w:spacing w:val="-1"/>
          <w:sz w:val="16"/>
          <w:szCs w:val="16"/>
        </w:rPr>
        <w:t>e</w:t>
      </w:r>
      <w:r>
        <w:rPr>
          <w:rFonts w:ascii="Arial" w:eastAsia="Arial" w:hAnsi="Arial" w:cs="Arial"/>
          <w:i/>
          <w:sz w:val="16"/>
          <w:szCs w:val="16"/>
        </w:rPr>
        <w:t xml:space="preserve">d </w:t>
      </w:r>
      <w:r>
        <w:rPr>
          <w:rFonts w:ascii="Arial" w:eastAsia="Arial" w:hAnsi="Arial" w:cs="Arial"/>
          <w:i/>
          <w:spacing w:val="-1"/>
          <w:sz w:val="16"/>
          <w:szCs w:val="16"/>
        </w:rPr>
        <w:t>unde</w:t>
      </w:r>
      <w:r>
        <w:rPr>
          <w:rFonts w:ascii="Arial" w:eastAsia="Arial" w:hAnsi="Arial" w:cs="Arial"/>
          <w:i/>
          <w:sz w:val="16"/>
          <w:szCs w:val="16"/>
        </w:rPr>
        <w:t xml:space="preserve">r 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r>
        <w:rPr>
          <w:rFonts w:ascii="Arial" w:eastAsia="Arial" w:hAnsi="Arial" w:cs="Arial"/>
          <w:i/>
          <w:spacing w:val="-1"/>
          <w:sz w:val="16"/>
          <w:szCs w:val="16"/>
        </w:rPr>
        <w:t>e</w:t>
      </w:r>
      <w:r>
        <w:rPr>
          <w:rFonts w:ascii="Arial" w:eastAsia="Arial" w:hAnsi="Arial" w:cs="Arial"/>
          <w:i/>
          <w:spacing w:val="1"/>
          <w:sz w:val="16"/>
          <w:szCs w:val="16"/>
        </w:rPr>
        <w:t>ct</w:t>
      </w:r>
      <w:r>
        <w:rPr>
          <w:rFonts w:ascii="Arial" w:eastAsia="Arial" w:hAnsi="Arial" w:cs="Arial"/>
          <w:i/>
          <w:spacing w:val="-2"/>
          <w:sz w:val="16"/>
          <w:szCs w:val="16"/>
        </w:rPr>
        <w:t>i</w:t>
      </w:r>
      <w:r>
        <w:rPr>
          <w:rFonts w:ascii="Arial" w:eastAsia="Arial" w:hAnsi="Arial" w:cs="Arial"/>
          <w:i/>
          <w:spacing w:val="-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 xml:space="preserve">n </w:t>
      </w:r>
      <w:r>
        <w:rPr>
          <w:rFonts w:ascii="Arial" w:eastAsia="Arial" w:hAnsi="Arial" w:cs="Arial"/>
          <w:i/>
          <w:spacing w:val="-1"/>
          <w:sz w:val="16"/>
          <w:szCs w:val="16"/>
        </w:rPr>
        <w:t>2</w:t>
      </w:r>
      <w:r>
        <w:rPr>
          <w:rFonts w:ascii="Arial" w:eastAsia="Arial" w:hAnsi="Arial" w:cs="Arial"/>
          <w:i/>
          <w:sz w:val="16"/>
          <w:szCs w:val="16"/>
        </w:rPr>
        <w:t xml:space="preserve">5 </w:t>
      </w:r>
      <w:r>
        <w:rPr>
          <w:rFonts w:ascii="Arial" w:eastAsia="Arial" w:hAnsi="Arial" w:cs="Arial"/>
          <w:i/>
          <w:spacing w:val="-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f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t</w:t>
      </w:r>
      <w:r>
        <w:rPr>
          <w:rFonts w:ascii="Arial" w:eastAsia="Arial" w:hAnsi="Arial" w:cs="Arial"/>
          <w:i/>
          <w:spacing w:val="-1"/>
          <w:sz w:val="16"/>
          <w:szCs w:val="16"/>
        </w:rPr>
        <w:t>h</w:t>
      </w:r>
      <w:r>
        <w:rPr>
          <w:rFonts w:ascii="Arial" w:eastAsia="Arial" w:hAnsi="Arial" w:cs="Arial"/>
          <w:i/>
          <w:sz w:val="16"/>
          <w:szCs w:val="16"/>
        </w:rPr>
        <w:t>is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A</w:t>
      </w:r>
      <w:r>
        <w:rPr>
          <w:rFonts w:ascii="Arial" w:eastAsia="Arial" w:hAnsi="Arial" w:cs="Arial"/>
          <w:i/>
          <w:spacing w:val="-1"/>
          <w:sz w:val="16"/>
          <w:szCs w:val="16"/>
        </w:rPr>
        <w:t>c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z w:val="16"/>
          <w:szCs w:val="16"/>
        </w:rPr>
        <w:t>,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n</w:t>
      </w:r>
      <w:r>
        <w:rPr>
          <w:rFonts w:ascii="Arial" w:eastAsia="Arial" w:hAnsi="Arial" w:cs="Arial"/>
          <w:i/>
          <w:sz w:val="16"/>
          <w:szCs w:val="16"/>
        </w:rPr>
        <w:t xml:space="preserve">o </w:t>
      </w:r>
      <w:r>
        <w:rPr>
          <w:rFonts w:ascii="Arial" w:eastAsia="Arial" w:hAnsi="Arial" w:cs="Arial"/>
          <w:i/>
          <w:spacing w:val="1"/>
          <w:sz w:val="16"/>
          <w:szCs w:val="16"/>
        </w:rPr>
        <w:t>K</w:t>
      </w:r>
      <w:r>
        <w:rPr>
          <w:rFonts w:ascii="Arial" w:eastAsia="Arial" w:hAnsi="Arial" w:cs="Arial"/>
          <w:i/>
          <w:spacing w:val="-1"/>
          <w:sz w:val="16"/>
          <w:szCs w:val="16"/>
        </w:rPr>
        <w:t>e</w:t>
      </w:r>
      <w:r>
        <w:rPr>
          <w:rFonts w:ascii="Arial" w:eastAsia="Arial" w:hAnsi="Arial" w:cs="Arial"/>
          <w:i/>
          <w:spacing w:val="-3"/>
          <w:sz w:val="16"/>
          <w:szCs w:val="16"/>
        </w:rPr>
        <w:t>n</w:t>
      </w:r>
      <w:r>
        <w:rPr>
          <w:rFonts w:ascii="Arial" w:eastAsia="Arial" w:hAnsi="Arial" w:cs="Arial"/>
          <w:i/>
          <w:spacing w:val="1"/>
          <w:sz w:val="16"/>
          <w:szCs w:val="16"/>
        </w:rPr>
        <w:t>y</w:t>
      </w:r>
      <w:r>
        <w:rPr>
          <w:rFonts w:ascii="Arial" w:eastAsia="Arial" w:hAnsi="Arial" w:cs="Arial"/>
          <w:i/>
          <w:sz w:val="16"/>
          <w:szCs w:val="16"/>
        </w:rPr>
        <w:t xml:space="preserve">a </w:t>
      </w:r>
      <w:r>
        <w:rPr>
          <w:rFonts w:ascii="Arial" w:eastAsia="Arial" w:hAnsi="Arial" w:cs="Arial"/>
          <w:i/>
          <w:spacing w:val="1"/>
          <w:sz w:val="16"/>
          <w:szCs w:val="16"/>
        </w:rPr>
        <w:t>St</w:t>
      </w:r>
      <w:r>
        <w:rPr>
          <w:rFonts w:ascii="Arial" w:eastAsia="Arial" w:hAnsi="Arial" w:cs="Arial"/>
          <w:i/>
          <w:spacing w:val="-1"/>
          <w:sz w:val="16"/>
          <w:szCs w:val="16"/>
        </w:rPr>
        <w:t>an</w:t>
      </w:r>
      <w:r>
        <w:rPr>
          <w:rFonts w:ascii="Arial" w:eastAsia="Arial" w:hAnsi="Arial" w:cs="Arial"/>
          <w:i/>
          <w:spacing w:val="-3"/>
          <w:sz w:val="16"/>
          <w:szCs w:val="16"/>
        </w:rPr>
        <w:t>d</w:t>
      </w:r>
      <w:r>
        <w:rPr>
          <w:rFonts w:ascii="Arial" w:eastAsia="Arial" w:hAnsi="Arial" w:cs="Arial"/>
          <w:i/>
          <w:spacing w:val="-1"/>
          <w:sz w:val="16"/>
          <w:szCs w:val="16"/>
        </w:rPr>
        <w:t>ar</w:t>
      </w:r>
      <w:r>
        <w:rPr>
          <w:rFonts w:ascii="Arial" w:eastAsia="Arial" w:hAnsi="Arial" w:cs="Arial"/>
          <w:i/>
          <w:sz w:val="16"/>
          <w:szCs w:val="16"/>
        </w:rPr>
        <w:t xml:space="preserve">d </w:t>
      </w:r>
      <w:r>
        <w:rPr>
          <w:rFonts w:ascii="Arial" w:eastAsia="Arial" w:hAnsi="Arial" w:cs="Arial"/>
          <w:i/>
          <w:spacing w:val="-1"/>
          <w:sz w:val="16"/>
          <w:szCs w:val="16"/>
        </w:rPr>
        <w:t>produ</w:t>
      </w:r>
      <w:r>
        <w:rPr>
          <w:rFonts w:ascii="Arial" w:eastAsia="Arial" w:hAnsi="Arial" w:cs="Arial"/>
          <w:i/>
          <w:spacing w:val="1"/>
          <w:sz w:val="16"/>
          <w:szCs w:val="16"/>
        </w:rPr>
        <w:t>c</w:t>
      </w:r>
      <w:r>
        <w:rPr>
          <w:rFonts w:ascii="Arial" w:eastAsia="Arial" w:hAnsi="Arial" w:cs="Arial"/>
          <w:i/>
          <w:spacing w:val="-1"/>
          <w:sz w:val="16"/>
          <w:szCs w:val="16"/>
        </w:rPr>
        <w:t>e</w:t>
      </w:r>
      <w:r>
        <w:rPr>
          <w:rFonts w:ascii="Arial" w:eastAsia="Arial" w:hAnsi="Arial" w:cs="Arial"/>
          <w:i/>
          <w:sz w:val="16"/>
          <w:szCs w:val="16"/>
        </w:rPr>
        <w:t xml:space="preserve">d </w:t>
      </w:r>
      <w:r>
        <w:rPr>
          <w:rFonts w:ascii="Arial" w:eastAsia="Arial" w:hAnsi="Arial" w:cs="Arial"/>
          <w:i/>
          <w:spacing w:val="-1"/>
          <w:sz w:val="16"/>
          <w:szCs w:val="16"/>
        </w:rPr>
        <w:t>b</w:t>
      </w:r>
      <w:r>
        <w:rPr>
          <w:rFonts w:ascii="Arial" w:eastAsia="Arial" w:hAnsi="Arial" w:cs="Arial"/>
          <w:i/>
          <w:sz w:val="16"/>
          <w:szCs w:val="16"/>
        </w:rPr>
        <w:t>y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K</w:t>
      </w:r>
      <w:r>
        <w:rPr>
          <w:rFonts w:ascii="Arial" w:eastAsia="Arial" w:hAnsi="Arial" w:cs="Arial"/>
          <w:i/>
          <w:spacing w:val="-1"/>
          <w:sz w:val="16"/>
          <w:szCs w:val="16"/>
        </w:rPr>
        <w:t>en</w:t>
      </w:r>
      <w:r>
        <w:rPr>
          <w:rFonts w:ascii="Arial" w:eastAsia="Arial" w:hAnsi="Arial" w:cs="Arial"/>
          <w:i/>
          <w:spacing w:val="1"/>
          <w:sz w:val="16"/>
          <w:szCs w:val="16"/>
        </w:rPr>
        <w:t>y</w:t>
      </w:r>
      <w:r>
        <w:rPr>
          <w:rFonts w:ascii="Arial" w:eastAsia="Arial" w:hAnsi="Arial" w:cs="Arial"/>
          <w:i/>
          <w:sz w:val="16"/>
          <w:szCs w:val="16"/>
        </w:rPr>
        <w:t xml:space="preserve">a </w:t>
      </w:r>
      <w:r>
        <w:rPr>
          <w:rFonts w:ascii="Arial" w:eastAsia="Arial" w:hAnsi="Arial" w:cs="Arial"/>
          <w:i/>
          <w:spacing w:val="1"/>
          <w:sz w:val="16"/>
          <w:szCs w:val="16"/>
        </w:rPr>
        <w:t>B</w:t>
      </w:r>
      <w:r>
        <w:rPr>
          <w:rFonts w:ascii="Arial" w:eastAsia="Arial" w:hAnsi="Arial" w:cs="Arial"/>
          <w:i/>
          <w:spacing w:val="-1"/>
          <w:sz w:val="16"/>
          <w:szCs w:val="16"/>
        </w:rPr>
        <w:t>urea</w:t>
      </w:r>
      <w:r>
        <w:rPr>
          <w:rFonts w:ascii="Arial" w:eastAsia="Arial" w:hAnsi="Arial" w:cs="Arial"/>
          <w:i/>
          <w:sz w:val="16"/>
          <w:szCs w:val="16"/>
        </w:rPr>
        <w:t xml:space="preserve">u </w:t>
      </w:r>
      <w:r>
        <w:rPr>
          <w:rFonts w:ascii="Arial" w:eastAsia="Arial" w:hAnsi="Arial" w:cs="Arial"/>
          <w:i/>
          <w:spacing w:val="-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 xml:space="preserve">f </w:t>
      </w:r>
      <w:r>
        <w:rPr>
          <w:rFonts w:ascii="Arial" w:eastAsia="Arial" w:hAnsi="Arial" w:cs="Arial"/>
          <w:i/>
          <w:spacing w:val="1"/>
          <w:sz w:val="16"/>
          <w:szCs w:val="16"/>
        </w:rPr>
        <w:t>St</w:t>
      </w:r>
      <w:r>
        <w:rPr>
          <w:rFonts w:ascii="Arial" w:eastAsia="Arial" w:hAnsi="Arial" w:cs="Arial"/>
          <w:i/>
          <w:spacing w:val="-1"/>
          <w:sz w:val="16"/>
          <w:szCs w:val="16"/>
        </w:rPr>
        <w:t>andard</w:t>
      </w:r>
      <w:r>
        <w:rPr>
          <w:rFonts w:ascii="Arial" w:eastAsia="Arial" w:hAnsi="Arial" w:cs="Arial"/>
          <w:i/>
          <w:sz w:val="16"/>
          <w:szCs w:val="16"/>
        </w:rPr>
        <w:t>s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sz w:val="16"/>
          <w:szCs w:val="16"/>
        </w:rPr>
        <w:t>a</w:t>
      </w:r>
      <w:r>
        <w:rPr>
          <w:rFonts w:ascii="Arial" w:eastAsia="Arial" w:hAnsi="Arial" w:cs="Arial"/>
          <w:i/>
          <w:sz w:val="16"/>
          <w:szCs w:val="16"/>
        </w:rPr>
        <w:t>y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b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reprodu</w:t>
      </w:r>
      <w:r>
        <w:rPr>
          <w:rFonts w:ascii="Arial" w:eastAsia="Arial" w:hAnsi="Arial" w:cs="Arial"/>
          <w:i/>
          <w:spacing w:val="1"/>
          <w:sz w:val="16"/>
          <w:szCs w:val="16"/>
        </w:rPr>
        <w:t>c</w:t>
      </w:r>
      <w:r>
        <w:rPr>
          <w:rFonts w:ascii="Arial" w:eastAsia="Arial" w:hAnsi="Arial" w:cs="Arial"/>
          <w:i/>
          <w:spacing w:val="-1"/>
          <w:sz w:val="16"/>
          <w:szCs w:val="16"/>
        </w:rPr>
        <w:t>ed</w:t>
      </w:r>
      <w:r>
        <w:rPr>
          <w:rFonts w:ascii="Arial" w:eastAsia="Arial" w:hAnsi="Arial" w:cs="Arial"/>
          <w:i/>
          <w:sz w:val="16"/>
          <w:szCs w:val="16"/>
        </w:rPr>
        <w:t>,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s</w:t>
      </w:r>
      <w:r>
        <w:rPr>
          <w:rFonts w:ascii="Arial" w:eastAsia="Arial" w:hAnsi="Arial" w:cs="Arial"/>
          <w:i/>
          <w:spacing w:val="-1"/>
          <w:sz w:val="16"/>
          <w:szCs w:val="16"/>
        </w:rPr>
        <w:t>tore</w:t>
      </w:r>
      <w:r>
        <w:rPr>
          <w:rFonts w:ascii="Arial" w:eastAsia="Arial" w:hAnsi="Arial" w:cs="Arial"/>
          <w:i/>
          <w:sz w:val="16"/>
          <w:szCs w:val="16"/>
        </w:rPr>
        <w:t>d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re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pacing w:val="-1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ie</w:t>
      </w:r>
      <w:r>
        <w:rPr>
          <w:rFonts w:ascii="Arial" w:eastAsia="Arial" w:hAnsi="Arial" w:cs="Arial"/>
          <w:i/>
          <w:spacing w:val="1"/>
          <w:sz w:val="16"/>
          <w:szCs w:val="16"/>
        </w:rPr>
        <w:t>v</w:t>
      </w:r>
      <w:r>
        <w:rPr>
          <w:rFonts w:ascii="Arial" w:eastAsia="Arial" w:hAnsi="Arial" w:cs="Arial"/>
          <w:i/>
          <w:spacing w:val="-1"/>
          <w:sz w:val="16"/>
          <w:szCs w:val="16"/>
        </w:rPr>
        <w:t>a</w:t>
      </w:r>
      <w:r>
        <w:rPr>
          <w:rFonts w:ascii="Arial" w:eastAsia="Arial" w:hAnsi="Arial" w:cs="Arial"/>
          <w:i/>
          <w:sz w:val="16"/>
          <w:szCs w:val="16"/>
        </w:rPr>
        <w:t>l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s</w:t>
      </w:r>
      <w:r>
        <w:rPr>
          <w:rFonts w:ascii="Arial" w:eastAsia="Arial" w:hAnsi="Arial" w:cs="Arial"/>
          <w:i/>
          <w:spacing w:val="1"/>
          <w:sz w:val="16"/>
          <w:szCs w:val="16"/>
        </w:rPr>
        <w:t>y</w:t>
      </w:r>
      <w:r>
        <w:rPr>
          <w:rFonts w:ascii="Arial" w:eastAsia="Arial" w:hAnsi="Arial" w:cs="Arial"/>
          <w:i/>
          <w:spacing w:val="-1"/>
          <w:sz w:val="16"/>
          <w:szCs w:val="16"/>
        </w:rPr>
        <w:t>s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pacing w:val="-1"/>
          <w:sz w:val="16"/>
          <w:szCs w:val="16"/>
        </w:rPr>
        <w:t>e</w:t>
      </w:r>
      <w:r>
        <w:rPr>
          <w:rFonts w:ascii="Arial" w:eastAsia="Arial" w:hAnsi="Arial" w:cs="Arial"/>
          <w:i/>
          <w:sz w:val="16"/>
          <w:szCs w:val="16"/>
        </w:rPr>
        <w:t>m in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an</w:t>
      </w:r>
      <w:r>
        <w:rPr>
          <w:rFonts w:ascii="Arial" w:eastAsia="Arial" w:hAnsi="Arial" w:cs="Arial"/>
          <w:i/>
          <w:sz w:val="16"/>
          <w:szCs w:val="16"/>
        </w:rPr>
        <w:t>y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for</w:t>
      </w:r>
      <w:r>
        <w:rPr>
          <w:rFonts w:ascii="Arial" w:eastAsia="Arial" w:hAnsi="Arial" w:cs="Arial"/>
          <w:i/>
          <w:sz w:val="16"/>
          <w:szCs w:val="16"/>
        </w:rPr>
        <w:t xml:space="preserve">m </w:t>
      </w:r>
      <w:r>
        <w:rPr>
          <w:rFonts w:ascii="Arial" w:eastAsia="Arial" w:hAnsi="Arial" w:cs="Arial"/>
          <w:i/>
          <w:spacing w:val="-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r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t</w:t>
      </w:r>
      <w:r>
        <w:rPr>
          <w:rFonts w:ascii="Arial" w:eastAsia="Arial" w:hAnsi="Arial" w:cs="Arial"/>
          <w:i/>
          <w:spacing w:val="-1"/>
          <w:sz w:val="16"/>
          <w:szCs w:val="16"/>
        </w:rPr>
        <w:t>ran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r>
        <w:rPr>
          <w:rFonts w:ascii="Arial" w:eastAsia="Arial" w:hAnsi="Arial" w:cs="Arial"/>
          <w:i/>
          <w:spacing w:val="-2"/>
          <w:sz w:val="16"/>
          <w:szCs w:val="16"/>
        </w:rPr>
        <w:t>m</w:t>
      </w:r>
      <w:r>
        <w:rPr>
          <w:rFonts w:ascii="Arial" w:eastAsia="Arial" w:hAnsi="Arial" w:cs="Arial"/>
          <w:i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sz w:val="16"/>
          <w:szCs w:val="16"/>
        </w:rPr>
        <w:t>tt</w:t>
      </w:r>
      <w:r>
        <w:rPr>
          <w:rFonts w:ascii="Arial" w:eastAsia="Arial" w:hAnsi="Arial" w:cs="Arial"/>
          <w:i/>
          <w:spacing w:val="-1"/>
          <w:sz w:val="16"/>
          <w:szCs w:val="16"/>
        </w:rPr>
        <w:t>e</w:t>
      </w:r>
      <w:r>
        <w:rPr>
          <w:rFonts w:ascii="Arial" w:eastAsia="Arial" w:hAnsi="Arial" w:cs="Arial"/>
          <w:i/>
          <w:sz w:val="16"/>
          <w:szCs w:val="16"/>
        </w:rPr>
        <w:t>d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b</w:t>
      </w:r>
      <w:r>
        <w:rPr>
          <w:rFonts w:ascii="Arial" w:eastAsia="Arial" w:hAnsi="Arial" w:cs="Arial"/>
          <w:i/>
          <w:sz w:val="16"/>
          <w:szCs w:val="16"/>
        </w:rPr>
        <w:t>y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an</w:t>
      </w:r>
      <w:r>
        <w:rPr>
          <w:rFonts w:ascii="Arial" w:eastAsia="Arial" w:hAnsi="Arial" w:cs="Arial"/>
          <w:i/>
          <w:sz w:val="16"/>
          <w:szCs w:val="16"/>
        </w:rPr>
        <w:t>y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sz w:val="16"/>
          <w:szCs w:val="16"/>
        </w:rPr>
        <w:t>ean</w:t>
      </w:r>
      <w:r>
        <w:rPr>
          <w:rFonts w:ascii="Arial" w:eastAsia="Arial" w:hAnsi="Arial" w:cs="Arial"/>
          <w:i/>
          <w:sz w:val="16"/>
          <w:szCs w:val="16"/>
        </w:rPr>
        <w:t>s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w</w:t>
      </w:r>
      <w:r>
        <w:rPr>
          <w:rFonts w:ascii="Arial" w:eastAsia="Arial" w:hAnsi="Arial" w:cs="Arial"/>
          <w:i/>
          <w:spacing w:val="-2"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pacing w:val="-1"/>
          <w:sz w:val="16"/>
          <w:szCs w:val="16"/>
        </w:rPr>
        <w:t>hou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pr</w:t>
      </w:r>
      <w:r>
        <w:rPr>
          <w:rFonts w:ascii="Arial" w:eastAsia="Arial" w:hAnsi="Arial" w:cs="Arial"/>
          <w:i/>
          <w:sz w:val="16"/>
          <w:szCs w:val="16"/>
        </w:rPr>
        <w:t>ior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per</w:t>
      </w:r>
      <w:r>
        <w:rPr>
          <w:rFonts w:ascii="Arial" w:eastAsia="Arial" w:hAnsi="Arial" w:cs="Arial"/>
          <w:i/>
          <w:spacing w:val="-2"/>
          <w:sz w:val="16"/>
          <w:szCs w:val="16"/>
        </w:rPr>
        <w:t>m</w:t>
      </w:r>
      <w:r>
        <w:rPr>
          <w:rFonts w:ascii="Arial" w:eastAsia="Arial" w:hAnsi="Arial" w:cs="Arial"/>
          <w:i/>
          <w:sz w:val="16"/>
          <w:szCs w:val="16"/>
        </w:rPr>
        <w:t>i</w:t>
      </w:r>
      <w:r>
        <w:rPr>
          <w:rFonts w:ascii="Arial" w:eastAsia="Arial" w:hAnsi="Arial" w:cs="Arial"/>
          <w:i/>
          <w:spacing w:val="1"/>
          <w:sz w:val="16"/>
          <w:szCs w:val="16"/>
        </w:rPr>
        <w:t>ss</w:t>
      </w:r>
      <w:r>
        <w:rPr>
          <w:rFonts w:ascii="Arial" w:eastAsia="Arial" w:hAnsi="Arial" w:cs="Arial"/>
          <w:i/>
          <w:sz w:val="16"/>
          <w:szCs w:val="16"/>
        </w:rPr>
        <w:t>ion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w</w:t>
      </w:r>
      <w:r>
        <w:rPr>
          <w:rFonts w:ascii="Arial" w:eastAsia="Arial" w:hAnsi="Arial" w:cs="Arial"/>
          <w:i/>
          <w:spacing w:val="-1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i</w:t>
      </w:r>
      <w:r>
        <w:rPr>
          <w:rFonts w:ascii="Arial" w:eastAsia="Arial" w:hAnsi="Arial" w:cs="Arial"/>
          <w:i/>
          <w:spacing w:val="-1"/>
          <w:sz w:val="16"/>
          <w:szCs w:val="16"/>
        </w:rPr>
        <w:t>t</w:t>
      </w:r>
      <w:r>
        <w:rPr>
          <w:rFonts w:ascii="Arial" w:eastAsia="Arial" w:hAnsi="Arial" w:cs="Arial"/>
          <w:i/>
          <w:sz w:val="16"/>
          <w:szCs w:val="16"/>
        </w:rPr>
        <w:t xml:space="preserve">ing </w:t>
      </w:r>
      <w:r>
        <w:rPr>
          <w:rFonts w:ascii="Arial" w:eastAsia="Arial" w:hAnsi="Arial" w:cs="Arial"/>
          <w:i/>
          <w:spacing w:val="1"/>
          <w:sz w:val="16"/>
          <w:szCs w:val="16"/>
        </w:rPr>
        <w:t>f</w:t>
      </w:r>
      <w:r>
        <w:rPr>
          <w:rFonts w:ascii="Arial" w:eastAsia="Arial" w:hAnsi="Arial" w:cs="Arial"/>
          <w:i/>
          <w:spacing w:val="-1"/>
          <w:sz w:val="16"/>
          <w:szCs w:val="16"/>
        </w:rPr>
        <w:t>ro</w:t>
      </w:r>
      <w:r>
        <w:rPr>
          <w:rFonts w:ascii="Arial" w:eastAsia="Arial" w:hAnsi="Arial" w:cs="Arial"/>
          <w:i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pacing w:val="-1"/>
          <w:sz w:val="16"/>
          <w:szCs w:val="16"/>
        </w:rPr>
        <w:t>h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Ma</w:t>
      </w:r>
      <w:r>
        <w:rPr>
          <w:rFonts w:ascii="Arial" w:eastAsia="Arial" w:hAnsi="Arial" w:cs="Arial"/>
          <w:i/>
          <w:spacing w:val="-1"/>
          <w:sz w:val="16"/>
          <w:szCs w:val="16"/>
        </w:rPr>
        <w:t>n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-1"/>
          <w:sz w:val="16"/>
          <w:szCs w:val="16"/>
        </w:rPr>
        <w:t>g</w:t>
      </w:r>
      <w:r>
        <w:rPr>
          <w:rFonts w:ascii="Arial" w:eastAsia="Arial" w:hAnsi="Arial" w:cs="Arial"/>
          <w:i/>
          <w:sz w:val="16"/>
          <w:szCs w:val="16"/>
        </w:rPr>
        <w:t>ing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D</w:t>
      </w:r>
      <w:r>
        <w:rPr>
          <w:rFonts w:ascii="Arial" w:eastAsia="Arial" w:hAnsi="Arial" w:cs="Arial"/>
          <w:i/>
          <w:sz w:val="16"/>
          <w:szCs w:val="16"/>
        </w:rPr>
        <w:t>ir</w:t>
      </w:r>
      <w:r>
        <w:rPr>
          <w:rFonts w:ascii="Arial" w:eastAsia="Arial" w:hAnsi="Arial" w:cs="Arial"/>
          <w:i/>
          <w:spacing w:val="-1"/>
          <w:sz w:val="16"/>
          <w:szCs w:val="16"/>
        </w:rPr>
        <w:t>e</w:t>
      </w:r>
      <w:r>
        <w:rPr>
          <w:rFonts w:ascii="Arial" w:eastAsia="Arial" w:hAnsi="Arial" w:cs="Arial"/>
          <w:i/>
          <w:spacing w:val="1"/>
          <w:sz w:val="16"/>
          <w:szCs w:val="16"/>
        </w:rPr>
        <w:t>ct</w:t>
      </w:r>
      <w:r>
        <w:rPr>
          <w:rFonts w:ascii="Arial" w:eastAsia="Arial" w:hAnsi="Arial" w:cs="Arial"/>
          <w:i/>
          <w:spacing w:val="-1"/>
          <w:sz w:val="16"/>
          <w:szCs w:val="16"/>
        </w:rPr>
        <w:t>o</w:t>
      </w:r>
      <w:r>
        <w:rPr>
          <w:rFonts w:ascii="Arial" w:eastAsia="Arial" w:hAnsi="Arial" w:cs="Arial"/>
          <w:i/>
          <w:spacing w:val="-3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.</w:t>
      </w:r>
    </w:p>
    <w:p w:rsidR="00012B1D" w:rsidRDefault="00465883">
      <w:pPr>
        <w:spacing w:before="48"/>
        <w:ind w:right="205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KE</w:t>
      </w:r>
      <w:r>
        <w:rPr>
          <w:rFonts w:ascii="Arial" w:eastAsia="Arial" w:hAnsi="Arial" w:cs="Arial"/>
          <w:b/>
          <w:spacing w:val="-1"/>
          <w:sz w:val="36"/>
          <w:szCs w:val="36"/>
        </w:rPr>
        <w:t>N</w:t>
      </w:r>
      <w:r>
        <w:rPr>
          <w:rFonts w:ascii="Arial" w:eastAsia="Arial" w:hAnsi="Arial" w:cs="Arial"/>
          <w:b/>
          <w:spacing w:val="4"/>
          <w:sz w:val="36"/>
          <w:szCs w:val="36"/>
        </w:rPr>
        <w:t>Y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S</w:t>
      </w:r>
      <w:r>
        <w:rPr>
          <w:rFonts w:ascii="Arial" w:eastAsia="Arial" w:hAnsi="Arial" w:cs="Arial"/>
          <w:b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pacing w:val="4"/>
          <w:sz w:val="36"/>
          <w:szCs w:val="36"/>
        </w:rPr>
        <w:t>ND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pacing w:val="1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 xml:space="preserve">D                                            </w:t>
      </w:r>
      <w:r w:rsidR="00557434" w:rsidRPr="00557434">
        <w:rPr>
          <w:rFonts w:ascii="Arial" w:eastAsia="Arial" w:hAnsi="Arial" w:cs="Arial"/>
          <w:b/>
          <w:sz w:val="28"/>
          <w:szCs w:val="28"/>
        </w:rPr>
        <w:t>D</w:t>
      </w:r>
      <w:r w:rsidRPr="00557434">
        <w:rPr>
          <w:rFonts w:ascii="Arial" w:eastAsia="Arial" w:hAnsi="Arial" w:cs="Arial"/>
          <w:b/>
          <w:sz w:val="28"/>
          <w:szCs w:val="28"/>
        </w:rPr>
        <w:t>K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2720</w:t>
      </w:r>
      <w:r>
        <w:rPr>
          <w:rFonts w:ascii="Arial" w:eastAsia="Arial" w:hAnsi="Arial" w:cs="Arial"/>
          <w:b/>
          <w:spacing w:val="-2"/>
          <w:sz w:val="28"/>
          <w:szCs w:val="28"/>
        </w:rPr>
        <w:t>:</w:t>
      </w:r>
      <w:r>
        <w:rPr>
          <w:rFonts w:ascii="Arial" w:eastAsia="Arial" w:hAnsi="Arial" w:cs="Arial"/>
          <w:b/>
          <w:sz w:val="28"/>
          <w:szCs w:val="28"/>
        </w:rPr>
        <w:t>20</w:t>
      </w:r>
      <w:r w:rsidR="00557434">
        <w:rPr>
          <w:rFonts w:ascii="Arial" w:eastAsia="Arial" w:hAnsi="Arial" w:cs="Arial"/>
          <w:b/>
          <w:spacing w:val="-3"/>
          <w:sz w:val="28"/>
          <w:szCs w:val="28"/>
        </w:rPr>
        <w:t>20</w:t>
      </w:r>
    </w:p>
    <w:p w:rsidR="00012B1D" w:rsidRDefault="00465883">
      <w:pPr>
        <w:spacing w:before="3" w:line="260" w:lineRule="exact"/>
        <w:ind w:right="111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ICS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59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0</w:t>
      </w: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before="6" w:line="200" w:lineRule="exact"/>
      </w:pPr>
    </w:p>
    <w:p w:rsidR="00012B1D" w:rsidRDefault="00465883">
      <w:pPr>
        <w:spacing w:before="3"/>
        <w:ind w:left="153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No</w:t>
      </w:r>
      <w:r>
        <w:rPr>
          <w:rFonts w:ascii="Arial" w:eastAsia="Arial" w:hAnsi="Arial" w:cs="Arial"/>
          <w:b/>
          <w:spacing w:val="1"/>
          <w:sz w:val="44"/>
          <w:szCs w:val="44"/>
        </w:rPr>
        <w:t>n</w:t>
      </w:r>
      <w:r>
        <w:rPr>
          <w:rFonts w:ascii="Arial" w:eastAsia="Arial" w:hAnsi="Arial" w:cs="Arial"/>
          <w:b/>
          <w:sz w:val="44"/>
          <w:szCs w:val="44"/>
        </w:rPr>
        <w:t>-</w:t>
      </w:r>
      <w:r>
        <w:rPr>
          <w:rFonts w:ascii="Arial" w:eastAsia="Arial" w:hAnsi="Arial" w:cs="Arial"/>
          <w:b/>
          <w:spacing w:val="4"/>
          <w:sz w:val="44"/>
          <w:szCs w:val="44"/>
        </w:rPr>
        <w:t>w</w:t>
      </w:r>
      <w:r>
        <w:rPr>
          <w:rFonts w:ascii="Arial" w:eastAsia="Arial" w:hAnsi="Arial" w:cs="Arial"/>
          <w:b/>
          <w:sz w:val="44"/>
          <w:szCs w:val="44"/>
        </w:rPr>
        <w:t>ov</w:t>
      </w:r>
      <w:r>
        <w:rPr>
          <w:rFonts w:ascii="Arial" w:eastAsia="Arial" w:hAnsi="Arial" w:cs="Arial"/>
          <w:b/>
          <w:spacing w:val="1"/>
          <w:sz w:val="44"/>
          <w:szCs w:val="44"/>
        </w:rPr>
        <w:t>e</w:t>
      </w:r>
      <w:r>
        <w:rPr>
          <w:rFonts w:ascii="Arial" w:eastAsia="Arial" w:hAnsi="Arial" w:cs="Arial"/>
          <w:b/>
          <w:sz w:val="44"/>
          <w:szCs w:val="44"/>
        </w:rPr>
        <w:t>n</w:t>
      </w:r>
      <w:r>
        <w:rPr>
          <w:rFonts w:ascii="Arial" w:eastAsia="Arial" w:hAnsi="Arial" w:cs="Arial"/>
          <w:b/>
          <w:spacing w:val="-26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sz w:val="44"/>
          <w:szCs w:val="44"/>
        </w:rPr>
        <w:t>di</w:t>
      </w:r>
      <w:r>
        <w:rPr>
          <w:rFonts w:ascii="Arial" w:eastAsia="Arial" w:hAnsi="Arial" w:cs="Arial"/>
          <w:b/>
          <w:spacing w:val="1"/>
          <w:sz w:val="44"/>
          <w:szCs w:val="44"/>
        </w:rPr>
        <w:t>s</w:t>
      </w:r>
      <w:r>
        <w:rPr>
          <w:rFonts w:ascii="Arial" w:eastAsia="Arial" w:hAnsi="Arial" w:cs="Arial"/>
          <w:b/>
          <w:sz w:val="44"/>
          <w:szCs w:val="44"/>
        </w:rPr>
        <w:t>po</w:t>
      </w:r>
      <w:r>
        <w:rPr>
          <w:rFonts w:ascii="Arial" w:eastAsia="Arial" w:hAnsi="Arial" w:cs="Arial"/>
          <w:b/>
          <w:spacing w:val="1"/>
          <w:sz w:val="44"/>
          <w:szCs w:val="44"/>
        </w:rPr>
        <w:t>s</w:t>
      </w:r>
      <w:r>
        <w:rPr>
          <w:rFonts w:ascii="Arial" w:eastAsia="Arial" w:hAnsi="Arial" w:cs="Arial"/>
          <w:b/>
          <w:sz w:val="44"/>
          <w:szCs w:val="44"/>
        </w:rPr>
        <w:t>ab</w:t>
      </w:r>
      <w:r>
        <w:rPr>
          <w:rFonts w:ascii="Arial" w:eastAsia="Arial" w:hAnsi="Arial" w:cs="Arial"/>
          <w:b/>
          <w:spacing w:val="1"/>
          <w:sz w:val="44"/>
          <w:szCs w:val="44"/>
        </w:rPr>
        <w:t>l</w:t>
      </w:r>
      <w:r>
        <w:rPr>
          <w:rFonts w:ascii="Arial" w:eastAsia="Arial" w:hAnsi="Arial" w:cs="Arial"/>
          <w:b/>
          <w:sz w:val="44"/>
          <w:szCs w:val="44"/>
        </w:rPr>
        <w:t>e</w:t>
      </w:r>
      <w:r>
        <w:rPr>
          <w:rFonts w:ascii="Arial" w:eastAsia="Arial" w:hAnsi="Arial" w:cs="Arial"/>
          <w:b/>
          <w:spacing w:val="-23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spacing w:val="4"/>
          <w:sz w:val="44"/>
          <w:szCs w:val="44"/>
        </w:rPr>
        <w:t>w</w:t>
      </w:r>
      <w:r>
        <w:rPr>
          <w:rFonts w:ascii="Arial" w:eastAsia="Arial" w:hAnsi="Arial" w:cs="Arial"/>
          <w:b/>
          <w:sz w:val="44"/>
          <w:szCs w:val="44"/>
        </w:rPr>
        <w:t>et</w:t>
      </w:r>
      <w:r>
        <w:rPr>
          <w:rFonts w:ascii="Arial" w:eastAsia="Arial" w:hAnsi="Arial" w:cs="Arial"/>
          <w:b/>
          <w:spacing w:val="-5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spacing w:val="1"/>
          <w:sz w:val="44"/>
          <w:szCs w:val="44"/>
        </w:rPr>
        <w:t>w</w:t>
      </w:r>
      <w:r>
        <w:rPr>
          <w:rFonts w:ascii="Arial" w:eastAsia="Arial" w:hAnsi="Arial" w:cs="Arial"/>
          <w:b/>
          <w:sz w:val="44"/>
          <w:szCs w:val="44"/>
        </w:rPr>
        <w:t>ip</w:t>
      </w:r>
      <w:r>
        <w:rPr>
          <w:rFonts w:ascii="Arial" w:eastAsia="Arial" w:hAnsi="Arial" w:cs="Arial"/>
          <w:b/>
          <w:spacing w:val="1"/>
          <w:sz w:val="44"/>
          <w:szCs w:val="44"/>
        </w:rPr>
        <w:t>e</w:t>
      </w:r>
      <w:r>
        <w:rPr>
          <w:rFonts w:ascii="Arial" w:eastAsia="Arial" w:hAnsi="Arial" w:cs="Arial"/>
          <w:b/>
          <w:sz w:val="44"/>
          <w:szCs w:val="44"/>
        </w:rPr>
        <w:t>s</w:t>
      </w:r>
      <w:r>
        <w:rPr>
          <w:rFonts w:ascii="Arial" w:eastAsia="Arial" w:hAnsi="Arial" w:cs="Arial"/>
          <w:b/>
          <w:spacing w:val="-12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sz w:val="44"/>
          <w:szCs w:val="44"/>
        </w:rPr>
        <w:t>—</w:t>
      </w:r>
    </w:p>
    <w:p w:rsidR="00012B1D" w:rsidRDefault="00465883">
      <w:pPr>
        <w:ind w:left="153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Spe</w:t>
      </w:r>
      <w:r>
        <w:rPr>
          <w:rFonts w:ascii="Arial" w:eastAsia="Arial" w:hAnsi="Arial" w:cs="Arial"/>
          <w:b/>
          <w:spacing w:val="1"/>
          <w:sz w:val="44"/>
          <w:szCs w:val="44"/>
        </w:rPr>
        <w:t>c</w:t>
      </w:r>
      <w:r>
        <w:rPr>
          <w:rFonts w:ascii="Arial" w:eastAsia="Arial" w:hAnsi="Arial" w:cs="Arial"/>
          <w:b/>
          <w:sz w:val="44"/>
          <w:szCs w:val="44"/>
        </w:rPr>
        <w:t>ifi</w:t>
      </w:r>
      <w:r>
        <w:rPr>
          <w:rFonts w:ascii="Arial" w:eastAsia="Arial" w:hAnsi="Arial" w:cs="Arial"/>
          <w:b/>
          <w:spacing w:val="1"/>
          <w:sz w:val="44"/>
          <w:szCs w:val="44"/>
        </w:rPr>
        <w:t>c</w:t>
      </w:r>
      <w:r>
        <w:rPr>
          <w:rFonts w:ascii="Arial" w:eastAsia="Arial" w:hAnsi="Arial" w:cs="Arial"/>
          <w:b/>
          <w:sz w:val="44"/>
          <w:szCs w:val="44"/>
        </w:rPr>
        <w:t>ati</w:t>
      </w:r>
      <w:r>
        <w:rPr>
          <w:rFonts w:ascii="Arial" w:eastAsia="Arial" w:hAnsi="Arial" w:cs="Arial"/>
          <w:b/>
          <w:spacing w:val="1"/>
          <w:sz w:val="44"/>
          <w:szCs w:val="44"/>
        </w:rPr>
        <w:t>o</w:t>
      </w:r>
      <w:r>
        <w:rPr>
          <w:rFonts w:ascii="Arial" w:eastAsia="Arial" w:hAnsi="Arial" w:cs="Arial"/>
          <w:b/>
          <w:sz w:val="44"/>
          <w:szCs w:val="44"/>
        </w:rPr>
        <w:t>n</w:t>
      </w:r>
    </w:p>
    <w:p w:rsidR="00012B1D" w:rsidRDefault="00012B1D">
      <w:pPr>
        <w:spacing w:before="9" w:line="100" w:lineRule="exact"/>
        <w:rPr>
          <w:sz w:val="11"/>
          <w:szCs w:val="11"/>
        </w:rPr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465883">
      <w:pPr>
        <w:ind w:left="1935" w:right="204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  <w:w w:val="148"/>
        </w:rPr>
        <w:t>K</w:t>
      </w:r>
      <w:r>
        <w:rPr>
          <w:rFonts w:ascii="Arial" w:eastAsia="Arial" w:hAnsi="Arial" w:cs="Arial"/>
          <w:b/>
          <w:w w:val="148"/>
        </w:rPr>
        <w:t>EN</w:t>
      </w:r>
      <w:r>
        <w:rPr>
          <w:rFonts w:ascii="Arial" w:eastAsia="Arial" w:hAnsi="Arial" w:cs="Arial"/>
          <w:b/>
          <w:spacing w:val="3"/>
          <w:w w:val="148"/>
        </w:rPr>
        <w:t>Y</w:t>
      </w:r>
      <w:r>
        <w:rPr>
          <w:rFonts w:ascii="Arial" w:eastAsia="Arial" w:hAnsi="Arial" w:cs="Arial"/>
          <w:b/>
          <w:w w:val="148"/>
        </w:rPr>
        <w:t>A</w:t>
      </w:r>
      <w:r>
        <w:rPr>
          <w:rFonts w:ascii="Arial" w:eastAsia="Arial" w:hAnsi="Arial" w:cs="Arial"/>
          <w:b/>
          <w:spacing w:val="7"/>
          <w:w w:val="148"/>
        </w:rPr>
        <w:t xml:space="preserve"> </w:t>
      </w:r>
      <w:r>
        <w:rPr>
          <w:rFonts w:ascii="Arial" w:eastAsia="Arial" w:hAnsi="Arial" w:cs="Arial"/>
          <w:b/>
          <w:w w:val="148"/>
        </w:rPr>
        <w:t>BU</w:t>
      </w:r>
      <w:r>
        <w:rPr>
          <w:rFonts w:ascii="Arial" w:eastAsia="Arial" w:hAnsi="Arial" w:cs="Arial"/>
          <w:b/>
          <w:spacing w:val="4"/>
          <w:w w:val="148"/>
        </w:rPr>
        <w:t>R</w:t>
      </w:r>
      <w:r>
        <w:rPr>
          <w:rFonts w:ascii="Arial" w:eastAsia="Arial" w:hAnsi="Arial" w:cs="Arial"/>
          <w:b/>
          <w:w w:val="148"/>
        </w:rPr>
        <w:t>EAU</w:t>
      </w:r>
      <w:r>
        <w:rPr>
          <w:rFonts w:ascii="Arial" w:eastAsia="Arial" w:hAnsi="Arial" w:cs="Arial"/>
          <w:b/>
          <w:spacing w:val="9"/>
          <w:w w:val="148"/>
        </w:rPr>
        <w:t xml:space="preserve"> </w:t>
      </w:r>
      <w:r>
        <w:rPr>
          <w:rFonts w:ascii="Arial" w:eastAsia="Arial" w:hAnsi="Arial" w:cs="Arial"/>
          <w:b/>
          <w:w w:val="148"/>
        </w:rPr>
        <w:t>OF</w:t>
      </w:r>
      <w:r>
        <w:rPr>
          <w:rFonts w:ascii="Arial" w:eastAsia="Arial" w:hAnsi="Arial" w:cs="Arial"/>
          <w:b/>
          <w:spacing w:val="7"/>
          <w:w w:val="148"/>
        </w:rPr>
        <w:t xml:space="preserve"> </w:t>
      </w:r>
      <w:r>
        <w:rPr>
          <w:rFonts w:ascii="Arial" w:eastAsia="Arial" w:hAnsi="Arial" w:cs="Arial"/>
          <w:b/>
          <w:w w:val="148"/>
        </w:rPr>
        <w:t>ST</w:t>
      </w:r>
      <w:r>
        <w:rPr>
          <w:rFonts w:ascii="Arial" w:eastAsia="Arial" w:hAnsi="Arial" w:cs="Arial"/>
          <w:b/>
          <w:spacing w:val="3"/>
          <w:w w:val="148"/>
        </w:rPr>
        <w:t>A</w:t>
      </w:r>
      <w:r>
        <w:rPr>
          <w:rFonts w:ascii="Arial" w:eastAsia="Arial" w:hAnsi="Arial" w:cs="Arial"/>
          <w:b/>
          <w:w w:val="148"/>
        </w:rPr>
        <w:t>NDA</w:t>
      </w:r>
      <w:r>
        <w:rPr>
          <w:rFonts w:ascii="Arial" w:eastAsia="Arial" w:hAnsi="Arial" w:cs="Arial"/>
          <w:b/>
          <w:spacing w:val="4"/>
          <w:w w:val="148"/>
        </w:rPr>
        <w:t>R</w:t>
      </w:r>
      <w:r>
        <w:rPr>
          <w:rFonts w:ascii="Arial" w:eastAsia="Arial" w:hAnsi="Arial" w:cs="Arial"/>
          <w:b/>
          <w:w w:val="148"/>
        </w:rPr>
        <w:t>DS</w:t>
      </w:r>
      <w:r>
        <w:rPr>
          <w:rFonts w:ascii="Arial" w:eastAsia="Arial" w:hAnsi="Arial" w:cs="Arial"/>
          <w:b/>
          <w:spacing w:val="14"/>
          <w:w w:val="148"/>
        </w:rPr>
        <w:t xml:space="preserve"> </w:t>
      </w:r>
      <w:r>
        <w:rPr>
          <w:rFonts w:ascii="Arial" w:eastAsia="Arial" w:hAnsi="Arial" w:cs="Arial"/>
          <w:b/>
          <w:spacing w:val="-1"/>
          <w:w w:val="149"/>
        </w:rPr>
        <w:t>(</w:t>
      </w:r>
      <w:r>
        <w:rPr>
          <w:rFonts w:ascii="Arial" w:eastAsia="Arial" w:hAnsi="Arial" w:cs="Arial"/>
          <w:b/>
          <w:w w:val="149"/>
        </w:rPr>
        <w:t>K</w:t>
      </w:r>
      <w:r>
        <w:rPr>
          <w:rFonts w:ascii="Arial" w:eastAsia="Arial" w:hAnsi="Arial" w:cs="Arial"/>
          <w:b/>
          <w:spacing w:val="2"/>
          <w:w w:val="149"/>
        </w:rPr>
        <w:t>E</w:t>
      </w:r>
      <w:r>
        <w:rPr>
          <w:rFonts w:ascii="Arial" w:eastAsia="Arial" w:hAnsi="Arial" w:cs="Arial"/>
          <w:b/>
          <w:w w:val="149"/>
        </w:rPr>
        <w:t>B</w:t>
      </w:r>
      <w:r>
        <w:rPr>
          <w:rFonts w:ascii="Arial" w:eastAsia="Arial" w:hAnsi="Arial" w:cs="Arial"/>
          <w:b/>
          <w:spacing w:val="2"/>
          <w:w w:val="149"/>
        </w:rPr>
        <w:t>S</w:t>
      </w:r>
      <w:r>
        <w:rPr>
          <w:rFonts w:ascii="Arial" w:eastAsia="Arial" w:hAnsi="Arial" w:cs="Arial"/>
          <w:b/>
          <w:w w:val="149"/>
        </w:rPr>
        <w:t>)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260" w:right="36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Head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1"/>
        </w:rPr>
        <w:t>Off</w:t>
      </w:r>
      <w:r>
        <w:rPr>
          <w:rFonts w:ascii="Arial" w:eastAsia="Arial" w:hAnsi="Arial" w:cs="Arial"/>
          <w:b/>
        </w:rPr>
        <w:t>ic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ox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3"/>
        </w:rPr>
        <w:t>4</w:t>
      </w:r>
      <w:r>
        <w:rPr>
          <w:rFonts w:ascii="Arial" w:eastAsia="Arial" w:hAnsi="Arial" w:cs="Arial"/>
          <w:spacing w:val="2"/>
        </w:rPr>
        <w:t>9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  <w:spacing w:val="-1"/>
        </w:rPr>
        <w:t>4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bi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1"/>
        </w:rPr>
        <w:t>0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1"/>
        </w:rPr>
        <w:t>0</w:t>
      </w:r>
      <w:r>
        <w:rPr>
          <w:rFonts w:ascii="Arial" w:eastAsia="Arial" w:hAnsi="Arial" w:cs="Arial"/>
        </w:rPr>
        <w:t>0,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1"/>
        </w:rPr>
        <w:t>+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54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0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6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5</w:t>
      </w:r>
      <w:r>
        <w:rPr>
          <w:rFonts w:ascii="Arial" w:eastAsia="Arial" w:hAnsi="Arial" w:cs="Arial"/>
          <w:spacing w:val="2"/>
        </w:rPr>
        <w:t>4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1"/>
        </w:rPr>
        <w:t>5</w:t>
      </w:r>
      <w:r>
        <w:rPr>
          <w:rFonts w:ascii="Arial" w:eastAsia="Arial" w:hAnsi="Arial" w:cs="Arial"/>
        </w:rPr>
        <w:t>0,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-1"/>
        </w:rPr>
        <w:t>+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1"/>
        </w:rPr>
        <w:t>5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0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proofErr w:type="gramStart"/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  <w:w w:val="99"/>
        </w:rPr>
        <w:t>6</w:t>
      </w:r>
      <w:r>
        <w:rPr>
          <w:rFonts w:ascii="Arial" w:eastAsia="Arial" w:hAnsi="Arial" w:cs="Arial"/>
          <w:w w:val="99"/>
        </w:rPr>
        <w:t>0</w:t>
      </w:r>
      <w:r>
        <w:rPr>
          <w:rFonts w:ascii="Arial" w:eastAsia="Arial" w:hAnsi="Arial" w:cs="Arial"/>
          <w:spacing w:val="-1"/>
          <w:w w:val="99"/>
        </w:rPr>
        <w:t>4</w:t>
      </w:r>
      <w:r>
        <w:rPr>
          <w:rFonts w:ascii="Arial" w:eastAsia="Arial" w:hAnsi="Arial" w:cs="Arial"/>
          <w:spacing w:val="2"/>
          <w:w w:val="99"/>
        </w:rPr>
        <w:t>0</w:t>
      </w:r>
      <w:r>
        <w:rPr>
          <w:rFonts w:ascii="Arial" w:eastAsia="Arial" w:hAnsi="Arial" w:cs="Arial"/>
          <w:w w:val="99"/>
        </w:rPr>
        <w:t>31</w:t>
      </w:r>
      <w:proofErr w:type="gramEnd"/>
    </w:p>
    <w:p w:rsidR="00012B1D" w:rsidRDefault="00465883">
      <w:pPr>
        <w:spacing w:before="3"/>
        <w:ind w:left="2785" w:right="289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4"/>
        </w:rPr>
        <w:t xml:space="preserve"> </w:t>
      </w:r>
      <w:hyperlink r:id="rId18">
        <w:r>
          <w:rPr>
            <w:rFonts w:ascii="Arial" w:eastAsia="Arial" w:hAnsi="Arial" w:cs="Arial"/>
            <w:spacing w:val="-1"/>
          </w:rPr>
          <w:t>i</w:t>
        </w:r>
        <w:r>
          <w:rPr>
            <w:rFonts w:ascii="Arial" w:eastAsia="Arial" w:hAnsi="Arial" w:cs="Arial"/>
          </w:rPr>
          <w:t>n</w:t>
        </w:r>
        <w:r>
          <w:rPr>
            <w:rFonts w:ascii="Arial" w:eastAsia="Arial" w:hAnsi="Arial" w:cs="Arial"/>
            <w:spacing w:val="2"/>
          </w:rPr>
          <w:t>f</w:t>
        </w:r>
        <w:r>
          <w:rPr>
            <w:rFonts w:ascii="Arial" w:eastAsia="Arial" w:hAnsi="Arial" w:cs="Arial"/>
          </w:rPr>
          <w:t>o</w:t>
        </w:r>
        <w:r>
          <w:rPr>
            <w:rFonts w:ascii="Arial" w:eastAsia="Arial" w:hAnsi="Arial" w:cs="Arial"/>
            <w:spacing w:val="-1"/>
          </w:rPr>
          <w:t>@</w:t>
        </w:r>
        <w:r>
          <w:rPr>
            <w:rFonts w:ascii="Arial" w:eastAsia="Arial" w:hAnsi="Arial" w:cs="Arial"/>
            <w:spacing w:val="3"/>
          </w:rPr>
          <w:t>k</w:t>
        </w:r>
        <w:r>
          <w:rPr>
            <w:rFonts w:ascii="Arial" w:eastAsia="Arial" w:hAnsi="Arial" w:cs="Arial"/>
          </w:rPr>
          <w:t>e</w:t>
        </w:r>
        <w:r>
          <w:rPr>
            <w:rFonts w:ascii="Arial" w:eastAsia="Arial" w:hAnsi="Arial" w:cs="Arial"/>
            <w:spacing w:val="-1"/>
          </w:rPr>
          <w:t>b</w:t>
        </w:r>
        <w:r>
          <w:rPr>
            <w:rFonts w:ascii="Arial" w:eastAsia="Arial" w:hAnsi="Arial" w:cs="Arial"/>
            <w:spacing w:val="1"/>
          </w:rPr>
          <w:t>s</w:t>
        </w:r>
        <w:r>
          <w:rPr>
            <w:rFonts w:ascii="Arial" w:eastAsia="Arial" w:hAnsi="Arial" w:cs="Arial"/>
          </w:rPr>
          <w:t>.org,</w:t>
        </w:r>
      </w:hyperlink>
      <w:r>
        <w:rPr>
          <w:rFonts w:ascii="Arial" w:eastAsia="Arial" w:hAnsi="Arial" w:cs="Arial"/>
          <w:spacing w:val="-16"/>
        </w:rPr>
        <w:t xml:space="preserve"> </w:t>
      </w:r>
      <w:proofErr w:type="spellStart"/>
      <w:r>
        <w:rPr>
          <w:rFonts w:ascii="Arial" w:eastAsia="Arial" w:hAnsi="Arial" w:cs="Arial"/>
          <w:spacing w:val="9"/>
          <w:w w:val="99"/>
        </w:rPr>
        <w:t>W</w:t>
      </w:r>
      <w:r>
        <w:rPr>
          <w:rFonts w:ascii="Arial" w:eastAsia="Arial" w:hAnsi="Arial" w:cs="Arial"/>
          <w:spacing w:val="-3"/>
          <w:w w:val="99"/>
        </w:rPr>
        <w:t>e</w:t>
      </w:r>
      <w:hyperlink r:id="rId19">
        <w:r>
          <w:rPr>
            <w:rFonts w:ascii="Arial" w:eastAsia="Arial" w:hAnsi="Arial" w:cs="Arial"/>
            <w:w w:val="99"/>
          </w:rPr>
          <w:t>b:</w:t>
        </w:r>
        <w:r>
          <w:rPr>
            <w:rFonts w:ascii="Arial" w:eastAsia="Arial" w:hAnsi="Arial" w:cs="Arial"/>
            <w:spacing w:val="-1"/>
            <w:w w:val="99"/>
          </w:rPr>
          <w:t>h</w:t>
        </w:r>
        <w:r>
          <w:rPr>
            <w:rFonts w:ascii="Arial" w:eastAsia="Arial" w:hAnsi="Arial" w:cs="Arial"/>
            <w:w w:val="99"/>
          </w:rPr>
          <w:t>t</w:t>
        </w:r>
        <w:r>
          <w:rPr>
            <w:rFonts w:ascii="Arial" w:eastAsia="Arial" w:hAnsi="Arial" w:cs="Arial"/>
            <w:spacing w:val="2"/>
            <w:w w:val="99"/>
          </w:rPr>
          <w:t>t</w:t>
        </w:r>
        <w:r>
          <w:rPr>
            <w:rFonts w:ascii="Arial" w:eastAsia="Arial" w:hAnsi="Arial" w:cs="Arial"/>
            <w:w w:val="99"/>
          </w:rPr>
          <w:t>p</w:t>
        </w:r>
        <w:proofErr w:type="spellEnd"/>
        <w:r>
          <w:rPr>
            <w:rFonts w:ascii="Arial" w:eastAsia="Arial" w:hAnsi="Arial" w:cs="Arial"/>
            <w:w w:val="99"/>
          </w:rPr>
          <w:t>:</w:t>
        </w:r>
        <w:r>
          <w:rPr>
            <w:rFonts w:ascii="Arial" w:eastAsia="Arial" w:hAnsi="Arial" w:cs="Arial"/>
            <w:spacing w:val="-1"/>
            <w:w w:val="99"/>
          </w:rPr>
          <w:t>/</w:t>
        </w:r>
        <w:r>
          <w:rPr>
            <w:rFonts w:ascii="Arial" w:eastAsia="Arial" w:hAnsi="Arial" w:cs="Arial"/>
            <w:spacing w:val="2"/>
            <w:w w:val="99"/>
          </w:rPr>
          <w:t>/</w:t>
        </w:r>
        <w:r>
          <w:rPr>
            <w:rFonts w:ascii="Arial" w:eastAsia="Arial" w:hAnsi="Arial" w:cs="Arial"/>
            <w:w w:val="99"/>
          </w:rPr>
          <w:t>www.</w:t>
        </w:r>
        <w:r>
          <w:rPr>
            <w:rFonts w:ascii="Arial" w:eastAsia="Arial" w:hAnsi="Arial" w:cs="Arial"/>
            <w:spacing w:val="4"/>
            <w:w w:val="99"/>
          </w:rPr>
          <w:t>k</w:t>
        </w:r>
        <w:r>
          <w:rPr>
            <w:rFonts w:ascii="Arial" w:eastAsia="Arial" w:hAnsi="Arial" w:cs="Arial"/>
            <w:w w:val="99"/>
          </w:rPr>
          <w:t>e</w:t>
        </w:r>
        <w:r>
          <w:rPr>
            <w:rFonts w:ascii="Arial" w:eastAsia="Arial" w:hAnsi="Arial" w:cs="Arial"/>
            <w:spacing w:val="-1"/>
            <w:w w:val="99"/>
          </w:rPr>
          <w:t>b</w:t>
        </w:r>
        <w:r>
          <w:rPr>
            <w:rFonts w:ascii="Arial" w:eastAsia="Arial" w:hAnsi="Arial" w:cs="Arial"/>
            <w:spacing w:val="1"/>
            <w:w w:val="99"/>
          </w:rPr>
          <w:t>s</w:t>
        </w:r>
        <w:r>
          <w:rPr>
            <w:rFonts w:ascii="Arial" w:eastAsia="Arial" w:hAnsi="Arial" w:cs="Arial"/>
            <w:w w:val="99"/>
          </w:rPr>
          <w:t>.org</w:t>
        </w:r>
      </w:hyperlink>
    </w:p>
    <w:p w:rsidR="00012B1D" w:rsidRDefault="00012B1D">
      <w:pPr>
        <w:spacing w:before="10" w:line="160" w:lineRule="exact"/>
        <w:rPr>
          <w:sz w:val="17"/>
          <w:szCs w:val="17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2"/>
        <w:gridCol w:w="3146"/>
        <w:gridCol w:w="3040"/>
      </w:tblGrid>
      <w:tr w:rsidR="00012B1D">
        <w:trPr>
          <w:trHeight w:hRule="exact" w:val="323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:rsidR="00012B1D" w:rsidRDefault="00465883">
            <w:pPr>
              <w:spacing w:before="77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 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:rsidR="00012B1D" w:rsidRDefault="00465883">
            <w:pPr>
              <w:spacing w:before="77"/>
              <w:ind w:left="3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ak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on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</w:tcPr>
          <w:p w:rsidR="00012B1D" w:rsidRDefault="00465883">
            <w:pPr>
              <w:spacing w:before="77"/>
              <w:ind w:left="4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Rift V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on</w:t>
            </w:r>
          </w:p>
        </w:tc>
      </w:tr>
      <w:tr w:rsidR="00012B1D">
        <w:trPr>
          <w:trHeight w:hRule="exact" w:val="263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:rsidR="00012B1D" w:rsidRDefault="00465883">
            <w:pPr>
              <w:spacing w:before="20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99376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ombas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:rsidR="00012B1D" w:rsidRDefault="00465883">
            <w:pPr>
              <w:spacing w:before="20"/>
              <w:ind w:left="3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2949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um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40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</w:tcPr>
          <w:p w:rsidR="00012B1D" w:rsidRDefault="00465883">
            <w:pPr>
              <w:spacing w:before="20"/>
              <w:ind w:left="42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2138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010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</w:tr>
      <w:tr w:rsidR="00012B1D">
        <w:trPr>
          <w:trHeight w:hRule="exact" w:val="526"/>
        </w:trPr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:rsidR="00012B1D" w:rsidRDefault="00465883">
            <w:pPr>
              <w:spacing w:before="16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z w:val="18"/>
                <w:szCs w:val="18"/>
              </w:rPr>
              <w:t>.: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+25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956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2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30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939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  <w:p w:rsidR="00012B1D" w:rsidRDefault="00465883">
            <w:pPr>
              <w:spacing w:line="200" w:lineRule="exact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(+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25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4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944</w:t>
            </w: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:rsidR="00012B1D" w:rsidRDefault="00465883">
            <w:pPr>
              <w:spacing w:before="16"/>
              <w:ind w:left="3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z w:val="18"/>
                <w:szCs w:val="18"/>
              </w:rPr>
              <w:t>.: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+25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057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49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223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9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  <w:p w:rsidR="00012B1D" w:rsidRDefault="00465883">
            <w:pPr>
              <w:spacing w:line="200" w:lineRule="exact"/>
              <w:ind w:left="3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(+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25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057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</w:tcPr>
          <w:p w:rsidR="00012B1D" w:rsidRDefault="00465883">
            <w:pPr>
              <w:spacing w:before="16"/>
              <w:ind w:left="3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z w:val="18"/>
                <w:szCs w:val="18"/>
              </w:rPr>
              <w:t>.: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+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25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051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553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1055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</w:tr>
    </w:tbl>
    <w:p w:rsidR="00012B1D" w:rsidRDefault="00012B1D">
      <w:pPr>
        <w:sectPr w:rsidR="00012B1D">
          <w:headerReference w:type="even" r:id="rId20"/>
          <w:headerReference w:type="default" r:id="rId21"/>
          <w:footerReference w:type="default" r:id="rId22"/>
          <w:headerReference w:type="first" r:id="rId23"/>
          <w:pgSz w:w="11920" w:h="16840"/>
          <w:pgMar w:top="1060" w:right="880" w:bottom="280" w:left="980" w:header="0" w:footer="1137" w:gutter="0"/>
          <w:cols w:space="720"/>
        </w:sectPr>
      </w:pPr>
    </w:p>
    <w:p w:rsidR="00012B1D" w:rsidRDefault="00465883">
      <w:pPr>
        <w:spacing w:before="71" w:line="300" w:lineRule="exact"/>
        <w:ind w:left="11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1"/>
          <w:position w:val="-1"/>
          <w:sz w:val="28"/>
          <w:szCs w:val="28"/>
        </w:rPr>
        <w:lastRenderedPageBreak/>
        <w:t>K</w:t>
      </w:r>
      <w:r>
        <w:rPr>
          <w:rFonts w:ascii="Arial" w:eastAsia="Arial" w:hAnsi="Arial" w:cs="Arial"/>
          <w:b/>
          <w:position w:val="-1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position w:val="-1"/>
          <w:sz w:val="28"/>
          <w:szCs w:val="28"/>
        </w:rPr>
        <w:t>2720</w:t>
      </w:r>
      <w:r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:</w:t>
      </w:r>
      <w:r>
        <w:rPr>
          <w:rFonts w:ascii="Arial" w:eastAsia="Arial" w:hAnsi="Arial" w:cs="Arial"/>
          <w:b/>
          <w:position w:val="-1"/>
          <w:sz w:val="28"/>
          <w:szCs w:val="28"/>
        </w:rPr>
        <w:t>2017</w:t>
      </w:r>
    </w:p>
    <w:p w:rsidR="00012B1D" w:rsidRDefault="00012B1D">
      <w:pPr>
        <w:spacing w:before="20" w:line="280" w:lineRule="exact"/>
        <w:rPr>
          <w:sz w:val="28"/>
          <w:szCs w:val="28"/>
        </w:rPr>
      </w:pPr>
    </w:p>
    <w:p w:rsidR="00012B1D" w:rsidRDefault="00465883">
      <w:pPr>
        <w:spacing w:before="29"/>
        <w:ind w:left="113" w:right="86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</w:t>
      </w:r>
      <w:r>
        <w:rPr>
          <w:rFonts w:ascii="Arial" w:eastAsia="Arial" w:hAnsi="Arial" w:cs="Arial"/>
          <w:b/>
          <w:spacing w:val="-2"/>
          <w:sz w:val="24"/>
          <w:szCs w:val="24"/>
        </w:rPr>
        <w:t>e</w:t>
      </w:r>
      <w:r>
        <w:rPr>
          <w:rFonts w:ascii="Arial" w:eastAsia="Arial" w:hAnsi="Arial" w:cs="Arial"/>
          <w:b/>
          <w:spacing w:val="5"/>
          <w:sz w:val="24"/>
          <w:szCs w:val="24"/>
        </w:rPr>
        <w:t>w</w:t>
      </w:r>
      <w:r>
        <w:rPr>
          <w:rFonts w:ascii="Arial" w:eastAsia="Arial" w:hAnsi="Arial" w:cs="Arial"/>
          <w:b/>
          <w:sz w:val="24"/>
          <w:szCs w:val="24"/>
        </w:rPr>
        <w:t>ord</w:t>
      </w:r>
    </w:p>
    <w:p w:rsidR="00012B1D" w:rsidRDefault="00012B1D">
      <w:pPr>
        <w:spacing w:before="13" w:line="220" w:lineRule="exact"/>
        <w:rPr>
          <w:sz w:val="22"/>
          <w:szCs w:val="22"/>
        </w:rPr>
      </w:pPr>
    </w:p>
    <w:p w:rsidR="00012B1D" w:rsidRDefault="00465883">
      <w:pPr>
        <w:ind w:left="113" w:right="78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 xml:space="preserve">ard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prepared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ls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</w:rPr>
        <w:t xml:space="preserve">c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e 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ts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al Co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ards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ordance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 pro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ures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ureau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 w:right="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proper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es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 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 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113" w:right="30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3"/>
        </w:rPr>
        <w:t>-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wet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fo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spacing w:line="481" w:lineRule="auto"/>
        <w:ind w:left="833" w:right="2007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Dur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of 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ard,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eren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was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t: </w:t>
      </w:r>
      <w:r>
        <w:rPr>
          <w:rFonts w:ascii="Arial" w:eastAsia="Arial" w:hAnsi="Arial" w:cs="Arial"/>
          <w:spacing w:val="-1"/>
        </w:rPr>
        <w:t>SA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4</w:t>
      </w:r>
      <w:r>
        <w:rPr>
          <w:rFonts w:ascii="Arial" w:eastAsia="Arial" w:hAnsi="Arial" w:cs="Arial"/>
          <w:spacing w:val="2"/>
        </w:rPr>
        <w:t>5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2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3"/>
        </w:rPr>
        <w:t>-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es</w:t>
      </w:r>
      <w:r>
        <w:rPr>
          <w:rFonts w:ascii="Arial" w:eastAsia="Arial" w:hAnsi="Arial" w:cs="Arial"/>
        </w:rPr>
        <w:t>.</w:t>
      </w:r>
    </w:p>
    <w:p w:rsidR="00012B1D" w:rsidRDefault="00465883">
      <w:pPr>
        <w:spacing w:before="3"/>
        <w:ind w:left="113" w:right="2795"/>
        <w:jc w:val="both"/>
        <w:rPr>
          <w:rFonts w:ascii="Arial" w:eastAsia="Arial" w:hAnsi="Arial" w:cs="Arial"/>
        </w:rPr>
        <w:sectPr w:rsidR="00012B1D">
          <w:headerReference w:type="even" r:id="rId24"/>
          <w:headerReference w:type="default" r:id="rId25"/>
          <w:footerReference w:type="default" r:id="rId26"/>
          <w:headerReference w:type="first" r:id="rId27"/>
          <w:pgSz w:w="11920" w:h="16840"/>
          <w:pgMar w:top="1040" w:right="1020" w:bottom="280" w:left="1020" w:header="0" w:footer="1137" w:gutter="0"/>
          <w:cols w:space="720"/>
        </w:sect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erived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om 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rce</w:t>
      </w:r>
      <w:r>
        <w:rPr>
          <w:rFonts w:ascii="Arial" w:eastAsia="Arial" w:hAnsi="Arial" w:cs="Arial"/>
        </w:rPr>
        <w:t>.</w:t>
      </w:r>
    </w:p>
    <w:p w:rsidR="00012B1D" w:rsidRDefault="00C579F7">
      <w:pPr>
        <w:spacing w:before="63" w:line="300" w:lineRule="exact"/>
        <w:ind w:left="113"/>
        <w:rPr>
          <w:rFonts w:ascii="Arial" w:eastAsia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738505</wp:posOffset>
                </wp:positionV>
                <wp:extent cx="2647950" cy="0"/>
                <wp:effectExtent l="25400" t="22225" r="22225" b="25400"/>
                <wp:wrapNone/>
                <wp:docPr id="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7950" cy="0"/>
                          <a:chOff x="1104" y="1163"/>
                          <a:chExt cx="9698" cy="0"/>
                        </a:xfrm>
                      </wpg:grpSpPr>
                      <wps:wsp>
                        <wps:cNvPr id="20" name="Freeform 5"/>
                        <wps:cNvSpPr>
                          <a:spLocks/>
                        </wps:cNvSpPr>
                        <wps:spPr bwMode="auto">
                          <a:xfrm>
                            <a:off x="1104" y="1163"/>
                            <a:ext cx="9698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8"/>
                              <a:gd name="T2" fmla="+- 0 10802 1104"/>
                              <a:gd name="T3" fmla="*/ T2 w 9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8">
                                <a:moveTo>
                                  <a:pt x="0" y="0"/>
                                </a:moveTo>
                                <a:lnTo>
                                  <a:pt x="9698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48515" id="Group 4" o:spid="_x0000_s1026" style="position:absolute;margin-left:55.2pt;margin-top:58.15pt;width:208.5pt;height:0;z-index:-251658240;mso-position-horizontal-relative:page;mso-position-vertical-relative:page" coordorigin="1104,1163" coordsize="96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">
                <v:shape id="Freeform 5" o:spid="_x0000_s1027" style="position:absolute;left:1104;top:1163;width:9698;height:0;visibility:visible;mso-wrap-style:square;v-text-anchor:top" coordsize="96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" path="m,l9698,e" filled="f" strokeweight="3.1pt">
                  <v:path arrowok="t" o:connecttype="custom" o:connectlocs="0,0;9698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411480</wp:posOffset>
                </wp:positionV>
                <wp:extent cx="2647950" cy="0"/>
                <wp:effectExtent l="25400" t="24765" r="22225" b="22860"/>
                <wp:wrapNone/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7950" cy="0"/>
                          <a:chOff x="1104" y="648"/>
                          <a:chExt cx="9698" cy="0"/>
                        </a:xfrm>
                      </wpg:grpSpPr>
                      <wps:wsp>
                        <wps:cNvPr id="18" name="Freeform 3"/>
                        <wps:cNvSpPr>
                          <a:spLocks/>
                        </wps:cNvSpPr>
                        <wps:spPr bwMode="auto">
                          <a:xfrm>
                            <a:off x="1104" y="648"/>
                            <a:ext cx="9698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8"/>
                              <a:gd name="T2" fmla="+- 0 10802 1104"/>
                              <a:gd name="T3" fmla="*/ T2 w 9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8">
                                <a:moveTo>
                                  <a:pt x="0" y="0"/>
                                </a:moveTo>
                                <a:lnTo>
                                  <a:pt x="9698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B81B7" id="Group 2" o:spid="_x0000_s1026" style="position:absolute;margin-left:55.2pt;margin-top:32.4pt;width:208.5pt;height:0;z-index:-251657216;mso-position-horizontal-relative:page" coordorigin="1104,648" coordsize="96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">
                <v:shape id="Freeform 3" o:spid="_x0000_s1027" style="position:absolute;left:1104;top:648;width:9698;height:0;visibility:visible;mso-wrap-style:square;v-text-anchor:top" coordsize="96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" path="m,l9698,e" filled="f" strokeweight="3.1pt">
                  <v:path arrowok="t" o:connecttype="custom" o:connectlocs="0,0;9698,0" o:connectangles="0,0"/>
                </v:shape>
                <w10:wrap anchorx="page"/>
              </v:group>
            </w:pict>
          </mc:Fallback>
        </mc:AlternateContent>
      </w:r>
      <w:r w:rsidR="00465883">
        <w:rPr>
          <w:rFonts w:ascii="Arial" w:eastAsia="Arial" w:hAnsi="Arial" w:cs="Arial"/>
          <w:b/>
          <w:spacing w:val="-1"/>
          <w:position w:val="-1"/>
          <w:sz w:val="28"/>
          <w:szCs w:val="28"/>
        </w:rPr>
        <w:t>K</w:t>
      </w:r>
      <w:r w:rsidR="00465883">
        <w:rPr>
          <w:rFonts w:ascii="Arial" w:eastAsia="Arial" w:hAnsi="Arial" w:cs="Arial"/>
          <w:b/>
          <w:position w:val="-1"/>
          <w:sz w:val="28"/>
          <w:szCs w:val="28"/>
        </w:rPr>
        <w:t>E</w:t>
      </w:r>
      <w:r w:rsidR="00465883">
        <w:rPr>
          <w:rFonts w:ascii="Arial" w:eastAsia="Arial" w:hAnsi="Arial" w:cs="Arial"/>
          <w:b/>
          <w:spacing w:val="-1"/>
          <w:position w:val="-1"/>
          <w:sz w:val="28"/>
          <w:szCs w:val="28"/>
        </w:rPr>
        <w:t>N</w:t>
      </w:r>
      <w:r w:rsidR="00465883">
        <w:rPr>
          <w:rFonts w:ascii="Arial" w:eastAsia="Arial" w:hAnsi="Arial" w:cs="Arial"/>
          <w:b/>
          <w:spacing w:val="2"/>
          <w:position w:val="-1"/>
          <w:sz w:val="28"/>
          <w:szCs w:val="28"/>
        </w:rPr>
        <w:t>Y</w:t>
      </w:r>
      <w:r w:rsidR="00465883">
        <w:rPr>
          <w:rFonts w:ascii="Arial" w:eastAsia="Arial" w:hAnsi="Arial" w:cs="Arial"/>
          <w:b/>
          <w:position w:val="-1"/>
          <w:sz w:val="28"/>
          <w:szCs w:val="28"/>
        </w:rPr>
        <w:t>A</w:t>
      </w:r>
      <w:r w:rsidR="00465883">
        <w:rPr>
          <w:rFonts w:ascii="Arial" w:eastAsia="Arial" w:hAnsi="Arial" w:cs="Arial"/>
          <w:b/>
          <w:spacing w:val="-5"/>
          <w:position w:val="-1"/>
          <w:sz w:val="28"/>
          <w:szCs w:val="28"/>
        </w:rPr>
        <w:t xml:space="preserve"> </w:t>
      </w:r>
      <w:r w:rsidR="00465883">
        <w:rPr>
          <w:rFonts w:ascii="Arial" w:eastAsia="Arial" w:hAnsi="Arial" w:cs="Arial"/>
          <w:b/>
          <w:position w:val="-1"/>
          <w:sz w:val="28"/>
          <w:szCs w:val="28"/>
        </w:rPr>
        <w:t>S</w:t>
      </w:r>
      <w:r w:rsidR="00465883">
        <w:rPr>
          <w:rFonts w:ascii="Arial" w:eastAsia="Arial" w:hAnsi="Arial" w:cs="Arial"/>
          <w:b/>
          <w:spacing w:val="3"/>
          <w:position w:val="-1"/>
          <w:sz w:val="28"/>
          <w:szCs w:val="28"/>
        </w:rPr>
        <w:t>T</w:t>
      </w:r>
      <w:r w:rsidR="00465883">
        <w:rPr>
          <w:rFonts w:ascii="Arial" w:eastAsia="Arial" w:hAnsi="Arial" w:cs="Arial"/>
          <w:b/>
          <w:spacing w:val="-6"/>
          <w:position w:val="-1"/>
          <w:sz w:val="28"/>
          <w:szCs w:val="28"/>
        </w:rPr>
        <w:t>A</w:t>
      </w:r>
      <w:r w:rsidR="00465883">
        <w:rPr>
          <w:rFonts w:ascii="Arial" w:eastAsia="Arial" w:hAnsi="Arial" w:cs="Arial"/>
          <w:b/>
          <w:spacing w:val="1"/>
          <w:position w:val="-1"/>
          <w:sz w:val="28"/>
          <w:szCs w:val="28"/>
        </w:rPr>
        <w:t>N</w:t>
      </w:r>
      <w:r w:rsidR="00465883">
        <w:rPr>
          <w:rFonts w:ascii="Arial" w:eastAsia="Arial" w:hAnsi="Arial" w:cs="Arial"/>
          <w:b/>
          <w:spacing w:val="3"/>
          <w:position w:val="-1"/>
          <w:sz w:val="28"/>
          <w:szCs w:val="28"/>
        </w:rPr>
        <w:t>D</w:t>
      </w:r>
      <w:r w:rsidR="00465883">
        <w:rPr>
          <w:rFonts w:ascii="Arial" w:eastAsia="Arial" w:hAnsi="Arial" w:cs="Arial"/>
          <w:b/>
          <w:spacing w:val="-6"/>
          <w:position w:val="-1"/>
          <w:sz w:val="28"/>
          <w:szCs w:val="28"/>
        </w:rPr>
        <w:t>A</w:t>
      </w:r>
      <w:r w:rsidR="00465883">
        <w:rPr>
          <w:rFonts w:ascii="Arial" w:eastAsia="Arial" w:hAnsi="Arial" w:cs="Arial"/>
          <w:b/>
          <w:spacing w:val="1"/>
          <w:position w:val="-1"/>
          <w:sz w:val="28"/>
          <w:szCs w:val="28"/>
        </w:rPr>
        <w:t>R</w:t>
      </w:r>
      <w:r w:rsidR="00465883">
        <w:rPr>
          <w:rFonts w:ascii="Arial" w:eastAsia="Arial" w:hAnsi="Arial" w:cs="Arial"/>
          <w:b/>
          <w:position w:val="-1"/>
          <w:sz w:val="28"/>
          <w:szCs w:val="28"/>
        </w:rPr>
        <w:t xml:space="preserve">D                                </w:t>
      </w:r>
      <w:r w:rsidR="00557434">
        <w:rPr>
          <w:rFonts w:ascii="Arial" w:eastAsia="Arial" w:hAnsi="Arial" w:cs="Arial"/>
          <w:b/>
          <w:position w:val="-1"/>
          <w:sz w:val="28"/>
          <w:szCs w:val="28"/>
        </w:rPr>
        <w:t xml:space="preserve">                               </w:t>
      </w:r>
      <w:r w:rsidR="00465883">
        <w:rPr>
          <w:rFonts w:ascii="Arial" w:eastAsia="Arial" w:hAnsi="Arial" w:cs="Arial"/>
          <w:b/>
          <w:position w:val="-1"/>
          <w:sz w:val="28"/>
          <w:szCs w:val="28"/>
        </w:rPr>
        <w:t xml:space="preserve">  </w:t>
      </w:r>
      <w:r w:rsidR="00465883">
        <w:rPr>
          <w:rFonts w:ascii="Arial" w:eastAsia="Arial" w:hAnsi="Arial" w:cs="Arial"/>
          <w:b/>
          <w:spacing w:val="2"/>
          <w:position w:val="-1"/>
          <w:sz w:val="28"/>
          <w:szCs w:val="28"/>
        </w:rPr>
        <w:t xml:space="preserve"> </w:t>
      </w:r>
      <w:r w:rsidR="00557434">
        <w:rPr>
          <w:rFonts w:ascii="Arial" w:eastAsia="Arial" w:hAnsi="Arial" w:cs="Arial"/>
          <w:b/>
          <w:spacing w:val="2"/>
          <w:position w:val="-1"/>
          <w:sz w:val="28"/>
          <w:szCs w:val="28"/>
        </w:rPr>
        <w:t>D</w:t>
      </w:r>
      <w:r w:rsidR="00465883">
        <w:rPr>
          <w:rFonts w:ascii="Arial" w:eastAsia="Arial" w:hAnsi="Arial" w:cs="Arial"/>
          <w:b/>
          <w:spacing w:val="-1"/>
          <w:position w:val="-1"/>
          <w:sz w:val="28"/>
          <w:szCs w:val="28"/>
        </w:rPr>
        <w:t>K</w:t>
      </w:r>
      <w:r w:rsidR="00465883">
        <w:rPr>
          <w:rFonts w:ascii="Arial" w:eastAsia="Arial" w:hAnsi="Arial" w:cs="Arial"/>
          <w:b/>
          <w:position w:val="-1"/>
          <w:sz w:val="28"/>
          <w:szCs w:val="28"/>
        </w:rPr>
        <w:t>S</w:t>
      </w:r>
      <w:r w:rsidR="00465883">
        <w:rPr>
          <w:rFonts w:ascii="Arial" w:eastAsia="Arial" w:hAnsi="Arial" w:cs="Arial"/>
          <w:b/>
          <w:spacing w:val="1"/>
          <w:position w:val="-1"/>
          <w:sz w:val="28"/>
          <w:szCs w:val="28"/>
        </w:rPr>
        <w:t xml:space="preserve"> </w:t>
      </w:r>
      <w:r w:rsidR="00465883">
        <w:rPr>
          <w:rFonts w:ascii="Arial" w:eastAsia="Arial" w:hAnsi="Arial" w:cs="Arial"/>
          <w:b/>
          <w:position w:val="-1"/>
          <w:sz w:val="28"/>
          <w:szCs w:val="28"/>
        </w:rPr>
        <w:t>2</w:t>
      </w:r>
      <w:r w:rsidR="00465883">
        <w:rPr>
          <w:rFonts w:ascii="Arial" w:eastAsia="Arial" w:hAnsi="Arial" w:cs="Arial"/>
          <w:b/>
          <w:spacing w:val="-3"/>
          <w:position w:val="-1"/>
          <w:sz w:val="28"/>
          <w:szCs w:val="28"/>
        </w:rPr>
        <w:t>7</w:t>
      </w:r>
      <w:r w:rsidR="00465883">
        <w:rPr>
          <w:rFonts w:ascii="Arial" w:eastAsia="Arial" w:hAnsi="Arial" w:cs="Arial"/>
          <w:b/>
          <w:position w:val="-1"/>
          <w:sz w:val="28"/>
          <w:szCs w:val="28"/>
        </w:rPr>
        <w:t>20</w:t>
      </w:r>
      <w:r w:rsidR="00465883"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:</w:t>
      </w:r>
      <w:r w:rsidR="007D1692">
        <w:rPr>
          <w:rFonts w:ascii="Arial" w:eastAsia="Arial" w:hAnsi="Arial" w:cs="Arial"/>
          <w:b/>
          <w:position w:val="-1"/>
          <w:sz w:val="28"/>
          <w:szCs w:val="28"/>
        </w:rPr>
        <w:t>2020</w:t>
      </w:r>
    </w:p>
    <w:p w:rsidR="00012B1D" w:rsidRDefault="00012B1D">
      <w:pPr>
        <w:spacing w:before="7" w:line="180" w:lineRule="exact"/>
        <w:rPr>
          <w:sz w:val="19"/>
          <w:szCs w:val="19"/>
        </w:rPr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465883">
      <w:pPr>
        <w:spacing w:before="25"/>
        <w:ind w:left="113" w:right="3081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1"/>
          <w:sz w:val="28"/>
          <w:szCs w:val="28"/>
        </w:rPr>
        <w:t>Non</w:t>
      </w:r>
      <w:r>
        <w:rPr>
          <w:rFonts w:ascii="Arial" w:eastAsia="Arial" w:hAnsi="Arial" w:cs="Arial"/>
          <w:b/>
          <w:spacing w:val="-2"/>
          <w:sz w:val="28"/>
          <w:szCs w:val="28"/>
        </w:rPr>
        <w:t>-</w:t>
      </w:r>
      <w:r>
        <w:rPr>
          <w:rFonts w:ascii="Arial" w:eastAsia="Arial" w:hAnsi="Arial" w:cs="Arial"/>
          <w:b/>
          <w:spacing w:val="7"/>
          <w:sz w:val="28"/>
          <w:szCs w:val="28"/>
        </w:rPr>
        <w:t>w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sz w:val="28"/>
          <w:szCs w:val="28"/>
        </w:rPr>
        <w:t xml:space="preserve">en </w:t>
      </w:r>
      <w:r>
        <w:rPr>
          <w:rFonts w:ascii="Arial" w:eastAsia="Arial" w:hAnsi="Arial" w:cs="Arial"/>
          <w:b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-1"/>
          <w:sz w:val="28"/>
          <w:szCs w:val="28"/>
        </w:rPr>
        <w:t>p</w:t>
      </w:r>
      <w:r>
        <w:rPr>
          <w:rFonts w:ascii="Arial" w:eastAsia="Arial" w:hAnsi="Arial" w:cs="Arial"/>
          <w:b/>
          <w:spacing w:val="-4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sa</w:t>
      </w:r>
      <w:r>
        <w:rPr>
          <w:rFonts w:ascii="Arial" w:eastAsia="Arial" w:hAnsi="Arial" w:cs="Arial"/>
          <w:b/>
          <w:spacing w:val="-1"/>
          <w:sz w:val="28"/>
          <w:szCs w:val="28"/>
        </w:rPr>
        <w:t>b</w:t>
      </w:r>
      <w:r>
        <w:rPr>
          <w:rFonts w:ascii="Arial" w:eastAsia="Arial" w:hAnsi="Arial" w:cs="Arial"/>
          <w:b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4"/>
          <w:sz w:val="28"/>
          <w:szCs w:val="28"/>
        </w:rPr>
        <w:t>w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z w:val="28"/>
          <w:szCs w:val="28"/>
        </w:rPr>
        <w:t>t</w:t>
      </w:r>
      <w:r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4"/>
          <w:sz w:val="28"/>
          <w:szCs w:val="28"/>
        </w:rPr>
        <w:t>w</w:t>
      </w:r>
      <w:r>
        <w:rPr>
          <w:rFonts w:ascii="Arial" w:eastAsia="Arial" w:hAnsi="Arial" w:cs="Arial"/>
          <w:b/>
          <w:spacing w:val="-1"/>
          <w:sz w:val="28"/>
          <w:szCs w:val="28"/>
        </w:rPr>
        <w:t>ip</w:t>
      </w:r>
      <w:r>
        <w:rPr>
          <w:rFonts w:ascii="Arial" w:eastAsia="Arial" w:hAnsi="Arial" w:cs="Arial"/>
          <w:b/>
          <w:sz w:val="28"/>
          <w:szCs w:val="28"/>
        </w:rPr>
        <w:t>es —</w:t>
      </w:r>
      <w:r>
        <w:rPr>
          <w:rFonts w:ascii="Arial" w:eastAsia="Arial" w:hAnsi="Arial" w:cs="Arial"/>
          <w:b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-1"/>
          <w:sz w:val="28"/>
          <w:szCs w:val="28"/>
        </w:rPr>
        <w:t>p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3"/>
          <w:sz w:val="28"/>
          <w:szCs w:val="28"/>
        </w:rPr>
        <w:t>c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f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3"/>
          <w:sz w:val="28"/>
          <w:szCs w:val="28"/>
        </w:rPr>
        <w:t>c</w:t>
      </w:r>
      <w:r>
        <w:rPr>
          <w:rFonts w:ascii="Arial" w:eastAsia="Arial" w:hAnsi="Arial" w:cs="Arial"/>
          <w:b/>
          <w:sz w:val="28"/>
          <w:szCs w:val="28"/>
        </w:rPr>
        <w:t>at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n</w:t>
      </w:r>
    </w:p>
    <w:p w:rsidR="00012B1D" w:rsidRDefault="00012B1D">
      <w:pPr>
        <w:spacing w:before="7" w:line="120" w:lineRule="exact"/>
        <w:rPr>
          <w:sz w:val="12"/>
          <w:szCs w:val="12"/>
        </w:rPr>
      </w:pPr>
    </w:p>
    <w:p w:rsidR="00012B1D" w:rsidRDefault="00012B1D">
      <w:pPr>
        <w:spacing w:line="200" w:lineRule="exact"/>
      </w:pPr>
    </w:p>
    <w:p w:rsidR="00012B1D" w:rsidRDefault="00012B1D">
      <w:pPr>
        <w:spacing w:line="200" w:lineRule="exact"/>
      </w:pPr>
    </w:p>
    <w:p w:rsidR="00012B1D" w:rsidRDefault="00465883">
      <w:pPr>
        <w:ind w:left="113" w:right="82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       </w:t>
      </w:r>
      <w:r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ope</w:t>
      </w:r>
    </w:p>
    <w:p w:rsidR="00012B1D" w:rsidRDefault="00012B1D">
      <w:pPr>
        <w:spacing w:before="12" w:line="220" w:lineRule="exact"/>
        <w:rPr>
          <w:sz w:val="22"/>
          <w:szCs w:val="22"/>
        </w:rPr>
      </w:pPr>
    </w:p>
    <w:p w:rsidR="00012B1D" w:rsidRDefault="00465883">
      <w:pPr>
        <w:spacing w:line="480" w:lineRule="auto"/>
        <w:ind w:left="113" w:right="1608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wo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wet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pl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:rsidR="00012B1D" w:rsidRDefault="00465883">
      <w:pPr>
        <w:spacing w:before="3"/>
        <w:ind w:left="113" w:right="645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221F1F"/>
          <w:sz w:val="24"/>
          <w:szCs w:val="24"/>
        </w:rPr>
        <w:t xml:space="preserve">2       </w:t>
      </w:r>
      <w:r>
        <w:rPr>
          <w:rFonts w:ascii="Arial" w:eastAsia="Arial" w:hAnsi="Arial" w:cs="Arial"/>
          <w:b/>
          <w:color w:val="221F1F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221F1F"/>
          <w:sz w:val="24"/>
          <w:szCs w:val="24"/>
        </w:rPr>
        <w:t>Normat</w:t>
      </w:r>
      <w:r>
        <w:rPr>
          <w:rFonts w:ascii="Arial" w:eastAsia="Arial" w:hAnsi="Arial" w:cs="Arial"/>
          <w:b/>
          <w:color w:val="221F1F"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color w:val="221F1F"/>
          <w:spacing w:val="-9"/>
          <w:sz w:val="24"/>
          <w:szCs w:val="24"/>
        </w:rPr>
        <w:t>v</w:t>
      </w:r>
      <w:r>
        <w:rPr>
          <w:rFonts w:ascii="Arial" w:eastAsia="Arial" w:hAnsi="Arial" w:cs="Arial"/>
          <w:b/>
          <w:color w:val="221F1F"/>
          <w:sz w:val="24"/>
          <w:szCs w:val="24"/>
        </w:rPr>
        <w:t>e</w:t>
      </w:r>
      <w:r>
        <w:rPr>
          <w:rFonts w:ascii="Arial" w:eastAsia="Arial" w:hAnsi="Arial" w:cs="Arial"/>
          <w:b/>
          <w:color w:val="221F1F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221F1F"/>
          <w:spacing w:val="-1"/>
          <w:w w:val="106"/>
          <w:sz w:val="24"/>
          <w:szCs w:val="24"/>
        </w:rPr>
        <w:t>r</w:t>
      </w:r>
      <w:r>
        <w:rPr>
          <w:rFonts w:ascii="Arial" w:eastAsia="Arial" w:hAnsi="Arial" w:cs="Arial"/>
          <w:b/>
          <w:color w:val="221F1F"/>
          <w:spacing w:val="2"/>
          <w:w w:val="106"/>
          <w:sz w:val="24"/>
          <w:szCs w:val="24"/>
        </w:rPr>
        <w:t>e</w:t>
      </w:r>
      <w:r>
        <w:rPr>
          <w:rFonts w:ascii="Arial" w:eastAsia="Arial" w:hAnsi="Arial" w:cs="Arial"/>
          <w:b/>
          <w:color w:val="221F1F"/>
          <w:spacing w:val="-1"/>
          <w:w w:val="106"/>
          <w:sz w:val="24"/>
          <w:szCs w:val="24"/>
        </w:rPr>
        <w:t>f</w:t>
      </w:r>
      <w:r>
        <w:rPr>
          <w:rFonts w:ascii="Arial" w:eastAsia="Arial" w:hAnsi="Arial" w:cs="Arial"/>
          <w:b/>
          <w:color w:val="221F1F"/>
          <w:spacing w:val="2"/>
          <w:w w:val="106"/>
          <w:sz w:val="24"/>
          <w:szCs w:val="24"/>
        </w:rPr>
        <w:t>e</w:t>
      </w:r>
      <w:r>
        <w:rPr>
          <w:rFonts w:ascii="Arial" w:eastAsia="Arial" w:hAnsi="Arial" w:cs="Arial"/>
          <w:b/>
          <w:color w:val="221F1F"/>
          <w:spacing w:val="-1"/>
          <w:w w:val="106"/>
          <w:sz w:val="24"/>
          <w:szCs w:val="24"/>
        </w:rPr>
        <w:t>r</w:t>
      </w:r>
      <w:r>
        <w:rPr>
          <w:rFonts w:ascii="Arial" w:eastAsia="Arial" w:hAnsi="Arial" w:cs="Arial"/>
          <w:b/>
          <w:color w:val="221F1F"/>
          <w:spacing w:val="2"/>
          <w:w w:val="106"/>
          <w:sz w:val="24"/>
          <w:szCs w:val="24"/>
        </w:rPr>
        <w:t>e</w:t>
      </w:r>
      <w:r>
        <w:rPr>
          <w:rFonts w:ascii="Arial" w:eastAsia="Arial" w:hAnsi="Arial" w:cs="Arial"/>
          <w:b/>
          <w:color w:val="221F1F"/>
          <w:w w:val="106"/>
          <w:sz w:val="24"/>
          <w:szCs w:val="24"/>
        </w:rPr>
        <w:t>n</w:t>
      </w:r>
      <w:r>
        <w:rPr>
          <w:rFonts w:ascii="Arial" w:eastAsia="Arial" w:hAnsi="Arial" w:cs="Arial"/>
          <w:b/>
          <w:color w:val="221F1F"/>
          <w:spacing w:val="2"/>
          <w:w w:val="106"/>
          <w:sz w:val="24"/>
          <w:szCs w:val="24"/>
        </w:rPr>
        <w:t>ce</w:t>
      </w:r>
      <w:r>
        <w:rPr>
          <w:rFonts w:ascii="Arial" w:eastAsia="Arial" w:hAnsi="Arial" w:cs="Arial"/>
          <w:b/>
          <w:color w:val="221F1F"/>
          <w:w w:val="106"/>
          <w:sz w:val="24"/>
          <w:szCs w:val="24"/>
        </w:rPr>
        <w:t>s</w:t>
      </w:r>
    </w:p>
    <w:p w:rsidR="00012B1D" w:rsidRDefault="00012B1D">
      <w:pPr>
        <w:spacing w:before="12" w:line="220" w:lineRule="exact"/>
        <w:rPr>
          <w:sz w:val="22"/>
          <w:szCs w:val="22"/>
        </w:rPr>
      </w:pPr>
    </w:p>
    <w:p w:rsidR="00012B1D" w:rsidRDefault="00465883">
      <w:pPr>
        <w:ind w:left="113" w:right="8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 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es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eren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 For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eren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 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eren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(i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113" w:right="451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6</w:t>
      </w:r>
      <w:r>
        <w:rPr>
          <w:rFonts w:ascii="Arial" w:eastAsia="Arial" w:hAnsi="Arial" w:cs="Arial"/>
          <w:spacing w:val="2"/>
        </w:rPr>
        <w:t>5</w:t>
      </w:r>
      <w:r>
        <w:rPr>
          <w:rFonts w:ascii="Arial" w:eastAsia="Arial" w:hAnsi="Arial" w:cs="Arial"/>
        </w:rPr>
        <w:t>9,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i/>
          <w:spacing w:val="-1"/>
        </w:rPr>
        <w:t>P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1"/>
        </w:rPr>
        <w:t>ck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1"/>
        </w:rPr>
        <w:t>g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ng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1"/>
        </w:rPr>
        <w:t>x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>il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pro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u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ts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—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C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de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pr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e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113" w:right="581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spacing w:val="-1"/>
        </w:rPr>
        <w:t>6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i/>
          <w:spacing w:val="-1"/>
        </w:rPr>
        <w:t>S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ary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>w</w:t>
      </w:r>
      <w:r>
        <w:rPr>
          <w:rFonts w:ascii="Arial" w:eastAsia="Arial" w:hAnsi="Arial" w:cs="Arial"/>
          <w:i/>
          <w:spacing w:val="2"/>
        </w:rPr>
        <w:t>e</w:t>
      </w:r>
      <w:r>
        <w:rPr>
          <w:rFonts w:ascii="Arial" w:eastAsia="Arial" w:hAnsi="Arial" w:cs="Arial"/>
          <w:i/>
          <w:spacing w:val="1"/>
        </w:rPr>
        <w:t>l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—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S</w:t>
      </w:r>
      <w:r>
        <w:rPr>
          <w:rFonts w:ascii="Arial" w:eastAsia="Arial" w:hAnsi="Arial" w:cs="Arial"/>
          <w:i/>
          <w:spacing w:val="2"/>
        </w:rPr>
        <w:t>p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n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 w:right="30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1"/>
        </w:rPr>
        <w:t>9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i/>
          <w:spacing w:val="3"/>
        </w:rPr>
        <w:t>T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1"/>
        </w:rPr>
        <w:t>x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es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</w:rPr>
        <w:t>—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1"/>
        </w:rPr>
        <w:t>S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  <w:spacing w:val="3"/>
        </w:rPr>
        <w:t>r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1"/>
        </w:rPr>
        <w:t>h</w:t>
      </w:r>
      <w:r>
        <w:rPr>
          <w:rFonts w:ascii="Arial" w:eastAsia="Arial" w:hAnsi="Arial" w:cs="Arial"/>
          <w:i/>
        </w:rPr>
        <w:t>eres</w:t>
      </w:r>
      <w:r>
        <w:rPr>
          <w:rFonts w:ascii="Arial" w:eastAsia="Arial" w:hAnsi="Arial" w:cs="Arial"/>
          <w:i/>
          <w:spacing w:val="-11"/>
        </w:rPr>
        <w:t xml:space="preserve"> </w:t>
      </w:r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di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g</w:t>
      </w:r>
      <w:r>
        <w:rPr>
          <w:rFonts w:ascii="Arial" w:eastAsia="Arial" w:hAnsi="Arial" w:cs="Arial"/>
          <w:i/>
          <w:spacing w:val="-11"/>
        </w:rPr>
        <w:t xml:space="preserve"> </w:t>
      </w:r>
      <w:r>
        <w:rPr>
          <w:rFonts w:ascii="Arial" w:eastAsia="Arial" w:hAnsi="Arial" w:cs="Arial"/>
          <w:i/>
          <w:spacing w:val="1"/>
        </w:rPr>
        <w:t>a</w:t>
      </w:r>
      <w:r>
        <w:rPr>
          <w:rFonts w:ascii="Arial" w:eastAsia="Arial" w:hAnsi="Arial" w:cs="Arial"/>
          <w:i/>
        </w:rPr>
        <w:t>nd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g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 w:right="396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3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i/>
        </w:rPr>
        <w:t>—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>f pH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  <w:spacing w:val="1"/>
        </w:rPr>
        <w:t>o</w:t>
      </w:r>
      <w:r>
        <w:rPr>
          <w:rFonts w:ascii="Arial" w:eastAsia="Arial" w:hAnsi="Arial" w:cs="Arial"/>
          <w:i/>
        </w:rPr>
        <w:t>f a</w:t>
      </w:r>
      <w:r>
        <w:rPr>
          <w:rFonts w:ascii="Arial" w:eastAsia="Arial" w:hAnsi="Arial" w:cs="Arial"/>
          <w:i/>
          <w:spacing w:val="1"/>
        </w:rPr>
        <w:t>q</w:t>
      </w:r>
      <w:r>
        <w:rPr>
          <w:rFonts w:ascii="Arial" w:eastAsia="Arial" w:hAnsi="Arial" w:cs="Arial"/>
          <w:i/>
        </w:rPr>
        <w:t>u</w:t>
      </w:r>
      <w:r>
        <w:rPr>
          <w:rFonts w:ascii="Arial" w:eastAsia="Arial" w:hAnsi="Arial" w:cs="Arial"/>
          <w:i/>
          <w:spacing w:val="1"/>
        </w:rPr>
        <w:t>e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>extra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t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012B1D" w:rsidRDefault="00465883">
      <w:pPr>
        <w:ind w:left="113" w:right="82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9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3"/>
        </w:rPr>
        <w:t>-</w:t>
      </w:r>
      <w:r>
        <w:rPr>
          <w:rFonts w:ascii="Arial" w:eastAsia="Arial" w:hAnsi="Arial" w:cs="Arial"/>
        </w:rPr>
        <w:t>1,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i/>
        </w:rPr>
        <w:t>— Te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  <w:spacing w:val="-1"/>
        </w:rPr>
        <w:t>m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>ds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  <w:spacing w:val="2"/>
        </w:rPr>
        <w:t>f</w:t>
      </w:r>
      <w:r>
        <w:rPr>
          <w:rFonts w:ascii="Arial" w:eastAsia="Arial" w:hAnsi="Arial" w:cs="Arial"/>
          <w:i/>
        </w:rPr>
        <w:t>or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nwov</w:t>
      </w:r>
      <w:r>
        <w:rPr>
          <w:rFonts w:ascii="Arial" w:eastAsia="Arial" w:hAnsi="Arial" w:cs="Arial"/>
          <w:i/>
          <w:spacing w:val="2"/>
        </w:rPr>
        <w:t>e</w:t>
      </w:r>
      <w:r>
        <w:rPr>
          <w:rFonts w:ascii="Arial" w:eastAsia="Arial" w:hAnsi="Arial" w:cs="Arial"/>
          <w:i/>
        </w:rPr>
        <w:t>ns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  <w:i/>
          <w:spacing w:val="-1"/>
        </w:rPr>
        <w:t>P</w:t>
      </w:r>
      <w:r>
        <w:rPr>
          <w:rFonts w:ascii="Arial" w:eastAsia="Arial" w:hAnsi="Arial" w:cs="Arial"/>
          <w:i/>
        </w:rPr>
        <w:t>art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1: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2"/>
        </w:rPr>
        <w:t>e</w:t>
      </w:r>
      <w:r>
        <w:rPr>
          <w:rFonts w:ascii="Arial" w:eastAsia="Arial" w:hAnsi="Arial" w:cs="Arial"/>
          <w:i/>
        </w:rPr>
        <w:t>ter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>f m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u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area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 w:right="8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73</w:t>
      </w:r>
      <w:r>
        <w:rPr>
          <w:rFonts w:ascii="Arial" w:eastAsia="Arial" w:hAnsi="Arial" w:cs="Arial"/>
          <w:spacing w:val="3"/>
        </w:rPr>
        <w:t>-</w:t>
      </w:r>
      <w:r>
        <w:rPr>
          <w:rFonts w:ascii="Arial" w:eastAsia="Arial" w:hAnsi="Arial" w:cs="Arial"/>
        </w:rPr>
        <w:t>18,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i/>
        </w:rPr>
        <w:t>—</w:t>
      </w:r>
      <w:r>
        <w:rPr>
          <w:rFonts w:ascii="Arial" w:eastAsia="Arial" w:hAnsi="Arial" w:cs="Arial"/>
          <w:i/>
          <w:spacing w:val="15"/>
        </w:rPr>
        <w:t xml:space="preserve"> </w:t>
      </w:r>
      <w:r>
        <w:rPr>
          <w:rFonts w:ascii="Arial" w:eastAsia="Arial" w:hAnsi="Arial" w:cs="Arial"/>
          <w:i/>
        </w:rPr>
        <w:t>Te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th</w:t>
      </w:r>
      <w:r>
        <w:rPr>
          <w:rFonts w:ascii="Arial" w:eastAsia="Arial" w:hAnsi="Arial" w:cs="Arial"/>
          <w:i/>
          <w:spacing w:val="1"/>
        </w:rPr>
        <w:t>o</w:t>
      </w:r>
      <w:r>
        <w:rPr>
          <w:rFonts w:ascii="Arial" w:eastAsia="Arial" w:hAnsi="Arial" w:cs="Arial"/>
          <w:i/>
        </w:rPr>
        <w:t>ds</w:t>
      </w:r>
      <w:r>
        <w:rPr>
          <w:rFonts w:ascii="Arial" w:eastAsia="Arial" w:hAnsi="Arial" w:cs="Arial"/>
          <w:i/>
          <w:spacing w:val="10"/>
        </w:rPr>
        <w:t xml:space="preserve"> </w:t>
      </w:r>
      <w:r>
        <w:rPr>
          <w:rFonts w:ascii="Arial" w:eastAsia="Arial" w:hAnsi="Arial" w:cs="Arial"/>
          <w:i/>
        </w:rPr>
        <w:t>for</w:t>
      </w:r>
      <w:r>
        <w:rPr>
          <w:rFonts w:ascii="Arial" w:eastAsia="Arial" w:hAnsi="Arial" w:cs="Arial"/>
          <w:i/>
          <w:spacing w:val="15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2"/>
        </w:rPr>
        <w:t>w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1"/>
        </w:rPr>
        <w:t>v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  <w:spacing w:val="-1"/>
        </w:rPr>
        <w:t>P</w:t>
      </w:r>
      <w:r>
        <w:rPr>
          <w:rFonts w:ascii="Arial" w:eastAsia="Arial" w:hAnsi="Arial" w:cs="Arial"/>
          <w:i/>
        </w:rPr>
        <w:t>art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</w:rPr>
        <w:t>1</w:t>
      </w:r>
      <w:r>
        <w:rPr>
          <w:rFonts w:ascii="Arial" w:eastAsia="Arial" w:hAnsi="Arial" w:cs="Arial"/>
          <w:i/>
          <w:spacing w:val="-1"/>
        </w:rPr>
        <w:t>8</w:t>
      </w:r>
      <w:r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1"/>
        </w:rPr>
        <w:t>a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on</w:t>
      </w:r>
      <w:r>
        <w:rPr>
          <w:rFonts w:ascii="Arial" w:eastAsia="Arial" w:hAnsi="Arial" w:cs="Arial"/>
          <w:i/>
          <w:spacing w:val="4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14"/>
        </w:rPr>
        <w:t xml:space="preserve"> </w:t>
      </w:r>
      <w:r>
        <w:rPr>
          <w:rFonts w:ascii="Arial" w:eastAsia="Arial" w:hAnsi="Arial" w:cs="Arial"/>
          <w:i/>
        </w:rPr>
        <w:t>brea</w:t>
      </w:r>
      <w:r>
        <w:rPr>
          <w:rFonts w:ascii="Arial" w:eastAsia="Arial" w:hAnsi="Arial" w:cs="Arial"/>
          <w:i/>
          <w:spacing w:val="1"/>
        </w:rPr>
        <w:t>ki</w:t>
      </w:r>
      <w:r>
        <w:rPr>
          <w:rFonts w:ascii="Arial" w:eastAsia="Arial" w:hAnsi="Arial" w:cs="Arial"/>
          <w:i/>
        </w:rPr>
        <w:t>ng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tre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  <w:spacing w:val="2"/>
        </w:rPr>
        <w:t>g</w:t>
      </w:r>
      <w:r>
        <w:rPr>
          <w:rFonts w:ascii="Arial" w:eastAsia="Arial" w:hAnsi="Arial" w:cs="Arial"/>
          <w:i/>
        </w:rPr>
        <w:t>th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1"/>
        </w:rPr>
        <w:t>n</w:t>
      </w:r>
      <w:r>
        <w:rPr>
          <w:rFonts w:ascii="Arial" w:eastAsia="Arial" w:hAnsi="Arial" w:cs="Arial"/>
          <w:i/>
        </w:rPr>
        <w:t>d e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g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>f n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wo</w:t>
      </w:r>
      <w:r>
        <w:rPr>
          <w:rFonts w:ascii="Arial" w:eastAsia="Arial" w:hAnsi="Arial" w:cs="Arial"/>
          <w:i/>
          <w:spacing w:val="1"/>
        </w:rPr>
        <w:t>v</w:t>
      </w:r>
      <w:r>
        <w:rPr>
          <w:rFonts w:ascii="Arial" w:eastAsia="Arial" w:hAnsi="Arial" w:cs="Arial"/>
          <w:i/>
        </w:rPr>
        <w:t>en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1"/>
        </w:rPr>
        <w:t>a</w:t>
      </w:r>
      <w:r>
        <w:rPr>
          <w:rFonts w:ascii="Arial" w:eastAsia="Arial" w:hAnsi="Arial" w:cs="Arial"/>
          <w:i/>
        </w:rPr>
        <w:t>ter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>us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g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  <w:spacing w:val="-1"/>
        </w:rPr>
        <w:t>t</w:t>
      </w:r>
      <w:r>
        <w:rPr>
          <w:rFonts w:ascii="Arial" w:eastAsia="Arial" w:hAnsi="Arial" w:cs="Arial"/>
          <w:i/>
          <w:spacing w:val="2"/>
        </w:rPr>
        <w:t>h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  <w:spacing w:val="-1"/>
        </w:rPr>
        <w:t>g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  <w:spacing w:val="-1"/>
        </w:rPr>
        <w:t>t</w:t>
      </w:r>
      <w:r>
        <w:rPr>
          <w:rFonts w:ascii="Arial" w:eastAsia="Arial" w:hAnsi="Arial" w:cs="Arial"/>
          <w:i/>
          <w:spacing w:val="2"/>
        </w:rPr>
        <w:t>e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l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  <w:spacing w:val="-1"/>
        </w:rPr>
        <w:t>t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t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113" w:right="14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3"/>
        </w:rPr>
        <w:t>-</w:t>
      </w:r>
      <w:r>
        <w:rPr>
          <w:rFonts w:ascii="Arial" w:eastAsia="Arial" w:hAnsi="Arial" w:cs="Arial"/>
        </w:rPr>
        <w:t>1,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i/>
        </w:rPr>
        <w:t>Te</w:t>
      </w:r>
      <w:r>
        <w:rPr>
          <w:rFonts w:ascii="Arial" w:eastAsia="Arial" w:hAnsi="Arial" w:cs="Arial"/>
          <w:i/>
          <w:spacing w:val="1"/>
        </w:rPr>
        <w:t>x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es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</w:rPr>
        <w:t xml:space="preserve">— </w:t>
      </w:r>
      <w:r>
        <w:rPr>
          <w:rFonts w:ascii="Arial" w:eastAsia="Arial" w:hAnsi="Arial" w:cs="Arial"/>
          <w:i/>
          <w:spacing w:val="1"/>
        </w:rPr>
        <w:t>Q</w:t>
      </w:r>
      <w:r>
        <w:rPr>
          <w:rFonts w:ascii="Arial" w:eastAsia="Arial" w:hAnsi="Arial" w:cs="Arial"/>
          <w:i/>
        </w:rPr>
        <w:t>u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ta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v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1"/>
        </w:rPr>
        <w:t xml:space="preserve"> </w:t>
      </w:r>
      <w:r>
        <w:rPr>
          <w:rFonts w:ascii="Arial" w:eastAsia="Arial" w:hAnsi="Arial" w:cs="Arial"/>
          <w:i/>
        </w:rPr>
        <w:t>ch</w:t>
      </w:r>
      <w:r>
        <w:rPr>
          <w:rFonts w:ascii="Arial" w:eastAsia="Arial" w:hAnsi="Arial" w:cs="Arial"/>
          <w:i/>
          <w:spacing w:val="1"/>
        </w:rPr>
        <w:t>e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</w:rPr>
        <w:t>l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1"/>
        </w:rPr>
        <w:t>alys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  <w:spacing w:val="-1"/>
        </w:rPr>
        <w:t>P</w:t>
      </w:r>
      <w:r>
        <w:rPr>
          <w:rFonts w:ascii="Arial" w:eastAsia="Arial" w:hAnsi="Arial" w:cs="Arial"/>
          <w:i/>
        </w:rPr>
        <w:t>art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1: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3"/>
        </w:rPr>
        <w:t>G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</w:rPr>
        <w:t>er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</w:rPr>
        <w:t>l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3"/>
        </w:rPr>
        <w:t>r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p</w:t>
      </w:r>
      <w:r>
        <w:rPr>
          <w:rFonts w:ascii="Arial" w:eastAsia="Arial" w:hAnsi="Arial" w:cs="Arial"/>
          <w:i/>
          <w:spacing w:val="1"/>
        </w:rPr>
        <w:t>l</w:t>
      </w:r>
      <w:r>
        <w:rPr>
          <w:rFonts w:ascii="Arial" w:eastAsia="Arial" w:hAnsi="Arial" w:cs="Arial"/>
          <w:i/>
        </w:rPr>
        <w:t>es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ng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 w:right="300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spacing w:val="-1"/>
        </w:rPr>
        <w:t>4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>6,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i/>
          <w:spacing w:val="2"/>
        </w:rPr>
        <w:t>C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 xml:space="preserve">— </w:t>
      </w:r>
      <w:r>
        <w:rPr>
          <w:rFonts w:ascii="Arial" w:eastAsia="Arial" w:hAnsi="Arial" w:cs="Arial"/>
          <w:i/>
          <w:spacing w:val="-3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cr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gy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  <w:i/>
        </w:rPr>
        <w:t>—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2"/>
        </w:rPr>
        <w:t>e</w:t>
      </w:r>
      <w:r>
        <w:rPr>
          <w:rFonts w:ascii="Arial" w:eastAsia="Arial" w:hAnsi="Arial" w:cs="Arial"/>
          <w:i/>
        </w:rPr>
        <w:t>tect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>f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C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-7"/>
        </w:rPr>
        <w:t xml:space="preserve"> </w:t>
      </w:r>
      <w:proofErr w:type="spellStart"/>
      <w:r>
        <w:rPr>
          <w:rFonts w:ascii="Arial" w:eastAsia="Arial" w:hAnsi="Arial" w:cs="Arial"/>
          <w:i/>
          <w:spacing w:val="1"/>
        </w:rPr>
        <w:t>a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3"/>
        </w:rPr>
        <w:t>c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</w:rPr>
        <w:t>s</w:t>
      </w:r>
      <w:proofErr w:type="spellEnd"/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 w:right="24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  <w:spacing w:val="2"/>
        </w:rPr>
        <w:t>4</w:t>
      </w:r>
      <w:r>
        <w:rPr>
          <w:rFonts w:ascii="Arial" w:eastAsia="Arial" w:hAnsi="Arial" w:cs="Arial"/>
        </w:rPr>
        <w:t>3,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i/>
        </w:rPr>
        <w:t>Te</w:t>
      </w:r>
      <w:r>
        <w:rPr>
          <w:rFonts w:ascii="Arial" w:eastAsia="Arial" w:hAnsi="Arial" w:cs="Arial"/>
          <w:i/>
          <w:spacing w:val="1"/>
        </w:rPr>
        <w:t>x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l</w:t>
      </w:r>
      <w:r>
        <w:rPr>
          <w:rFonts w:ascii="Arial" w:eastAsia="Arial" w:hAnsi="Arial" w:cs="Arial"/>
          <w:i/>
        </w:rPr>
        <w:t>es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</w:rPr>
        <w:t>— Det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1"/>
        </w:rPr>
        <w:t>a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>f a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b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ter</w:t>
      </w:r>
      <w:r>
        <w:rPr>
          <w:rFonts w:ascii="Arial" w:eastAsia="Arial" w:hAnsi="Arial" w:cs="Arial"/>
          <w:i/>
          <w:spacing w:val="2"/>
        </w:rPr>
        <w:t>i</w:t>
      </w:r>
      <w:r>
        <w:rPr>
          <w:rFonts w:ascii="Arial" w:eastAsia="Arial" w:hAnsi="Arial" w:cs="Arial"/>
          <w:i/>
        </w:rPr>
        <w:t>al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rPr>
          <w:rFonts w:ascii="Arial" w:eastAsia="Arial" w:hAnsi="Arial" w:cs="Arial"/>
          <w:i/>
        </w:rPr>
        <w:t>ac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v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ty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x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pro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u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ts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113" w:right="56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  <w:spacing w:val="2"/>
        </w:rPr>
        <w:t>4</w:t>
      </w:r>
      <w:r>
        <w:rPr>
          <w:rFonts w:ascii="Arial" w:eastAsia="Arial" w:hAnsi="Arial" w:cs="Arial"/>
        </w:rPr>
        <w:t>9,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i/>
          <w:spacing w:val="2"/>
        </w:rPr>
        <w:t>C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 xml:space="preserve">— </w:t>
      </w:r>
      <w:r>
        <w:rPr>
          <w:rFonts w:ascii="Arial" w:eastAsia="Arial" w:hAnsi="Arial" w:cs="Arial"/>
          <w:i/>
          <w:spacing w:val="-3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cr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gy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  <w:i/>
        </w:rPr>
        <w:t xml:space="preserve">— 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1"/>
        </w:rPr>
        <w:t>u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3"/>
        </w:rPr>
        <w:t>r</w:t>
      </w:r>
      <w:r>
        <w:rPr>
          <w:rFonts w:ascii="Arial" w:eastAsia="Arial" w:hAnsi="Arial" w:cs="Arial"/>
          <w:i/>
        </w:rPr>
        <w:t>at</w:t>
      </w:r>
      <w:r>
        <w:rPr>
          <w:rFonts w:ascii="Arial" w:eastAsia="Arial" w:hAnsi="Arial" w:cs="Arial"/>
          <w:i/>
          <w:spacing w:val="-2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1"/>
        </w:rPr>
        <w:t xml:space="preserve"> </w:t>
      </w:r>
      <w:r>
        <w:rPr>
          <w:rFonts w:ascii="Arial" w:eastAsia="Arial" w:hAnsi="Arial" w:cs="Arial"/>
          <w:i/>
          <w:spacing w:val="1"/>
        </w:rPr>
        <w:t>a</w:t>
      </w:r>
      <w:r>
        <w:rPr>
          <w:rFonts w:ascii="Arial" w:eastAsia="Arial" w:hAnsi="Arial" w:cs="Arial"/>
          <w:i/>
        </w:rPr>
        <w:t>nd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on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</w:rPr>
        <w:t>er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c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1"/>
        </w:rPr>
        <w:t>h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l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c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te</w:t>
      </w:r>
      <w:r>
        <w:rPr>
          <w:rFonts w:ascii="Arial" w:eastAsia="Arial" w:hAnsi="Arial" w:cs="Arial"/>
          <w:i/>
          <w:spacing w:val="3"/>
        </w:rPr>
        <w:t>r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a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 w:right="314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  <w:spacing w:val="2"/>
        </w:rPr>
        <w:t>5</w:t>
      </w:r>
      <w:r>
        <w:rPr>
          <w:rFonts w:ascii="Arial" w:eastAsia="Arial" w:hAnsi="Arial" w:cs="Arial"/>
        </w:rPr>
        <w:t>0,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i/>
          <w:spacing w:val="2"/>
        </w:rPr>
        <w:t>C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 xml:space="preserve">— </w:t>
      </w:r>
      <w:r>
        <w:rPr>
          <w:rFonts w:ascii="Arial" w:eastAsia="Arial" w:hAnsi="Arial" w:cs="Arial"/>
          <w:i/>
          <w:spacing w:val="-3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cr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gy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  <w:i/>
        </w:rPr>
        <w:t>—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2"/>
        </w:rPr>
        <w:t>e</w:t>
      </w:r>
      <w:r>
        <w:rPr>
          <w:rFonts w:ascii="Arial" w:eastAsia="Arial" w:hAnsi="Arial" w:cs="Arial"/>
          <w:i/>
        </w:rPr>
        <w:t>tect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 xml:space="preserve">f 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sc</w:t>
      </w:r>
      <w:r>
        <w:rPr>
          <w:rFonts w:ascii="Arial" w:eastAsia="Arial" w:hAnsi="Arial" w:cs="Arial"/>
          <w:i/>
        </w:rPr>
        <w:t>h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  <w:spacing w:val="2"/>
        </w:rPr>
        <w:t>h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-10"/>
        </w:rPr>
        <w:t xml:space="preserve"> </w:t>
      </w:r>
      <w:r>
        <w:rPr>
          <w:rFonts w:ascii="Arial" w:eastAsia="Arial" w:hAnsi="Arial" w:cs="Arial"/>
          <w:i/>
        </w:rPr>
        <w:t>c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i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 w:right="22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>7,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i/>
          <w:spacing w:val="2"/>
        </w:rPr>
        <w:t>C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 xml:space="preserve">— </w:t>
      </w:r>
      <w:r>
        <w:rPr>
          <w:rFonts w:ascii="Arial" w:eastAsia="Arial" w:hAnsi="Arial" w:cs="Arial"/>
          <w:i/>
          <w:spacing w:val="-3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cr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gy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  <w:i/>
        </w:rPr>
        <w:t>—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2"/>
        </w:rPr>
        <w:t>e</w:t>
      </w:r>
      <w:r>
        <w:rPr>
          <w:rFonts w:ascii="Arial" w:eastAsia="Arial" w:hAnsi="Arial" w:cs="Arial"/>
          <w:i/>
        </w:rPr>
        <w:t>tect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 xml:space="preserve">f </w:t>
      </w:r>
      <w:r>
        <w:rPr>
          <w:rFonts w:ascii="Arial" w:eastAsia="Arial" w:hAnsi="Arial" w:cs="Arial"/>
          <w:i/>
          <w:spacing w:val="-1"/>
        </w:rPr>
        <w:t>P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</w:rPr>
        <w:t>as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</w:rPr>
        <w:t>eru</w:t>
      </w:r>
      <w:r>
        <w:rPr>
          <w:rFonts w:ascii="Arial" w:eastAsia="Arial" w:hAnsi="Arial" w:cs="Arial"/>
          <w:i/>
          <w:spacing w:val="2"/>
        </w:rPr>
        <w:t>g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a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113" w:right="24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>8,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i/>
          <w:spacing w:val="2"/>
        </w:rPr>
        <w:t>C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 xml:space="preserve">— </w:t>
      </w:r>
      <w:r>
        <w:rPr>
          <w:rFonts w:ascii="Arial" w:eastAsia="Arial" w:hAnsi="Arial" w:cs="Arial"/>
          <w:i/>
          <w:spacing w:val="-3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1"/>
        </w:rPr>
        <w:t>cr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gy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  <w:i/>
        </w:rPr>
        <w:t>—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2"/>
        </w:rPr>
        <w:t>e</w:t>
      </w:r>
      <w:r>
        <w:rPr>
          <w:rFonts w:ascii="Arial" w:eastAsia="Arial" w:hAnsi="Arial" w:cs="Arial"/>
          <w:i/>
        </w:rPr>
        <w:t>tect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</w:rPr>
        <w:t xml:space="preserve">f </w:t>
      </w:r>
      <w:r>
        <w:rPr>
          <w:rFonts w:ascii="Arial" w:eastAsia="Arial" w:hAnsi="Arial" w:cs="Arial"/>
          <w:i/>
          <w:spacing w:val="-1"/>
        </w:rPr>
        <w:t>S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1"/>
        </w:rPr>
        <w:t>h</w:t>
      </w:r>
      <w:r>
        <w:rPr>
          <w:rFonts w:ascii="Arial" w:eastAsia="Arial" w:hAnsi="Arial" w:cs="Arial"/>
          <w:i/>
          <w:spacing w:val="1"/>
        </w:rPr>
        <w:t>y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3"/>
        </w:rPr>
        <w:t>c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1"/>
        </w:rPr>
        <w:t>cc</w:t>
      </w:r>
      <w:r>
        <w:rPr>
          <w:rFonts w:ascii="Arial" w:eastAsia="Arial" w:hAnsi="Arial" w:cs="Arial"/>
          <w:i/>
        </w:rPr>
        <w:t>us</w:t>
      </w:r>
      <w:r>
        <w:rPr>
          <w:rFonts w:ascii="Arial" w:eastAsia="Arial" w:hAnsi="Arial" w:cs="Arial"/>
          <w:i/>
          <w:spacing w:val="-13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-1"/>
        </w:rPr>
        <w:t>u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1"/>
        </w:rPr>
        <w:t>u</w:t>
      </w:r>
      <w:r>
        <w:rPr>
          <w:rFonts w:ascii="Arial" w:eastAsia="Arial" w:hAnsi="Arial" w:cs="Arial"/>
          <w:i/>
        </w:rPr>
        <w:t>s</w:t>
      </w:r>
    </w:p>
    <w:p w:rsidR="00012B1D" w:rsidRDefault="00012B1D">
      <w:pPr>
        <w:spacing w:before="12" w:line="220" w:lineRule="exact"/>
        <w:rPr>
          <w:sz w:val="22"/>
          <w:szCs w:val="22"/>
        </w:rPr>
      </w:pPr>
    </w:p>
    <w:p w:rsidR="00012B1D" w:rsidRDefault="00465883">
      <w:pPr>
        <w:ind w:left="113" w:right="77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       </w:t>
      </w:r>
      <w:r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Definitions</w:t>
      </w:r>
    </w:p>
    <w:p w:rsidR="00012B1D" w:rsidRDefault="00012B1D">
      <w:pPr>
        <w:spacing w:before="12" w:line="220" w:lineRule="exact"/>
        <w:rPr>
          <w:sz w:val="22"/>
          <w:szCs w:val="22"/>
        </w:rPr>
      </w:pPr>
    </w:p>
    <w:p w:rsidR="00012B1D" w:rsidRDefault="00465883">
      <w:pPr>
        <w:ind w:left="113" w:right="40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 t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ard,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6" w:line="220" w:lineRule="exact"/>
        <w:rPr>
          <w:sz w:val="22"/>
          <w:szCs w:val="22"/>
        </w:rPr>
      </w:pPr>
    </w:p>
    <w:p w:rsidR="00012B1D" w:rsidRDefault="00465883">
      <w:pPr>
        <w:ind w:left="113" w:right="94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3.1</w:t>
      </w:r>
    </w:p>
    <w:p w:rsidR="00012B1D" w:rsidRDefault="00465883">
      <w:pPr>
        <w:ind w:left="113" w:right="813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abso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ben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</w:rPr>
        <w:t>time</w:t>
      </w:r>
    </w:p>
    <w:p w:rsidR="00012B1D" w:rsidRDefault="00465883">
      <w:pPr>
        <w:spacing w:before="3" w:line="220" w:lineRule="exact"/>
        <w:ind w:left="113" w:right="30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ate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at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wh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position w:val="-1"/>
        </w:rPr>
        <w:t>h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 xml:space="preserve">a 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position w:val="-1"/>
        </w:rPr>
        <w:t>q</w:t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spacing w:val="-2"/>
          <w:position w:val="-1"/>
        </w:rPr>
        <w:t>i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spacing w:val="2"/>
          <w:position w:val="-1"/>
        </w:rPr>
        <w:t>p</w:t>
      </w:r>
      <w:r>
        <w:rPr>
          <w:rFonts w:ascii="Arial" w:eastAsia="Arial" w:hAnsi="Arial" w:cs="Arial"/>
          <w:position w:val="-1"/>
        </w:rPr>
        <w:t>er</w:t>
      </w:r>
      <w:r>
        <w:rPr>
          <w:rFonts w:ascii="Arial" w:eastAsia="Arial" w:hAnsi="Arial" w:cs="Arial"/>
          <w:spacing w:val="2"/>
          <w:position w:val="-1"/>
        </w:rPr>
        <w:t>s</w:t>
      </w:r>
      <w:r>
        <w:rPr>
          <w:rFonts w:ascii="Arial" w:eastAsia="Arial" w:hAnsi="Arial" w:cs="Arial"/>
          <w:position w:val="-1"/>
        </w:rPr>
        <w:t>ed</w:t>
      </w:r>
      <w:r>
        <w:rPr>
          <w:rFonts w:ascii="Arial" w:eastAsia="Arial" w:hAnsi="Arial" w:cs="Arial"/>
          <w:spacing w:val="-10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2"/>
          <w:position w:val="-1"/>
        </w:rPr>
        <w:t>n</w:t>
      </w:r>
      <w:r>
        <w:rPr>
          <w:rFonts w:ascii="Arial" w:eastAsia="Arial" w:hAnsi="Arial" w:cs="Arial"/>
          <w:position w:val="-1"/>
        </w:rPr>
        <w:t>to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position w:val="-1"/>
        </w:rPr>
        <w:t>he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4"/>
          <w:position w:val="-1"/>
        </w:rPr>
        <w:t>n</w:t>
      </w:r>
      <w:r>
        <w:rPr>
          <w:rFonts w:ascii="Arial" w:eastAsia="Arial" w:hAnsi="Arial" w:cs="Arial"/>
          <w:spacing w:val="3"/>
          <w:position w:val="-1"/>
        </w:rPr>
        <w:t>-</w:t>
      </w:r>
      <w:r>
        <w:rPr>
          <w:rFonts w:ascii="Arial" w:eastAsia="Arial" w:hAnsi="Arial" w:cs="Arial"/>
          <w:spacing w:val="-2"/>
          <w:position w:val="-1"/>
        </w:rPr>
        <w:t>w</w:t>
      </w:r>
      <w:r>
        <w:rPr>
          <w:rFonts w:ascii="Arial" w:eastAsia="Arial" w:hAnsi="Arial" w:cs="Arial"/>
          <w:spacing w:val="2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v</w:t>
      </w:r>
      <w:r>
        <w:rPr>
          <w:rFonts w:ascii="Arial" w:eastAsia="Arial" w:hAnsi="Arial" w:cs="Arial"/>
          <w:position w:val="-1"/>
        </w:rPr>
        <w:t>en</w:t>
      </w:r>
      <w:r>
        <w:rPr>
          <w:rFonts w:ascii="Arial" w:eastAsia="Arial" w:hAnsi="Arial" w:cs="Arial"/>
          <w:spacing w:val="-11"/>
          <w:position w:val="-1"/>
        </w:rPr>
        <w:t xml:space="preserve"> </w:t>
      </w:r>
      <w:r>
        <w:rPr>
          <w:rFonts w:ascii="Arial" w:eastAsia="Arial" w:hAnsi="Arial" w:cs="Arial"/>
          <w:spacing w:val="2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b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47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wet</w:t>
      </w:r>
      <w:r>
        <w:rPr>
          <w:rFonts w:ascii="Arial" w:eastAsia="Arial" w:hAnsi="Arial" w:cs="Arial"/>
          <w:spacing w:val="5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w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2"/>
          <w:position w:val="-1"/>
        </w:rPr>
        <w:t>p</w:t>
      </w:r>
      <w:r>
        <w:rPr>
          <w:rFonts w:ascii="Arial" w:eastAsia="Arial" w:hAnsi="Arial" w:cs="Arial"/>
          <w:position w:val="-1"/>
        </w:rPr>
        <w:t>e</w:t>
      </w:r>
    </w:p>
    <w:p w:rsidR="00012B1D" w:rsidRDefault="00012B1D">
      <w:pPr>
        <w:spacing w:line="200" w:lineRule="exact"/>
      </w:pPr>
    </w:p>
    <w:p w:rsidR="00012B1D" w:rsidRDefault="00012B1D">
      <w:pPr>
        <w:spacing w:before="8" w:line="260" w:lineRule="exact"/>
        <w:rPr>
          <w:sz w:val="26"/>
          <w:szCs w:val="26"/>
        </w:rPr>
      </w:pPr>
    </w:p>
    <w:p w:rsidR="00012B1D" w:rsidRDefault="00465883">
      <w:pPr>
        <w:spacing w:before="34"/>
        <w:ind w:left="140"/>
        <w:rPr>
          <w:rFonts w:ascii="Arial" w:eastAsia="Arial" w:hAnsi="Arial" w:cs="Arial"/>
        </w:rPr>
        <w:sectPr w:rsidR="00012B1D">
          <w:headerReference w:type="even" r:id="rId28"/>
          <w:headerReference w:type="default" r:id="rId29"/>
          <w:footerReference w:type="default" r:id="rId30"/>
          <w:headerReference w:type="first" r:id="rId31"/>
          <w:pgSz w:w="11920" w:h="16840"/>
          <w:pgMar w:top="1360" w:right="1020" w:bottom="280" w:left="1020" w:header="0" w:footer="0" w:gutter="0"/>
          <w:cols w:space="720"/>
        </w:sectPr>
      </w:pPr>
      <w:r>
        <w:rPr>
          <w:rFonts w:ascii="Arial" w:eastAsia="Arial" w:hAnsi="Arial" w:cs="Arial"/>
        </w:rPr>
        <w:t>©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0</w:t>
      </w:r>
      <w:r w:rsidR="007D1692">
        <w:rPr>
          <w:rFonts w:ascii="Arial" w:eastAsia="Arial" w:hAnsi="Arial" w:cs="Arial"/>
          <w:spacing w:val="-1"/>
        </w:rPr>
        <w:t>20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—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 xml:space="preserve">ed                                                                                                                 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1</w:t>
      </w:r>
    </w:p>
    <w:p w:rsidR="00012B1D" w:rsidRDefault="003679EB">
      <w:pPr>
        <w:spacing w:before="71" w:line="300" w:lineRule="exact"/>
        <w:ind w:left="11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1"/>
          <w:position w:val="-1"/>
          <w:sz w:val="28"/>
          <w:szCs w:val="28"/>
        </w:rPr>
        <w:lastRenderedPageBreak/>
        <w:t>D</w:t>
      </w:r>
      <w:r w:rsidR="00465883">
        <w:rPr>
          <w:rFonts w:ascii="Arial" w:eastAsia="Arial" w:hAnsi="Arial" w:cs="Arial"/>
          <w:b/>
          <w:spacing w:val="-1"/>
          <w:position w:val="-1"/>
          <w:sz w:val="28"/>
          <w:szCs w:val="28"/>
        </w:rPr>
        <w:t>K</w:t>
      </w:r>
      <w:r w:rsidR="00465883">
        <w:rPr>
          <w:rFonts w:ascii="Arial" w:eastAsia="Arial" w:hAnsi="Arial" w:cs="Arial"/>
          <w:b/>
          <w:position w:val="-1"/>
          <w:sz w:val="28"/>
          <w:szCs w:val="28"/>
        </w:rPr>
        <w:t>S</w:t>
      </w:r>
      <w:r w:rsidR="00465883">
        <w:rPr>
          <w:rFonts w:ascii="Arial" w:eastAsia="Arial" w:hAnsi="Arial" w:cs="Arial"/>
          <w:b/>
          <w:spacing w:val="1"/>
          <w:position w:val="-1"/>
          <w:sz w:val="28"/>
          <w:szCs w:val="28"/>
        </w:rPr>
        <w:t xml:space="preserve"> </w:t>
      </w:r>
      <w:r w:rsidR="00465883">
        <w:rPr>
          <w:rFonts w:ascii="Arial" w:eastAsia="Arial" w:hAnsi="Arial" w:cs="Arial"/>
          <w:b/>
          <w:position w:val="-1"/>
          <w:sz w:val="28"/>
          <w:szCs w:val="28"/>
        </w:rPr>
        <w:t>2720</w:t>
      </w:r>
      <w:r w:rsidR="00465883"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:</w:t>
      </w:r>
      <w:r>
        <w:rPr>
          <w:rFonts w:ascii="Arial" w:eastAsia="Arial" w:hAnsi="Arial" w:cs="Arial"/>
          <w:b/>
          <w:position w:val="-1"/>
          <w:sz w:val="28"/>
          <w:szCs w:val="28"/>
        </w:rPr>
        <w:t>2020</w:t>
      </w:r>
    </w:p>
    <w:p w:rsidR="00012B1D" w:rsidRDefault="00012B1D">
      <w:pPr>
        <w:spacing w:before="9" w:line="240" w:lineRule="exact"/>
        <w:rPr>
          <w:sz w:val="24"/>
          <w:szCs w:val="24"/>
        </w:rPr>
      </w:pPr>
    </w:p>
    <w:p w:rsidR="00012B1D" w:rsidRDefault="00465883">
      <w:pPr>
        <w:spacing w:before="39" w:line="220" w:lineRule="exact"/>
        <w:ind w:left="113" w:right="8687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3.2 a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ab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e</w:t>
      </w:r>
    </w:p>
    <w:p w:rsidR="00012B1D" w:rsidRDefault="00465883">
      <w:pPr>
        <w:spacing w:before="3" w:line="220" w:lineRule="exact"/>
        <w:ind w:left="113" w:right="12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art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</w:p>
    <w:p w:rsidR="00012B1D" w:rsidRDefault="00012B1D">
      <w:pPr>
        <w:spacing w:before="5" w:line="220" w:lineRule="exact"/>
        <w:rPr>
          <w:sz w:val="22"/>
          <w:szCs w:val="22"/>
        </w:rPr>
      </w:pPr>
    </w:p>
    <w:p w:rsidR="00012B1D" w:rsidRDefault="00465883">
      <w:pPr>
        <w:ind w:left="113" w:right="94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3.3</w:t>
      </w:r>
    </w:p>
    <w:p w:rsidR="00012B1D" w:rsidRDefault="00465883">
      <w:pPr>
        <w:ind w:left="113" w:right="831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len</w:t>
      </w:r>
      <w:r>
        <w:rPr>
          <w:rFonts w:ascii="Arial" w:eastAsia="Arial" w:hAnsi="Arial" w:cs="Arial"/>
          <w:b/>
          <w:spacing w:val="1"/>
        </w:rPr>
        <w:t>gt</w:t>
      </w:r>
      <w:r>
        <w:rPr>
          <w:rFonts w:ascii="Arial" w:eastAsia="Arial" w:hAnsi="Arial" w:cs="Arial"/>
          <w:b/>
        </w:rPr>
        <w:t>h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of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piece</w:t>
      </w:r>
    </w:p>
    <w:p w:rsidR="00012B1D" w:rsidRDefault="00465883">
      <w:pPr>
        <w:ind w:left="113" w:right="11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113" w:right="94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3.4</w:t>
      </w:r>
    </w:p>
    <w:p w:rsidR="00012B1D" w:rsidRDefault="00465883">
      <w:pPr>
        <w:ind w:left="113" w:right="769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all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id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of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piece</w:t>
      </w:r>
    </w:p>
    <w:p w:rsidR="00012B1D" w:rsidRDefault="00465883">
      <w:pPr>
        <w:spacing w:before="3"/>
        <w:ind w:left="113" w:right="60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erpe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es</w:t>
      </w:r>
    </w:p>
    <w:p w:rsidR="00012B1D" w:rsidRDefault="00012B1D">
      <w:pPr>
        <w:spacing w:before="7" w:line="220" w:lineRule="exact"/>
        <w:rPr>
          <w:sz w:val="22"/>
          <w:szCs w:val="22"/>
        </w:rPr>
      </w:pPr>
    </w:p>
    <w:p w:rsidR="00012B1D" w:rsidRDefault="00465883">
      <w:pPr>
        <w:ind w:left="113" w:right="94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3.5</w:t>
      </w:r>
    </w:p>
    <w:p w:rsidR="00012B1D" w:rsidRDefault="00465883">
      <w:pPr>
        <w:ind w:left="113" w:right="770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us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ble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id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of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piece</w:t>
      </w:r>
    </w:p>
    <w:p w:rsidR="00012B1D" w:rsidRDefault="00465883">
      <w:pPr>
        <w:spacing w:before="3"/>
        <w:ind w:left="113" w:right="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ks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7"/>
        </w:rPr>
        <w:t>n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 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 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6" w:line="220" w:lineRule="exact"/>
        <w:rPr>
          <w:sz w:val="22"/>
          <w:szCs w:val="22"/>
        </w:rPr>
      </w:pPr>
    </w:p>
    <w:p w:rsidR="00012B1D" w:rsidRDefault="00465883">
      <w:pPr>
        <w:ind w:left="113" w:right="94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3.6</w:t>
      </w:r>
    </w:p>
    <w:p w:rsidR="00012B1D" w:rsidRDefault="00465883">
      <w:pPr>
        <w:ind w:left="113" w:right="8679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non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  <w:spacing w:val="-2"/>
        </w:rPr>
        <w:t>o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en</w:t>
      </w:r>
      <w:proofErr w:type="spellEnd"/>
    </w:p>
    <w:p w:rsidR="00012B1D" w:rsidRDefault="00465883">
      <w:pPr>
        <w:spacing w:before="3"/>
        <w:ind w:left="113" w:right="8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tures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text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arns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 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, th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bs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 xml:space="preserve">er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the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 wo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</w:p>
    <w:p w:rsidR="00012B1D" w:rsidRDefault="00012B1D">
      <w:pPr>
        <w:spacing w:before="7" w:line="220" w:lineRule="exact"/>
        <w:rPr>
          <w:sz w:val="22"/>
          <w:szCs w:val="22"/>
        </w:rPr>
      </w:pPr>
    </w:p>
    <w:p w:rsidR="00012B1D" w:rsidRDefault="00465883">
      <w:pPr>
        <w:ind w:left="113" w:right="4713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OTE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1  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</w:t>
      </w:r>
      <w:r>
        <w:rPr>
          <w:rFonts w:ascii="Arial" w:eastAsia="Arial" w:hAnsi="Arial" w:cs="Arial"/>
          <w:spacing w:val="-2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pape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ruc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ure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no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on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id</w:t>
      </w:r>
      <w:r>
        <w:rPr>
          <w:rFonts w:ascii="Arial" w:eastAsia="Arial" w:hAnsi="Arial" w:cs="Arial"/>
          <w:spacing w:val="-1"/>
          <w:sz w:val="16"/>
          <w:szCs w:val="16"/>
        </w:rPr>
        <w:t>ere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non</w:t>
      </w:r>
      <w:r>
        <w:rPr>
          <w:rFonts w:ascii="Arial" w:eastAsia="Arial" w:hAnsi="Arial" w:cs="Arial"/>
          <w:spacing w:val="-3"/>
          <w:sz w:val="16"/>
          <w:szCs w:val="16"/>
        </w:rPr>
        <w:t>w</w:t>
      </w:r>
      <w:r>
        <w:rPr>
          <w:rFonts w:ascii="Arial" w:eastAsia="Arial" w:hAnsi="Arial" w:cs="Arial"/>
          <w:spacing w:val="-1"/>
          <w:sz w:val="16"/>
          <w:szCs w:val="16"/>
        </w:rPr>
        <w:t>oven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.</w:t>
      </w:r>
    </w:p>
    <w:p w:rsidR="00012B1D" w:rsidRDefault="00012B1D">
      <w:pPr>
        <w:spacing w:before="6" w:line="180" w:lineRule="exact"/>
        <w:rPr>
          <w:sz w:val="18"/>
          <w:szCs w:val="18"/>
        </w:rPr>
      </w:pPr>
    </w:p>
    <w:p w:rsidR="00012B1D" w:rsidRDefault="00465883">
      <w:pPr>
        <w:ind w:left="113" w:right="25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OTE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2   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p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ab</w:t>
      </w:r>
      <w:r>
        <w:rPr>
          <w:rFonts w:ascii="Arial" w:eastAsia="Arial" w:hAnsi="Arial" w:cs="Arial"/>
          <w:sz w:val="16"/>
          <w:szCs w:val="16"/>
        </w:rPr>
        <w:t>le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idth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may </w:t>
      </w:r>
      <w:r>
        <w:rPr>
          <w:rFonts w:ascii="Arial" w:eastAsia="Arial" w:hAnsi="Arial" w:cs="Arial"/>
          <w:spacing w:val="-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def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ff</w:t>
      </w:r>
      <w:r>
        <w:rPr>
          <w:rFonts w:ascii="Arial" w:eastAsia="Arial" w:hAnsi="Arial" w:cs="Arial"/>
          <w:spacing w:val="-1"/>
          <w:sz w:val="16"/>
          <w:szCs w:val="16"/>
        </w:rPr>
        <w:t>erent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agree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3"/>
          <w:sz w:val="16"/>
          <w:szCs w:val="16"/>
        </w:rPr>
        <w:t>w</w:t>
      </w:r>
      <w:r>
        <w:rPr>
          <w:rFonts w:ascii="Arial" w:eastAsia="Arial" w:hAnsi="Arial" w:cs="Arial"/>
          <w:spacing w:val="-1"/>
          <w:sz w:val="16"/>
          <w:szCs w:val="16"/>
        </w:rPr>
        <w:t>ee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</w:t>
      </w:r>
      <w:r>
        <w:rPr>
          <w:rFonts w:ascii="Arial" w:eastAsia="Arial" w:hAnsi="Arial" w:cs="Arial"/>
          <w:spacing w:val="-1"/>
          <w:sz w:val="16"/>
          <w:szCs w:val="16"/>
        </w:rPr>
        <w:t>eres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.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012B1D" w:rsidRDefault="00465883">
      <w:pPr>
        <w:ind w:left="113" w:right="739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       </w:t>
      </w:r>
      <w:r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Requir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012B1D" w:rsidRDefault="00012B1D">
      <w:pPr>
        <w:spacing w:before="10" w:line="220" w:lineRule="exact"/>
        <w:rPr>
          <w:sz w:val="22"/>
          <w:szCs w:val="22"/>
        </w:rPr>
      </w:pPr>
    </w:p>
    <w:p w:rsidR="00012B1D" w:rsidRDefault="00465883">
      <w:pPr>
        <w:ind w:left="113" w:right="81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4.1     </w:t>
      </w:r>
      <w:r>
        <w:rPr>
          <w:rFonts w:ascii="Arial" w:eastAsia="Arial" w:hAnsi="Arial" w:cs="Arial"/>
          <w:b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 w:right="630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3"/>
        </w:rPr>
        <w:t>-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wet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spacing w:line="480" w:lineRule="auto"/>
        <w:ind w:left="113" w:right="438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tur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pra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es </w:t>
      </w:r>
      <w:proofErr w:type="gramStart"/>
      <w:r>
        <w:rPr>
          <w:rFonts w:ascii="Arial" w:eastAsia="Arial" w:hAnsi="Arial" w:cs="Arial"/>
        </w:rPr>
        <w:t xml:space="preserve">b)   </w:t>
      </w:r>
      <w:proofErr w:type="gramEnd"/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3"/>
        </w:rPr>
        <w:t>-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,</w:t>
      </w:r>
    </w:p>
    <w:p w:rsidR="00012B1D" w:rsidRDefault="00465883">
      <w:pPr>
        <w:spacing w:before="4"/>
        <w:ind w:left="113" w:right="530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)        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h,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 w:right="18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m 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3"/>
        </w:rPr>
        <w:t>(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bo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h).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012B1D" w:rsidRDefault="00465883">
      <w:pPr>
        <w:ind w:left="113" w:right="485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4.2     </w:t>
      </w:r>
      <w:r>
        <w:rPr>
          <w:rFonts w:ascii="Arial" w:eastAsia="Arial" w:hAnsi="Arial" w:cs="Arial"/>
          <w:b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ui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r </w:t>
      </w:r>
      <w:r>
        <w:rPr>
          <w:rFonts w:ascii="Arial" w:eastAsia="Arial" w:hAnsi="Arial" w:cs="Arial"/>
          <w:b/>
          <w:spacing w:val="-1"/>
          <w:sz w:val="22"/>
          <w:szCs w:val="22"/>
        </w:rPr>
        <w:t>non</w:t>
      </w:r>
      <w:r>
        <w:rPr>
          <w:rFonts w:ascii="Arial" w:eastAsia="Arial" w:hAnsi="Arial" w:cs="Arial"/>
          <w:b/>
          <w:spacing w:val="-2"/>
          <w:sz w:val="22"/>
          <w:szCs w:val="22"/>
        </w:rPr>
        <w:t>-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et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 w:right="23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3"/>
        </w:rPr>
        <w:t>-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1.</w:t>
      </w:r>
    </w:p>
    <w:p w:rsidR="00012B1D" w:rsidRDefault="00012B1D">
      <w:pPr>
        <w:spacing w:before="6" w:line="220" w:lineRule="exact"/>
        <w:rPr>
          <w:sz w:val="22"/>
          <w:szCs w:val="22"/>
        </w:rPr>
      </w:pPr>
    </w:p>
    <w:p w:rsidR="00012B1D" w:rsidRDefault="00465883">
      <w:pPr>
        <w:spacing w:line="240" w:lineRule="exact"/>
        <w:ind w:left="2273" w:right="2277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l</w:t>
      </w:r>
      <w:r>
        <w:rPr>
          <w:rFonts w:ascii="Arial" w:eastAsia="Arial" w:hAnsi="Arial" w:cs="Arial"/>
          <w:b/>
          <w:position w:val="-1"/>
          <w:sz w:val="22"/>
          <w:szCs w:val="22"/>
        </w:rPr>
        <w:t>e 1</w:t>
      </w:r>
      <w:r>
        <w:rPr>
          <w:rFonts w:ascii="Arial" w:eastAsia="Arial" w:hAnsi="Arial" w:cs="Arial"/>
          <w:b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—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q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men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r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non</w:t>
      </w:r>
      <w:r>
        <w:rPr>
          <w:rFonts w:ascii="Arial" w:eastAsia="Arial" w:hAnsi="Arial" w:cs="Arial"/>
          <w:b/>
          <w:spacing w:val="-4"/>
          <w:position w:val="-1"/>
          <w:sz w:val="22"/>
          <w:szCs w:val="22"/>
        </w:rPr>
        <w:t>-</w:t>
      </w:r>
      <w:r>
        <w:rPr>
          <w:rFonts w:ascii="Arial" w:eastAsia="Arial" w:hAnsi="Arial" w:cs="Arial"/>
          <w:b/>
          <w:spacing w:val="3"/>
          <w:position w:val="-1"/>
          <w:sz w:val="22"/>
          <w:szCs w:val="22"/>
        </w:rPr>
        <w:t>w</w:t>
      </w:r>
      <w:r>
        <w:rPr>
          <w:rFonts w:ascii="Arial" w:eastAsia="Arial" w:hAnsi="Arial" w:cs="Arial"/>
          <w:b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v</w:t>
      </w:r>
      <w:r>
        <w:rPr>
          <w:rFonts w:ascii="Arial" w:eastAsia="Arial" w:hAnsi="Arial" w:cs="Arial"/>
          <w:b/>
          <w:position w:val="-1"/>
          <w:sz w:val="22"/>
          <w:szCs w:val="22"/>
        </w:rPr>
        <w:t>en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position w:val="-1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position w:val="-1"/>
          <w:sz w:val="22"/>
          <w:szCs w:val="22"/>
        </w:rPr>
        <w:t>w</w:t>
      </w:r>
      <w:r>
        <w:rPr>
          <w:rFonts w:ascii="Arial" w:eastAsia="Arial" w:hAnsi="Arial" w:cs="Arial"/>
          <w:b/>
          <w:spacing w:val="-4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s</w:t>
      </w:r>
    </w:p>
    <w:p w:rsidR="00012B1D" w:rsidRDefault="00012B1D">
      <w:pPr>
        <w:spacing w:before="6" w:line="220" w:lineRule="exact"/>
        <w:rPr>
          <w:sz w:val="22"/>
          <w:szCs w:val="22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523"/>
        <w:gridCol w:w="1438"/>
        <w:gridCol w:w="972"/>
        <w:gridCol w:w="2309"/>
        <w:gridCol w:w="1767"/>
      </w:tblGrid>
      <w:tr w:rsidR="00012B1D">
        <w:trPr>
          <w:trHeight w:hRule="exact" w:val="490"/>
        </w:trPr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 w:rsidR="00012B1D" w:rsidRDefault="00465883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/N</w:t>
            </w:r>
          </w:p>
        </w:tc>
        <w:tc>
          <w:tcPr>
            <w:tcW w:w="2523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012B1D" w:rsidRDefault="00465883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h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</w:rPr>
              <w:t>cter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stic</w:t>
            </w:r>
          </w:p>
        </w:tc>
        <w:tc>
          <w:tcPr>
            <w:tcW w:w="2410" w:type="dxa"/>
            <w:gridSpan w:val="2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012B1D" w:rsidRDefault="00465883">
            <w:pPr>
              <w:spacing w:line="220" w:lineRule="exact"/>
              <w:ind w:left="972" w:right="9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b/>
                <w:w w:val="99"/>
              </w:rPr>
              <w:t>it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012B1D" w:rsidRDefault="00465883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Req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</w:rPr>
              <w:t>ent</w:t>
            </w:r>
          </w:p>
        </w:tc>
        <w:tc>
          <w:tcPr>
            <w:tcW w:w="1767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:rsidR="00012B1D" w:rsidRDefault="00465883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me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hod</w:t>
            </w:r>
          </w:p>
        </w:tc>
      </w:tr>
      <w:tr w:rsidR="00012B1D">
        <w:trPr>
          <w:trHeight w:hRule="exact" w:val="1630"/>
        </w:trPr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012B1D" w:rsidRDefault="00465883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>)</w:t>
            </w:r>
          </w:p>
        </w:tc>
        <w:tc>
          <w:tcPr>
            <w:tcW w:w="2523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2B1D" w:rsidRDefault="00465883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bre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2410" w:type="dxa"/>
            <w:gridSpan w:val="2"/>
            <w:tcBorders>
              <w:top w:val="single" w:sz="12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012B1D" w:rsidRDefault="00465883">
            <w:pPr>
              <w:spacing w:line="220" w:lineRule="exact"/>
              <w:ind w:left="1078" w:right="107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%</w:t>
            </w:r>
          </w:p>
        </w:tc>
        <w:tc>
          <w:tcPr>
            <w:tcW w:w="2309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064C" w:rsidRDefault="00C1064C" w:rsidP="00C1064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</w:t>
            </w:r>
          </w:p>
          <w:p w:rsidR="00C1064C" w:rsidRDefault="00C1064C" w:rsidP="00C1064C">
            <w:pPr>
              <w:spacing w:before="5" w:line="220" w:lineRule="exact"/>
              <w:ind w:left="102"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%</w:t>
            </w:r>
            <w:r>
              <w:rPr>
                <w:rFonts w:ascii="Arial" w:eastAsia="Arial" w:hAnsi="Arial" w:cs="Arial"/>
                <w:spacing w:val="5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</w:p>
          <w:p w:rsidR="00C1064C" w:rsidRDefault="00C1064C" w:rsidP="00C1064C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 xml:space="preserve">ge </w:t>
            </w:r>
            <w:r>
              <w:rPr>
                <w:rFonts w:ascii="Arial" w:eastAsia="Arial" w:hAnsi="Arial" w:cs="Arial"/>
                <w:spacing w:val="46"/>
              </w:rPr>
              <w:t>of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to</w:t>
            </w:r>
          </w:p>
          <w:p w:rsidR="00012B1D" w:rsidRDefault="00C1064C" w:rsidP="00C1064C">
            <w:pPr>
              <w:ind w:left="105" w:right="7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80 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% 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bre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767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012B1D" w:rsidRDefault="00465883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1</w:t>
            </w: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1"/>
              </w:rPr>
              <w:t>3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3"/>
              </w:rPr>
              <w:t>-</w:t>
            </w:r>
            <w:r>
              <w:rPr>
                <w:rFonts w:ascii="Arial" w:eastAsia="Arial" w:hAnsi="Arial" w:cs="Arial"/>
              </w:rPr>
              <w:t>1</w:t>
            </w:r>
          </w:p>
        </w:tc>
      </w:tr>
      <w:tr w:rsidR="00012B1D">
        <w:trPr>
          <w:trHeight w:hRule="exact" w:val="480"/>
        </w:trPr>
        <w:tc>
          <w:tcPr>
            <w:tcW w:w="550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 w:rsidR="00012B1D" w:rsidRDefault="00465883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ii)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012B1D" w:rsidRDefault="00465883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012B1D" w:rsidRDefault="00465883">
            <w:pPr>
              <w:spacing w:line="220" w:lineRule="exact"/>
              <w:ind w:lef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th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012B1D" w:rsidRDefault="00465883">
            <w:pPr>
              <w:spacing w:line="220" w:lineRule="exact"/>
              <w:ind w:left="3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mm</w:t>
            </w:r>
          </w:p>
        </w:tc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012B1D" w:rsidRDefault="00465883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 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 xml:space="preserve">ed  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 xml:space="preserve">n  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</w:p>
          <w:p w:rsidR="00012B1D" w:rsidRDefault="00465883">
            <w:pPr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el</w:t>
            </w:r>
          </w:p>
        </w:tc>
        <w:tc>
          <w:tcPr>
            <w:tcW w:w="1767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:rsidR="00012B1D" w:rsidRDefault="00465883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ex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</w:tr>
    </w:tbl>
    <w:p w:rsidR="00012B1D" w:rsidRDefault="00465883">
      <w:pPr>
        <w:spacing w:before="80"/>
        <w:ind w:left="113"/>
        <w:rPr>
          <w:rFonts w:ascii="Arial" w:eastAsia="Arial" w:hAnsi="Arial" w:cs="Arial"/>
        </w:rPr>
        <w:sectPr w:rsidR="00012B1D">
          <w:headerReference w:type="even" r:id="rId32"/>
          <w:headerReference w:type="default" r:id="rId33"/>
          <w:footerReference w:type="default" r:id="rId34"/>
          <w:headerReference w:type="first" r:id="rId35"/>
          <w:pgSz w:w="11920" w:h="16840"/>
          <w:pgMar w:top="1040" w:right="1020" w:bottom="280" w:left="1020" w:header="0" w:footer="0" w:gutter="0"/>
          <w:cols w:space="720"/>
        </w:sectPr>
      </w:pPr>
      <w:r>
        <w:rPr>
          <w:rFonts w:ascii="Arial" w:eastAsia="Arial" w:hAnsi="Arial" w:cs="Arial"/>
        </w:rPr>
        <w:t xml:space="preserve">2                                                                                                                 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©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0</w:t>
      </w:r>
      <w:r w:rsidR="003679EB">
        <w:rPr>
          <w:rFonts w:ascii="Arial" w:eastAsia="Arial" w:hAnsi="Arial" w:cs="Arial"/>
        </w:rPr>
        <w:t>20</w:t>
      </w:r>
      <w:r>
        <w:rPr>
          <w:rFonts w:ascii="Arial" w:eastAsia="Arial" w:hAnsi="Arial" w:cs="Arial"/>
        </w:rPr>
        <w:t xml:space="preserve">—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ed</w:t>
      </w:r>
    </w:p>
    <w:p w:rsidR="00012B1D" w:rsidRDefault="00012B1D">
      <w:pPr>
        <w:spacing w:before="71" w:line="300" w:lineRule="exact"/>
        <w:ind w:right="110"/>
        <w:jc w:val="right"/>
        <w:rPr>
          <w:rFonts w:ascii="Arial" w:eastAsia="Arial" w:hAnsi="Arial" w:cs="Arial"/>
          <w:sz w:val="28"/>
          <w:szCs w:val="28"/>
        </w:rPr>
      </w:pPr>
    </w:p>
    <w:tbl>
      <w:tblPr>
        <w:tblW w:w="9610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2345"/>
        <w:gridCol w:w="1945"/>
        <w:gridCol w:w="1080"/>
        <w:gridCol w:w="1710"/>
        <w:gridCol w:w="1980"/>
      </w:tblGrid>
      <w:tr w:rsidR="003679EB" w:rsidTr="002B2172">
        <w:trPr>
          <w:trHeight w:hRule="exact" w:val="490"/>
        </w:trPr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/N</w:t>
            </w:r>
          </w:p>
        </w:tc>
        <w:tc>
          <w:tcPr>
            <w:tcW w:w="2345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4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h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</w:rPr>
              <w:t>cter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stic</w:t>
            </w:r>
          </w:p>
        </w:tc>
        <w:tc>
          <w:tcPr>
            <w:tcW w:w="3025" w:type="dxa"/>
            <w:gridSpan w:val="2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886" w:right="9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b/>
                <w:w w:val="99"/>
              </w:rPr>
              <w:t>it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4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Req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</w:rPr>
              <w:t>ent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line="220" w:lineRule="exact"/>
              <w:ind w:left="2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me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hod</w:t>
            </w:r>
          </w:p>
        </w:tc>
      </w:tr>
      <w:tr w:rsidR="003679EB" w:rsidTr="002B2172">
        <w:trPr>
          <w:trHeight w:hRule="exact" w:val="1633"/>
        </w:trPr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>)</w:t>
            </w:r>
          </w:p>
        </w:tc>
        <w:tc>
          <w:tcPr>
            <w:tcW w:w="2345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bre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025" w:type="dxa"/>
            <w:gridSpan w:val="2"/>
            <w:tcBorders>
              <w:top w:val="single" w:sz="12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91" w:right="102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%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20</w:t>
            </w:r>
          </w:p>
          <w:p w:rsidR="003679EB" w:rsidRDefault="003679EB" w:rsidP="002B2172">
            <w:pPr>
              <w:spacing w:before="5" w:line="220" w:lineRule="exact"/>
              <w:ind w:left="102"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%</w:t>
            </w:r>
            <w:r>
              <w:rPr>
                <w:rFonts w:ascii="Arial" w:eastAsia="Arial" w:hAnsi="Arial" w:cs="Arial"/>
                <w:spacing w:val="5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</w:p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 xml:space="preserve">ge 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to</w:t>
            </w:r>
          </w:p>
          <w:p w:rsidR="003679EB" w:rsidRDefault="003679EB" w:rsidP="002B2172">
            <w:pPr>
              <w:ind w:left="102" w:right="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80 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% 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bre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1</w:t>
            </w: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1"/>
              </w:rPr>
              <w:t>3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3"/>
              </w:rPr>
              <w:t>-</w:t>
            </w:r>
            <w:r>
              <w:rPr>
                <w:rFonts w:ascii="Arial" w:eastAsia="Arial" w:hAnsi="Arial" w:cs="Arial"/>
              </w:rPr>
              <w:t>1</w:t>
            </w:r>
          </w:p>
        </w:tc>
      </w:tr>
      <w:tr w:rsidR="003679EB" w:rsidTr="007D1692">
        <w:trPr>
          <w:trHeight w:hRule="exact" w:val="468"/>
        </w:trPr>
        <w:tc>
          <w:tcPr>
            <w:tcW w:w="550" w:type="dxa"/>
            <w:vMerge w:val="restart"/>
            <w:tcBorders>
              <w:top w:val="single" w:sz="5" w:space="0" w:color="000000"/>
              <w:left w:val="single" w:sz="12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ii)</w:t>
            </w:r>
          </w:p>
        </w:tc>
        <w:tc>
          <w:tcPr>
            <w:tcW w:w="23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th</w:t>
            </w:r>
          </w:p>
        </w:tc>
        <w:tc>
          <w:tcPr>
            <w:tcW w:w="10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before="7" w:line="220" w:lineRule="exact"/>
              <w:rPr>
                <w:sz w:val="22"/>
                <w:szCs w:val="22"/>
              </w:rPr>
            </w:pPr>
          </w:p>
          <w:p w:rsidR="003679EB" w:rsidRDefault="003679EB" w:rsidP="002B2172">
            <w:pPr>
              <w:ind w:left="3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mm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18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cl</w:t>
            </w:r>
            <w:r>
              <w:rPr>
                <w:rFonts w:ascii="Arial" w:eastAsia="Arial" w:hAnsi="Arial" w:cs="Arial"/>
              </w:rPr>
              <w:t>ared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on </w:t>
            </w:r>
            <w:r>
              <w:rPr>
                <w:rFonts w:ascii="Arial" w:eastAsia="Arial" w:hAnsi="Arial" w:cs="Arial"/>
                <w:spacing w:val="18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</w:p>
          <w:p w:rsidR="003679EB" w:rsidRDefault="003679EB" w:rsidP="002B2172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el</w:t>
            </w: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before="7" w:line="220" w:lineRule="exact"/>
              <w:rPr>
                <w:sz w:val="22"/>
                <w:szCs w:val="22"/>
              </w:rPr>
            </w:pPr>
          </w:p>
          <w:p w:rsidR="003679EB" w:rsidRDefault="003679EB" w:rsidP="002B2172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ex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</w:tr>
      <w:tr w:rsidR="003679EB" w:rsidTr="007D1692">
        <w:trPr>
          <w:trHeight w:hRule="exact" w:val="559"/>
        </w:trPr>
        <w:tc>
          <w:tcPr>
            <w:tcW w:w="550" w:type="dxa"/>
            <w:vMerge/>
            <w:tcBorders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23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6"/>
              </w:rPr>
              <w:t>W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dth</w:t>
            </w:r>
          </w:p>
        </w:tc>
        <w:tc>
          <w:tcPr>
            <w:tcW w:w="10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before="3" w:line="220" w:lineRule="exact"/>
              <w:ind w:left="102"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18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cl</w:t>
            </w:r>
            <w:r>
              <w:rPr>
                <w:rFonts w:ascii="Arial" w:eastAsia="Arial" w:hAnsi="Arial" w:cs="Arial"/>
              </w:rPr>
              <w:t xml:space="preserve">ared 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on </w:t>
            </w:r>
            <w:r>
              <w:rPr>
                <w:rFonts w:ascii="Arial" w:eastAsia="Arial" w:hAnsi="Arial" w:cs="Arial"/>
                <w:spacing w:val="1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el</w:t>
            </w:r>
          </w:p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3679EB" w:rsidRDefault="003679EB" w:rsidP="002B2172"/>
        </w:tc>
      </w:tr>
      <w:tr w:rsidR="003679EB" w:rsidTr="007D1692">
        <w:trPr>
          <w:trHeight w:hRule="exact" w:val="240"/>
        </w:trPr>
        <w:tc>
          <w:tcPr>
            <w:tcW w:w="550" w:type="dxa"/>
            <w:vMerge w:val="restart"/>
            <w:tcBorders>
              <w:top w:val="single" w:sz="5" w:space="0" w:color="000000"/>
              <w:left w:val="single" w:sz="12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3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area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th</w:t>
            </w:r>
          </w:p>
        </w:tc>
        <w:tc>
          <w:tcPr>
            <w:tcW w:w="10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before="2" w:line="180" w:lineRule="exact"/>
              <w:rPr>
                <w:sz w:val="19"/>
                <w:szCs w:val="19"/>
              </w:rPr>
            </w:pPr>
          </w:p>
          <w:p w:rsidR="003679EB" w:rsidRDefault="003679EB" w:rsidP="002B2172">
            <w:pPr>
              <w:ind w:left="292" w:right="212" w:hanging="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g/</w:t>
            </w:r>
            <w:r>
              <w:rPr>
                <w:rFonts w:ascii="Arial" w:eastAsia="Arial" w:hAnsi="Arial" w:cs="Arial"/>
                <w:spacing w:val="5"/>
              </w:rPr>
              <w:t>m</w:t>
            </w:r>
            <w:r>
              <w:rPr>
                <w:rFonts w:ascii="Arial" w:eastAsia="Arial" w:hAnsi="Arial" w:cs="Arial"/>
                <w:position w:val="10"/>
                <w:sz w:val="13"/>
                <w:szCs w:val="13"/>
              </w:rPr>
              <w:t>2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n.</w:t>
            </w:r>
          </w:p>
        </w:tc>
        <w:tc>
          <w:tcPr>
            <w:tcW w:w="17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right="9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 xml:space="preserve">        36</w:t>
            </w: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9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1"/>
              </w:rPr>
              <w:t>7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3"/>
              </w:rPr>
              <w:t>-</w:t>
            </w:r>
            <w:r>
              <w:rPr>
                <w:rFonts w:ascii="Arial" w:eastAsia="Arial" w:hAnsi="Arial" w:cs="Arial"/>
              </w:rPr>
              <w:t>1</w:t>
            </w:r>
          </w:p>
        </w:tc>
      </w:tr>
      <w:tr w:rsidR="003679EB" w:rsidTr="007D1692">
        <w:trPr>
          <w:trHeight w:hRule="exact" w:val="240"/>
        </w:trPr>
        <w:tc>
          <w:tcPr>
            <w:tcW w:w="55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234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th</w:t>
            </w:r>
          </w:p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7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980" w:type="dxa"/>
            <w:vMerge/>
            <w:tcBorders>
              <w:left w:val="single" w:sz="5" w:space="0" w:color="000000"/>
              <w:right w:val="single" w:sz="12" w:space="0" w:color="000000"/>
            </w:tcBorders>
          </w:tcPr>
          <w:p w:rsidR="003679EB" w:rsidRDefault="003679EB" w:rsidP="002B2172"/>
        </w:tc>
      </w:tr>
      <w:tr w:rsidR="003679EB" w:rsidTr="007D1692">
        <w:trPr>
          <w:trHeight w:hRule="exact" w:val="240"/>
        </w:trPr>
        <w:tc>
          <w:tcPr>
            <w:tcW w:w="550" w:type="dxa"/>
            <w:vMerge/>
            <w:tcBorders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23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0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7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3679EB" w:rsidRDefault="003679EB" w:rsidP="002B2172"/>
        </w:tc>
      </w:tr>
      <w:tr w:rsidR="003679EB" w:rsidTr="007D1692">
        <w:trPr>
          <w:trHeight w:hRule="exact" w:val="931"/>
        </w:trPr>
        <w:tc>
          <w:tcPr>
            <w:tcW w:w="550" w:type="dxa"/>
            <w:vMerge w:val="restart"/>
            <w:tcBorders>
              <w:top w:val="single" w:sz="5" w:space="0" w:color="000000"/>
              <w:left w:val="single" w:sz="12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iv)</w:t>
            </w:r>
          </w:p>
        </w:tc>
        <w:tc>
          <w:tcPr>
            <w:tcW w:w="23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gth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ne</w:t>
            </w:r>
          </w:p>
          <w:p w:rsidR="003679EB" w:rsidRDefault="003679EB" w:rsidP="002B2172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on-</w:t>
            </w:r>
            <w:r>
              <w:rPr>
                <w:rFonts w:ascii="Arial" w:eastAsia="Arial" w:hAnsi="Arial" w:cs="Arial"/>
                <w:spacing w:val="6"/>
              </w:rPr>
              <w:t>W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n.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ind w:right="9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 xml:space="preserve">        30</w:t>
            </w: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9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1"/>
              </w:rPr>
              <w:t>7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3"/>
              </w:rPr>
              <w:t>-</w:t>
            </w:r>
            <w:r>
              <w:rPr>
                <w:rFonts w:ascii="Arial" w:eastAsia="Arial" w:hAnsi="Arial" w:cs="Arial"/>
              </w:rPr>
              <w:t>18</w:t>
            </w:r>
          </w:p>
        </w:tc>
      </w:tr>
      <w:tr w:rsidR="003679EB" w:rsidTr="007D1692">
        <w:trPr>
          <w:trHeight w:hRule="exact" w:val="929"/>
        </w:trPr>
        <w:tc>
          <w:tcPr>
            <w:tcW w:w="550" w:type="dxa"/>
            <w:vMerge/>
            <w:tcBorders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234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s</w:t>
            </w:r>
          </w:p>
          <w:p w:rsidR="003679EB" w:rsidRDefault="007D1692" w:rsidP="002B2172">
            <w:pPr>
              <w:spacing w:before="1"/>
              <w:ind w:left="102" w:right="5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Direction</w:t>
            </w:r>
            <w:r>
              <w:rPr>
                <w:rFonts w:ascii="Arial" w:eastAsia="Arial" w:hAnsi="Arial" w:cs="Arial"/>
              </w:rPr>
              <w:t>-</w:t>
            </w:r>
            <w:r w:rsidR="003679EB">
              <w:rPr>
                <w:rFonts w:ascii="Arial" w:eastAsia="Arial" w:hAnsi="Arial" w:cs="Arial"/>
                <w:spacing w:val="6"/>
              </w:rPr>
              <w:t>W</w:t>
            </w:r>
            <w:r w:rsidR="003679EB">
              <w:rPr>
                <w:rFonts w:ascii="Arial" w:eastAsia="Arial" w:hAnsi="Arial" w:cs="Arial"/>
                <w:spacing w:val="-3"/>
              </w:rPr>
              <w:t>e</w:t>
            </w:r>
            <w:r w:rsidR="003679EB">
              <w:rPr>
                <w:rFonts w:ascii="Arial" w:eastAsia="Arial" w:hAnsi="Arial" w:cs="Arial"/>
              </w:rPr>
              <w:t>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n.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ind w:right="877"/>
              <w:rPr>
                <w:rFonts w:ascii="Arial" w:eastAsia="Arial" w:hAnsi="Arial" w:cs="Arial"/>
              </w:rPr>
            </w:pPr>
          </w:p>
          <w:p w:rsidR="003679EB" w:rsidRDefault="003679EB" w:rsidP="002B2172">
            <w:pPr>
              <w:ind w:right="8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 xml:space="preserve">        2.5</w:t>
            </w:r>
          </w:p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3679EB" w:rsidRDefault="003679EB" w:rsidP="002B2172"/>
        </w:tc>
      </w:tr>
      <w:tr w:rsidR="003679EB" w:rsidTr="007D1692">
        <w:trPr>
          <w:trHeight w:hRule="exact" w:val="470"/>
        </w:trPr>
        <w:tc>
          <w:tcPr>
            <w:tcW w:w="55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orb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 xml:space="preserve">y           </w:t>
            </w:r>
            <w:r>
              <w:rPr>
                <w:rFonts w:ascii="Arial" w:eastAsia="Arial" w:hAnsi="Arial" w:cs="Arial"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</w:p>
          <w:p w:rsidR="003679EB" w:rsidRDefault="003679EB" w:rsidP="002B2172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(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x)</w:t>
            </w:r>
            <w:r>
              <w:rPr>
                <w:rFonts w:ascii="Arial" w:eastAsia="Arial" w:hAnsi="Arial" w:cs="Arial"/>
                <w:spacing w:val="-2"/>
              </w:rPr>
              <w:t>(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ture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ds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58" w:right="9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ex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3679EB" w:rsidTr="007D1692">
        <w:trPr>
          <w:trHeight w:hRule="exact" w:val="240"/>
        </w:trPr>
        <w:tc>
          <w:tcPr>
            <w:tcW w:w="55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6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4.6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8.0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3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1"/>
              </w:rPr>
              <w:t>7</w:t>
            </w:r>
            <w:r>
              <w:rPr>
                <w:rFonts w:ascii="Arial" w:eastAsia="Arial" w:hAnsi="Arial" w:cs="Arial"/>
              </w:rPr>
              <w:t>1</w:t>
            </w:r>
          </w:p>
        </w:tc>
      </w:tr>
      <w:tr w:rsidR="003679EB" w:rsidTr="007D1692">
        <w:trPr>
          <w:trHeight w:hRule="exact" w:val="240"/>
        </w:trPr>
        <w:tc>
          <w:tcPr>
            <w:tcW w:w="55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oi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tu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356" w:right="3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%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5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%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ex</w:t>
            </w:r>
            <w:r>
              <w:rPr>
                <w:rFonts w:ascii="Arial" w:eastAsia="Arial" w:hAnsi="Arial" w:cs="Arial"/>
                <w:spacing w:val="50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</w:p>
        </w:tc>
      </w:tr>
      <w:tr w:rsidR="003679EB" w:rsidTr="007D1692">
        <w:trPr>
          <w:trHeight w:hRule="exact" w:val="1159"/>
        </w:trPr>
        <w:tc>
          <w:tcPr>
            <w:tcW w:w="55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ii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4"/>
              </w:rPr>
              <w:t>t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f</w:t>
            </w:r>
          </w:p>
          <w:p w:rsidR="003679EB" w:rsidRDefault="003679EB" w:rsidP="002B2172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d)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240" w:right="2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2"/>
                <w:w w:val="99"/>
              </w:rPr>
              <w:t>t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-</w:t>
            </w:r>
          </w:p>
          <w:p w:rsidR="003679EB" w:rsidRDefault="003679EB" w:rsidP="002B2172">
            <w:pPr>
              <w:ind w:left="85" w:right="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b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ter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2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l a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t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v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4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 xml:space="preserve">y </w:t>
            </w:r>
            <w:r>
              <w:rPr>
                <w:rFonts w:ascii="Arial" w:eastAsia="Arial" w:hAnsi="Arial" w:cs="Arial"/>
                <w:spacing w:val="-1"/>
                <w:w w:val="99"/>
              </w:rPr>
              <w:t>v</w:t>
            </w:r>
            <w:r>
              <w:rPr>
                <w:rFonts w:ascii="Arial" w:eastAsia="Arial" w:hAnsi="Arial" w:cs="Arial"/>
                <w:spacing w:val="2"/>
                <w:w w:val="99"/>
              </w:rPr>
              <w:t>a</w:t>
            </w:r>
            <w:r>
              <w:rPr>
                <w:rFonts w:ascii="Arial" w:eastAsia="Arial" w:hAnsi="Arial" w:cs="Arial"/>
                <w:spacing w:val="-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 xml:space="preserve">ue </w:t>
            </w:r>
            <w:r>
              <w:rPr>
                <w:rFonts w:ascii="Arial" w:eastAsia="Arial" w:hAnsi="Arial" w:cs="Arial"/>
                <w:spacing w:val="1"/>
                <w:w w:val="99"/>
              </w:rPr>
              <w:t>(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)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58" w:right="95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1"/>
              </w:rPr>
              <w:t>7</w:t>
            </w:r>
            <w:r>
              <w:rPr>
                <w:rFonts w:ascii="Arial" w:eastAsia="Arial" w:hAnsi="Arial" w:cs="Arial"/>
                <w:spacing w:val="2"/>
              </w:rPr>
              <w:t>4</w:t>
            </w:r>
            <w:r>
              <w:rPr>
                <w:rFonts w:ascii="Arial" w:eastAsia="Arial" w:hAnsi="Arial" w:cs="Arial"/>
              </w:rPr>
              <w:t>3</w:t>
            </w:r>
          </w:p>
        </w:tc>
      </w:tr>
      <w:tr w:rsidR="003679EB" w:rsidTr="007D1692">
        <w:trPr>
          <w:trHeight w:hRule="exact" w:val="240"/>
        </w:trPr>
        <w:tc>
          <w:tcPr>
            <w:tcW w:w="55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x)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26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</w:rPr>
              <w:t>/g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845" w:right="8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100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  <w:spacing w:val="2"/>
              </w:rPr>
              <w:t>4</w:t>
            </w:r>
            <w:r>
              <w:rPr>
                <w:rFonts w:ascii="Arial" w:eastAsia="Arial" w:hAnsi="Arial" w:cs="Arial"/>
              </w:rPr>
              <w:t>9</w:t>
            </w:r>
          </w:p>
        </w:tc>
      </w:tr>
      <w:tr w:rsidR="003679EB" w:rsidTr="007D1692">
        <w:trPr>
          <w:trHeight w:hRule="exact" w:val="471"/>
        </w:trPr>
        <w:tc>
          <w:tcPr>
            <w:tcW w:w="55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x)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  <w:i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</w:rPr>
              <w:t>d</w:t>
            </w:r>
            <w:r>
              <w:rPr>
                <w:rFonts w:ascii="Arial" w:eastAsia="Arial" w:hAnsi="Arial" w:cs="Arial"/>
                <w:i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</w:rPr>
              <w:t>o</w:t>
            </w:r>
            <w:r>
              <w:rPr>
                <w:rFonts w:ascii="Arial" w:eastAsia="Arial" w:hAnsi="Arial" w:cs="Arial"/>
                <w:i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</w:rPr>
              <w:t>a</w:t>
            </w:r>
            <w:r>
              <w:rPr>
                <w:rFonts w:ascii="Arial" w:eastAsia="Arial" w:hAnsi="Arial" w:cs="Arial"/>
                <w:i/>
              </w:rPr>
              <w:t>s</w:t>
            </w:r>
          </w:p>
          <w:p w:rsidR="003679EB" w:rsidRDefault="003679EB" w:rsidP="002B2172">
            <w:pPr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i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  <w:i/>
              </w:rPr>
              <w:t>a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26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</w:rPr>
              <w:t>/g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e  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</w:p>
          <w:p w:rsidR="003679EB" w:rsidRDefault="003679EB" w:rsidP="002B2172">
            <w:pPr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gram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>7</w:t>
            </w:r>
            <w:r>
              <w:rPr>
                <w:rFonts w:ascii="Arial" w:eastAsia="Arial" w:hAnsi="Arial" w:cs="Arial"/>
                <w:spacing w:val="2"/>
              </w:rPr>
              <w:t>1</w:t>
            </w:r>
            <w:r>
              <w:rPr>
                <w:rFonts w:ascii="Arial" w:eastAsia="Arial" w:hAnsi="Arial" w:cs="Arial"/>
              </w:rPr>
              <w:t>7</w:t>
            </w:r>
          </w:p>
        </w:tc>
      </w:tr>
      <w:tr w:rsidR="003679EB" w:rsidTr="007D1692">
        <w:trPr>
          <w:trHeight w:hRule="exact" w:val="470"/>
        </w:trPr>
        <w:tc>
          <w:tcPr>
            <w:tcW w:w="55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S</w:t>
            </w:r>
            <w:r>
              <w:rPr>
                <w:rFonts w:ascii="Arial" w:eastAsia="Arial" w:hAnsi="Arial" w:cs="Arial"/>
                <w:i/>
              </w:rPr>
              <w:t>ta</w:t>
            </w:r>
            <w:r>
              <w:rPr>
                <w:rFonts w:ascii="Arial" w:eastAsia="Arial" w:hAnsi="Arial" w:cs="Arial"/>
                <w:i/>
                <w:spacing w:val="1"/>
              </w:rPr>
              <w:t>p</w:t>
            </w:r>
            <w:r>
              <w:rPr>
                <w:rFonts w:ascii="Arial" w:eastAsia="Arial" w:hAnsi="Arial" w:cs="Arial"/>
                <w:i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</w:rPr>
              <w:t>y</w:t>
            </w:r>
            <w:r>
              <w:rPr>
                <w:rFonts w:ascii="Arial" w:eastAsia="Arial" w:hAnsi="Arial" w:cs="Arial"/>
                <w:i/>
                <w:spacing w:val="-1"/>
              </w:rPr>
              <w:t>l</w:t>
            </w:r>
            <w:r>
              <w:rPr>
                <w:rFonts w:ascii="Arial" w:eastAsia="Arial" w:hAnsi="Arial" w:cs="Arial"/>
                <w:i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</w:rPr>
              <w:t>c</w:t>
            </w:r>
            <w:r>
              <w:rPr>
                <w:rFonts w:ascii="Arial" w:eastAsia="Arial" w:hAnsi="Arial" w:cs="Arial"/>
                <w:i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</w:rPr>
              <w:t>cc</w:t>
            </w:r>
            <w:r>
              <w:rPr>
                <w:rFonts w:ascii="Arial" w:eastAsia="Arial" w:hAnsi="Arial" w:cs="Arial"/>
                <w:i/>
              </w:rPr>
              <w:t>us</w:t>
            </w:r>
            <w:r>
              <w:rPr>
                <w:rFonts w:ascii="Arial" w:eastAsia="Arial" w:hAnsi="Arial" w:cs="Arial"/>
                <w:i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</w:rPr>
              <w:t>a</w:t>
            </w:r>
            <w:r>
              <w:rPr>
                <w:rFonts w:ascii="Arial" w:eastAsia="Arial" w:hAnsi="Arial" w:cs="Arial"/>
                <w:i/>
              </w:rPr>
              <w:t>ureus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</w:rPr>
              <w:t>/g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e  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</w:p>
          <w:p w:rsidR="003679EB" w:rsidRDefault="003679EB" w:rsidP="002B2172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gram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>7</w:t>
            </w:r>
            <w:r>
              <w:rPr>
                <w:rFonts w:ascii="Arial" w:eastAsia="Arial" w:hAnsi="Arial" w:cs="Arial"/>
                <w:spacing w:val="2"/>
              </w:rPr>
              <w:t>1</w:t>
            </w:r>
            <w:r>
              <w:rPr>
                <w:rFonts w:ascii="Arial" w:eastAsia="Arial" w:hAnsi="Arial" w:cs="Arial"/>
              </w:rPr>
              <w:t>8</w:t>
            </w:r>
          </w:p>
        </w:tc>
      </w:tr>
      <w:tr w:rsidR="003679EB" w:rsidTr="007D1692">
        <w:trPr>
          <w:trHeight w:hRule="exact" w:val="470"/>
        </w:trPr>
        <w:tc>
          <w:tcPr>
            <w:tcW w:w="55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ii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Can</w:t>
            </w:r>
            <w:r>
              <w:rPr>
                <w:rFonts w:ascii="Arial" w:eastAsia="Arial" w:hAnsi="Arial" w:cs="Arial"/>
                <w:i/>
                <w:spacing w:val="1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i/>
              </w:rPr>
              <w:t>da</w:t>
            </w:r>
            <w:r>
              <w:rPr>
                <w:rFonts w:ascii="Arial" w:eastAsia="Arial" w:hAnsi="Arial" w:cs="Arial"/>
                <w:i/>
                <w:spacing w:val="-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</w:rPr>
              <w:t>l</w:t>
            </w:r>
            <w:r>
              <w:rPr>
                <w:rFonts w:ascii="Arial" w:eastAsia="Arial" w:hAnsi="Arial" w:cs="Arial"/>
                <w:i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</w:rPr>
              <w:t>a</w:t>
            </w:r>
            <w:r>
              <w:rPr>
                <w:rFonts w:ascii="Arial" w:eastAsia="Arial" w:hAnsi="Arial" w:cs="Arial"/>
                <w:i/>
              </w:rPr>
              <w:t>ns</w:t>
            </w:r>
            <w:proofErr w:type="spellEnd"/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</w:rPr>
              <w:t>/g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e  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</w:p>
          <w:p w:rsidR="003679EB" w:rsidRDefault="003679EB" w:rsidP="002B2172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gram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1</w:t>
            </w: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1"/>
              </w:rPr>
              <w:t>4</w:t>
            </w:r>
            <w:r>
              <w:rPr>
                <w:rFonts w:ascii="Arial" w:eastAsia="Arial" w:hAnsi="Arial" w:cs="Arial"/>
                <w:spacing w:val="2"/>
              </w:rPr>
              <w:t>1</w:t>
            </w:r>
            <w:r>
              <w:rPr>
                <w:rFonts w:ascii="Arial" w:eastAsia="Arial" w:hAnsi="Arial" w:cs="Arial"/>
              </w:rPr>
              <w:t>6</w:t>
            </w:r>
          </w:p>
        </w:tc>
      </w:tr>
      <w:tr w:rsidR="003679EB" w:rsidTr="007D1692">
        <w:trPr>
          <w:trHeight w:hRule="exact" w:val="468"/>
        </w:trPr>
        <w:tc>
          <w:tcPr>
            <w:tcW w:w="55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iii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  <w:spacing w:val="-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</w:rPr>
              <w:t>sc</w:t>
            </w:r>
            <w:r>
              <w:rPr>
                <w:rFonts w:ascii="Arial" w:eastAsia="Arial" w:hAnsi="Arial" w:cs="Arial"/>
                <w:i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i/>
              </w:rPr>
              <w:t>a</w:t>
            </w:r>
            <w:proofErr w:type="spellEnd"/>
            <w:r>
              <w:rPr>
                <w:rFonts w:ascii="Arial" w:eastAsia="Arial" w:hAnsi="Arial" w:cs="Arial"/>
                <w:i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</w:rPr>
              <w:t>l</w:t>
            </w:r>
            <w:r>
              <w:rPr>
                <w:rFonts w:ascii="Arial" w:eastAsia="Arial" w:hAnsi="Arial" w:cs="Arial"/>
                <w:i/>
              </w:rPr>
              <w:t>i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proofErr w:type="spellEnd"/>
            <w:r>
              <w:rPr>
                <w:rFonts w:ascii="Arial" w:eastAsia="Arial" w:hAnsi="Arial" w:cs="Arial"/>
              </w:rPr>
              <w:t>/g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Not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15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e  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</w:p>
          <w:p w:rsidR="003679EB" w:rsidRDefault="003679EB" w:rsidP="002B2172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gram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  <w:spacing w:val="2"/>
              </w:rPr>
              <w:t>5</w:t>
            </w:r>
            <w:r>
              <w:rPr>
                <w:rFonts w:ascii="Arial" w:eastAsia="Arial" w:hAnsi="Arial" w:cs="Arial"/>
              </w:rPr>
              <w:t>0</w:t>
            </w:r>
          </w:p>
        </w:tc>
      </w:tr>
      <w:tr w:rsidR="003679EB" w:rsidTr="007D1692">
        <w:trPr>
          <w:trHeight w:hRule="exact" w:val="240"/>
        </w:trPr>
        <w:tc>
          <w:tcPr>
            <w:tcW w:w="55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iv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of 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288" w:right="2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p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s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cl</w:t>
            </w:r>
            <w:r>
              <w:rPr>
                <w:rFonts w:ascii="Arial" w:eastAsia="Arial" w:hAnsi="Arial" w:cs="Arial"/>
              </w:rPr>
              <w:t>ared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5"/>
              </w:rPr>
              <w:t>r</w:t>
            </w:r>
            <w:r>
              <w:rPr>
                <w:rFonts w:ascii="Arial" w:eastAsia="Arial" w:hAnsi="Arial" w:cs="Arial"/>
              </w:rPr>
              <w:t>y</w:t>
            </w:r>
          </w:p>
        </w:tc>
      </w:tr>
      <w:tr w:rsidR="003679EB" w:rsidTr="007D1692">
        <w:trPr>
          <w:trHeight w:hRule="exact" w:val="250"/>
        </w:trPr>
        <w:tc>
          <w:tcPr>
            <w:tcW w:w="550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4"/>
              </w:rPr>
              <w:t>t</w:t>
            </w:r>
            <w:r>
              <w:rPr>
                <w:rFonts w:ascii="Arial" w:eastAsia="Arial" w:hAnsi="Arial" w:cs="Arial"/>
              </w:rPr>
              <w:t>y</w:t>
            </w:r>
            <w:proofErr w:type="spellEnd"/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3679EB" w:rsidRDefault="003679EB" w:rsidP="002B2172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:rsidR="003679EB" w:rsidRDefault="003679EB" w:rsidP="002B2172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96</w:t>
            </w:r>
          </w:p>
        </w:tc>
      </w:tr>
    </w:tbl>
    <w:p w:rsidR="00012B1D" w:rsidRDefault="00012B1D">
      <w:pPr>
        <w:spacing w:before="13" w:line="260" w:lineRule="exact"/>
        <w:rPr>
          <w:sz w:val="26"/>
          <w:szCs w:val="26"/>
        </w:rPr>
      </w:pPr>
    </w:p>
    <w:p w:rsidR="00012B1D" w:rsidRDefault="00012B1D">
      <w:pPr>
        <w:spacing w:before="4" w:line="180" w:lineRule="exact"/>
        <w:rPr>
          <w:sz w:val="18"/>
          <w:szCs w:val="18"/>
        </w:rPr>
      </w:pPr>
    </w:p>
    <w:p w:rsidR="00012B1D" w:rsidRDefault="00465883">
      <w:pPr>
        <w:spacing w:before="29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5       </w:t>
      </w:r>
      <w:r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Te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t 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ods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5.1     </w:t>
      </w:r>
      <w:r>
        <w:rPr>
          <w:rFonts w:ascii="Arial" w:eastAsia="Arial" w:hAnsi="Arial" w:cs="Arial"/>
          <w:b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</w:p>
    <w:p w:rsidR="00012B1D" w:rsidRDefault="00012B1D">
      <w:pPr>
        <w:spacing w:before="14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139.</w:t>
      </w:r>
    </w:p>
    <w:p w:rsidR="00012B1D" w:rsidRDefault="00012B1D">
      <w:pPr>
        <w:spacing w:before="6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5.2     </w:t>
      </w:r>
      <w:r>
        <w:rPr>
          <w:rFonts w:ascii="Arial" w:eastAsia="Arial" w:hAnsi="Arial" w:cs="Arial"/>
          <w:b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Fibre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mpo</w:t>
      </w:r>
      <w:r>
        <w:rPr>
          <w:rFonts w:ascii="Arial" w:eastAsia="Arial" w:hAnsi="Arial" w:cs="Arial"/>
          <w:b/>
          <w:spacing w:val="-1"/>
          <w:sz w:val="22"/>
          <w:szCs w:val="22"/>
        </w:rPr>
        <w:t>si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 1</w:t>
      </w:r>
      <w:r>
        <w:rPr>
          <w:rFonts w:ascii="Arial" w:eastAsia="Arial" w:hAnsi="Arial" w:cs="Arial"/>
          <w:spacing w:val="-1"/>
        </w:rPr>
        <w:t>8</w:t>
      </w:r>
      <w:r>
        <w:rPr>
          <w:rFonts w:ascii="Arial" w:eastAsia="Arial" w:hAnsi="Arial" w:cs="Arial"/>
          <w:spacing w:val="2"/>
        </w:rPr>
        <w:t>3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6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1.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3E4A41" w:rsidRDefault="003E4A41">
      <w:pPr>
        <w:spacing w:before="9" w:line="220" w:lineRule="exact"/>
        <w:rPr>
          <w:sz w:val="22"/>
          <w:szCs w:val="22"/>
        </w:rPr>
      </w:pPr>
    </w:p>
    <w:p w:rsidR="003E4A41" w:rsidRDefault="003E4A41">
      <w:pPr>
        <w:spacing w:before="9" w:line="220" w:lineRule="exact"/>
        <w:rPr>
          <w:sz w:val="22"/>
          <w:szCs w:val="22"/>
        </w:rPr>
      </w:pPr>
    </w:p>
    <w:p w:rsidR="00267697" w:rsidRDefault="00267697">
      <w:pPr>
        <w:spacing w:before="9" w:line="220" w:lineRule="exact"/>
        <w:rPr>
          <w:sz w:val="22"/>
          <w:szCs w:val="22"/>
        </w:rPr>
      </w:pPr>
    </w:p>
    <w:p w:rsidR="00267697" w:rsidRDefault="00267697">
      <w:pPr>
        <w:spacing w:before="9" w:line="220" w:lineRule="exact"/>
        <w:rPr>
          <w:sz w:val="22"/>
          <w:szCs w:val="22"/>
        </w:rPr>
      </w:pPr>
    </w:p>
    <w:p w:rsidR="00267697" w:rsidRDefault="00267697" w:rsidP="00267697">
      <w:pPr>
        <w:spacing w:before="80"/>
        <w:ind w:left="113"/>
        <w:rPr>
          <w:rFonts w:ascii="Arial" w:eastAsia="Arial" w:hAnsi="Arial" w:cs="Arial"/>
        </w:rPr>
        <w:sectPr w:rsidR="00267697">
          <w:headerReference w:type="even" r:id="rId36"/>
          <w:headerReference w:type="default" r:id="rId37"/>
          <w:footerReference w:type="default" r:id="rId38"/>
          <w:headerReference w:type="first" r:id="rId39"/>
          <w:pgSz w:w="11920" w:h="16840"/>
          <w:pgMar w:top="1040" w:right="1020" w:bottom="280" w:left="1020" w:header="0" w:footer="0" w:gutter="0"/>
          <w:cols w:space="720"/>
        </w:sectPr>
      </w:pPr>
      <w:r>
        <w:rPr>
          <w:rFonts w:ascii="Arial" w:eastAsia="Arial" w:hAnsi="Arial" w:cs="Arial"/>
        </w:rPr>
        <w:t xml:space="preserve">3                                                                                                                 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©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 xml:space="preserve">020—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ed</w:t>
      </w:r>
    </w:p>
    <w:p w:rsidR="00012B1D" w:rsidRDefault="00465883">
      <w:pPr>
        <w:ind w:left="11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5.3     </w:t>
      </w:r>
      <w:r>
        <w:rPr>
          <w:rFonts w:ascii="Arial" w:eastAsia="Arial" w:hAnsi="Arial" w:cs="Arial"/>
          <w:b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ze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ex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.</w:t>
      </w:r>
    </w:p>
    <w:p w:rsidR="00267697" w:rsidRDefault="00267697">
      <w:pPr>
        <w:ind w:left="113"/>
        <w:rPr>
          <w:rFonts w:ascii="Arial" w:eastAsia="Arial" w:hAnsi="Arial" w:cs="Arial"/>
        </w:rPr>
      </w:pPr>
    </w:p>
    <w:p w:rsidR="00012B1D" w:rsidRDefault="00465883">
      <w:pPr>
        <w:ind w:left="11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5.4     </w:t>
      </w:r>
      <w:r>
        <w:rPr>
          <w:rFonts w:ascii="Arial" w:eastAsia="Arial" w:hAnsi="Arial" w:cs="Arial"/>
          <w:b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 p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t area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9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3"/>
        </w:rPr>
        <w:t>-</w:t>
      </w: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19" w:line="260" w:lineRule="exact"/>
        <w:rPr>
          <w:sz w:val="26"/>
          <w:szCs w:val="26"/>
        </w:rPr>
      </w:pPr>
    </w:p>
    <w:p w:rsidR="00012B1D" w:rsidRDefault="001E5D99">
      <w:pPr>
        <w:spacing w:before="32"/>
        <w:ind w:left="11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5.5</w:t>
      </w:r>
      <w:r w:rsidR="00465883">
        <w:rPr>
          <w:rFonts w:ascii="Arial" w:eastAsia="Arial" w:hAnsi="Arial" w:cs="Arial"/>
          <w:b/>
          <w:sz w:val="22"/>
          <w:szCs w:val="22"/>
        </w:rPr>
        <w:t xml:space="preserve">    </w:t>
      </w:r>
      <w:r w:rsidR="00465883">
        <w:rPr>
          <w:rFonts w:ascii="Arial" w:eastAsia="Arial" w:hAnsi="Arial" w:cs="Arial"/>
          <w:b/>
          <w:spacing w:val="48"/>
          <w:sz w:val="22"/>
          <w:szCs w:val="22"/>
        </w:rPr>
        <w:t xml:space="preserve"> </w:t>
      </w:r>
      <w:r w:rsidR="00465883">
        <w:rPr>
          <w:rFonts w:ascii="Arial" w:eastAsia="Arial" w:hAnsi="Arial" w:cs="Arial"/>
          <w:b/>
          <w:spacing w:val="-1"/>
          <w:sz w:val="22"/>
          <w:szCs w:val="22"/>
        </w:rPr>
        <w:t>B</w:t>
      </w:r>
      <w:r w:rsidR="00465883">
        <w:rPr>
          <w:rFonts w:ascii="Arial" w:eastAsia="Arial" w:hAnsi="Arial" w:cs="Arial"/>
          <w:b/>
          <w:sz w:val="22"/>
          <w:szCs w:val="22"/>
        </w:rPr>
        <w:t xml:space="preserve">reaking </w:t>
      </w:r>
      <w:r w:rsidR="00465883">
        <w:rPr>
          <w:rFonts w:ascii="Arial" w:eastAsia="Arial" w:hAnsi="Arial" w:cs="Arial"/>
          <w:b/>
          <w:spacing w:val="-2"/>
          <w:sz w:val="22"/>
          <w:szCs w:val="22"/>
        </w:rPr>
        <w:t>s</w:t>
      </w:r>
      <w:r w:rsidR="00465883">
        <w:rPr>
          <w:rFonts w:ascii="Arial" w:eastAsia="Arial" w:hAnsi="Arial" w:cs="Arial"/>
          <w:b/>
          <w:spacing w:val="1"/>
          <w:sz w:val="22"/>
          <w:szCs w:val="22"/>
        </w:rPr>
        <w:t>t</w:t>
      </w:r>
      <w:r w:rsidR="00465883">
        <w:rPr>
          <w:rFonts w:ascii="Arial" w:eastAsia="Arial" w:hAnsi="Arial" w:cs="Arial"/>
          <w:b/>
          <w:sz w:val="22"/>
          <w:szCs w:val="22"/>
        </w:rPr>
        <w:t>ren</w:t>
      </w:r>
      <w:r w:rsidR="00465883">
        <w:rPr>
          <w:rFonts w:ascii="Arial" w:eastAsia="Arial" w:hAnsi="Arial" w:cs="Arial"/>
          <w:b/>
          <w:spacing w:val="-3"/>
          <w:sz w:val="22"/>
          <w:szCs w:val="22"/>
        </w:rPr>
        <w:t>g</w:t>
      </w:r>
      <w:r w:rsidR="00465883">
        <w:rPr>
          <w:rFonts w:ascii="Arial" w:eastAsia="Arial" w:hAnsi="Arial" w:cs="Arial"/>
          <w:b/>
          <w:spacing w:val="1"/>
          <w:sz w:val="22"/>
          <w:szCs w:val="22"/>
        </w:rPr>
        <w:t>t</w:t>
      </w:r>
      <w:r w:rsidR="00465883">
        <w:rPr>
          <w:rFonts w:ascii="Arial" w:eastAsia="Arial" w:hAnsi="Arial" w:cs="Arial"/>
          <w:b/>
          <w:sz w:val="22"/>
          <w:szCs w:val="22"/>
        </w:rPr>
        <w:t>h,</w:t>
      </w:r>
      <w:r w:rsidR="00465883"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 w:rsidR="00465883">
        <w:rPr>
          <w:rFonts w:ascii="Arial" w:eastAsia="Arial" w:hAnsi="Arial" w:cs="Arial"/>
          <w:b/>
          <w:spacing w:val="3"/>
          <w:sz w:val="22"/>
          <w:szCs w:val="22"/>
        </w:rPr>
        <w:t>w</w:t>
      </w:r>
      <w:r w:rsidR="00465883">
        <w:rPr>
          <w:rFonts w:ascii="Arial" w:eastAsia="Arial" w:hAnsi="Arial" w:cs="Arial"/>
          <w:b/>
          <w:spacing w:val="-3"/>
          <w:sz w:val="22"/>
          <w:szCs w:val="22"/>
        </w:rPr>
        <w:t>e</w:t>
      </w:r>
      <w:r w:rsidR="00465883">
        <w:rPr>
          <w:rFonts w:ascii="Arial" w:eastAsia="Arial" w:hAnsi="Arial" w:cs="Arial"/>
          <w:b/>
          <w:sz w:val="22"/>
          <w:szCs w:val="22"/>
        </w:rPr>
        <w:t>t</w:t>
      </w:r>
    </w:p>
    <w:p w:rsidR="00012B1D" w:rsidRDefault="00012B1D">
      <w:pPr>
        <w:spacing w:before="14" w:line="220" w:lineRule="exact"/>
        <w:rPr>
          <w:sz w:val="22"/>
          <w:szCs w:val="22"/>
        </w:rPr>
      </w:pPr>
    </w:p>
    <w:p w:rsidR="00012B1D" w:rsidRDefault="00465883">
      <w:pPr>
        <w:ind w:left="113" w:right="8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2"/>
        </w:rPr>
        <w:t>9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  <w:spacing w:val="1"/>
        </w:rPr>
        <w:t>3-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>8,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60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t 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el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om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</w:rPr>
        <w:t>ter.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Check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6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       </w:t>
      </w:r>
      <w:r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ac</w:t>
      </w:r>
      <w:r>
        <w:rPr>
          <w:rFonts w:ascii="Arial" w:eastAsia="Arial" w:hAnsi="Arial" w:cs="Arial"/>
          <w:b/>
          <w:spacing w:val="-1"/>
          <w:sz w:val="24"/>
          <w:szCs w:val="24"/>
        </w:rPr>
        <w:t>k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ging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nd 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</w:rPr>
        <w:t>k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ng</w:t>
      </w:r>
    </w:p>
    <w:p w:rsidR="00012B1D" w:rsidRDefault="00012B1D">
      <w:pPr>
        <w:spacing w:before="10" w:line="220" w:lineRule="exact"/>
        <w:rPr>
          <w:sz w:val="22"/>
          <w:szCs w:val="22"/>
        </w:rPr>
      </w:pPr>
    </w:p>
    <w:p w:rsidR="00012B1D" w:rsidRDefault="00465883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6.1      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1"/>
        </w:rPr>
        <w:t>6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-1"/>
        </w:rPr>
        <w:t>9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spacing w:line="243" w:lineRule="auto"/>
        <w:ind w:left="113" w:right="9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6.1.1     </w:t>
      </w:r>
      <w:r>
        <w:rPr>
          <w:rFonts w:ascii="Arial" w:eastAsia="Arial" w:hAnsi="Arial" w:cs="Arial"/>
          <w:b/>
          <w:spacing w:val="21"/>
        </w:rPr>
        <w:t xml:space="preserve"> </w:t>
      </w:r>
      <w:proofErr w:type="gramStart"/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 xml:space="preserve">be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 xml:space="preserve">orm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e.</w:t>
      </w:r>
    </w:p>
    <w:p w:rsidR="00012B1D" w:rsidRDefault="00012B1D">
      <w:pPr>
        <w:spacing w:before="3" w:line="220" w:lineRule="exact"/>
        <w:rPr>
          <w:sz w:val="22"/>
          <w:szCs w:val="22"/>
        </w:rPr>
      </w:pPr>
    </w:p>
    <w:p w:rsidR="00012B1D" w:rsidRDefault="00465883">
      <w:pPr>
        <w:spacing w:line="242" w:lineRule="auto"/>
        <w:ind w:left="113" w:right="94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6.1.2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pri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wet 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"/>
        </w:rPr>
        <w:t>r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6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6.1.3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6.1.4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on-</w:t>
      </w:r>
      <w:r>
        <w:rPr>
          <w:rFonts w:ascii="Arial" w:eastAsia="Arial" w:hAnsi="Arial" w:cs="Arial"/>
        </w:rPr>
        <w:t>wo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wet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iz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5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e.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6.2     </w:t>
      </w:r>
      <w:r>
        <w:rPr>
          <w:rFonts w:ascii="Arial" w:eastAsia="Arial" w:hAnsi="Arial" w:cs="Arial"/>
          <w:b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012B1D" w:rsidRDefault="00465883">
      <w:pPr>
        <w:spacing w:line="242" w:lineRule="auto"/>
        <w:ind w:left="113" w:right="8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6.2.1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50"/>
        </w:rPr>
        <w:t xml:space="preserve"> </w:t>
      </w:r>
      <w:r w:rsidR="00482469">
        <w:rPr>
          <w:rFonts w:ascii="Arial" w:eastAsia="Arial" w:hAnsi="Arial" w:cs="Arial"/>
          <w:spacing w:val="-2"/>
        </w:rPr>
        <w:t>w</w:t>
      </w:r>
      <w:r w:rsidR="00482469">
        <w:rPr>
          <w:rFonts w:ascii="Arial" w:eastAsia="Arial" w:hAnsi="Arial" w:cs="Arial"/>
          <w:spacing w:val="-1"/>
        </w:rPr>
        <w:t>i</w:t>
      </w:r>
      <w:r w:rsidR="00482469">
        <w:rPr>
          <w:rFonts w:ascii="Arial" w:eastAsia="Arial" w:hAnsi="Arial" w:cs="Arial"/>
        </w:rPr>
        <w:t>th legible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8"/>
        </w:rPr>
        <w:t>e</w:t>
      </w:r>
      <w:r>
        <w:rPr>
          <w:rFonts w:ascii="Arial" w:eastAsia="Arial" w:hAnsi="Arial" w:cs="Arial"/>
          <w:spacing w:val="3"/>
        </w:rPr>
        <w:t>-</w:t>
      </w:r>
      <w:r>
        <w:rPr>
          <w:rFonts w:ascii="Arial" w:eastAsia="Arial" w:hAnsi="Arial" w:cs="Arial"/>
        </w:rPr>
        <w:t>pri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ari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: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012B1D" w:rsidRDefault="00465883">
      <w:pPr>
        <w:spacing w:line="479" w:lineRule="auto"/>
        <w:ind w:left="113" w:right="454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ture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d/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</w:rPr>
        <w:t xml:space="preserve">; </w:t>
      </w:r>
      <w:bookmarkStart w:id="0" w:name="_GoBack"/>
      <w:bookmarkEnd w:id="0"/>
      <w:proofErr w:type="gramStart"/>
      <w:r w:rsidR="00482469">
        <w:rPr>
          <w:rFonts w:ascii="Arial" w:eastAsia="Arial" w:hAnsi="Arial" w:cs="Arial"/>
        </w:rPr>
        <w:t xml:space="preserve">b)  </w:t>
      </w:r>
      <w:r>
        <w:rPr>
          <w:rFonts w:ascii="Arial" w:eastAsia="Arial" w:hAnsi="Arial" w:cs="Arial"/>
        </w:rPr>
        <w:t xml:space="preserve"> </w:t>
      </w:r>
      <w:proofErr w:type="gramEnd"/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ter/d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ors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 xml:space="preserve">e);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)        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;</w:t>
      </w:r>
    </w:p>
    <w:p w:rsidR="00012B1D" w:rsidRDefault="00465883">
      <w:pPr>
        <w:spacing w:before="8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n;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 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;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 xml:space="preserve">)         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nt”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“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t”;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tora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;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5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;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i</w:t>
      </w:r>
      <w:proofErr w:type="spellEnd"/>
      <w:r>
        <w:rPr>
          <w:rFonts w:ascii="Arial" w:eastAsia="Arial" w:hAnsi="Arial" w:cs="Arial"/>
        </w:rPr>
        <w:t xml:space="preserve">)         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Date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ture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ore;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 xml:space="preserve">)         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atch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 xml:space="preserve">)        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6.2.2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ond</w:t>
      </w:r>
      <w:r>
        <w:rPr>
          <w:rFonts w:ascii="Arial" w:eastAsia="Arial" w:hAnsi="Arial" w:cs="Arial"/>
          <w:b/>
          <w:spacing w:val="2"/>
        </w:rPr>
        <w:t>ar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13"/>
        </w:rPr>
        <w:t xml:space="preserve"> </w:t>
      </w:r>
      <w:r>
        <w:rPr>
          <w:rFonts w:ascii="Arial" w:eastAsia="Arial" w:hAnsi="Arial" w:cs="Arial"/>
          <w:b/>
          <w:spacing w:val="3"/>
        </w:rPr>
        <w:t>p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  <w:spacing w:val="2"/>
        </w:rPr>
        <w:t>k</w:t>
      </w:r>
      <w:r>
        <w:rPr>
          <w:rFonts w:ascii="Arial" w:eastAsia="Arial" w:hAnsi="Arial" w:cs="Arial"/>
          <w:b/>
        </w:rPr>
        <w:t>agi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</w:p>
    <w:p w:rsidR="00012B1D" w:rsidRDefault="00012B1D">
      <w:pPr>
        <w:spacing w:before="13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: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ture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/or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;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Det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n”;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spacing w:line="220" w:lineRule="exact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position w:val="-1"/>
        </w:rPr>
        <w:t xml:space="preserve">)        </w:t>
      </w:r>
      <w:r>
        <w:rPr>
          <w:rFonts w:ascii="Arial" w:eastAsia="Arial" w:hAnsi="Arial" w:cs="Arial"/>
          <w:spacing w:val="53"/>
          <w:position w:val="-1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T</w:t>
      </w:r>
      <w:r>
        <w:rPr>
          <w:rFonts w:ascii="Arial" w:eastAsia="Arial" w:hAnsi="Arial" w:cs="Arial"/>
          <w:position w:val="-1"/>
        </w:rPr>
        <w:t>he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spacing w:val="4"/>
          <w:position w:val="-1"/>
        </w:rPr>
        <w:t>m</w:t>
      </w:r>
      <w:r>
        <w:rPr>
          <w:rFonts w:ascii="Arial" w:eastAsia="Arial" w:hAnsi="Arial" w:cs="Arial"/>
          <w:position w:val="-1"/>
        </w:rPr>
        <w:t>b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r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of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-1"/>
          <w:position w:val="-1"/>
        </w:rPr>
        <w:t>ac</w:t>
      </w:r>
      <w:r>
        <w:rPr>
          <w:rFonts w:ascii="Arial" w:eastAsia="Arial" w:hAnsi="Arial" w:cs="Arial"/>
          <w:spacing w:val="3"/>
          <w:position w:val="-1"/>
        </w:rPr>
        <w:t>k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g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.</w:t>
      </w:r>
    </w:p>
    <w:p w:rsidR="00012B1D" w:rsidRDefault="00012B1D">
      <w:pPr>
        <w:spacing w:before="19" w:line="240" w:lineRule="exact"/>
        <w:rPr>
          <w:sz w:val="24"/>
          <w:szCs w:val="24"/>
        </w:rPr>
      </w:pPr>
    </w:p>
    <w:p w:rsidR="00012B1D" w:rsidRDefault="00012B1D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3E4A41" w:rsidRDefault="003E4A41">
      <w:pPr>
        <w:spacing w:before="14" w:line="240" w:lineRule="exact"/>
        <w:rPr>
          <w:sz w:val="24"/>
          <w:szCs w:val="24"/>
        </w:rPr>
      </w:pPr>
    </w:p>
    <w:p w:rsidR="00267697" w:rsidRDefault="00267697">
      <w:pPr>
        <w:spacing w:before="29"/>
        <w:ind w:left="4408" w:right="4406"/>
        <w:jc w:val="center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267697" w:rsidRDefault="00267697">
      <w:pPr>
        <w:spacing w:before="29"/>
        <w:ind w:left="4408" w:right="4406"/>
        <w:jc w:val="center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267697" w:rsidRDefault="00267697">
      <w:pPr>
        <w:spacing w:before="29"/>
        <w:ind w:left="4408" w:right="4406"/>
        <w:jc w:val="center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267697" w:rsidRDefault="00267697">
      <w:pPr>
        <w:spacing w:before="29"/>
        <w:ind w:left="4408" w:right="4406"/>
        <w:jc w:val="center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267697" w:rsidRDefault="00267697">
      <w:pPr>
        <w:spacing w:before="29"/>
        <w:ind w:left="4408" w:right="4406"/>
        <w:jc w:val="center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267697" w:rsidRDefault="00267697">
      <w:pPr>
        <w:spacing w:before="29"/>
        <w:ind w:left="4408" w:right="4406"/>
        <w:jc w:val="center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267697" w:rsidRDefault="00267697">
      <w:pPr>
        <w:spacing w:before="29"/>
        <w:ind w:left="4408" w:right="4406"/>
        <w:jc w:val="center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267697" w:rsidRDefault="00267697">
      <w:pPr>
        <w:spacing w:before="29"/>
        <w:ind w:left="4408" w:right="4406"/>
        <w:jc w:val="center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267697" w:rsidRDefault="00267697">
      <w:pPr>
        <w:spacing w:before="29"/>
        <w:ind w:left="4408" w:right="4406"/>
        <w:jc w:val="center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267697" w:rsidRDefault="00267697">
      <w:pPr>
        <w:spacing w:before="29"/>
        <w:ind w:left="4408" w:right="4406"/>
        <w:jc w:val="center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267697" w:rsidRDefault="00267697">
      <w:pPr>
        <w:spacing w:before="29"/>
        <w:ind w:left="4408" w:right="4406"/>
        <w:jc w:val="center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3E4A41" w:rsidRDefault="003E4A41">
      <w:pPr>
        <w:spacing w:before="29"/>
        <w:ind w:left="4408" w:right="4406"/>
        <w:jc w:val="center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3E4A41" w:rsidRDefault="003E4A41">
      <w:pPr>
        <w:spacing w:before="29"/>
        <w:ind w:left="4408" w:right="4406"/>
        <w:jc w:val="center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267697" w:rsidRDefault="00267697">
      <w:pPr>
        <w:spacing w:before="29"/>
        <w:ind w:left="4408" w:right="4406"/>
        <w:jc w:val="center"/>
        <w:rPr>
          <w:rFonts w:ascii="Arial" w:eastAsia="Arial" w:hAnsi="Arial" w:cs="Arial"/>
          <w:b/>
          <w:spacing w:val="-5"/>
          <w:sz w:val="24"/>
          <w:szCs w:val="24"/>
        </w:rPr>
      </w:pPr>
    </w:p>
    <w:p w:rsidR="00012B1D" w:rsidRDefault="00465883">
      <w:pPr>
        <w:spacing w:before="29"/>
        <w:ind w:left="4408" w:right="440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lastRenderedPageBreak/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nex</w:t>
      </w:r>
      <w:r>
        <w:rPr>
          <w:rFonts w:ascii="Arial" w:eastAsia="Arial" w:hAnsi="Arial" w:cs="Arial"/>
          <w:b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</w:t>
      </w:r>
    </w:p>
    <w:p w:rsidR="00012B1D" w:rsidRDefault="00012B1D">
      <w:pPr>
        <w:spacing w:before="16" w:line="260" w:lineRule="exact"/>
        <w:rPr>
          <w:sz w:val="26"/>
          <w:szCs w:val="26"/>
        </w:rPr>
      </w:pPr>
    </w:p>
    <w:p w:rsidR="00012B1D" w:rsidRDefault="00465883">
      <w:pPr>
        <w:ind w:left="4295" w:right="428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</w:p>
    <w:p w:rsidR="00012B1D" w:rsidRDefault="00465883">
      <w:pPr>
        <w:spacing w:line="438" w:lineRule="auto"/>
        <w:ind w:left="113" w:right="1191" w:firstLine="113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od f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 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termin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tion of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bsorben</w:t>
      </w:r>
      <w:r>
        <w:rPr>
          <w:rFonts w:ascii="Arial" w:eastAsia="Arial" w:hAnsi="Arial" w:cs="Arial"/>
          <w:b/>
          <w:spacing w:val="4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te</w:t>
      </w:r>
      <w:r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(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or m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nu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pacing w:val="1"/>
          <w:sz w:val="24"/>
          <w:szCs w:val="24"/>
        </w:rPr>
        <w:t>ac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 xml:space="preserve">1    </w:t>
      </w:r>
      <w:r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pa</w:t>
      </w:r>
      <w:r>
        <w:rPr>
          <w:rFonts w:ascii="Arial" w:eastAsia="Arial" w:hAnsi="Arial" w:cs="Arial"/>
          <w:b/>
          <w:spacing w:val="1"/>
          <w:sz w:val="24"/>
          <w:szCs w:val="24"/>
        </w:rPr>
        <w:t>ra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012B1D" w:rsidRDefault="00465883">
      <w:pPr>
        <w:spacing w:before="8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.1</w:t>
      </w:r>
      <w:r>
        <w:rPr>
          <w:rFonts w:ascii="Arial" w:eastAsia="Arial" w:hAnsi="Arial" w:cs="Arial"/>
          <w:b/>
        </w:rPr>
        <w:t xml:space="preserve">.1   </w:t>
      </w:r>
      <w:r>
        <w:rPr>
          <w:rFonts w:ascii="Arial" w:eastAsia="Arial" w:hAnsi="Arial" w:cs="Arial"/>
          <w:b/>
          <w:spacing w:val="18"/>
        </w:rPr>
        <w:t xml:space="preserve"> </w:t>
      </w:r>
      <w:r>
        <w:rPr>
          <w:rFonts w:ascii="Arial" w:eastAsia="Arial" w:hAnsi="Arial" w:cs="Arial"/>
          <w:b/>
          <w:spacing w:val="1"/>
        </w:rPr>
        <w:t>W</w:t>
      </w:r>
      <w:r>
        <w:rPr>
          <w:rFonts w:ascii="Arial" w:eastAsia="Arial" w:hAnsi="Arial" w:cs="Arial"/>
          <w:b/>
        </w:rPr>
        <w:t>ater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pth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 at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ro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e.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.1</w:t>
      </w:r>
      <w:r>
        <w:rPr>
          <w:rFonts w:ascii="Arial" w:eastAsia="Arial" w:hAnsi="Arial" w:cs="Arial"/>
          <w:b/>
        </w:rPr>
        <w:t xml:space="preserve">.2   </w:t>
      </w:r>
      <w:r>
        <w:rPr>
          <w:rFonts w:ascii="Arial" w:eastAsia="Arial" w:hAnsi="Arial" w:cs="Arial"/>
          <w:b/>
          <w:spacing w:val="18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op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atc</w:t>
      </w:r>
      <w:r>
        <w:rPr>
          <w:rFonts w:ascii="Arial" w:eastAsia="Arial" w:hAnsi="Arial" w:cs="Arial"/>
          <w:b/>
          <w:spacing w:val="2"/>
        </w:rPr>
        <w:t>h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13" w:line="240" w:lineRule="exact"/>
        <w:rPr>
          <w:sz w:val="24"/>
          <w:szCs w:val="24"/>
        </w:rPr>
      </w:pPr>
    </w:p>
    <w:p w:rsidR="00012B1D" w:rsidRDefault="00465883">
      <w:pPr>
        <w:spacing w:line="220" w:lineRule="exact"/>
        <w:ind w:left="113" w:right="8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.1</w:t>
      </w:r>
      <w:r>
        <w:rPr>
          <w:rFonts w:ascii="Arial" w:eastAsia="Arial" w:hAnsi="Arial" w:cs="Arial"/>
          <w:b/>
        </w:rPr>
        <w:t xml:space="preserve">.3   </w:t>
      </w:r>
      <w:r>
        <w:rPr>
          <w:rFonts w:ascii="Arial" w:eastAsia="Arial" w:hAnsi="Arial" w:cs="Arial"/>
          <w:b/>
          <w:spacing w:val="18"/>
        </w:rPr>
        <w:t xml:space="preserve"> 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  <w:spacing w:val="-3"/>
        </w:rPr>
        <w:t>y</w:t>
      </w:r>
      <w:r>
        <w:rPr>
          <w:rFonts w:ascii="Arial" w:eastAsia="Arial" w:hAnsi="Arial" w:cs="Arial"/>
          <w:b/>
        </w:rPr>
        <w:t>lin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30"/>
        </w:rPr>
        <w:t xml:space="preserve"> </w:t>
      </w:r>
      <w:r>
        <w:rPr>
          <w:rFonts w:ascii="Arial" w:eastAsia="Arial" w:hAnsi="Arial" w:cs="Arial"/>
          <w:b/>
          <w:spacing w:val="3"/>
        </w:rPr>
        <w:t>b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2"/>
        </w:rPr>
        <w:t>k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>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2.7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Symbol" w:eastAsia="Symbol" w:hAnsi="Symbol" w:cs="Symbol"/>
        </w:rPr>
        <w:t></w:t>
      </w:r>
      <w:r>
        <w:rPr>
          <w:spacing w:val="46"/>
        </w:rPr>
        <w:t xml:space="preserve"> </w:t>
      </w:r>
      <w:r>
        <w:rPr>
          <w:rFonts w:ascii="Arial" w:eastAsia="Arial" w:hAnsi="Arial" w:cs="Arial"/>
          <w:spacing w:val="2"/>
        </w:rPr>
        <w:t>0</w:t>
      </w:r>
      <w:r>
        <w:rPr>
          <w:rFonts w:ascii="Arial" w:eastAsia="Arial" w:hAnsi="Arial" w:cs="Arial"/>
        </w:rPr>
        <w:t>.3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 xml:space="preserve">of  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80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2"/>
        </w:rPr>
        <w:t>5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are 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15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20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7"/>
        </w:rPr>
        <w:t>m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0.4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5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.1</w:t>
      </w:r>
      <w:r>
        <w:rPr>
          <w:rFonts w:ascii="Arial" w:eastAsia="Arial" w:hAnsi="Arial" w:cs="Arial"/>
          <w:b/>
        </w:rPr>
        <w:t xml:space="preserve">.4   </w:t>
      </w:r>
      <w:r>
        <w:rPr>
          <w:rFonts w:ascii="Arial" w:eastAsia="Arial" w:hAnsi="Arial" w:cs="Arial"/>
          <w:b/>
          <w:spacing w:val="18"/>
        </w:rPr>
        <w:t xml:space="preserve"> </w:t>
      </w:r>
      <w:r>
        <w:rPr>
          <w:rFonts w:ascii="Arial" w:eastAsia="Arial" w:hAnsi="Arial" w:cs="Arial"/>
          <w:b/>
          <w:spacing w:val="1"/>
        </w:rPr>
        <w:t>W</w:t>
      </w:r>
      <w:r>
        <w:rPr>
          <w:rFonts w:ascii="Arial" w:eastAsia="Arial" w:hAnsi="Arial" w:cs="Arial"/>
          <w:b/>
        </w:rPr>
        <w:t>eig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machi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e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.1</w:t>
      </w:r>
      <w:r>
        <w:rPr>
          <w:rFonts w:ascii="Arial" w:eastAsia="Arial" w:hAnsi="Arial" w:cs="Arial"/>
          <w:b/>
        </w:rPr>
        <w:t xml:space="preserve">.5   </w:t>
      </w:r>
      <w:r>
        <w:rPr>
          <w:rFonts w:ascii="Arial" w:eastAsia="Arial" w:hAnsi="Arial" w:cs="Arial"/>
          <w:b/>
          <w:spacing w:val="18"/>
        </w:rPr>
        <w:t xml:space="preserve"> </w:t>
      </w:r>
      <w:r>
        <w:rPr>
          <w:rFonts w:ascii="Arial" w:eastAsia="Arial" w:hAnsi="Arial" w:cs="Arial"/>
          <w:b/>
        </w:rPr>
        <w:t>Fo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ps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 w:right="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.1</w:t>
      </w:r>
      <w:r>
        <w:rPr>
          <w:rFonts w:ascii="Arial" w:eastAsia="Arial" w:hAnsi="Arial" w:cs="Arial"/>
          <w:b/>
        </w:rPr>
        <w:t xml:space="preserve">.6   </w:t>
      </w:r>
      <w:r>
        <w:rPr>
          <w:rFonts w:ascii="Arial" w:eastAsia="Arial" w:hAnsi="Arial" w:cs="Arial"/>
          <w:b/>
          <w:spacing w:val="18"/>
        </w:rPr>
        <w:t xml:space="preserve"> 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la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3"/>
        </w:rPr>
        <w:t>b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  <w:spacing w:val="2"/>
        </w:rPr>
        <w:t>k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 xml:space="preserve">s,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L,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 xml:space="preserve">er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7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ea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 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ed 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pth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1"/>
        </w:rPr>
        <w:t>0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th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wat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ai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2</w:t>
      </w:r>
      <w:r>
        <w:rPr>
          <w:rFonts w:ascii="Arial" w:eastAsia="Arial" w:hAnsi="Arial" w:cs="Arial"/>
        </w:rPr>
        <w:t xml:space="preserve">0 </w:t>
      </w:r>
      <w:r>
        <w:rPr>
          <w:rFonts w:ascii="Arial" w:eastAsia="Arial" w:hAnsi="Arial" w:cs="Arial"/>
          <w:spacing w:val="1"/>
        </w:rPr>
        <w:t>º</w:t>
      </w:r>
      <w:r>
        <w:rPr>
          <w:rFonts w:ascii="Arial" w:eastAsia="Arial" w:hAnsi="Arial" w:cs="Arial"/>
        </w:rPr>
        <w:t>C ±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º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s 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sur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  <w:spacing w:val="-4"/>
        </w:rPr>
        <w:t>z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14" w:line="260" w:lineRule="exact"/>
        <w:rPr>
          <w:sz w:val="26"/>
          <w:szCs w:val="26"/>
        </w:rPr>
      </w:pPr>
    </w:p>
    <w:p w:rsidR="00012B1D" w:rsidRDefault="00465883">
      <w:pPr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 xml:space="preserve">2    </w:t>
      </w:r>
      <w:r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pa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tion of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te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 xml:space="preserve">t </w:t>
      </w:r>
      <w:r>
        <w:rPr>
          <w:rFonts w:ascii="Arial" w:eastAsia="Arial" w:hAnsi="Arial" w:cs="Arial"/>
          <w:b/>
          <w:spacing w:val="-2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pe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im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3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012B1D" w:rsidRDefault="00012B1D">
      <w:pPr>
        <w:spacing w:before="12" w:line="220" w:lineRule="exact"/>
        <w:rPr>
          <w:sz w:val="22"/>
          <w:szCs w:val="22"/>
        </w:rPr>
      </w:pPr>
    </w:p>
    <w:p w:rsidR="00012B1D" w:rsidRDefault="00465883">
      <w:pPr>
        <w:ind w:left="113" w:right="9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three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bres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 xml:space="preserve">en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ora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e.</w:t>
      </w:r>
    </w:p>
    <w:p w:rsidR="00012B1D" w:rsidRDefault="00012B1D">
      <w:pPr>
        <w:spacing w:before="7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 xml:space="preserve">3    </w:t>
      </w:r>
      <w:r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Pro</w:t>
      </w:r>
      <w:r>
        <w:rPr>
          <w:rFonts w:ascii="Arial" w:eastAsia="Arial" w:hAnsi="Arial" w:cs="Arial"/>
          <w:b/>
          <w:spacing w:val="1"/>
          <w:sz w:val="24"/>
          <w:szCs w:val="24"/>
        </w:rPr>
        <w:t>ce</w:t>
      </w:r>
      <w:r>
        <w:rPr>
          <w:rFonts w:ascii="Arial" w:eastAsia="Arial" w:hAnsi="Arial" w:cs="Arial"/>
          <w:b/>
          <w:sz w:val="24"/>
          <w:szCs w:val="24"/>
        </w:rPr>
        <w:t>dure</w:t>
      </w:r>
    </w:p>
    <w:p w:rsidR="00012B1D" w:rsidRDefault="00012B1D">
      <w:pPr>
        <w:spacing w:before="10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.3</w:t>
      </w:r>
      <w:r>
        <w:rPr>
          <w:rFonts w:ascii="Arial" w:eastAsia="Arial" w:hAnsi="Arial" w:cs="Arial"/>
          <w:b/>
        </w:rPr>
        <w:t xml:space="preserve">.1   </w:t>
      </w:r>
      <w:r>
        <w:rPr>
          <w:rFonts w:ascii="Arial" w:eastAsia="Arial" w:hAnsi="Arial" w:cs="Arial"/>
          <w:b/>
          <w:spacing w:val="18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5"/>
        </w:rPr>
        <w:t>L</w:t>
      </w:r>
      <w:r>
        <w:rPr>
          <w:rFonts w:ascii="Arial" w:eastAsia="Arial" w:hAnsi="Arial" w:cs="Arial"/>
        </w:rPr>
        <w:t>.</w:t>
      </w:r>
      <w:proofErr w:type="spellEnd"/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spacing w:line="242" w:lineRule="auto"/>
        <w:ind w:left="113" w:right="8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.3</w:t>
      </w:r>
      <w:r>
        <w:rPr>
          <w:rFonts w:ascii="Arial" w:eastAsia="Arial" w:hAnsi="Arial" w:cs="Arial"/>
          <w:b/>
        </w:rPr>
        <w:t xml:space="preserve">.2   </w:t>
      </w:r>
      <w:r>
        <w:rPr>
          <w:rFonts w:ascii="Arial" w:eastAsia="Arial" w:hAnsi="Arial" w:cs="Arial"/>
          <w:b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(s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.1</w:t>
      </w:r>
      <w:r>
        <w:rPr>
          <w:rFonts w:ascii="Arial" w:eastAsia="Arial" w:hAnsi="Arial" w:cs="Arial"/>
          <w:spacing w:val="1"/>
        </w:rPr>
        <w:t>.</w:t>
      </w:r>
      <w:r>
        <w:rPr>
          <w:rFonts w:ascii="Arial" w:eastAsia="Arial" w:hAnsi="Arial" w:cs="Arial"/>
          <w:spacing w:val="3"/>
        </w:rPr>
        <w:t>5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ed wat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.1</w:t>
      </w:r>
      <w:r>
        <w:rPr>
          <w:rFonts w:ascii="Arial" w:eastAsia="Arial" w:hAnsi="Arial" w:cs="Arial"/>
          <w:spacing w:val="1"/>
        </w:rPr>
        <w:t>.6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us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tart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op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  <w:spacing w:val="1"/>
        </w:rPr>
        <w:t>).</w:t>
      </w:r>
    </w:p>
    <w:p w:rsidR="00012B1D" w:rsidRDefault="00012B1D">
      <w:pPr>
        <w:spacing w:before="3" w:line="220" w:lineRule="exact"/>
        <w:rPr>
          <w:sz w:val="22"/>
          <w:szCs w:val="22"/>
        </w:rPr>
      </w:pPr>
    </w:p>
    <w:p w:rsidR="00012B1D" w:rsidRDefault="00465883">
      <w:pPr>
        <w:spacing w:line="242" w:lineRule="auto"/>
        <w:ind w:left="113" w:right="8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.3</w:t>
      </w:r>
      <w:r>
        <w:rPr>
          <w:rFonts w:ascii="Arial" w:eastAsia="Arial" w:hAnsi="Arial" w:cs="Arial"/>
          <w:b/>
        </w:rPr>
        <w:t xml:space="preserve">.3   </w:t>
      </w:r>
      <w:r>
        <w:rPr>
          <w:rFonts w:ascii="Arial" w:eastAsia="Arial" w:hAnsi="Arial" w:cs="Arial"/>
          <w:b/>
          <w:spacing w:val="18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top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atch,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1"/>
        </w:rPr>
        <w:t xml:space="preserve"> 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nk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</w:rPr>
        <w:t>ow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e of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6" w:line="220" w:lineRule="exact"/>
        <w:rPr>
          <w:sz w:val="22"/>
          <w:szCs w:val="22"/>
        </w:rPr>
      </w:pPr>
    </w:p>
    <w:p w:rsidR="00012B1D" w:rsidRDefault="00465883">
      <w:pPr>
        <w:spacing w:line="480" w:lineRule="auto"/>
        <w:ind w:left="113" w:right="459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.3</w:t>
      </w:r>
      <w:r>
        <w:rPr>
          <w:rFonts w:ascii="Arial" w:eastAsia="Arial" w:hAnsi="Arial" w:cs="Arial"/>
          <w:b/>
        </w:rPr>
        <w:t xml:space="preserve">.4   </w:t>
      </w:r>
      <w:r>
        <w:rPr>
          <w:rFonts w:ascii="Arial" w:eastAsia="Arial" w:hAnsi="Arial" w:cs="Arial"/>
          <w:b/>
          <w:spacing w:val="18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orpt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s.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.3</w:t>
      </w:r>
      <w:r>
        <w:rPr>
          <w:rFonts w:ascii="Arial" w:eastAsia="Arial" w:hAnsi="Arial" w:cs="Arial"/>
          <w:b/>
        </w:rPr>
        <w:t xml:space="preserve">.5   </w:t>
      </w:r>
      <w:r>
        <w:rPr>
          <w:rFonts w:ascii="Arial" w:eastAsia="Arial" w:hAnsi="Arial" w:cs="Arial"/>
          <w:b/>
          <w:spacing w:val="18"/>
        </w:rPr>
        <w:t xml:space="preserve"> </w:t>
      </w:r>
      <w:r>
        <w:rPr>
          <w:rFonts w:ascii="Arial" w:eastAsia="Arial" w:hAnsi="Arial" w:cs="Arial"/>
        </w:rPr>
        <w:t>Rep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at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three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 xml:space="preserve">4    </w:t>
      </w:r>
      <w:r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</w:t>
      </w:r>
      <w:r>
        <w:rPr>
          <w:rFonts w:ascii="Arial" w:eastAsia="Arial" w:hAnsi="Arial" w:cs="Arial"/>
          <w:b/>
          <w:spacing w:val="1"/>
          <w:sz w:val="24"/>
          <w:szCs w:val="24"/>
        </w:rPr>
        <w:t>lc</w:t>
      </w:r>
      <w:r>
        <w:rPr>
          <w:rFonts w:ascii="Arial" w:eastAsia="Arial" w:hAnsi="Arial" w:cs="Arial"/>
          <w:b/>
          <w:sz w:val="24"/>
          <w:szCs w:val="24"/>
        </w:rPr>
        <w:t>ul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tion</w:t>
      </w:r>
    </w:p>
    <w:p w:rsidR="00012B1D" w:rsidRDefault="00465883">
      <w:pPr>
        <w:spacing w:line="180" w:lineRule="exact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 xml:space="preserve">5    </w:t>
      </w:r>
      <w:r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Te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t 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port</w:t>
      </w:r>
    </w:p>
    <w:p w:rsidR="00012B1D" w:rsidRDefault="00012B1D">
      <w:pPr>
        <w:spacing w:before="10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n: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;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was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d;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)        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om t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d;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113"/>
        <w:rPr>
          <w:rFonts w:ascii="Arial" w:eastAsia="Arial" w:hAnsi="Arial" w:cs="Arial"/>
        </w:rPr>
        <w:sectPr w:rsidR="00012B1D">
          <w:headerReference w:type="even" r:id="rId40"/>
          <w:headerReference w:type="default" r:id="rId41"/>
          <w:footerReference w:type="default" r:id="rId42"/>
          <w:headerReference w:type="first" r:id="rId43"/>
          <w:pgSz w:w="11920" w:h="16840"/>
          <w:pgMar w:top="1040" w:right="1020" w:bottom="280" w:left="1020" w:header="0" w:footer="1137" w:gutter="0"/>
          <w:cols w:space="720"/>
        </w:sectPr>
      </w:pPr>
      <w:r>
        <w:rPr>
          <w:rFonts w:ascii="Arial" w:eastAsia="Arial" w:hAnsi="Arial" w:cs="Arial"/>
        </w:rPr>
        <w:t xml:space="preserve">d)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, 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 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tt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</w:p>
    <w:p w:rsidR="00012B1D" w:rsidRDefault="003679EB">
      <w:pPr>
        <w:spacing w:before="71" w:line="300" w:lineRule="exact"/>
        <w:ind w:left="11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1"/>
          <w:position w:val="-1"/>
          <w:sz w:val="28"/>
          <w:szCs w:val="28"/>
        </w:rPr>
        <w:lastRenderedPageBreak/>
        <w:t>D</w:t>
      </w:r>
      <w:r w:rsidR="00465883">
        <w:rPr>
          <w:rFonts w:ascii="Arial" w:eastAsia="Arial" w:hAnsi="Arial" w:cs="Arial"/>
          <w:b/>
          <w:spacing w:val="-1"/>
          <w:position w:val="-1"/>
          <w:sz w:val="28"/>
          <w:szCs w:val="28"/>
        </w:rPr>
        <w:t>K</w:t>
      </w:r>
      <w:r w:rsidR="00465883">
        <w:rPr>
          <w:rFonts w:ascii="Arial" w:eastAsia="Arial" w:hAnsi="Arial" w:cs="Arial"/>
          <w:b/>
          <w:position w:val="-1"/>
          <w:sz w:val="28"/>
          <w:szCs w:val="28"/>
        </w:rPr>
        <w:t>S</w:t>
      </w:r>
      <w:r w:rsidR="00465883">
        <w:rPr>
          <w:rFonts w:ascii="Arial" w:eastAsia="Arial" w:hAnsi="Arial" w:cs="Arial"/>
          <w:b/>
          <w:spacing w:val="1"/>
          <w:position w:val="-1"/>
          <w:sz w:val="28"/>
          <w:szCs w:val="28"/>
        </w:rPr>
        <w:t xml:space="preserve"> </w:t>
      </w:r>
      <w:r w:rsidR="00465883">
        <w:rPr>
          <w:rFonts w:ascii="Arial" w:eastAsia="Arial" w:hAnsi="Arial" w:cs="Arial"/>
          <w:b/>
          <w:position w:val="-1"/>
          <w:sz w:val="28"/>
          <w:szCs w:val="28"/>
        </w:rPr>
        <w:t>2720</w:t>
      </w:r>
      <w:r w:rsidR="00465883"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:</w:t>
      </w:r>
      <w:r>
        <w:rPr>
          <w:rFonts w:ascii="Arial" w:eastAsia="Arial" w:hAnsi="Arial" w:cs="Arial"/>
          <w:b/>
          <w:position w:val="-1"/>
          <w:sz w:val="28"/>
          <w:szCs w:val="28"/>
        </w:rPr>
        <w:t>2020</w:t>
      </w:r>
    </w:p>
    <w:p w:rsidR="00012B1D" w:rsidRDefault="00012B1D">
      <w:pPr>
        <w:spacing w:line="200" w:lineRule="exact"/>
      </w:pPr>
    </w:p>
    <w:p w:rsidR="00012B1D" w:rsidRDefault="00012B1D">
      <w:pPr>
        <w:spacing w:before="2" w:line="280" w:lineRule="exact"/>
        <w:rPr>
          <w:sz w:val="28"/>
          <w:szCs w:val="28"/>
        </w:rPr>
      </w:pPr>
    </w:p>
    <w:p w:rsidR="00012B1D" w:rsidRDefault="00465883">
      <w:pPr>
        <w:spacing w:before="29"/>
        <w:ind w:left="4406" w:right="44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nex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B</w:t>
      </w:r>
    </w:p>
    <w:p w:rsidR="00012B1D" w:rsidRDefault="00465883">
      <w:pPr>
        <w:ind w:left="4288" w:right="428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</w:p>
    <w:p w:rsidR="00012B1D" w:rsidRDefault="00012B1D">
      <w:pPr>
        <w:spacing w:before="16" w:line="260" w:lineRule="exact"/>
        <w:rPr>
          <w:sz w:val="26"/>
          <w:szCs w:val="26"/>
        </w:rPr>
      </w:pPr>
    </w:p>
    <w:p w:rsidR="00012B1D" w:rsidRDefault="00465883">
      <w:pPr>
        <w:spacing w:line="260" w:lineRule="exact"/>
        <w:ind w:left="2315" w:right="231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b/>
          <w:position w:val="-1"/>
          <w:sz w:val="24"/>
          <w:szCs w:val="24"/>
        </w:rPr>
        <w:t>od f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b/>
          <w:position w:val="-1"/>
          <w:sz w:val="24"/>
          <w:szCs w:val="24"/>
        </w:rPr>
        <w:t>r d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</w:rPr>
        <w:t>termin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</w:rPr>
        <w:t>tion of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le</w:t>
      </w:r>
      <w:r>
        <w:rPr>
          <w:rFonts w:ascii="Arial" w:eastAsia="Arial" w:hAnsi="Arial" w:cs="Arial"/>
          <w:b/>
          <w:position w:val="-1"/>
          <w:sz w:val="24"/>
          <w:szCs w:val="24"/>
        </w:rPr>
        <w:t>ng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position w:val="-1"/>
          <w:sz w:val="24"/>
          <w:szCs w:val="24"/>
        </w:rPr>
        <w:t xml:space="preserve">h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</w:rPr>
        <w:t>nd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3"/>
          <w:position w:val="-1"/>
          <w:sz w:val="24"/>
          <w:szCs w:val="24"/>
        </w:rPr>
        <w:t>w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position w:val="-1"/>
          <w:sz w:val="24"/>
          <w:szCs w:val="24"/>
        </w:rPr>
        <w:t>d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position w:val="-1"/>
          <w:sz w:val="24"/>
          <w:szCs w:val="24"/>
        </w:rPr>
        <w:t>h</w:t>
      </w:r>
    </w:p>
    <w:p w:rsidR="00012B1D" w:rsidRDefault="00012B1D">
      <w:pPr>
        <w:spacing w:line="200" w:lineRule="exact"/>
      </w:pPr>
    </w:p>
    <w:p w:rsidR="00012B1D" w:rsidRDefault="00012B1D">
      <w:pPr>
        <w:spacing w:before="17" w:line="220" w:lineRule="exact"/>
        <w:rPr>
          <w:sz w:val="22"/>
          <w:szCs w:val="22"/>
        </w:rPr>
      </w:pPr>
    </w:p>
    <w:p w:rsidR="00012B1D" w:rsidRDefault="00465883">
      <w:pPr>
        <w:spacing w:before="29"/>
        <w:ind w:left="113" w:right="781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 xml:space="preserve">1    </w:t>
      </w:r>
      <w:r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pa</w:t>
      </w:r>
      <w:r>
        <w:rPr>
          <w:rFonts w:ascii="Arial" w:eastAsia="Arial" w:hAnsi="Arial" w:cs="Arial"/>
          <w:b/>
          <w:spacing w:val="1"/>
          <w:sz w:val="24"/>
          <w:szCs w:val="24"/>
        </w:rPr>
        <w:t>ra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012B1D" w:rsidRDefault="00012B1D">
      <w:pPr>
        <w:spacing w:before="10" w:line="220" w:lineRule="exact"/>
        <w:rPr>
          <w:sz w:val="22"/>
          <w:szCs w:val="22"/>
        </w:rPr>
      </w:pPr>
    </w:p>
    <w:p w:rsidR="00012B1D" w:rsidRDefault="00465883">
      <w:pPr>
        <w:spacing w:line="242" w:lineRule="auto"/>
        <w:ind w:left="113" w:right="9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B.1.1   </w:t>
      </w:r>
      <w:r>
        <w:rPr>
          <w:rFonts w:ascii="Arial" w:eastAsia="Arial" w:hAnsi="Arial" w:cs="Arial"/>
          <w:b/>
          <w:spacing w:val="17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 xml:space="preserve">l 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gth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dth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 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ured,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grad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4" w:line="220" w:lineRule="exact"/>
        <w:rPr>
          <w:sz w:val="22"/>
          <w:szCs w:val="22"/>
        </w:rPr>
      </w:pPr>
    </w:p>
    <w:p w:rsidR="00012B1D" w:rsidRDefault="00465883">
      <w:pPr>
        <w:ind w:left="113" w:right="781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B.1.2   </w:t>
      </w:r>
      <w:r>
        <w:rPr>
          <w:rFonts w:ascii="Arial" w:eastAsia="Arial" w:hAnsi="Arial" w:cs="Arial"/>
          <w:b/>
          <w:spacing w:val="17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king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pen</w:t>
      </w:r>
    </w:p>
    <w:p w:rsidR="00012B1D" w:rsidRDefault="00012B1D">
      <w:pPr>
        <w:spacing w:before="12" w:line="220" w:lineRule="exact"/>
        <w:rPr>
          <w:sz w:val="22"/>
          <w:szCs w:val="22"/>
        </w:rPr>
      </w:pPr>
    </w:p>
    <w:p w:rsidR="00012B1D" w:rsidRDefault="00465883">
      <w:pPr>
        <w:ind w:left="113" w:right="78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B.2    </w:t>
      </w:r>
      <w:r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Pro</w:t>
      </w:r>
      <w:r>
        <w:rPr>
          <w:rFonts w:ascii="Arial" w:eastAsia="Arial" w:hAnsi="Arial" w:cs="Arial"/>
          <w:b/>
          <w:spacing w:val="1"/>
          <w:sz w:val="24"/>
          <w:szCs w:val="24"/>
        </w:rPr>
        <w:t>ce</w:t>
      </w:r>
      <w:r>
        <w:rPr>
          <w:rFonts w:ascii="Arial" w:eastAsia="Arial" w:hAnsi="Arial" w:cs="Arial"/>
          <w:b/>
          <w:sz w:val="24"/>
          <w:szCs w:val="24"/>
        </w:rPr>
        <w:t>dure</w:t>
      </w:r>
    </w:p>
    <w:p w:rsidR="00012B1D" w:rsidRDefault="00012B1D">
      <w:pPr>
        <w:spacing w:before="10" w:line="220" w:lineRule="exact"/>
        <w:rPr>
          <w:sz w:val="22"/>
          <w:szCs w:val="22"/>
        </w:rPr>
      </w:pPr>
    </w:p>
    <w:p w:rsidR="00012B1D" w:rsidRDefault="00465883">
      <w:pPr>
        <w:ind w:left="113" w:right="69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z w:val="22"/>
          <w:szCs w:val="22"/>
        </w:rPr>
        <w:t xml:space="preserve">2.1  </w:t>
      </w:r>
      <w:r>
        <w:rPr>
          <w:rFonts w:ascii="Arial" w:eastAsia="Arial" w:hAnsi="Arial" w:cs="Arial"/>
          <w:b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dth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012B1D" w:rsidRDefault="00465883">
      <w:pPr>
        <w:spacing w:line="242" w:lineRule="auto"/>
        <w:ind w:left="113" w:right="9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B.2.</w:t>
      </w:r>
      <w:r>
        <w:rPr>
          <w:rFonts w:ascii="Arial" w:eastAsia="Arial" w:hAnsi="Arial" w:cs="Arial"/>
          <w:b/>
          <w:spacing w:val="-1"/>
        </w:rPr>
        <w:t>1</w:t>
      </w:r>
      <w:r>
        <w:rPr>
          <w:rFonts w:ascii="Arial" w:eastAsia="Arial" w:hAnsi="Arial" w:cs="Arial"/>
          <w:b/>
          <w:spacing w:val="2"/>
        </w:rPr>
        <w:t>.</w:t>
      </w:r>
      <w:r>
        <w:rPr>
          <w:rFonts w:ascii="Arial" w:eastAsia="Arial" w:hAnsi="Arial" w:cs="Arial"/>
          <w:b/>
        </w:rPr>
        <w:t xml:space="preserve">1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3"/>
        </w:rPr>
        <w:t>(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4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n)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2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a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ordance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 1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  <w:spacing w:val="3"/>
        </w:rPr>
        <w:t>9</w:t>
      </w:r>
      <w:r>
        <w:rPr>
          <w:rFonts w:ascii="Arial" w:eastAsia="Arial" w:hAnsi="Arial" w:cs="Arial"/>
        </w:rPr>
        <w:t>.</w:t>
      </w:r>
    </w:p>
    <w:p w:rsidR="00012B1D" w:rsidRDefault="00465883">
      <w:pPr>
        <w:spacing w:line="220" w:lineRule="exact"/>
        <w:ind w:left="113" w:right="96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</w:t>
      </w:r>
    </w:p>
    <w:p w:rsidR="00012B1D" w:rsidRDefault="00465883">
      <w:pPr>
        <w:spacing w:before="1" w:line="220" w:lineRule="exact"/>
        <w:ind w:left="113" w:right="81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B.2.</w:t>
      </w:r>
      <w:r>
        <w:rPr>
          <w:rFonts w:ascii="Arial" w:eastAsia="Arial" w:hAnsi="Arial" w:cs="Arial"/>
          <w:b/>
          <w:spacing w:val="-1"/>
        </w:rPr>
        <w:t>1</w:t>
      </w:r>
      <w:r>
        <w:rPr>
          <w:rFonts w:ascii="Arial" w:eastAsia="Arial" w:hAnsi="Arial" w:cs="Arial"/>
          <w:b/>
          <w:spacing w:val="2"/>
        </w:rPr>
        <w:t>.</w:t>
      </w:r>
      <w:r>
        <w:rPr>
          <w:rFonts w:ascii="Arial" w:eastAsia="Arial" w:hAnsi="Arial" w:cs="Arial"/>
          <w:b/>
        </w:rPr>
        <w:t xml:space="preserve">2 </w:t>
      </w:r>
      <w:r>
        <w:rPr>
          <w:rFonts w:ascii="Arial" w:eastAsia="Arial" w:hAnsi="Arial" w:cs="Arial"/>
          <w:b/>
          <w:spacing w:val="23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proofErr w:type="gram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nts a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(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t)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 at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hrou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5" w:line="220" w:lineRule="exact"/>
        <w:rPr>
          <w:sz w:val="22"/>
          <w:szCs w:val="22"/>
        </w:rPr>
      </w:pPr>
    </w:p>
    <w:p w:rsidR="00012B1D" w:rsidRDefault="00465883">
      <w:pPr>
        <w:ind w:left="113" w:right="3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B.2.</w:t>
      </w:r>
      <w:r>
        <w:rPr>
          <w:rFonts w:ascii="Arial" w:eastAsia="Arial" w:hAnsi="Arial" w:cs="Arial"/>
          <w:b/>
          <w:spacing w:val="-1"/>
        </w:rPr>
        <w:t>1</w:t>
      </w:r>
      <w:r>
        <w:rPr>
          <w:rFonts w:ascii="Arial" w:eastAsia="Arial" w:hAnsi="Arial" w:cs="Arial"/>
          <w:b/>
          <w:spacing w:val="2"/>
        </w:rPr>
        <w:t>.</w:t>
      </w:r>
      <w:r>
        <w:rPr>
          <w:rFonts w:ascii="Arial" w:eastAsia="Arial" w:hAnsi="Arial" w:cs="Arial"/>
          <w:b/>
        </w:rPr>
        <w:t xml:space="preserve">3  </w:t>
      </w:r>
      <w:r>
        <w:rPr>
          <w:rFonts w:ascii="Arial" w:eastAsia="Arial" w:hAnsi="Arial" w:cs="Arial"/>
          <w:b/>
          <w:spacing w:val="15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e.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012B1D" w:rsidRDefault="00465883">
      <w:pPr>
        <w:ind w:left="113" w:right="683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z w:val="22"/>
          <w:szCs w:val="22"/>
        </w:rPr>
        <w:t>2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z w:val="22"/>
          <w:szCs w:val="22"/>
        </w:rPr>
        <w:t xml:space="preserve">2  </w:t>
      </w:r>
      <w:r>
        <w:rPr>
          <w:rFonts w:ascii="Arial" w:eastAsia="Arial" w:hAnsi="Arial" w:cs="Arial"/>
          <w:b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gth</w:t>
      </w:r>
    </w:p>
    <w:p w:rsidR="00012B1D" w:rsidRDefault="00012B1D">
      <w:pPr>
        <w:spacing w:before="14" w:line="220" w:lineRule="exact"/>
        <w:rPr>
          <w:sz w:val="22"/>
          <w:szCs w:val="22"/>
        </w:rPr>
      </w:pPr>
    </w:p>
    <w:p w:rsidR="00012B1D" w:rsidRDefault="00465883">
      <w:pPr>
        <w:ind w:left="113" w:right="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orato</w:t>
      </w:r>
      <w:r>
        <w:rPr>
          <w:rFonts w:ascii="Arial" w:eastAsia="Arial" w:hAnsi="Arial" w:cs="Arial"/>
          <w:spacing w:val="5"/>
        </w:rPr>
        <w:t>r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product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9"/>
        </w:rPr>
        <w:t>W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 ta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orato</w:t>
      </w:r>
      <w:r>
        <w:rPr>
          <w:rFonts w:ascii="Arial" w:eastAsia="Arial" w:hAnsi="Arial" w:cs="Arial"/>
          <w:spacing w:val="5"/>
        </w:rPr>
        <w:t>r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orato</w:t>
      </w:r>
      <w:r>
        <w:rPr>
          <w:rFonts w:ascii="Arial" w:eastAsia="Arial" w:hAnsi="Arial" w:cs="Arial"/>
          <w:spacing w:val="5"/>
        </w:rPr>
        <w:t>r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turer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012B1D" w:rsidRDefault="00465883">
      <w:pPr>
        <w:spacing w:line="242" w:lineRule="auto"/>
        <w:ind w:left="113" w:right="9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B.2.</w:t>
      </w:r>
      <w:r>
        <w:rPr>
          <w:rFonts w:ascii="Arial" w:eastAsia="Arial" w:hAnsi="Arial" w:cs="Arial"/>
          <w:b/>
          <w:spacing w:val="-1"/>
        </w:rPr>
        <w:t>2</w:t>
      </w:r>
      <w:r>
        <w:rPr>
          <w:rFonts w:ascii="Arial" w:eastAsia="Arial" w:hAnsi="Arial" w:cs="Arial"/>
          <w:b/>
          <w:spacing w:val="2"/>
        </w:rPr>
        <w:t>.</w:t>
      </w: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  <w:spacing w:val="15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(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1"/>
        </w:rPr>
        <w:t xml:space="preserve"> s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2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a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ordance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O 1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  <w:spacing w:val="2"/>
        </w:rPr>
        <w:t>9</w:t>
      </w:r>
      <w:r>
        <w:rPr>
          <w:rFonts w:ascii="Arial" w:eastAsia="Arial" w:hAnsi="Arial" w:cs="Arial"/>
        </w:rPr>
        <w:t>.</w:t>
      </w:r>
    </w:p>
    <w:p w:rsidR="00012B1D" w:rsidRDefault="00465883">
      <w:pPr>
        <w:spacing w:line="220" w:lineRule="exact"/>
        <w:ind w:left="113" w:right="96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</w:t>
      </w:r>
    </w:p>
    <w:p w:rsidR="00012B1D" w:rsidRDefault="00465883">
      <w:pPr>
        <w:spacing w:before="1" w:line="220" w:lineRule="exact"/>
        <w:ind w:left="113" w:right="89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B.2.</w:t>
      </w:r>
      <w:r>
        <w:rPr>
          <w:rFonts w:ascii="Arial" w:eastAsia="Arial" w:hAnsi="Arial" w:cs="Arial"/>
          <w:b/>
          <w:spacing w:val="-1"/>
        </w:rPr>
        <w:t>2</w:t>
      </w:r>
      <w:r>
        <w:rPr>
          <w:rFonts w:ascii="Arial" w:eastAsia="Arial" w:hAnsi="Arial" w:cs="Arial"/>
          <w:b/>
          <w:spacing w:val="2"/>
        </w:rPr>
        <w:t>.</w:t>
      </w:r>
      <w:r>
        <w:rPr>
          <w:rFonts w:ascii="Arial" w:eastAsia="Arial" w:hAnsi="Arial" w:cs="Arial"/>
          <w:b/>
        </w:rPr>
        <w:t xml:space="preserve">2 </w:t>
      </w:r>
      <w:r>
        <w:rPr>
          <w:rFonts w:ascii="Arial" w:eastAsia="Arial" w:hAnsi="Arial" w:cs="Arial"/>
          <w:b/>
          <w:spacing w:val="10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om</w:t>
      </w:r>
      <w:proofErr w:type="gramEnd"/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 xml:space="preserve">tum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(s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1"/>
        </w:rPr>
        <w:t xml:space="preserve"> B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3"/>
        </w:rPr>
        <w:t>2</w:t>
      </w:r>
      <w:r>
        <w:rPr>
          <w:rFonts w:ascii="Arial" w:eastAsia="Arial" w:hAnsi="Arial" w:cs="Arial"/>
        </w:rPr>
        <w:t>) at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"/>
        </w:rPr>
        <w:t xml:space="preserve"> 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 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e.</w:t>
      </w:r>
    </w:p>
    <w:p w:rsidR="00012B1D" w:rsidRDefault="00012B1D">
      <w:pPr>
        <w:spacing w:before="5" w:line="220" w:lineRule="exact"/>
        <w:rPr>
          <w:sz w:val="22"/>
          <w:szCs w:val="22"/>
        </w:rPr>
      </w:pPr>
    </w:p>
    <w:p w:rsidR="00012B1D" w:rsidRDefault="00465883">
      <w:pPr>
        <w:spacing w:line="242" w:lineRule="auto"/>
        <w:ind w:left="113" w:right="8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B.2.</w:t>
      </w:r>
      <w:r>
        <w:rPr>
          <w:rFonts w:ascii="Arial" w:eastAsia="Arial" w:hAnsi="Arial" w:cs="Arial"/>
          <w:b/>
          <w:spacing w:val="-1"/>
        </w:rPr>
        <w:t>2</w:t>
      </w:r>
      <w:r>
        <w:rPr>
          <w:rFonts w:ascii="Arial" w:eastAsia="Arial" w:hAnsi="Arial" w:cs="Arial"/>
          <w:b/>
          <w:spacing w:val="2"/>
        </w:rPr>
        <w:t>.</w:t>
      </w:r>
      <w:r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  <w:spacing w:val="15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illi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.2</w:t>
      </w:r>
      <w:r>
        <w:rPr>
          <w:rFonts w:ascii="Arial" w:eastAsia="Arial" w:hAnsi="Arial" w:cs="Arial"/>
          <w:spacing w:val="1"/>
        </w:rPr>
        <w:t>.</w:t>
      </w: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at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3" w:line="220" w:lineRule="exact"/>
        <w:rPr>
          <w:sz w:val="22"/>
          <w:szCs w:val="22"/>
        </w:rPr>
      </w:pPr>
    </w:p>
    <w:p w:rsidR="00012B1D" w:rsidRDefault="00465883">
      <w:pPr>
        <w:ind w:left="113" w:right="8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B.2.</w:t>
      </w:r>
      <w:r>
        <w:rPr>
          <w:rFonts w:ascii="Arial" w:eastAsia="Arial" w:hAnsi="Arial" w:cs="Arial"/>
          <w:b/>
          <w:spacing w:val="-1"/>
        </w:rPr>
        <w:t>2</w:t>
      </w:r>
      <w:r>
        <w:rPr>
          <w:rFonts w:ascii="Arial" w:eastAsia="Arial" w:hAnsi="Arial" w:cs="Arial"/>
          <w:b/>
          <w:spacing w:val="2"/>
        </w:rPr>
        <w:t>.</w:t>
      </w:r>
      <w:r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  <w:spacing w:val="3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ari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spacing w:val="7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etres</w:t>
      </w:r>
    </w:p>
    <w:p w:rsidR="00012B1D" w:rsidRDefault="00465883">
      <w:pPr>
        <w:spacing w:before="3"/>
        <w:ind w:left="113" w:right="4248"/>
        <w:jc w:val="both"/>
        <w:rPr>
          <w:rFonts w:ascii="Arial" w:eastAsia="Arial" w:hAnsi="Arial" w:cs="Arial"/>
        </w:rPr>
        <w:sectPr w:rsidR="00012B1D">
          <w:headerReference w:type="even" r:id="rId44"/>
          <w:headerReference w:type="default" r:id="rId45"/>
          <w:footerReference w:type="default" r:id="rId46"/>
          <w:headerReference w:type="first" r:id="rId47"/>
          <w:pgSz w:w="11920" w:h="16840"/>
          <w:pgMar w:top="1040" w:right="1020" w:bottom="280" w:left="1020" w:header="0" w:footer="1137" w:gutter="0"/>
          <w:cols w:space="720"/>
        </w:sectPr>
      </w:pP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urate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r)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e.</w:t>
      </w:r>
    </w:p>
    <w:p w:rsidR="00012B1D" w:rsidRDefault="00012B1D">
      <w:pPr>
        <w:spacing w:before="71" w:line="300" w:lineRule="exact"/>
        <w:ind w:right="110"/>
        <w:jc w:val="right"/>
        <w:rPr>
          <w:rFonts w:ascii="Arial" w:eastAsia="Arial" w:hAnsi="Arial" w:cs="Arial"/>
          <w:sz w:val="28"/>
          <w:szCs w:val="28"/>
        </w:rPr>
      </w:pPr>
    </w:p>
    <w:p w:rsidR="00012B1D" w:rsidRDefault="00012B1D">
      <w:pPr>
        <w:spacing w:before="14" w:line="240" w:lineRule="exact"/>
        <w:rPr>
          <w:sz w:val="24"/>
          <w:szCs w:val="24"/>
        </w:rPr>
      </w:pPr>
    </w:p>
    <w:p w:rsidR="00012B1D" w:rsidRDefault="00465883">
      <w:pPr>
        <w:spacing w:before="29"/>
        <w:ind w:left="4406" w:right="44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nex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</w:t>
      </w:r>
    </w:p>
    <w:p w:rsidR="00012B1D" w:rsidRDefault="00465883">
      <w:pPr>
        <w:ind w:left="4288" w:right="428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</w:p>
    <w:p w:rsidR="00012B1D" w:rsidRDefault="00012B1D">
      <w:pPr>
        <w:spacing w:before="16" w:line="260" w:lineRule="exact"/>
        <w:rPr>
          <w:sz w:val="26"/>
          <w:szCs w:val="26"/>
        </w:rPr>
      </w:pPr>
    </w:p>
    <w:p w:rsidR="00012B1D" w:rsidRDefault="00465883">
      <w:pPr>
        <w:spacing w:line="260" w:lineRule="exact"/>
        <w:ind w:left="2934" w:right="293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t>Determ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position w:val="-1"/>
          <w:sz w:val="24"/>
          <w:szCs w:val="24"/>
        </w:rPr>
        <w:t>nation of mo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b/>
          <w:position w:val="-1"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 xml:space="preserve"> c</w:t>
      </w:r>
      <w:r>
        <w:rPr>
          <w:rFonts w:ascii="Arial" w:eastAsia="Arial" w:hAnsi="Arial" w:cs="Arial"/>
          <w:b/>
          <w:position w:val="-1"/>
          <w:sz w:val="24"/>
          <w:szCs w:val="24"/>
        </w:rPr>
        <w:t>on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</w:rPr>
        <w:t>nt</w:t>
      </w:r>
    </w:p>
    <w:p w:rsidR="00012B1D" w:rsidRDefault="00012B1D">
      <w:pPr>
        <w:spacing w:before="4" w:line="200" w:lineRule="exact"/>
      </w:pPr>
    </w:p>
    <w:p w:rsidR="00012B1D" w:rsidRDefault="00465883">
      <w:pPr>
        <w:spacing w:before="29"/>
        <w:ind w:left="113" w:right="79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C.1    </w:t>
      </w:r>
      <w:r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Prin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ip</w:t>
      </w:r>
      <w:r>
        <w:rPr>
          <w:rFonts w:ascii="Arial" w:eastAsia="Arial" w:hAnsi="Arial" w:cs="Arial"/>
          <w:b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:rsidR="00012B1D" w:rsidRDefault="00012B1D">
      <w:pPr>
        <w:spacing w:before="12" w:line="220" w:lineRule="exact"/>
        <w:rPr>
          <w:sz w:val="22"/>
          <w:szCs w:val="22"/>
        </w:rPr>
      </w:pPr>
    </w:p>
    <w:p w:rsidR="00012B1D" w:rsidRDefault="00465883">
      <w:pPr>
        <w:ind w:left="113" w:right="8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ill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6"/>
        </w:rPr>
        <w:t>n</w:t>
      </w:r>
      <w:r>
        <w:rPr>
          <w:rFonts w:ascii="Arial" w:eastAsia="Arial" w:hAnsi="Arial" w:cs="Arial"/>
          <w:spacing w:val="3"/>
        </w:rPr>
        <w:t>-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wet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 xml:space="preserve">at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ture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te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d.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012B1D" w:rsidRDefault="00465883">
      <w:pPr>
        <w:ind w:left="113" w:right="781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C.2    </w:t>
      </w:r>
      <w:r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pa</w:t>
      </w:r>
      <w:r>
        <w:rPr>
          <w:rFonts w:ascii="Arial" w:eastAsia="Arial" w:hAnsi="Arial" w:cs="Arial"/>
          <w:b/>
          <w:spacing w:val="1"/>
          <w:sz w:val="24"/>
          <w:szCs w:val="24"/>
        </w:rPr>
        <w:t>ra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012B1D" w:rsidRDefault="00012B1D">
      <w:pPr>
        <w:spacing w:before="10" w:line="220" w:lineRule="exact"/>
        <w:rPr>
          <w:sz w:val="22"/>
          <w:szCs w:val="22"/>
        </w:rPr>
      </w:pPr>
    </w:p>
    <w:p w:rsidR="00012B1D" w:rsidRDefault="00465883">
      <w:pPr>
        <w:ind w:left="113" w:right="378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C.2.1   </w:t>
      </w:r>
      <w:r>
        <w:rPr>
          <w:rFonts w:ascii="Arial" w:eastAsia="Arial" w:hAnsi="Arial" w:cs="Arial"/>
          <w:b/>
          <w:spacing w:val="17"/>
        </w:rPr>
        <w:t xml:space="preserve"> </w:t>
      </w:r>
      <w:r>
        <w:rPr>
          <w:rFonts w:ascii="Arial" w:eastAsia="Arial" w:hAnsi="Arial" w:cs="Arial"/>
          <w:b/>
        </w:rPr>
        <w:t>Bal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ura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of 0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05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% of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6"/>
        </w:rPr>
        <w:t>s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spacing w:line="242" w:lineRule="auto"/>
        <w:ind w:left="113" w:right="8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C.2.3   </w:t>
      </w:r>
      <w:r>
        <w:rPr>
          <w:rFonts w:ascii="Arial" w:eastAsia="Arial" w:hAnsi="Arial" w:cs="Arial"/>
          <w:b/>
          <w:spacing w:val="17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am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</w:rPr>
        <w:t>le</w:t>
      </w:r>
      <w:r>
        <w:rPr>
          <w:rFonts w:ascii="Arial" w:eastAsia="Arial" w:hAnsi="Arial" w:cs="Arial"/>
          <w:b/>
          <w:spacing w:val="39"/>
        </w:rPr>
        <w:t xml:space="preserve"> 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1"/>
        </w:rPr>
        <w:t>nt</w:t>
      </w:r>
      <w:r>
        <w:rPr>
          <w:rFonts w:ascii="Arial" w:eastAsia="Arial" w:hAnsi="Arial" w:cs="Arial"/>
          <w:b/>
        </w:rPr>
        <w:t>ai</w:t>
      </w:r>
      <w:r>
        <w:rPr>
          <w:rFonts w:ascii="Arial" w:eastAsia="Arial" w:hAnsi="Arial" w:cs="Arial"/>
          <w:b/>
          <w:spacing w:val="2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  <w:spacing w:val="42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 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g.</w:t>
      </w:r>
    </w:p>
    <w:p w:rsidR="00012B1D" w:rsidRDefault="00012B1D">
      <w:pPr>
        <w:spacing w:before="6" w:line="220" w:lineRule="exact"/>
        <w:rPr>
          <w:sz w:val="22"/>
          <w:szCs w:val="22"/>
        </w:rPr>
      </w:pPr>
    </w:p>
    <w:p w:rsidR="00012B1D" w:rsidRDefault="00465883">
      <w:pPr>
        <w:ind w:left="113" w:right="35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C.2.4   </w:t>
      </w:r>
      <w:r>
        <w:rPr>
          <w:rFonts w:ascii="Arial" w:eastAsia="Arial" w:hAnsi="Arial" w:cs="Arial"/>
          <w:b/>
          <w:spacing w:val="17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il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 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1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º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1</w:t>
      </w:r>
      <w:r>
        <w:rPr>
          <w:rFonts w:ascii="Arial" w:eastAsia="Arial" w:hAnsi="Arial" w:cs="Arial"/>
        </w:rPr>
        <w:t>05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º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012B1D" w:rsidRDefault="00465883">
      <w:pPr>
        <w:ind w:left="113" w:right="675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C.3    </w:t>
      </w:r>
      <w:r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mple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pa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tion</w:t>
      </w:r>
    </w:p>
    <w:p w:rsidR="00012B1D" w:rsidRDefault="00012B1D">
      <w:pPr>
        <w:spacing w:before="10" w:line="220" w:lineRule="exact"/>
        <w:rPr>
          <w:sz w:val="22"/>
          <w:szCs w:val="22"/>
        </w:rPr>
      </w:pPr>
    </w:p>
    <w:p w:rsidR="00012B1D" w:rsidRDefault="00465883">
      <w:pPr>
        <w:ind w:left="113" w:right="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C.3.1   </w:t>
      </w:r>
      <w:r>
        <w:rPr>
          <w:rFonts w:ascii="Arial" w:eastAsia="Arial" w:hAnsi="Arial" w:cs="Arial"/>
          <w:b/>
          <w:spacing w:val="17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uf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dry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y are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ure as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 at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ere.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2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em 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e.</w:t>
      </w:r>
    </w:p>
    <w:p w:rsidR="00012B1D" w:rsidRDefault="00012B1D">
      <w:pPr>
        <w:spacing w:before="4" w:line="220" w:lineRule="exact"/>
        <w:rPr>
          <w:sz w:val="22"/>
          <w:szCs w:val="22"/>
        </w:rPr>
      </w:pPr>
    </w:p>
    <w:p w:rsidR="00012B1D" w:rsidRDefault="00465883">
      <w:pPr>
        <w:ind w:left="113" w:right="27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C.3.2   </w:t>
      </w:r>
      <w:r>
        <w:rPr>
          <w:rFonts w:ascii="Arial" w:eastAsia="Arial" w:hAnsi="Arial" w:cs="Arial"/>
          <w:b/>
          <w:spacing w:val="17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spacing w:line="242" w:lineRule="auto"/>
        <w:ind w:left="113" w:right="534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C.3.3   </w:t>
      </w:r>
      <w:r>
        <w:rPr>
          <w:rFonts w:ascii="Arial" w:eastAsia="Arial" w:hAnsi="Arial" w:cs="Arial"/>
          <w:b/>
          <w:spacing w:val="17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sur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ternal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6" w:line="220" w:lineRule="exact"/>
        <w:rPr>
          <w:sz w:val="22"/>
          <w:szCs w:val="22"/>
        </w:rPr>
      </w:pPr>
    </w:p>
    <w:p w:rsidR="00012B1D" w:rsidRDefault="00465883">
      <w:pPr>
        <w:ind w:left="113" w:right="9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C.3.4   </w:t>
      </w:r>
      <w:r>
        <w:rPr>
          <w:rFonts w:ascii="Arial" w:eastAsia="Arial" w:hAnsi="Arial" w:cs="Arial"/>
          <w:b/>
          <w:spacing w:val="17"/>
        </w:rPr>
        <w:t xml:space="preserve"> </w:t>
      </w:r>
      <w:r>
        <w:rPr>
          <w:rFonts w:ascii="Arial" w:eastAsia="Arial" w:hAnsi="Arial" w:cs="Arial"/>
        </w:rPr>
        <w:t>Han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 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wat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nt.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to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es 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 xml:space="preserve">er 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012B1D" w:rsidRDefault="00465883">
      <w:pPr>
        <w:ind w:left="113" w:right="78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C.4    </w:t>
      </w:r>
      <w:r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Pro</w:t>
      </w:r>
      <w:r>
        <w:rPr>
          <w:rFonts w:ascii="Arial" w:eastAsia="Arial" w:hAnsi="Arial" w:cs="Arial"/>
          <w:b/>
          <w:spacing w:val="1"/>
          <w:sz w:val="24"/>
          <w:szCs w:val="24"/>
        </w:rPr>
        <w:t>ce</w:t>
      </w:r>
      <w:r>
        <w:rPr>
          <w:rFonts w:ascii="Arial" w:eastAsia="Arial" w:hAnsi="Arial" w:cs="Arial"/>
          <w:b/>
          <w:sz w:val="24"/>
          <w:szCs w:val="24"/>
        </w:rPr>
        <w:t>dure</w:t>
      </w:r>
    </w:p>
    <w:p w:rsidR="00012B1D" w:rsidRDefault="00012B1D">
      <w:pPr>
        <w:spacing w:before="10" w:line="220" w:lineRule="exact"/>
        <w:rPr>
          <w:sz w:val="22"/>
          <w:szCs w:val="22"/>
        </w:rPr>
      </w:pPr>
    </w:p>
    <w:p w:rsidR="00012B1D" w:rsidRDefault="00465883">
      <w:pPr>
        <w:ind w:left="113" w:right="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C.4.1   </w:t>
      </w:r>
      <w:r>
        <w:rPr>
          <w:rFonts w:ascii="Arial" w:eastAsia="Arial" w:hAnsi="Arial" w:cs="Arial"/>
          <w:b/>
          <w:spacing w:val="1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º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-1"/>
        </w:rPr>
        <w:t xml:space="preserve"> º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d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 xml:space="preserve">en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 xml:space="preserve"> 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7"/>
        </w:rPr>
        <w:t xml:space="preserve"> 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 xml:space="preserve">de </w:t>
      </w:r>
      <w:proofErr w:type="gramStart"/>
      <w:r>
        <w:rPr>
          <w:rFonts w:ascii="Arial" w:eastAsia="Arial" w:hAnsi="Arial" w:cs="Arial"/>
        </w:rPr>
        <w:t xml:space="preserve">the 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proofErr w:type="gramEnd"/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th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 xml:space="preserve"> s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ure,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the 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ds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the 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of 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012B1D" w:rsidRDefault="00465883">
      <w:pPr>
        <w:ind w:left="113" w:right="8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C.4.2   </w:t>
      </w:r>
      <w:r>
        <w:rPr>
          <w:rFonts w:ascii="Arial" w:eastAsia="Arial" w:hAnsi="Arial" w:cs="Arial"/>
          <w:b/>
          <w:spacing w:val="17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 30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Ret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 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 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 xml:space="preserve">e.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 the</w:t>
      </w:r>
      <w:r>
        <w:rPr>
          <w:rFonts w:ascii="Arial" w:eastAsia="Arial" w:hAnsi="Arial" w:cs="Arial"/>
          <w:spacing w:val="1"/>
        </w:rPr>
        <w:t xml:space="preserve"> 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 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 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. Rep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1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8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al pre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"/>
        </w:rPr>
        <w:t>r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ff</w:t>
      </w:r>
      <w:r>
        <w:rPr>
          <w:rFonts w:ascii="Arial" w:eastAsia="Arial" w:hAnsi="Arial" w:cs="Arial"/>
        </w:rPr>
        <w:t>eren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ween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wo</w:t>
      </w:r>
      <w:r>
        <w:rPr>
          <w:rFonts w:ascii="Arial" w:eastAsia="Arial" w:hAnsi="Arial" w:cs="Arial"/>
          <w:spacing w:val="1"/>
        </w:rPr>
        <w:t xml:space="preserve"> 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es 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% of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9" w:line="220" w:lineRule="exact"/>
        <w:rPr>
          <w:sz w:val="22"/>
          <w:szCs w:val="22"/>
        </w:rPr>
      </w:pPr>
    </w:p>
    <w:p w:rsidR="00012B1D" w:rsidRDefault="00465883">
      <w:pPr>
        <w:ind w:left="113" w:right="756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C.5    </w:t>
      </w:r>
      <w:r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</w:t>
      </w:r>
      <w:r>
        <w:rPr>
          <w:rFonts w:ascii="Arial" w:eastAsia="Arial" w:hAnsi="Arial" w:cs="Arial"/>
          <w:b/>
          <w:spacing w:val="1"/>
          <w:sz w:val="24"/>
          <w:szCs w:val="24"/>
        </w:rPr>
        <w:t>lc</w:t>
      </w:r>
      <w:r>
        <w:rPr>
          <w:rFonts w:ascii="Arial" w:eastAsia="Arial" w:hAnsi="Arial" w:cs="Arial"/>
          <w:b/>
          <w:sz w:val="24"/>
          <w:szCs w:val="24"/>
        </w:rPr>
        <w:t>ul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tions</w:t>
      </w:r>
    </w:p>
    <w:p w:rsidR="00012B1D" w:rsidRDefault="00012B1D">
      <w:pPr>
        <w:spacing w:before="12" w:line="220" w:lineRule="exact"/>
        <w:rPr>
          <w:sz w:val="22"/>
          <w:szCs w:val="22"/>
        </w:rPr>
      </w:pPr>
    </w:p>
    <w:p w:rsidR="00012B1D" w:rsidRDefault="00465883">
      <w:pPr>
        <w:ind w:left="113" w:right="4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ture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0.1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%</w:t>
      </w:r>
      <w:r>
        <w:rPr>
          <w:rFonts w:ascii="Arial" w:eastAsia="Arial" w:hAnsi="Arial" w:cs="Arial"/>
        </w:rPr>
        <w:t>.</w:t>
      </w:r>
    </w:p>
    <w:p w:rsidR="00012B1D" w:rsidRDefault="00012B1D">
      <w:pPr>
        <w:spacing w:before="6" w:line="220" w:lineRule="exact"/>
        <w:rPr>
          <w:sz w:val="22"/>
          <w:szCs w:val="22"/>
        </w:rPr>
      </w:pPr>
    </w:p>
    <w:p w:rsidR="00012B1D" w:rsidRDefault="00465883">
      <w:pPr>
        <w:ind w:left="2957" w:right="568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V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 xml:space="preserve">=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"/>
        </w:rPr>
        <w:t>0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u w:val="single" w:color="000000"/>
        </w:rPr>
        <w:t>a</w:t>
      </w:r>
      <w:r>
        <w:rPr>
          <w:rFonts w:ascii="Arial" w:eastAsia="Arial" w:hAnsi="Arial" w:cs="Arial"/>
          <w:spacing w:val="-3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>-</w:t>
      </w:r>
      <w:r>
        <w:rPr>
          <w:rFonts w:ascii="Arial" w:eastAsia="Arial" w:hAnsi="Arial" w:cs="Arial"/>
          <w:spacing w:val="2"/>
          <w:u w:val="single" w:color="000000"/>
        </w:rPr>
        <w:t xml:space="preserve"> </w:t>
      </w:r>
      <w:r>
        <w:rPr>
          <w:rFonts w:ascii="Arial" w:eastAsia="Arial" w:hAnsi="Arial" w:cs="Arial"/>
          <w:w w:val="99"/>
          <w:u w:val="single" w:color="000000"/>
        </w:rPr>
        <w:t>b</w:t>
      </w:r>
    </w:p>
    <w:p w:rsidR="00012B1D" w:rsidRDefault="00465883">
      <w:pPr>
        <w:spacing w:before="3"/>
        <w:ind w:left="3847" w:right="5817"/>
        <w:jc w:val="center"/>
        <w:rPr>
          <w:rFonts w:ascii="Arial" w:eastAsia="Arial" w:hAnsi="Arial" w:cs="Arial"/>
        </w:rPr>
        <w:sectPr w:rsidR="00012B1D">
          <w:headerReference w:type="even" r:id="rId48"/>
          <w:headerReference w:type="default" r:id="rId49"/>
          <w:footerReference w:type="default" r:id="rId50"/>
          <w:headerReference w:type="first" r:id="rId51"/>
          <w:pgSz w:w="11920" w:h="16840"/>
          <w:pgMar w:top="1040" w:right="1020" w:bottom="280" w:left="1020" w:header="0" w:footer="1137" w:gutter="0"/>
          <w:cols w:space="720"/>
        </w:sectPr>
      </w:pPr>
      <w:r>
        <w:rPr>
          <w:rFonts w:ascii="Arial" w:eastAsia="Arial" w:hAnsi="Arial" w:cs="Arial"/>
          <w:w w:val="99"/>
        </w:rPr>
        <w:t>A</w:t>
      </w:r>
    </w:p>
    <w:p w:rsidR="00012B1D" w:rsidRDefault="00465883">
      <w:pPr>
        <w:spacing w:before="34" w:line="220" w:lineRule="exact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lastRenderedPageBreak/>
        <w:t>where,</w:t>
      </w:r>
    </w:p>
    <w:p w:rsidR="00012B1D" w:rsidRDefault="00012B1D">
      <w:pPr>
        <w:spacing w:before="9" w:line="180" w:lineRule="exact"/>
        <w:rPr>
          <w:sz w:val="19"/>
          <w:szCs w:val="19"/>
        </w:rPr>
      </w:pPr>
    </w:p>
    <w:p w:rsidR="00012B1D" w:rsidRDefault="00465883">
      <w:pPr>
        <w:spacing w:before="34"/>
        <w:ind w:left="83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         </w:t>
      </w:r>
      <w:r>
        <w:rPr>
          <w:rFonts w:ascii="Arial" w:eastAsia="Arial" w:hAnsi="Arial" w:cs="Arial"/>
          <w:i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yi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3"/>
        </w:rPr>
        <w:t>(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;</w:t>
      </w:r>
    </w:p>
    <w:p w:rsidR="00012B1D" w:rsidRDefault="00012B1D">
      <w:pPr>
        <w:spacing w:before="11" w:line="220" w:lineRule="exact"/>
        <w:rPr>
          <w:sz w:val="22"/>
          <w:szCs w:val="22"/>
        </w:rPr>
      </w:pPr>
    </w:p>
    <w:p w:rsidR="00012B1D" w:rsidRDefault="00465883">
      <w:pPr>
        <w:ind w:left="83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b         </w:t>
      </w:r>
      <w:r>
        <w:rPr>
          <w:rFonts w:ascii="Arial" w:eastAsia="Arial" w:hAnsi="Arial" w:cs="Arial"/>
          <w:i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gra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1"/>
        </w:rPr>
        <w:t>s)</w:t>
      </w:r>
      <w:r>
        <w:rPr>
          <w:rFonts w:ascii="Arial" w:eastAsia="Arial" w:hAnsi="Arial" w:cs="Arial"/>
        </w:rPr>
        <w:t>; and</w:t>
      </w:r>
    </w:p>
    <w:p w:rsidR="00012B1D" w:rsidRDefault="00012B1D">
      <w:pPr>
        <w:spacing w:before="8" w:line="220" w:lineRule="exact"/>
        <w:rPr>
          <w:sz w:val="22"/>
          <w:szCs w:val="22"/>
        </w:rPr>
      </w:pPr>
    </w:p>
    <w:p w:rsidR="00012B1D" w:rsidRDefault="00465883">
      <w:pPr>
        <w:ind w:left="83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V         </w:t>
      </w:r>
      <w:r>
        <w:rPr>
          <w:rFonts w:ascii="Arial" w:eastAsia="Arial" w:hAnsi="Arial" w:cs="Arial"/>
          <w:i/>
          <w:spacing w:val="3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%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.</w:t>
      </w:r>
    </w:p>
    <w:sectPr w:rsidR="00012B1D">
      <w:headerReference w:type="even" r:id="rId52"/>
      <w:headerReference w:type="default" r:id="rId53"/>
      <w:footerReference w:type="default" r:id="rId54"/>
      <w:headerReference w:type="first" r:id="rId55"/>
      <w:pgSz w:w="11920" w:h="16840"/>
      <w:pgMar w:top="1040" w:right="1020" w:bottom="280" w:left="1020" w:header="0" w:footer="11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569" w:rsidRDefault="00835569">
      <w:r>
        <w:separator/>
      </w:r>
    </w:p>
  </w:endnote>
  <w:endnote w:type="continuationSeparator" w:id="0">
    <w:p w:rsidR="00835569" w:rsidRDefault="0083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692" w:rsidRDefault="007D1692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DF42BB" w:rsidP="00DF42BB">
    <w:pPr>
      <w:tabs>
        <w:tab w:val="right" w:pos="9880"/>
      </w:tabs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97CDA33" wp14:editId="05CBA847">
              <wp:simplePos x="0" y="0"/>
              <wp:positionH relativeFrom="page">
                <wp:posOffset>6638926</wp:posOffset>
              </wp:positionH>
              <wp:positionV relativeFrom="page">
                <wp:posOffset>9829800</wp:posOffset>
              </wp:positionV>
              <wp:extent cx="219710" cy="151765"/>
              <wp:effectExtent l="0" t="0" r="889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DF42BB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7CDA3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4" type="#_x0000_t202" style="position:absolute;margin-left:522.75pt;margin-top:774pt;width:17.3pt;height:11.9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" filled="f" stroked="f">
              <v:textbox inset="0,0,0,0">
                <w:txbxContent>
                  <w:p w:rsidR="00C1064C" w:rsidRDefault="00DF42BB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1064C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DBEBF01" wp14:editId="39B24289">
              <wp:simplePos x="0" y="0"/>
              <wp:positionH relativeFrom="page">
                <wp:posOffset>723900</wp:posOffset>
              </wp:positionH>
              <wp:positionV relativeFrom="page">
                <wp:posOffset>9830435</wp:posOffset>
              </wp:positionV>
              <wp:extent cx="2023110" cy="151765"/>
              <wp:effectExtent l="0" t="635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311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C1064C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©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K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</w:rPr>
                            <w:t>2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0</w:t>
                          </w:r>
                          <w:r w:rsidR="003679EB">
                            <w:rPr>
                              <w:rFonts w:ascii="Arial" w:eastAsia="Arial" w:hAnsi="Arial" w:cs="Arial"/>
                              <w:spacing w:val="-1"/>
                            </w:rPr>
                            <w:t>20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 xml:space="preserve">—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ts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BEBF01" id="Text Box 8" o:spid="_x0000_s1035" type="#_x0000_t202" style="position:absolute;margin-left:57pt;margin-top:774.05pt;width:159.3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+bjrw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" filled="f" stroked="f">
              <v:textbox inset="0,0,0,0">
                <w:txbxContent>
                  <w:p w:rsidR="00C1064C" w:rsidRDefault="00C1064C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©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K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B</w:t>
                    </w:r>
                    <w:r>
                      <w:rPr>
                        <w:rFonts w:ascii="Arial" w:eastAsia="Arial" w:hAnsi="Arial" w:cs="Arial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</w:rPr>
                      <w:t>2</w:t>
                    </w:r>
                    <w:r>
                      <w:rPr>
                        <w:rFonts w:ascii="Arial" w:eastAsia="Arial" w:hAnsi="Arial" w:cs="Arial"/>
                      </w:rPr>
                      <w:t>0</w:t>
                    </w:r>
                    <w:r w:rsidR="003679EB">
                      <w:rPr>
                        <w:rFonts w:ascii="Arial" w:eastAsia="Arial" w:hAnsi="Arial" w:cs="Arial"/>
                        <w:spacing w:val="-1"/>
                      </w:rPr>
                      <w:t>20</w:t>
                    </w:r>
                    <w:r>
                      <w:rPr>
                        <w:rFonts w:ascii="Arial" w:eastAsia="Arial" w:hAnsi="Arial" w:cs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 xml:space="preserve">— 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l</w:t>
                    </w:r>
                    <w:r>
                      <w:rPr>
                        <w:rFonts w:ascii="Arial" w:eastAsia="Arial" w:hAnsi="Arial" w:cs="Arial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3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i</w:t>
                    </w:r>
                    <w:r>
                      <w:rPr>
                        <w:rFonts w:ascii="Arial" w:eastAsia="Arial" w:hAnsi="Arial" w:cs="Arial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h</w:t>
                    </w:r>
                    <w:r>
                      <w:rPr>
                        <w:rFonts w:ascii="Arial" w:eastAsia="Arial" w:hAnsi="Arial" w:cs="Arial"/>
                      </w:rPr>
                      <w:t>ts</w:t>
                    </w:r>
                    <w:r>
                      <w:rPr>
                        <w:rFonts w:ascii="Arial" w:eastAsia="Arial" w:hAnsi="Arial" w:cs="Arial"/>
                        <w:spacing w:val="-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3"/>
                      </w:rPr>
                      <w:t>r</w:t>
                    </w:r>
                    <w:r>
                      <w:rPr>
                        <w:rFonts w:ascii="Arial" w:eastAsia="Arial" w:hAnsi="Arial" w:cs="Arial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s</w:t>
                    </w:r>
                    <w:r>
                      <w:rPr>
                        <w:rFonts w:ascii="Arial" w:eastAsia="Arial" w:hAnsi="Arial" w:cs="Arial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v</w:t>
                    </w:r>
                    <w:r>
                      <w:rPr>
                        <w:rFonts w:ascii="Arial" w:eastAsia="Arial" w:hAnsi="Arial" w:cs="Arial"/>
                      </w:rPr>
                      <w:t>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C1064C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9830435</wp:posOffset>
              </wp:positionV>
              <wp:extent cx="95885" cy="151765"/>
              <wp:effectExtent l="1905" t="635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C1064C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margin-left:55.65pt;margin-top:774.05pt;width:7.55pt;height:11.9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" filled="f" stroked="f">
              <v:textbox inset="0,0,0,0">
                <w:txbxContent>
                  <w:p w:rsidR="00C1064C" w:rsidRDefault="00C1064C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4828540</wp:posOffset>
              </wp:positionH>
              <wp:positionV relativeFrom="page">
                <wp:posOffset>9830435</wp:posOffset>
              </wp:positionV>
              <wp:extent cx="2023110" cy="151765"/>
              <wp:effectExtent l="0" t="635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311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C1064C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©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K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</w:rPr>
                            <w:t>2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0</w:t>
                          </w:r>
                          <w:r w:rsidR="003679EB">
                            <w:rPr>
                              <w:rFonts w:ascii="Arial" w:eastAsia="Arial" w:hAnsi="Arial" w:cs="Arial"/>
                              <w:spacing w:val="-1"/>
                            </w:rPr>
                            <w:t>20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 xml:space="preserve">—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ts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7" type="#_x0000_t202" style="position:absolute;margin-left:380.2pt;margin-top:774.05pt;width:159.3pt;height:11.9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" filled="f" stroked="f">
              <v:textbox inset="0,0,0,0">
                <w:txbxContent>
                  <w:p w:rsidR="00C1064C" w:rsidRDefault="00C1064C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©</w:t>
                    </w:r>
                    <w:r>
                      <w:rPr>
                        <w:rFonts w:ascii="Arial" w:eastAsia="Arial" w:hAnsi="Arial" w:cs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K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B</w:t>
                    </w:r>
                    <w:r>
                      <w:rPr>
                        <w:rFonts w:ascii="Arial" w:eastAsia="Arial" w:hAnsi="Arial" w:cs="Arial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</w:rPr>
                      <w:t>2</w:t>
                    </w:r>
                    <w:r>
                      <w:rPr>
                        <w:rFonts w:ascii="Arial" w:eastAsia="Arial" w:hAnsi="Arial" w:cs="Arial"/>
                      </w:rPr>
                      <w:t>0</w:t>
                    </w:r>
                    <w:r w:rsidR="003679EB">
                      <w:rPr>
                        <w:rFonts w:ascii="Arial" w:eastAsia="Arial" w:hAnsi="Arial" w:cs="Arial"/>
                        <w:spacing w:val="-1"/>
                      </w:rPr>
                      <w:t>20</w:t>
                    </w:r>
                    <w:r>
                      <w:rPr>
                        <w:rFonts w:ascii="Arial" w:eastAsia="Arial" w:hAnsi="Arial" w:cs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 xml:space="preserve">— 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l</w:t>
                    </w:r>
                    <w:r>
                      <w:rPr>
                        <w:rFonts w:ascii="Arial" w:eastAsia="Arial" w:hAnsi="Arial" w:cs="Arial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3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i</w:t>
                    </w:r>
                    <w:r>
                      <w:rPr>
                        <w:rFonts w:ascii="Arial" w:eastAsia="Arial" w:hAnsi="Arial" w:cs="Arial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h</w:t>
                    </w:r>
                    <w:r>
                      <w:rPr>
                        <w:rFonts w:ascii="Arial" w:eastAsia="Arial" w:hAnsi="Arial" w:cs="Arial"/>
                      </w:rPr>
                      <w:t>ts</w:t>
                    </w:r>
                    <w:r>
                      <w:rPr>
                        <w:rFonts w:ascii="Arial" w:eastAsia="Arial" w:hAnsi="Arial" w:cs="Arial"/>
                        <w:spacing w:val="-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3"/>
                      </w:rPr>
                      <w:t>r</w:t>
                    </w:r>
                    <w:r>
                      <w:rPr>
                        <w:rFonts w:ascii="Arial" w:eastAsia="Arial" w:hAnsi="Arial" w:cs="Arial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s</w:t>
                    </w:r>
                    <w:r>
                      <w:rPr>
                        <w:rFonts w:ascii="Arial" w:eastAsia="Arial" w:hAnsi="Arial" w:cs="Arial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v</w:t>
                    </w:r>
                    <w:r>
                      <w:rPr>
                        <w:rFonts w:ascii="Arial" w:eastAsia="Arial" w:hAnsi="Arial" w:cs="Arial"/>
                      </w:rPr>
                      <w:t>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C1064C" w:rsidP="003679EB">
    <w:pPr>
      <w:tabs>
        <w:tab w:val="left" w:pos="1335"/>
      </w:tabs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9830435</wp:posOffset>
              </wp:positionV>
              <wp:extent cx="2023110" cy="151765"/>
              <wp:effectExtent l="0" t="635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311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C1064C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©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K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</w:rPr>
                            <w:t>2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0</w:t>
                          </w:r>
                          <w:r w:rsidR="003679EB">
                            <w:rPr>
                              <w:rFonts w:ascii="Arial" w:eastAsia="Arial" w:hAnsi="Arial" w:cs="Arial"/>
                              <w:spacing w:val="-1"/>
                            </w:rPr>
                            <w:t>20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 xml:space="preserve">—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ts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8" type="#_x0000_t202" style="position:absolute;margin-left:57pt;margin-top:774.05pt;width:159.3pt;height:11.9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" filled="f" stroked="f">
              <v:textbox inset="0,0,0,0">
                <w:txbxContent>
                  <w:p w:rsidR="00C1064C" w:rsidRDefault="00C1064C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©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K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B</w:t>
                    </w:r>
                    <w:r>
                      <w:rPr>
                        <w:rFonts w:ascii="Arial" w:eastAsia="Arial" w:hAnsi="Arial" w:cs="Arial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</w:rPr>
                      <w:t>2</w:t>
                    </w:r>
                    <w:r>
                      <w:rPr>
                        <w:rFonts w:ascii="Arial" w:eastAsia="Arial" w:hAnsi="Arial" w:cs="Arial"/>
                      </w:rPr>
                      <w:t>0</w:t>
                    </w:r>
                    <w:r w:rsidR="003679EB">
                      <w:rPr>
                        <w:rFonts w:ascii="Arial" w:eastAsia="Arial" w:hAnsi="Arial" w:cs="Arial"/>
                        <w:spacing w:val="-1"/>
                      </w:rPr>
                      <w:t>20</w:t>
                    </w:r>
                    <w:r>
                      <w:rPr>
                        <w:rFonts w:ascii="Arial" w:eastAsia="Arial" w:hAnsi="Arial" w:cs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 xml:space="preserve">— 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l</w:t>
                    </w:r>
                    <w:r>
                      <w:rPr>
                        <w:rFonts w:ascii="Arial" w:eastAsia="Arial" w:hAnsi="Arial" w:cs="Arial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3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i</w:t>
                    </w:r>
                    <w:r>
                      <w:rPr>
                        <w:rFonts w:ascii="Arial" w:eastAsia="Arial" w:hAnsi="Arial" w:cs="Arial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h</w:t>
                    </w:r>
                    <w:r>
                      <w:rPr>
                        <w:rFonts w:ascii="Arial" w:eastAsia="Arial" w:hAnsi="Arial" w:cs="Arial"/>
                      </w:rPr>
                      <w:t>ts</w:t>
                    </w:r>
                    <w:r>
                      <w:rPr>
                        <w:rFonts w:ascii="Arial" w:eastAsia="Arial" w:hAnsi="Arial" w:cs="Arial"/>
                        <w:spacing w:val="-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3"/>
                      </w:rPr>
                      <w:t>r</w:t>
                    </w:r>
                    <w:r>
                      <w:rPr>
                        <w:rFonts w:ascii="Arial" w:eastAsia="Arial" w:hAnsi="Arial" w:cs="Arial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s</w:t>
                    </w:r>
                    <w:r>
                      <w:rPr>
                        <w:rFonts w:ascii="Arial" w:eastAsia="Arial" w:hAnsi="Arial" w:cs="Arial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v</w:t>
                    </w:r>
                    <w:r>
                      <w:rPr>
                        <w:rFonts w:ascii="Arial" w:eastAsia="Arial" w:hAnsi="Arial" w:cs="Arial"/>
                      </w:rPr>
                      <w:t>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>
              <wp:simplePos x="0" y="0"/>
              <wp:positionH relativeFrom="page">
                <wp:posOffset>6758305</wp:posOffset>
              </wp:positionH>
              <wp:positionV relativeFrom="page">
                <wp:posOffset>9830435</wp:posOffset>
              </wp:positionV>
              <wp:extent cx="95885" cy="151765"/>
              <wp:effectExtent l="0" t="635" r="381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C1064C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9" type="#_x0000_t202" style="position:absolute;margin-left:532.15pt;margin-top:774.05pt;width:7.55pt;height:11.9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" filled="f" stroked="f">
              <v:textbox inset="0,0,0,0">
                <w:txbxContent>
                  <w:p w:rsidR="00C1064C" w:rsidRDefault="00C1064C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C1064C" w:rsidP="003679EB">
    <w:pPr>
      <w:tabs>
        <w:tab w:val="left" w:pos="7740"/>
      </w:tabs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9830435</wp:posOffset>
              </wp:positionV>
              <wp:extent cx="95885" cy="151765"/>
              <wp:effectExtent l="1905" t="63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C1064C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style="position:absolute;margin-left:55.65pt;margin-top:774.05pt;width:7.55pt;height:11.9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JFrgIAAK8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" filled="f" stroked="f">
              <v:textbox inset="0,0,0,0">
                <w:txbxContent>
                  <w:p w:rsidR="00C1064C" w:rsidRDefault="00C1064C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>
              <wp:simplePos x="0" y="0"/>
              <wp:positionH relativeFrom="page">
                <wp:posOffset>4828540</wp:posOffset>
              </wp:positionH>
              <wp:positionV relativeFrom="page">
                <wp:posOffset>9830435</wp:posOffset>
              </wp:positionV>
              <wp:extent cx="2023110" cy="151765"/>
              <wp:effectExtent l="0" t="63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311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C1064C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©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K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</w:rPr>
                            <w:t>2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0</w:t>
                          </w:r>
                          <w:r w:rsidR="003679EB">
                            <w:rPr>
                              <w:rFonts w:ascii="Arial" w:eastAsia="Arial" w:hAnsi="Arial" w:cs="Arial"/>
                            </w:rPr>
                            <w:t>20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 xml:space="preserve">—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ts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1" type="#_x0000_t202" style="position:absolute;margin-left:380.2pt;margin-top:774.05pt;width:159.3pt;height:11.9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W+rgIAALE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" filled="f" stroked="f">
              <v:textbox inset="0,0,0,0">
                <w:txbxContent>
                  <w:p w:rsidR="00C1064C" w:rsidRDefault="00C1064C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©</w:t>
                    </w:r>
                    <w:r>
                      <w:rPr>
                        <w:rFonts w:ascii="Arial" w:eastAsia="Arial" w:hAnsi="Arial" w:cs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K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B</w:t>
                    </w:r>
                    <w:r>
                      <w:rPr>
                        <w:rFonts w:ascii="Arial" w:eastAsia="Arial" w:hAnsi="Arial" w:cs="Arial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</w:rPr>
                      <w:t>2</w:t>
                    </w:r>
                    <w:r>
                      <w:rPr>
                        <w:rFonts w:ascii="Arial" w:eastAsia="Arial" w:hAnsi="Arial" w:cs="Arial"/>
                      </w:rPr>
                      <w:t>0</w:t>
                    </w:r>
                    <w:r w:rsidR="003679EB">
                      <w:rPr>
                        <w:rFonts w:ascii="Arial" w:eastAsia="Arial" w:hAnsi="Arial" w:cs="Arial"/>
                      </w:rPr>
                      <w:t>20</w:t>
                    </w:r>
                    <w:r>
                      <w:rPr>
                        <w:rFonts w:ascii="Arial" w:eastAsia="Arial" w:hAnsi="Arial" w:cs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 xml:space="preserve">— 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l</w:t>
                    </w:r>
                    <w:r>
                      <w:rPr>
                        <w:rFonts w:ascii="Arial" w:eastAsia="Arial" w:hAnsi="Arial" w:cs="Arial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3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i</w:t>
                    </w:r>
                    <w:r>
                      <w:rPr>
                        <w:rFonts w:ascii="Arial" w:eastAsia="Arial" w:hAnsi="Arial" w:cs="Arial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h</w:t>
                    </w:r>
                    <w:r>
                      <w:rPr>
                        <w:rFonts w:ascii="Arial" w:eastAsia="Arial" w:hAnsi="Arial" w:cs="Arial"/>
                      </w:rPr>
                      <w:t>ts</w:t>
                    </w:r>
                    <w:r>
                      <w:rPr>
                        <w:rFonts w:ascii="Arial" w:eastAsia="Arial" w:hAnsi="Arial" w:cs="Arial"/>
                        <w:spacing w:val="-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3"/>
                      </w:rPr>
                      <w:t>r</w:t>
                    </w:r>
                    <w:r>
                      <w:rPr>
                        <w:rFonts w:ascii="Arial" w:eastAsia="Arial" w:hAnsi="Arial" w:cs="Arial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s</w:t>
                    </w:r>
                    <w:r>
                      <w:rPr>
                        <w:rFonts w:ascii="Arial" w:eastAsia="Arial" w:hAnsi="Arial" w:cs="Arial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v</w:t>
                    </w:r>
                    <w:r>
                      <w:rPr>
                        <w:rFonts w:ascii="Arial" w:eastAsia="Arial" w:hAnsi="Arial" w:cs="Arial"/>
                      </w:rPr>
                      <w:t>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C1064C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1" allowOverlap="1" wp14:anchorId="1BC7E883" wp14:editId="5F2F9F9D">
              <wp:simplePos x="0" y="0"/>
              <wp:positionH relativeFrom="page">
                <wp:posOffset>5172075</wp:posOffset>
              </wp:positionH>
              <wp:positionV relativeFrom="page">
                <wp:posOffset>9953624</wp:posOffset>
              </wp:positionV>
              <wp:extent cx="1381125" cy="151765"/>
              <wp:effectExtent l="0" t="0" r="9525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112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C1064C" w:rsidP="00557434">
                          <w:pPr>
                            <w:spacing w:line="220" w:lineRule="exact"/>
                            <w:ind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3"/>
                            </w:rPr>
                            <w:t xml:space="preserve"> Second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on</w:t>
                          </w:r>
                          <w:r>
                            <w:rPr>
                              <w:rFonts w:ascii="Arial" w:eastAsia="Arial" w:hAnsi="Arial" w:cs="Arial"/>
                              <w:spacing w:val="-7"/>
                            </w:rPr>
                            <w:t xml:space="preserve">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C7E88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07.25pt;margin-top:783.75pt;width:108.75pt;height:11.9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h7rwIAAKs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" filled="f" stroked="f">
              <v:textbox inset="0,0,0,0">
                <w:txbxContent>
                  <w:p w:rsidR="00C1064C" w:rsidRDefault="00C1064C" w:rsidP="00557434">
                    <w:pPr>
                      <w:spacing w:line="220" w:lineRule="exact"/>
                      <w:ind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spacing w:val="-3"/>
                      </w:rPr>
                      <w:t xml:space="preserve"> Second 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2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i</w:t>
                    </w:r>
                    <w:r>
                      <w:rPr>
                        <w:rFonts w:ascii="Arial" w:eastAsia="Arial" w:hAnsi="Arial" w:cs="Arial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i</w:t>
                    </w:r>
                    <w:r>
                      <w:rPr>
                        <w:rFonts w:ascii="Arial" w:eastAsia="Arial" w:hAnsi="Arial" w:cs="Arial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spacing w:val="-7"/>
                      </w:rPr>
                      <w:t xml:space="preserve">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43345D17" wp14:editId="4AE41724">
              <wp:simplePos x="0" y="0"/>
              <wp:positionH relativeFrom="page">
                <wp:posOffset>478155</wp:posOffset>
              </wp:positionH>
              <wp:positionV relativeFrom="page">
                <wp:posOffset>9953625</wp:posOffset>
              </wp:positionV>
              <wp:extent cx="808355" cy="151765"/>
              <wp:effectExtent l="1905" t="635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35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C1064C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©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K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</w:rPr>
                            <w:t>2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345D17" id="Text Box 16" o:spid="_x0000_s1027" type="#_x0000_t202" style="position:absolute;margin-left:37.65pt;margin-top:783.75pt;width:63.65pt;height:11.9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PMrwIAALE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" filled="f" stroked="f">
              <v:textbox inset="0,0,0,0">
                <w:txbxContent>
                  <w:p w:rsidR="00C1064C" w:rsidRDefault="00C1064C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©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K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B</w:t>
                    </w:r>
                    <w:r>
                      <w:rPr>
                        <w:rFonts w:ascii="Arial" w:eastAsia="Arial" w:hAnsi="Arial" w:cs="Arial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</w:rPr>
                      <w:t>2</w:t>
                    </w:r>
                    <w:r>
                      <w:rPr>
                        <w:rFonts w:ascii="Arial" w:eastAsia="Arial" w:hAnsi="Arial" w:cs="Arial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692" w:rsidRDefault="007D1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C1064C" w:rsidP="00557434">
    <w:pPr>
      <w:tabs>
        <w:tab w:val="left" w:pos="7845"/>
      </w:tabs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9830435</wp:posOffset>
              </wp:positionV>
              <wp:extent cx="80010" cy="151765"/>
              <wp:effectExtent l="1905" t="635" r="381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C1064C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55.65pt;margin-top:774.05pt;width:6.3pt;height:11.9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" filled="f" stroked="f">
              <v:textbox inset="0,0,0,0">
                <w:txbxContent>
                  <w:p w:rsidR="00C1064C" w:rsidRDefault="00C1064C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>
              <wp:simplePos x="0" y="0"/>
              <wp:positionH relativeFrom="page">
                <wp:posOffset>4828540</wp:posOffset>
              </wp:positionH>
              <wp:positionV relativeFrom="page">
                <wp:posOffset>9830435</wp:posOffset>
              </wp:positionV>
              <wp:extent cx="2023110" cy="151765"/>
              <wp:effectExtent l="0" t="635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311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C1064C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©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K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</w:rPr>
                            <w:t>2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20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 xml:space="preserve">—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ts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9" type="#_x0000_t202" style="position:absolute;margin-left:380.2pt;margin-top:774.05pt;width:159.3pt;height:11.9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" filled="f" stroked="f">
              <v:textbox inset="0,0,0,0">
                <w:txbxContent>
                  <w:p w:rsidR="00C1064C" w:rsidRDefault="00C1064C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©</w:t>
                    </w:r>
                    <w:r>
                      <w:rPr>
                        <w:rFonts w:ascii="Arial" w:eastAsia="Arial" w:hAnsi="Arial" w:cs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K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B</w:t>
                    </w:r>
                    <w:r>
                      <w:rPr>
                        <w:rFonts w:ascii="Arial" w:eastAsia="Arial" w:hAnsi="Arial" w:cs="Arial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</w:rPr>
                      <w:t>2</w:t>
                    </w:r>
                    <w:r>
                      <w:rPr>
                        <w:rFonts w:ascii="Arial" w:eastAsia="Arial" w:hAnsi="Arial" w:cs="Arial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20</w:t>
                    </w:r>
                    <w:r>
                      <w:rPr>
                        <w:rFonts w:ascii="Arial" w:eastAsia="Arial" w:hAnsi="Arial" w:cs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 xml:space="preserve">— 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l</w:t>
                    </w:r>
                    <w:r>
                      <w:rPr>
                        <w:rFonts w:ascii="Arial" w:eastAsia="Arial" w:hAnsi="Arial" w:cs="Arial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3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i</w:t>
                    </w:r>
                    <w:r>
                      <w:rPr>
                        <w:rFonts w:ascii="Arial" w:eastAsia="Arial" w:hAnsi="Arial" w:cs="Arial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h</w:t>
                    </w:r>
                    <w:r>
                      <w:rPr>
                        <w:rFonts w:ascii="Arial" w:eastAsia="Arial" w:hAnsi="Arial" w:cs="Arial"/>
                      </w:rPr>
                      <w:t>ts</w:t>
                    </w:r>
                    <w:r>
                      <w:rPr>
                        <w:rFonts w:ascii="Arial" w:eastAsia="Arial" w:hAnsi="Arial" w:cs="Arial"/>
                        <w:spacing w:val="-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3"/>
                      </w:rPr>
                      <w:t>r</w:t>
                    </w:r>
                    <w:r>
                      <w:rPr>
                        <w:rFonts w:ascii="Arial" w:eastAsia="Arial" w:hAnsi="Arial" w:cs="Arial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s</w:t>
                    </w:r>
                    <w:r>
                      <w:rPr>
                        <w:rFonts w:ascii="Arial" w:eastAsia="Arial" w:hAnsi="Arial" w:cs="Arial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v</w:t>
                    </w:r>
                    <w:r>
                      <w:rPr>
                        <w:rFonts w:ascii="Arial" w:eastAsia="Arial" w:hAnsi="Arial" w:cs="Arial"/>
                      </w:rPr>
                      <w:t>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C1064C" w:rsidP="00557434">
    <w:pPr>
      <w:tabs>
        <w:tab w:val="left" w:pos="1185"/>
      </w:tabs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9830435</wp:posOffset>
              </wp:positionV>
              <wp:extent cx="2023110" cy="151765"/>
              <wp:effectExtent l="3810" t="635" r="1905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311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C1064C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©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K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</w:rPr>
                            <w:t>2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20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 xml:space="preserve">—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ts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margin-left:55.8pt;margin-top:774.05pt;width:159.3pt;height:11.9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8asAIAALI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" filled="f" stroked="f">
              <v:textbox inset="0,0,0,0">
                <w:txbxContent>
                  <w:p w:rsidR="00C1064C" w:rsidRDefault="00C1064C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©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K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B</w:t>
                    </w:r>
                    <w:r>
                      <w:rPr>
                        <w:rFonts w:ascii="Arial" w:eastAsia="Arial" w:hAnsi="Arial" w:cs="Arial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</w:rPr>
                      <w:t>2</w:t>
                    </w:r>
                    <w:r>
                      <w:rPr>
                        <w:rFonts w:ascii="Arial" w:eastAsia="Arial" w:hAnsi="Arial" w:cs="Arial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20</w:t>
                    </w:r>
                    <w:r>
                      <w:rPr>
                        <w:rFonts w:ascii="Arial" w:eastAsia="Arial" w:hAnsi="Arial" w:cs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 xml:space="preserve">— 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l</w:t>
                    </w:r>
                    <w:r>
                      <w:rPr>
                        <w:rFonts w:ascii="Arial" w:eastAsia="Arial" w:hAnsi="Arial" w:cs="Arial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3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i</w:t>
                    </w:r>
                    <w:r>
                      <w:rPr>
                        <w:rFonts w:ascii="Arial" w:eastAsia="Arial" w:hAnsi="Arial" w:cs="Arial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h</w:t>
                    </w:r>
                    <w:r>
                      <w:rPr>
                        <w:rFonts w:ascii="Arial" w:eastAsia="Arial" w:hAnsi="Arial" w:cs="Arial"/>
                      </w:rPr>
                      <w:t>ts</w:t>
                    </w:r>
                    <w:r>
                      <w:rPr>
                        <w:rFonts w:ascii="Arial" w:eastAsia="Arial" w:hAnsi="Arial" w:cs="Arial"/>
                        <w:spacing w:val="-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3"/>
                      </w:rPr>
                      <w:t>r</w:t>
                    </w:r>
                    <w:r>
                      <w:rPr>
                        <w:rFonts w:ascii="Arial" w:eastAsia="Arial" w:hAnsi="Arial" w:cs="Arial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s</w:t>
                    </w:r>
                    <w:r>
                      <w:rPr>
                        <w:rFonts w:ascii="Arial" w:eastAsia="Arial" w:hAnsi="Arial" w:cs="Arial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v</w:t>
                    </w:r>
                    <w:r>
                      <w:rPr>
                        <w:rFonts w:ascii="Arial" w:eastAsia="Arial" w:hAnsi="Arial" w:cs="Arial"/>
                      </w:rPr>
                      <w:t>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6743065</wp:posOffset>
              </wp:positionH>
              <wp:positionV relativeFrom="page">
                <wp:posOffset>9830435</wp:posOffset>
              </wp:positionV>
              <wp:extent cx="109855" cy="151765"/>
              <wp:effectExtent l="0" t="635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85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C1064C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1" type="#_x0000_t202" style="position:absolute;margin-left:530.95pt;margin-top:774.05pt;width:8.65pt;height:11.9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" filled="f" stroked="f">
              <v:textbox inset="0,0,0,0">
                <w:txbxContent>
                  <w:p w:rsidR="00C1064C" w:rsidRDefault="00C1064C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i</w:t>
                    </w:r>
                    <w:r>
                      <w:rPr>
                        <w:rFonts w:ascii="Arial" w:eastAsia="Arial" w:hAnsi="Arial" w:cs="Arial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C1064C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9830435</wp:posOffset>
              </wp:positionV>
              <wp:extent cx="115570" cy="151765"/>
              <wp:effectExtent l="1905" t="635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C1064C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iv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55.65pt;margin-top:774.05pt;width:9.1pt;height:11.9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" filled="f" stroked="f">
              <v:textbox inset="0,0,0,0">
                <w:txbxContent>
                  <w:p w:rsidR="00C1064C" w:rsidRDefault="00C1064C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</w:rPr>
                      <w:t>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4828540</wp:posOffset>
              </wp:positionH>
              <wp:positionV relativeFrom="page">
                <wp:posOffset>9830435</wp:posOffset>
              </wp:positionV>
              <wp:extent cx="2023110" cy="151765"/>
              <wp:effectExtent l="0" t="635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311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64C" w:rsidRDefault="00C1064C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©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K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</w:rPr>
                            <w:t>2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 xml:space="preserve">20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 xml:space="preserve">—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ts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>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3" type="#_x0000_t202" style="position:absolute;margin-left:380.2pt;margin-top:774.05pt;width:159.3pt;height:11.9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3Jx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1EQXYYhHJVwFs7CxXzm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" filled="f" stroked="f">
              <v:textbox inset="0,0,0,0">
                <w:txbxContent>
                  <w:p w:rsidR="00C1064C" w:rsidRDefault="00C1064C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>©</w:t>
                    </w:r>
                    <w:r>
                      <w:rPr>
                        <w:rFonts w:ascii="Arial" w:eastAsia="Arial" w:hAnsi="Arial" w:cs="Arial"/>
                        <w:spacing w:val="-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K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B</w:t>
                    </w:r>
                    <w:r>
                      <w:rPr>
                        <w:rFonts w:ascii="Arial" w:eastAsia="Arial" w:hAnsi="Arial" w:cs="Arial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</w:rPr>
                      <w:t>2</w:t>
                    </w:r>
                    <w:r>
                      <w:rPr>
                        <w:rFonts w:ascii="Arial" w:eastAsia="Arial" w:hAnsi="Arial" w:cs="Arial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 xml:space="preserve">20 </w:t>
                    </w:r>
                    <w:r>
                      <w:rPr>
                        <w:rFonts w:ascii="Arial" w:eastAsia="Arial" w:hAnsi="Arial" w:cs="Arial"/>
                      </w:rPr>
                      <w:t xml:space="preserve">— 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l</w:t>
                    </w:r>
                    <w:r>
                      <w:rPr>
                        <w:rFonts w:ascii="Arial" w:eastAsia="Arial" w:hAnsi="Arial" w:cs="Arial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3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i</w:t>
                    </w:r>
                    <w:r>
                      <w:rPr>
                        <w:rFonts w:ascii="Arial" w:eastAsia="Arial" w:hAnsi="Arial" w:cs="Arial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h</w:t>
                    </w:r>
                    <w:r>
                      <w:rPr>
                        <w:rFonts w:ascii="Arial" w:eastAsia="Arial" w:hAnsi="Arial" w:cs="Arial"/>
                      </w:rPr>
                      <w:t>ts</w:t>
                    </w:r>
                    <w:r>
                      <w:rPr>
                        <w:rFonts w:ascii="Arial" w:eastAsia="Arial" w:hAnsi="Arial" w:cs="Arial"/>
                        <w:spacing w:val="-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3"/>
                      </w:rPr>
                      <w:t>r</w:t>
                    </w:r>
                    <w:r>
                      <w:rPr>
                        <w:rFonts w:ascii="Arial" w:eastAsia="Arial" w:hAnsi="Arial" w:cs="Arial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</w:rPr>
                      <w:t>s</w:t>
                    </w:r>
                    <w:r>
                      <w:rPr>
                        <w:rFonts w:ascii="Arial" w:eastAsia="Arial" w:hAnsi="Arial" w:cs="Arial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spacing w:val="-1"/>
                      </w:rPr>
                      <w:t>v</w:t>
                    </w:r>
                    <w:r>
                      <w:rPr>
                        <w:rFonts w:ascii="Arial" w:eastAsia="Arial" w:hAnsi="Arial" w:cs="Arial"/>
                      </w:rPr>
                      <w:t>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C1064C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C1064C">
    <w:pPr>
      <w:spacing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697" w:rsidRDefault="00267697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569" w:rsidRDefault="00835569">
      <w:r>
        <w:separator/>
      </w:r>
    </w:p>
  </w:footnote>
  <w:footnote w:type="continuationSeparator" w:id="0">
    <w:p w:rsidR="00835569" w:rsidRDefault="00835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692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44" o:spid="_x0000_s2052" type="#_x0000_t136" style="position:absolute;margin-left:0;margin-top:0;width:633.15pt;height:63.3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53" o:spid="_x0000_s2061" type="#_x0000_t136" style="position:absolute;margin-left:0;margin-top:0;width:633.15pt;height:63.3pt;rotation:315;z-index:-25162905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54" o:spid="_x0000_s2062" type="#_x0000_t136" style="position:absolute;margin-left:0;margin-top:0;width:633.15pt;height:63.3pt;rotation:315;z-index:-25162700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52" o:spid="_x0000_s2060" type="#_x0000_t136" style="position:absolute;margin-left:0;margin-top:0;width:633.15pt;height:63.3pt;rotation:315;z-index:-25163110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56" o:spid="_x0000_s2064" type="#_x0000_t136" style="position:absolute;margin-left:0;margin-top:0;width:633.15pt;height:63.3pt;rotation:315;z-index:-25162291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57" o:spid="_x0000_s2065" type="#_x0000_t136" style="position:absolute;margin-left:0;margin-top:0;width:633.15pt;height:63.3pt;rotation:315;z-index:-2516208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55" o:spid="_x0000_s2063" type="#_x0000_t136" style="position:absolute;margin-left:0;margin-top:0;width:633.15pt;height:63.3pt;rotation:315;z-index:-25162496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59" o:spid="_x0000_s2067" type="#_x0000_t136" style="position:absolute;margin-left:0;margin-top:0;width:633.15pt;height:63.3pt;rotation:315;z-index:-2516167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60" o:spid="_x0000_s2068" type="#_x0000_t136" style="position:absolute;margin-left:0;margin-top:0;width:633.15pt;height:63.3pt;rotation:315;z-index:-2516147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58" o:spid="_x0000_s2066" type="#_x0000_t136" style="position:absolute;margin-left:0;margin-top:0;width:633.15pt;height:63.3pt;rotation:315;z-index:-2516188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697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62" o:spid="_x0000_s2070" type="#_x0000_t136" style="position:absolute;margin-left:0;margin-top:0;width:633.15pt;height:63.3pt;rotation:315;z-index:-2516106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45" o:spid="_x0000_s2053" type="#_x0000_t136" style="position:absolute;margin-left:0;margin-top:0;width:633.15pt;height:63.3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697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63" o:spid="_x0000_s2071" type="#_x0000_t136" style="position:absolute;margin-left:0;margin-top:0;width:633.15pt;height:63.3pt;rotation:315;z-index:-2516085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697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61" o:spid="_x0000_s2069" type="#_x0000_t136" style="position:absolute;margin-left:0;margin-top:0;width:633.15pt;height:63.3pt;rotation:315;z-index:-2516126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65" o:spid="_x0000_s2073" type="#_x0000_t136" style="position:absolute;margin-left:0;margin-top:0;width:633.15pt;height:63.3pt;rotation:315;z-index:-25160448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66" o:spid="_x0000_s2074" type="#_x0000_t136" style="position:absolute;margin-left:0;margin-top:0;width:633.15pt;height:63.3pt;rotation:315;z-index:-25160243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64" o:spid="_x0000_s2072" type="#_x0000_t136" style="position:absolute;margin-left:0;margin-top:0;width:633.15pt;height:63.3pt;rotation:315;z-index:-2516065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68" o:spid="_x0000_s2076" type="#_x0000_t136" style="position:absolute;margin-left:0;margin-top:0;width:633.15pt;height:63.3pt;rotation:315;z-index:-25159833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69" o:spid="_x0000_s2077" type="#_x0000_t136" style="position:absolute;margin-left:0;margin-top:0;width:633.15pt;height:63.3pt;rotation:315;z-index:-25159628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67" o:spid="_x0000_s2075" type="#_x0000_t136" style="position:absolute;margin-left:0;margin-top:0;width:633.15pt;height:63.3pt;rotation:315;z-index:-25160038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71" o:spid="_x0000_s2079" type="#_x0000_t136" style="position:absolute;margin-left:0;margin-top:0;width:633.15pt;height:63.3pt;rotation:315;z-index:-251592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72" o:spid="_x0000_s2080" type="#_x0000_t136" style="position:absolute;margin-left:0;margin-top:0;width:633.15pt;height:63.3pt;rotation:315;z-index:-251590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692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43" o:spid="_x0000_s2051" type="#_x0000_t136" style="position:absolute;margin-left:0;margin-top:0;width:633.15pt;height:63.3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70" o:spid="_x0000_s2078" type="#_x0000_t136" style="position:absolute;margin-left:0;margin-top:0;width:633.15pt;height:63.3pt;rotation:315;z-index:-251594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74" o:spid="_x0000_s2082" type="#_x0000_t136" style="position:absolute;margin-left:0;margin-top:0;width:633.15pt;height:63.3pt;rotation:315;z-index:-251586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75" o:spid="_x0000_s2083" type="#_x0000_t136" style="position:absolute;margin-left:0;margin-top:0;width:633.15pt;height:63.3pt;rotation:315;z-index:-251584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73" o:spid="_x0000_s2081" type="#_x0000_t136" style="position:absolute;margin-left:0;margin-top:0;width:633.15pt;height:63.3pt;rotation:315;z-index:-251588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47" o:spid="_x0000_s2055" type="#_x0000_t136" style="position:absolute;margin-left:0;margin-top:0;width:633.15pt;height:63.3pt;rotation:315;z-index:-2516413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48" o:spid="_x0000_s2056" type="#_x0000_t136" style="position:absolute;margin-left:0;margin-top:0;width:633.15pt;height:63.3pt;rotation:315;z-index:-2516392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46" o:spid="_x0000_s2054" type="#_x0000_t136" style="position:absolute;margin-left:0;margin-top:0;width:633.15pt;height:63.3pt;rotation:315;z-index:-2516433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50" o:spid="_x0000_s2058" type="#_x0000_t136" style="position:absolute;margin-left:0;margin-top:0;width:633.15pt;height:63.3pt;rotation:315;z-index:-2516352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51" o:spid="_x0000_s2059" type="#_x0000_t136" style="position:absolute;margin-left:0;margin-top:0;width:633.15pt;height:63.3pt;rotation:315;z-index:-2516331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C" w:rsidRDefault="004824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1884149" o:spid="_x0000_s2057" type="#_x0000_t136" style="position:absolute;margin-left:0;margin-top:0;width:633.15pt;height:63.3pt;rotation:315;z-index:-2516372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UBLIC REVIEW 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21CF7"/>
    <w:multiLevelType w:val="multilevel"/>
    <w:tmpl w:val="B532DA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1D"/>
    <w:rsid w:val="00012B1D"/>
    <w:rsid w:val="001E5D99"/>
    <w:rsid w:val="00267697"/>
    <w:rsid w:val="003679EB"/>
    <w:rsid w:val="003A11A0"/>
    <w:rsid w:val="003E4A41"/>
    <w:rsid w:val="0043576A"/>
    <w:rsid w:val="00465883"/>
    <w:rsid w:val="00482469"/>
    <w:rsid w:val="00557434"/>
    <w:rsid w:val="005E4E07"/>
    <w:rsid w:val="007D1692"/>
    <w:rsid w:val="007D7178"/>
    <w:rsid w:val="00835569"/>
    <w:rsid w:val="00984231"/>
    <w:rsid w:val="00AB3B22"/>
    <w:rsid w:val="00B55CEB"/>
    <w:rsid w:val="00C1064C"/>
    <w:rsid w:val="00C579F7"/>
    <w:rsid w:val="00C72A3B"/>
    <w:rsid w:val="00D42A4B"/>
    <w:rsid w:val="00DF42BB"/>
    <w:rsid w:val="00FB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."/>
  <w:listSeparator w:val=","/>
  <w15:docId w15:val="{5761ED3E-B4D0-401D-9E57-0AEF5ED0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72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A3B"/>
  </w:style>
  <w:style w:type="paragraph" w:styleId="Footer">
    <w:name w:val="footer"/>
    <w:basedOn w:val="Normal"/>
    <w:link w:val="FooterChar"/>
    <w:uiPriority w:val="99"/>
    <w:unhideWhenUsed/>
    <w:rsid w:val="00C72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A3B"/>
  </w:style>
  <w:style w:type="paragraph" w:styleId="BalloonText">
    <w:name w:val="Balloon Text"/>
    <w:basedOn w:val="Normal"/>
    <w:link w:val="BalloonTextChar"/>
    <w:uiPriority w:val="99"/>
    <w:semiHidden/>
    <w:unhideWhenUsed/>
    <w:rsid w:val="00AB3B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mailto:info@kebs.org" TargetMode="External"/><Relationship Id="rId26" Type="http://schemas.openxmlformats.org/officeDocument/2006/relationships/footer" Target="footer6.xml"/><Relationship Id="rId39" Type="http://schemas.openxmlformats.org/officeDocument/2006/relationships/header" Target="header21.xml"/><Relationship Id="rId21" Type="http://schemas.openxmlformats.org/officeDocument/2006/relationships/header" Target="header8.xml"/><Relationship Id="rId34" Type="http://schemas.openxmlformats.org/officeDocument/2006/relationships/footer" Target="footer8.xml"/><Relationship Id="rId42" Type="http://schemas.openxmlformats.org/officeDocument/2006/relationships/footer" Target="footer10.xml"/><Relationship Id="rId47" Type="http://schemas.openxmlformats.org/officeDocument/2006/relationships/header" Target="header27.xml"/><Relationship Id="rId50" Type="http://schemas.openxmlformats.org/officeDocument/2006/relationships/footer" Target="footer12.xml"/><Relationship Id="rId55" Type="http://schemas.openxmlformats.org/officeDocument/2006/relationships/header" Target="header3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eader" Target="header14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32" Type="http://schemas.openxmlformats.org/officeDocument/2006/relationships/header" Target="header16.xml"/><Relationship Id="rId37" Type="http://schemas.openxmlformats.org/officeDocument/2006/relationships/header" Target="header20.xml"/><Relationship Id="rId40" Type="http://schemas.openxmlformats.org/officeDocument/2006/relationships/header" Target="header22.xml"/><Relationship Id="rId45" Type="http://schemas.openxmlformats.org/officeDocument/2006/relationships/header" Target="header26.xml"/><Relationship Id="rId53" Type="http://schemas.openxmlformats.org/officeDocument/2006/relationships/header" Target="header32.xml"/><Relationship Id="rId5" Type="http://schemas.openxmlformats.org/officeDocument/2006/relationships/webSettings" Target="webSettings.xml"/><Relationship Id="rId19" Type="http://schemas.openxmlformats.org/officeDocument/2006/relationships/hyperlink" Target="http://www.kebs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footer" Target="footer7.xml"/><Relationship Id="rId35" Type="http://schemas.openxmlformats.org/officeDocument/2006/relationships/header" Target="header18.xml"/><Relationship Id="rId43" Type="http://schemas.openxmlformats.org/officeDocument/2006/relationships/header" Target="header24.xml"/><Relationship Id="rId48" Type="http://schemas.openxmlformats.org/officeDocument/2006/relationships/header" Target="header28.xm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eader" Target="header30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33" Type="http://schemas.openxmlformats.org/officeDocument/2006/relationships/header" Target="header17.xml"/><Relationship Id="rId38" Type="http://schemas.openxmlformats.org/officeDocument/2006/relationships/footer" Target="footer9.xml"/><Relationship Id="rId46" Type="http://schemas.openxmlformats.org/officeDocument/2006/relationships/footer" Target="footer11.xml"/><Relationship Id="rId20" Type="http://schemas.openxmlformats.org/officeDocument/2006/relationships/header" Target="header7.xml"/><Relationship Id="rId41" Type="http://schemas.openxmlformats.org/officeDocument/2006/relationships/header" Target="header23.xml"/><Relationship Id="rId54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3.xml"/><Relationship Id="rId36" Type="http://schemas.openxmlformats.org/officeDocument/2006/relationships/header" Target="header19.xml"/><Relationship Id="rId49" Type="http://schemas.openxmlformats.org/officeDocument/2006/relationships/header" Target="header29.xml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header" Target="header15.xml"/><Relationship Id="rId44" Type="http://schemas.openxmlformats.org/officeDocument/2006/relationships/header" Target="header25.xml"/><Relationship Id="rId52" Type="http://schemas.openxmlformats.org/officeDocument/2006/relationships/header" Target="header3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A6F5D-D2A5-4A51-A695-226DE5B0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13</Pages>
  <Words>2526</Words>
  <Characters>14403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Wainaina</dc:creator>
  <cp:lastModifiedBy>Jane Wainaina</cp:lastModifiedBy>
  <cp:revision>15</cp:revision>
  <dcterms:created xsi:type="dcterms:W3CDTF">2020-10-12T08:40:00Z</dcterms:created>
  <dcterms:modified xsi:type="dcterms:W3CDTF">2021-02-09T06:00:00Z</dcterms:modified>
</cp:coreProperties>
</file>