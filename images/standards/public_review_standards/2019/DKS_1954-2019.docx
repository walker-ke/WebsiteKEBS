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E2" w:rsidRDefault="00480DB8">
      <w:pPr>
        <w:spacing w:before="5" w:line="100" w:lineRule="exact"/>
        <w:rPr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746125</wp:posOffset>
                </wp:positionH>
                <wp:positionV relativeFrom="page">
                  <wp:posOffset>0</wp:posOffset>
                </wp:positionV>
                <wp:extent cx="58420" cy="10693400"/>
                <wp:effectExtent l="3175" t="19050" r="5080" b="22225"/>
                <wp:wrapNone/>
                <wp:docPr id="1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10693400"/>
                          <a:chOff x="1175" y="0"/>
                          <a:chExt cx="92" cy="16840"/>
                        </a:xfrm>
                      </wpg:grpSpPr>
                      <wpg:grpSp>
                        <wpg:cNvPr id="18" name="Group 10"/>
                        <wpg:cNvGrpSpPr>
                          <a:grpSpLocks/>
                        </wpg:cNvGrpSpPr>
                        <wpg:grpSpPr bwMode="auto">
                          <a:xfrm>
                            <a:off x="1203" y="-176"/>
                            <a:ext cx="0" cy="17040"/>
                            <a:chOff x="1203" y="-176"/>
                            <a:chExt cx="0" cy="17040"/>
                          </a:xfrm>
                        </wpg:grpSpPr>
                        <wps:wsp>
                          <wps:cNvPr id="19" name="Freeform 13"/>
                          <wps:cNvSpPr>
                            <a:spLocks/>
                          </wps:cNvSpPr>
                          <wps:spPr bwMode="auto">
                            <a:xfrm>
                              <a:off x="1203" y="-176"/>
                              <a:ext cx="0" cy="17040"/>
                            </a:xfrm>
                            <a:custGeom>
                              <a:avLst/>
                              <a:gdLst>
                                <a:gd name="T0" fmla="+- 0 0 -176"/>
                                <a:gd name="T1" fmla="*/ 0 h 17040"/>
                                <a:gd name="T2" fmla="+- 0 16837 -176"/>
                                <a:gd name="T3" fmla="*/ 16837 h 170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040">
                                  <a:moveTo>
                                    <a:pt x="0" y="176"/>
                                  </a:moveTo>
                                  <a:lnTo>
                                    <a:pt x="0" y="17013"/>
                                  </a:lnTo>
                                </a:path>
                              </a:pathLst>
                            </a:custGeom>
                            <a:noFill/>
                            <a:ln w="355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257" y="-176"/>
                              <a:ext cx="0" cy="17040"/>
                              <a:chOff x="1257" y="-176"/>
                              <a:chExt cx="0" cy="17040"/>
                            </a:xfrm>
                          </wpg:grpSpPr>
                          <wps:wsp>
                            <wps:cNvPr id="2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257" y="-176"/>
                                <a:ext cx="0" cy="17040"/>
                              </a:xfrm>
                              <a:custGeom>
                                <a:avLst/>
                                <a:gdLst>
                                  <a:gd name="T0" fmla="+- 0 0 -176"/>
                                  <a:gd name="T1" fmla="*/ 0 h 17040"/>
                                  <a:gd name="T2" fmla="+- 0 16837 -176"/>
                                  <a:gd name="T3" fmla="*/ 16837 h 1704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7040">
                                    <a:moveTo>
                                      <a:pt x="0" y="176"/>
                                    </a:moveTo>
                                    <a:lnTo>
                                      <a:pt x="0" y="17013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59284" id="Group 9" o:spid="_x0000_s1026" style="position:absolute;margin-left:58.75pt;margin-top:0;width:4.6pt;height:842pt;z-index:-251660288;mso-position-horizontal-relative:page;mso-position-vertical-relative:page" coordorigin="1175" coordsize="92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">
                <v:group id="Group 10" o:spid="_x0000_s1027" style="position:absolute;left:1203;top:-176;width:0;height:17040" coordorigin="1203,-176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3" o:spid="_x0000_s1028" style="position:absolute;left:1203;top:-176;width:0;height:17040;visibility:visible;mso-wrap-style:square;v-text-anchor:top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" path="m,176l,17013e" filled="f" strokeweight="2.8pt">
                    <v:path arrowok="t" o:connecttype="custom" o:connectlocs="0,0;0,16837" o:connectangles="0,0"/>
                  </v:shape>
                  <v:group id="Group 11" o:spid="_x0000_s1029" style="position:absolute;left:1257;top:-176;width:0;height:17040" coordorigin="1257,-176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reeform 12" o:spid="_x0000_s1030" style="position:absolute;left:1257;top:-176;width:0;height:17040;visibility:visible;mso-wrap-style:square;v-text-anchor:top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" path="m,176l,17013e" filled="f" strokeweight="1pt">
                      <v:path arrowok="t" o:connecttype="custom" o:connectlocs="0,0;0,16837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5B6BA9">
      <w:pPr>
        <w:spacing w:before="4"/>
        <w:ind w:left="174" w:right="733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Medical research — Administration of ionizing radiation to human subjects — Requirements</w:t>
      </w: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before="10" w:line="240" w:lineRule="exact"/>
        <w:rPr>
          <w:sz w:val="24"/>
          <w:szCs w:val="24"/>
        </w:rPr>
      </w:pPr>
    </w:p>
    <w:p w:rsidR="009804E2" w:rsidRDefault="005B6BA9">
      <w:pPr>
        <w:ind w:left="254"/>
        <w:rPr>
          <w:rFonts w:ascii="Arial" w:eastAsia="Arial" w:hAnsi="Arial" w:cs="Arial"/>
        </w:rPr>
        <w:sectPr w:rsidR="009804E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00" w:right="1020" w:bottom="280" w:left="1680" w:header="1084" w:footer="0" w:gutter="0"/>
          <w:cols w:space="720"/>
        </w:sectPr>
      </w:pPr>
      <w:r>
        <w:rPr>
          <w:rFonts w:ascii="Arial" w:eastAsia="Arial" w:hAnsi="Arial" w:cs="Arial"/>
        </w:rPr>
        <w:t>© KEBS 20</w:t>
      </w:r>
      <w:r w:rsidR="00FF2020">
        <w:rPr>
          <w:rFonts w:ascii="Arial" w:eastAsia="Arial" w:hAnsi="Arial" w:cs="Arial"/>
        </w:rPr>
        <w:t>19</w:t>
      </w:r>
      <w:r>
        <w:rPr>
          <w:rFonts w:ascii="Arial" w:eastAsia="Arial" w:hAnsi="Arial" w:cs="Arial"/>
        </w:rPr>
        <w:t xml:space="preserve">                                                                                                          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First Edition 20</w:t>
      </w:r>
      <w:r w:rsidR="00FF2020">
        <w:rPr>
          <w:rFonts w:ascii="Arial" w:eastAsia="Arial" w:hAnsi="Arial" w:cs="Arial"/>
        </w:rPr>
        <w:t>19</w:t>
      </w:r>
    </w:p>
    <w:p w:rsidR="009804E2" w:rsidRDefault="009804E2">
      <w:pPr>
        <w:spacing w:before="9" w:line="160" w:lineRule="exact"/>
        <w:rPr>
          <w:sz w:val="16"/>
          <w:szCs w:val="16"/>
        </w:rPr>
      </w:pPr>
    </w:p>
    <w:p w:rsidR="009804E2" w:rsidRDefault="005B6BA9">
      <w:pPr>
        <w:ind w:left="2342" w:right="22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COMMITTEE R</w:t>
      </w:r>
      <w:r>
        <w:rPr>
          <w:rFonts w:ascii="Arial" w:eastAsia="Arial" w:hAnsi="Arial" w:cs="Arial"/>
          <w:b/>
          <w:spacing w:val="1"/>
          <w:sz w:val="24"/>
          <w:szCs w:val="24"/>
        </w:rPr>
        <w:t>EP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b/>
          <w:spacing w:val="1"/>
          <w:sz w:val="24"/>
          <w:szCs w:val="24"/>
        </w:rPr>
        <w:t>TA</w:t>
      </w:r>
      <w:r>
        <w:rPr>
          <w:rFonts w:ascii="Arial" w:eastAsia="Arial" w:hAnsi="Arial" w:cs="Arial"/>
          <w:b/>
          <w:sz w:val="24"/>
          <w:szCs w:val="24"/>
        </w:rPr>
        <w:t>TION</w:t>
      </w:r>
    </w:p>
    <w:p w:rsidR="009804E2" w:rsidRDefault="009804E2">
      <w:pPr>
        <w:spacing w:before="15" w:line="260" w:lineRule="exact"/>
        <w:rPr>
          <w:sz w:val="26"/>
          <w:szCs w:val="26"/>
        </w:rPr>
      </w:pPr>
    </w:p>
    <w:p w:rsidR="009804E2" w:rsidRDefault="005B6BA9">
      <w:pPr>
        <w:ind w:left="114" w:right="307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follow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organ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zati</w:t>
      </w:r>
      <w:r>
        <w:rPr>
          <w:rFonts w:ascii="Arial" w:eastAsia="Arial" w:hAnsi="Arial" w:cs="Arial"/>
          <w:spacing w:val="-1"/>
        </w:rPr>
        <w:t>on</w:t>
      </w:r>
      <w:r>
        <w:rPr>
          <w:rFonts w:ascii="Arial" w:eastAsia="Arial" w:hAnsi="Arial" w:cs="Arial"/>
        </w:rPr>
        <w:t>s w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 rep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esented on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Tec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nical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mmittee: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C9668D" w:rsidRPr="004B4DB0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Ea</w:t>
      </w:r>
      <w:r w:rsidRPr="004B4DB0">
        <w:rPr>
          <w:rFonts w:ascii="Arial" w:eastAsia="Arial" w:hAnsi="Arial" w:cs="Arial"/>
          <w:spacing w:val="1"/>
        </w:rPr>
        <w:t>s</w:t>
      </w:r>
      <w:r w:rsidRPr="004B4DB0">
        <w:rPr>
          <w:rFonts w:ascii="Arial" w:eastAsia="Arial" w:hAnsi="Arial" w:cs="Arial"/>
        </w:rPr>
        <w:t>tern Africa A</w:t>
      </w:r>
      <w:r w:rsidRPr="004B4DB0">
        <w:rPr>
          <w:rFonts w:ascii="Arial" w:eastAsia="Arial" w:hAnsi="Arial" w:cs="Arial"/>
          <w:spacing w:val="1"/>
        </w:rPr>
        <w:t>ss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  <w:spacing w:val="1"/>
        </w:rPr>
        <w:t>c</w:t>
      </w:r>
      <w:r w:rsidRPr="004B4DB0">
        <w:rPr>
          <w:rFonts w:ascii="Arial" w:eastAsia="Arial" w:hAnsi="Arial" w:cs="Arial"/>
        </w:rPr>
        <w:t>iation f</w:t>
      </w:r>
      <w:r w:rsidRPr="004B4DB0">
        <w:rPr>
          <w:rFonts w:ascii="Arial" w:eastAsia="Arial" w:hAnsi="Arial" w:cs="Arial"/>
          <w:spacing w:val="1"/>
        </w:rPr>
        <w:t>o</w:t>
      </w:r>
      <w:r w:rsidRPr="004B4DB0">
        <w:rPr>
          <w:rFonts w:ascii="Arial" w:eastAsia="Arial" w:hAnsi="Arial" w:cs="Arial"/>
        </w:rPr>
        <w:t>r Radiation Prote</w:t>
      </w:r>
      <w:r w:rsidRPr="004B4DB0">
        <w:rPr>
          <w:rFonts w:ascii="Arial" w:eastAsia="Arial" w:hAnsi="Arial" w:cs="Arial"/>
          <w:spacing w:val="1"/>
        </w:rPr>
        <w:t>c</w:t>
      </w:r>
      <w:r w:rsidRPr="004B4DB0">
        <w:rPr>
          <w:rFonts w:ascii="Arial" w:eastAsia="Arial" w:hAnsi="Arial" w:cs="Arial"/>
        </w:rPr>
        <w:t>tion</w:t>
      </w:r>
      <w:r w:rsidRPr="004B4DB0">
        <w:rPr>
          <w:rFonts w:ascii="Arial" w:eastAsia="Arial" w:hAnsi="Arial" w:cs="Arial"/>
          <w:spacing w:val="-1"/>
        </w:rPr>
        <w:t xml:space="preserve"> </w:t>
      </w:r>
      <w:r w:rsidRPr="004B4DB0">
        <w:rPr>
          <w:rFonts w:ascii="Arial" w:eastAsia="Arial" w:hAnsi="Arial" w:cs="Arial"/>
        </w:rPr>
        <w:t>(EAARP)</w:t>
      </w:r>
    </w:p>
    <w:p w:rsidR="00C9668D" w:rsidRPr="004B4DB0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 Airways- Non Destructive Testing Department</w:t>
      </w:r>
    </w:p>
    <w:p w:rsidR="00C9668D" w:rsidRPr="004B4DB0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 Industrial Research and Development Institute- Energy Division</w:t>
      </w:r>
    </w:p>
    <w:p w:rsidR="00C9668D" w:rsidRPr="004B4DB0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 xml:space="preserve">Kenya </w:t>
      </w:r>
      <w:r w:rsidR="00FF2020">
        <w:rPr>
          <w:rFonts w:ascii="Arial" w:eastAsia="Arial" w:hAnsi="Arial" w:cs="Arial"/>
        </w:rPr>
        <w:t>National Accreditation Service</w:t>
      </w:r>
    </w:p>
    <w:p w:rsidR="00C9668D" w:rsidRPr="004B4DB0" w:rsidRDefault="00C9668D" w:rsidP="00C9668D">
      <w:pPr>
        <w:ind w:left="114" w:right="4365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Kenyatta National Hospital-Radiation Safety Department</w:t>
      </w:r>
    </w:p>
    <w:p w:rsidR="00C9668D" w:rsidRPr="004B4DB0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 Nuclear Electricity Board</w:t>
      </w:r>
    </w:p>
    <w:p w:rsidR="00C9668D" w:rsidRPr="004B4DB0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Kenyatta University- Department of Applied Physics</w:t>
      </w:r>
    </w:p>
    <w:p w:rsidR="00C9668D" w:rsidRPr="004B4DB0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Ministry of R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</w:rPr>
        <w:t xml:space="preserve">ads </w:t>
      </w:r>
      <w:r w:rsidRPr="004B4DB0">
        <w:rPr>
          <w:rFonts w:ascii="Arial" w:eastAsia="Arial" w:hAnsi="Arial" w:cs="Arial"/>
          <w:spacing w:val="-1"/>
        </w:rPr>
        <w:t>a</w:t>
      </w:r>
      <w:r w:rsidRPr="004B4DB0">
        <w:rPr>
          <w:rFonts w:ascii="Arial" w:eastAsia="Arial" w:hAnsi="Arial" w:cs="Arial"/>
        </w:rPr>
        <w:t>nd Publ</w:t>
      </w:r>
      <w:r w:rsidRPr="004B4DB0">
        <w:rPr>
          <w:rFonts w:ascii="Arial" w:eastAsia="Arial" w:hAnsi="Arial" w:cs="Arial"/>
          <w:spacing w:val="-1"/>
        </w:rPr>
        <w:t>i</w:t>
      </w:r>
      <w:r w:rsidRPr="004B4DB0">
        <w:rPr>
          <w:rFonts w:ascii="Arial" w:eastAsia="Arial" w:hAnsi="Arial" w:cs="Arial"/>
        </w:rPr>
        <w:t>c W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</w:rPr>
        <w:t xml:space="preserve">rks — </w:t>
      </w:r>
      <w:r w:rsidRPr="004B4DB0">
        <w:rPr>
          <w:rFonts w:ascii="Arial" w:eastAsia="Arial" w:hAnsi="Arial" w:cs="Arial"/>
          <w:spacing w:val="-1"/>
        </w:rPr>
        <w:t>M</w:t>
      </w:r>
      <w:r w:rsidRPr="004B4DB0">
        <w:rPr>
          <w:rFonts w:ascii="Arial" w:eastAsia="Arial" w:hAnsi="Arial" w:cs="Arial"/>
          <w:spacing w:val="1"/>
        </w:rPr>
        <w:t>a</w:t>
      </w:r>
      <w:r w:rsidRPr="004B4DB0">
        <w:rPr>
          <w:rFonts w:ascii="Arial" w:eastAsia="Arial" w:hAnsi="Arial" w:cs="Arial"/>
        </w:rPr>
        <w:t>teria</w:t>
      </w:r>
      <w:r w:rsidRPr="004B4DB0">
        <w:rPr>
          <w:rFonts w:ascii="Arial" w:eastAsia="Arial" w:hAnsi="Arial" w:cs="Arial"/>
          <w:spacing w:val="-1"/>
        </w:rPr>
        <w:t>l</w:t>
      </w:r>
      <w:r w:rsidRPr="004B4DB0">
        <w:rPr>
          <w:rFonts w:ascii="Arial" w:eastAsia="Arial" w:hAnsi="Arial" w:cs="Arial"/>
        </w:rPr>
        <w:t>s T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sting and</w:t>
      </w:r>
      <w:r w:rsidRPr="004B4DB0">
        <w:rPr>
          <w:rFonts w:ascii="Arial" w:eastAsia="Arial" w:hAnsi="Arial" w:cs="Arial"/>
          <w:spacing w:val="-1"/>
        </w:rPr>
        <w:t xml:space="preserve"> </w:t>
      </w:r>
      <w:r w:rsidRPr="004B4DB0">
        <w:rPr>
          <w:rFonts w:ascii="Arial" w:eastAsia="Arial" w:hAnsi="Arial" w:cs="Arial"/>
        </w:rPr>
        <w:t>R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s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arch D</w:t>
      </w:r>
      <w:r w:rsidRPr="004B4DB0">
        <w:rPr>
          <w:rFonts w:ascii="Arial" w:eastAsia="Arial" w:hAnsi="Arial" w:cs="Arial"/>
          <w:spacing w:val="-1"/>
        </w:rPr>
        <w:t>e</w:t>
      </w:r>
      <w:r w:rsidRPr="004B4DB0">
        <w:rPr>
          <w:rFonts w:ascii="Arial" w:eastAsia="Arial" w:hAnsi="Arial" w:cs="Arial"/>
        </w:rPr>
        <w:t>p</w:t>
      </w:r>
      <w:r w:rsidRPr="004B4DB0">
        <w:rPr>
          <w:rFonts w:ascii="Arial" w:eastAsia="Arial" w:hAnsi="Arial" w:cs="Arial"/>
          <w:spacing w:val="-1"/>
        </w:rPr>
        <w:t>a</w:t>
      </w:r>
      <w:r w:rsidRPr="004B4DB0">
        <w:rPr>
          <w:rFonts w:ascii="Arial" w:eastAsia="Arial" w:hAnsi="Arial" w:cs="Arial"/>
        </w:rPr>
        <w:t>rtment</w:t>
      </w:r>
    </w:p>
    <w:p w:rsidR="00C9668D" w:rsidRPr="001B4D13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1B4D13">
        <w:rPr>
          <w:rFonts w:ascii="Arial" w:eastAsia="Arial" w:hAnsi="Arial" w:cs="Arial"/>
        </w:rPr>
        <w:t>National Commission for Science, Technology and Innovation</w:t>
      </w:r>
    </w:p>
    <w:p w:rsidR="00C9668D" w:rsidRPr="00E37F25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E37F25">
        <w:rPr>
          <w:rFonts w:ascii="Arial" w:eastAsia="Arial" w:hAnsi="Arial" w:cs="Arial"/>
        </w:rPr>
        <w:t>Non Destructive Testing Society of Kenya</w:t>
      </w:r>
    </w:p>
    <w:p w:rsidR="00C9668D" w:rsidRPr="004B4DB0" w:rsidRDefault="00C9668D" w:rsidP="00C9668D">
      <w:pPr>
        <w:ind w:left="114" w:right="7325"/>
        <w:jc w:val="both"/>
        <w:rPr>
          <w:rFonts w:ascii="Arial" w:eastAsia="Arial" w:hAnsi="Arial" w:cs="Arial"/>
        </w:rPr>
      </w:pPr>
      <w:r w:rsidRPr="004B4DB0">
        <w:rPr>
          <w:rFonts w:ascii="Arial" w:eastAsia="Arial" w:hAnsi="Arial" w:cs="Arial"/>
        </w:rPr>
        <w:t>Rad</w:t>
      </w:r>
      <w:r w:rsidRPr="004B4DB0">
        <w:rPr>
          <w:rFonts w:ascii="Arial" w:eastAsia="Arial" w:hAnsi="Arial" w:cs="Arial"/>
          <w:spacing w:val="-1"/>
        </w:rPr>
        <w:t>i</w:t>
      </w:r>
      <w:r w:rsidRPr="004B4DB0">
        <w:rPr>
          <w:rFonts w:ascii="Arial" w:eastAsia="Arial" w:hAnsi="Arial" w:cs="Arial"/>
        </w:rPr>
        <w:t>ation Pr</w:t>
      </w:r>
      <w:r w:rsidRPr="004B4DB0">
        <w:rPr>
          <w:rFonts w:ascii="Arial" w:eastAsia="Arial" w:hAnsi="Arial" w:cs="Arial"/>
          <w:spacing w:val="-1"/>
        </w:rPr>
        <w:t>o</w:t>
      </w:r>
      <w:r w:rsidRPr="004B4DB0">
        <w:rPr>
          <w:rFonts w:ascii="Arial" w:eastAsia="Arial" w:hAnsi="Arial" w:cs="Arial"/>
        </w:rPr>
        <w:t>tection Bo</w:t>
      </w:r>
      <w:r w:rsidRPr="004B4DB0">
        <w:rPr>
          <w:rFonts w:ascii="Arial" w:eastAsia="Arial" w:hAnsi="Arial" w:cs="Arial"/>
          <w:spacing w:val="-1"/>
        </w:rPr>
        <w:t>a</w:t>
      </w:r>
      <w:r w:rsidRPr="004B4DB0">
        <w:rPr>
          <w:rFonts w:ascii="Arial" w:eastAsia="Arial" w:hAnsi="Arial" w:cs="Arial"/>
        </w:rPr>
        <w:t>rd</w:t>
      </w:r>
    </w:p>
    <w:p w:rsidR="00C9668D" w:rsidRPr="001B4D13" w:rsidRDefault="00C9668D" w:rsidP="00C9668D">
      <w:pPr>
        <w:ind w:left="114" w:right="2318"/>
        <w:jc w:val="both"/>
        <w:rPr>
          <w:rFonts w:ascii="Arial" w:eastAsia="Arial" w:hAnsi="Arial" w:cs="Arial"/>
        </w:rPr>
      </w:pPr>
      <w:r w:rsidRPr="001B4D13">
        <w:rPr>
          <w:rFonts w:ascii="Arial" w:eastAsia="Arial" w:hAnsi="Arial" w:cs="Arial"/>
        </w:rPr>
        <w:t>SGS limited Kenya</w:t>
      </w:r>
    </w:p>
    <w:p w:rsidR="00C9668D" w:rsidRPr="00AE4DA8" w:rsidRDefault="00C9668D" w:rsidP="00C9668D">
      <w:pPr>
        <w:spacing w:line="220" w:lineRule="exact"/>
        <w:ind w:left="114" w:right="5982"/>
        <w:jc w:val="both"/>
        <w:rPr>
          <w:rFonts w:ascii="Arial" w:eastAsia="Arial" w:hAnsi="Arial" w:cs="Arial"/>
        </w:rPr>
      </w:pPr>
      <w:r w:rsidRPr="009C5D14">
        <w:rPr>
          <w:rFonts w:ascii="Arial" w:eastAsia="Arial" w:hAnsi="Arial" w:cs="Arial"/>
        </w:rPr>
        <w:t>Kenya Bure</w:t>
      </w:r>
      <w:r w:rsidRPr="009C5D14">
        <w:rPr>
          <w:rFonts w:ascii="Arial" w:eastAsia="Arial" w:hAnsi="Arial" w:cs="Arial"/>
          <w:spacing w:val="-1"/>
        </w:rPr>
        <w:t>a</w:t>
      </w:r>
      <w:r w:rsidRPr="009C5D14">
        <w:rPr>
          <w:rFonts w:ascii="Arial" w:eastAsia="Arial" w:hAnsi="Arial" w:cs="Arial"/>
        </w:rPr>
        <w:t>u of Standar</w:t>
      </w:r>
      <w:r w:rsidRPr="009C5D14">
        <w:rPr>
          <w:rFonts w:ascii="Arial" w:eastAsia="Arial" w:hAnsi="Arial" w:cs="Arial"/>
          <w:spacing w:val="-1"/>
        </w:rPr>
        <w:t>d</w:t>
      </w:r>
      <w:r w:rsidRPr="009C5D14">
        <w:rPr>
          <w:rFonts w:ascii="Arial" w:eastAsia="Arial" w:hAnsi="Arial" w:cs="Arial"/>
        </w:rPr>
        <w:t>s — Secret</w:t>
      </w:r>
      <w:r w:rsidRPr="009C5D14">
        <w:rPr>
          <w:rFonts w:ascii="Arial" w:eastAsia="Arial" w:hAnsi="Arial" w:cs="Arial"/>
          <w:spacing w:val="-1"/>
        </w:rPr>
        <w:t>a</w:t>
      </w:r>
      <w:r w:rsidRPr="009C5D14">
        <w:rPr>
          <w:rFonts w:ascii="Arial" w:eastAsia="Arial" w:hAnsi="Arial" w:cs="Arial"/>
        </w:rPr>
        <w:t>r</w:t>
      </w:r>
      <w:r w:rsidRPr="009C5D14">
        <w:rPr>
          <w:rFonts w:ascii="Arial" w:eastAsia="Arial" w:hAnsi="Arial" w:cs="Arial"/>
          <w:spacing w:val="-1"/>
        </w:rPr>
        <w:t>i</w:t>
      </w:r>
      <w:r w:rsidRPr="009C5D14">
        <w:rPr>
          <w:rFonts w:ascii="Arial" w:eastAsia="Arial" w:hAnsi="Arial" w:cs="Arial"/>
        </w:rPr>
        <w:t>at</w:t>
      </w: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before="3" w:line="240" w:lineRule="exact"/>
        <w:rPr>
          <w:sz w:val="24"/>
          <w:szCs w:val="24"/>
        </w:rPr>
      </w:pPr>
    </w:p>
    <w:p w:rsidR="009804E2" w:rsidRDefault="005B6BA9">
      <w:pPr>
        <w:ind w:left="2882" w:right="287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REVISION OF KEN</w:t>
      </w:r>
      <w:r>
        <w:rPr>
          <w:rFonts w:ascii="Arial" w:eastAsia="Arial" w:hAnsi="Arial" w:cs="Arial"/>
          <w:b/>
          <w:spacing w:val="1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A STANDARDS</w:t>
      </w:r>
    </w:p>
    <w:p w:rsidR="009804E2" w:rsidRDefault="009804E2">
      <w:pPr>
        <w:spacing w:before="8" w:line="220" w:lineRule="exact"/>
        <w:rPr>
          <w:sz w:val="22"/>
          <w:szCs w:val="22"/>
        </w:rPr>
      </w:pPr>
    </w:p>
    <w:p w:rsidR="009804E2" w:rsidRDefault="005B6BA9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stry,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Ke</w:t>
      </w:r>
      <w:r>
        <w:rPr>
          <w:rFonts w:ascii="Arial" w:eastAsia="Arial" w:hAnsi="Arial" w:cs="Arial"/>
          <w:spacing w:val="-1"/>
        </w:rPr>
        <w:t>ny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Standards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ul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rly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reviewed.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Sugg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 for improv</w:t>
      </w:r>
      <w:r>
        <w:rPr>
          <w:rFonts w:ascii="Arial" w:eastAsia="Arial" w:hAnsi="Arial" w:cs="Arial"/>
          <w:spacing w:val="-1"/>
        </w:rPr>
        <w:t>em</w:t>
      </w:r>
      <w:r>
        <w:rPr>
          <w:rFonts w:ascii="Arial" w:eastAsia="Arial" w:hAnsi="Arial" w:cs="Arial"/>
        </w:rPr>
        <w:t>ents to publ</w:t>
      </w:r>
      <w:r>
        <w:rPr>
          <w:rFonts w:ascii="Arial" w:eastAsia="Arial" w:hAnsi="Arial" w:cs="Arial"/>
          <w:spacing w:val="-1"/>
        </w:rPr>
        <w:t>is</w:t>
      </w:r>
      <w:r>
        <w:rPr>
          <w:rFonts w:ascii="Arial" w:eastAsia="Arial" w:hAnsi="Arial" w:cs="Arial"/>
        </w:rPr>
        <w:t>hed 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s, address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to the Mana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ing Direct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r, Kenya Bure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 of Standar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are welcome.</w:t>
      </w:r>
    </w:p>
    <w:p w:rsidR="009804E2" w:rsidRDefault="009804E2">
      <w:pPr>
        <w:spacing w:before="1" w:line="120" w:lineRule="exact"/>
        <w:rPr>
          <w:sz w:val="12"/>
          <w:szCs w:val="12"/>
        </w:rPr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5B6BA9">
      <w:pPr>
        <w:ind w:left="3615" w:right="361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©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Bureau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Standards,</w:t>
      </w:r>
      <w:r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2</w:t>
      </w:r>
      <w:r>
        <w:rPr>
          <w:rFonts w:ascii="Arial" w:eastAsia="Arial" w:hAnsi="Arial" w:cs="Arial"/>
          <w:i/>
          <w:spacing w:val="1"/>
          <w:w w:val="99"/>
          <w:sz w:val="16"/>
          <w:szCs w:val="16"/>
        </w:rPr>
        <w:t>0</w:t>
      </w:r>
      <w:r w:rsidR="007D111B">
        <w:rPr>
          <w:rFonts w:ascii="Arial" w:eastAsia="Arial" w:hAnsi="Arial" w:cs="Arial"/>
          <w:i/>
          <w:w w:val="99"/>
          <w:sz w:val="16"/>
          <w:szCs w:val="16"/>
        </w:rPr>
        <w:t>19</w:t>
      </w:r>
    </w:p>
    <w:p w:rsidR="009804E2" w:rsidRDefault="009804E2">
      <w:pPr>
        <w:spacing w:before="3" w:line="180" w:lineRule="exact"/>
        <w:rPr>
          <w:sz w:val="18"/>
          <w:szCs w:val="18"/>
        </w:rPr>
      </w:pPr>
    </w:p>
    <w:p w:rsidR="009804E2" w:rsidRDefault="005B6BA9">
      <w:pPr>
        <w:ind w:left="114" w:right="8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Copyright. Users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re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nded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t</w:t>
      </w:r>
      <w:r>
        <w:rPr>
          <w:rFonts w:ascii="Arial" w:eastAsia="Arial" w:hAnsi="Arial" w:cs="Arial"/>
          <w:i/>
          <w:sz w:val="16"/>
          <w:szCs w:val="16"/>
        </w:rPr>
        <w:t>hat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virtue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Section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25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z w:val="16"/>
          <w:szCs w:val="16"/>
        </w:rPr>
        <w:t>opyright Act,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Cap.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12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sz w:val="16"/>
          <w:szCs w:val="16"/>
        </w:rPr>
        <w:t>20</w:t>
      </w:r>
      <w:r>
        <w:rPr>
          <w:rFonts w:ascii="Arial" w:eastAsia="Arial" w:hAnsi="Arial" w:cs="Arial"/>
          <w:i/>
          <w:spacing w:val="1"/>
          <w:sz w:val="16"/>
          <w:szCs w:val="16"/>
        </w:rPr>
        <w:t>0</w:t>
      </w:r>
      <w:r>
        <w:rPr>
          <w:rFonts w:ascii="Arial" w:eastAsia="Arial" w:hAnsi="Arial" w:cs="Arial"/>
          <w:i/>
          <w:sz w:val="16"/>
          <w:szCs w:val="16"/>
        </w:rPr>
        <w:t xml:space="preserve">1 </w:t>
      </w:r>
      <w:r>
        <w:rPr>
          <w:rFonts w:ascii="Arial" w:eastAsia="Arial" w:hAnsi="Arial" w:cs="Arial"/>
          <w:i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proofErr w:type="gramEnd"/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L</w:t>
      </w:r>
      <w:r>
        <w:rPr>
          <w:rFonts w:ascii="Arial" w:eastAsia="Arial" w:hAnsi="Arial" w:cs="Arial"/>
          <w:i/>
          <w:sz w:val="16"/>
          <w:szCs w:val="16"/>
        </w:rPr>
        <w:t>aws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Kenya,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copyright subsists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>ll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 Standards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except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pr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pacing w:val="1"/>
          <w:sz w:val="16"/>
          <w:szCs w:val="16"/>
        </w:rPr>
        <w:t>v</w:t>
      </w:r>
      <w:r>
        <w:rPr>
          <w:rFonts w:ascii="Arial" w:eastAsia="Arial" w:hAnsi="Arial" w:cs="Arial"/>
          <w:i/>
          <w:sz w:val="16"/>
          <w:szCs w:val="16"/>
        </w:rPr>
        <w:t>ided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Section 26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this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</w:t>
      </w:r>
      <w:r>
        <w:rPr>
          <w:rFonts w:ascii="Arial" w:eastAsia="Arial" w:hAnsi="Arial" w:cs="Arial"/>
          <w:i/>
          <w:spacing w:val="-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no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 Sta</w:t>
      </w:r>
      <w:r>
        <w:rPr>
          <w:rFonts w:ascii="Arial" w:eastAsia="Arial" w:hAnsi="Arial" w:cs="Arial"/>
          <w:i/>
          <w:spacing w:val="-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dard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produced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 Bureau of Standards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ay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repr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duced, stored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re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rieval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system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form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or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ran</w:t>
      </w:r>
      <w:r>
        <w:rPr>
          <w:rFonts w:ascii="Arial" w:eastAsia="Arial" w:hAnsi="Arial" w:cs="Arial"/>
          <w:i/>
          <w:spacing w:val="2"/>
          <w:sz w:val="16"/>
          <w:szCs w:val="16"/>
        </w:rPr>
        <w:t>s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tted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by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eans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without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prior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1"/>
          <w:sz w:val="16"/>
          <w:szCs w:val="16"/>
        </w:rPr>
        <w:t>e</w:t>
      </w:r>
      <w:r>
        <w:rPr>
          <w:rFonts w:ascii="Arial" w:eastAsia="Arial" w:hAnsi="Arial" w:cs="Arial"/>
          <w:i/>
          <w:sz w:val="16"/>
          <w:szCs w:val="16"/>
        </w:rPr>
        <w:t>r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ission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w</w:t>
      </w:r>
      <w:r>
        <w:rPr>
          <w:rFonts w:ascii="Arial" w:eastAsia="Arial" w:hAnsi="Arial" w:cs="Arial"/>
          <w:i/>
          <w:sz w:val="16"/>
          <w:szCs w:val="16"/>
        </w:rPr>
        <w:t>r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ng fr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M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aging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Director.</w:t>
      </w:r>
    </w:p>
    <w:p w:rsidR="009804E2" w:rsidRDefault="009804E2">
      <w:pPr>
        <w:spacing w:before="3" w:line="160" w:lineRule="exact"/>
        <w:rPr>
          <w:sz w:val="17"/>
          <w:szCs w:val="17"/>
        </w:rPr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5B6BA9">
      <w:pPr>
        <w:ind w:left="4358" w:right="3598"/>
        <w:jc w:val="center"/>
        <w:rPr>
          <w:rFonts w:ascii="Arial" w:eastAsia="Arial" w:hAnsi="Arial" w:cs="Arial"/>
        </w:rPr>
        <w:sectPr w:rsidR="009804E2">
          <w:headerReference w:type="even" r:id="rId13"/>
          <w:headerReference w:type="default" r:id="rId14"/>
          <w:footerReference w:type="default" r:id="rId15"/>
          <w:headerReference w:type="first" r:id="rId16"/>
          <w:pgSz w:w="11900" w:h="16840"/>
          <w:pgMar w:top="1280" w:right="1020" w:bottom="280" w:left="1020" w:header="1084" w:footer="1145" w:gutter="0"/>
          <w:pgNumType w:start="2"/>
          <w:cols w:space="720"/>
        </w:sectPr>
      </w:pPr>
      <w:r>
        <w:rPr>
          <w:rFonts w:ascii="Arial" w:eastAsia="Arial" w:hAnsi="Arial" w:cs="Arial"/>
        </w:rPr>
        <w:t>ISBN 9966-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9-7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8-3</w:t>
      </w:r>
    </w:p>
    <w:p w:rsidR="009804E2" w:rsidRDefault="009804E2">
      <w:pPr>
        <w:spacing w:before="5" w:line="100" w:lineRule="exact"/>
        <w:rPr>
          <w:sz w:val="11"/>
          <w:szCs w:val="11"/>
        </w:rPr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5B6BA9">
      <w:pPr>
        <w:spacing w:before="4"/>
        <w:ind w:left="874" w:right="733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Medical research — Administration of ionizing radiation to human subjects — Requirements</w:t>
      </w:r>
    </w:p>
    <w:p w:rsidR="009804E2" w:rsidRDefault="009804E2">
      <w:pPr>
        <w:spacing w:before="6" w:line="140" w:lineRule="exact"/>
        <w:rPr>
          <w:sz w:val="14"/>
          <w:szCs w:val="14"/>
        </w:rPr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5B6BA9">
      <w:pPr>
        <w:ind w:left="1333" w:right="12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KENY</w:t>
      </w:r>
      <w:r>
        <w:rPr>
          <w:rFonts w:ascii="Arial" w:eastAsia="Arial" w:hAnsi="Arial" w:cs="Arial"/>
          <w:b/>
          <w:w w:val="150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w w:val="15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BUREA</w:t>
      </w:r>
      <w:r>
        <w:rPr>
          <w:rFonts w:ascii="Arial" w:eastAsia="Arial" w:hAnsi="Arial" w:cs="Arial"/>
          <w:b/>
          <w:w w:val="150"/>
          <w:sz w:val="24"/>
          <w:szCs w:val="24"/>
        </w:rPr>
        <w:t>U</w:t>
      </w:r>
      <w:r>
        <w:rPr>
          <w:rFonts w:ascii="Arial" w:eastAsia="Arial" w:hAnsi="Arial" w:cs="Arial"/>
          <w:b/>
          <w:spacing w:val="2"/>
          <w:w w:val="15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O</w:t>
      </w:r>
      <w:r>
        <w:rPr>
          <w:rFonts w:ascii="Arial" w:eastAsia="Arial" w:hAnsi="Arial" w:cs="Arial"/>
          <w:b/>
          <w:w w:val="150"/>
          <w:sz w:val="24"/>
          <w:szCs w:val="24"/>
        </w:rPr>
        <w:t xml:space="preserve">F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STANDARD</w:t>
      </w:r>
      <w:r>
        <w:rPr>
          <w:rFonts w:ascii="Arial" w:eastAsia="Arial" w:hAnsi="Arial" w:cs="Arial"/>
          <w:b/>
          <w:w w:val="150"/>
          <w:sz w:val="24"/>
          <w:szCs w:val="24"/>
        </w:rPr>
        <w:t>S</w:t>
      </w:r>
      <w:r>
        <w:rPr>
          <w:rFonts w:ascii="Arial" w:eastAsia="Arial" w:hAnsi="Arial" w:cs="Arial"/>
          <w:b/>
          <w:spacing w:val="4"/>
          <w:w w:val="15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(KEBS)</w:t>
      </w:r>
    </w:p>
    <w:p w:rsidR="009804E2" w:rsidRDefault="009804E2">
      <w:pPr>
        <w:spacing w:before="2" w:line="180" w:lineRule="exact"/>
        <w:rPr>
          <w:sz w:val="18"/>
          <w:szCs w:val="18"/>
        </w:rPr>
      </w:pPr>
    </w:p>
    <w:p w:rsidR="009804E2" w:rsidRDefault="005B6BA9">
      <w:pPr>
        <w:ind w:left="732" w:right="68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Head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Office:  </w:t>
      </w:r>
      <w:r>
        <w:rPr>
          <w:rFonts w:ascii="Arial" w:eastAsia="Arial" w:hAnsi="Arial" w:cs="Arial"/>
          <w:sz w:val="18"/>
          <w:szCs w:val="18"/>
        </w:rPr>
        <w:t>P.O.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Box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54974,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Nairobi-00200,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l.: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(</w:t>
      </w:r>
      <w:r>
        <w:rPr>
          <w:rFonts w:ascii="Arial" w:eastAsia="Arial" w:hAnsi="Arial" w:cs="Arial"/>
          <w:sz w:val="18"/>
          <w:szCs w:val="18"/>
        </w:rPr>
        <w:t>+254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020) 605490,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602350,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(+254 020) 604031</w:t>
      </w:r>
    </w:p>
    <w:p w:rsidR="009804E2" w:rsidRDefault="005B6BA9">
      <w:pPr>
        <w:spacing w:before="2" w:line="200" w:lineRule="exact"/>
        <w:ind w:left="2978" w:right="293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E-Mail: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hyperlink r:id="rId17">
        <w:r>
          <w:rPr>
            <w:rFonts w:ascii="Arial" w:eastAsia="Arial" w:hAnsi="Arial" w:cs="Arial"/>
            <w:position w:val="-1"/>
            <w:sz w:val="18"/>
            <w:szCs w:val="18"/>
          </w:rPr>
          <w:t>info@kebs.org,</w:t>
        </w:r>
        <w:r>
          <w:rPr>
            <w:rFonts w:ascii="Arial" w:eastAsia="Arial" w:hAnsi="Arial" w:cs="Arial"/>
            <w:spacing w:val="50"/>
            <w:position w:val="-1"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position w:val="-1"/>
            <w:sz w:val="18"/>
            <w:szCs w:val="18"/>
          </w:rPr>
          <w:t>Web:http</w:t>
        </w:r>
        <w:proofErr w:type="spellEnd"/>
        <w:r>
          <w:rPr>
            <w:rFonts w:ascii="Arial" w:eastAsia="Arial" w:hAnsi="Arial" w:cs="Arial"/>
            <w:position w:val="-1"/>
            <w:sz w:val="18"/>
            <w:szCs w:val="18"/>
          </w:rPr>
          <w:t>:/</w:t>
        </w:r>
        <w:r>
          <w:rPr>
            <w:rFonts w:ascii="Arial" w:eastAsia="Arial" w:hAnsi="Arial" w:cs="Arial"/>
            <w:spacing w:val="2"/>
            <w:position w:val="-1"/>
            <w:sz w:val="18"/>
            <w:szCs w:val="18"/>
          </w:rPr>
          <w:t>/</w:t>
        </w:r>
        <w:r>
          <w:rPr>
            <w:rFonts w:ascii="Arial" w:eastAsia="Arial" w:hAnsi="Arial" w:cs="Arial"/>
            <w:spacing w:val="-2"/>
            <w:position w:val="-1"/>
            <w:sz w:val="18"/>
            <w:szCs w:val="18"/>
          </w:rPr>
          <w:t>w</w:t>
        </w:r>
        <w:r>
          <w:rPr>
            <w:rFonts w:ascii="Arial" w:eastAsia="Arial" w:hAnsi="Arial" w:cs="Arial"/>
            <w:position w:val="-1"/>
            <w:sz w:val="18"/>
            <w:szCs w:val="18"/>
          </w:rPr>
          <w:t>w</w:t>
        </w:r>
        <w:r>
          <w:rPr>
            <w:rFonts w:ascii="Arial" w:eastAsia="Arial" w:hAnsi="Arial" w:cs="Arial"/>
            <w:spacing w:val="-3"/>
            <w:position w:val="-1"/>
            <w:sz w:val="18"/>
            <w:szCs w:val="18"/>
          </w:rPr>
          <w:t>w</w:t>
        </w:r>
        <w:r>
          <w:rPr>
            <w:rFonts w:ascii="Arial" w:eastAsia="Arial" w:hAnsi="Arial" w:cs="Arial"/>
            <w:spacing w:val="2"/>
            <w:position w:val="-1"/>
            <w:sz w:val="18"/>
            <w:szCs w:val="18"/>
          </w:rPr>
          <w:t>.</w:t>
        </w:r>
        <w:r>
          <w:rPr>
            <w:rFonts w:ascii="Arial" w:eastAsia="Arial" w:hAnsi="Arial" w:cs="Arial"/>
            <w:position w:val="-1"/>
            <w:sz w:val="18"/>
            <w:szCs w:val="18"/>
          </w:rPr>
          <w:t>kebs.org</w:t>
        </w:r>
      </w:hyperlink>
    </w:p>
    <w:p w:rsidR="009804E2" w:rsidRDefault="009804E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8"/>
        <w:gridCol w:w="3178"/>
        <w:gridCol w:w="3045"/>
      </w:tblGrid>
      <w:tr w:rsidR="009804E2">
        <w:trPr>
          <w:trHeight w:hRule="exact" w:val="321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7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Coast Region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77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Lake Region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77"/>
              <w:ind w:left="4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Rift Valley Region</w:t>
            </w:r>
          </w:p>
        </w:tc>
      </w:tr>
      <w:tr w:rsidR="009804E2">
        <w:trPr>
          <w:trHeight w:hRule="exact" w:val="260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18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P.O.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99376,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Mombasa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>80100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18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P.O.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2949,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sumu-40100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18"/>
              <w:ind w:left="3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P.O.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2138,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ru-20100</w:t>
            </w:r>
          </w:p>
        </w:tc>
      </w:tr>
      <w:tr w:rsidR="009804E2">
        <w:trPr>
          <w:trHeight w:hRule="exact" w:val="527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16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l.: (+254 04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) 229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63, 2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sz w:val="18"/>
                <w:szCs w:val="18"/>
              </w:rPr>
              <w:t>39/40</w:t>
            </w:r>
          </w:p>
          <w:p w:rsidR="009804E2" w:rsidRDefault="005B6BA9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x: (+254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229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16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l.: (+254 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7) 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35</w:t>
            </w:r>
            <w:r>
              <w:rPr>
                <w:rFonts w:ascii="Arial" w:eastAsia="Arial" w:hAnsi="Arial" w:cs="Arial"/>
                <w:sz w:val="18"/>
                <w:szCs w:val="18"/>
              </w:rPr>
              <w:t>49, 22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96</w:t>
            </w:r>
          </w:p>
          <w:p w:rsidR="009804E2" w:rsidRDefault="005B6BA9">
            <w:pPr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x: (+254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218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9804E2" w:rsidRDefault="005B6BA9">
            <w:pPr>
              <w:spacing w:before="16"/>
              <w:ind w:left="3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l.: (+254 051)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553,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</w:tc>
      </w:tr>
    </w:tbl>
    <w:p w:rsidR="009804E2" w:rsidRDefault="009804E2">
      <w:pPr>
        <w:spacing w:before="12" w:line="260" w:lineRule="exact"/>
        <w:rPr>
          <w:sz w:val="26"/>
          <w:szCs w:val="26"/>
        </w:rPr>
      </w:pPr>
    </w:p>
    <w:p w:rsidR="009804E2" w:rsidRDefault="005B6BA9">
      <w:pPr>
        <w:spacing w:before="34"/>
        <w:ind w:left="154"/>
        <w:rPr>
          <w:rFonts w:ascii="Arial" w:eastAsia="Arial" w:hAnsi="Arial" w:cs="Arial"/>
        </w:rPr>
        <w:sectPr w:rsidR="009804E2">
          <w:headerReference w:type="even" r:id="rId18"/>
          <w:headerReference w:type="default" r:id="rId19"/>
          <w:footerReference w:type="default" r:id="rId20"/>
          <w:headerReference w:type="first" r:id="rId21"/>
          <w:pgSz w:w="11900" w:h="16840"/>
          <w:pgMar w:top="1800" w:right="1020" w:bottom="280" w:left="980" w:header="1084" w:footer="0" w:gutter="0"/>
          <w:cols w:space="720"/>
        </w:sectPr>
      </w:pPr>
      <w:r>
        <w:rPr>
          <w:rFonts w:ascii="Arial" w:eastAsia="Arial" w:hAnsi="Arial" w:cs="Arial"/>
        </w:rPr>
        <w:t>© KEBS 20</w:t>
      </w:r>
      <w:r w:rsidR="0034221A">
        <w:rPr>
          <w:rFonts w:ascii="Arial" w:eastAsia="Arial" w:hAnsi="Arial" w:cs="Arial"/>
        </w:rPr>
        <w:t>19</w:t>
      </w:r>
      <w:r>
        <w:rPr>
          <w:rFonts w:ascii="Arial" w:eastAsia="Arial" w:hAnsi="Arial" w:cs="Arial"/>
        </w:rPr>
        <w:t xml:space="preserve"> — All rights reserved                                                                                                                 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iii</w:t>
      </w:r>
    </w:p>
    <w:p w:rsidR="009804E2" w:rsidRDefault="009804E2">
      <w:pPr>
        <w:spacing w:line="160" w:lineRule="exact"/>
        <w:rPr>
          <w:sz w:val="17"/>
          <w:szCs w:val="17"/>
        </w:rPr>
      </w:pPr>
    </w:p>
    <w:p w:rsidR="009804E2" w:rsidRDefault="009804E2">
      <w:pPr>
        <w:spacing w:line="200" w:lineRule="exact"/>
      </w:pPr>
    </w:p>
    <w:p w:rsidR="009804E2" w:rsidRDefault="005B6BA9">
      <w:pPr>
        <w:spacing w:before="29"/>
        <w:ind w:left="114" w:right="861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ord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B2456E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1"/>
        </w:rPr>
        <w:t>Radiation</w:t>
      </w:r>
      <w:r>
        <w:rPr>
          <w:rFonts w:ascii="Arial" w:eastAsia="Arial" w:hAnsi="Arial" w:cs="Arial"/>
        </w:rPr>
        <w:t xml:space="preserve"> </w:t>
      </w:r>
      <w:r w:rsidR="0034221A">
        <w:rPr>
          <w:rFonts w:ascii="Arial" w:eastAsia="Arial" w:hAnsi="Arial" w:cs="Arial"/>
          <w:spacing w:val="1"/>
        </w:rPr>
        <w:t>Protection</w:t>
      </w:r>
      <w:r w:rsidR="0034221A">
        <w:rPr>
          <w:rFonts w:ascii="Arial" w:eastAsia="Arial" w:hAnsi="Arial" w:cs="Arial"/>
        </w:rPr>
        <w:t xml:space="preserve"> Act </w:t>
      </w:r>
      <w:r w:rsidR="0034221A">
        <w:rPr>
          <w:rFonts w:ascii="Arial" w:eastAsia="Arial" w:hAnsi="Arial" w:cs="Arial"/>
          <w:spacing w:val="1"/>
        </w:rPr>
        <w:t>governs</w:t>
      </w:r>
      <w:r w:rsidR="0034221A">
        <w:rPr>
          <w:rFonts w:ascii="Arial" w:eastAsia="Arial" w:hAnsi="Arial" w:cs="Arial"/>
        </w:rPr>
        <w:t xml:space="preserve"> </w:t>
      </w:r>
      <w:r w:rsidR="0034221A">
        <w:rPr>
          <w:rFonts w:ascii="Arial" w:eastAsia="Arial" w:hAnsi="Arial" w:cs="Arial"/>
          <w:spacing w:val="2"/>
        </w:rPr>
        <w:t>the</w:t>
      </w:r>
      <w:r w:rsidR="0034221A">
        <w:rPr>
          <w:rFonts w:ascii="Arial" w:eastAsia="Arial" w:hAnsi="Arial" w:cs="Arial"/>
        </w:rPr>
        <w:t xml:space="preserve"> </w:t>
      </w:r>
      <w:r w:rsidR="0034221A">
        <w:rPr>
          <w:rFonts w:ascii="Arial" w:eastAsia="Arial" w:hAnsi="Arial" w:cs="Arial"/>
          <w:spacing w:val="1"/>
        </w:rPr>
        <w:t>use</w:t>
      </w:r>
      <w:r w:rsidR="0034221A">
        <w:rPr>
          <w:rFonts w:ascii="Arial" w:eastAsia="Arial" w:hAnsi="Arial" w:cs="Arial"/>
        </w:rPr>
        <w:t xml:space="preserve"> </w:t>
      </w:r>
      <w:r w:rsidR="0034221A">
        <w:rPr>
          <w:rFonts w:ascii="Arial" w:eastAsia="Arial" w:hAnsi="Arial" w:cs="Arial"/>
          <w:spacing w:val="1"/>
        </w:rPr>
        <w:t>of</w:t>
      </w:r>
      <w:r w:rsidR="0034221A">
        <w:rPr>
          <w:rFonts w:ascii="Arial" w:eastAsia="Arial" w:hAnsi="Arial" w:cs="Arial"/>
        </w:rPr>
        <w:t xml:space="preserve"> ionizing </w:t>
      </w:r>
      <w:r w:rsidR="0034221A">
        <w:rPr>
          <w:rFonts w:ascii="Arial" w:eastAsia="Arial" w:hAnsi="Arial" w:cs="Arial"/>
          <w:spacing w:val="2"/>
        </w:rPr>
        <w:t>radiation</w:t>
      </w:r>
      <w:r w:rsidR="0034221A">
        <w:rPr>
          <w:rFonts w:ascii="Arial" w:eastAsia="Arial" w:hAnsi="Arial" w:cs="Arial"/>
        </w:rPr>
        <w:t xml:space="preserve"> </w:t>
      </w:r>
      <w:r w:rsidR="0034221A">
        <w:rPr>
          <w:rFonts w:ascii="Arial" w:eastAsia="Arial" w:hAnsi="Arial" w:cs="Arial"/>
          <w:spacing w:val="1"/>
        </w:rPr>
        <w:t>in</w:t>
      </w:r>
      <w:r w:rsidR="0034221A">
        <w:rPr>
          <w:rFonts w:ascii="Arial" w:eastAsia="Arial" w:hAnsi="Arial" w:cs="Arial"/>
        </w:rPr>
        <w:t xml:space="preserve"> </w:t>
      </w:r>
      <w:r w:rsidR="0034221A">
        <w:rPr>
          <w:rFonts w:ascii="Arial" w:eastAsia="Arial" w:hAnsi="Arial" w:cs="Arial"/>
          <w:spacing w:val="1"/>
        </w:rPr>
        <w:t>Kenya</w:t>
      </w:r>
      <w:r w:rsidR="005B6BA9">
        <w:rPr>
          <w:rFonts w:ascii="Arial" w:eastAsia="Arial" w:hAnsi="Arial" w:cs="Arial"/>
        </w:rPr>
        <w:t xml:space="preserve">. </w:t>
      </w:r>
      <w:r w:rsidR="005B6BA9"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Internati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nal </w:t>
      </w:r>
      <w:r>
        <w:rPr>
          <w:rFonts w:ascii="Arial" w:eastAsia="Arial" w:hAnsi="Arial" w:cs="Arial"/>
          <w:spacing w:val="1"/>
        </w:rPr>
        <w:t>consensus</w:t>
      </w:r>
      <w:r w:rsidR="005B6BA9">
        <w:rPr>
          <w:rFonts w:ascii="Arial" w:eastAsia="Arial" w:hAnsi="Arial" w:cs="Arial"/>
        </w:rPr>
        <w:t xml:space="preserve"> requ</w:t>
      </w:r>
      <w:r w:rsidR="005B6BA9">
        <w:rPr>
          <w:rFonts w:ascii="Arial" w:eastAsia="Arial" w:hAnsi="Arial" w:cs="Arial"/>
          <w:spacing w:val="-1"/>
        </w:rPr>
        <w:t>i</w:t>
      </w:r>
      <w:r w:rsidR="005B6BA9">
        <w:rPr>
          <w:rFonts w:ascii="Arial" w:eastAsia="Arial" w:hAnsi="Arial" w:cs="Arial"/>
        </w:rPr>
        <w:t>r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</w:rPr>
        <w:t>t</w:t>
      </w:r>
      <w:r w:rsidR="005B6BA9">
        <w:rPr>
          <w:rFonts w:ascii="Arial" w:eastAsia="Arial" w:hAnsi="Arial" w:cs="Arial"/>
          <w:spacing w:val="-1"/>
        </w:rPr>
        <w:t>h</w:t>
      </w:r>
      <w:r w:rsidR="005B6BA9">
        <w:rPr>
          <w:rFonts w:ascii="Arial" w:eastAsia="Arial" w:hAnsi="Arial" w:cs="Arial"/>
        </w:rPr>
        <w:t>at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in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</w:rPr>
        <w:t>all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c</w:t>
      </w:r>
      <w:r w:rsidR="005B6BA9">
        <w:rPr>
          <w:rFonts w:ascii="Arial" w:eastAsia="Arial" w:hAnsi="Arial" w:cs="Arial"/>
          <w:spacing w:val="-1"/>
        </w:rPr>
        <w:t>a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  <w:spacing w:val="-1"/>
        </w:rPr>
        <w:t>o</w:t>
      </w:r>
      <w:r w:rsidR="005B6BA9">
        <w:rPr>
          <w:rFonts w:ascii="Arial" w:eastAsia="Arial" w:hAnsi="Arial" w:cs="Arial"/>
        </w:rPr>
        <w:t>f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exposure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to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ion</w:t>
      </w:r>
      <w:r w:rsidR="005B6BA9">
        <w:rPr>
          <w:rFonts w:ascii="Arial" w:eastAsia="Arial" w:hAnsi="Arial" w:cs="Arial"/>
          <w:spacing w:val="-1"/>
        </w:rPr>
        <w:t>i</w:t>
      </w:r>
      <w:r w:rsidR="005B6BA9">
        <w:rPr>
          <w:rFonts w:ascii="Arial" w:eastAsia="Arial" w:hAnsi="Arial" w:cs="Arial"/>
        </w:rPr>
        <w:t>zing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r</w:t>
      </w:r>
      <w:r w:rsidR="005B6BA9">
        <w:rPr>
          <w:rFonts w:ascii="Arial" w:eastAsia="Arial" w:hAnsi="Arial" w:cs="Arial"/>
          <w:spacing w:val="-1"/>
        </w:rPr>
        <w:t>a</w:t>
      </w:r>
      <w:r w:rsidR="005B6BA9">
        <w:rPr>
          <w:rFonts w:ascii="Arial" w:eastAsia="Arial" w:hAnsi="Arial" w:cs="Arial"/>
        </w:rPr>
        <w:t>d</w:t>
      </w:r>
      <w:r w:rsidR="005B6BA9">
        <w:rPr>
          <w:rFonts w:ascii="Arial" w:eastAsia="Arial" w:hAnsi="Arial" w:cs="Arial"/>
          <w:spacing w:val="-1"/>
        </w:rPr>
        <w:t>i</w:t>
      </w:r>
      <w:r w:rsidR="005B6BA9">
        <w:rPr>
          <w:rFonts w:ascii="Arial" w:eastAsia="Arial" w:hAnsi="Arial" w:cs="Arial"/>
        </w:rPr>
        <w:t>a</w:t>
      </w:r>
      <w:r w:rsidR="005B6BA9">
        <w:rPr>
          <w:rFonts w:ascii="Arial" w:eastAsia="Arial" w:hAnsi="Arial" w:cs="Arial"/>
          <w:spacing w:val="-1"/>
        </w:rPr>
        <w:t>t</w:t>
      </w:r>
      <w:r w:rsidR="005B6BA9">
        <w:rPr>
          <w:rFonts w:ascii="Arial" w:eastAsia="Arial" w:hAnsi="Arial" w:cs="Arial"/>
        </w:rPr>
        <w:t>ion,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</w:rPr>
        <w:t>d</w:t>
      </w:r>
      <w:r w:rsidR="005B6BA9">
        <w:rPr>
          <w:rFonts w:ascii="Arial" w:eastAsia="Arial" w:hAnsi="Arial" w:cs="Arial"/>
          <w:spacing w:val="-1"/>
        </w:rPr>
        <w:t>o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  <w:spacing w:val="-2"/>
        </w:rPr>
        <w:t>t</w:t>
      </w:r>
      <w:r w:rsidR="005B6BA9">
        <w:rPr>
          <w:rFonts w:ascii="Arial" w:eastAsia="Arial" w:hAnsi="Arial" w:cs="Arial"/>
        </w:rPr>
        <w:t>o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</w:rPr>
        <w:t>p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rso</w:t>
      </w:r>
      <w:r w:rsidR="005B6BA9">
        <w:rPr>
          <w:rFonts w:ascii="Arial" w:eastAsia="Arial" w:hAnsi="Arial" w:cs="Arial"/>
          <w:spacing w:val="-1"/>
        </w:rPr>
        <w:t>n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  <w:spacing w:val="-1"/>
        </w:rPr>
        <w:t>an</w:t>
      </w:r>
      <w:r w:rsidR="005B6BA9">
        <w:rPr>
          <w:rFonts w:ascii="Arial" w:eastAsia="Arial" w:hAnsi="Arial" w:cs="Arial"/>
        </w:rPr>
        <w:t>d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</w:rPr>
        <w:t>critical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  <w:spacing w:val="-1"/>
        </w:rPr>
        <w:t>o</w:t>
      </w:r>
      <w:r w:rsidR="005B6BA9">
        <w:rPr>
          <w:rFonts w:ascii="Arial" w:eastAsia="Arial" w:hAnsi="Arial" w:cs="Arial"/>
        </w:rPr>
        <w:t>rg</w:t>
      </w:r>
      <w:r w:rsidR="005B6BA9">
        <w:rPr>
          <w:rFonts w:ascii="Arial" w:eastAsia="Arial" w:hAnsi="Arial" w:cs="Arial"/>
          <w:spacing w:val="-1"/>
        </w:rPr>
        <w:t>a</w:t>
      </w:r>
      <w:r w:rsidR="005B6BA9">
        <w:rPr>
          <w:rFonts w:ascii="Arial" w:eastAsia="Arial" w:hAnsi="Arial" w:cs="Arial"/>
        </w:rPr>
        <w:t>ns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be</w:t>
      </w:r>
      <w:r w:rsidR="005B6BA9">
        <w:rPr>
          <w:rFonts w:ascii="Arial" w:eastAsia="Arial" w:hAnsi="Arial" w:cs="Arial"/>
          <w:spacing w:val="17"/>
        </w:rPr>
        <w:t xml:space="preserve"> </w:t>
      </w:r>
      <w:r w:rsidR="005B6BA9">
        <w:rPr>
          <w:rFonts w:ascii="Arial" w:eastAsia="Arial" w:hAnsi="Arial" w:cs="Arial"/>
        </w:rPr>
        <w:t>k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pt</w:t>
      </w:r>
      <w:r w:rsidR="005B6BA9">
        <w:rPr>
          <w:rFonts w:ascii="Arial" w:eastAsia="Arial" w:hAnsi="Arial" w:cs="Arial"/>
          <w:spacing w:val="18"/>
        </w:rPr>
        <w:t xml:space="preserve"> </w:t>
      </w:r>
      <w:r w:rsidR="005B6BA9">
        <w:rPr>
          <w:rFonts w:ascii="Arial" w:eastAsia="Arial" w:hAnsi="Arial" w:cs="Arial"/>
          <w:spacing w:val="-1"/>
        </w:rPr>
        <w:t>a</w:t>
      </w:r>
      <w:r w:rsidR="005B6BA9">
        <w:rPr>
          <w:rFonts w:ascii="Arial" w:eastAsia="Arial" w:hAnsi="Arial" w:cs="Arial"/>
        </w:rPr>
        <w:t xml:space="preserve">s low </w:t>
      </w:r>
      <w:r w:rsidR="005B6BA9">
        <w:rPr>
          <w:rFonts w:ascii="Arial" w:eastAsia="Arial" w:hAnsi="Arial" w:cs="Arial"/>
          <w:spacing w:val="-1"/>
        </w:rPr>
        <w:t>a</w:t>
      </w:r>
      <w:r w:rsidR="005B6BA9">
        <w:rPr>
          <w:rFonts w:ascii="Arial" w:eastAsia="Arial" w:hAnsi="Arial" w:cs="Arial"/>
        </w:rPr>
        <w:t>s re</w:t>
      </w:r>
      <w:r w:rsidR="005B6BA9">
        <w:rPr>
          <w:rFonts w:ascii="Arial" w:eastAsia="Arial" w:hAnsi="Arial" w:cs="Arial"/>
          <w:spacing w:val="-1"/>
        </w:rPr>
        <w:t>a</w:t>
      </w:r>
      <w:r w:rsidR="005B6BA9">
        <w:rPr>
          <w:rFonts w:ascii="Arial" w:eastAsia="Arial" w:hAnsi="Arial" w:cs="Arial"/>
          <w:spacing w:val="1"/>
        </w:rPr>
        <w:t>s</w:t>
      </w:r>
      <w:r w:rsidR="005B6BA9">
        <w:rPr>
          <w:rFonts w:ascii="Arial" w:eastAsia="Arial" w:hAnsi="Arial" w:cs="Arial"/>
          <w:spacing w:val="-1"/>
        </w:rPr>
        <w:t>o</w:t>
      </w:r>
      <w:r w:rsidR="005B6BA9">
        <w:rPr>
          <w:rFonts w:ascii="Arial" w:eastAsia="Arial" w:hAnsi="Arial" w:cs="Arial"/>
        </w:rPr>
        <w:t>nably achiev</w:t>
      </w:r>
      <w:r w:rsidR="005B6BA9">
        <w:rPr>
          <w:rFonts w:ascii="Arial" w:eastAsia="Arial" w:hAnsi="Arial" w:cs="Arial"/>
          <w:spacing w:val="-1"/>
        </w:rPr>
        <w:t>a</w:t>
      </w:r>
      <w:r w:rsidR="005B6BA9">
        <w:rPr>
          <w:rFonts w:ascii="Arial" w:eastAsia="Arial" w:hAnsi="Arial" w:cs="Arial"/>
        </w:rPr>
        <w:t>ble, ec</w:t>
      </w:r>
      <w:r w:rsidR="005B6BA9">
        <w:rPr>
          <w:rFonts w:ascii="Arial" w:eastAsia="Arial" w:hAnsi="Arial" w:cs="Arial"/>
          <w:spacing w:val="-1"/>
        </w:rPr>
        <w:t>o</w:t>
      </w:r>
      <w:r w:rsidR="005B6BA9">
        <w:rPr>
          <w:rFonts w:ascii="Arial" w:eastAsia="Arial" w:hAnsi="Arial" w:cs="Arial"/>
        </w:rPr>
        <w:t>nom</w:t>
      </w:r>
      <w:r w:rsidR="005B6BA9">
        <w:rPr>
          <w:rFonts w:ascii="Arial" w:eastAsia="Arial" w:hAnsi="Arial" w:cs="Arial"/>
          <w:spacing w:val="-1"/>
        </w:rPr>
        <w:t>i</w:t>
      </w:r>
      <w:r w:rsidR="005B6BA9">
        <w:rPr>
          <w:rFonts w:ascii="Arial" w:eastAsia="Arial" w:hAnsi="Arial" w:cs="Arial"/>
        </w:rPr>
        <w:t>c and</w:t>
      </w:r>
      <w:r w:rsidR="005B6BA9">
        <w:rPr>
          <w:rFonts w:ascii="Arial" w:eastAsia="Arial" w:hAnsi="Arial" w:cs="Arial"/>
          <w:spacing w:val="-1"/>
        </w:rPr>
        <w:t xml:space="preserve"> 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-1"/>
        </w:rPr>
        <w:t>o</w:t>
      </w:r>
      <w:r w:rsidR="005B6BA9">
        <w:rPr>
          <w:rFonts w:ascii="Arial" w:eastAsia="Arial" w:hAnsi="Arial" w:cs="Arial"/>
        </w:rPr>
        <w:t>cial cons</w:t>
      </w:r>
      <w:r w:rsidR="005B6BA9">
        <w:rPr>
          <w:rFonts w:ascii="Arial" w:eastAsia="Arial" w:hAnsi="Arial" w:cs="Arial"/>
          <w:spacing w:val="-1"/>
        </w:rPr>
        <w:t>i</w:t>
      </w:r>
      <w:r w:rsidR="005B6BA9">
        <w:rPr>
          <w:rFonts w:ascii="Arial" w:eastAsia="Arial" w:hAnsi="Arial" w:cs="Arial"/>
        </w:rPr>
        <w:t>deratio</w:t>
      </w:r>
      <w:r w:rsidR="005B6BA9">
        <w:rPr>
          <w:rFonts w:ascii="Arial" w:eastAsia="Arial" w:hAnsi="Arial" w:cs="Arial"/>
          <w:spacing w:val="-1"/>
        </w:rPr>
        <w:t>n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-1"/>
        </w:rPr>
        <w:t xml:space="preserve"> </w:t>
      </w:r>
      <w:r w:rsidR="005B6BA9">
        <w:rPr>
          <w:rFonts w:ascii="Arial" w:eastAsia="Arial" w:hAnsi="Arial" w:cs="Arial"/>
        </w:rPr>
        <w:t xml:space="preserve">taken into </w:t>
      </w:r>
      <w:r w:rsidR="005B6BA9">
        <w:rPr>
          <w:rFonts w:ascii="Arial" w:eastAsia="Arial" w:hAnsi="Arial" w:cs="Arial"/>
          <w:spacing w:val="-1"/>
        </w:rPr>
        <w:t>ac</w:t>
      </w:r>
      <w:r w:rsidR="005B6BA9">
        <w:rPr>
          <w:rFonts w:ascii="Arial" w:eastAsia="Arial" w:hAnsi="Arial" w:cs="Arial"/>
        </w:rPr>
        <w:t>co</w:t>
      </w:r>
      <w:r w:rsidR="005B6BA9">
        <w:rPr>
          <w:rFonts w:ascii="Arial" w:eastAsia="Arial" w:hAnsi="Arial" w:cs="Arial"/>
          <w:spacing w:val="-1"/>
        </w:rPr>
        <w:t>u</w:t>
      </w:r>
      <w:r w:rsidR="005B6BA9">
        <w:rPr>
          <w:rFonts w:ascii="Arial" w:eastAsia="Arial" w:hAnsi="Arial" w:cs="Arial"/>
        </w:rPr>
        <w:t>nt.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14" w:right="18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the 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</w:rPr>
        <w:t>eparation of this Stand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refere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made to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following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licatio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:</w:t>
      </w:r>
    </w:p>
    <w:p w:rsidR="009804E2" w:rsidRDefault="009804E2">
      <w:pPr>
        <w:spacing w:before="14" w:line="220" w:lineRule="exact"/>
        <w:rPr>
          <w:sz w:val="22"/>
          <w:szCs w:val="22"/>
        </w:rPr>
      </w:pPr>
    </w:p>
    <w:p w:rsidR="00814A93" w:rsidRDefault="00814A93" w:rsidP="00814A93">
      <w:pPr>
        <w:ind w:left="834" w:right="74"/>
        <w:jc w:val="both"/>
        <w:rPr>
          <w:rFonts w:ascii="Arial" w:eastAsia="Arial" w:hAnsi="Arial" w:cs="Arial"/>
        </w:rPr>
      </w:pPr>
    </w:p>
    <w:p w:rsidR="00814A93" w:rsidRDefault="00814A93" w:rsidP="003957CC">
      <w:pPr>
        <w:ind w:left="834" w:right="74"/>
        <w:jc w:val="both"/>
        <w:rPr>
          <w:rFonts w:ascii="Arial" w:eastAsia="Arial" w:hAnsi="Arial" w:cs="Arial"/>
        </w:rPr>
      </w:pPr>
    </w:p>
    <w:p w:rsidR="009804E2" w:rsidRDefault="005B6BA9" w:rsidP="003957CC">
      <w:pPr>
        <w:ind w:left="834" w:right="74"/>
        <w:jc w:val="both"/>
        <w:rPr>
          <w:rFonts w:ascii="Arial" w:eastAsia="Arial" w:hAnsi="Arial" w:cs="Arial"/>
        </w:rPr>
      </w:pPr>
      <w:r w:rsidRPr="00403366">
        <w:rPr>
          <w:rFonts w:ascii="Arial" w:eastAsia="Arial" w:hAnsi="Arial" w:cs="Arial"/>
        </w:rPr>
        <w:t>IAEA Safety</w:t>
      </w:r>
      <w:r w:rsidRPr="00403366">
        <w:rPr>
          <w:rFonts w:ascii="Arial" w:eastAsia="Arial" w:hAnsi="Arial" w:cs="Arial"/>
          <w:spacing w:val="2"/>
        </w:rPr>
        <w:t xml:space="preserve"> </w:t>
      </w:r>
      <w:r w:rsidRPr="00403366">
        <w:rPr>
          <w:rFonts w:ascii="Arial" w:eastAsia="Arial" w:hAnsi="Arial" w:cs="Arial"/>
        </w:rPr>
        <w:t>Series No. 115 ‘International Bas</w:t>
      </w:r>
      <w:r w:rsidRPr="00403366">
        <w:rPr>
          <w:rFonts w:ascii="Arial" w:eastAsia="Arial" w:hAnsi="Arial" w:cs="Arial"/>
          <w:spacing w:val="-1"/>
        </w:rPr>
        <w:t>i</w:t>
      </w:r>
      <w:r w:rsidRPr="00403366">
        <w:rPr>
          <w:rFonts w:ascii="Arial" w:eastAsia="Arial" w:hAnsi="Arial" w:cs="Arial"/>
        </w:rPr>
        <w:t>c Safety Standards for Protection against Ionizing radiati</w:t>
      </w:r>
      <w:r w:rsidRPr="00403366">
        <w:rPr>
          <w:rFonts w:ascii="Arial" w:eastAsia="Arial" w:hAnsi="Arial" w:cs="Arial"/>
          <w:spacing w:val="-1"/>
        </w:rPr>
        <w:t>o</w:t>
      </w:r>
      <w:r w:rsidRPr="00403366">
        <w:rPr>
          <w:rFonts w:ascii="Arial" w:eastAsia="Arial" w:hAnsi="Arial" w:cs="Arial"/>
        </w:rPr>
        <w:t>n and</w:t>
      </w:r>
      <w:r w:rsidRPr="00403366">
        <w:rPr>
          <w:rFonts w:ascii="Arial" w:eastAsia="Arial" w:hAnsi="Arial" w:cs="Arial"/>
          <w:spacing w:val="-1"/>
        </w:rPr>
        <w:t xml:space="preserve"> </w:t>
      </w:r>
      <w:r w:rsidRPr="00403366">
        <w:rPr>
          <w:rFonts w:ascii="Arial" w:eastAsia="Arial" w:hAnsi="Arial" w:cs="Arial"/>
        </w:rPr>
        <w:t>the Safety of</w:t>
      </w:r>
      <w:r w:rsidRPr="00403366">
        <w:rPr>
          <w:rFonts w:ascii="Arial" w:eastAsia="Arial" w:hAnsi="Arial" w:cs="Arial"/>
          <w:spacing w:val="1"/>
        </w:rPr>
        <w:t xml:space="preserve"> </w:t>
      </w:r>
      <w:r w:rsidRPr="00403366">
        <w:rPr>
          <w:rFonts w:ascii="Arial" w:eastAsia="Arial" w:hAnsi="Arial" w:cs="Arial"/>
        </w:rPr>
        <w:t>Rad</w:t>
      </w:r>
      <w:r w:rsidRPr="00403366">
        <w:rPr>
          <w:rFonts w:ascii="Arial" w:eastAsia="Arial" w:hAnsi="Arial" w:cs="Arial"/>
          <w:spacing w:val="-1"/>
        </w:rPr>
        <w:t>i</w:t>
      </w:r>
      <w:r w:rsidRPr="00403366">
        <w:rPr>
          <w:rFonts w:ascii="Arial" w:eastAsia="Arial" w:hAnsi="Arial" w:cs="Arial"/>
        </w:rPr>
        <w:t>ation S</w:t>
      </w:r>
      <w:r w:rsidRPr="00403366">
        <w:rPr>
          <w:rFonts w:ascii="Arial" w:eastAsia="Arial" w:hAnsi="Arial" w:cs="Arial"/>
          <w:spacing w:val="-1"/>
        </w:rPr>
        <w:t>o</w:t>
      </w:r>
      <w:r w:rsidR="002E3AAB">
        <w:rPr>
          <w:rFonts w:ascii="Arial" w:eastAsia="Arial" w:hAnsi="Arial" w:cs="Arial"/>
        </w:rPr>
        <w:t>urces</w:t>
      </w:r>
    </w:p>
    <w:p w:rsidR="003957CC" w:rsidRPr="00403366" w:rsidRDefault="003957CC" w:rsidP="003957CC">
      <w:pPr>
        <w:ind w:left="834" w:right="74"/>
        <w:jc w:val="both"/>
        <w:rPr>
          <w:sz w:val="22"/>
          <w:szCs w:val="22"/>
        </w:rPr>
      </w:pPr>
    </w:p>
    <w:p w:rsidR="009804E2" w:rsidRPr="00403366" w:rsidRDefault="00403366" w:rsidP="003957CC">
      <w:pPr>
        <w:spacing w:line="480" w:lineRule="auto"/>
        <w:ind w:left="823" w:right="74"/>
        <w:jc w:val="both"/>
        <w:rPr>
          <w:sz w:val="22"/>
          <w:szCs w:val="22"/>
        </w:rPr>
      </w:pPr>
      <w:r w:rsidRPr="00403366">
        <w:rPr>
          <w:rFonts w:ascii="Arial" w:eastAsia="Arial" w:hAnsi="Arial" w:cs="Arial"/>
        </w:rPr>
        <w:t>ICRP</w:t>
      </w:r>
      <w:r w:rsidRPr="00403366">
        <w:rPr>
          <w:rFonts w:ascii="Arial" w:eastAsia="Arial" w:hAnsi="Arial" w:cs="Arial"/>
          <w:spacing w:val="16"/>
        </w:rPr>
        <w:t xml:space="preserve"> </w:t>
      </w:r>
      <w:r w:rsidRPr="00403366">
        <w:rPr>
          <w:rFonts w:ascii="Arial" w:eastAsia="Arial" w:hAnsi="Arial" w:cs="Arial"/>
        </w:rPr>
        <w:t>Publication</w:t>
      </w:r>
      <w:r w:rsidRPr="00403366">
        <w:rPr>
          <w:rFonts w:ascii="Arial" w:eastAsia="Arial" w:hAnsi="Arial" w:cs="Arial"/>
          <w:spacing w:val="16"/>
        </w:rPr>
        <w:t xml:space="preserve"> </w:t>
      </w:r>
      <w:r w:rsidRPr="00403366">
        <w:rPr>
          <w:rFonts w:ascii="Arial" w:eastAsia="Arial" w:hAnsi="Arial" w:cs="Arial"/>
        </w:rPr>
        <w:t>62</w:t>
      </w:r>
      <w:r w:rsidRPr="00403366">
        <w:rPr>
          <w:rFonts w:ascii="Arial" w:eastAsia="Arial" w:hAnsi="Arial" w:cs="Arial"/>
          <w:spacing w:val="14"/>
        </w:rPr>
        <w:t xml:space="preserve"> </w:t>
      </w:r>
      <w:r w:rsidR="005B6BA9" w:rsidRPr="00403366">
        <w:rPr>
          <w:rFonts w:ascii="Arial" w:eastAsia="Arial" w:hAnsi="Arial" w:cs="Arial"/>
        </w:rPr>
        <w:t>R</w:t>
      </w:r>
      <w:r w:rsidR="005B6BA9" w:rsidRPr="00403366">
        <w:rPr>
          <w:rFonts w:ascii="Arial" w:eastAsia="Arial" w:hAnsi="Arial" w:cs="Arial"/>
          <w:spacing w:val="-1"/>
        </w:rPr>
        <w:t>a</w:t>
      </w:r>
      <w:r w:rsidR="005B6BA9" w:rsidRPr="00403366">
        <w:rPr>
          <w:rFonts w:ascii="Arial" w:eastAsia="Arial" w:hAnsi="Arial" w:cs="Arial"/>
        </w:rPr>
        <w:t>dio</w:t>
      </w:r>
      <w:r w:rsidR="005B6BA9" w:rsidRPr="00403366">
        <w:rPr>
          <w:rFonts w:ascii="Arial" w:eastAsia="Arial" w:hAnsi="Arial" w:cs="Arial"/>
          <w:spacing w:val="-1"/>
        </w:rPr>
        <w:t>l</w:t>
      </w:r>
      <w:r w:rsidR="005B6BA9" w:rsidRPr="00403366">
        <w:rPr>
          <w:rFonts w:ascii="Arial" w:eastAsia="Arial" w:hAnsi="Arial" w:cs="Arial"/>
        </w:rPr>
        <w:t>ogical</w:t>
      </w:r>
      <w:r w:rsidR="005B6BA9" w:rsidRPr="00403366">
        <w:rPr>
          <w:rFonts w:ascii="Arial" w:eastAsia="Arial" w:hAnsi="Arial" w:cs="Arial"/>
          <w:spacing w:val="15"/>
        </w:rPr>
        <w:t xml:space="preserve"> </w:t>
      </w:r>
      <w:r w:rsidR="005B6BA9" w:rsidRPr="00403366">
        <w:rPr>
          <w:rFonts w:ascii="Arial" w:eastAsia="Arial" w:hAnsi="Arial" w:cs="Arial"/>
        </w:rPr>
        <w:t>Protec</w:t>
      </w:r>
      <w:r w:rsidR="005B6BA9" w:rsidRPr="00403366">
        <w:rPr>
          <w:rFonts w:ascii="Arial" w:eastAsia="Arial" w:hAnsi="Arial" w:cs="Arial"/>
          <w:spacing w:val="-2"/>
        </w:rPr>
        <w:t>t</w:t>
      </w:r>
      <w:r w:rsidR="005B6BA9" w:rsidRPr="00403366">
        <w:rPr>
          <w:rFonts w:ascii="Arial" w:eastAsia="Arial" w:hAnsi="Arial" w:cs="Arial"/>
        </w:rPr>
        <w:t>ion</w:t>
      </w:r>
      <w:r w:rsidR="005B6BA9" w:rsidRPr="00403366">
        <w:rPr>
          <w:rFonts w:ascii="Arial" w:eastAsia="Arial" w:hAnsi="Arial" w:cs="Arial"/>
          <w:spacing w:val="15"/>
        </w:rPr>
        <w:t xml:space="preserve"> </w:t>
      </w:r>
      <w:r w:rsidR="005B6BA9" w:rsidRPr="00403366">
        <w:rPr>
          <w:rFonts w:ascii="Arial" w:eastAsia="Arial" w:hAnsi="Arial" w:cs="Arial"/>
        </w:rPr>
        <w:t>in</w:t>
      </w:r>
      <w:r w:rsidR="005B6BA9" w:rsidRPr="00403366">
        <w:rPr>
          <w:rFonts w:ascii="Arial" w:eastAsia="Arial" w:hAnsi="Arial" w:cs="Arial"/>
          <w:spacing w:val="15"/>
        </w:rPr>
        <w:t xml:space="preserve"> </w:t>
      </w:r>
      <w:r w:rsidR="005B6BA9" w:rsidRPr="00403366">
        <w:rPr>
          <w:rFonts w:ascii="Arial" w:eastAsia="Arial" w:hAnsi="Arial" w:cs="Arial"/>
        </w:rPr>
        <w:t>Biom</w:t>
      </w:r>
      <w:r w:rsidR="005B6BA9" w:rsidRPr="00403366">
        <w:rPr>
          <w:rFonts w:ascii="Arial" w:eastAsia="Arial" w:hAnsi="Arial" w:cs="Arial"/>
          <w:spacing w:val="-1"/>
        </w:rPr>
        <w:t>e</w:t>
      </w:r>
      <w:r w:rsidR="005B6BA9" w:rsidRPr="00403366">
        <w:rPr>
          <w:rFonts w:ascii="Arial" w:eastAsia="Arial" w:hAnsi="Arial" w:cs="Arial"/>
        </w:rPr>
        <w:t>dical</w:t>
      </w:r>
      <w:r w:rsidR="005B6BA9" w:rsidRPr="00403366">
        <w:rPr>
          <w:rFonts w:ascii="Arial" w:eastAsia="Arial" w:hAnsi="Arial" w:cs="Arial"/>
          <w:spacing w:val="15"/>
        </w:rPr>
        <w:t xml:space="preserve"> </w:t>
      </w:r>
      <w:r w:rsidR="005B6BA9" w:rsidRPr="00403366">
        <w:rPr>
          <w:rFonts w:ascii="Arial" w:eastAsia="Arial" w:hAnsi="Arial" w:cs="Arial"/>
        </w:rPr>
        <w:t>R</w:t>
      </w:r>
      <w:r w:rsidR="005B6BA9" w:rsidRPr="00403366">
        <w:rPr>
          <w:rFonts w:ascii="Arial" w:eastAsia="Arial" w:hAnsi="Arial" w:cs="Arial"/>
          <w:spacing w:val="1"/>
        </w:rPr>
        <w:t>e</w:t>
      </w:r>
      <w:r w:rsidR="005B6BA9" w:rsidRPr="00403366">
        <w:rPr>
          <w:rFonts w:ascii="Arial" w:eastAsia="Arial" w:hAnsi="Arial" w:cs="Arial"/>
        </w:rPr>
        <w:t>se</w:t>
      </w:r>
      <w:r w:rsidR="005B6BA9" w:rsidRPr="00403366"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rch</w:t>
      </w:r>
      <w:r w:rsidR="002E3AAB">
        <w:rPr>
          <w:rFonts w:ascii="Arial" w:eastAsia="Arial" w:hAnsi="Arial" w:cs="Arial"/>
        </w:rPr>
        <w:t>,</w:t>
      </w:r>
      <w:r w:rsidR="002E3AAB" w:rsidRPr="002E3AAB">
        <w:rPr>
          <w:rFonts w:ascii="Arial" w:eastAsia="Arial" w:hAnsi="Arial" w:cs="Arial"/>
        </w:rPr>
        <w:t xml:space="preserve"> </w:t>
      </w:r>
      <w:hyperlink r:id="rId22" w:history="1">
        <w:r w:rsidR="002E3AAB" w:rsidRPr="003957CC">
          <w:rPr>
            <w:rFonts w:ascii="Arial" w:eastAsia="Arial" w:hAnsi="Arial" w:cs="Arial"/>
            <w:spacing w:val="15"/>
          </w:rPr>
          <w:t>Annals of the ICRP</w:t>
        </w:r>
      </w:hyperlink>
    </w:p>
    <w:p w:rsidR="009804E2" w:rsidRDefault="003957CC" w:rsidP="003957CC">
      <w:pPr>
        <w:spacing w:before="10"/>
        <w:ind w:left="8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RPS 14, </w:t>
      </w:r>
      <w:r w:rsidRPr="003957CC">
        <w:rPr>
          <w:rFonts w:ascii="Arial" w:eastAsia="Arial" w:hAnsi="Arial" w:cs="Arial"/>
        </w:rPr>
        <w:t>Code of Practice for Radi</w:t>
      </w:r>
      <w:r>
        <w:rPr>
          <w:rFonts w:ascii="Arial" w:eastAsia="Arial" w:hAnsi="Arial" w:cs="Arial"/>
        </w:rPr>
        <w:t xml:space="preserve">ation Protection in the Medical </w:t>
      </w:r>
      <w:r w:rsidRPr="003957CC">
        <w:rPr>
          <w:rFonts w:ascii="Arial" w:eastAsia="Arial" w:hAnsi="Arial" w:cs="Arial"/>
        </w:rPr>
        <w:t>Applications of Ionizing Radiation (2008)</w:t>
      </w:r>
      <w:r>
        <w:rPr>
          <w:rFonts w:ascii="Arial" w:eastAsia="Arial" w:hAnsi="Arial" w:cs="Arial"/>
        </w:rPr>
        <w:t>,</w:t>
      </w:r>
      <w:r w:rsidRPr="003957CC">
        <w:rPr>
          <w:rFonts w:ascii="Arial" w:eastAsia="Arial" w:hAnsi="Arial" w:cs="Arial"/>
        </w:rPr>
        <w:t xml:space="preserve"> Rad</w:t>
      </w:r>
      <w:r>
        <w:rPr>
          <w:rFonts w:ascii="Arial" w:eastAsia="Arial" w:hAnsi="Arial" w:cs="Arial"/>
        </w:rPr>
        <w:t>iation Protection Series</w:t>
      </w:r>
    </w:p>
    <w:p w:rsidR="003957CC" w:rsidRPr="003957CC" w:rsidRDefault="003957CC" w:rsidP="003957CC">
      <w:pPr>
        <w:spacing w:before="10"/>
        <w:ind w:left="840"/>
        <w:rPr>
          <w:rFonts w:ascii="Arial" w:eastAsia="Arial" w:hAnsi="Arial" w:cs="Arial"/>
        </w:rPr>
      </w:pPr>
    </w:p>
    <w:p w:rsidR="002E3AAB" w:rsidRPr="00403366" w:rsidRDefault="002E3AAB" w:rsidP="003957CC">
      <w:pPr>
        <w:spacing w:line="480" w:lineRule="auto"/>
        <w:ind w:left="834" w:right="2647"/>
        <w:jc w:val="both"/>
        <w:rPr>
          <w:rFonts w:ascii="Arial" w:eastAsia="Arial" w:hAnsi="Arial" w:cs="Arial"/>
        </w:rPr>
      </w:pPr>
      <w:r w:rsidRPr="00403366">
        <w:rPr>
          <w:rFonts w:ascii="Arial" w:eastAsia="Arial" w:hAnsi="Arial" w:cs="Arial"/>
        </w:rPr>
        <w:t>The R</w:t>
      </w:r>
      <w:r w:rsidRPr="00403366">
        <w:rPr>
          <w:rFonts w:ascii="Arial" w:eastAsia="Arial" w:hAnsi="Arial" w:cs="Arial"/>
          <w:spacing w:val="-1"/>
        </w:rPr>
        <w:t>a</w:t>
      </w:r>
      <w:r w:rsidRPr="00403366">
        <w:rPr>
          <w:rFonts w:ascii="Arial" w:eastAsia="Arial" w:hAnsi="Arial" w:cs="Arial"/>
        </w:rPr>
        <w:t>diati</w:t>
      </w:r>
      <w:r w:rsidRPr="00403366">
        <w:rPr>
          <w:rFonts w:ascii="Arial" w:eastAsia="Arial" w:hAnsi="Arial" w:cs="Arial"/>
          <w:spacing w:val="-1"/>
        </w:rPr>
        <w:t>o</w:t>
      </w:r>
      <w:r w:rsidRPr="00403366">
        <w:rPr>
          <w:rFonts w:ascii="Arial" w:eastAsia="Arial" w:hAnsi="Arial" w:cs="Arial"/>
        </w:rPr>
        <w:t>n Protecti</w:t>
      </w:r>
      <w:r w:rsidRPr="00403366">
        <w:rPr>
          <w:rFonts w:ascii="Arial" w:eastAsia="Arial" w:hAnsi="Arial" w:cs="Arial"/>
          <w:spacing w:val="-1"/>
        </w:rPr>
        <w:t>o</w:t>
      </w:r>
      <w:r w:rsidRPr="00403366">
        <w:rPr>
          <w:rFonts w:ascii="Arial" w:eastAsia="Arial" w:hAnsi="Arial" w:cs="Arial"/>
        </w:rPr>
        <w:t>n Act, CAP 243</w:t>
      </w:r>
      <w:r w:rsidRPr="00403366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Laws of Kenya, 1985 </w:t>
      </w:r>
      <w:r w:rsidRPr="00403366">
        <w:rPr>
          <w:rFonts w:ascii="Arial" w:eastAsia="Arial" w:hAnsi="Arial" w:cs="Arial"/>
        </w:rPr>
        <w:t>(R</w:t>
      </w:r>
      <w:r w:rsidRPr="00403366">
        <w:rPr>
          <w:rFonts w:ascii="Arial" w:eastAsia="Arial" w:hAnsi="Arial" w:cs="Arial"/>
          <w:spacing w:val="-1"/>
        </w:rPr>
        <w:t>ev</w:t>
      </w:r>
      <w:r w:rsidRPr="00403366">
        <w:rPr>
          <w:rFonts w:ascii="Arial" w:eastAsia="Arial" w:hAnsi="Arial" w:cs="Arial"/>
        </w:rPr>
        <w:t>ised)</w:t>
      </w:r>
    </w:p>
    <w:p w:rsidR="009804E2" w:rsidRDefault="005B6BA9" w:rsidP="003957CC">
      <w:pPr>
        <w:spacing w:line="480" w:lineRule="auto"/>
        <w:ind w:left="834" w:right="3715"/>
        <w:jc w:val="both"/>
        <w:rPr>
          <w:rFonts w:ascii="Arial" w:eastAsia="Arial" w:hAnsi="Arial" w:cs="Arial"/>
        </w:rPr>
      </w:pPr>
      <w:r w:rsidRPr="00403366">
        <w:rPr>
          <w:rFonts w:ascii="Arial" w:eastAsia="Arial" w:hAnsi="Arial" w:cs="Arial"/>
        </w:rPr>
        <w:t>The Sci</w:t>
      </w:r>
      <w:r w:rsidRPr="00403366">
        <w:rPr>
          <w:rFonts w:ascii="Arial" w:eastAsia="Arial" w:hAnsi="Arial" w:cs="Arial"/>
          <w:spacing w:val="-1"/>
        </w:rPr>
        <w:t>e</w:t>
      </w:r>
      <w:r w:rsidRPr="00403366">
        <w:rPr>
          <w:rFonts w:ascii="Arial" w:eastAsia="Arial" w:hAnsi="Arial" w:cs="Arial"/>
        </w:rPr>
        <w:t>nce and T</w:t>
      </w:r>
      <w:r w:rsidRPr="00403366">
        <w:rPr>
          <w:rFonts w:ascii="Arial" w:eastAsia="Arial" w:hAnsi="Arial" w:cs="Arial"/>
          <w:spacing w:val="-1"/>
        </w:rPr>
        <w:t>e</w:t>
      </w:r>
      <w:r w:rsidRPr="00403366">
        <w:rPr>
          <w:rFonts w:ascii="Arial" w:eastAsia="Arial" w:hAnsi="Arial" w:cs="Arial"/>
        </w:rPr>
        <w:t>ch</w:t>
      </w:r>
      <w:r w:rsidRPr="00403366">
        <w:rPr>
          <w:rFonts w:ascii="Arial" w:eastAsia="Arial" w:hAnsi="Arial" w:cs="Arial"/>
          <w:spacing w:val="-1"/>
        </w:rPr>
        <w:t>n</w:t>
      </w:r>
      <w:r w:rsidRPr="00403366">
        <w:rPr>
          <w:rFonts w:ascii="Arial" w:eastAsia="Arial" w:hAnsi="Arial" w:cs="Arial"/>
        </w:rPr>
        <w:t>ol</w:t>
      </w:r>
      <w:r w:rsidRPr="00403366">
        <w:rPr>
          <w:rFonts w:ascii="Arial" w:eastAsia="Arial" w:hAnsi="Arial" w:cs="Arial"/>
          <w:spacing w:val="-1"/>
        </w:rPr>
        <w:t>o</w:t>
      </w:r>
      <w:r w:rsidRPr="00403366">
        <w:rPr>
          <w:rFonts w:ascii="Arial" w:eastAsia="Arial" w:hAnsi="Arial" w:cs="Arial"/>
        </w:rPr>
        <w:t>gy A</w:t>
      </w:r>
      <w:r w:rsidRPr="00403366">
        <w:rPr>
          <w:rFonts w:ascii="Arial" w:eastAsia="Arial" w:hAnsi="Arial" w:cs="Arial"/>
          <w:spacing w:val="1"/>
        </w:rPr>
        <w:t>c</w:t>
      </w:r>
      <w:r w:rsidRPr="00403366">
        <w:rPr>
          <w:rFonts w:ascii="Arial" w:eastAsia="Arial" w:hAnsi="Arial" w:cs="Arial"/>
        </w:rPr>
        <w:t xml:space="preserve">t, Cap </w:t>
      </w:r>
      <w:r w:rsidRPr="00403366">
        <w:rPr>
          <w:rFonts w:ascii="Arial" w:eastAsia="Arial" w:hAnsi="Arial" w:cs="Arial"/>
          <w:spacing w:val="-1"/>
        </w:rPr>
        <w:t>2</w:t>
      </w:r>
      <w:r w:rsidR="00C95490">
        <w:rPr>
          <w:rFonts w:ascii="Arial" w:eastAsia="Arial" w:hAnsi="Arial" w:cs="Arial"/>
        </w:rPr>
        <w:t>50, Laws of Kenya</w:t>
      </w:r>
    </w:p>
    <w:p w:rsidR="00C95490" w:rsidRPr="00C95490" w:rsidRDefault="00C95490" w:rsidP="00C95490">
      <w:pPr>
        <w:spacing w:before="10"/>
        <w:ind w:left="8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WHO, </w:t>
      </w:r>
      <w:r w:rsidRPr="00814A93">
        <w:rPr>
          <w:rFonts w:ascii="Arial" w:eastAsia="Arial" w:hAnsi="Arial" w:cs="Arial"/>
        </w:rPr>
        <w:t>International Ethical Gui</w:t>
      </w:r>
      <w:r>
        <w:rPr>
          <w:rFonts w:ascii="Arial" w:eastAsia="Arial" w:hAnsi="Arial" w:cs="Arial"/>
        </w:rPr>
        <w:t xml:space="preserve">delines for Biomedical Research </w:t>
      </w:r>
      <w:r w:rsidRPr="00814A93">
        <w:rPr>
          <w:rFonts w:ascii="Arial" w:eastAsia="Arial" w:hAnsi="Arial" w:cs="Arial"/>
        </w:rPr>
        <w:t>Involving Human Subjects</w:t>
      </w:r>
      <w:r w:rsidRPr="00C95490">
        <w:rPr>
          <w:rFonts w:ascii="Arial" w:eastAsia="Arial" w:hAnsi="Arial" w:cs="Arial"/>
        </w:rPr>
        <w:t xml:space="preserve"> 1993</w:t>
      </w:r>
      <w:r>
        <w:rPr>
          <w:rFonts w:ascii="Arial" w:eastAsia="Arial" w:hAnsi="Arial" w:cs="Arial"/>
        </w:rPr>
        <w:t>,</w:t>
      </w:r>
      <w:r w:rsidRPr="00C9549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World Health </w:t>
      </w:r>
      <w:r w:rsidRPr="00C95490">
        <w:rPr>
          <w:rFonts w:ascii="Arial" w:eastAsia="Arial" w:hAnsi="Arial" w:cs="Arial"/>
        </w:rPr>
        <w:t>Organization</w:t>
      </w:r>
    </w:p>
    <w:p w:rsidR="009804E2" w:rsidRPr="00403366" w:rsidRDefault="009804E2">
      <w:pPr>
        <w:spacing w:line="200" w:lineRule="exact"/>
      </w:pPr>
    </w:p>
    <w:p w:rsidR="009804E2" w:rsidRPr="00403366" w:rsidRDefault="009804E2">
      <w:pPr>
        <w:spacing w:line="260" w:lineRule="exact"/>
        <w:rPr>
          <w:sz w:val="26"/>
          <w:szCs w:val="26"/>
        </w:rPr>
      </w:pPr>
    </w:p>
    <w:p w:rsidR="009804E2" w:rsidRDefault="005B6BA9" w:rsidP="002E3AAB">
      <w:pPr>
        <w:spacing w:line="720" w:lineRule="auto"/>
        <w:ind w:left="114" w:right="2117"/>
        <w:rPr>
          <w:rFonts w:ascii="Arial" w:eastAsia="Arial" w:hAnsi="Arial" w:cs="Arial"/>
        </w:rPr>
        <w:sectPr w:rsidR="009804E2">
          <w:headerReference w:type="even" r:id="rId23"/>
          <w:headerReference w:type="default" r:id="rId24"/>
          <w:footerReference w:type="default" r:id="rId25"/>
          <w:headerReference w:type="first" r:id="rId26"/>
          <w:pgSz w:w="11900" w:h="16840"/>
          <w:pgMar w:top="1280" w:right="1020" w:bottom="280" w:left="1020" w:header="1084" w:footer="1145" w:gutter="0"/>
          <w:pgNumType w:start="4"/>
          <w:cols w:space="720"/>
        </w:sectPr>
      </w:pPr>
      <w:r>
        <w:rPr>
          <w:rFonts w:ascii="Arial" w:eastAsia="Arial" w:hAnsi="Arial" w:cs="Arial"/>
        </w:rPr>
        <w:t>Ack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ow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ge</w:t>
      </w:r>
      <w:r>
        <w:rPr>
          <w:rFonts w:ascii="Arial" w:eastAsia="Arial" w:hAnsi="Arial" w:cs="Arial"/>
        </w:rPr>
        <w:t>ment is 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made for the assist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 derived from the above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s.</w:t>
      </w:r>
    </w:p>
    <w:p w:rsidR="009804E2" w:rsidRDefault="00480DB8">
      <w:pPr>
        <w:spacing w:before="73"/>
        <w:ind w:left="134" w:right="175"/>
        <w:jc w:val="both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627380</wp:posOffset>
                </wp:positionV>
                <wp:extent cx="6172200" cy="0"/>
                <wp:effectExtent l="22225" t="27305" r="25400" b="20320"/>
                <wp:wrapNone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0"/>
                          <a:chOff x="1100" y="988"/>
                          <a:chExt cx="9720" cy="0"/>
                        </a:xfrm>
                      </wpg:grpSpPr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1100" y="988"/>
                            <a:ext cx="9720" cy="0"/>
                          </a:xfrm>
                          <a:custGeom>
                            <a:avLst/>
                            <a:gdLst>
                              <a:gd name="T0" fmla="+- 0 1100 1100"/>
                              <a:gd name="T1" fmla="*/ T0 w 9720"/>
                              <a:gd name="T2" fmla="+- 0 10820 110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41013" id="Group 7" o:spid="_x0000_s1026" style="position:absolute;margin-left:55pt;margin-top:49.4pt;width:486pt;height:0;z-index:-251658240;mso-position-horizontal-relative:page;mso-position-vertical-relative:page" coordorigin="1100,988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">
                <v:shape id="Freeform 8" o:spid="_x0000_s1027" style="position:absolute;left:1100;top:988;width:9720;height:0;visibility:visible;mso-wrap-style:square;v-text-anchor:top" coordsize="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" path="m,l9720,e" filled="f" strokeweight="3pt">
                  <v:path arrowok="t" o:connecttype="custom" o:connectlocs="0,0;972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281940</wp:posOffset>
                </wp:positionV>
                <wp:extent cx="6172200" cy="0"/>
                <wp:effectExtent l="22225" t="21590" r="25400" b="26035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0"/>
                          <a:chOff x="1100" y="444"/>
                          <a:chExt cx="9720" cy="0"/>
                        </a:xfrm>
                      </wpg:grpSpPr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1100" y="444"/>
                            <a:ext cx="9720" cy="0"/>
                          </a:xfrm>
                          <a:custGeom>
                            <a:avLst/>
                            <a:gdLst>
                              <a:gd name="T0" fmla="+- 0 1100 1100"/>
                              <a:gd name="T1" fmla="*/ T0 w 9720"/>
                              <a:gd name="T2" fmla="+- 0 10820 110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5DC82" id="Group 5" o:spid="_x0000_s1026" style="position:absolute;margin-left:55pt;margin-top:22.2pt;width:486pt;height:0;z-index:-251659264;mso-position-horizontal-relative:page" coordorigin="1100,444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">
                <v:shape id="Freeform 6" o:spid="_x0000_s1027" style="position:absolute;left:1100;top:444;width:9720;height:0;visibility:visible;mso-wrap-style:square;v-text-anchor:top" coordsize="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" path="m,l9720,e" filled="f" strokeweight="3pt">
                  <v:path arrowok="t" o:connecttype="custom" o:connectlocs="0,0;9720,0" o:connectangles="0,0"/>
                </v:shape>
                <w10:wrap anchorx="page"/>
              </v:group>
            </w:pict>
          </mc:Fallback>
        </mc:AlternateContent>
      </w:r>
      <w:r w:rsidR="005B6BA9">
        <w:rPr>
          <w:rFonts w:ascii="Arial" w:eastAsia="Arial" w:hAnsi="Arial" w:cs="Arial"/>
          <w:b/>
          <w:sz w:val="28"/>
          <w:szCs w:val="28"/>
        </w:rPr>
        <w:t>KENYA</w:t>
      </w:r>
      <w:r w:rsidR="005B6BA9">
        <w:rPr>
          <w:rFonts w:ascii="Arial" w:eastAsia="Arial" w:hAnsi="Arial" w:cs="Arial"/>
          <w:b/>
          <w:spacing w:val="-8"/>
          <w:sz w:val="28"/>
          <w:szCs w:val="28"/>
        </w:rPr>
        <w:t xml:space="preserve"> </w:t>
      </w:r>
      <w:r w:rsidR="005B6BA9">
        <w:rPr>
          <w:rFonts w:ascii="Arial" w:eastAsia="Arial" w:hAnsi="Arial" w:cs="Arial"/>
          <w:b/>
          <w:sz w:val="28"/>
          <w:szCs w:val="28"/>
        </w:rPr>
        <w:t xml:space="preserve">STANDARD                                                               </w:t>
      </w:r>
      <w:r w:rsidR="005B6BA9">
        <w:rPr>
          <w:rFonts w:ascii="Arial" w:eastAsia="Arial" w:hAnsi="Arial" w:cs="Arial"/>
          <w:b/>
          <w:spacing w:val="39"/>
          <w:sz w:val="28"/>
          <w:szCs w:val="28"/>
        </w:rPr>
        <w:t xml:space="preserve"> </w:t>
      </w:r>
      <w:r w:rsidR="005B6BA9">
        <w:rPr>
          <w:rFonts w:ascii="Arial" w:eastAsia="Arial" w:hAnsi="Arial" w:cs="Arial"/>
          <w:b/>
          <w:sz w:val="28"/>
          <w:szCs w:val="28"/>
        </w:rPr>
        <w:t>KS</w:t>
      </w:r>
      <w:r w:rsidR="005B6BA9"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 w:rsidR="005B6BA9">
        <w:rPr>
          <w:rFonts w:ascii="Arial" w:eastAsia="Arial" w:hAnsi="Arial" w:cs="Arial"/>
          <w:b/>
          <w:sz w:val="28"/>
          <w:szCs w:val="28"/>
        </w:rPr>
        <w:t>1954:</w:t>
      </w:r>
      <w:r w:rsidR="005B6BA9">
        <w:rPr>
          <w:rFonts w:ascii="Arial" w:eastAsia="Arial" w:hAnsi="Arial" w:cs="Arial"/>
          <w:b/>
          <w:spacing w:val="-7"/>
          <w:sz w:val="28"/>
          <w:szCs w:val="28"/>
        </w:rPr>
        <w:t xml:space="preserve"> </w:t>
      </w:r>
      <w:r w:rsidR="005B6BA9">
        <w:rPr>
          <w:rFonts w:ascii="Arial" w:eastAsia="Arial" w:hAnsi="Arial" w:cs="Arial"/>
          <w:b/>
          <w:sz w:val="28"/>
          <w:szCs w:val="28"/>
        </w:rPr>
        <w:t>2007</w:t>
      </w:r>
    </w:p>
    <w:p w:rsidR="009804E2" w:rsidRDefault="009804E2">
      <w:pPr>
        <w:spacing w:before="16" w:line="260" w:lineRule="exact"/>
        <w:rPr>
          <w:sz w:val="26"/>
          <w:szCs w:val="26"/>
        </w:rPr>
      </w:pPr>
    </w:p>
    <w:p w:rsidR="009804E2" w:rsidRDefault="005B6BA9">
      <w:pPr>
        <w:ind w:left="134" w:right="94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Medical</w:t>
      </w:r>
      <w:r>
        <w:rPr>
          <w:rFonts w:ascii="Arial" w:eastAsia="Arial" w:hAnsi="Arial" w:cs="Arial"/>
          <w:b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research</w:t>
      </w:r>
      <w:r>
        <w:rPr>
          <w:rFonts w:ascii="Arial" w:eastAsia="Arial" w:hAnsi="Arial" w:cs="Arial"/>
          <w:b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—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Administrati</w:t>
      </w:r>
      <w:r>
        <w:rPr>
          <w:rFonts w:ascii="Arial" w:eastAsia="Arial" w:hAnsi="Arial" w:cs="Arial"/>
          <w:b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of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ionizing radiation</w:t>
      </w:r>
      <w:r>
        <w:rPr>
          <w:rFonts w:ascii="Arial" w:eastAsia="Arial" w:hAnsi="Arial" w:cs="Arial"/>
          <w:b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to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human subjects</w:t>
      </w:r>
      <w:r>
        <w:rPr>
          <w:rFonts w:ascii="Arial" w:eastAsia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—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Requirements</w:t>
      </w:r>
    </w:p>
    <w:p w:rsidR="009804E2" w:rsidRDefault="009804E2">
      <w:pPr>
        <w:spacing w:before="8" w:line="220" w:lineRule="exact"/>
        <w:rPr>
          <w:sz w:val="22"/>
          <w:szCs w:val="22"/>
        </w:rPr>
      </w:pPr>
    </w:p>
    <w:p w:rsidR="009804E2" w:rsidRDefault="005B6BA9">
      <w:pPr>
        <w:ind w:left="134" w:right="82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Scope</w:t>
      </w:r>
    </w:p>
    <w:p w:rsidR="009804E2" w:rsidRDefault="009804E2">
      <w:pPr>
        <w:spacing w:before="8" w:line="220" w:lineRule="exact"/>
        <w:rPr>
          <w:sz w:val="22"/>
          <w:szCs w:val="22"/>
        </w:rPr>
      </w:pPr>
    </w:p>
    <w:p w:rsidR="009804E2" w:rsidRDefault="005B6BA9">
      <w:pPr>
        <w:ind w:left="13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stan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ard 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ifies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requ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met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stering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oniz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human 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 for purp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of medical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rch. This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stan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ard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s to the 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 tria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 sta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of research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only.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34" w:right="781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       </w:t>
      </w:r>
      <w:r>
        <w:rPr>
          <w:rFonts w:ascii="Arial" w:eastAsia="Arial" w:hAnsi="Arial" w:cs="Arial"/>
          <w:b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Approvals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3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ration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nizing 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sub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utic rese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rch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olving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irrad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ation, brachyther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dminis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uc</w:t>
      </w:r>
      <w:r>
        <w:rPr>
          <w:rFonts w:ascii="Arial" w:eastAsia="Arial" w:hAnsi="Arial" w:cs="Arial"/>
        </w:rPr>
        <w:t>lides,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und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rtaken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nly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roval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Natio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3"/>
        </w:rPr>
        <w:t xml:space="preserve"> </w:t>
      </w:r>
      <w:r w:rsidR="008117E1">
        <w:rPr>
          <w:rFonts w:ascii="Arial" w:eastAsia="Arial" w:hAnsi="Arial" w:cs="Arial"/>
        </w:rPr>
        <w:t>Co</w:t>
      </w:r>
      <w:r w:rsidR="008117E1">
        <w:rPr>
          <w:rFonts w:ascii="Arial" w:eastAsia="Arial" w:hAnsi="Arial" w:cs="Arial"/>
          <w:spacing w:val="-1"/>
        </w:rPr>
        <w:t>mmission for</w:t>
      </w:r>
      <w:r w:rsidR="008117E1"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Sci</w:t>
      </w:r>
      <w:r>
        <w:rPr>
          <w:rFonts w:ascii="Arial" w:eastAsia="Arial" w:hAnsi="Arial" w:cs="Arial"/>
          <w:spacing w:val="-1"/>
        </w:rPr>
        <w:t>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 w:rsidR="008117E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no</w:t>
      </w:r>
      <w:r>
        <w:rPr>
          <w:rFonts w:ascii="Arial" w:eastAsia="Arial" w:hAnsi="Arial" w:cs="Arial"/>
        </w:rPr>
        <w:t>logy</w:t>
      </w:r>
      <w:r w:rsidR="008117E1">
        <w:rPr>
          <w:rFonts w:ascii="Arial" w:eastAsia="Arial" w:hAnsi="Arial" w:cs="Arial"/>
          <w:spacing w:val="34"/>
        </w:rPr>
        <w:t xml:space="preserve"> &amp; Innovation </w:t>
      </w:r>
      <w:r>
        <w:rPr>
          <w:rFonts w:ascii="Arial" w:eastAsia="Arial" w:hAnsi="Arial" w:cs="Arial"/>
        </w:rPr>
        <w:t>Ethics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Committee.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 ethics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comm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ttee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shall ob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adv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x</w:t>
      </w:r>
      <w:r>
        <w:rPr>
          <w:rFonts w:ascii="Arial" w:eastAsia="Arial" w:hAnsi="Arial" w:cs="Arial"/>
        </w:rPr>
        <w:t>peri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 prot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safety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re granti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pproval.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search prop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shall co</w:t>
      </w:r>
      <w:r>
        <w:rPr>
          <w:rFonts w:ascii="Arial" w:eastAsia="Arial" w:hAnsi="Arial" w:cs="Arial"/>
          <w:spacing w:val="-1"/>
        </w:rPr>
        <w:t>mp</w:t>
      </w:r>
      <w:r>
        <w:rPr>
          <w:rFonts w:ascii="Arial" w:eastAsia="Arial" w:hAnsi="Arial" w:cs="Arial"/>
        </w:rPr>
        <w:t>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regu</w:t>
      </w:r>
      <w:r>
        <w:rPr>
          <w:rFonts w:ascii="Arial" w:eastAsia="Arial" w:hAnsi="Arial" w:cs="Arial"/>
          <w:spacing w:val="-1"/>
        </w:rPr>
        <w:t>la</w:t>
      </w:r>
      <w:r>
        <w:rPr>
          <w:rFonts w:ascii="Arial" w:eastAsia="Arial" w:hAnsi="Arial" w:cs="Arial"/>
        </w:rPr>
        <w:t>tory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quire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ents relati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 of ioniz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tion.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9804E2" w:rsidRDefault="005B6BA9">
      <w:pPr>
        <w:ind w:left="134" w:right="73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Requirements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34" w:right="59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ethics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mmittee shall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have reg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to: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9804E2" w:rsidRDefault="005B6BA9">
      <w:pPr>
        <w:ind w:left="134" w:right="4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</w:rPr>
        <w:t>The gu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deli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</w:rPr>
        <w:t xml:space="preserve">s of the </w:t>
      </w:r>
      <w:r w:rsidR="002A2658" w:rsidRPr="002A2658">
        <w:rPr>
          <w:rFonts w:ascii="Arial" w:eastAsia="Arial" w:hAnsi="Arial" w:cs="Arial"/>
        </w:rPr>
        <w:t xml:space="preserve">National Commission for Science, Technology &amp; Innovation Ethics </w:t>
      </w:r>
      <w:r>
        <w:rPr>
          <w:rFonts w:ascii="Arial" w:eastAsia="Arial" w:hAnsi="Arial" w:cs="Arial"/>
        </w:rPr>
        <w:t>in 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dical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ar</w:t>
      </w:r>
      <w:r>
        <w:rPr>
          <w:rFonts w:ascii="Arial" w:eastAsia="Arial" w:hAnsi="Arial" w:cs="Arial"/>
        </w:rPr>
        <w:t>ch.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9804E2" w:rsidRDefault="005B6BA9">
      <w:pPr>
        <w:ind w:left="134" w:right="2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</w:rPr>
        <w:t>The gu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deli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</w:rPr>
        <w:t>s of the 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d Health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anization 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Ethics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 Res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arch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Human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sub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 19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3.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3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detailed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protocol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rese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rch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proj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estimat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dos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expect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deliv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red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dividual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ective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soc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 person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assoc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proj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t, such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institution’s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radiation safe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officer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experi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medical 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cist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rad</w:t>
      </w:r>
      <w:r>
        <w:rPr>
          <w:rFonts w:ascii="Arial" w:eastAsia="Arial" w:hAnsi="Arial" w:cs="Arial"/>
          <w:spacing w:val="-1"/>
        </w:rPr>
        <w:t>ia</w:t>
      </w:r>
      <w:r>
        <w:rPr>
          <w:rFonts w:ascii="Arial" w:eastAsia="Arial" w:hAnsi="Arial" w:cs="Arial"/>
        </w:rPr>
        <w:t>tion oncolog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st, shall verify these estima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es.</w:t>
      </w:r>
    </w:p>
    <w:p w:rsidR="009804E2" w:rsidRDefault="009804E2">
      <w:pPr>
        <w:spacing w:before="13" w:line="240" w:lineRule="exact"/>
        <w:rPr>
          <w:sz w:val="24"/>
          <w:szCs w:val="24"/>
        </w:rPr>
      </w:pPr>
    </w:p>
    <w:p w:rsidR="009804E2" w:rsidRDefault="005B6BA9">
      <w:pPr>
        <w:tabs>
          <w:tab w:val="left" w:pos="840"/>
        </w:tabs>
        <w:spacing w:line="220" w:lineRule="exact"/>
        <w:ind w:left="13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3.4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expla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subj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infor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 obtain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d.</w:t>
      </w:r>
    </w:p>
    <w:p w:rsidR="009804E2" w:rsidRDefault="009804E2">
      <w:pPr>
        <w:spacing w:before="9" w:line="240" w:lineRule="exact"/>
        <w:rPr>
          <w:sz w:val="24"/>
          <w:szCs w:val="24"/>
        </w:rPr>
      </w:pPr>
    </w:p>
    <w:p w:rsidR="009804E2" w:rsidRDefault="005B6BA9">
      <w:pPr>
        <w:tabs>
          <w:tab w:val="left" w:pos="840"/>
        </w:tabs>
        <w:spacing w:line="220" w:lineRule="exact"/>
        <w:ind w:left="162" w:right="73" w:hanging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3.5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asur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taken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duri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assess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tion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eliver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keep them to a minimum; As 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w </w:t>
      </w:r>
      <w:proofErr w:type="gramStart"/>
      <w:r>
        <w:rPr>
          <w:rFonts w:ascii="Arial" w:eastAsia="Arial" w:hAnsi="Arial" w:cs="Arial"/>
        </w:rPr>
        <w:t>As</w:t>
      </w:r>
      <w:proofErr w:type="gramEnd"/>
      <w:r>
        <w:rPr>
          <w:rFonts w:ascii="Arial" w:eastAsia="Arial" w:hAnsi="Arial" w:cs="Arial"/>
        </w:rPr>
        <w:t xml:space="preserve">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ably Achiev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ble (AL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RA).</w:t>
      </w:r>
    </w:p>
    <w:p w:rsidR="009804E2" w:rsidRDefault="009804E2">
      <w:pPr>
        <w:spacing w:before="8" w:line="240" w:lineRule="exact"/>
        <w:rPr>
          <w:sz w:val="24"/>
          <w:szCs w:val="24"/>
        </w:rPr>
      </w:pPr>
    </w:p>
    <w:p w:rsidR="009804E2" w:rsidRDefault="005B6BA9">
      <w:pPr>
        <w:tabs>
          <w:tab w:val="left" w:pos="840"/>
        </w:tabs>
        <w:spacing w:line="220" w:lineRule="exact"/>
        <w:ind w:left="13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3.6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review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ally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deliver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reliab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 xml:space="preserve">are available, to validate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ctions.</w:t>
      </w:r>
    </w:p>
    <w:p w:rsidR="009804E2" w:rsidRDefault="009804E2">
      <w:pPr>
        <w:spacing w:before="6" w:line="220" w:lineRule="exact"/>
        <w:rPr>
          <w:sz w:val="22"/>
          <w:szCs w:val="22"/>
        </w:rPr>
      </w:pPr>
    </w:p>
    <w:p w:rsidR="009804E2" w:rsidRDefault="005B6BA9">
      <w:pPr>
        <w:ind w:left="134" w:right="80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Patients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3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erson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pat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benefit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dure,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ustification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 the irr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diation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exposur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Neverthel</w:t>
      </w:r>
      <w:r>
        <w:rPr>
          <w:rFonts w:ascii="Arial" w:eastAsia="Arial" w:hAnsi="Arial" w:cs="Arial"/>
          <w:spacing w:val="-1"/>
        </w:rPr>
        <w:t>es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exper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al nature of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ure, 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still be subj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 to thorough 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view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by the ethics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committee.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9804E2" w:rsidRDefault="005B6BA9">
      <w:pPr>
        <w:ind w:left="134" w:right="75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Non-patients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34" w:right="2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ion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zing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diation (IR) shall be adm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ist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to 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-patien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 for res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arch 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5B6BA9">
      <w:pPr>
        <w:ind w:left="13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irradiation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desig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benefit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irradiat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subj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 shall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to the following criteria: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9804E2" w:rsidRDefault="005B6BA9">
      <w:pPr>
        <w:ind w:left="134" w:right="85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5.1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Age</w:t>
      </w:r>
    </w:p>
    <w:p w:rsidR="009804E2" w:rsidRDefault="009804E2">
      <w:pPr>
        <w:spacing w:before="9" w:line="220" w:lineRule="exact"/>
        <w:rPr>
          <w:sz w:val="22"/>
          <w:szCs w:val="22"/>
        </w:rPr>
      </w:pPr>
    </w:p>
    <w:p w:rsidR="009804E2" w:rsidRDefault="005B6BA9">
      <w:pPr>
        <w:ind w:left="13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Because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possibility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hereditary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effects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 also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becau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riods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associated with certa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soma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ic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effec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radiation, sub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ects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all,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40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ye</w:t>
      </w:r>
      <w:r>
        <w:rPr>
          <w:rFonts w:ascii="Arial" w:eastAsia="Arial" w:hAnsi="Arial" w:cs="Arial"/>
          <w:spacing w:val="-1"/>
        </w:rPr>
        <w:t>ar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ref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ly over 50.</w:t>
      </w:r>
    </w:p>
    <w:p w:rsidR="00317986" w:rsidRDefault="00317986">
      <w:pPr>
        <w:ind w:left="134" w:right="74"/>
        <w:jc w:val="both"/>
        <w:rPr>
          <w:rFonts w:ascii="Arial" w:eastAsia="Arial" w:hAnsi="Arial" w:cs="Arial"/>
        </w:rPr>
      </w:pPr>
    </w:p>
    <w:p w:rsidR="00317986" w:rsidRDefault="00317986">
      <w:pPr>
        <w:ind w:left="134" w:right="74"/>
        <w:jc w:val="both"/>
        <w:rPr>
          <w:rFonts w:ascii="Arial" w:eastAsia="Arial" w:hAnsi="Arial" w:cs="Arial"/>
        </w:rPr>
      </w:pPr>
    </w:p>
    <w:p w:rsidR="00317986" w:rsidRDefault="00317986">
      <w:pPr>
        <w:ind w:left="134" w:right="74"/>
        <w:jc w:val="both"/>
        <w:rPr>
          <w:rFonts w:ascii="Arial" w:eastAsia="Arial" w:hAnsi="Arial" w:cs="Arial"/>
        </w:rPr>
      </w:pPr>
    </w:p>
    <w:p w:rsidR="009804E2" w:rsidRDefault="005B6BA9">
      <w:pPr>
        <w:spacing w:before="57"/>
        <w:ind w:left="134" w:right="79"/>
        <w:jc w:val="both"/>
        <w:rPr>
          <w:rFonts w:ascii="Arial" w:eastAsia="Arial" w:hAnsi="Arial" w:cs="Arial"/>
        </w:rPr>
        <w:sectPr w:rsidR="009804E2">
          <w:headerReference w:type="even" r:id="rId27"/>
          <w:headerReference w:type="default" r:id="rId28"/>
          <w:footerReference w:type="default" r:id="rId29"/>
          <w:headerReference w:type="first" r:id="rId30"/>
          <w:pgSz w:w="11900" w:h="16840"/>
          <w:pgMar w:top="1060" w:right="1020" w:bottom="280" w:left="1000" w:header="0" w:footer="0" w:gutter="0"/>
          <w:cols w:space="720"/>
        </w:sectPr>
      </w:pPr>
      <w:r>
        <w:rPr>
          <w:rFonts w:ascii="Arial" w:eastAsia="Arial" w:hAnsi="Arial" w:cs="Arial"/>
        </w:rPr>
        <w:t>© KEBS 20</w:t>
      </w:r>
      <w:r w:rsidR="00317986">
        <w:rPr>
          <w:rFonts w:ascii="Arial" w:eastAsia="Arial" w:hAnsi="Arial" w:cs="Arial"/>
        </w:rPr>
        <w:t>19</w:t>
      </w:r>
      <w:r>
        <w:rPr>
          <w:rFonts w:ascii="Arial" w:eastAsia="Arial" w:hAnsi="Arial" w:cs="Arial"/>
        </w:rPr>
        <w:t xml:space="preserve"> — All rights reserved                                                                                                                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1</w:t>
      </w:r>
    </w:p>
    <w:p w:rsidR="009804E2" w:rsidRDefault="009804E2">
      <w:pPr>
        <w:spacing w:before="5" w:line="200" w:lineRule="exact"/>
      </w:pPr>
    </w:p>
    <w:p w:rsidR="009804E2" w:rsidRDefault="005B6BA9">
      <w:pPr>
        <w:spacing w:before="31"/>
        <w:ind w:left="114" w:right="66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5.2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Number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individuals</w:t>
      </w:r>
    </w:p>
    <w:p w:rsidR="009804E2" w:rsidRDefault="009804E2">
      <w:pPr>
        <w:spacing w:before="8" w:line="220" w:lineRule="exact"/>
        <w:rPr>
          <w:sz w:val="22"/>
          <w:szCs w:val="22"/>
        </w:rPr>
      </w:pPr>
    </w:p>
    <w:p w:rsidR="009804E2" w:rsidRDefault="005B6BA9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umb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bjec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ir</w:t>
      </w:r>
      <w:r>
        <w:rPr>
          <w:rFonts w:ascii="Arial" w:eastAsia="Arial" w:hAnsi="Arial" w:cs="Arial"/>
        </w:rPr>
        <w:t>radiat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shall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strict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min</w:t>
      </w:r>
      <w:r>
        <w:rPr>
          <w:rFonts w:ascii="Arial" w:eastAsia="Arial" w:hAnsi="Arial" w:cs="Arial"/>
          <w:spacing w:val="-1"/>
        </w:rPr>
        <w:t>im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ssary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uire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rmati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nee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 with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suffici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 accur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cy.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9804E2" w:rsidRDefault="005B6BA9">
      <w:pPr>
        <w:ind w:left="114" w:right="783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5.3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Exclusions</w:t>
      </w:r>
    </w:p>
    <w:p w:rsidR="009804E2" w:rsidRDefault="009804E2">
      <w:pPr>
        <w:spacing w:before="9" w:line="220" w:lineRule="exact"/>
        <w:rPr>
          <w:sz w:val="22"/>
          <w:szCs w:val="22"/>
        </w:rPr>
      </w:pPr>
    </w:p>
    <w:p w:rsidR="009804E2" w:rsidRDefault="005B6BA9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Chil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ren and pre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nant 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exclu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when 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ems 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ific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those gr</w:t>
      </w:r>
      <w:r>
        <w:rPr>
          <w:rFonts w:ascii="Arial" w:eastAsia="Arial" w:hAnsi="Arial" w:cs="Arial"/>
          <w:spacing w:val="-1"/>
        </w:rPr>
        <w:t>ou</w:t>
      </w:r>
      <w:r>
        <w:rPr>
          <w:rFonts w:ascii="Arial" w:eastAsia="Arial" w:hAnsi="Arial" w:cs="Arial"/>
        </w:rPr>
        <w:t>ps 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estigat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involv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adm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nistr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tion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ioniz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those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 perf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rmed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en the infor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ation 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ught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not be ob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ained by 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mea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s,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 risks 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minimal.</w:t>
      </w:r>
    </w:p>
    <w:p w:rsidR="009804E2" w:rsidRDefault="009804E2">
      <w:pPr>
        <w:spacing w:before="11" w:line="220" w:lineRule="exact"/>
        <w:rPr>
          <w:sz w:val="22"/>
          <w:szCs w:val="22"/>
        </w:rPr>
      </w:pPr>
    </w:p>
    <w:p w:rsidR="009804E2" w:rsidRDefault="005B6BA9">
      <w:pPr>
        <w:ind w:left="114" w:right="729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5.4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Radiation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doses</w:t>
      </w:r>
    </w:p>
    <w:p w:rsidR="009804E2" w:rsidRDefault="009804E2">
      <w:pPr>
        <w:spacing w:before="18" w:line="220" w:lineRule="exact"/>
        <w:rPr>
          <w:sz w:val="22"/>
          <w:szCs w:val="22"/>
        </w:rPr>
      </w:pPr>
    </w:p>
    <w:p w:rsidR="009804E2" w:rsidRDefault="005B6BA9">
      <w:pPr>
        <w:spacing w:line="228" w:lineRule="auto"/>
        <w:ind w:left="114" w:right="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doses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sub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ects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 kept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nimum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level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ble,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accu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ulated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ctive dose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quiva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ividual subj</w:t>
      </w:r>
      <w:r>
        <w:rPr>
          <w:rFonts w:ascii="Arial" w:eastAsia="Arial" w:hAnsi="Arial" w:cs="Arial"/>
          <w:spacing w:val="-1"/>
        </w:rPr>
        <w:t>ec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ar shall not exceed 5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mill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-1"/>
        </w:rPr>
        <w:t>ev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t</w:t>
      </w:r>
      <w:proofErr w:type="spellEnd"/>
      <w:r w:rsidR="00317986">
        <w:rPr>
          <w:rFonts w:ascii="Arial" w:eastAsia="Arial" w:hAnsi="Arial" w:cs="Arial"/>
          <w:spacing w:val="2"/>
        </w:rPr>
        <w:t>*</w:t>
      </w:r>
      <w:r>
        <w:rPr>
          <w:rFonts w:ascii="Arial" w:eastAsia="Arial" w:hAnsi="Arial" w:cs="Arial"/>
        </w:rPr>
        <w:t>, except with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proval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ula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ory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uthority respo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sib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or 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 control.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 the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irrad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chi</w:t>
      </w:r>
      <w:r>
        <w:rPr>
          <w:rFonts w:ascii="Arial" w:eastAsia="Arial" w:hAnsi="Arial" w:cs="Arial"/>
          <w:spacing w:val="-1"/>
        </w:rPr>
        <w:t>ld</w:t>
      </w:r>
      <w:r>
        <w:rPr>
          <w:rFonts w:ascii="Arial" w:eastAsia="Arial" w:hAnsi="Arial" w:cs="Arial"/>
        </w:rPr>
        <w:t>ren 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ot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 perso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pable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givi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inform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consent,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approval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regulatory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aut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ority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obtained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</w:p>
    <w:p w:rsidR="009804E2" w:rsidRDefault="00480DB8">
      <w:pPr>
        <w:spacing w:before="6" w:line="220" w:lineRule="exact"/>
        <w:ind w:left="114" w:right="72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9461500</wp:posOffset>
                </wp:positionV>
                <wp:extent cx="1828800" cy="0"/>
                <wp:effectExtent l="5715" t="12700" r="13335" b="6350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0"/>
                          <a:chOff x="1134" y="14900"/>
                          <a:chExt cx="2880" cy="0"/>
                        </a:xfrm>
                      </wpg:grpSpPr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1134" y="14900"/>
                            <a:ext cx="2880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2880"/>
                              <a:gd name="T2" fmla="+- 0 4014 1134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9B653" id="Group 3" o:spid="_x0000_s1026" style="position:absolute;margin-left:56.7pt;margin-top:745pt;width:2in;height:0;z-index:-251657216;mso-position-horizontal-relative:page;mso-position-vertical-relative:page" coordorigin="1134,14900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">
                <v:shape id="Freeform 4" o:spid="_x0000_s1027" style="position:absolute;left:1134;top:14900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" path="m,l2880,e" filled="f" strokeweight=".7pt">
                  <v:path arrowok="t" o:connecttype="custom" o:connectlocs="0,0;2880,0" o:connectangles="0,0"/>
                </v:shape>
                <w10:wrap anchorx="page" anchory="page"/>
              </v:group>
            </w:pict>
          </mc:Fallback>
        </mc:AlternateContent>
      </w:r>
      <w:r w:rsidR="005B6BA9">
        <w:rPr>
          <w:rFonts w:ascii="Arial" w:eastAsia="Arial" w:hAnsi="Arial" w:cs="Arial"/>
        </w:rPr>
        <w:t>estimat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of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effective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dose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equivalent exce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d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0.5</w:t>
      </w:r>
      <w:r w:rsidR="005B6BA9">
        <w:rPr>
          <w:rFonts w:ascii="Arial" w:eastAsia="Arial" w:hAnsi="Arial" w:cs="Arial"/>
          <w:spacing w:val="1"/>
        </w:rPr>
        <w:t xml:space="preserve"> </w:t>
      </w:r>
      <w:proofErr w:type="spellStart"/>
      <w:r w:rsidR="005B6BA9">
        <w:rPr>
          <w:rFonts w:ascii="Arial" w:eastAsia="Arial" w:hAnsi="Arial" w:cs="Arial"/>
        </w:rPr>
        <w:t>millisiev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rt</w:t>
      </w:r>
      <w:proofErr w:type="spellEnd"/>
      <w:r w:rsidR="005B6BA9">
        <w:rPr>
          <w:rFonts w:ascii="Arial" w:eastAsia="Arial" w:hAnsi="Arial" w:cs="Arial"/>
        </w:rPr>
        <w:t xml:space="preserve">*. </w:t>
      </w:r>
      <w:r w:rsidR="005B6BA9">
        <w:rPr>
          <w:rFonts w:ascii="Arial" w:eastAsia="Arial" w:hAnsi="Arial" w:cs="Arial"/>
          <w:spacing w:val="2"/>
        </w:rPr>
        <w:t xml:space="preserve"> </w:t>
      </w:r>
      <w:r w:rsidR="005B6BA9">
        <w:rPr>
          <w:rFonts w:ascii="Arial" w:eastAsia="Arial" w:hAnsi="Arial" w:cs="Arial"/>
        </w:rPr>
        <w:t>For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bab</w:t>
      </w:r>
      <w:r w:rsidR="005B6BA9">
        <w:rPr>
          <w:rFonts w:ascii="Arial" w:eastAsia="Arial" w:hAnsi="Arial" w:cs="Arial"/>
          <w:spacing w:val="-1"/>
        </w:rPr>
        <w:t>i</w:t>
      </w:r>
      <w:r w:rsidR="005B6BA9">
        <w:rPr>
          <w:rFonts w:ascii="Arial" w:eastAsia="Arial" w:hAnsi="Arial" w:cs="Arial"/>
        </w:rPr>
        <w:t>es,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in</w:t>
      </w:r>
      <w:r w:rsidR="005B6BA9">
        <w:rPr>
          <w:rFonts w:ascii="Arial" w:eastAsia="Arial" w:hAnsi="Arial" w:cs="Arial"/>
          <w:spacing w:val="-2"/>
        </w:rPr>
        <w:t>f</w:t>
      </w:r>
      <w:r w:rsidR="005B6BA9">
        <w:rPr>
          <w:rFonts w:ascii="Arial" w:eastAsia="Arial" w:hAnsi="Arial" w:cs="Arial"/>
        </w:rPr>
        <w:t>ants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or fet</w:t>
      </w:r>
      <w:r w:rsidR="005B6BA9">
        <w:rPr>
          <w:rFonts w:ascii="Arial" w:eastAsia="Arial" w:hAnsi="Arial" w:cs="Arial"/>
          <w:spacing w:val="-1"/>
        </w:rPr>
        <w:t>u</w:t>
      </w:r>
      <w:r w:rsidR="005B6BA9">
        <w:rPr>
          <w:rFonts w:ascii="Arial" w:eastAsia="Arial" w:hAnsi="Arial" w:cs="Arial"/>
        </w:rPr>
        <w:t>s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s,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approval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of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the regu</w:t>
      </w:r>
      <w:r w:rsidR="005B6BA9">
        <w:rPr>
          <w:rFonts w:ascii="Arial" w:eastAsia="Arial" w:hAnsi="Arial" w:cs="Arial"/>
          <w:spacing w:val="-1"/>
        </w:rPr>
        <w:t>l</w:t>
      </w:r>
      <w:r w:rsidR="005B6BA9">
        <w:rPr>
          <w:rFonts w:ascii="Arial" w:eastAsia="Arial" w:hAnsi="Arial" w:cs="Arial"/>
        </w:rPr>
        <w:t>atory au</w:t>
      </w:r>
      <w:r w:rsidR="005B6BA9">
        <w:rPr>
          <w:rFonts w:ascii="Arial" w:eastAsia="Arial" w:hAnsi="Arial" w:cs="Arial"/>
          <w:spacing w:val="-2"/>
        </w:rPr>
        <w:t>t</w:t>
      </w:r>
      <w:r w:rsidR="005B6BA9">
        <w:rPr>
          <w:rFonts w:ascii="Arial" w:eastAsia="Arial" w:hAnsi="Arial" w:cs="Arial"/>
        </w:rPr>
        <w:t xml:space="preserve">hority shall </w:t>
      </w:r>
      <w:r w:rsidR="005B6BA9">
        <w:rPr>
          <w:rFonts w:ascii="Arial" w:eastAsia="Arial" w:hAnsi="Arial" w:cs="Arial"/>
          <w:spacing w:val="-1"/>
        </w:rPr>
        <w:t>b</w:t>
      </w:r>
      <w:r w:rsidR="005B6BA9">
        <w:rPr>
          <w:rFonts w:ascii="Arial" w:eastAsia="Arial" w:hAnsi="Arial" w:cs="Arial"/>
        </w:rPr>
        <w:t>e obtain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 xml:space="preserve">d where 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  <w:spacing w:val="1"/>
        </w:rPr>
        <w:t>s</w:t>
      </w:r>
      <w:r w:rsidR="005B6BA9">
        <w:rPr>
          <w:rFonts w:ascii="Arial" w:eastAsia="Arial" w:hAnsi="Arial" w:cs="Arial"/>
        </w:rPr>
        <w:t>timat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s of</w:t>
      </w:r>
      <w:r w:rsidR="005B6BA9">
        <w:rPr>
          <w:rFonts w:ascii="Arial" w:eastAsia="Arial" w:hAnsi="Arial" w:cs="Arial"/>
          <w:spacing w:val="1"/>
        </w:rPr>
        <w:t xml:space="preserve"> </w:t>
      </w:r>
      <w:r w:rsidR="005B6BA9">
        <w:rPr>
          <w:rFonts w:ascii="Arial" w:eastAsia="Arial" w:hAnsi="Arial" w:cs="Arial"/>
        </w:rPr>
        <w:t>effective dose equiva</w:t>
      </w:r>
      <w:r w:rsidR="005B6BA9">
        <w:rPr>
          <w:rFonts w:ascii="Arial" w:eastAsia="Arial" w:hAnsi="Arial" w:cs="Arial"/>
          <w:spacing w:val="-1"/>
        </w:rPr>
        <w:t>l</w:t>
      </w:r>
      <w:r w:rsidR="005B6BA9">
        <w:rPr>
          <w:rFonts w:ascii="Arial" w:eastAsia="Arial" w:hAnsi="Arial" w:cs="Arial"/>
        </w:rPr>
        <w:t>ent exce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 xml:space="preserve">d 0.1 </w:t>
      </w:r>
      <w:proofErr w:type="spellStart"/>
      <w:r w:rsidR="005B6BA9">
        <w:rPr>
          <w:rFonts w:ascii="Arial" w:eastAsia="Arial" w:hAnsi="Arial" w:cs="Arial"/>
        </w:rPr>
        <w:t>millisiev</w:t>
      </w:r>
      <w:r w:rsidR="005B6BA9">
        <w:rPr>
          <w:rFonts w:ascii="Arial" w:eastAsia="Arial" w:hAnsi="Arial" w:cs="Arial"/>
          <w:spacing w:val="-1"/>
        </w:rPr>
        <w:t>e</w:t>
      </w:r>
      <w:r w:rsidR="005B6BA9">
        <w:rPr>
          <w:rFonts w:ascii="Arial" w:eastAsia="Arial" w:hAnsi="Arial" w:cs="Arial"/>
        </w:rPr>
        <w:t>rt</w:t>
      </w:r>
      <w:proofErr w:type="spellEnd"/>
      <w:r w:rsidR="005B6BA9">
        <w:rPr>
          <w:rFonts w:ascii="Arial" w:eastAsia="Arial" w:hAnsi="Arial" w:cs="Arial"/>
        </w:rPr>
        <w:t>*.</w:t>
      </w: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00" w:lineRule="exact"/>
      </w:pPr>
    </w:p>
    <w:p w:rsidR="009804E2" w:rsidRDefault="009804E2">
      <w:pPr>
        <w:spacing w:line="260" w:lineRule="exact"/>
        <w:rPr>
          <w:sz w:val="26"/>
          <w:szCs w:val="26"/>
        </w:rPr>
      </w:pPr>
    </w:p>
    <w:p w:rsidR="009804E2" w:rsidRDefault="00317986">
      <w:pPr>
        <w:spacing w:line="240" w:lineRule="exact"/>
        <w:ind w:left="114" w:right="403"/>
        <w:jc w:val="both"/>
        <w:rPr>
          <w:rFonts w:ascii="Arial" w:eastAsia="Arial" w:hAnsi="Arial" w:cs="Arial"/>
        </w:rPr>
      </w:pPr>
      <w:r>
        <w:rPr>
          <w:position w:val="8"/>
          <w:sz w:val="13"/>
          <w:szCs w:val="13"/>
        </w:rPr>
        <w:t>*</w:t>
      </w:r>
      <w:r w:rsidR="005B6BA9">
        <w:rPr>
          <w:spacing w:val="17"/>
          <w:position w:val="8"/>
          <w:sz w:val="13"/>
          <w:szCs w:val="13"/>
        </w:rPr>
        <w:t xml:space="preserve"> </w:t>
      </w:r>
      <w:r w:rsidR="005B6BA9">
        <w:rPr>
          <w:rFonts w:ascii="Arial" w:eastAsia="Arial" w:hAnsi="Arial" w:cs="Arial"/>
          <w:position w:val="-1"/>
        </w:rPr>
        <w:t>Excludi</w:t>
      </w:r>
      <w:r w:rsidR="005B6BA9">
        <w:rPr>
          <w:rFonts w:ascii="Arial" w:eastAsia="Arial" w:hAnsi="Arial" w:cs="Arial"/>
          <w:spacing w:val="-1"/>
          <w:position w:val="-1"/>
        </w:rPr>
        <w:t>n</w:t>
      </w:r>
      <w:r w:rsidR="005B6BA9">
        <w:rPr>
          <w:rFonts w:ascii="Arial" w:eastAsia="Arial" w:hAnsi="Arial" w:cs="Arial"/>
          <w:position w:val="-1"/>
        </w:rPr>
        <w:t xml:space="preserve">g </w:t>
      </w:r>
      <w:r w:rsidR="005B6BA9">
        <w:rPr>
          <w:rFonts w:ascii="Arial" w:eastAsia="Arial" w:hAnsi="Arial" w:cs="Arial"/>
          <w:spacing w:val="-1"/>
          <w:position w:val="-1"/>
        </w:rPr>
        <w:t>n</w:t>
      </w:r>
      <w:r w:rsidR="005B6BA9">
        <w:rPr>
          <w:rFonts w:ascii="Arial" w:eastAsia="Arial" w:hAnsi="Arial" w:cs="Arial"/>
          <w:position w:val="-1"/>
        </w:rPr>
        <w:t xml:space="preserve">ormal </w:t>
      </w:r>
      <w:r w:rsidR="005B6BA9">
        <w:rPr>
          <w:rFonts w:ascii="Arial" w:eastAsia="Arial" w:hAnsi="Arial" w:cs="Arial"/>
          <w:spacing w:val="-1"/>
          <w:position w:val="-1"/>
        </w:rPr>
        <w:t>n</w:t>
      </w:r>
      <w:r w:rsidR="005B6BA9">
        <w:rPr>
          <w:rFonts w:ascii="Arial" w:eastAsia="Arial" w:hAnsi="Arial" w:cs="Arial"/>
          <w:position w:val="-1"/>
        </w:rPr>
        <w:t>atural</w:t>
      </w:r>
      <w:r w:rsidR="005B6BA9">
        <w:rPr>
          <w:rFonts w:ascii="Arial" w:eastAsia="Arial" w:hAnsi="Arial" w:cs="Arial"/>
          <w:spacing w:val="-1"/>
          <w:position w:val="-1"/>
        </w:rPr>
        <w:t xml:space="preserve"> </w:t>
      </w:r>
      <w:r w:rsidR="005B6BA9">
        <w:rPr>
          <w:rFonts w:ascii="Arial" w:eastAsia="Arial" w:hAnsi="Arial" w:cs="Arial"/>
          <w:position w:val="-1"/>
        </w:rPr>
        <w:t>back</w:t>
      </w:r>
      <w:r w:rsidR="005B6BA9">
        <w:rPr>
          <w:rFonts w:ascii="Arial" w:eastAsia="Arial" w:hAnsi="Arial" w:cs="Arial"/>
          <w:spacing w:val="-1"/>
          <w:position w:val="-1"/>
        </w:rPr>
        <w:t>g</w:t>
      </w:r>
      <w:r w:rsidR="005B6BA9">
        <w:rPr>
          <w:rFonts w:ascii="Arial" w:eastAsia="Arial" w:hAnsi="Arial" w:cs="Arial"/>
          <w:position w:val="-1"/>
        </w:rPr>
        <w:t>ro</w:t>
      </w:r>
      <w:r w:rsidR="005B6BA9">
        <w:rPr>
          <w:rFonts w:ascii="Arial" w:eastAsia="Arial" w:hAnsi="Arial" w:cs="Arial"/>
          <w:spacing w:val="-1"/>
          <w:position w:val="-1"/>
        </w:rPr>
        <w:t>u</w:t>
      </w:r>
      <w:r w:rsidR="005B6BA9">
        <w:rPr>
          <w:rFonts w:ascii="Arial" w:eastAsia="Arial" w:hAnsi="Arial" w:cs="Arial"/>
          <w:position w:val="-1"/>
        </w:rPr>
        <w:t xml:space="preserve">nd radiation </w:t>
      </w:r>
      <w:r w:rsidR="005B6BA9">
        <w:rPr>
          <w:rFonts w:ascii="Arial" w:eastAsia="Arial" w:hAnsi="Arial" w:cs="Arial"/>
          <w:spacing w:val="-1"/>
          <w:position w:val="-1"/>
        </w:rPr>
        <w:t>a</w:t>
      </w:r>
      <w:r w:rsidR="005B6BA9">
        <w:rPr>
          <w:rFonts w:ascii="Arial" w:eastAsia="Arial" w:hAnsi="Arial" w:cs="Arial"/>
          <w:position w:val="-1"/>
        </w:rPr>
        <w:t>nd</w:t>
      </w:r>
      <w:r w:rsidR="005B6BA9">
        <w:rPr>
          <w:rFonts w:ascii="Arial" w:eastAsia="Arial" w:hAnsi="Arial" w:cs="Arial"/>
          <w:spacing w:val="-1"/>
          <w:position w:val="-1"/>
        </w:rPr>
        <w:t xml:space="preserve"> </w:t>
      </w:r>
      <w:r w:rsidR="005B6BA9">
        <w:rPr>
          <w:rFonts w:ascii="Arial" w:eastAsia="Arial" w:hAnsi="Arial" w:cs="Arial"/>
          <w:position w:val="-1"/>
        </w:rPr>
        <w:t>e</w:t>
      </w:r>
      <w:r w:rsidR="005B6BA9">
        <w:rPr>
          <w:rFonts w:ascii="Arial" w:eastAsia="Arial" w:hAnsi="Arial" w:cs="Arial"/>
          <w:spacing w:val="1"/>
          <w:position w:val="-1"/>
        </w:rPr>
        <w:t>x</w:t>
      </w:r>
      <w:r w:rsidR="005B6BA9">
        <w:rPr>
          <w:rFonts w:ascii="Arial" w:eastAsia="Arial" w:hAnsi="Arial" w:cs="Arial"/>
          <w:position w:val="-1"/>
        </w:rPr>
        <w:t>posure fr</w:t>
      </w:r>
      <w:r w:rsidR="005B6BA9">
        <w:rPr>
          <w:rFonts w:ascii="Arial" w:eastAsia="Arial" w:hAnsi="Arial" w:cs="Arial"/>
          <w:spacing w:val="-1"/>
          <w:position w:val="-1"/>
        </w:rPr>
        <w:t>o</w:t>
      </w:r>
      <w:r w:rsidR="005B6BA9">
        <w:rPr>
          <w:rFonts w:ascii="Arial" w:eastAsia="Arial" w:hAnsi="Arial" w:cs="Arial"/>
          <w:position w:val="-1"/>
        </w:rPr>
        <w:t>m diagn</w:t>
      </w:r>
      <w:r w:rsidR="005B6BA9">
        <w:rPr>
          <w:rFonts w:ascii="Arial" w:eastAsia="Arial" w:hAnsi="Arial" w:cs="Arial"/>
          <w:spacing w:val="-1"/>
          <w:position w:val="-1"/>
        </w:rPr>
        <w:t>o</w:t>
      </w:r>
      <w:r w:rsidR="005B6BA9">
        <w:rPr>
          <w:rFonts w:ascii="Arial" w:eastAsia="Arial" w:hAnsi="Arial" w:cs="Arial"/>
          <w:position w:val="-1"/>
        </w:rPr>
        <w:t>stic</w:t>
      </w:r>
      <w:r w:rsidR="005B6BA9">
        <w:rPr>
          <w:rFonts w:ascii="Arial" w:eastAsia="Arial" w:hAnsi="Arial" w:cs="Arial"/>
          <w:spacing w:val="-1"/>
          <w:position w:val="-1"/>
        </w:rPr>
        <w:t xml:space="preserve"> </w:t>
      </w:r>
      <w:r w:rsidR="005B6BA9">
        <w:rPr>
          <w:rFonts w:ascii="Arial" w:eastAsia="Arial" w:hAnsi="Arial" w:cs="Arial"/>
          <w:position w:val="-1"/>
        </w:rPr>
        <w:t>or</w:t>
      </w:r>
      <w:r w:rsidR="005B6BA9">
        <w:rPr>
          <w:rFonts w:ascii="Arial" w:eastAsia="Arial" w:hAnsi="Arial" w:cs="Arial"/>
          <w:spacing w:val="1"/>
          <w:position w:val="-1"/>
        </w:rPr>
        <w:t xml:space="preserve"> </w:t>
      </w:r>
      <w:r w:rsidR="005B6BA9">
        <w:rPr>
          <w:rFonts w:ascii="Arial" w:eastAsia="Arial" w:hAnsi="Arial" w:cs="Arial"/>
          <w:position w:val="-1"/>
        </w:rPr>
        <w:t>therap</w:t>
      </w:r>
      <w:r w:rsidR="005B6BA9">
        <w:rPr>
          <w:rFonts w:ascii="Arial" w:eastAsia="Arial" w:hAnsi="Arial" w:cs="Arial"/>
          <w:spacing w:val="-1"/>
          <w:position w:val="-1"/>
        </w:rPr>
        <w:t>e</w:t>
      </w:r>
      <w:r w:rsidR="005B6BA9">
        <w:rPr>
          <w:rFonts w:ascii="Arial" w:eastAsia="Arial" w:hAnsi="Arial" w:cs="Arial"/>
          <w:position w:val="-1"/>
        </w:rPr>
        <w:t>utic proced</w:t>
      </w:r>
      <w:r w:rsidR="005B6BA9">
        <w:rPr>
          <w:rFonts w:ascii="Arial" w:eastAsia="Arial" w:hAnsi="Arial" w:cs="Arial"/>
          <w:spacing w:val="-1"/>
          <w:position w:val="-1"/>
        </w:rPr>
        <w:t>u</w:t>
      </w:r>
      <w:r w:rsidR="005B6BA9">
        <w:rPr>
          <w:rFonts w:ascii="Arial" w:eastAsia="Arial" w:hAnsi="Arial" w:cs="Arial"/>
          <w:position w:val="-1"/>
        </w:rPr>
        <w:t>r</w:t>
      </w:r>
      <w:r w:rsidR="005B6BA9">
        <w:rPr>
          <w:rFonts w:ascii="Arial" w:eastAsia="Arial" w:hAnsi="Arial" w:cs="Arial"/>
          <w:spacing w:val="-1"/>
          <w:position w:val="-1"/>
        </w:rPr>
        <w:t>e</w:t>
      </w:r>
      <w:r w:rsidR="005B6BA9">
        <w:rPr>
          <w:rFonts w:ascii="Arial" w:eastAsia="Arial" w:hAnsi="Arial" w:cs="Arial"/>
          <w:position w:val="-1"/>
        </w:rPr>
        <w:t>s.</w:t>
      </w:r>
    </w:p>
    <w:p w:rsidR="009804E2" w:rsidRDefault="009804E2">
      <w:pPr>
        <w:spacing w:line="200" w:lineRule="exact"/>
      </w:pPr>
    </w:p>
    <w:p w:rsidR="009804E2" w:rsidRDefault="005B6BA9">
      <w:pPr>
        <w:spacing w:before="34"/>
        <w:ind w:left="114"/>
        <w:rPr>
          <w:rFonts w:ascii="Arial" w:eastAsia="Arial" w:hAnsi="Arial" w:cs="Arial"/>
        </w:rPr>
        <w:sectPr w:rsidR="009804E2">
          <w:headerReference w:type="even" r:id="rId31"/>
          <w:headerReference w:type="default" r:id="rId32"/>
          <w:footerReference w:type="default" r:id="rId33"/>
          <w:headerReference w:type="first" r:id="rId34"/>
          <w:pgSz w:w="11900" w:h="16840"/>
          <w:pgMar w:top="1440" w:right="1020" w:bottom="280" w:left="1020" w:header="1169" w:footer="0" w:gutter="0"/>
          <w:cols w:space="720"/>
        </w:sectPr>
      </w:pPr>
      <w:r>
        <w:rPr>
          <w:rFonts w:ascii="Arial" w:eastAsia="Arial" w:hAnsi="Arial" w:cs="Arial"/>
        </w:rPr>
        <w:t xml:space="preserve">2                                                                                                              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© KEBS 20</w:t>
      </w:r>
      <w:r w:rsidR="00317986">
        <w:rPr>
          <w:rFonts w:ascii="Arial" w:eastAsia="Arial" w:hAnsi="Arial" w:cs="Arial"/>
        </w:rPr>
        <w:t>19</w:t>
      </w:r>
      <w:r>
        <w:rPr>
          <w:rFonts w:ascii="Arial" w:eastAsia="Arial" w:hAnsi="Arial" w:cs="Arial"/>
        </w:rPr>
        <w:t>— All rights reserved</w:t>
      </w:r>
    </w:p>
    <w:p w:rsidR="009804E2" w:rsidRDefault="009804E2">
      <w:pPr>
        <w:spacing w:before="10" w:line="220" w:lineRule="exact"/>
        <w:rPr>
          <w:sz w:val="22"/>
          <w:szCs w:val="22"/>
        </w:rPr>
      </w:pPr>
    </w:p>
    <w:p w:rsidR="009804E2" w:rsidRDefault="00480DB8">
      <w:pPr>
        <w:ind w:left="110"/>
      </w:pPr>
      <w:r>
        <w:rPr>
          <w:noProof/>
        </w:rPr>
        <w:drawing>
          <wp:inline distT="0" distB="0" distL="0" distR="0">
            <wp:extent cx="6477000" cy="80772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4E2">
      <w:headerReference w:type="even" r:id="rId36"/>
      <w:headerReference w:type="default" r:id="rId37"/>
      <w:footerReference w:type="default" r:id="rId38"/>
      <w:headerReference w:type="first" r:id="rId39"/>
      <w:pgSz w:w="11920" w:h="16840"/>
      <w:pgMar w:top="1580" w:right="50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71A" w:rsidRDefault="00B2171A">
      <w:r>
        <w:separator/>
      </w:r>
    </w:p>
  </w:endnote>
  <w:endnote w:type="continuationSeparator" w:id="0">
    <w:p w:rsidR="00B2171A" w:rsidRDefault="00B2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694690</wp:posOffset>
              </wp:positionH>
              <wp:positionV relativeFrom="page">
                <wp:posOffset>9826625</wp:posOffset>
              </wp:positionV>
              <wp:extent cx="142240" cy="152400"/>
              <wp:effectExtent l="0" t="0" r="1270" b="317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220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5B02">
                            <w:rPr>
                              <w:rFonts w:ascii="Arial" w:eastAsia="Arial" w:hAnsi="Arial" w:cs="Arial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54.7pt;margin-top:773.75pt;width:11.2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" filled="f" stroked="f">
              <v:textbox inset="0,0,0,0">
                <w:txbxContent>
                  <w:p w:rsidR="002A2658" w:rsidRDefault="002A2658">
                    <w:pPr>
                      <w:spacing w:line="220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5B02">
                      <w:rPr>
                        <w:rFonts w:ascii="Arial" w:eastAsia="Arial" w:hAnsi="Arial" w:cs="Arial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4827905</wp:posOffset>
              </wp:positionH>
              <wp:positionV relativeFrom="page">
                <wp:posOffset>9826625</wp:posOffset>
              </wp:positionV>
              <wp:extent cx="2025015" cy="152400"/>
              <wp:effectExtent l="0" t="0" r="0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0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 KEBS 2019 — All rights 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380.15pt;margin-top:773.75pt;width:159.4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" filled="f" stroked="f">
              <v:textbox inset="0,0,0,0">
                <w:txbxContent>
                  <w:p w:rsidR="002A2658" w:rsidRDefault="002A2658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 KEBS 2019 — All rights 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694690</wp:posOffset>
              </wp:positionH>
              <wp:positionV relativeFrom="page">
                <wp:posOffset>9826625</wp:posOffset>
              </wp:positionV>
              <wp:extent cx="142240" cy="152400"/>
              <wp:effectExtent l="0" t="0" r="127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220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5B02">
                            <w:rPr>
                              <w:rFonts w:ascii="Arial" w:eastAsia="Arial" w:hAnsi="Arial" w:cs="Arial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4.7pt;margin-top:773.75pt;width:11.2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sXsAIAAK8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" filled="f" stroked="f">
              <v:textbox inset="0,0,0,0">
                <w:txbxContent>
                  <w:p w:rsidR="002A2658" w:rsidRDefault="002A2658">
                    <w:pPr>
                      <w:spacing w:line="220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5B02">
                      <w:rPr>
                        <w:rFonts w:ascii="Arial" w:eastAsia="Arial" w:hAnsi="Arial" w:cs="Arial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4827905</wp:posOffset>
              </wp:positionH>
              <wp:positionV relativeFrom="page">
                <wp:posOffset>9826625</wp:posOffset>
              </wp:positionV>
              <wp:extent cx="2025015" cy="152400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0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 KEBS 2019 — All rights 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3" type="#_x0000_t202" style="position:absolute;margin-left:380.15pt;margin-top:773.75pt;width:159.4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zJsgIAALA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" filled="f" stroked="f">
              <v:textbox inset="0,0,0,0">
                <w:txbxContent>
                  <w:p w:rsidR="002A2658" w:rsidRDefault="002A2658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 KEBS 2019 — All rights 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71A" w:rsidRDefault="00B2171A">
      <w:r>
        <w:separator/>
      </w:r>
    </w:p>
  </w:footnote>
  <w:footnote w:type="continuationSeparator" w:id="0">
    <w:p w:rsidR="00B2171A" w:rsidRDefault="00B21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1" o:spid="_x0000_s2065" type="#_x0000_t136" style="position:absolute;margin-left:0;margin-top:0;width:631.8pt;height:63.15pt;rotation:315;z-index:-25165056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0" o:spid="_x0000_s2074" type="#_x0000_t136" style="position:absolute;margin-left:0;margin-top:0;width:631.8pt;height:63.15pt;rotation:315;z-index:-25163212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2A265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89F5765" wp14:editId="13E8C205">
              <wp:simplePos x="0" y="0"/>
              <wp:positionH relativeFrom="page">
                <wp:posOffset>716915</wp:posOffset>
              </wp:positionH>
              <wp:positionV relativeFrom="topMargin">
                <wp:align>bottom</wp:align>
              </wp:positionV>
              <wp:extent cx="1222375" cy="203200"/>
              <wp:effectExtent l="0" t="0" r="15875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300" w:lineRule="exact"/>
                            <w:ind w:left="20" w:right="-42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1954: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F57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56.45pt;margin-top:0;width:96.25pt;height:1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3Erw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" filled="f" stroked="f">
              <v:textbox inset="0,0,0,0">
                <w:txbxContent>
                  <w:p w:rsidR="002A2658" w:rsidRDefault="002A2658">
                    <w:pPr>
                      <w:spacing w:line="300" w:lineRule="exact"/>
                      <w:ind w:left="20" w:right="-42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1954:</w:t>
                    </w:r>
                    <w:r>
                      <w:rPr>
                        <w:rFonts w:ascii="Arial" w:eastAsia="Arial" w:hAnsi="Arial" w:cs="Arial"/>
                        <w:b/>
                        <w:spacing w:val="-6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2019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B2171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1" o:spid="_x0000_s2075" type="#_x0000_t136" style="position:absolute;margin-left:0;margin-top:0;width:636.9pt;height:63.15pt;rotation:315;z-index:-25163008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9" o:spid="_x0000_s2073" type="#_x0000_t136" style="position:absolute;margin-left:0;margin-top:0;width:631.8pt;height:63.15pt;rotation:315;z-index:-25163417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3" o:spid="_x0000_s2077" type="#_x0000_t136" style="position:absolute;margin-left:0;margin-top:0;width:631.8pt;height:63.15pt;rotation:315;z-index:-25162598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4" o:spid="_x0000_s2078" type="#_x0000_t136" style="position:absolute;margin-left:0;margin-top:0;width:637.65pt;height:63.15pt;rotation:315;z-index:-25162393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2" o:spid="_x0000_s2076" type="#_x0000_t136" style="position:absolute;margin-left:0;margin-top:0;width:631.8pt;height:63.15pt;rotation:315;z-index:-25162803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6" o:spid="_x0000_s2080" type="#_x0000_t136" style="position:absolute;margin-left:0;margin-top:0;width:631.8pt;height:63.15pt;rotation:315;z-index:-25161984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spacing w:line="200" w:lineRule="exac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7" o:spid="_x0000_s2081" type="#_x0000_t136" style="position:absolute;margin-left:0;margin-top:0;width:635.2pt;height:63.15pt;rotation:315;z-index:-2516177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  <w:r w:rsidR="002A2658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729615</wp:posOffset>
              </wp:positionV>
              <wp:extent cx="1222375" cy="203200"/>
              <wp:effectExtent l="2540" t="0" r="381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300" w:lineRule="exact"/>
                            <w:ind w:left="20" w:right="-42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1954: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5.7pt;margin-top:57.45pt;width:96.25pt;height:1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ugrgIAALA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" filled="f" stroked="f">
              <v:textbox inset="0,0,0,0">
                <w:txbxContent>
                  <w:p w:rsidR="002A2658" w:rsidRDefault="002A2658">
                    <w:pPr>
                      <w:spacing w:line="300" w:lineRule="exact"/>
                      <w:ind w:left="20" w:right="-42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1954:</w:t>
                    </w:r>
                    <w:r>
                      <w:rPr>
                        <w:rFonts w:ascii="Arial" w:eastAsia="Arial" w:hAnsi="Arial" w:cs="Arial"/>
                        <w:b/>
                        <w:spacing w:val="-6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5" o:spid="_x0000_s2079" type="#_x0000_t136" style="position:absolute;margin-left:0;margin-top:0;width:631.8pt;height:63.15pt;rotation:315;z-index:-25162188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9" o:spid="_x0000_s2083" type="#_x0000_t136" style="position:absolute;margin-left:0;margin-top:0;width:631.8pt;height:63.15pt;rotation:315;z-index:-2516136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spacing w:line="200" w:lineRule="exac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2" o:spid="_x0000_s2066" type="#_x0000_t136" style="position:absolute;margin-left:0;margin-top:0;width:631.8pt;height:63.15pt;rotation:315;z-index:-25164851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  <w:r w:rsidR="002A2658"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201930</wp:posOffset>
              </wp:positionV>
              <wp:extent cx="2171700" cy="254000"/>
              <wp:effectExtent l="2540" t="1905" r="0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380" w:lineRule="exact"/>
                            <w:ind w:left="20" w:right="-54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KENYA STANDARD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84.2pt;margin-top:15.9pt;width:171pt;height:20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" filled="f" stroked="f">
              <v:textbox inset="0,0,0,0">
                <w:txbxContent>
                  <w:p w:rsidR="002A2658" w:rsidRDefault="002A2658">
                    <w:pPr>
                      <w:spacing w:line="380" w:lineRule="exact"/>
                      <w:ind w:left="20" w:right="-54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KENYA STANDARD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2658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723900</wp:posOffset>
              </wp:positionV>
              <wp:extent cx="1222375" cy="203200"/>
              <wp:effectExtent l="2540" t="0" r="381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300" w:lineRule="exact"/>
                            <w:ind w:left="20" w:right="-42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bookmarkStart w:id="0" w:name="_GoBack"/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1954:2019</w:t>
                          </w:r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84.2pt;margin-top:57pt;width:96.25pt;height:1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rzrgIAALA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" filled="f" stroked="f">
              <v:textbox inset="0,0,0,0">
                <w:txbxContent>
                  <w:p w:rsidR="002A2658" w:rsidRDefault="002A2658">
                    <w:pPr>
                      <w:spacing w:line="300" w:lineRule="exact"/>
                      <w:ind w:left="20" w:right="-42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bookmarkStart w:id="1" w:name="_GoBack"/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1954:2019</w:t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  <w:p w:rsidR="002A2658" w:rsidRDefault="002A2658"/>
  <w:p w:rsidR="002A2658" w:rsidRDefault="002A265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5626735</wp:posOffset>
              </wp:positionH>
              <wp:positionV relativeFrom="page">
                <wp:posOffset>776605</wp:posOffset>
              </wp:positionV>
              <wp:extent cx="1224915" cy="388620"/>
              <wp:effectExtent l="0" t="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2658" w:rsidRDefault="002A2658">
                          <w:pPr>
                            <w:spacing w:line="300" w:lineRule="exact"/>
                            <w:ind w:left="20" w:right="-36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1954: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7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2019</w:t>
                          </w:r>
                        </w:p>
                        <w:p w:rsidR="002A2658" w:rsidRDefault="002A2658">
                          <w:pPr>
                            <w:spacing w:before="15"/>
                            <w:ind w:left="709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ICS 13.280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443.05pt;margin-top:61.15pt;width:96.45pt;height:30.6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8NsgIAALA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" filled="f" stroked="f">
              <v:textbox inset="0,0,0,0">
                <w:txbxContent>
                  <w:p w:rsidR="002A2658" w:rsidRDefault="002A2658">
                    <w:pPr>
                      <w:spacing w:line="300" w:lineRule="exact"/>
                      <w:ind w:left="20" w:right="-36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-4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1954:</w:t>
                    </w:r>
                    <w:r>
                      <w:rPr>
                        <w:rFonts w:ascii="Arial" w:eastAsia="Arial" w:hAnsi="Arial" w:cs="Arial"/>
                        <w:b/>
                        <w:spacing w:val="-7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2019</w:t>
                    </w:r>
                  </w:p>
                  <w:p w:rsidR="002A2658" w:rsidRDefault="002A2658">
                    <w:pPr>
                      <w:spacing w:before="15"/>
                      <w:ind w:left="709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ICS 13.280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60" o:spid="_x0000_s2084" type="#_x0000_t136" style="position:absolute;margin-left:0;margin-top:0;width:631.8pt;height:63.15pt;rotation:315;z-index:-2516116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58" o:spid="_x0000_s2082" type="#_x0000_t136" style="position:absolute;margin-left:0;margin-top:0;width:631.8pt;height:63.15pt;rotation:315;z-index:-2516157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0" o:spid="_x0000_s2064" type="#_x0000_t136" style="position:absolute;margin-left:0;margin-top:0;width:631.8pt;height:63.15pt;rotation:315;z-index:-25165260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4" o:spid="_x0000_s2068" type="#_x0000_t136" style="position:absolute;margin-left:0;margin-top:0;width:631.8pt;height:63.15pt;rotation:315;z-index:-2516444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5" o:spid="_x0000_s2069" type="#_x0000_t136" style="position:absolute;margin-left:0;margin-top:0;width:636.9pt;height:63.15pt;rotation:315;z-index:-2516423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3" o:spid="_x0000_s2067" type="#_x0000_t136" style="position:absolute;margin-left:0;margin-top:0;width:631.8pt;height:63.15pt;rotation:315;z-index:-25164646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7" o:spid="_x0000_s2071" type="#_x0000_t136" style="position:absolute;margin-left:0;margin-top:0;width:631.8pt;height:63.15pt;rotation:315;z-index:-25163827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8" o:spid="_x0000_s2072" type="#_x0000_t136" style="position:absolute;margin-left:0;margin-top:0;width:638.4pt;height:63.15pt;rotation:315;z-index:-25163622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58" w:rsidRDefault="00B217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328146" o:spid="_x0000_s2070" type="#_x0000_t136" style="position:absolute;margin-left:0;margin-top:0;width:631.8pt;height:63.15pt;rotation:315;z-index:-2516403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PUBLIC REVIEW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76B4F"/>
    <w:multiLevelType w:val="multilevel"/>
    <w:tmpl w:val="1436D2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E2"/>
    <w:rsid w:val="000E3CC5"/>
    <w:rsid w:val="00183AB0"/>
    <w:rsid w:val="00250896"/>
    <w:rsid w:val="002A2658"/>
    <w:rsid w:val="002E3AAB"/>
    <w:rsid w:val="00317986"/>
    <w:rsid w:val="0034221A"/>
    <w:rsid w:val="003957CC"/>
    <w:rsid w:val="00403366"/>
    <w:rsid w:val="00445B02"/>
    <w:rsid w:val="00480DB8"/>
    <w:rsid w:val="004D46C1"/>
    <w:rsid w:val="00540E0C"/>
    <w:rsid w:val="005B6BA9"/>
    <w:rsid w:val="007D111B"/>
    <w:rsid w:val="008117E1"/>
    <w:rsid w:val="00814A93"/>
    <w:rsid w:val="009804E2"/>
    <w:rsid w:val="00B2171A"/>
    <w:rsid w:val="00B2456E"/>
    <w:rsid w:val="00C95490"/>
    <w:rsid w:val="00C9668D"/>
    <w:rsid w:val="00F623D0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  <w15:docId w15:val="{454FB5BB-707A-4CA9-8DAB-EE21BC94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80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DB8"/>
  </w:style>
  <w:style w:type="paragraph" w:styleId="Footer">
    <w:name w:val="footer"/>
    <w:basedOn w:val="Normal"/>
    <w:link w:val="FooterChar"/>
    <w:uiPriority w:val="99"/>
    <w:unhideWhenUsed/>
    <w:rsid w:val="00480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DB8"/>
  </w:style>
  <w:style w:type="paragraph" w:styleId="BalloonText">
    <w:name w:val="Balloon Text"/>
    <w:basedOn w:val="Normal"/>
    <w:link w:val="BalloonTextChar"/>
    <w:uiPriority w:val="99"/>
    <w:semiHidden/>
    <w:unhideWhenUsed/>
    <w:rsid w:val="002508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9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E3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413">
                      <w:marLeft w:val="0"/>
                      <w:marRight w:val="0"/>
                      <w:marTop w:val="32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9" Type="http://schemas.openxmlformats.org/officeDocument/2006/relationships/header" Target="header21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header" Target="header1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kebs.org" TargetMode="External"/><Relationship Id="rId25" Type="http://schemas.openxmlformats.org/officeDocument/2006/relationships/footer" Target="footer6.xml"/><Relationship Id="rId33" Type="http://schemas.openxmlformats.org/officeDocument/2006/relationships/footer" Target="footer8.xml"/><Relationship Id="rId38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29" Type="http://schemas.openxmlformats.org/officeDocument/2006/relationships/footer" Target="footer7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1.xml"/><Relationship Id="rId32" Type="http://schemas.openxmlformats.org/officeDocument/2006/relationships/header" Target="header17.xml"/><Relationship Id="rId37" Type="http://schemas.openxmlformats.org/officeDocument/2006/relationships/header" Target="header20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4.xml"/><Relationship Id="rId36" Type="http://schemas.openxmlformats.org/officeDocument/2006/relationships/header" Target="header19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yperlink" Target="https://uk.sagepub.com/en-gb/eur/series/Series2503" TargetMode="External"/><Relationship Id="rId27" Type="http://schemas.openxmlformats.org/officeDocument/2006/relationships/header" Target="header13.xml"/><Relationship Id="rId30" Type="http://schemas.openxmlformats.org/officeDocument/2006/relationships/header" Target="header15.xm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Monica</dc:creator>
  <cp:lastModifiedBy>Tania Monica</cp:lastModifiedBy>
  <cp:revision>8</cp:revision>
  <dcterms:created xsi:type="dcterms:W3CDTF">2019-04-02T09:28:00Z</dcterms:created>
  <dcterms:modified xsi:type="dcterms:W3CDTF">2019-04-03T11:39:00Z</dcterms:modified>
</cp:coreProperties>
</file>