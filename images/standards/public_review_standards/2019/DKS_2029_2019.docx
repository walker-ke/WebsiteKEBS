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9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0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11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2.xml" ContentType="application/vnd.openxmlformats-officedocument.wordprocessingml.foot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25" w:rsidRDefault="00F20249">
      <w:pPr>
        <w:spacing w:before="20"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672465</wp:posOffset>
                </wp:positionH>
                <wp:positionV relativeFrom="page">
                  <wp:posOffset>0</wp:posOffset>
                </wp:positionV>
                <wp:extent cx="55880" cy="10396855"/>
                <wp:effectExtent l="5715" t="19050" r="5080" b="4445"/>
                <wp:wrapNone/>
                <wp:docPr id="1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80" cy="10396855"/>
                          <a:chOff x="1059" y="0"/>
                          <a:chExt cx="88" cy="16373"/>
                        </a:xfrm>
                      </wpg:grpSpPr>
                      <wpg:grpSp>
                        <wpg:cNvPr id="20" name="Group 8"/>
                        <wpg:cNvGrpSpPr>
                          <a:grpSpLocks/>
                        </wpg:cNvGrpSpPr>
                        <wpg:grpSpPr bwMode="auto">
                          <a:xfrm>
                            <a:off x="1085" y="-109"/>
                            <a:ext cx="0" cy="16456"/>
                            <a:chOff x="1085" y="-109"/>
                            <a:chExt cx="0" cy="16456"/>
                          </a:xfrm>
                        </wpg:grpSpPr>
                        <wps:wsp>
                          <wps:cNvPr id="21" name="Freeform 11"/>
                          <wps:cNvSpPr>
                            <a:spLocks/>
                          </wps:cNvSpPr>
                          <wps:spPr bwMode="auto">
                            <a:xfrm>
                              <a:off x="1085" y="-109"/>
                              <a:ext cx="0" cy="16456"/>
                            </a:xfrm>
                            <a:custGeom>
                              <a:avLst/>
                              <a:gdLst>
                                <a:gd name="T0" fmla="+- 0 0 -109"/>
                                <a:gd name="T1" fmla="*/ 0 h 16456"/>
                                <a:gd name="T2" fmla="+- 0 16346 -109"/>
                                <a:gd name="T3" fmla="*/ 16346 h 164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456">
                                  <a:moveTo>
                                    <a:pt x="0" y="109"/>
                                  </a:moveTo>
                                  <a:lnTo>
                                    <a:pt x="0" y="16455"/>
                                  </a:lnTo>
                                </a:path>
                              </a:pathLst>
                            </a:custGeom>
                            <a:noFill/>
                            <a:ln w="3403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138" y="-109"/>
                              <a:ext cx="0" cy="16456"/>
                              <a:chOff x="1138" y="-109"/>
                              <a:chExt cx="0" cy="16456"/>
                            </a:xfrm>
                          </wpg:grpSpPr>
                          <wps:wsp>
                            <wps:cNvPr id="2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1138" y="-109"/>
                                <a:ext cx="0" cy="16456"/>
                              </a:xfrm>
                              <a:custGeom>
                                <a:avLst/>
                                <a:gdLst>
                                  <a:gd name="T0" fmla="+- 0 0 -109"/>
                                  <a:gd name="T1" fmla="*/ 0 h 16456"/>
                                  <a:gd name="T2" fmla="+- 0 16346 -109"/>
                                  <a:gd name="T3" fmla="*/ 16346 h 16456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6456">
                                    <a:moveTo>
                                      <a:pt x="0" y="109"/>
                                    </a:moveTo>
                                    <a:lnTo>
                                      <a:pt x="0" y="16455"/>
                                    </a:lnTo>
                                  </a:path>
                                </a:pathLst>
                              </a:custGeom>
                              <a:noFill/>
                              <a:ln w="1193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A4C26" id="Group 7" o:spid="_x0000_s1026" style="position:absolute;margin-left:52.95pt;margin-top:0;width:4.4pt;height:818.65pt;z-index:-251659776;mso-position-horizontal-relative:page;mso-position-vertical-relative:page" coordorigin="1059" coordsize="88,1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">
                <v:group id="Group 8" o:spid="_x0000_s1027" style="position:absolute;left:1085;top:-109;width:0;height:16456" coordorigin="1085,-109" coordsize="0,1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1" o:spid="_x0000_s1028" style="position:absolute;left:1085;top:-109;width:0;height:16456;visibility:visible;mso-wrap-style:square;v-text-anchor:top" coordsize="0,1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" path="m,109l,16455e" filled="f" strokeweight="2.68pt">
                    <v:path arrowok="t" o:connecttype="custom" o:connectlocs="0,0;0,16346" o:connectangles="0,0"/>
                  </v:shape>
                  <v:group id="Group 9" o:spid="_x0000_s1029" style="position:absolute;left:1138;top:-109;width:0;height:16456" coordorigin="1138,-109" coordsize="0,1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Freeform 10" o:spid="_x0000_s1030" style="position:absolute;left:1138;top:-109;width:0;height:16456;visibility:visible;mso-wrap-style:square;v-text-anchor:top" coordsize="0,1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" path="m,109l,16455e" filled="f" strokeweight=".94pt">
                      <v:path arrowok="t" o:connecttype="custom" o:connectlocs="0,0;0,16346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581A93">
      <w:pPr>
        <w:spacing w:line="480" w:lineRule="exact"/>
        <w:ind w:left="124" w:right="122"/>
        <w:rPr>
          <w:rFonts w:ascii="Arial" w:eastAsia="Arial" w:hAnsi="Arial" w:cs="Arial"/>
          <w:sz w:val="43"/>
          <w:szCs w:val="43"/>
        </w:rPr>
      </w:pPr>
      <w:bookmarkStart w:id="0" w:name="_GoBack"/>
      <w:r>
        <w:rPr>
          <w:rFonts w:ascii="Arial" w:eastAsia="Arial" w:hAnsi="Arial" w:cs="Arial"/>
          <w:b/>
          <w:sz w:val="43"/>
          <w:szCs w:val="43"/>
        </w:rPr>
        <w:t>Corpses</w:t>
      </w:r>
      <w:r>
        <w:rPr>
          <w:rFonts w:ascii="Arial" w:eastAsia="Arial" w:hAnsi="Arial" w:cs="Arial"/>
          <w:b/>
          <w:spacing w:val="-17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containing</w:t>
      </w:r>
      <w:r>
        <w:rPr>
          <w:rFonts w:ascii="Arial" w:eastAsia="Arial" w:hAnsi="Arial" w:cs="Arial"/>
          <w:b/>
          <w:spacing w:val="-22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radioactive</w:t>
      </w:r>
      <w:r>
        <w:rPr>
          <w:rFonts w:ascii="Arial" w:eastAsia="Arial" w:hAnsi="Arial" w:cs="Arial"/>
          <w:b/>
          <w:spacing w:val="-23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materials</w:t>
      </w:r>
      <w:r>
        <w:rPr>
          <w:rFonts w:ascii="Arial" w:eastAsia="Arial" w:hAnsi="Arial" w:cs="Arial"/>
          <w:b/>
          <w:spacing w:val="-19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— Safe</w:t>
      </w:r>
      <w:r>
        <w:rPr>
          <w:rFonts w:ascii="Arial" w:eastAsia="Arial" w:hAnsi="Arial" w:cs="Arial"/>
          <w:b/>
          <w:spacing w:val="-9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h</w:t>
      </w:r>
      <w:r>
        <w:rPr>
          <w:rFonts w:ascii="Arial" w:eastAsia="Arial" w:hAnsi="Arial" w:cs="Arial"/>
          <w:b/>
          <w:spacing w:val="2"/>
          <w:sz w:val="43"/>
          <w:szCs w:val="43"/>
        </w:rPr>
        <w:t>a</w:t>
      </w:r>
      <w:r>
        <w:rPr>
          <w:rFonts w:ascii="Arial" w:eastAsia="Arial" w:hAnsi="Arial" w:cs="Arial"/>
          <w:b/>
          <w:sz w:val="43"/>
          <w:szCs w:val="43"/>
        </w:rPr>
        <w:t>ndling</w:t>
      </w:r>
      <w:r>
        <w:rPr>
          <w:rFonts w:ascii="Arial" w:eastAsia="Arial" w:hAnsi="Arial" w:cs="Arial"/>
          <w:b/>
          <w:spacing w:val="-18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—</w:t>
      </w:r>
      <w:r>
        <w:rPr>
          <w:rFonts w:ascii="Arial" w:eastAsia="Arial" w:hAnsi="Arial" w:cs="Arial"/>
          <w:b/>
          <w:spacing w:val="-4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Code</w:t>
      </w:r>
      <w:r>
        <w:rPr>
          <w:rFonts w:ascii="Arial" w:eastAsia="Arial" w:hAnsi="Arial" w:cs="Arial"/>
          <w:b/>
          <w:spacing w:val="-11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of</w:t>
      </w:r>
      <w:r>
        <w:rPr>
          <w:rFonts w:ascii="Arial" w:eastAsia="Arial" w:hAnsi="Arial" w:cs="Arial"/>
          <w:b/>
          <w:spacing w:val="-4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practic</w:t>
      </w:r>
      <w:bookmarkEnd w:id="0"/>
      <w:r>
        <w:rPr>
          <w:rFonts w:ascii="Arial" w:eastAsia="Arial" w:hAnsi="Arial" w:cs="Arial"/>
          <w:b/>
          <w:sz w:val="43"/>
          <w:szCs w:val="43"/>
        </w:rPr>
        <w:t>e</w:t>
      </w:r>
    </w:p>
    <w:p w:rsidR="00CF6525" w:rsidRDefault="00CF6525">
      <w:pPr>
        <w:spacing w:before="4" w:line="120" w:lineRule="exact"/>
        <w:rPr>
          <w:sz w:val="12"/>
          <w:szCs w:val="12"/>
        </w:rPr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7F5B72" w:rsidRDefault="007F5B72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581A93">
      <w:pPr>
        <w:ind w:left="124"/>
        <w:rPr>
          <w:rFonts w:ascii="Arial" w:eastAsia="Arial" w:hAnsi="Arial" w:cs="Arial"/>
          <w:sz w:val="19"/>
          <w:szCs w:val="19"/>
        </w:rPr>
        <w:sectPr w:rsidR="00CF65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580" w:right="980" w:bottom="280" w:left="1680" w:header="720" w:footer="720" w:gutter="0"/>
          <w:cols w:space="720"/>
        </w:sectPr>
      </w:pPr>
      <w:r>
        <w:rPr>
          <w:rFonts w:ascii="Arial" w:eastAsia="Arial" w:hAnsi="Arial" w:cs="Arial"/>
          <w:sz w:val="19"/>
          <w:szCs w:val="19"/>
        </w:rPr>
        <w:t>©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BS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0</w:t>
      </w:r>
      <w:r w:rsidR="007F5B72">
        <w:rPr>
          <w:rFonts w:ascii="Arial" w:eastAsia="Arial" w:hAnsi="Arial" w:cs="Arial"/>
          <w:spacing w:val="1"/>
          <w:sz w:val="19"/>
          <w:szCs w:val="19"/>
        </w:rPr>
        <w:t>19</w:t>
      </w:r>
      <w:r>
        <w:rPr>
          <w:rFonts w:ascii="Arial" w:eastAsia="Arial" w:hAnsi="Arial" w:cs="Arial"/>
          <w:sz w:val="19"/>
          <w:szCs w:val="19"/>
        </w:rPr>
        <w:t xml:space="preserve">                                                                                                           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First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Edition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2</w:t>
      </w:r>
      <w:r>
        <w:rPr>
          <w:rFonts w:ascii="Arial" w:eastAsia="Arial" w:hAnsi="Arial" w:cs="Arial"/>
          <w:w w:val="102"/>
          <w:sz w:val="19"/>
          <w:szCs w:val="19"/>
        </w:rPr>
        <w:t>0</w:t>
      </w:r>
      <w:r w:rsidR="007F5B72">
        <w:rPr>
          <w:rFonts w:ascii="Arial" w:eastAsia="Arial" w:hAnsi="Arial" w:cs="Arial"/>
          <w:spacing w:val="1"/>
          <w:w w:val="102"/>
          <w:sz w:val="19"/>
          <w:szCs w:val="19"/>
        </w:rPr>
        <w:t>19</w:t>
      </w:r>
    </w:p>
    <w:p w:rsidR="00CF6525" w:rsidRDefault="00CF6525">
      <w:pPr>
        <w:spacing w:line="200" w:lineRule="exact"/>
      </w:pPr>
    </w:p>
    <w:p w:rsidR="00CF6525" w:rsidRDefault="00CF6525">
      <w:pPr>
        <w:spacing w:before="3" w:line="220" w:lineRule="exact"/>
        <w:rPr>
          <w:sz w:val="22"/>
          <w:szCs w:val="22"/>
        </w:rPr>
      </w:pPr>
    </w:p>
    <w:p w:rsidR="00CF6525" w:rsidRDefault="00581A93">
      <w:pPr>
        <w:spacing w:before="33"/>
        <w:ind w:left="2397" w:right="2419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pacing w:val="-1"/>
          <w:sz w:val="23"/>
          <w:szCs w:val="23"/>
        </w:rPr>
        <w:t>TEC</w:t>
      </w:r>
      <w:r>
        <w:rPr>
          <w:rFonts w:ascii="Arial" w:eastAsia="Arial" w:hAnsi="Arial" w:cs="Arial"/>
          <w:b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spacing w:val="-1"/>
          <w:sz w:val="23"/>
          <w:szCs w:val="23"/>
        </w:rPr>
        <w:t>N</w:t>
      </w:r>
      <w:r>
        <w:rPr>
          <w:rFonts w:ascii="Arial" w:eastAsia="Arial" w:hAnsi="Arial" w:cs="Arial"/>
          <w:b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spacing w:val="1"/>
          <w:sz w:val="23"/>
          <w:szCs w:val="23"/>
        </w:rPr>
        <w:t>A</w:t>
      </w:r>
      <w:r>
        <w:rPr>
          <w:rFonts w:ascii="Arial" w:eastAsia="Arial" w:hAnsi="Arial" w:cs="Arial"/>
          <w:b/>
          <w:sz w:val="23"/>
          <w:szCs w:val="23"/>
        </w:rPr>
        <w:t>L</w:t>
      </w:r>
      <w:r>
        <w:rPr>
          <w:rFonts w:ascii="Arial" w:eastAsia="Arial" w:hAnsi="Arial" w:cs="Arial"/>
          <w:b/>
          <w:spacing w:val="1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spacing w:val="-1"/>
          <w:sz w:val="23"/>
          <w:szCs w:val="23"/>
        </w:rPr>
        <w:t>MMITTE</w:t>
      </w:r>
      <w:r>
        <w:rPr>
          <w:rFonts w:ascii="Arial" w:eastAsia="Arial" w:hAnsi="Arial" w:cs="Arial"/>
          <w:b/>
          <w:sz w:val="23"/>
          <w:szCs w:val="23"/>
        </w:rPr>
        <w:t>E</w:t>
      </w:r>
      <w:r>
        <w:rPr>
          <w:rFonts w:ascii="Arial" w:eastAsia="Arial" w:hAnsi="Arial" w:cs="Arial"/>
          <w:b/>
          <w:spacing w:val="1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3"/>
          <w:szCs w:val="23"/>
        </w:rPr>
        <w:t>R</w:t>
      </w:r>
      <w:r>
        <w:rPr>
          <w:rFonts w:ascii="Arial" w:eastAsia="Arial" w:hAnsi="Arial" w:cs="Arial"/>
          <w:b/>
          <w:spacing w:val="2"/>
          <w:w w:val="101"/>
          <w:sz w:val="23"/>
          <w:szCs w:val="23"/>
        </w:rPr>
        <w:t>E</w:t>
      </w:r>
      <w:r>
        <w:rPr>
          <w:rFonts w:ascii="Arial" w:eastAsia="Arial" w:hAnsi="Arial" w:cs="Arial"/>
          <w:b/>
          <w:spacing w:val="-1"/>
          <w:w w:val="101"/>
          <w:sz w:val="23"/>
          <w:szCs w:val="23"/>
        </w:rPr>
        <w:t>P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R</w:t>
      </w:r>
      <w:r>
        <w:rPr>
          <w:rFonts w:ascii="Arial" w:eastAsia="Arial" w:hAnsi="Arial" w:cs="Arial"/>
          <w:b/>
          <w:spacing w:val="-1"/>
          <w:w w:val="101"/>
          <w:sz w:val="23"/>
          <w:szCs w:val="23"/>
        </w:rPr>
        <w:t>E</w:t>
      </w:r>
      <w:r>
        <w:rPr>
          <w:rFonts w:ascii="Arial" w:eastAsia="Arial" w:hAnsi="Arial" w:cs="Arial"/>
          <w:b/>
          <w:spacing w:val="2"/>
          <w:w w:val="101"/>
          <w:sz w:val="23"/>
          <w:szCs w:val="23"/>
        </w:rPr>
        <w:t>S</w:t>
      </w:r>
      <w:r>
        <w:rPr>
          <w:rFonts w:ascii="Arial" w:eastAsia="Arial" w:hAnsi="Arial" w:cs="Arial"/>
          <w:b/>
          <w:spacing w:val="-1"/>
          <w:w w:val="101"/>
          <w:sz w:val="23"/>
          <w:szCs w:val="23"/>
        </w:rPr>
        <w:t>E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N</w:t>
      </w:r>
      <w:r>
        <w:rPr>
          <w:rFonts w:ascii="Arial" w:eastAsia="Arial" w:hAnsi="Arial" w:cs="Arial"/>
          <w:b/>
          <w:spacing w:val="-1"/>
          <w:w w:val="101"/>
          <w:sz w:val="23"/>
          <w:szCs w:val="23"/>
        </w:rPr>
        <w:t>TAT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I</w:t>
      </w:r>
      <w:r>
        <w:rPr>
          <w:rFonts w:ascii="Arial" w:eastAsia="Arial" w:hAnsi="Arial" w:cs="Arial"/>
          <w:b/>
          <w:spacing w:val="-1"/>
          <w:w w:val="101"/>
          <w:sz w:val="23"/>
          <w:szCs w:val="23"/>
        </w:rPr>
        <w:t>ON</w:t>
      </w:r>
    </w:p>
    <w:p w:rsidR="00CF6525" w:rsidRDefault="00CF6525">
      <w:pPr>
        <w:spacing w:before="8" w:line="220" w:lineRule="exact"/>
        <w:rPr>
          <w:sz w:val="22"/>
          <w:szCs w:val="22"/>
        </w:rPr>
      </w:pPr>
    </w:p>
    <w:p w:rsidR="00CF6525" w:rsidRDefault="00581A93">
      <w:pPr>
        <w:ind w:left="103" w:right="3333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foll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nizati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prese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ted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chnic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>mmitt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e:</w:t>
      </w:r>
    </w:p>
    <w:p w:rsidR="00CF6525" w:rsidRDefault="00CF6525">
      <w:pPr>
        <w:spacing w:before="10" w:line="220" w:lineRule="exact"/>
        <w:rPr>
          <w:sz w:val="22"/>
          <w:szCs w:val="22"/>
        </w:rPr>
      </w:pPr>
    </w:p>
    <w:p w:rsidR="00CE66BB" w:rsidRPr="004B4DB0" w:rsidRDefault="00CE66BB" w:rsidP="00CE66BB">
      <w:pPr>
        <w:ind w:left="114" w:right="2318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Ea</w:t>
      </w:r>
      <w:r w:rsidRPr="004B4DB0">
        <w:rPr>
          <w:rFonts w:ascii="Arial" w:eastAsia="Arial" w:hAnsi="Arial" w:cs="Arial"/>
          <w:spacing w:val="1"/>
        </w:rPr>
        <w:t>s</w:t>
      </w:r>
      <w:r w:rsidRPr="004B4DB0">
        <w:rPr>
          <w:rFonts w:ascii="Arial" w:eastAsia="Arial" w:hAnsi="Arial" w:cs="Arial"/>
        </w:rPr>
        <w:t>tern Africa A</w:t>
      </w:r>
      <w:r w:rsidRPr="004B4DB0">
        <w:rPr>
          <w:rFonts w:ascii="Arial" w:eastAsia="Arial" w:hAnsi="Arial" w:cs="Arial"/>
          <w:spacing w:val="1"/>
        </w:rPr>
        <w:t>ss</w:t>
      </w:r>
      <w:r w:rsidRPr="004B4DB0">
        <w:rPr>
          <w:rFonts w:ascii="Arial" w:eastAsia="Arial" w:hAnsi="Arial" w:cs="Arial"/>
          <w:spacing w:val="-1"/>
        </w:rPr>
        <w:t>o</w:t>
      </w:r>
      <w:r w:rsidRPr="004B4DB0">
        <w:rPr>
          <w:rFonts w:ascii="Arial" w:eastAsia="Arial" w:hAnsi="Arial" w:cs="Arial"/>
          <w:spacing w:val="1"/>
        </w:rPr>
        <w:t>c</w:t>
      </w:r>
      <w:r w:rsidRPr="004B4DB0">
        <w:rPr>
          <w:rFonts w:ascii="Arial" w:eastAsia="Arial" w:hAnsi="Arial" w:cs="Arial"/>
        </w:rPr>
        <w:t>iation f</w:t>
      </w:r>
      <w:r w:rsidRPr="004B4DB0">
        <w:rPr>
          <w:rFonts w:ascii="Arial" w:eastAsia="Arial" w:hAnsi="Arial" w:cs="Arial"/>
          <w:spacing w:val="1"/>
        </w:rPr>
        <w:t>o</w:t>
      </w:r>
      <w:r w:rsidRPr="004B4DB0">
        <w:rPr>
          <w:rFonts w:ascii="Arial" w:eastAsia="Arial" w:hAnsi="Arial" w:cs="Arial"/>
        </w:rPr>
        <w:t>r Radiation Prote</w:t>
      </w:r>
      <w:r w:rsidRPr="004B4DB0">
        <w:rPr>
          <w:rFonts w:ascii="Arial" w:eastAsia="Arial" w:hAnsi="Arial" w:cs="Arial"/>
          <w:spacing w:val="1"/>
        </w:rPr>
        <w:t>c</w:t>
      </w:r>
      <w:r w:rsidRPr="004B4DB0">
        <w:rPr>
          <w:rFonts w:ascii="Arial" w:eastAsia="Arial" w:hAnsi="Arial" w:cs="Arial"/>
        </w:rPr>
        <w:t>tion</w:t>
      </w:r>
      <w:r w:rsidRPr="004B4DB0">
        <w:rPr>
          <w:rFonts w:ascii="Arial" w:eastAsia="Arial" w:hAnsi="Arial" w:cs="Arial"/>
          <w:spacing w:val="-1"/>
        </w:rPr>
        <w:t xml:space="preserve"> </w:t>
      </w:r>
      <w:r w:rsidRPr="004B4DB0">
        <w:rPr>
          <w:rFonts w:ascii="Arial" w:eastAsia="Arial" w:hAnsi="Arial" w:cs="Arial"/>
        </w:rPr>
        <w:t>(EAARP)</w:t>
      </w:r>
    </w:p>
    <w:p w:rsidR="00CE66BB" w:rsidRPr="004B4DB0" w:rsidRDefault="00CE66BB" w:rsidP="00CE66BB">
      <w:pPr>
        <w:ind w:left="114" w:right="2318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Kenya Airways- Non Destructive Testing Department</w:t>
      </w:r>
    </w:p>
    <w:p w:rsidR="00CE66BB" w:rsidRPr="004B4DB0" w:rsidRDefault="00CE66BB" w:rsidP="00CE66BB">
      <w:pPr>
        <w:ind w:left="114" w:right="2318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Kenya Industrial Research and Development Institute- Energy Division</w:t>
      </w:r>
    </w:p>
    <w:p w:rsidR="00CE66BB" w:rsidRPr="004B4DB0" w:rsidRDefault="00CE66BB" w:rsidP="00CE66BB">
      <w:pPr>
        <w:ind w:left="114" w:right="2318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Kenya National Accreditation Service</w:t>
      </w:r>
    </w:p>
    <w:p w:rsidR="00CE66BB" w:rsidRPr="004B4DB0" w:rsidRDefault="00CE66BB" w:rsidP="00CE66BB">
      <w:pPr>
        <w:ind w:left="114" w:right="4365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Kenyatta National Hospital-Radiation Safety Department</w:t>
      </w:r>
    </w:p>
    <w:p w:rsidR="00CE66BB" w:rsidRPr="004B4DB0" w:rsidRDefault="00CE66BB" w:rsidP="00CE66BB">
      <w:pPr>
        <w:ind w:left="114" w:right="2318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Kenya Nuclear Electricity Board</w:t>
      </w:r>
    </w:p>
    <w:p w:rsidR="00CE66BB" w:rsidRPr="004B4DB0" w:rsidRDefault="00CE66BB" w:rsidP="00CE66BB">
      <w:pPr>
        <w:ind w:left="114" w:right="2318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Kenyatta University- Department of Applied Physics</w:t>
      </w:r>
    </w:p>
    <w:p w:rsidR="00CE66BB" w:rsidRPr="004B4DB0" w:rsidRDefault="00CE66BB" w:rsidP="00CE66BB">
      <w:pPr>
        <w:ind w:left="114" w:right="2318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Ministry of R</w:t>
      </w:r>
      <w:r w:rsidRPr="004B4DB0">
        <w:rPr>
          <w:rFonts w:ascii="Arial" w:eastAsia="Arial" w:hAnsi="Arial" w:cs="Arial"/>
          <w:spacing w:val="-1"/>
        </w:rPr>
        <w:t>o</w:t>
      </w:r>
      <w:r w:rsidRPr="004B4DB0">
        <w:rPr>
          <w:rFonts w:ascii="Arial" w:eastAsia="Arial" w:hAnsi="Arial" w:cs="Arial"/>
        </w:rPr>
        <w:t xml:space="preserve">ads </w:t>
      </w:r>
      <w:r w:rsidRPr="004B4DB0">
        <w:rPr>
          <w:rFonts w:ascii="Arial" w:eastAsia="Arial" w:hAnsi="Arial" w:cs="Arial"/>
          <w:spacing w:val="-1"/>
        </w:rPr>
        <w:t>a</w:t>
      </w:r>
      <w:r w:rsidRPr="004B4DB0">
        <w:rPr>
          <w:rFonts w:ascii="Arial" w:eastAsia="Arial" w:hAnsi="Arial" w:cs="Arial"/>
        </w:rPr>
        <w:t>nd Publ</w:t>
      </w:r>
      <w:r w:rsidRPr="004B4DB0">
        <w:rPr>
          <w:rFonts w:ascii="Arial" w:eastAsia="Arial" w:hAnsi="Arial" w:cs="Arial"/>
          <w:spacing w:val="-1"/>
        </w:rPr>
        <w:t>i</w:t>
      </w:r>
      <w:r w:rsidRPr="004B4DB0">
        <w:rPr>
          <w:rFonts w:ascii="Arial" w:eastAsia="Arial" w:hAnsi="Arial" w:cs="Arial"/>
        </w:rPr>
        <w:t>c W</w:t>
      </w:r>
      <w:r w:rsidRPr="004B4DB0">
        <w:rPr>
          <w:rFonts w:ascii="Arial" w:eastAsia="Arial" w:hAnsi="Arial" w:cs="Arial"/>
          <w:spacing w:val="-1"/>
        </w:rPr>
        <w:t>o</w:t>
      </w:r>
      <w:r w:rsidRPr="004B4DB0">
        <w:rPr>
          <w:rFonts w:ascii="Arial" w:eastAsia="Arial" w:hAnsi="Arial" w:cs="Arial"/>
        </w:rPr>
        <w:t xml:space="preserve">rks — </w:t>
      </w:r>
      <w:r w:rsidRPr="004B4DB0">
        <w:rPr>
          <w:rFonts w:ascii="Arial" w:eastAsia="Arial" w:hAnsi="Arial" w:cs="Arial"/>
          <w:spacing w:val="-1"/>
        </w:rPr>
        <w:t>M</w:t>
      </w:r>
      <w:r w:rsidRPr="004B4DB0">
        <w:rPr>
          <w:rFonts w:ascii="Arial" w:eastAsia="Arial" w:hAnsi="Arial" w:cs="Arial"/>
          <w:spacing w:val="1"/>
        </w:rPr>
        <w:t>a</w:t>
      </w:r>
      <w:r w:rsidRPr="004B4DB0">
        <w:rPr>
          <w:rFonts w:ascii="Arial" w:eastAsia="Arial" w:hAnsi="Arial" w:cs="Arial"/>
        </w:rPr>
        <w:t>teria</w:t>
      </w:r>
      <w:r w:rsidRPr="004B4DB0">
        <w:rPr>
          <w:rFonts w:ascii="Arial" w:eastAsia="Arial" w:hAnsi="Arial" w:cs="Arial"/>
          <w:spacing w:val="-1"/>
        </w:rPr>
        <w:t>l</w:t>
      </w:r>
      <w:r w:rsidRPr="004B4DB0">
        <w:rPr>
          <w:rFonts w:ascii="Arial" w:eastAsia="Arial" w:hAnsi="Arial" w:cs="Arial"/>
        </w:rPr>
        <w:t>s T</w:t>
      </w:r>
      <w:r w:rsidRPr="004B4DB0">
        <w:rPr>
          <w:rFonts w:ascii="Arial" w:eastAsia="Arial" w:hAnsi="Arial" w:cs="Arial"/>
          <w:spacing w:val="-1"/>
        </w:rPr>
        <w:t>e</w:t>
      </w:r>
      <w:r w:rsidRPr="004B4DB0">
        <w:rPr>
          <w:rFonts w:ascii="Arial" w:eastAsia="Arial" w:hAnsi="Arial" w:cs="Arial"/>
        </w:rPr>
        <w:t>sting and</w:t>
      </w:r>
      <w:r w:rsidRPr="004B4DB0">
        <w:rPr>
          <w:rFonts w:ascii="Arial" w:eastAsia="Arial" w:hAnsi="Arial" w:cs="Arial"/>
          <w:spacing w:val="-1"/>
        </w:rPr>
        <w:t xml:space="preserve"> </w:t>
      </w:r>
      <w:r w:rsidRPr="004B4DB0">
        <w:rPr>
          <w:rFonts w:ascii="Arial" w:eastAsia="Arial" w:hAnsi="Arial" w:cs="Arial"/>
        </w:rPr>
        <w:t>R</w:t>
      </w:r>
      <w:r w:rsidRPr="004B4DB0">
        <w:rPr>
          <w:rFonts w:ascii="Arial" w:eastAsia="Arial" w:hAnsi="Arial" w:cs="Arial"/>
          <w:spacing w:val="-1"/>
        </w:rPr>
        <w:t>e</w:t>
      </w:r>
      <w:r w:rsidRPr="004B4DB0">
        <w:rPr>
          <w:rFonts w:ascii="Arial" w:eastAsia="Arial" w:hAnsi="Arial" w:cs="Arial"/>
        </w:rPr>
        <w:t>s</w:t>
      </w:r>
      <w:r w:rsidRPr="004B4DB0">
        <w:rPr>
          <w:rFonts w:ascii="Arial" w:eastAsia="Arial" w:hAnsi="Arial" w:cs="Arial"/>
          <w:spacing w:val="-1"/>
        </w:rPr>
        <w:t>e</w:t>
      </w:r>
      <w:r w:rsidRPr="004B4DB0">
        <w:rPr>
          <w:rFonts w:ascii="Arial" w:eastAsia="Arial" w:hAnsi="Arial" w:cs="Arial"/>
        </w:rPr>
        <w:t>arch D</w:t>
      </w:r>
      <w:r w:rsidRPr="004B4DB0">
        <w:rPr>
          <w:rFonts w:ascii="Arial" w:eastAsia="Arial" w:hAnsi="Arial" w:cs="Arial"/>
          <w:spacing w:val="-1"/>
        </w:rPr>
        <w:t>e</w:t>
      </w:r>
      <w:r w:rsidRPr="004B4DB0">
        <w:rPr>
          <w:rFonts w:ascii="Arial" w:eastAsia="Arial" w:hAnsi="Arial" w:cs="Arial"/>
        </w:rPr>
        <w:t>p</w:t>
      </w:r>
      <w:r w:rsidRPr="004B4DB0">
        <w:rPr>
          <w:rFonts w:ascii="Arial" w:eastAsia="Arial" w:hAnsi="Arial" w:cs="Arial"/>
          <w:spacing w:val="-1"/>
        </w:rPr>
        <w:t>a</w:t>
      </w:r>
      <w:r w:rsidRPr="004B4DB0">
        <w:rPr>
          <w:rFonts w:ascii="Arial" w:eastAsia="Arial" w:hAnsi="Arial" w:cs="Arial"/>
        </w:rPr>
        <w:t>rtment</w:t>
      </w:r>
    </w:p>
    <w:p w:rsidR="00CE66BB" w:rsidRPr="001B4D13" w:rsidRDefault="00CE66BB" w:rsidP="00CE66BB">
      <w:pPr>
        <w:ind w:left="114" w:right="2318"/>
        <w:jc w:val="both"/>
        <w:rPr>
          <w:rFonts w:ascii="Arial" w:eastAsia="Arial" w:hAnsi="Arial" w:cs="Arial"/>
        </w:rPr>
      </w:pPr>
      <w:r w:rsidRPr="001B4D13">
        <w:rPr>
          <w:rFonts w:ascii="Arial" w:eastAsia="Arial" w:hAnsi="Arial" w:cs="Arial"/>
        </w:rPr>
        <w:t>National Commission for Science, Technology and Innovation</w:t>
      </w:r>
    </w:p>
    <w:p w:rsidR="00CE66BB" w:rsidRPr="00E37F25" w:rsidRDefault="00CE66BB" w:rsidP="00CE66BB">
      <w:pPr>
        <w:ind w:left="114" w:right="2318"/>
        <w:jc w:val="both"/>
        <w:rPr>
          <w:rFonts w:ascii="Arial" w:eastAsia="Arial" w:hAnsi="Arial" w:cs="Arial"/>
        </w:rPr>
      </w:pPr>
      <w:r w:rsidRPr="00E37F25">
        <w:rPr>
          <w:rFonts w:ascii="Arial" w:eastAsia="Arial" w:hAnsi="Arial" w:cs="Arial"/>
        </w:rPr>
        <w:t>Non Destructive Testing Society of Kenya</w:t>
      </w:r>
    </w:p>
    <w:p w:rsidR="00CE66BB" w:rsidRPr="004B4DB0" w:rsidRDefault="00CE66BB" w:rsidP="00CE66BB">
      <w:pPr>
        <w:ind w:left="114" w:right="7325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Rad</w:t>
      </w:r>
      <w:r w:rsidRPr="004B4DB0">
        <w:rPr>
          <w:rFonts w:ascii="Arial" w:eastAsia="Arial" w:hAnsi="Arial" w:cs="Arial"/>
          <w:spacing w:val="-1"/>
        </w:rPr>
        <w:t>i</w:t>
      </w:r>
      <w:r w:rsidRPr="004B4DB0">
        <w:rPr>
          <w:rFonts w:ascii="Arial" w:eastAsia="Arial" w:hAnsi="Arial" w:cs="Arial"/>
        </w:rPr>
        <w:t>ation Pr</w:t>
      </w:r>
      <w:r w:rsidRPr="004B4DB0">
        <w:rPr>
          <w:rFonts w:ascii="Arial" w:eastAsia="Arial" w:hAnsi="Arial" w:cs="Arial"/>
          <w:spacing w:val="-1"/>
        </w:rPr>
        <w:t>o</w:t>
      </w:r>
      <w:r w:rsidRPr="004B4DB0">
        <w:rPr>
          <w:rFonts w:ascii="Arial" w:eastAsia="Arial" w:hAnsi="Arial" w:cs="Arial"/>
        </w:rPr>
        <w:t>tection Bo</w:t>
      </w:r>
      <w:r w:rsidRPr="004B4DB0">
        <w:rPr>
          <w:rFonts w:ascii="Arial" w:eastAsia="Arial" w:hAnsi="Arial" w:cs="Arial"/>
          <w:spacing w:val="-1"/>
        </w:rPr>
        <w:t>a</w:t>
      </w:r>
      <w:r w:rsidRPr="004B4DB0">
        <w:rPr>
          <w:rFonts w:ascii="Arial" w:eastAsia="Arial" w:hAnsi="Arial" w:cs="Arial"/>
        </w:rPr>
        <w:t>rd</w:t>
      </w:r>
    </w:p>
    <w:p w:rsidR="00CE66BB" w:rsidRPr="001B4D13" w:rsidRDefault="00CE66BB" w:rsidP="00CE66BB">
      <w:pPr>
        <w:ind w:left="114" w:right="2318"/>
        <w:jc w:val="both"/>
        <w:rPr>
          <w:rFonts w:ascii="Arial" w:eastAsia="Arial" w:hAnsi="Arial" w:cs="Arial"/>
        </w:rPr>
      </w:pPr>
      <w:r w:rsidRPr="001B4D13">
        <w:rPr>
          <w:rFonts w:ascii="Arial" w:eastAsia="Arial" w:hAnsi="Arial" w:cs="Arial"/>
        </w:rPr>
        <w:t>SGS limited Kenya</w:t>
      </w:r>
    </w:p>
    <w:p w:rsidR="00CE66BB" w:rsidRPr="00AE4DA8" w:rsidRDefault="00CE66BB" w:rsidP="00CE66BB">
      <w:pPr>
        <w:spacing w:line="220" w:lineRule="exact"/>
        <w:ind w:left="114" w:right="5982"/>
        <w:jc w:val="both"/>
        <w:rPr>
          <w:rFonts w:ascii="Arial" w:eastAsia="Arial" w:hAnsi="Arial" w:cs="Arial"/>
        </w:rPr>
      </w:pPr>
      <w:r w:rsidRPr="009C5D14">
        <w:rPr>
          <w:rFonts w:ascii="Arial" w:eastAsia="Arial" w:hAnsi="Arial" w:cs="Arial"/>
        </w:rPr>
        <w:t>Kenya Bure</w:t>
      </w:r>
      <w:r w:rsidRPr="009C5D14">
        <w:rPr>
          <w:rFonts w:ascii="Arial" w:eastAsia="Arial" w:hAnsi="Arial" w:cs="Arial"/>
          <w:spacing w:val="-1"/>
        </w:rPr>
        <w:t>a</w:t>
      </w:r>
      <w:r w:rsidRPr="009C5D14">
        <w:rPr>
          <w:rFonts w:ascii="Arial" w:eastAsia="Arial" w:hAnsi="Arial" w:cs="Arial"/>
        </w:rPr>
        <w:t>u of Standar</w:t>
      </w:r>
      <w:r w:rsidRPr="009C5D14">
        <w:rPr>
          <w:rFonts w:ascii="Arial" w:eastAsia="Arial" w:hAnsi="Arial" w:cs="Arial"/>
          <w:spacing w:val="-1"/>
        </w:rPr>
        <w:t>d</w:t>
      </w:r>
      <w:r w:rsidRPr="009C5D14">
        <w:rPr>
          <w:rFonts w:ascii="Arial" w:eastAsia="Arial" w:hAnsi="Arial" w:cs="Arial"/>
        </w:rPr>
        <w:t>s — Secret</w:t>
      </w:r>
      <w:r w:rsidRPr="009C5D14">
        <w:rPr>
          <w:rFonts w:ascii="Arial" w:eastAsia="Arial" w:hAnsi="Arial" w:cs="Arial"/>
          <w:spacing w:val="-1"/>
        </w:rPr>
        <w:t>a</w:t>
      </w:r>
      <w:r w:rsidRPr="009C5D14">
        <w:rPr>
          <w:rFonts w:ascii="Arial" w:eastAsia="Arial" w:hAnsi="Arial" w:cs="Arial"/>
        </w:rPr>
        <w:t>r</w:t>
      </w:r>
      <w:r w:rsidRPr="009C5D14">
        <w:rPr>
          <w:rFonts w:ascii="Arial" w:eastAsia="Arial" w:hAnsi="Arial" w:cs="Arial"/>
          <w:spacing w:val="-1"/>
        </w:rPr>
        <w:t>i</w:t>
      </w:r>
      <w:r w:rsidRPr="009C5D14">
        <w:rPr>
          <w:rFonts w:ascii="Arial" w:eastAsia="Arial" w:hAnsi="Arial" w:cs="Arial"/>
        </w:rPr>
        <w:t>at</w:t>
      </w:r>
    </w:p>
    <w:p w:rsidR="00CE66BB" w:rsidRDefault="00CE66BB" w:rsidP="00CE66BB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before="16" w:line="200" w:lineRule="exact"/>
      </w:pPr>
    </w:p>
    <w:p w:rsidR="00CF6525" w:rsidRDefault="00581A93">
      <w:pPr>
        <w:ind w:left="2955" w:right="2975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pacing w:val="1"/>
          <w:sz w:val="23"/>
          <w:szCs w:val="23"/>
        </w:rPr>
        <w:t>R</w:t>
      </w:r>
      <w:r>
        <w:rPr>
          <w:rFonts w:ascii="Arial" w:eastAsia="Arial" w:hAnsi="Arial" w:cs="Arial"/>
          <w:b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spacing w:val="2"/>
          <w:sz w:val="23"/>
          <w:szCs w:val="23"/>
        </w:rPr>
        <w:t>V</w:t>
      </w:r>
      <w:r>
        <w:rPr>
          <w:rFonts w:ascii="Arial" w:eastAsia="Arial" w:hAnsi="Arial" w:cs="Arial"/>
          <w:b/>
          <w:spacing w:val="-1"/>
          <w:sz w:val="23"/>
          <w:szCs w:val="23"/>
        </w:rPr>
        <w:t>I</w:t>
      </w:r>
      <w:r>
        <w:rPr>
          <w:rFonts w:ascii="Arial" w:eastAsia="Arial" w:hAnsi="Arial" w:cs="Arial"/>
          <w:b/>
          <w:sz w:val="23"/>
          <w:szCs w:val="23"/>
        </w:rPr>
        <w:t>SI</w:t>
      </w:r>
      <w:r>
        <w:rPr>
          <w:rFonts w:ascii="Arial" w:eastAsia="Arial" w:hAnsi="Arial" w:cs="Arial"/>
          <w:b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sz w:val="23"/>
          <w:szCs w:val="23"/>
        </w:rPr>
        <w:t>N</w:t>
      </w:r>
      <w:r>
        <w:rPr>
          <w:rFonts w:ascii="Arial" w:eastAsia="Arial" w:hAnsi="Arial" w:cs="Arial"/>
          <w:b/>
          <w:spacing w:val="1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sz w:val="23"/>
          <w:szCs w:val="23"/>
        </w:rPr>
        <w:t>F</w:t>
      </w:r>
      <w:r>
        <w:rPr>
          <w:rFonts w:ascii="Arial" w:eastAsia="Arial" w:hAnsi="Arial" w:cs="Arial"/>
          <w:b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KENYA</w:t>
      </w:r>
      <w:r>
        <w:rPr>
          <w:rFonts w:ascii="Arial" w:eastAsia="Arial" w:hAnsi="Arial" w:cs="Arial"/>
          <w:b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pacing w:val="2"/>
          <w:w w:val="101"/>
          <w:sz w:val="23"/>
          <w:szCs w:val="23"/>
        </w:rPr>
        <w:t>S</w:t>
      </w:r>
      <w:r>
        <w:rPr>
          <w:rFonts w:ascii="Arial" w:eastAsia="Arial" w:hAnsi="Arial" w:cs="Arial"/>
          <w:b/>
          <w:spacing w:val="-1"/>
          <w:w w:val="101"/>
          <w:sz w:val="23"/>
          <w:szCs w:val="23"/>
        </w:rPr>
        <w:t>T</w:t>
      </w:r>
      <w:r>
        <w:rPr>
          <w:rFonts w:ascii="Arial" w:eastAsia="Arial" w:hAnsi="Arial" w:cs="Arial"/>
          <w:b/>
          <w:w w:val="101"/>
          <w:sz w:val="23"/>
          <w:szCs w:val="23"/>
        </w:rPr>
        <w:t>A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N</w:t>
      </w:r>
      <w:r>
        <w:rPr>
          <w:rFonts w:ascii="Arial" w:eastAsia="Arial" w:hAnsi="Arial" w:cs="Arial"/>
          <w:b/>
          <w:w w:val="101"/>
          <w:sz w:val="23"/>
          <w:szCs w:val="23"/>
        </w:rPr>
        <w:t>D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A</w:t>
      </w:r>
      <w:r>
        <w:rPr>
          <w:rFonts w:ascii="Arial" w:eastAsia="Arial" w:hAnsi="Arial" w:cs="Arial"/>
          <w:b/>
          <w:w w:val="101"/>
          <w:sz w:val="23"/>
          <w:szCs w:val="23"/>
        </w:rPr>
        <w:t>R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D</w:t>
      </w:r>
      <w:r>
        <w:rPr>
          <w:rFonts w:ascii="Arial" w:eastAsia="Arial" w:hAnsi="Arial" w:cs="Arial"/>
          <w:b/>
          <w:w w:val="101"/>
          <w:sz w:val="23"/>
          <w:szCs w:val="23"/>
        </w:rPr>
        <w:t>S</w:t>
      </w:r>
    </w:p>
    <w:p w:rsidR="00CF6525" w:rsidRDefault="00CF6525">
      <w:pPr>
        <w:spacing w:before="10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In or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to 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ep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ast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 pr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ess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 in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ustry,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stan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ards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ularly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evi</w:t>
      </w:r>
      <w:r>
        <w:rPr>
          <w:rFonts w:ascii="Arial" w:eastAsia="Arial" w:hAnsi="Arial" w:cs="Arial"/>
          <w:spacing w:val="-2"/>
          <w:sz w:val="19"/>
          <w:szCs w:val="19"/>
        </w:rPr>
        <w:t>ew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tio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 xml:space="preserve">for </w:t>
      </w:r>
      <w:r w:rsidR="00273E50">
        <w:rPr>
          <w:rFonts w:ascii="Arial" w:eastAsia="Arial" w:hAnsi="Arial" w:cs="Arial"/>
          <w:spacing w:val="-1"/>
          <w:sz w:val="19"/>
          <w:szCs w:val="19"/>
        </w:rPr>
        <w:t>im</w:t>
      </w:r>
      <w:r w:rsidR="00273E50">
        <w:rPr>
          <w:rFonts w:ascii="Arial" w:eastAsia="Arial" w:hAnsi="Arial" w:cs="Arial"/>
          <w:spacing w:val="1"/>
          <w:sz w:val="19"/>
          <w:szCs w:val="19"/>
        </w:rPr>
        <w:t>p</w:t>
      </w:r>
      <w:r w:rsidR="00273E50">
        <w:rPr>
          <w:rFonts w:ascii="Arial" w:eastAsia="Arial" w:hAnsi="Arial" w:cs="Arial"/>
          <w:sz w:val="19"/>
          <w:szCs w:val="19"/>
        </w:rPr>
        <w:t>r</w:t>
      </w:r>
      <w:r w:rsidR="00273E50">
        <w:rPr>
          <w:rFonts w:ascii="Arial" w:eastAsia="Arial" w:hAnsi="Arial" w:cs="Arial"/>
          <w:spacing w:val="1"/>
          <w:sz w:val="19"/>
          <w:szCs w:val="19"/>
        </w:rPr>
        <w:t>o</w:t>
      </w:r>
      <w:r w:rsidR="00273E50">
        <w:rPr>
          <w:rFonts w:ascii="Arial" w:eastAsia="Arial" w:hAnsi="Arial" w:cs="Arial"/>
          <w:spacing w:val="-1"/>
          <w:sz w:val="19"/>
          <w:szCs w:val="19"/>
        </w:rPr>
        <w:t>v</w:t>
      </w:r>
      <w:r w:rsidR="00273E50">
        <w:rPr>
          <w:rFonts w:ascii="Arial" w:eastAsia="Arial" w:hAnsi="Arial" w:cs="Arial"/>
          <w:spacing w:val="1"/>
          <w:sz w:val="19"/>
          <w:szCs w:val="19"/>
        </w:rPr>
        <w:t>e</w:t>
      </w:r>
      <w:r w:rsidR="00273E50">
        <w:rPr>
          <w:rFonts w:ascii="Arial" w:eastAsia="Arial" w:hAnsi="Arial" w:cs="Arial"/>
          <w:spacing w:val="-2"/>
          <w:sz w:val="19"/>
          <w:szCs w:val="19"/>
        </w:rPr>
        <w:t>m</w:t>
      </w:r>
      <w:r w:rsidR="00273E50">
        <w:rPr>
          <w:rFonts w:ascii="Arial" w:eastAsia="Arial" w:hAnsi="Arial" w:cs="Arial"/>
          <w:spacing w:val="-1"/>
          <w:sz w:val="19"/>
          <w:szCs w:val="19"/>
        </w:rPr>
        <w:t>e</w:t>
      </w:r>
      <w:r w:rsidR="00273E50">
        <w:rPr>
          <w:rFonts w:ascii="Arial" w:eastAsia="Arial" w:hAnsi="Arial" w:cs="Arial"/>
          <w:spacing w:val="1"/>
          <w:sz w:val="19"/>
          <w:szCs w:val="19"/>
        </w:rPr>
        <w:t>n</w:t>
      </w:r>
      <w:r w:rsidR="00273E50">
        <w:rPr>
          <w:rFonts w:ascii="Arial" w:eastAsia="Arial" w:hAnsi="Arial" w:cs="Arial"/>
          <w:sz w:val="19"/>
          <w:szCs w:val="19"/>
        </w:rPr>
        <w:t xml:space="preserve">t </w:t>
      </w:r>
      <w:r w:rsidR="00273E50">
        <w:rPr>
          <w:rFonts w:ascii="Arial" w:eastAsia="Arial" w:hAnsi="Arial" w:cs="Arial"/>
          <w:spacing w:val="5"/>
          <w:sz w:val="19"/>
          <w:szCs w:val="19"/>
        </w:rPr>
        <w:t>to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 w:rsidR="007F5B72">
        <w:rPr>
          <w:rFonts w:ascii="Arial" w:eastAsia="Arial" w:hAnsi="Arial" w:cs="Arial"/>
          <w:spacing w:val="1"/>
          <w:sz w:val="19"/>
          <w:szCs w:val="19"/>
        </w:rPr>
        <w:t>p</w:t>
      </w:r>
      <w:r w:rsidR="007F5B72">
        <w:rPr>
          <w:rFonts w:ascii="Arial" w:eastAsia="Arial" w:hAnsi="Arial" w:cs="Arial"/>
          <w:spacing w:val="-2"/>
          <w:sz w:val="19"/>
          <w:szCs w:val="19"/>
        </w:rPr>
        <w:t>u</w:t>
      </w:r>
      <w:r w:rsidR="007F5B72">
        <w:rPr>
          <w:rFonts w:ascii="Arial" w:eastAsia="Arial" w:hAnsi="Arial" w:cs="Arial"/>
          <w:spacing w:val="1"/>
          <w:sz w:val="19"/>
          <w:szCs w:val="19"/>
        </w:rPr>
        <w:t>b</w:t>
      </w:r>
      <w:r w:rsidR="007F5B72">
        <w:rPr>
          <w:rFonts w:ascii="Arial" w:eastAsia="Arial" w:hAnsi="Arial" w:cs="Arial"/>
          <w:spacing w:val="-1"/>
          <w:sz w:val="19"/>
          <w:szCs w:val="19"/>
        </w:rPr>
        <w:t>lis</w:t>
      </w:r>
      <w:r w:rsidR="007F5B72">
        <w:rPr>
          <w:rFonts w:ascii="Arial" w:eastAsia="Arial" w:hAnsi="Arial" w:cs="Arial"/>
          <w:spacing w:val="1"/>
          <w:sz w:val="19"/>
          <w:szCs w:val="19"/>
        </w:rPr>
        <w:t>h</w:t>
      </w:r>
      <w:r w:rsidR="007F5B72">
        <w:rPr>
          <w:rFonts w:ascii="Arial" w:eastAsia="Arial" w:hAnsi="Arial" w:cs="Arial"/>
          <w:spacing w:val="-1"/>
          <w:sz w:val="19"/>
          <w:szCs w:val="19"/>
        </w:rPr>
        <w:t>e</w:t>
      </w:r>
      <w:r w:rsidR="007F5B72">
        <w:rPr>
          <w:rFonts w:ascii="Arial" w:eastAsia="Arial" w:hAnsi="Arial" w:cs="Arial"/>
          <w:sz w:val="19"/>
          <w:szCs w:val="19"/>
        </w:rPr>
        <w:t xml:space="preserve">d standards, addressed </w:t>
      </w:r>
      <w:r w:rsidR="007F5B72">
        <w:rPr>
          <w:rFonts w:ascii="Arial" w:eastAsia="Arial" w:hAnsi="Arial" w:cs="Arial"/>
          <w:spacing w:val="3"/>
          <w:sz w:val="19"/>
          <w:szCs w:val="19"/>
        </w:rPr>
        <w:t>to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 w:rsidR="007F5B72">
        <w:rPr>
          <w:rFonts w:ascii="Arial" w:eastAsia="Arial" w:hAnsi="Arial" w:cs="Arial"/>
          <w:spacing w:val="-2"/>
          <w:sz w:val="19"/>
          <w:szCs w:val="19"/>
        </w:rPr>
        <w:t>M</w:t>
      </w:r>
      <w:r w:rsidR="007F5B72">
        <w:rPr>
          <w:rFonts w:ascii="Arial" w:eastAsia="Arial" w:hAnsi="Arial" w:cs="Arial"/>
          <w:spacing w:val="1"/>
          <w:sz w:val="19"/>
          <w:szCs w:val="19"/>
        </w:rPr>
        <w:t>a</w:t>
      </w:r>
      <w:r w:rsidR="007F5B72">
        <w:rPr>
          <w:rFonts w:ascii="Arial" w:eastAsia="Arial" w:hAnsi="Arial" w:cs="Arial"/>
          <w:spacing w:val="-1"/>
          <w:sz w:val="19"/>
          <w:szCs w:val="19"/>
        </w:rPr>
        <w:t>n</w:t>
      </w:r>
      <w:r w:rsidR="007F5B72">
        <w:rPr>
          <w:rFonts w:ascii="Arial" w:eastAsia="Arial" w:hAnsi="Arial" w:cs="Arial"/>
          <w:spacing w:val="1"/>
          <w:sz w:val="19"/>
          <w:szCs w:val="19"/>
        </w:rPr>
        <w:t>a</w:t>
      </w:r>
      <w:r w:rsidR="007F5B72">
        <w:rPr>
          <w:rFonts w:ascii="Arial" w:eastAsia="Arial" w:hAnsi="Arial" w:cs="Arial"/>
          <w:spacing w:val="-1"/>
          <w:sz w:val="19"/>
          <w:szCs w:val="19"/>
        </w:rPr>
        <w:t>gi</w:t>
      </w:r>
      <w:r w:rsidR="007F5B72">
        <w:rPr>
          <w:rFonts w:ascii="Arial" w:eastAsia="Arial" w:hAnsi="Arial" w:cs="Arial"/>
          <w:spacing w:val="1"/>
          <w:sz w:val="19"/>
          <w:szCs w:val="19"/>
        </w:rPr>
        <w:t>n</w:t>
      </w:r>
      <w:r w:rsidR="007F5B72">
        <w:rPr>
          <w:rFonts w:ascii="Arial" w:eastAsia="Arial" w:hAnsi="Arial" w:cs="Arial"/>
          <w:sz w:val="19"/>
          <w:szCs w:val="19"/>
        </w:rPr>
        <w:t xml:space="preserve">g </w:t>
      </w:r>
      <w:r w:rsidR="007F5B72">
        <w:rPr>
          <w:rFonts w:ascii="Arial" w:eastAsia="Arial" w:hAnsi="Arial" w:cs="Arial"/>
          <w:spacing w:val="1"/>
          <w:sz w:val="19"/>
          <w:szCs w:val="19"/>
        </w:rPr>
        <w:t>Director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ny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 w:rsidR="007F5B72">
        <w:rPr>
          <w:rFonts w:ascii="Arial" w:eastAsia="Arial" w:hAnsi="Arial" w:cs="Arial"/>
          <w:spacing w:val="-1"/>
          <w:sz w:val="19"/>
          <w:szCs w:val="19"/>
        </w:rPr>
        <w:t>St</w:t>
      </w:r>
      <w:r w:rsidR="007F5B72">
        <w:rPr>
          <w:rFonts w:ascii="Arial" w:eastAsia="Arial" w:hAnsi="Arial" w:cs="Arial"/>
          <w:spacing w:val="1"/>
          <w:sz w:val="19"/>
          <w:szCs w:val="19"/>
        </w:rPr>
        <w:t>a</w:t>
      </w:r>
      <w:r w:rsidR="007F5B72">
        <w:rPr>
          <w:rFonts w:ascii="Arial" w:eastAsia="Arial" w:hAnsi="Arial" w:cs="Arial"/>
          <w:spacing w:val="-2"/>
          <w:sz w:val="19"/>
          <w:szCs w:val="19"/>
        </w:rPr>
        <w:t>n</w:t>
      </w:r>
      <w:r w:rsidR="007F5B72">
        <w:rPr>
          <w:rFonts w:ascii="Arial" w:eastAsia="Arial" w:hAnsi="Arial" w:cs="Arial"/>
          <w:spacing w:val="-1"/>
          <w:sz w:val="19"/>
          <w:szCs w:val="19"/>
        </w:rPr>
        <w:t>d</w:t>
      </w:r>
      <w:r w:rsidR="007F5B72">
        <w:rPr>
          <w:rFonts w:ascii="Arial" w:eastAsia="Arial" w:hAnsi="Arial" w:cs="Arial"/>
          <w:spacing w:val="1"/>
          <w:sz w:val="19"/>
          <w:szCs w:val="19"/>
        </w:rPr>
        <w:t>a</w:t>
      </w:r>
      <w:r w:rsidR="007F5B72">
        <w:rPr>
          <w:rFonts w:ascii="Arial" w:eastAsia="Arial" w:hAnsi="Arial" w:cs="Arial"/>
          <w:spacing w:val="-1"/>
          <w:sz w:val="19"/>
          <w:szCs w:val="19"/>
        </w:rPr>
        <w:t>r</w:t>
      </w:r>
      <w:r w:rsidR="007F5B72">
        <w:rPr>
          <w:rFonts w:ascii="Arial" w:eastAsia="Arial" w:hAnsi="Arial" w:cs="Arial"/>
          <w:spacing w:val="1"/>
          <w:sz w:val="19"/>
          <w:szCs w:val="19"/>
        </w:rPr>
        <w:t>d</w:t>
      </w:r>
      <w:r w:rsidR="007F5B72">
        <w:rPr>
          <w:rFonts w:ascii="Arial" w:eastAsia="Arial" w:hAnsi="Arial" w:cs="Arial"/>
          <w:spacing w:val="-1"/>
          <w:sz w:val="19"/>
          <w:szCs w:val="19"/>
        </w:rPr>
        <w:t>s</w:t>
      </w:r>
      <w:r w:rsidR="007F5B72">
        <w:rPr>
          <w:rFonts w:ascii="Arial" w:eastAsia="Arial" w:hAnsi="Arial" w:cs="Arial"/>
          <w:sz w:val="19"/>
          <w:szCs w:val="19"/>
        </w:rPr>
        <w:t xml:space="preserve">, </w:t>
      </w:r>
      <w:r w:rsidR="007F5B72">
        <w:rPr>
          <w:rFonts w:ascii="Arial" w:eastAsia="Arial" w:hAnsi="Arial" w:cs="Arial"/>
          <w:spacing w:val="2"/>
          <w:sz w:val="19"/>
          <w:szCs w:val="19"/>
        </w:rPr>
        <w:t>are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w</w:t>
      </w:r>
      <w:r>
        <w:rPr>
          <w:rFonts w:ascii="Arial" w:eastAsia="Arial" w:hAnsi="Arial" w:cs="Arial"/>
          <w:w w:val="102"/>
          <w:sz w:val="19"/>
          <w:szCs w:val="19"/>
        </w:rPr>
        <w:t>elco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m</w:t>
      </w:r>
      <w:r>
        <w:rPr>
          <w:rFonts w:ascii="Arial" w:eastAsia="Arial" w:hAnsi="Arial" w:cs="Arial"/>
          <w:w w:val="102"/>
          <w:sz w:val="19"/>
          <w:szCs w:val="19"/>
        </w:rPr>
        <w:t>e.</w:t>
      </w:r>
    </w:p>
    <w:p w:rsidR="00CF6525" w:rsidRDefault="00CF6525">
      <w:pPr>
        <w:spacing w:before="2" w:line="160" w:lineRule="exact"/>
        <w:rPr>
          <w:sz w:val="16"/>
          <w:szCs w:val="16"/>
        </w:rPr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581A93">
      <w:pPr>
        <w:ind w:left="3669" w:right="3687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©</w:t>
      </w:r>
      <w:r>
        <w:rPr>
          <w:rFonts w:ascii="Arial" w:eastAsia="Arial" w:hAnsi="Arial" w:cs="Arial"/>
          <w:i/>
          <w:spacing w:val="5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pacing w:val="-2"/>
          <w:sz w:val="15"/>
          <w:szCs w:val="15"/>
        </w:rPr>
        <w:t>K</w:t>
      </w:r>
      <w:r>
        <w:rPr>
          <w:rFonts w:ascii="Arial" w:eastAsia="Arial" w:hAnsi="Arial" w:cs="Arial"/>
          <w:i/>
          <w:spacing w:val="1"/>
          <w:sz w:val="15"/>
          <w:szCs w:val="15"/>
        </w:rPr>
        <w:t>e</w:t>
      </w:r>
      <w:r>
        <w:rPr>
          <w:rFonts w:ascii="Arial" w:eastAsia="Arial" w:hAnsi="Arial" w:cs="Arial"/>
          <w:i/>
          <w:sz w:val="15"/>
          <w:szCs w:val="15"/>
        </w:rPr>
        <w:t>nya</w:t>
      </w:r>
      <w:r>
        <w:rPr>
          <w:rFonts w:ascii="Arial" w:eastAsia="Arial" w:hAnsi="Arial" w:cs="Arial"/>
          <w:i/>
          <w:spacing w:val="15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B</w:t>
      </w:r>
      <w:r>
        <w:rPr>
          <w:rFonts w:ascii="Arial" w:eastAsia="Arial" w:hAnsi="Arial" w:cs="Arial"/>
          <w:i/>
          <w:spacing w:val="1"/>
          <w:sz w:val="15"/>
          <w:szCs w:val="15"/>
        </w:rPr>
        <w:t>u</w:t>
      </w:r>
      <w:r>
        <w:rPr>
          <w:rFonts w:ascii="Arial" w:eastAsia="Arial" w:hAnsi="Arial" w:cs="Arial"/>
          <w:i/>
          <w:spacing w:val="-1"/>
          <w:sz w:val="15"/>
          <w:szCs w:val="15"/>
        </w:rPr>
        <w:t>r</w:t>
      </w:r>
      <w:r>
        <w:rPr>
          <w:rFonts w:ascii="Arial" w:eastAsia="Arial" w:hAnsi="Arial" w:cs="Arial"/>
          <w:i/>
          <w:sz w:val="15"/>
          <w:szCs w:val="15"/>
        </w:rPr>
        <w:t>eau</w:t>
      </w:r>
      <w:r>
        <w:rPr>
          <w:rFonts w:ascii="Arial" w:eastAsia="Arial" w:hAnsi="Arial" w:cs="Arial"/>
          <w:i/>
          <w:spacing w:val="17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of</w:t>
      </w:r>
      <w:r>
        <w:rPr>
          <w:rFonts w:ascii="Arial" w:eastAsia="Arial" w:hAnsi="Arial" w:cs="Arial"/>
          <w:i/>
          <w:spacing w:val="6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St</w:t>
      </w:r>
      <w:r>
        <w:rPr>
          <w:rFonts w:ascii="Arial" w:eastAsia="Arial" w:hAnsi="Arial" w:cs="Arial"/>
          <w:i/>
          <w:spacing w:val="1"/>
          <w:sz w:val="15"/>
          <w:szCs w:val="15"/>
        </w:rPr>
        <w:t>a</w:t>
      </w:r>
      <w:r>
        <w:rPr>
          <w:rFonts w:ascii="Arial" w:eastAsia="Arial" w:hAnsi="Arial" w:cs="Arial"/>
          <w:i/>
          <w:sz w:val="15"/>
          <w:szCs w:val="15"/>
        </w:rPr>
        <w:t>nda</w:t>
      </w:r>
      <w:r>
        <w:rPr>
          <w:rFonts w:ascii="Arial" w:eastAsia="Arial" w:hAnsi="Arial" w:cs="Arial"/>
          <w:i/>
          <w:spacing w:val="-1"/>
          <w:sz w:val="15"/>
          <w:szCs w:val="15"/>
        </w:rPr>
        <w:t>r</w:t>
      </w:r>
      <w:r>
        <w:rPr>
          <w:rFonts w:ascii="Arial" w:eastAsia="Arial" w:hAnsi="Arial" w:cs="Arial"/>
          <w:i/>
          <w:sz w:val="15"/>
          <w:szCs w:val="15"/>
        </w:rPr>
        <w:t>d</w:t>
      </w:r>
      <w:r>
        <w:rPr>
          <w:rFonts w:ascii="Arial" w:eastAsia="Arial" w:hAnsi="Arial" w:cs="Arial"/>
          <w:i/>
          <w:spacing w:val="2"/>
          <w:sz w:val="15"/>
          <w:szCs w:val="15"/>
        </w:rPr>
        <w:t>s</w:t>
      </w:r>
      <w:r>
        <w:rPr>
          <w:rFonts w:ascii="Arial" w:eastAsia="Arial" w:hAnsi="Arial" w:cs="Arial"/>
          <w:i/>
          <w:sz w:val="15"/>
          <w:szCs w:val="15"/>
        </w:rPr>
        <w:t>,</w:t>
      </w:r>
      <w:r>
        <w:rPr>
          <w:rFonts w:ascii="Arial" w:eastAsia="Arial" w:hAnsi="Arial" w:cs="Arial"/>
          <w:i/>
          <w:spacing w:val="24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pacing w:val="-1"/>
          <w:w w:val="103"/>
          <w:sz w:val="15"/>
          <w:szCs w:val="15"/>
        </w:rPr>
        <w:t>2</w:t>
      </w:r>
      <w:r>
        <w:rPr>
          <w:rFonts w:ascii="Arial" w:eastAsia="Arial" w:hAnsi="Arial" w:cs="Arial"/>
          <w:i/>
          <w:spacing w:val="1"/>
          <w:w w:val="103"/>
          <w:sz w:val="15"/>
          <w:szCs w:val="15"/>
        </w:rPr>
        <w:t>0</w:t>
      </w:r>
      <w:r w:rsidR="007F5B72">
        <w:rPr>
          <w:rFonts w:ascii="Arial" w:eastAsia="Arial" w:hAnsi="Arial" w:cs="Arial"/>
          <w:i/>
          <w:w w:val="103"/>
          <w:sz w:val="15"/>
          <w:szCs w:val="15"/>
        </w:rPr>
        <w:t>19</w:t>
      </w:r>
    </w:p>
    <w:p w:rsidR="00CF6525" w:rsidRDefault="00CF6525">
      <w:pPr>
        <w:spacing w:before="5" w:line="180" w:lineRule="exact"/>
        <w:rPr>
          <w:sz w:val="18"/>
          <w:szCs w:val="18"/>
        </w:rPr>
      </w:pPr>
    </w:p>
    <w:p w:rsidR="00CF6525" w:rsidRDefault="00581A93">
      <w:pPr>
        <w:spacing w:line="249" w:lineRule="auto"/>
        <w:ind w:left="103" w:right="93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Copyright.</w:t>
      </w:r>
      <w:r>
        <w:rPr>
          <w:rFonts w:ascii="Arial" w:eastAsia="Arial" w:hAnsi="Arial" w:cs="Arial"/>
          <w:i/>
          <w:spacing w:val="24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Users</w:t>
      </w:r>
      <w:r>
        <w:rPr>
          <w:rFonts w:ascii="Arial" w:eastAsia="Arial" w:hAnsi="Arial" w:cs="Arial"/>
          <w:i/>
          <w:spacing w:val="18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a</w:t>
      </w:r>
      <w:r>
        <w:rPr>
          <w:rFonts w:ascii="Arial" w:eastAsia="Arial" w:hAnsi="Arial" w:cs="Arial"/>
          <w:i/>
          <w:spacing w:val="-1"/>
          <w:sz w:val="15"/>
          <w:szCs w:val="15"/>
        </w:rPr>
        <w:t>r</w:t>
      </w:r>
      <w:r>
        <w:rPr>
          <w:rFonts w:ascii="Arial" w:eastAsia="Arial" w:hAnsi="Arial" w:cs="Arial"/>
          <w:i/>
          <w:sz w:val="15"/>
          <w:szCs w:val="15"/>
        </w:rPr>
        <w:t>e</w:t>
      </w:r>
      <w:r>
        <w:rPr>
          <w:rFonts w:ascii="Arial" w:eastAsia="Arial" w:hAnsi="Arial" w:cs="Arial"/>
          <w:i/>
          <w:spacing w:val="1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r</w:t>
      </w:r>
      <w:r>
        <w:rPr>
          <w:rFonts w:ascii="Arial" w:eastAsia="Arial" w:hAnsi="Arial" w:cs="Arial"/>
          <w:i/>
          <w:spacing w:val="2"/>
          <w:sz w:val="15"/>
          <w:szCs w:val="15"/>
        </w:rPr>
        <w:t>e</w:t>
      </w:r>
      <w:r>
        <w:rPr>
          <w:rFonts w:ascii="Arial" w:eastAsia="Arial" w:hAnsi="Arial" w:cs="Arial"/>
          <w:i/>
          <w:spacing w:val="-2"/>
          <w:sz w:val="15"/>
          <w:szCs w:val="15"/>
        </w:rPr>
        <w:t>m</w:t>
      </w:r>
      <w:r>
        <w:rPr>
          <w:rFonts w:ascii="Arial" w:eastAsia="Arial" w:hAnsi="Arial" w:cs="Arial"/>
          <w:i/>
          <w:sz w:val="15"/>
          <w:szCs w:val="15"/>
        </w:rPr>
        <w:t>in</w:t>
      </w:r>
      <w:r>
        <w:rPr>
          <w:rFonts w:ascii="Arial" w:eastAsia="Arial" w:hAnsi="Arial" w:cs="Arial"/>
          <w:i/>
          <w:spacing w:val="1"/>
          <w:sz w:val="15"/>
          <w:szCs w:val="15"/>
        </w:rPr>
        <w:t>d</w:t>
      </w:r>
      <w:r>
        <w:rPr>
          <w:rFonts w:ascii="Arial" w:eastAsia="Arial" w:hAnsi="Arial" w:cs="Arial"/>
          <w:i/>
          <w:sz w:val="15"/>
          <w:szCs w:val="15"/>
        </w:rPr>
        <w:t>ed</w:t>
      </w:r>
      <w:r>
        <w:rPr>
          <w:rFonts w:ascii="Arial" w:eastAsia="Arial" w:hAnsi="Arial" w:cs="Arial"/>
          <w:i/>
          <w:spacing w:val="23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t</w:t>
      </w:r>
      <w:r>
        <w:rPr>
          <w:rFonts w:ascii="Arial" w:eastAsia="Arial" w:hAnsi="Arial" w:cs="Arial"/>
          <w:i/>
          <w:spacing w:val="1"/>
          <w:sz w:val="15"/>
          <w:szCs w:val="15"/>
        </w:rPr>
        <w:t>h</w:t>
      </w:r>
      <w:r>
        <w:rPr>
          <w:rFonts w:ascii="Arial" w:eastAsia="Arial" w:hAnsi="Arial" w:cs="Arial"/>
          <w:i/>
          <w:sz w:val="15"/>
          <w:szCs w:val="15"/>
        </w:rPr>
        <w:t>at</w:t>
      </w:r>
      <w:r>
        <w:rPr>
          <w:rFonts w:ascii="Arial" w:eastAsia="Arial" w:hAnsi="Arial" w:cs="Arial"/>
          <w:i/>
          <w:spacing w:val="11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by</w:t>
      </w:r>
      <w:r>
        <w:rPr>
          <w:rFonts w:ascii="Arial" w:eastAsia="Arial" w:hAnsi="Arial" w:cs="Arial"/>
          <w:i/>
          <w:spacing w:val="9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virtue</w:t>
      </w:r>
      <w:r>
        <w:rPr>
          <w:rFonts w:ascii="Arial" w:eastAsia="Arial" w:hAnsi="Arial" w:cs="Arial"/>
          <w:i/>
          <w:spacing w:val="15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of</w:t>
      </w:r>
      <w:r>
        <w:rPr>
          <w:rFonts w:ascii="Arial" w:eastAsia="Arial" w:hAnsi="Arial" w:cs="Arial"/>
          <w:i/>
          <w:spacing w:val="9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pacing w:val="-2"/>
          <w:sz w:val="15"/>
          <w:szCs w:val="15"/>
        </w:rPr>
        <w:t>S</w:t>
      </w:r>
      <w:r>
        <w:rPr>
          <w:rFonts w:ascii="Arial" w:eastAsia="Arial" w:hAnsi="Arial" w:cs="Arial"/>
          <w:i/>
          <w:spacing w:val="1"/>
          <w:sz w:val="15"/>
          <w:szCs w:val="15"/>
        </w:rPr>
        <w:t>e</w:t>
      </w:r>
      <w:r>
        <w:rPr>
          <w:rFonts w:ascii="Arial" w:eastAsia="Arial" w:hAnsi="Arial" w:cs="Arial"/>
          <w:i/>
          <w:sz w:val="15"/>
          <w:szCs w:val="15"/>
        </w:rPr>
        <w:t>ction</w:t>
      </w:r>
      <w:r>
        <w:rPr>
          <w:rFonts w:ascii="Arial" w:eastAsia="Arial" w:hAnsi="Arial" w:cs="Arial"/>
          <w:i/>
          <w:spacing w:val="19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25</w:t>
      </w:r>
      <w:r>
        <w:rPr>
          <w:rFonts w:ascii="Arial" w:eastAsia="Arial" w:hAnsi="Arial" w:cs="Arial"/>
          <w:i/>
          <w:spacing w:val="9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of</w:t>
      </w:r>
      <w:r>
        <w:rPr>
          <w:rFonts w:ascii="Arial" w:eastAsia="Arial" w:hAnsi="Arial" w:cs="Arial"/>
          <w:i/>
          <w:spacing w:val="9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the</w:t>
      </w:r>
      <w:r>
        <w:rPr>
          <w:rFonts w:ascii="Arial" w:eastAsia="Arial" w:hAnsi="Arial" w:cs="Arial"/>
          <w:i/>
          <w:spacing w:val="1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Copyright</w:t>
      </w:r>
      <w:r>
        <w:rPr>
          <w:rFonts w:ascii="Arial" w:eastAsia="Arial" w:hAnsi="Arial" w:cs="Arial"/>
          <w:i/>
          <w:spacing w:val="23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Act,</w:t>
      </w:r>
      <w:r>
        <w:rPr>
          <w:rFonts w:ascii="Arial" w:eastAsia="Arial" w:hAnsi="Arial" w:cs="Arial"/>
          <w:i/>
          <w:spacing w:val="13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C</w:t>
      </w:r>
      <w:r>
        <w:rPr>
          <w:rFonts w:ascii="Arial" w:eastAsia="Arial" w:hAnsi="Arial" w:cs="Arial"/>
          <w:i/>
          <w:spacing w:val="1"/>
          <w:sz w:val="15"/>
          <w:szCs w:val="15"/>
        </w:rPr>
        <w:t>a</w:t>
      </w:r>
      <w:r>
        <w:rPr>
          <w:rFonts w:ascii="Arial" w:eastAsia="Arial" w:hAnsi="Arial" w:cs="Arial"/>
          <w:i/>
          <w:sz w:val="15"/>
          <w:szCs w:val="15"/>
        </w:rPr>
        <w:t>p.</w:t>
      </w:r>
      <w:r>
        <w:rPr>
          <w:rFonts w:ascii="Arial" w:eastAsia="Arial" w:hAnsi="Arial" w:cs="Arial"/>
          <w:i/>
          <w:spacing w:val="13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12</w:t>
      </w:r>
      <w:r>
        <w:rPr>
          <w:rFonts w:ascii="Arial" w:eastAsia="Arial" w:hAnsi="Arial" w:cs="Arial"/>
          <w:i/>
          <w:spacing w:val="9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of</w:t>
      </w:r>
      <w:r>
        <w:rPr>
          <w:rFonts w:ascii="Arial" w:eastAsia="Arial" w:hAnsi="Arial" w:cs="Arial"/>
          <w:i/>
          <w:spacing w:val="8"/>
          <w:sz w:val="15"/>
          <w:szCs w:val="15"/>
        </w:rPr>
        <w:t xml:space="preserve"> </w:t>
      </w:r>
      <w:proofErr w:type="gramStart"/>
      <w:r>
        <w:rPr>
          <w:rFonts w:ascii="Arial" w:eastAsia="Arial" w:hAnsi="Arial" w:cs="Arial"/>
          <w:i/>
          <w:spacing w:val="-1"/>
          <w:sz w:val="15"/>
          <w:szCs w:val="15"/>
        </w:rPr>
        <w:t>2</w:t>
      </w:r>
      <w:r>
        <w:rPr>
          <w:rFonts w:ascii="Arial" w:eastAsia="Arial" w:hAnsi="Arial" w:cs="Arial"/>
          <w:i/>
          <w:sz w:val="15"/>
          <w:szCs w:val="15"/>
        </w:rPr>
        <w:t>0</w:t>
      </w:r>
      <w:r>
        <w:rPr>
          <w:rFonts w:ascii="Arial" w:eastAsia="Arial" w:hAnsi="Arial" w:cs="Arial"/>
          <w:i/>
          <w:spacing w:val="1"/>
          <w:sz w:val="15"/>
          <w:szCs w:val="15"/>
        </w:rPr>
        <w:t>0</w:t>
      </w:r>
      <w:r>
        <w:rPr>
          <w:rFonts w:ascii="Arial" w:eastAsia="Arial" w:hAnsi="Arial" w:cs="Arial"/>
          <w:i/>
          <w:sz w:val="15"/>
          <w:szCs w:val="15"/>
        </w:rPr>
        <w:t xml:space="preserve">1 </w:t>
      </w:r>
      <w:r>
        <w:rPr>
          <w:rFonts w:ascii="Arial" w:eastAsia="Arial" w:hAnsi="Arial" w:cs="Arial"/>
          <w:i/>
          <w:spacing w:val="18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of</w:t>
      </w:r>
      <w:proofErr w:type="gramEnd"/>
      <w:r>
        <w:rPr>
          <w:rFonts w:ascii="Arial" w:eastAsia="Arial" w:hAnsi="Arial" w:cs="Arial"/>
          <w:i/>
          <w:spacing w:val="9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the</w:t>
      </w:r>
      <w:r>
        <w:rPr>
          <w:rFonts w:ascii="Arial" w:eastAsia="Arial" w:hAnsi="Arial" w:cs="Arial"/>
          <w:i/>
          <w:spacing w:val="1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Laws</w:t>
      </w:r>
      <w:r>
        <w:rPr>
          <w:rFonts w:ascii="Arial" w:eastAsia="Arial" w:hAnsi="Arial" w:cs="Arial"/>
          <w:i/>
          <w:spacing w:val="14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of</w:t>
      </w:r>
      <w:r>
        <w:rPr>
          <w:rFonts w:ascii="Arial" w:eastAsia="Arial" w:hAnsi="Arial" w:cs="Arial"/>
          <w:i/>
          <w:spacing w:val="9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Ke</w:t>
      </w:r>
      <w:r>
        <w:rPr>
          <w:rFonts w:ascii="Arial" w:eastAsia="Arial" w:hAnsi="Arial" w:cs="Arial"/>
          <w:i/>
          <w:spacing w:val="1"/>
          <w:sz w:val="15"/>
          <w:szCs w:val="15"/>
        </w:rPr>
        <w:t>n</w:t>
      </w:r>
      <w:r>
        <w:rPr>
          <w:rFonts w:ascii="Arial" w:eastAsia="Arial" w:hAnsi="Arial" w:cs="Arial"/>
          <w:i/>
          <w:sz w:val="15"/>
          <w:szCs w:val="15"/>
        </w:rPr>
        <w:t>ya,</w:t>
      </w:r>
      <w:r>
        <w:rPr>
          <w:rFonts w:ascii="Arial" w:eastAsia="Arial" w:hAnsi="Arial" w:cs="Arial"/>
          <w:i/>
          <w:spacing w:val="18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copyri</w:t>
      </w:r>
      <w:r>
        <w:rPr>
          <w:rFonts w:ascii="Arial" w:eastAsia="Arial" w:hAnsi="Arial" w:cs="Arial"/>
          <w:i/>
          <w:spacing w:val="1"/>
          <w:sz w:val="15"/>
          <w:szCs w:val="15"/>
        </w:rPr>
        <w:t>g</w:t>
      </w:r>
      <w:r>
        <w:rPr>
          <w:rFonts w:ascii="Arial" w:eastAsia="Arial" w:hAnsi="Arial" w:cs="Arial"/>
          <w:i/>
          <w:sz w:val="15"/>
          <w:szCs w:val="15"/>
        </w:rPr>
        <w:t>ht</w:t>
      </w:r>
      <w:r>
        <w:rPr>
          <w:rFonts w:ascii="Arial" w:eastAsia="Arial" w:hAnsi="Arial" w:cs="Arial"/>
          <w:i/>
          <w:spacing w:val="22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subsists</w:t>
      </w:r>
      <w:r>
        <w:rPr>
          <w:rFonts w:ascii="Arial" w:eastAsia="Arial" w:hAnsi="Arial" w:cs="Arial"/>
          <w:i/>
          <w:spacing w:val="19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pacing w:val="2"/>
          <w:w w:val="103"/>
          <w:sz w:val="15"/>
          <w:szCs w:val="15"/>
        </w:rPr>
        <w:t>i</w:t>
      </w:r>
      <w:r>
        <w:rPr>
          <w:rFonts w:ascii="Arial" w:eastAsia="Arial" w:hAnsi="Arial" w:cs="Arial"/>
          <w:i/>
          <w:w w:val="103"/>
          <w:sz w:val="15"/>
          <w:szCs w:val="15"/>
        </w:rPr>
        <w:t xml:space="preserve">n </w:t>
      </w:r>
      <w:r>
        <w:rPr>
          <w:rFonts w:ascii="Arial" w:eastAsia="Arial" w:hAnsi="Arial" w:cs="Arial"/>
          <w:i/>
          <w:sz w:val="15"/>
          <w:szCs w:val="15"/>
        </w:rPr>
        <w:t>all</w:t>
      </w:r>
      <w:r>
        <w:rPr>
          <w:rFonts w:ascii="Arial" w:eastAsia="Arial" w:hAnsi="Arial" w:cs="Arial"/>
          <w:i/>
          <w:spacing w:val="11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Kenya</w:t>
      </w:r>
      <w:r>
        <w:rPr>
          <w:rFonts w:ascii="Arial" w:eastAsia="Arial" w:hAnsi="Arial" w:cs="Arial"/>
          <w:i/>
          <w:spacing w:val="2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pacing w:val="-2"/>
          <w:sz w:val="15"/>
          <w:szCs w:val="15"/>
        </w:rPr>
        <w:t>S</w:t>
      </w:r>
      <w:r>
        <w:rPr>
          <w:rFonts w:ascii="Arial" w:eastAsia="Arial" w:hAnsi="Arial" w:cs="Arial"/>
          <w:i/>
          <w:sz w:val="15"/>
          <w:szCs w:val="15"/>
        </w:rPr>
        <w:t>tan</w:t>
      </w:r>
      <w:r>
        <w:rPr>
          <w:rFonts w:ascii="Arial" w:eastAsia="Arial" w:hAnsi="Arial" w:cs="Arial"/>
          <w:i/>
          <w:spacing w:val="1"/>
          <w:sz w:val="15"/>
          <w:szCs w:val="15"/>
        </w:rPr>
        <w:t>da</w:t>
      </w:r>
      <w:r>
        <w:rPr>
          <w:rFonts w:ascii="Arial" w:eastAsia="Arial" w:hAnsi="Arial" w:cs="Arial"/>
          <w:i/>
          <w:sz w:val="15"/>
          <w:szCs w:val="15"/>
        </w:rPr>
        <w:t>rds</w:t>
      </w:r>
      <w:r>
        <w:rPr>
          <w:rFonts w:ascii="Arial" w:eastAsia="Arial" w:hAnsi="Arial" w:cs="Arial"/>
          <w:i/>
          <w:spacing w:val="27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and</w:t>
      </w:r>
      <w:r>
        <w:rPr>
          <w:rFonts w:ascii="Arial" w:eastAsia="Arial" w:hAnsi="Arial" w:cs="Arial"/>
          <w:i/>
          <w:spacing w:val="14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except</w:t>
      </w:r>
      <w:r>
        <w:rPr>
          <w:rFonts w:ascii="Arial" w:eastAsia="Arial" w:hAnsi="Arial" w:cs="Arial"/>
          <w:i/>
          <w:spacing w:val="2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as</w:t>
      </w:r>
      <w:r>
        <w:rPr>
          <w:rFonts w:ascii="Arial" w:eastAsia="Arial" w:hAnsi="Arial" w:cs="Arial"/>
          <w:i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p</w:t>
      </w:r>
      <w:r>
        <w:rPr>
          <w:rFonts w:ascii="Arial" w:eastAsia="Arial" w:hAnsi="Arial" w:cs="Arial"/>
          <w:i/>
          <w:spacing w:val="-1"/>
          <w:sz w:val="15"/>
          <w:szCs w:val="15"/>
        </w:rPr>
        <w:t>r</w:t>
      </w:r>
      <w:r>
        <w:rPr>
          <w:rFonts w:ascii="Arial" w:eastAsia="Arial" w:hAnsi="Arial" w:cs="Arial"/>
          <w:i/>
          <w:sz w:val="15"/>
          <w:szCs w:val="15"/>
        </w:rPr>
        <w:t>o</w:t>
      </w:r>
      <w:r>
        <w:rPr>
          <w:rFonts w:ascii="Arial" w:eastAsia="Arial" w:hAnsi="Arial" w:cs="Arial"/>
          <w:i/>
          <w:spacing w:val="2"/>
          <w:sz w:val="15"/>
          <w:szCs w:val="15"/>
        </w:rPr>
        <w:t>v</w:t>
      </w:r>
      <w:r>
        <w:rPr>
          <w:rFonts w:ascii="Arial" w:eastAsia="Arial" w:hAnsi="Arial" w:cs="Arial"/>
          <w:i/>
          <w:sz w:val="15"/>
          <w:szCs w:val="15"/>
        </w:rPr>
        <w:t>ided</w:t>
      </w:r>
      <w:r>
        <w:rPr>
          <w:rFonts w:ascii="Arial" w:eastAsia="Arial" w:hAnsi="Arial" w:cs="Arial"/>
          <w:i/>
          <w:spacing w:val="24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pacing w:val="-1"/>
          <w:sz w:val="15"/>
          <w:szCs w:val="15"/>
        </w:rPr>
        <w:t>u</w:t>
      </w:r>
      <w:r>
        <w:rPr>
          <w:rFonts w:ascii="Arial" w:eastAsia="Arial" w:hAnsi="Arial" w:cs="Arial"/>
          <w:i/>
          <w:sz w:val="15"/>
          <w:szCs w:val="15"/>
        </w:rPr>
        <w:t>nder</w:t>
      </w:r>
      <w:r>
        <w:rPr>
          <w:rFonts w:ascii="Arial" w:eastAsia="Arial" w:hAnsi="Arial" w:cs="Arial"/>
          <w:i/>
          <w:spacing w:val="19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Section</w:t>
      </w:r>
      <w:r>
        <w:rPr>
          <w:rFonts w:ascii="Arial" w:eastAsia="Arial" w:hAnsi="Arial" w:cs="Arial"/>
          <w:i/>
          <w:spacing w:val="22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26</w:t>
      </w:r>
      <w:r>
        <w:rPr>
          <w:rFonts w:ascii="Arial" w:eastAsia="Arial" w:hAnsi="Arial" w:cs="Arial"/>
          <w:i/>
          <w:spacing w:val="1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of</w:t>
      </w:r>
      <w:r>
        <w:rPr>
          <w:rFonts w:ascii="Arial" w:eastAsia="Arial" w:hAnsi="Arial" w:cs="Arial"/>
          <w:i/>
          <w:spacing w:val="11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this</w:t>
      </w:r>
      <w:r>
        <w:rPr>
          <w:rFonts w:ascii="Arial" w:eastAsia="Arial" w:hAnsi="Arial" w:cs="Arial"/>
          <w:i/>
          <w:spacing w:val="14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Act,</w:t>
      </w:r>
      <w:r>
        <w:rPr>
          <w:rFonts w:ascii="Arial" w:eastAsia="Arial" w:hAnsi="Arial" w:cs="Arial"/>
          <w:i/>
          <w:spacing w:val="15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no</w:t>
      </w:r>
      <w:r>
        <w:rPr>
          <w:rFonts w:ascii="Arial" w:eastAsia="Arial" w:hAnsi="Arial" w:cs="Arial"/>
          <w:i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pacing w:val="-2"/>
          <w:sz w:val="15"/>
          <w:szCs w:val="15"/>
        </w:rPr>
        <w:t>K</w:t>
      </w:r>
      <w:r>
        <w:rPr>
          <w:rFonts w:ascii="Arial" w:eastAsia="Arial" w:hAnsi="Arial" w:cs="Arial"/>
          <w:i/>
          <w:sz w:val="15"/>
          <w:szCs w:val="15"/>
        </w:rPr>
        <w:t>en</w:t>
      </w:r>
      <w:r>
        <w:rPr>
          <w:rFonts w:ascii="Arial" w:eastAsia="Arial" w:hAnsi="Arial" w:cs="Arial"/>
          <w:i/>
          <w:spacing w:val="2"/>
          <w:sz w:val="15"/>
          <w:szCs w:val="15"/>
        </w:rPr>
        <w:t>y</w:t>
      </w:r>
      <w:r>
        <w:rPr>
          <w:rFonts w:ascii="Arial" w:eastAsia="Arial" w:hAnsi="Arial" w:cs="Arial"/>
          <w:i/>
          <w:sz w:val="15"/>
          <w:szCs w:val="15"/>
        </w:rPr>
        <w:t>a</w:t>
      </w:r>
      <w:r>
        <w:rPr>
          <w:rFonts w:ascii="Arial" w:eastAsia="Arial" w:hAnsi="Arial" w:cs="Arial"/>
          <w:i/>
          <w:spacing w:val="2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Stan</w:t>
      </w:r>
      <w:r>
        <w:rPr>
          <w:rFonts w:ascii="Arial" w:eastAsia="Arial" w:hAnsi="Arial" w:cs="Arial"/>
          <w:i/>
          <w:spacing w:val="1"/>
          <w:sz w:val="15"/>
          <w:szCs w:val="15"/>
        </w:rPr>
        <w:t>d</w:t>
      </w:r>
      <w:r>
        <w:rPr>
          <w:rFonts w:ascii="Arial" w:eastAsia="Arial" w:hAnsi="Arial" w:cs="Arial"/>
          <w:i/>
          <w:sz w:val="15"/>
          <w:szCs w:val="15"/>
        </w:rPr>
        <w:t>a</w:t>
      </w:r>
      <w:r>
        <w:rPr>
          <w:rFonts w:ascii="Arial" w:eastAsia="Arial" w:hAnsi="Arial" w:cs="Arial"/>
          <w:i/>
          <w:spacing w:val="-1"/>
          <w:sz w:val="15"/>
          <w:szCs w:val="15"/>
        </w:rPr>
        <w:t>r</w:t>
      </w:r>
      <w:r>
        <w:rPr>
          <w:rFonts w:ascii="Arial" w:eastAsia="Arial" w:hAnsi="Arial" w:cs="Arial"/>
          <w:i/>
          <w:sz w:val="15"/>
          <w:szCs w:val="15"/>
        </w:rPr>
        <w:t>d</w:t>
      </w:r>
      <w:r>
        <w:rPr>
          <w:rFonts w:ascii="Arial" w:eastAsia="Arial" w:hAnsi="Arial" w:cs="Arial"/>
          <w:i/>
          <w:spacing w:val="25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p</w:t>
      </w:r>
      <w:r>
        <w:rPr>
          <w:rFonts w:ascii="Arial" w:eastAsia="Arial" w:hAnsi="Arial" w:cs="Arial"/>
          <w:i/>
          <w:spacing w:val="1"/>
          <w:sz w:val="15"/>
          <w:szCs w:val="15"/>
        </w:rPr>
        <w:t>r</w:t>
      </w:r>
      <w:r>
        <w:rPr>
          <w:rFonts w:ascii="Arial" w:eastAsia="Arial" w:hAnsi="Arial" w:cs="Arial"/>
          <w:i/>
          <w:sz w:val="15"/>
          <w:szCs w:val="15"/>
        </w:rPr>
        <w:t>odu</w:t>
      </w:r>
      <w:r>
        <w:rPr>
          <w:rFonts w:ascii="Arial" w:eastAsia="Arial" w:hAnsi="Arial" w:cs="Arial"/>
          <w:i/>
          <w:spacing w:val="2"/>
          <w:sz w:val="15"/>
          <w:szCs w:val="15"/>
        </w:rPr>
        <w:t>c</w:t>
      </w:r>
      <w:r>
        <w:rPr>
          <w:rFonts w:ascii="Arial" w:eastAsia="Arial" w:hAnsi="Arial" w:cs="Arial"/>
          <w:i/>
          <w:sz w:val="15"/>
          <w:szCs w:val="15"/>
        </w:rPr>
        <w:t>ed</w:t>
      </w:r>
      <w:r>
        <w:rPr>
          <w:rFonts w:ascii="Arial" w:eastAsia="Arial" w:hAnsi="Arial" w:cs="Arial"/>
          <w:i/>
          <w:spacing w:val="26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by</w:t>
      </w:r>
      <w:r>
        <w:rPr>
          <w:rFonts w:ascii="Arial" w:eastAsia="Arial" w:hAnsi="Arial" w:cs="Arial"/>
          <w:i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pacing w:val="-2"/>
          <w:sz w:val="15"/>
          <w:szCs w:val="15"/>
        </w:rPr>
        <w:t>K</w:t>
      </w:r>
      <w:r>
        <w:rPr>
          <w:rFonts w:ascii="Arial" w:eastAsia="Arial" w:hAnsi="Arial" w:cs="Arial"/>
          <w:i/>
          <w:sz w:val="15"/>
          <w:szCs w:val="15"/>
        </w:rPr>
        <w:t>en</w:t>
      </w:r>
      <w:r>
        <w:rPr>
          <w:rFonts w:ascii="Arial" w:eastAsia="Arial" w:hAnsi="Arial" w:cs="Arial"/>
          <w:i/>
          <w:spacing w:val="2"/>
          <w:sz w:val="15"/>
          <w:szCs w:val="15"/>
        </w:rPr>
        <w:t>y</w:t>
      </w:r>
      <w:r>
        <w:rPr>
          <w:rFonts w:ascii="Arial" w:eastAsia="Arial" w:hAnsi="Arial" w:cs="Arial"/>
          <w:i/>
          <w:sz w:val="15"/>
          <w:szCs w:val="15"/>
        </w:rPr>
        <w:t>a</w:t>
      </w:r>
      <w:r>
        <w:rPr>
          <w:rFonts w:ascii="Arial" w:eastAsia="Arial" w:hAnsi="Arial" w:cs="Arial"/>
          <w:i/>
          <w:spacing w:val="18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pacing w:val="1"/>
          <w:sz w:val="15"/>
          <w:szCs w:val="15"/>
        </w:rPr>
        <w:t>B</w:t>
      </w:r>
      <w:r>
        <w:rPr>
          <w:rFonts w:ascii="Arial" w:eastAsia="Arial" w:hAnsi="Arial" w:cs="Arial"/>
          <w:i/>
          <w:sz w:val="15"/>
          <w:szCs w:val="15"/>
        </w:rPr>
        <w:t>u</w:t>
      </w:r>
      <w:r>
        <w:rPr>
          <w:rFonts w:ascii="Arial" w:eastAsia="Arial" w:hAnsi="Arial" w:cs="Arial"/>
          <w:i/>
          <w:spacing w:val="1"/>
          <w:sz w:val="15"/>
          <w:szCs w:val="15"/>
        </w:rPr>
        <w:t>r</w:t>
      </w:r>
      <w:r>
        <w:rPr>
          <w:rFonts w:ascii="Arial" w:eastAsia="Arial" w:hAnsi="Arial" w:cs="Arial"/>
          <w:i/>
          <w:sz w:val="15"/>
          <w:szCs w:val="15"/>
        </w:rPr>
        <w:t>eau</w:t>
      </w:r>
      <w:r>
        <w:rPr>
          <w:rFonts w:ascii="Arial" w:eastAsia="Arial" w:hAnsi="Arial" w:cs="Arial"/>
          <w:i/>
          <w:spacing w:val="19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of</w:t>
      </w:r>
      <w:r>
        <w:rPr>
          <w:rFonts w:ascii="Arial" w:eastAsia="Arial" w:hAnsi="Arial" w:cs="Arial"/>
          <w:i/>
          <w:spacing w:val="11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St</w:t>
      </w:r>
      <w:r>
        <w:rPr>
          <w:rFonts w:ascii="Arial" w:eastAsia="Arial" w:hAnsi="Arial" w:cs="Arial"/>
          <w:i/>
          <w:spacing w:val="1"/>
          <w:sz w:val="15"/>
          <w:szCs w:val="15"/>
        </w:rPr>
        <w:t>a</w:t>
      </w:r>
      <w:r>
        <w:rPr>
          <w:rFonts w:ascii="Arial" w:eastAsia="Arial" w:hAnsi="Arial" w:cs="Arial"/>
          <w:i/>
          <w:sz w:val="15"/>
          <w:szCs w:val="15"/>
        </w:rPr>
        <w:t>nda</w:t>
      </w:r>
      <w:r>
        <w:rPr>
          <w:rFonts w:ascii="Arial" w:eastAsia="Arial" w:hAnsi="Arial" w:cs="Arial"/>
          <w:i/>
          <w:spacing w:val="-1"/>
          <w:sz w:val="15"/>
          <w:szCs w:val="15"/>
        </w:rPr>
        <w:t>r</w:t>
      </w:r>
      <w:r>
        <w:rPr>
          <w:rFonts w:ascii="Arial" w:eastAsia="Arial" w:hAnsi="Arial" w:cs="Arial"/>
          <w:i/>
          <w:spacing w:val="2"/>
          <w:sz w:val="15"/>
          <w:szCs w:val="15"/>
        </w:rPr>
        <w:t>d</w:t>
      </w:r>
      <w:r>
        <w:rPr>
          <w:rFonts w:ascii="Arial" w:eastAsia="Arial" w:hAnsi="Arial" w:cs="Arial"/>
          <w:i/>
          <w:sz w:val="15"/>
          <w:szCs w:val="15"/>
        </w:rPr>
        <w:t>s</w:t>
      </w:r>
      <w:r>
        <w:rPr>
          <w:rFonts w:ascii="Arial" w:eastAsia="Arial" w:hAnsi="Arial" w:cs="Arial"/>
          <w:i/>
          <w:spacing w:val="29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pacing w:val="-2"/>
          <w:w w:val="103"/>
          <w:sz w:val="15"/>
          <w:szCs w:val="15"/>
        </w:rPr>
        <w:t>m</w:t>
      </w:r>
      <w:r>
        <w:rPr>
          <w:rFonts w:ascii="Arial" w:eastAsia="Arial" w:hAnsi="Arial" w:cs="Arial"/>
          <w:i/>
          <w:w w:val="103"/>
          <w:sz w:val="15"/>
          <w:szCs w:val="15"/>
        </w:rPr>
        <w:t xml:space="preserve">ay </w:t>
      </w:r>
      <w:r>
        <w:rPr>
          <w:rFonts w:ascii="Arial" w:eastAsia="Arial" w:hAnsi="Arial" w:cs="Arial"/>
          <w:i/>
          <w:sz w:val="15"/>
          <w:szCs w:val="15"/>
        </w:rPr>
        <w:t>be</w:t>
      </w:r>
      <w:r>
        <w:rPr>
          <w:rFonts w:ascii="Arial" w:eastAsia="Arial" w:hAnsi="Arial" w:cs="Arial"/>
          <w:i/>
          <w:spacing w:val="19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pacing w:val="-1"/>
          <w:sz w:val="15"/>
          <w:szCs w:val="15"/>
        </w:rPr>
        <w:t>r</w:t>
      </w:r>
      <w:r>
        <w:rPr>
          <w:rFonts w:ascii="Arial" w:eastAsia="Arial" w:hAnsi="Arial" w:cs="Arial"/>
          <w:i/>
          <w:sz w:val="15"/>
          <w:szCs w:val="15"/>
        </w:rPr>
        <w:t>eproduced,</w:t>
      </w:r>
      <w:r>
        <w:rPr>
          <w:rFonts w:ascii="Arial" w:eastAsia="Arial" w:hAnsi="Arial" w:cs="Arial"/>
          <w:i/>
          <w:spacing w:val="38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pacing w:val="2"/>
          <w:sz w:val="15"/>
          <w:szCs w:val="15"/>
        </w:rPr>
        <w:t>s</w:t>
      </w:r>
      <w:r>
        <w:rPr>
          <w:rFonts w:ascii="Arial" w:eastAsia="Arial" w:hAnsi="Arial" w:cs="Arial"/>
          <w:i/>
          <w:sz w:val="15"/>
          <w:szCs w:val="15"/>
        </w:rPr>
        <w:t>tored</w:t>
      </w:r>
      <w:r>
        <w:rPr>
          <w:rFonts w:ascii="Arial" w:eastAsia="Arial" w:hAnsi="Arial" w:cs="Arial"/>
          <w:i/>
          <w:spacing w:val="25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pacing w:val="2"/>
          <w:sz w:val="15"/>
          <w:szCs w:val="15"/>
        </w:rPr>
        <w:t>i</w:t>
      </w:r>
      <w:r>
        <w:rPr>
          <w:rFonts w:ascii="Arial" w:eastAsia="Arial" w:hAnsi="Arial" w:cs="Arial"/>
          <w:i/>
          <w:sz w:val="15"/>
          <w:szCs w:val="15"/>
        </w:rPr>
        <w:t>n</w:t>
      </w:r>
      <w:r>
        <w:rPr>
          <w:rFonts w:ascii="Arial" w:eastAsia="Arial" w:hAnsi="Arial" w:cs="Arial"/>
          <w:i/>
          <w:spacing w:val="16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a</w:t>
      </w:r>
      <w:r>
        <w:rPr>
          <w:rFonts w:ascii="Arial" w:eastAsia="Arial" w:hAnsi="Arial" w:cs="Arial"/>
          <w:i/>
          <w:spacing w:val="16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ret</w:t>
      </w:r>
      <w:r>
        <w:rPr>
          <w:rFonts w:ascii="Arial" w:eastAsia="Arial" w:hAnsi="Arial" w:cs="Arial"/>
          <w:i/>
          <w:spacing w:val="-1"/>
          <w:sz w:val="15"/>
          <w:szCs w:val="15"/>
        </w:rPr>
        <w:t>r</w:t>
      </w:r>
      <w:r>
        <w:rPr>
          <w:rFonts w:ascii="Arial" w:eastAsia="Arial" w:hAnsi="Arial" w:cs="Arial"/>
          <w:i/>
          <w:spacing w:val="2"/>
          <w:sz w:val="15"/>
          <w:szCs w:val="15"/>
        </w:rPr>
        <w:t>i</w:t>
      </w:r>
      <w:r>
        <w:rPr>
          <w:rFonts w:ascii="Arial" w:eastAsia="Arial" w:hAnsi="Arial" w:cs="Arial"/>
          <w:i/>
          <w:sz w:val="15"/>
          <w:szCs w:val="15"/>
        </w:rPr>
        <w:t>eval</w:t>
      </w:r>
      <w:r>
        <w:rPr>
          <w:rFonts w:ascii="Arial" w:eastAsia="Arial" w:hAnsi="Arial" w:cs="Arial"/>
          <w:i/>
          <w:spacing w:val="3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s</w:t>
      </w:r>
      <w:r>
        <w:rPr>
          <w:rFonts w:ascii="Arial" w:eastAsia="Arial" w:hAnsi="Arial" w:cs="Arial"/>
          <w:i/>
          <w:spacing w:val="-1"/>
          <w:sz w:val="15"/>
          <w:szCs w:val="15"/>
        </w:rPr>
        <w:t>y</w:t>
      </w:r>
      <w:r>
        <w:rPr>
          <w:rFonts w:ascii="Arial" w:eastAsia="Arial" w:hAnsi="Arial" w:cs="Arial"/>
          <w:i/>
          <w:sz w:val="15"/>
          <w:szCs w:val="15"/>
        </w:rPr>
        <w:t>st</w:t>
      </w:r>
      <w:r>
        <w:rPr>
          <w:rFonts w:ascii="Arial" w:eastAsia="Arial" w:hAnsi="Arial" w:cs="Arial"/>
          <w:i/>
          <w:spacing w:val="1"/>
          <w:sz w:val="15"/>
          <w:szCs w:val="15"/>
        </w:rPr>
        <w:t>e</w:t>
      </w:r>
      <w:r>
        <w:rPr>
          <w:rFonts w:ascii="Arial" w:eastAsia="Arial" w:hAnsi="Arial" w:cs="Arial"/>
          <w:i/>
          <w:sz w:val="15"/>
          <w:szCs w:val="15"/>
        </w:rPr>
        <w:t>m</w:t>
      </w:r>
      <w:r>
        <w:rPr>
          <w:rFonts w:ascii="Arial" w:eastAsia="Arial" w:hAnsi="Arial" w:cs="Arial"/>
          <w:i/>
          <w:spacing w:val="26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in</w:t>
      </w:r>
      <w:r>
        <w:rPr>
          <w:rFonts w:ascii="Arial" w:eastAsia="Arial" w:hAnsi="Arial" w:cs="Arial"/>
          <w:i/>
          <w:spacing w:val="17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a</w:t>
      </w:r>
      <w:r>
        <w:rPr>
          <w:rFonts w:ascii="Arial" w:eastAsia="Arial" w:hAnsi="Arial" w:cs="Arial"/>
          <w:i/>
          <w:spacing w:val="-1"/>
          <w:sz w:val="15"/>
          <w:szCs w:val="15"/>
        </w:rPr>
        <w:t>n</w:t>
      </w:r>
      <w:r>
        <w:rPr>
          <w:rFonts w:ascii="Arial" w:eastAsia="Arial" w:hAnsi="Arial" w:cs="Arial"/>
          <w:i/>
          <w:sz w:val="15"/>
          <w:szCs w:val="15"/>
        </w:rPr>
        <w:t>y</w:t>
      </w:r>
      <w:r>
        <w:rPr>
          <w:rFonts w:ascii="Arial" w:eastAsia="Arial" w:hAnsi="Arial" w:cs="Arial"/>
          <w:i/>
          <w:spacing w:val="21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fo</w:t>
      </w:r>
      <w:r>
        <w:rPr>
          <w:rFonts w:ascii="Arial" w:eastAsia="Arial" w:hAnsi="Arial" w:cs="Arial"/>
          <w:i/>
          <w:spacing w:val="1"/>
          <w:sz w:val="15"/>
          <w:szCs w:val="15"/>
        </w:rPr>
        <w:t>r</w:t>
      </w:r>
      <w:r>
        <w:rPr>
          <w:rFonts w:ascii="Arial" w:eastAsia="Arial" w:hAnsi="Arial" w:cs="Arial"/>
          <w:i/>
          <w:sz w:val="15"/>
          <w:szCs w:val="15"/>
        </w:rPr>
        <w:t>m</w:t>
      </w:r>
      <w:r>
        <w:rPr>
          <w:rFonts w:ascii="Arial" w:eastAsia="Arial" w:hAnsi="Arial" w:cs="Arial"/>
          <w:i/>
          <w:spacing w:val="21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or</w:t>
      </w:r>
      <w:r>
        <w:rPr>
          <w:rFonts w:ascii="Arial" w:eastAsia="Arial" w:hAnsi="Arial" w:cs="Arial"/>
          <w:i/>
          <w:spacing w:val="17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t</w:t>
      </w:r>
      <w:r>
        <w:rPr>
          <w:rFonts w:ascii="Arial" w:eastAsia="Arial" w:hAnsi="Arial" w:cs="Arial"/>
          <w:i/>
          <w:spacing w:val="1"/>
          <w:sz w:val="15"/>
          <w:szCs w:val="15"/>
        </w:rPr>
        <w:t>r</w:t>
      </w:r>
      <w:r>
        <w:rPr>
          <w:rFonts w:ascii="Arial" w:eastAsia="Arial" w:hAnsi="Arial" w:cs="Arial"/>
          <w:i/>
          <w:sz w:val="15"/>
          <w:szCs w:val="15"/>
        </w:rPr>
        <w:t>an</w:t>
      </w:r>
      <w:r>
        <w:rPr>
          <w:rFonts w:ascii="Arial" w:eastAsia="Arial" w:hAnsi="Arial" w:cs="Arial"/>
          <w:i/>
          <w:spacing w:val="2"/>
          <w:sz w:val="15"/>
          <w:szCs w:val="15"/>
        </w:rPr>
        <w:t>s</w:t>
      </w:r>
      <w:r>
        <w:rPr>
          <w:rFonts w:ascii="Arial" w:eastAsia="Arial" w:hAnsi="Arial" w:cs="Arial"/>
          <w:i/>
          <w:spacing w:val="-2"/>
          <w:sz w:val="15"/>
          <w:szCs w:val="15"/>
        </w:rPr>
        <w:t>m</w:t>
      </w:r>
      <w:r>
        <w:rPr>
          <w:rFonts w:ascii="Arial" w:eastAsia="Arial" w:hAnsi="Arial" w:cs="Arial"/>
          <w:i/>
          <w:sz w:val="15"/>
          <w:szCs w:val="15"/>
        </w:rPr>
        <w:t>i</w:t>
      </w:r>
      <w:r>
        <w:rPr>
          <w:rFonts w:ascii="Arial" w:eastAsia="Arial" w:hAnsi="Arial" w:cs="Arial"/>
          <w:i/>
          <w:spacing w:val="1"/>
          <w:sz w:val="15"/>
          <w:szCs w:val="15"/>
        </w:rPr>
        <w:t>t</w:t>
      </w:r>
      <w:r>
        <w:rPr>
          <w:rFonts w:ascii="Arial" w:eastAsia="Arial" w:hAnsi="Arial" w:cs="Arial"/>
          <w:i/>
          <w:sz w:val="15"/>
          <w:szCs w:val="15"/>
        </w:rPr>
        <w:t>ted</w:t>
      </w:r>
      <w:r>
        <w:rPr>
          <w:rFonts w:ascii="Arial" w:eastAsia="Arial" w:hAnsi="Arial" w:cs="Arial"/>
          <w:i/>
          <w:spacing w:val="36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by</w:t>
      </w:r>
      <w:r>
        <w:rPr>
          <w:rFonts w:ascii="Arial" w:eastAsia="Arial" w:hAnsi="Arial" w:cs="Arial"/>
          <w:i/>
          <w:spacing w:val="19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any</w:t>
      </w:r>
      <w:r>
        <w:rPr>
          <w:rFonts w:ascii="Arial" w:eastAsia="Arial" w:hAnsi="Arial" w:cs="Arial"/>
          <w:i/>
          <w:spacing w:val="2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pacing w:val="-2"/>
          <w:sz w:val="15"/>
          <w:szCs w:val="15"/>
        </w:rPr>
        <w:t>m</w:t>
      </w:r>
      <w:r>
        <w:rPr>
          <w:rFonts w:ascii="Arial" w:eastAsia="Arial" w:hAnsi="Arial" w:cs="Arial"/>
          <w:i/>
          <w:sz w:val="15"/>
          <w:szCs w:val="15"/>
        </w:rPr>
        <w:t>ea</w:t>
      </w:r>
      <w:r>
        <w:rPr>
          <w:rFonts w:ascii="Arial" w:eastAsia="Arial" w:hAnsi="Arial" w:cs="Arial"/>
          <w:i/>
          <w:spacing w:val="1"/>
          <w:sz w:val="15"/>
          <w:szCs w:val="15"/>
        </w:rPr>
        <w:t>n</w:t>
      </w:r>
      <w:r>
        <w:rPr>
          <w:rFonts w:ascii="Arial" w:eastAsia="Arial" w:hAnsi="Arial" w:cs="Arial"/>
          <w:i/>
          <w:sz w:val="15"/>
          <w:szCs w:val="15"/>
        </w:rPr>
        <w:t>s</w:t>
      </w:r>
      <w:r>
        <w:rPr>
          <w:rFonts w:ascii="Arial" w:eastAsia="Arial" w:hAnsi="Arial" w:cs="Arial"/>
          <w:i/>
          <w:spacing w:val="27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without</w:t>
      </w:r>
      <w:r>
        <w:rPr>
          <w:rFonts w:ascii="Arial" w:eastAsia="Arial" w:hAnsi="Arial" w:cs="Arial"/>
          <w:i/>
          <w:spacing w:val="27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prior</w:t>
      </w:r>
      <w:r>
        <w:rPr>
          <w:rFonts w:ascii="Arial" w:eastAsia="Arial" w:hAnsi="Arial" w:cs="Arial"/>
          <w:i/>
          <w:spacing w:val="23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per</w:t>
      </w:r>
      <w:r>
        <w:rPr>
          <w:rFonts w:ascii="Arial" w:eastAsia="Arial" w:hAnsi="Arial" w:cs="Arial"/>
          <w:i/>
          <w:spacing w:val="-2"/>
          <w:sz w:val="15"/>
          <w:szCs w:val="15"/>
        </w:rPr>
        <w:t>m</w:t>
      </w:r>
      <w:r>
        <w:rPr>
          <w:rFonts w:ascii="Arial" w:eastAsia="Arial" w:hAnsi="Arial" w:cs="Arial"/>
          <w:i/>
          <w:spacing w:val="2"/>
          <w:sz w:val="15"/>
          <w:szCs w:val="15"/>
        </w:rPr>
        <w:t>i</w:t>
      </w:r>
      <w:r>
        <w:rPr>
          <w:rFonts w:ascii="Arial" w:eastAsia="Arial" w:hAnsi="Arial" w:cs="Arial"/>
          <w:i/>
          <w:sz w:val="15"/>
          <w:szCs w:val="15"/>
        </w:rPr>
        <w:t>ssion</w:t>
      </w:r>
      <w:r>
        <w:rPr>
          <w:rFonts w:ascii="Arial" w:eastAsia="Arial" w:hAnsi="Arial" w:cs="Arial"/>
          <w:i/>
          <w:spacing w:val="36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in</w:t>
      </w:r>
      <w:r>
        <w:rPr>
          <w:rFonts w:ascii="Arial" w:eastAsia="Arial" w:hAnsi="Arial" w:cs="Arial"/>
          <w:i/>
          <w:spacing w:val="17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writ</w:t>
      </w:r>
      <w:r>
        <w:rPr>
          <w:rFonts w:ascii="Arial" w:eastAsia="Arial" w:hAnsi="Arial" w:cs="Arial"/>
          <w:i/>
          <w:spacing w:val="-1"/>
          <w:sz w:val="15"/>
          <w:szCs w:val="15"/>
        </w:rPr>
        <w:t>i</w:t>
      </w:r>
      <w:r>
        <w:rPr>
          <w:rFonts w:ascii="Arial" w:eastAsia="Arial" w:hAnsi="Arial" w:cs="Arial"/>
          <w:i/>
          <w:sz w:val="15"/>
          <w:szCs w:val="15"/>
        </w:rPr>
        <w:t>ng</w:t>
      </w:r>
      <w:r>
        <w:rPr>
          <w:rFonts w:ascii="Arial" w:eastAsia="Arial" w:hAnsi="Arial" w:cs="Arial"/>
          <w:i/>
          <w:spacing w:val="27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f</w:t>
      </w:r>
      <w:r>
        <w:rPr>
          <w:rFonts w:ascii="Arial" w:eastAsia="Arial" w:hAnsi="Arial" w:cs="Arial"/>
          <w:i/>
          <w:spacing w:val="-1"/>
          <w:sz w:val="15"/>
          <w:szCs w:val="15"/>
        </w:rPr>
        <w:t>r</w:t>
      </w:r>
      <w:r>
        <w:rPr>
          <w:rFonts w:ascii="Arial" w:eastAsia="Arial" w:hAnsi="Arial" w:cs="Arial"/>
          <w:i/>
          <w:spacing w:val="1"/>
          <w:sz w:val="15"/>
          <w:szCs w:val="15"/>
        </w:rPr>
        <w:t>o</w:t>
      </w:r>
      <w:r>
        <w:rPr>
          <w:rFonts w:ascii="Arial" w:eastAsia="Arial" w:hAnsi="Arial" w:cs="Arial"/>
          <w:i/>
          <w:sz w:val="15"/>
          <w:szCs w:val="15"/>
        </w:rPr>
        <w:t>m</w:t>
      </w:r>
      <w:r>
        <w:rPr>
          <w:rFonts w:ascii="Arial" w:eastAsia="Arial" w:hAnsi="Arial" w:cs="Arial"/>
          <w:i/>
          <w:spacing w:val="21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z w:val="15"/>
          <w:szCs w:val="15"/>
        </w:rPr>
        <w:t>t</w:t>
      </w:r>
      <w:r>
        <w:rPr>
          <w:rFonts w:ascii="Arial" w:eastAsia="Arial" w:hAnsi="Arial" w:cs="Arial"/>
          <w:i/>
          <w:spacing w:val="1"/>
          <w:sz w:val="15"/>
          <w:szCs w:val="15"/>
        </w:rPr>
        <w:t>h</w:t>
      </w:r>
      <w:r>
        <w:rPr>
          <w:rFonts w:ascii="Arial" w:eastAsia="Arial" w:hAnsi="Arial" w:cs="Arial"/>
          <w:i/>
          <w:sz w:val="15"/>
          <w:szCs w:val="15"/>
        </w:rPr>
        <w:t>e</w:t>
      </w:r>
      <w:r>
        <w:rPr>
          <w:rFonts w:ascii="Arial" w:eastAsia="Arial" w:hAnsi="Arial" w:cs="Arial"/>
          <w:i/>
          <w:spacing w:val="21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spacing w:val="-1"/>
          <w:w w:val="103"/>
          <w:sz w:val="15"/>
          <w:szCs w:val="15"/>
        </w:rPr>
        <w:t>M</w:t>
      </w:r>
      <w:r>
        <w:rPr>
          <w:rFonts w:ascii="Arial" w:eastAsia="Arial" w:hAnsi="Arial" w:cs="Arial"/>
          <w:i/>
          <w:w w:val="103"/>
          <w:sz w:val="15"/>
          <w:szCs w:val="15"/>
        </w:rPr>
        <w:t>a</w:t>
      </w:r>
      <w:r>
        <w:rPr>
          <w:rFonts w:ascii="Arial" w:eastAsia="Arial" w:hAnsi="Arial" w:cs="Arial"/>
          <w:i/>
          <w:spacing w:val="1"/>
          <w:w w:val="103"/>
          <w:sz w:val="15"/>
          <w:szCs w:val="15"/>
        </w:rPr>
        <w:t>n</w:t>
      </w:r>
      <w:r>
        <w:rPr>
          <w:rFonts w:ascii="Arial" w:eastAsia="Arial" w:hAnsi="Arial" w:cs="Arial"/>
          <w:i/>
          <w:w w:val="103"/>
          <w:sz w:val="15"/>
          <w:szCs w:val="15"/>
        </w:rPr>
        <w:t>a</w:t>
      </w:r>
      <w:r>
        <w:rPr>
          <w:rFonts w:ascii="Arial" w:eastAsia="Arial" w:hAnsi="Arial" w:cs="Arial"/>
          <w:i/>
          <w:spacing w:val="-1"/>
          <w:w w:val="103"/>
          <w:sz w:val="15"/>
          <w:szCs w:val="15"/>
        </w:rPr>
        <w:t>g</w:t>
      </w:r>
      <w:r>
        <w:rPr>
          <w:rFonts w:ascii="Arial" w:eastAsia="Arial" w:hAnsi="Arial" w:cs="Arial"/>
          <w:i/>
          <w:spacing w:val="2"/>
          <w:w w:val="103"/>
          <w:sz w:val="15"/>
          <w:szCs w:val="15"/>
        </w:rPr>
        <w:t>i</w:t>
      </w:r>
      <w:r>
        <w:rPr>
          <w:rFonts w:ascii="Arial" w:eastAsia="Arial" w:hAnsi="Arial" w:cs="Arial"/>
          <w:i/>
          <w:w w:val="103"/>
          <w:sz w:val="15"/>
          <w:szCs w:val="15"/>
        </w:rPr>
        <w:t>ng D</w:t>
      </w:r>
      <w:r>
        <w:rPr>
          <w:rFonts w:ascii="Arial" w:eastAsia="Arial" w:hAnsi="Arial" w:cs="Arial"/>
          <w:i/>
          <w:spacing w:val="2"/>
          <w:w w:val="103"/>
          <w:sz w:val="15"/>
          <w:szCs w:val="15"/>
        </w:rPr>
        <w:t>i</w:t>
      </w:r>
      <w:r>
        <w:rPr>
          <w:rFonts w:ascii="Arial" w:eastAsia="Arial" w:hAnsi="Arial" w:cs="Arial"/>
          <w:i/>
          <w:spacing w:val="-1"/>
          <w:w w:val="103"/>
          <w:sz w:val="15"/>
          <w:szCs w:val="15"/>
        </w:rPr>
        <w:t>r</w:t>
      </w:r>
      <w:r>
        <w:rPr>
          <w:rFonts w:ascii="Arial" w:eastAsia="Arial" w:hAnsi="Arial" w:cs="Arial"/>
          <w:i/>
          <w:w w:val="103"/>
          <w:sz w:val="15"/>
          <w:szCs w:val="15"/>
        </w:rPr>
        <w:t>ector.</w:t>
      </w:r>
    </w:p>
    <w:p w:rsidR="00CF6525" w:rsidRDefault="00CF6525">
      <w:pPr>
        <w:spacing w:before="3" w:line="180" w:lineRule="exact"/>
        <w:rPr>
          <w:sz w:val="18"/>
          <w:szCs w:val="18"/>
        </w:rPr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581A93">
      <w:pPr>
        <w:ind w:left="4116" w:right="4133"/>
        <w:jc w:val="center"/>
        <w:rPr>
          <w:rFonts w:ascii="Arial" w:eastAsia="Arial" w:hAnsi="Arial" w:cs="Arial"/>
          <w:sz w:val="17"/>
          <w:szCs w:val="17"/>
        </w:rPr>
        <w:sectPr w:rsidR="00CF6525">
          <w:headerReference w:type="even" r:id="rId14"/>
          <w:headerReference w:type="default" r:id="rId15"/>
          <w:footerReference w:type="default" r:id="rId16"/>
          <w:headerReference w:type="first" r:id="rId17"/>
          <w:pgSz w:w="11900" w:h="16840"/>
          <w:pgMar w:top="2120" w:right="980" w:bottom="280" w:left="1000" w:header="1851" w:footer="1827" w:gutter="0"/>
          <w:cols w:space="720"/>
        </w:sectPr>
      </w:pPr>
      <w:r>
        <w:rPr>
          <w:rFonts w:ascii="Arial" w:eastAsia="Arial" w:hAnsi="Arial" w:cs="Arial"/>
          <w:sz w:val="17"/>
          <w:szCs w:val="17"/>
        </w:rPr>
        <w:t>ISBN</w:t>
      </w:r>
      <w:r>
        <w:rPr>
          <w:rFonts w:ascii="Arial" w:eastAsia="Arial" w:hAnsi="Arial" w:cs="Arial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w w:val="102"/>
          <w:sz w:val="17"/>
          <w:szCs w:val="17"/>
        </w:rPr>
        <w:t>9</w:t>
      </w:r>
      <w:r>
        <w:rPr>
          <w:rFonts w:ascii="Arial" w:eastAsia="Arial" w:hAnsi="Arial" w:cs="Arial"/>
          <w:spacing w:val="-1"/>
          <w:w w:val="102"/>
          <w:sz w:val="17"/>
          <w:szCs w:val="17"/>
        </w:rPr>
        <w:t>9</w:t>
      </w:r>
      <w:r>
        <w:rPr>
          <w:rFonts w:ascii="Arial" w:eastAsia="Arial" w:hAnsi="Arial" w:cs="Arial"/>
          <w:w w:val="102"/>
          <w:sz w:val="17"/>
          <w:szCs w:val="17"/>
        </w:rPr>
        <w:t>66-19-765-6</w:t>
      </w:r>
    </w:p>
    <w:p w:rsidR="00CF6525" w:rsidRDefault="00CF6525">
      <w:pPr>
        <w:spacing w:before="4" w:line="100" w:lineRule="exact"/>
        <w:rPr>
          <w:sz w:val="10"/>
          <w:szCs w:val="10"/>
        </w:rPr>
      </w:pPr>
    </w:p>
    <w:p w:rsidR="00CF6525" w:rsidRDefault="00CF6525">
      <w:pPr>
        <w:spacing w:line="200" w:lineRule="exact"/>
      </w:pPr>
    </w:p>
    <w:p w:rsidR="00CF6525" w:rsidRDefault="00581A93">
      <w:pPr>
        <w:spacing w:before="15"/>
        <w:ind w:left="97" w:right="116"/>
        <w:jc w:val="center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sz w:val="35"/>
          <w:szCs w:val="35"/>
        </w:rPr>
        <w:t xml:space="preserve">KENYA STANDARD                                              </w:t>
      </w:r>
      <w:r>
        <w:rPr>
          <w:rFonts w:ascii="Arial" w:eastAsia="Arial" w:hAnsi="Arial" w:cs="Arial"/>
          <w:b/>
          <w:spacing w:val="31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spacing w:val="3"/>
          <w:sz w:val="27"/>
          <w:szCs w:val="27"/>
        </w:rPr>
        <w:t>K</w:t>
      </w:r>
      <w:r>
        <w:rPr>
          <w:rFonts w:ascii="Arial" w:eastAsia="Arial" w:hAnsi="Arial" w:cs="Arial"/>
          <w:b/>
          <w:sz w:val="27"/>
          <w:szCs w:val="27"/>
        </w:rPr>
        <w:t>S 2029:20</w:t>
      </w:r>
      <w:r w:rsidR="007F5B72">
        <w:rPr>
          <w:rFonts w:ascii="Arial" w:eastAsia="Arial" w:hAnsi="Arial" w:cs="Arial"/>
          <w:b/>
          <w:sz w:val="27"/>
          <w:szCs w:val="27"/>
        </w:rPr>
        <w:t>19</w:t>
      </w:r>
    </w:p>
    <w:p w:rsidR="00CF6525" w:rsidRDefault="00581A93">
      <w:pPr>
        <w:spacing w:before="3"/>
        <w:ind w:right="226"/>
        <w:jc w:val="righ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ICS</w:t>
      </w:r>
      <w:r>
        <w:rPr>
          <w:rFonts w:ascii="Arial" w:eastAsia="Arial" w:hAnsi="Arial" w:cs="Arial"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w w:val="101"/>
          <w:sz w:val="23"/>
          <w:szCs w:val="23"/>
        </w:rPr>
        <w:t>13</w:t>
      </w:r>
      <w:r>
        <w:rPr>
          <w:rFonts w:ascii="Arial" w:eastAsia="Arial" w:hAnsi="Arial" w:cs="Arial"/>
          <w:spacing w:val="1"/>
          <w:w w:val="101"/>
          <w:sz w:val="23"/>
          <w:szCs w:val="23"/>
        </w:rPr>
        <w:t>.</w:t>
      </w:r>
      <w:r>
        <w:rPr>
          <w:rFonts w:ascii="Arial" w:eastAsia="Arial" w:hAnsi="Arial" w:cs="Arial"/>
          <w:w w:val="101"/>
          <w:sz w:val="23"/>
          <w:szCs w:val="23"/>
        </w:rPr>
        <w:t>280</w:t>
      </w: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before="12" w:line="280" w:lineRule="exact"/>
        <w:rPr>
          <w:sz w:val="28"/>
          <w:szCs w:val="28"/>
        </w:rPr>
      </w:pPr>
    </w:p>
    <w:p w:rsidR="00CF6525" w:rsidRDefault="00581A93">
      <w:pPr>
        <w:spacing w:line="480" w:lineRule="exact"/>
        <w:ind w:left="318" w:right="627"/>
        <w:rPr>
          <w:rFonts w:ascii="Arial" w:eastAsia="Arial" w:hAnsi="Arial" w:cs="Arial"/>
          <w:sz w:val="43"/>
          <w:szCs w:val="43"/>
        </w:rPr>
      </w:pPr>
      <w:r>
        <w:rPr>
          <w:rFonts w:ascii="Arial" w:eastAsia="Arial" w:hAnsi="Arial" w:cs="Arial"/>
          <w:b/>
          <w:sz w:val="43"/>
          <w:szCs w:val="43"/>
        </w:rPr>
        <w:t>Cor</w:t>
      </w:r>
      <w:r>
        <w:rPr>
          <w:rFonts w:ascii="Arial" w:eastAsia="Arial" w:hAnsi="Arial" w:cs="Arial"/>
          <w:b/>
          <w:spacing w:val="-2"/>
          <w:sz w:val="43"/>
          <w:szCs w:val="43"/>
        </w:rPr>
        <w:t>p</w:t>
      </w:r>
      <w:r>
        <w:rPr>
          <w:rFonts w:ascii="Arial" w:eastAsia="Arial" w:hAnsi="Arial" w:cs="Arial"/>
          <w:b/>
          <w:sz w:val="43"/>
          <w:szCs w:val="43"/>
        </w:rPr>
        <w:t>ses</w:t>
      </w:r>
      <w:r>
        <w:rPr>
          <w:rFonts w:ascii="Arial" w:eastAsia="Arial" w:hAnsi="Arial" w:cs="Arial"/>
          <w:b/>
          <w:spacing w:val="-17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containing</w:t>
      </w:r>
      <w:r>
        <w:rPr>
          <w:rFonts w:ascii="Arial" w:eastAsia="Arial" w:hAnsi="Arial" w:cs="Arial"/>
          <w:b/>
          <w:spacing w:val="-22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rad</w:t>
      </w:r>
      <w:r>
        <w:rPr>
          <w:rFonts w:ascii="Arial" w:eastAsia="Arial" w:hAnsi="Arial" w:cs="Arial"/>
          <w:b/>
          <w:spacing w:val="-4"/>
          <w:sz w:val="43"/>
          <w:szCs w:val="43"/>
        </w:rPr>
        <w:t>i</w:t>
      </w:r>
      <w:r>
        <w:rPr>
          <w:rFonts w:ascii="Arial" w:eastAsia="Arial" w:hAnsi="Arial" w:cs="Arial"/>
          <w:b/>
          <w:sz w:val="43"/>
          <w:szCs w:val="43"/>
        </w:rPr>
        <w:t>oactive</w:t>
      </w:r>
      <w:r>
        <w:rPr>
          <w:rFonts w:ascii="Arial" w:eastAsia="Arial" w:hAnsi="Arial" w:cs="Arial"/>
          <w:b/>
          <w:spacing w:val="-24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materials</w:t>
      </w:r>
      <w:r>
        <w:rPr>
          <w:rFonts w:ascii="Arial" w:eastAsia="Arial" w:hAnsi="Arial" w:cs="Arial"/>
          <w:b/>
          <w:spacing w:val="-20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— Sa</w:t>
      </w:r>
      <w:r>
        <w:rPr>
          <w:rFonts w:ascii="Arial" w:eastAsia="Arial" w:hAnsi="Arial" w:cs="Arial"/>
          <w:b/>
          <w:spacing w:val="-2"/>
          <w:sz w:val="43"/>
          <w:szCs w:val="43"/>
        </w:rPr>
        <w:t>f</w:t>
      </w:r>
      <w:r>
        <w:rPr>
          <w:rFonts w:ascii="Arial" w:eastAsia="Arial" w:hAnsi="Arial" w:cs="Arial"/>
          <w:b/>
          <w:sz w:val="43"/>
          <w:szCs w:val="43"/>
        </w:rPr>
        <w:t>e</w:t>
      </w:r>
      <w:r>
        <w:rPr>
          <w:rFonts w:ascii="Arial" w:eastAsia="Arial" w:hAnsi="Arial" w:cs="Arial"/>
          <w:b/>
          <w:spacing w:val="-8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handling</w:t>
      </w:r>
      <w:r>
        <w:rPr>
          <w:rFonts w:ascii="Arial" w:eastAsia="Arial" w:hAnsi="Arial" w:cs="Arial"/>
          <w:b/>
          <w:spacing w:val="-18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—</w:t>
      </w:r>
      <w:r>
        <w:rPr>
          <w:rFonts w:ascii="Arial" w:eastAsia="Arial" w:hAnsi="Arial" w:cs="Arial"/>
          <w:b/>
          <w:spacing w:val="-4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Code</w:t>
      </w:r>
      <w:r>
        <w:rPr>
          <w:rFonts w:ascii="Arial" w:eastAsia="Arial" w:hAnsi="Arial" w:cs="Arial"/>
          <w:b/>
          <w:spacing w:val="-11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of</w:t>
      </w:r>
      <w:r>
        <w:rPr>
          <w:rFonts w:ascii="Arial" w:eastAsia="Arial" w:hAnsi="Arial" w:cs="Arial"/>
          <w:b/>
          <w:spacing w:val="-4"/>
          <w:sz w:val="43"/>
          <w:szCs w:val="43"/>
        </w:rPr>
        <w:t xml:space="preserve"> </w:t>
      </w:r>
      <w:r>
        <w:rPr>
          <w:rFonts w:ascii="Arial" w:eastAsia="Arial" w:hAnsi="Arial" w:cs="Arial"/>
          <w:b/>
          <w:sz w:val="43"/>
          <w:szCs w:val="43"/>
        </w:rPr>
        <w:t>practice</w:t>
      </w:r>
    </w:p>
    <w:p w:rsidR="00CF6525" w:rsidRDefault="00CF6525">
      <w:pPr>
        <w:spacing w:before="4" w:line="100" w:lineRule="exact"/>
        <w:rPr>
          <w:sz w:val="11"/>
          <w:szCs w:val="11"/>
        </w:rPr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581A93">
      <w:pPr>
        <w:ind w:left="1450" w:right="1409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pacing w:val="-2"/>
          <w:w w:val="152"/>
          <w:sz w:val="23"/>
          <w:szCs w:val="23"/>
        </w:rPr>
        <w:t>KENY</w:t>
      </w:r>
      <w:r>
        <w:rPr>
          <w:rFonts w:ascii="Arial" w:eastAsia="Arial" w:hAnsi="Arial" w:cs="Arial"/>
          <w:b/>
          <w:w w:val="152"/>
          <w:sz w:val="23"/>
          <w:szCs w:val="23"/>
        </w:rPr>
        <w:t>A</w:t>
      </w:r>
      <w:r>
        <w:rPr>
          <w:rFonts w:ascii="Arial" w:eastAsia="Arial" w:hAnsi="Arial" w:cs="Arial"/>
          <w:b/>
          <w:spacing w:val="2"/>
          <w:w w:val="15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pacing w:val="-2"/>
          <w:w w:val="152"/>
          <w:sz w:val="23"/>
          <w:szCs w:val="23"/>
        </w:rPr>
        <w:t>BUREA</w:t>
      </w:r>
      <w:r>
        <w:rPr>
          <w:rFonts w:ascii="Arial" w:eastAsia="Arial" w:hAnsi="Arial" w:cs="Arial"/>
          <w:b/>
          <w:w w:val="152"/>
          <w:sz w:val="23"/>
          <w:szCs w:val="23"/>
        </w:rPr>
        <w:t>U</w:t>
      </w:r>
      <w:r>
        <w:rPr>
          <w:rFonts w:ascii="Arial" w:eastAsia="Arial" w:hAnsi="Arial" w:cs="Arial"/>
          <w:b/>
          <w:spacing w:val="2"/>
          <w:w w:val="15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pacing w:val="-2"/>
          <w:w w:val="152"/>
          <w:sz w:val="23"/>
          <w:szCs w:val="23"/>
        </w:rPr>
        <w:t>O</w:t>
      </w:r>
      <w:r>
        <w:rPr>
          <w:rFonts w:ascii="Arial" w:eastAsia="Arial" w:hAnsi="Arial" w:cs="Arial"/>
          <w:b/>
          <w:w w:val="152"/>
          <w:sz w:val="23"/>
          <w:szCs w:val="23"/>
        </w:rPr>
        <w:t xml:space="preserve">F </w:t>
      </w:r>
      <w:r>
        <w:rPr>
          <w:rFonts w:ascii="Arial" w:eastAsia="Arial" w:hAnsi="Arial" w:cs="Arial"/>
          <w:b/>
          <w:spacing w:val="-2"/>
          <w:w w:val="152"/>
          <w:sz w:val="23"/>
          <w:szCs w:val="23"/>
        </w:rPr>
        <w:t>STANDARD</w:t>
      </w:r>
      <w:r>
        <w:rPr>
          <w:rFonts w:ascii="Arial" w:eastAsia="Arial" w:hAnsi="Arial" w:cs="Arial"/>
          <w:b/>
          <w:w w:val="152"/>
          <w:sz w:val="23"/>
          <w:szCs w:val="23"/>
        </w:rPr>
        <w:t>S</w:t>
      </w:r>
      <w:r>
        <w:rPr>
          <w:rFonts w:ascii="Arial" w:eastAsia="Arial" w:hAnsi="Arial" w:cs="Arial"/>
          <w:b/>
          <w:spacing w:val="4"/>
          <w:w w:val="15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pacing w:val="-1"/>
          <w:w w:val="152"/>
          <w:sz w:val="23"/>
          <w:szCs w:val="23"/>
        </w:rPr>
        <w:t>(KEBS)</w:t>
      </w:r>
    </w:p>
    <w:p w:rsidR="00CF6525" w:rsidRDefault="00CF6525">
      <w:pPr>
        <w:spacing w:before="3" w:line="180" w:lineRule="exact"/>
        <w:rPr>
          <w:sz w:val="18"/>
          <w:szCs w:val="18"/>
        </w:rPr>
      </w:pPr>
    </w:p>
    <w:p w:rsidR="00CF6525" w:rsidRDefault="00581A93">
      <w:pPr>
        <w:ind w:left="867" w:right="823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>Head</w:t>
      </w:r>
      <w:r>
        <w:rPr>
          <w:rFonts w:ascii="Arial" w:eastAsia="Arial" w:hAnsi="Arial" w:cs="Arial"/>
          <w:b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z w:val="17"/>
          <w:szCs w:val="17"/>
        </w:rPr>
        <w:t>Offic</w:t>
      </w:r>
      <w:r>
        <w:rPr>
          <w:rFonts w:ascii="Arial" w:eastAsia="Arial" w:hAnsi="Arial" w:cs="Arial"/>
          <w:b/>
          <w:spacing w:val="-1"/>
          <w:sz w:val="17"/>
          <w:szCs w:val="17"/>
        </w:rPr>
        <w:t>e</w:t>
      </w:r>
      <w:r>
        <w:rPr>
          <w:rFonts w:ascii="Arial" w:eastAsia="Arial" w:hAnsi="Arial" w:cs="Arial"/>
          <w:b/>
          <w:sz w:val="17"/>
          <w:szCs w:val="17"/>
        </w:rPr>
        <w:t xml:space="preserve">: </w:t>
      </w:r>
      <w:r>
        <w:rPr>
          <w:rFonts w:ascii="Arial" w:eastAsia="Arial" w:hAnsi="Arial" w:cs="Arial"/>
          <w:b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P.O.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Box</w:t>
      </w:r>
      <w:r>
        <w:rPr>
          <w:rFonts w:ascii="Arial" w:eastAsia="Arial" w:hAnsi="Arial" w:cs="Arial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5</w:t>
      </w:r>
      <w:r>
        <w:rPr>
          <w:rFonts w:ascii="Arial" w:eastAsia="Arial" w:hAnsi="Arial" w:cs="Arial"/>
          <w:spacing w:val="-1"/>
          <w:sz w:val="17"/>
          <w:szCs w:val="17"/>
        </w:rPr>
        <w:t>4</w:t>
      </w:r>
      <w:r>
        <w:rPr>
          <w:rFonts w:ascii="Arial" w:eastAsia="Arial" w:hAnsi="Arial" w:cs="Arial"/>
          <w:spacing w:val="1"/>
          <w:sz w:val="17"/>
          <w:szCs w:val="17"/>
        </w:rPr>
        <w:t>97</w:t>
      </w:r>
      <w:r>
        <w:rPr>
          <w:rFonts w:ascii="Arial" w:eastAsia="Arial" w:hAnsi="Arial" w:cs="Arial"/>
          <w:spacing w:val="-1"/>
          <w:sz w:val="17"/>
          <w:szCs w:val="17"/>
        </w:rPr>
        <w:t>4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Nairobi-00</w:t>
      </w:r>
      <w:r>
        <w:rPr>
          <w:rFonts w:ascii="Arial" w:eastAsia="Arial" w:hAnsi="Arial" w:cs="Arial"/>
          <w:spacing w:val="1"/>
          <w:sz w:val="17"/>
          <w:szCs w:val="17"/>
        </w:rPr>
        <w:t>2</w:t>
      </w:r>
      <w:r>
        <w:rPr>
          <w:rFonts w:ascii="Arial" w:eastAsia="Arial" w:hAnsi="Arial" w:cs="Arial"/>
          <w:sz w:val="17"/>
          <w:szCs w:val="17"/>
        </w:rPr>
        <w:t>0</w:t>
      </w:r>
      <w:r>
        <w:rPr>
          <w:rFonts w:ascii="Arial" w:eastAsia="Arial" w:hAnsi="Arial" w:cs="Arial"/>
          <w:spacing w:val="-1"/>
          <w:sz w:val="17"/>
          <w:szCs w:val="17"/>
        </w:rPr>
        <w:t>0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2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el.:</w:t>
      </w:r>
      <w:r>
        <w:rPr>
          <w:rFonts w:ascii="Arial" w:eastAsia="Arial" w:hAnsi="Arial" w:cs="Arial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(+2</w:t>
      </w:r>
      <w:r>
        <w:rPr>
          <w:rFonts w:ascii="Arial" w:eastAsia="Arial" w:hAnsi="Arial" w:cs="Arial"/>
          <w:spacing w:val="-1"/>
          <w:sz w:val="17"/>
          <w:szCs w:val="17"/>
        </w:rPr>
        <w:t>5</w:t>
      </w:r>
      <w:r>
        <w:rPr>
          <w:rFonts w:ascii="Arial" w:eastAsia="Arial" w:hAnsi="Arial" w:cs="Arial"/>
          <w:sz w:val="17"/>
          <w:szCs w:val="17"/>
        </w:rPr>
        <w:t>4</w:t>
      </w:r>
      <w:r>
        <w:rPr>
          <w:rFonts w:ascii="Arial" w:eastAsia="Arial" w:hAnsi="Arial" w:cs="Arial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0</w:t>
      </w:r>
      <w:r>
        <w:rPr>
          <w:rFonts w:ascii="Arial" w:eastAsia="Arial" w:hAnsi="Arial" w:cs="Arial"/>
          <w:spacing w:val="-1"/>
          <w:sz w:val="17"/>
          <w:szCs w:val="17"/>
        </w:rPr>
        <w:t>2</w:t>
      </w:r>
      <w:r>
        <w:rPr>
          <w:rFonts w:ascii="Arial" w:eastAsia="Arial" w:hAnsi="Arial" w:cs="Arial"/>
          <w:sz w:val="17"/>
          <w:szCs w:val="17"/>
        </w:rPr>
        <w:t>0)</w:t>
      </w:r>
      <w:r>
        <w:rPr>
          <w:rFonts w:ascii="Arial" w:eastAsia="Arial" w:hAnsi="Arial" w:cs="Arial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60</w:t>
      </w:r>
      <w:r>
        <w:rPr>
          <w:rFonts w:ascii="Arial" w:eastAsia="Arial" w:hAnsi="Arial" w:cs="Arial"/>
          <w:spacing w:val="1"/>
          <w:sz w:val="17"/>
          <w:szCs w:val="17"/>
        </w:rPr>
        <w:t>5</w:t>
      </w:r>
      <w:r>
        <w:rPr>
          <w:rFonts w:ascii="Arial" w:eastAsia="Arial" w:hAnsi="Arial" w:cs="Arial"/>
          <w:spacing w:val="-1"/>
          <w:sz w:val="17"/>
          <w:szCs w:val="17"/>
        </w:rPr>
        <w:t>4</w:t>
      </w:r>
      <w:r>
        <w:rPr>
          <w:rFonts w:ascii="Arial" w:eastAsia="Arial" w:hAnsi="Arial" w:cs="Arial"/>
          <w:sz w:val="17"/>
          <w:szCs w:val="17"/>
        </w:rPr>
        <w:t>90,</w:t>
      </w:r>
      <w:r>
        <w:rPr>
          <w:rFonts w:ascii="Arial" w:eastAsia="Arial" w:hAnsi="Arial" w:cs="Arial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602350,</w:t>
      </w:r>
      <w:r>
        <w:rPr>
          <w:rFonts w:ascii="Arial" w:eastAsia="Arial" w:hAnsi="Arial" w:cs="Arial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Fa</w:t>
      </w:r>
      <w:r>
        <w:rPr>
          <w:rFonts w:ascii="Arial" w:eastAsia="Arial" w:hAnsi="Arial" w:cs="Arial"/>
          <w:spacing w:val="-1"/>
          <w:sz w:val="17"/>
          <w:szCs w:val="17"/>
        </w:rPr>
        <w:t>x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(</w:t>
      </w:r>
      <w:r>
        <w:rPr>
          <w:rFonts w:ascii="Arial" w:eastAsia="Arial" w:hAnsi="Arial" w:cs="Arial"/>
          <w:spacing w:val="1"/>
          <w:sz w:val="17"/>
          <w:szCs w:val="17"/>
        </w:rPr>
        <w:t>+</w:t>
      </w:r>
      <w:r>
        <w:rPr>
          <w:rFonts w:ascii="Arial" w:eastAsia="Arial" w:hAnsi="Arial" w:cs="Arial"/>
          <w:spacing w:val="-1"/>
          <w:sz w:val="17"/>
          <w:szCs w:val="17"/>
        </w:rPr>
        <w:t>2</w:t>
      </w:r>
      <w:r>
        <w:rPr>
          <w:rFonts w:ascii="Arial" w:eastAsia="Arial" w:hAnsi="Arial" w:cs="Arial"/>
          <w:sz w:val="17"/>
          <w:szCs w:val="17"/>
        </w:rPr>
        <w:t>54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020)</w:t>
      </w:r>
      <w:r>
        <w:rPr>
          <w:rFonts w:ascii="Arial" w:eastAsia="Arial" w:hAnsi="Arial" w:cs="Arial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w w:val="102"/>
          <w:sz w:val="17"/>
          <w:szCs w:val="17"/>
        </w:rPr>
        <w:t>6</w:t>
      </w:r>
      <w:r>
        <w:rPr>
          <w:rFonts w:ascii="Arial" w:eastAsia="Arial" w:hAnsi="Arial" w:cs="Arial"/>
          <w:w w:val="102"/>
          <w:sz w:val="17"/>
          <w:szCs w:val="17"/>
        </w:rPr>
        <w:t>0</w:t>
      </w:r>
      <w:r>
        <w:rPr>
          <w:rFonts w:ascii="Arial" w:eastAsia="Arial" w:hAnsi="Arial" w:cs="Arial"/>
          <w:spacing w:val="-1"/>
          <w:w w:val="102"/>
          <w:sz w:val="17"/>
          <w:szCs w:val="17"/>
        </w:rPr>
        <w:t>4</w:t>
      </w:r>
      <w:r>
        <w:rPr>
          <w:rFonts w:ascii="Arial" w:eastAsia="Arial" w:hAnsi="Arial" w:cs="Arial"/>
          <w:spacing w:val="1"/>
          <w:w w:val="102"/>
          <w:sz w:val="17"/>
          <w:szCs w:val="17"/>
        </w:rPr>
        <w:t>0</w:t>
      </w:r>
      <w:r>
        <w:rPr>
          <w:rFonts w:ascii="Arial" w:eastAsia="Arial" w:hAnsi="Arial" w:cs="Arial"/>
          <w:w w:val="102"/>
          <w:sz w:val="17"/>
          <w:szCs w:val="17"/>
        </w:rPr>
        <w:t>31</w:t>
      </w:r>
    </w:p>
    <w:p w:rsidR="00CF6525" w:rsidRDefault="00581A93">
      <w:pPr>
        <w:spacing w:before="7" w:line="180" w:lineRule="exact"/>
        <w:ind w:left="3051" w:right="3009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position w:val="-1"/>
          <w:sz w:val="17"/>
          <w:szCs w:val="17"/>
        </w:rPr>
        <w:t>E-Mail:</w:t>
      </w:r>
      <w:r>
        <w:rPr>
          <w:rFonts w:ascii="Arial" w:eastAsia="Arial" w:hAnsi="Arial" w:cs="Arial"/>
          <w:spacing w:val="18"/>
          <w:position w:val="-1"/>
          <w:sz w:val="17"/>
          <w:szCs w:val="17"/>
        </w:rPr>
        <w:t xml:space="preserve"> </w:t>
      </w:r>
      <w:hyperlink r:id="rId18">
        <w:r>
          <w:rPr>
            <w:rFonts w:ascii="Arial" w:eastAsia="Arial" w:hAnsi="Arial" w:cs="Arial"/>
            <w:position w:val="-1"/>
            <w:sz w:val="17"/>
            <w:szCs w:val="17"/>
          </w:rPr>
          <w:t>info@</w:t>
        </w:r>
        <w:r>
          <w:rPr>
            <w:rFonts w:ascii="Arial" w:eastAsia="Arial" w:hAnsi="Arial" w:cs="Arial"/>
            <w:spacing w:val="1"/>
            <w:position w:val="-1"/>
            <w:sz w:val="17"/>
            <w:szCs w:val="17"/>
          </w:rPr>
          <w:t>k</w:t>
        </w:r>
        <w:r>
          <w:rPr>
            <w:rFonts w:ascii="Arial" w:eastAsia="Arial" w:hAnsi="Arial" w:cs="Arial"/>
            <w:position w:val="-1"/>
            <w:sz w:val="17"/>
            <w:szCs w:val="17"/>
          </w:rPr>
          <w:t>e</w:t>
        </w:r>
        <w:r>
          <w:rPr>
            <w:rFonts w:ascii="Arial" w:eastAsia="Arial" w:hAnsi="Arial" w:cs="Arial"/>
            <w:spacing w:val="-1"/>
            <w:position w:val="-1"/>
            <w:sz w:val="17"/>
            <w:szCs w:val="17"/>
          </w:rPr>
          <w:t>b</w:t>
        </w:r>
        <w:r>
          <w:rPr>
            <w:rFonts w:ascii="Arial" w:eastAsia="Arial" w:hAnsi="Arial" w:cs="Arial"/>
            <w:position w:val="-1"/>
            <w:sz w:val="17"/>
            <w:szCs w:val="17"/>
          </w:rPr>
          <w:t>s.org,</w:t>
        </w:r>
      </w:hyperlink>
      <w:r>
        <w:rPr>
          <w:rFonts w:ascii="Arial" w:eastAsia="Arial" w:hAnsi="Arial" w:cs="Arial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6"/>
          <w:position w:val="-1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w w:val="103"/>
          <w:position w:val="-1"/>
          <w:sz w:val="17"/>
          <w:szCs w:val="17"/>
        </w:rPr>
        <w:t>We</w:t>
      </w:r>
      <w:r>
        <w:rPr>
          <w:rFonts w:ascii="Arial" w:eastAsia="Arial" w:hAnsi="Arial" w:cs="Arial"/>
          <w:spacing w:val="-1"/>
          <w:w w:val="103"/>
          <w:position w:val="-1"/>
          <w:sz w:val="17"/>
          <w:szCs w:val="17"/>
        </w:rPr>
        <w:t>b</w:t>
      </w:r>
      <w:hyperlink r:id="rId19">
        <w:r>
          <w:rPr>
            <w:rFonts w:ascii="Arial" w:eastAsia="Arial" w:hAnsi="Arial" w:cs="Arial"/>
            <w:spacing w:val="1"/>
            <w:w w:val="103"/>
            <w:position w:val="-1"/>
            <w:sz w:val="17"/>
            <w:szCs w:val="17"/>
          </w:rPr>
          <w:t>:</w:t>
        </w:r>
        <w:r>
          <w:rPr>
            <w:rFonts w:ascii="Arial" w:eastAsia="Arial" w:hAnsi="Arial" w:cs="Arial"/>
            <w:w w:val="103"/>
            <w:position w:val="-1"/>
            <w:sz w:val="17"/>
            <w:szCs w:val="17"/>
          </w:rPr>
          <w:t>h</w:t>
        </w:r>
        <w:r>
          <w:rPr>
            <w:rFonts w:ascii="Arial" w:eastAsia="Arial" w:hAnsi="Arial" w:cs="Arial"/>
            <w:spacing w:val="1"/>
            <w:w w:val="103"/>
            <w:position w:val="-1"/>
            <w:sz w:val="17"/>
            <w:szCs w:val="17"/>
          </w:rPr>
          <w:t>tt</w:t>
        </w:r>
        <w:r>
          <w:rPr>
            <w:rFonts w:ascii="Arial" w:eastAsia="Arial" w:hAnsi="Arial" w:cs="Arial"/>
            <w:spacing w:val="-1"/>
            <w:w w:val="102"/>
            <w:position w:val="-1"/>
            <w:sz w:val="17"/>
            <w:szCs w:val="17"/>
          </w:rPr>
          <w:t>p</w:t>
        </w:r>
        <w:proofErr w:type="spellEnd"/>
        <w:r>
          <w:rPr>
            <w:rFonts w:ascii="Arial" w:eastAsia="Arial" w:hAnsi="Arial" w:cs="Arial"/>
            <w:spacing w:val="1"/>
            <w:w w:val="103"/>
            <w:position w:val="-1"/>
            <w:sz w:val="17"/>
            <w:szCs w:val="17"/>
          </w:rPr>
          <w:t>://</w:t>
        </w:r>
        <w:r>
          <w:rPr>
            <w:rFonts w:ascii="Arial" w:eastAsia="Arial" w:hAnsi="Arial" w:cs="Arial"/>
            <w:w w:val="103"/>
            <w:position w:val="-1"/>
            <w:sz w:val="17"/>
            <w:szCs w:val="17"/>
          </w:rPr>
          <w:t>www</w:t>
        </w:r>
        <w:r>
          <w:rPr>
            <w:rFonts w:ascii="Arial" w:eastAsia="Arial" w:hAnsi="Arial" w:cs="Arial"/>
            <w:spacing w:val="1"/>
            <w:w w:val="103"/>
            <w:position w:val="-1"/>
            <w:sz w:val="17"/>
            <w:szCs w:val="17"/>
          </w:rPr>
          <w:t>.</w:t>
        </w:r>
        <w:r>
          <w:rPr>
            <w:rFonts w:ascii="Arial" w:eastAsia="Arial" w:hAnsi="Arial" w:cs="Arial"/>
            <w:w w:val="102"/>
            <w:position w:val="-1"/>
            <w:sz w:val="17"/>
            <w:szCs w:val="17"/>
          </w:rPr>
          <w:t>k</w:t>
        </w:r>
        <w:r>
          <w:rPr>
            <w:rFonts w:ascii="Arial" w:eastAsia="Arial" w:hAnsi="Arial" w:cs="Arial"/>
            <w:spacing w:val="-1"/>
            <w:w w:val="102"/>
            <w:position w:val="-1"/>
            <w:sz w:val="17"/>
            <w:szCs w:val="17"/>
          </w:rPr>
          <w:t>e</w:t>
        </w:r>
        <w:r>
          <w:rPr>
            <w:rFonts w:ascii="Arial" w:eastAsia="Arial" w:hAnsi="Arial" w:cs="Arial"/>
            <w:spacing w:val="1"/>
            <w:w w:val="102"/>
            <w:position w:val="-1"/>
            <w:sz w:val="17"/>
            <w:szCs w:val="17"/>
          </w:rPr>
          <w:t>b</w:t>
        </w:r>
        <w:r>
          <w:rPr>
            <w:rFonts w:ascii="Arial" w:eastAsia="Arial" w:hAnsi="Arial" w:cs="Arial"/>
            <w:w w:val="102"/>
            <w:position w:val="-1"/>
            <w:sz w:val="17"/>
            <w:szCs w:val="17"/>
          </w:rPr>
          <w:t>s</w:t>
        </w:r>
        <w:r>
          <w:rPr>
            <w:rFonts w:ascii="Arial" w:eastAsia="Arial" w:hAnsi="Arial" w:cs="Arial"/>
            <w:spacing w:val="1"/>
            <w:w w:val="103"/>
            <w:position w:val="-1"/>
            <w:sz w:val="17"/>
            <w:szCs w:val="17"/>
          </w:rPr>
          <w:t>.</w:t>
        </w:r>
        <w:r>
          <w:rPr>
            <w:rFonts w:ascii="Arial" w:eastAsia="Arial" w:hAnsi="Arial" w:cs="Arial"/>
            <w:w w:val="102"/>
            <w:position w:val="-1"/>
            <w:sz w:val="17"/>
            <w:szCs w:val="17"/>
          </w:rPr>
          <w:t>org</w:t>
        </w:r>
      </w:hyperlink>
    </w:p>
    <w:p w:rsidR="00CF6525" w:rsidRDefault="00CF6525">
      <w:pPr>
        <w:spacing w:before="7" w:line="120" w:lineRule="exact"/>
        <w:rPr>
          <w:sz w:val="12"/>
          <w:szCs w:val="1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9"/>
        <w:gridCol w:w="3090"/>
        <w:gridCol w:w="2961"/>
      </w:tblGrid>
      <w:tr w:rsidR="00CF6525">
        <w:trPr>
          <w:trHeight w:hRule="exact" w:val="288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CF6525" w:rsidRDefault="00581A93">
            <w:pPr>
              <w:spacing w:before="82"/>
              <w:ind w:left="4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st</w:t>
            </w:r>
            <w:r>
              <w:rPr>
                <w:rFonts w:ascii="Arial" w:eastAsia="Arial" w:hAnsi="Arial" w:cs="Arial"/>
                <w:b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n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:rsidR="00CF6525" w:rsidRDefault="00581A93">
            <w:pPr>
              <w:spacing w:before="82"/>
              <w:ind w:left="36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La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Reg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io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n</w:t>
            </w: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:rsidR="00CF6525" w:rsidRDefault="00581A93">
            <w:pPr>
              <w:spacing w:before="82"/>
              <w:ind w:left="39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ft</w:t>
            </w:r>
            <w:r>
              <w:rPr>
                <w:rFonts w:ascii="Arial" w:eastAsia="Arial" w:hAnsi="Arial" w:cs="Arial"/>
                <w:b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Val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b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Reg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on</w:t>
            </w:r>
          </w:p>
        </w:tc>
      </w:tr>
      <w:tr w:rsidR="00CF6525">
        <w:trPr>
          <w:trHeight w:hRule="exact" w:val="202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CF6525" w:rsidRDefault="00581A93">
            <w:pPr>
              <w:spacing w:line="180" w:lineRule="exact"/>
              <w:ind w:left="4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P.O.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Box</w:t>
            </w:r>
            <w:r>
              <w:rPr>
                <w:rFonts w:ascii="Arial" w:eastAsia="Arial" w:hAnsi="Arial" w:cs="Arial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99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3</w:t>
            </w:r>
            <w:r>
              <w:rPr>
                <w:rFonts w:ascii="Arial" w:eastAsia="Arial" w:hAnsi="Arial" w:cs="Arial"/>
                <w:sz w:val="17"/>
                <w:szCs w:val="17"/>
              </w:rPr>
              <w:t>76,</w:t>
            </w:r>
            <w:r>
              <w:rPr>
                <w:rFonts w:ascii="Arial" w:eastAsia="Arial" w:hAnsi="Arial" w:cs="Arial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Mombasa-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8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1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0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:rsidR="00CF6525" w:rsidRDefault="00581A93">
            <w:pPr>
              <w:spacing w:line="180" w:lineRule="exact"/>
              <w:ind w:left="36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P.O.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Box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9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4</w:t>
            </w:r>
            <w:r>
              <w:rPr>
                <w:rFonts w:ascii="Arial" w:eastAsia="Arial" w:hAnsi="Arial" w:cs="Arial"/>
                <w:sz w:val="17"/>
                <w:szCs w:val="17"/>
              </w:rPr>
              <w:t>9,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is</w:t>
            </w:r>
            <w:r>
              <w:rPr>
                <w:rFonts w:ascii="Arial" w:eastAsia="Arial" w:hAnsi="Arial" w:cs="Arial"/>
                <w:spacing w:val="-3"/>
                <w:w w:val="102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mu-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4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1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0</w:t>
            </w: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:rsidR="00CF6525" w:rsidRDefault="00581A93">
            <w:pPr>
              <w:spacing w:line="180" w:lineRule="exact"/>
              <w:ind w:left="36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P.O.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Box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1</w:t>
            </w:r>
            <w:r>
              <w:rPr>
                <w:rFonts w:ascii="Arial" w:eastAsia="Arial" w:hAnsi="Arial" w:cs="Arial"/>
                <w:sz w:val="17"/>
                <w:szCs w:val="17"/>
              </w:rPr>
              <w:t>38,</w:t>
            </w:r>
            <w:r>
              <w:rPr>
                <w:rFonts w:ascii="Arial" w:eastAsia="Arial" w:hAnsi="Arial" w:cs="Arial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ur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-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1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0</w:t>
            </w:r>
          </w:p>
        </w:tc>
      </w:tr>
      <w:tr w:rsidR="00CF6525">
        <w:trPr>
          <w:trHeight w:hRule="exact" w:val="202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CF6525" w:rsidRDefault="00581A93">
            <w:pPr>
              <w:spacing w:line="180" w:lineRule="exact"/>
              <w:ind w:left="4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el.: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(+254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4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1</w:t>
            </w:r>
            <w:r>
              <w:rPr>
                <w:rFonts w:ascii="Arial" w:eastAsia="Arial" w:hAnsi="Arial" w:cs="Arial"/>
                <w:sz w:val="17"/>
                <w:szCs w:val="17"/>
              </w:rPr>
              <w:t>)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z w:val="17"/>
                <w:szCs w:val="17"/>
              </w:rPr>
              <w:t>29563,</w:t>
            </w:r>
            <w:r>
              <w:rPr>
                <w:rFonts w:ascii="Arial" w:eastAsia="Arial" w:hAnsi="Arial" w:cs="Arial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3</w:t>
            </w:r>
            <w:r>
              <w:rPr>
                <w:rFonts w:ascii="Arial" w:eastAsia="Arial" w:hAnsi="Arial" w:cs="Arial"/>
                <w:w w:val="103"/>
                <w:sz w:val="17"/>
                <w:szCs w:val="17"/>
              </w:rPr>
              <w:t>0939/</w:t>
            </w:r>
            <w:r>
              <w:rPr>
                <w:rFonts w:ascii="Arial" w:eastAsia="Arial" w:hAnsi="Arial" w:cs="Arial"/>
                <w:spacing w:val="-1"/>
                <w:w w:val="103"/>
                <w:sz w:val="17"/>
                <w:szCs w:val="17"/>
              </w:rPr>
              <w:t>4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0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:rsidR="00CF6525" w:rsidRDefault="00581A93">
            <w:pPr>
              <w:spacing w:line="180" w:lineRule="exact"/>
              <w:ind w:left="342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el.: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(</w:t>
            </w:r>
            <w:r>
              <w:rPr>
                <w:rFonts w:ascii="Arial" w:eastAsia="Arial" w:hAnsi="Arial" w:cs="Arial"/>
                <w:sz w:val="17"/>
                <w:szCs w:val="17"/>
              </w:rPr>
              <w:t>+254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057)</w:t>
            </w:r>
            <w:r>
              <w:rPr>
                <w:rFonts w:ascii="Arial" w:eastAsia="Arial" w:hAnsi="Arial" w:cs="Arial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35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4</w:t>
            </w:r>
            <w:r>
              <w:rPr>
                <w:rFonts w:ascii="Arial" w:eastAsia="Arial" w:hAnsi="Arial" w:cs="Arial"/>
                <w:sz w:val="17"/>
                <w:szCs w:val="17"/>
              </w:rPr>
              <w:t>9,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3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96</w:t>
            </w: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:rsidR="00CF6525" w:rsidRDefault="00581A93">
            <w:pPr>
              <w:spacing w:line="180" w:lineRule="exact"/>
              <w:ind w:left="36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el.: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(+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z w:val="17"/>
                <w:szCs w:val="17"/>
              </w:rPr>
              <w:t>54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sz w:val="17"/>
                <w:szCs w:val="17"/>
              </w:rPr>
              <w:t>51)</w:t>
            </w:r>
            <w:r>
              <w:rPr>
                <w:rFonts w:ascii="Arial" w:eastAsia="Arial" w:hAnsi="Arial" w:cs="Arial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z w:val="17"/>
                <w:szCs w:val="17"/>
              </w:rPr>
              <w:t>10553,</w:t>
            </w:r>
            <w:r>
              <w:rPr>
                <w:rFonts w:ascii="Arial" w:eastAsia="Arial" w:hAnsi="Arial" w:cs="Arial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1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5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55</w:t>
            </w:r>
          </w:p>
        </w:tc>
      </w:tr>
      <w:tr w:rsidR="00CF6525">
        <w:trPr>
          <w:trHeight w:hRule="exact" w:val="288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CF6525" w:rsidRDefault="00581A93">
            <w:pPr>
              <w:spacing w:line="180" w:lineRule="exact"/>
              <w:ind w:left="4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ax</w:t>
            </w:r>
            <w:r>
              <w:rPr>
                <w:rFonts w:ascii="Arial" w:eastAsia="Arial" w:hAnsi="Arial" w:cs="Arial"/>
                <w:sz w:val="17"/>
                <w:szCs w:val="17"/>
              </w:rPr>
              <w:t>: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(+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z w:val="17"/>
                <w:szCs w:val="17"/>
              </w:rPr>
              <w:t>54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4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1</w:t>
            </w:r>
            <w:r>
              <w:rPr>
                <w:rFonts w:ascii="Arial" w:eastAsia="Arial" w:hAnsi="Arial" w:cs="Arial"/>
                <w:sz w:val="17"/>
                <w:szCs w:val="17"/>
              </w:rPr>
              <w:t>)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29448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:rsidR="00CF6525" w:rsidRDefault="00581A93">
            <w:pPr>
              <w:spacing w:line="180" w:lineRule="exact"/>
              <w:ind w:left="36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Fa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x</w:t>
            </w:r>
            <w:r>
              <w:rPr>
                <w:rFonts w:ascii="Arial" w:eastAsia="Arial" w:hAnsi="Arial" w:cs="Arial"/>
                <w:sz w:val="17"/>
                <w:szCs w:val="17"/>
              </w:rPr>
              <w:t>: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(+254</w:t>
            </w:r>
            <w:r>
              <w:rPr>
                <w:rFonts w:ascii="Arial" w:eastAsia="Arial" w:hAnsi="Arial" w:cs="Arial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05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7</w:t>
            </w:r>
            <w:r>
              <w:rPr>
                <w:rFonts w:ascii="Arial" w:eastAsia="Arial" w:hAnsi="Arial" w:cs="Arial"/>
                <w:sz w:val="17"/>
                <w:szCs w:val="17"/>
              </w:rPr>
              <w:t>)</w:t>
            </w:r>
            <w:r>
              <w:rPr>
                <w:rFonts w:ascii="Arial" w:eastAsia="Arial" w:hAnsi="Arial" w:cs="Arial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21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8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1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4</w:t>
            </w: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:rsidR="00CF6525" w:rsidRDefault="00CF6525"/>
        </w:tc>
      </w:tr>
    </w:tbl>
    <w:p w:rsidR="00CF6525" w:rsidRDefault="00CF6525">
      <w:pPr>
        <w:spacing w:line="200" w:lineRule="exact"/>
      </w:pPr>
    </w:p>
    <w:p w:rsidR="00CF6525" w:rsidRDefault="00CF6525">
      <w:pPr>
        <w:spacing w:before="9" w:line="220" w:lineRule="exact"/>
        <w:rPr>
          <w:sz w:val="22"/>
          <w:szCs w:val="22"/>
        </w:rPr>
      </w:pPr>
    </w:p>
    <w:p w:rsidR="007F5B72" w:rsidRDefault="007F5B72">
      <w:pPr>
        <w:spacing w:before="9" w:line="220" w:lineRule="exact"/>
        <w:rPr>
          <w:sz w:val="22"/>
          <w:szCs w:val="22"/>
        </w:rPr>
      </w:pPr>
    </w:p>
    <w:p w:rsidR="007F5B72" w:rsidRDefault="007F5B72">
      <w:pPr>
        <w:spacing w:before="9" w:line="220" w:lineRule="exact"/>
        <w:rPr>
          <w:sz w:val="22"/>
          <w:szCs w:val="22"/>
        </w:rPr>
      </w:pPr>
    </w:p>
    <w:p w:rsidR="007F5B72" w:rsidRDefault="007F5B72">
      <w:pPr>
        <w:spacing w:before="9" w:line="220" w:lineRule="exact"/>
        <w:rPr>
          <w:sz w:val="22"/>
          <w:szCs w:val="22"/>
        </w:rPr>
      </w:pPr>
    </w:p>
    <w:p w:rsidR="007F5B72" w:rsidRDefault="007F5B72">
      <w:pPr>
        <w:spacing w:before="9" w:line="220" w:lineRule="exact"/>
        <w:rPr>
          <w:sz w:val="22"/>
          <w:szCs w:val="22"/>
        </w:rPr>
      </w:pPr>
    </w:p>
    <w:p w:rsidR="007F5B72" w:rsidRDefault="007F5B72">
      <w:pPr>
        <w:spacing w:before="9" w:line="220" w:lineRule="exact"/>
        <w:rPr>
          <w:sz w:val="22"/>
          <w:szCs w:val="22"/>
        </w:rPr>
      </w:pPr>
    </w:p>
    <w:p w:rsidR="007F5B72" w:rsidRDefault="007F5B72">
      <w:pPr>
        <w:spacing w:before="9" w:line="220" w:lineRule="exact"/>
        <w:rPr>
          <w:sz w:val="22"/>
          <w:szCs w:val="22"/>
        </w:rPr>
      </w:pPr>
    </w:p>
    <w:p w:rsidR="00CF6525" w:rsidRDefault="00581A93">
      <w:pPr>
        <w:spacing w:before="41"/>
        <w:ind w:left="143"/>
        <w:rPr>
          <w:rFonts w:ascii="Arial" w:eastAsia="Arial" w:hAnsi="Arial" w:cs="Arial"/>
          <w:sz w:val="19"/>
          <w:szCs w:val="19"/>
        </w:rPr>
        <w:sectPr w:rsidR="00CF6525">
          <w:headerReference w:type="even" r:id="rId20"/>
          <w:headerReference w:type="default" r:id="rId21"/>
          <w:footerReference w:type="default" r:id="rId22"/>
          <w:headerReference w:type="first" r:id="rId23"/>
          <w:pgSz w:w="11900" w:h="16840"/>
          <w:pgMar w:top="2120" w:right="1000" w:bottom="280" w:left="960" w:header="1851" w:footer="0" w:gutter="0"/>
          <w:cols w:space="720"/>
        </w:sectPr>
      </w:pPr>
      <w:r>
        <w:rPr>
          <w:rFonts w:ascii="Arial" w:eastAsia="Arial" w:hAnsi="Arial" w:cs="Arial"/>
          <w:sz w:val="19"/>
          <w:szCs w:val="19"/>
        </w:rPr>
        <w:t>KEBS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20</w:t>
      </w:r>
      <w:r w:rsidR="007F5B72">
        <w:rPr>
          <w:rFonts w:ascii="Arial" w:eastAsia="Arial" w:hAnsi="Arial" w:cs="Arial"/>
          <w:spacing w:val="1"/>
          <w:sz w:val="19"/>
          <w:szCs w:val="19"/>
        </w:rPr>
        <w:t>19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–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All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ri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hts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ese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ved                                                                                                                                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iii</w:t>
      </w:r>
    </w:p>
    <w:p w:rsidR="00CF6525" w:rsidRDefault="00581A93">
      <w:pPr>
        <w:spacing w:before="33"/>
        <w:ind w:left="103" w:right="8718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w w:val="101"/>
          <w:sz w:val="23"/>
          <w:szCs w:val="23"/>
        </w:rPr>
        <w:lastRenderedPageBreak/>
        <w:t>F</w:t>
      </w:r>
      <w:r>
        <w:rPr>
          <w:rFonts w:ascii="Arial" w:eastAsia="Arial" w:hAnsi="Arial" w:cs="Arial"/>
          <w:b/>
          <w:spacing w:val="-1"/>
          <w:w w:val="101"/>
          <w:sz w:val="23"/>
          <w:szCs w:val="23"/>
        </w:rPr>
        <w:t>o</w:t>
      </w:r>
      <w:r>
        <w:rPr>
          <w:rFonts w:ascii="Arial" w:eastAsia="Arial" w:hAnsi="Arial" w:cs="Arial"/>
          <w:b/>
          <w:w w:val="101"/>
          <w:sz w:val="23"/>
          <w:szCs w:val="23"/>
        </w:rPr>
        <w:t>r</w:t>
      </w:r>
      <w:r>
        <w:rPr>
          <w:rFonts w:ascii="Arial" w:eastAsia="Arial" w:hAnsi="Arial" w:cs="Arial"/>
          <w:b/>
          <w:spacing w:val="-1"/>
          <w:w w:val="101"/>
          <w:sz w:val="23"/>
          <w:szCs w:val="23"/>
        </w:rPr>
        <w:t>e</w:t>
      </w:r>
      <w:r>
        <w:rPr>
          <w:rFonts w:ascii="Arial" w:eastAsia="Arial" w:hAnsi="Arial" w:cs="Arial"/>
          <w:b/>
          <w:spacing w:val="3"/>
          <w:w w:val="101"/>
          <w:sz w:val="23"/>
          <w:szCs w:val="23"/>
        </w:rPr>
        <w:t>w</w:t>
      </w:r>
      <w:r>
        <w:rPr>
          <w:rFonts w:ascii="Arial" w:eastAsia="Arial" w:hAnsi="Arial" w:cs="Arial"/>
          <w:b/>
          <w:spacing w:val="-1"/>
          <w:w w:val="101"/>
          <w:sz w:val="23"/>
          <w:szCs w:val="23"/>
        </w:rPr>
        <w:t>o</w:t>
      </w:r>
      <w:r>
        <w:rPr>
          <w:rFonts w:ascii="Arial" w:eastAsia="Arial" w:hAnsi="Arial" w:cs="Arial"/>
          <w:b/>
          <w:w w:val="101"/>
          <w:sz w:val="23"/>
          <w:szCs w:val="23"/>
        </w:rPr>
        <w:t>rd</w:t>
      </w:r>
    </w:p>
    <w:p w:rsidR="00CF6525" w:rsidRDefault="00CF6525">
      <w:pPr>
        <w:spacing w:before="9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nya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 w:rsidR="007F5B72">
        <w:rPr>
          <w:rFonts w:ascii="Arial" w:eastAsia="Arial" w:hAnsi="Arial" w:cs="Arial"/>
          <w:sz w:val="19"/>
          <w:szCs w:val="19"/>
        </w:rPr>
        <w:t>Sta</w:t>
      </w:r>
      <w:r w:rsidR="007F5B72">
        <w:rPr>
          <w:rFonts w:ascii="Arial" w:eastAsia="Arial" w:hAnsi="Arial" w:cs="Arial"/>
          <w:spacing w:val="1"/>
          <w:sz w:val="19"/>
          <w:szCs w:val="19"/>
        </w:rPr>
        <w:t>n</w:t>
      </w:r>
      <w:r w:rsidR="007F5B72">
        <w:rPr>
          <w:rFonts w:ascii="Arial" w:eastAsia="Arial" w:hAnsi="Arial" w:cs="Arial"/>
          <w:sz w:val="19"/>
          <w:szCs w:val="19"/>
        </w:rPr>
        <w:t>d</w:t>
      </w:r>
      <w:r w:rsidR="007F5B72">
        <w:rPr>
          <w:rFonts w:ascii="Arial" w:eastAsia="Arial" w:hAnsi="Arial" w:cs="Arial"/>
          <w:spacing w:val="1"/>
          <w:sz w:val="19"/>
          <w:szCs w:val="19"/>
        </w:rPr>
        <w:t>a</w:t>
      </w:r>
      <w:r w:rsidR="007F5B72">
        <w:rPr>
          <w:rFonts w:ascii="Arial" w:eastAsia="Arial" w:hAnsi="Arial" w:cs="Arial"/>
          <w:sz w:val="19"/>
          <w:szCs w:val="19"/>
        </w:rPr>
        <w:t xml:space="preserve">rd </w:t>
      </w:r>
      <w:r w:rsidR="007F5B72">
        <w:rPr>
          <w:rFonts w:ascii="Arial" w:eastAsia="Arial" w:hAnsi="Arial" w:cs="Arial"/>
          <w:spacing w:val="1"/>
          <w:sz w:val="19"/>
          <w:szCs w:val="19"/>
        </w:rPr>
        <w:t>was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7F5B72">
        <w:rPr>
          <w:rFonts w:ascii="Arial" w:eastAsia="Arial" w:hAnsi="Arial" w:cs="Arial"/>
          <w:spacing w:val="1"/>
          <w:sz w:val="19"/>
          <w:szCs w:val="19"/>
        </w:rPr>
        <w:t>p</w:t>
      </w:r>
      <w:r w:rsidR="007F5B72">
        <w:rPr>
          <w:rFonts w:ascii="Arial" w:eastAsia="Arial" w:hAnsi="Arial" w:cs="Arial"/>
          <w:sz w:val="19"/>
          <w:szCs w:val="19"/>
        </w:rPr>
        <w:t>re</w:t>
      </w:r>
      <w:r w:rsidR="007F5B72">
        <w:rPr>
          <w:rFonts w:ascii="Arial" w:eastAsia="Arial" w:hAnsi="Arial" w:cs="Arial"/>
          <w:spacing w:val="1"/>
          <w:sz w:val="19"/>
          <w:szCs w:val="19"/>
        </w:rPr>
        <w:t>p</w:t>
      </w:r>
      <w:r w:rsidR="007F5B72">
        <w:rPr>
          <w:rFonts w:ascii="Arial" w:eastAsia="Arial" w:hAnsi="Arial" w:cs="Arial"/>
          <w:spacing w:val="-2"/>
          <w:sz w:val="19"/>
          <w:szCs w:val="19"/>
        </w:rPr>
        <w:t>a</w:t>
      </w:r>
      <w:r w:rsidR="007F5B72">
        <w:rPr>
          <w:rFonts w:ascii="Arial" w:eastAsia="Arial" w:hAnsi="Arial" w:cs="Arial"/>
          <w:spacing w:val="1"/>
          <w:sz w:val="19"/>
          <w:szCs w:val="19"/>
        </w:rPr>
        <w:t>r</w:t>
      </w:r>
      <w:r w:rsidR="007F5B72">
        <w:rPr>
          <w:rFonts w:ascii="Arial" w:eastAsia="Arial" w:hAnsi="Arial" w:cs="Arial"/>
          <w:spacing w:val="-2"/>
          <w:sz w:val="19"/>
          <w:szCs w:val="19"/>
        </w:rPr>
        <w:t>e</w:t>
      </w:r>
      <w:r w:rsidR="007F5B72">
        <w:rPr>
          <w:rFonts w:ascii="Arial" w:eastAsia="Arial" w:hAnsi="Arial" w:cs="Arial"/>
          <w:sz w:val="19"/>
          <w:szCs w:val="19"/>
        </w:rPr>
        <w:t xml:space="preserve">d </w:t>
      </w:r>
      <w:r w:rsidR="007F5B72">
        <w:rPr>
          <w:rFonts w:ascii="Arial" w:eastAsia="Arial" w:hAnsi="Arial" w:cs="Arial"/>
          <w:spacing w:val="1"/>
          <w:sz w:val="19"/>
          <w:szCs w:val="19"/>
        </w:rPr>
        <w:t>by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 w:rsidR="007F5B72">
        <w:rPr>
          <w:rFonts w:ascii="Arial" w:eastAsia="Arial" w:hAnsi="Arial" w:cs="Arial"/>
          <w:sz w:val="19"/>
          <w:szCs w:val="19"/>
        </w:rPr>
        <w:t>Dosim</w:t>
      </w:r>
      <w:r w:rsidR="007F5B72">
        <w:rPr>
          <w:rFonts w:ascii="Arial" w:eastAsia="Arial" w:hAnsi="Arial" w:cs="Arial"/>
          <w:spacing w:val="1"/>
          <w:sz w:val="19"/>
          <w:szCs w:val="19"/>
        </w:rPr>
        <w:t>e</w:t>
      </w:r>
      <w:r w:rsidR="007F5B72">
        <w:rPr>
          <w:rFonts w:ascii="Arial" w:eastAsia="Arial" w:hAnsi="Arial" w:cs="Arial"/>
          <w:sz w:val="19"/>
          <w:szCs w:val="19"/>
        </w:rPr>
        <w:t>t</w:t>
      </w:r>
      <w:r w:rsidR="007F5B72">
        <w:rPr>
          <w:rFonts w:ascii="Arial" w:eastAsia="Arial" w:hAnsi="Arial" w:cs="Arial"/>
          <w:spacing w:val="1"/>
          <w:sz w:val="19"/>
          <w:szCs w:val="19"/>
        </w:rPr>
        <w:t>r</w:t>
      </w:r>
      <w:r w:rsidR="007F5B72">
        <w:rPr>
          <w:rFonts w:ascii="Arial" w:eastAsia="Arial" w:hAnsi="Arial" w:cs="Arial"/>
          <w:spacing w:val="-1"/>
          <w:sz w:val="19"/>
          <w:szCs w:val="19"/>
        </w:rPr>
        <w:t>y</w:t>
      </w:r>
      <w:r w:rsidR="007F5B72">
        <w:rPr>
          <w:rFonts w:ascii="Arial" w:eastAsia="Arial" w:hAnsi="Arial" w:cs="Arial"/>
          <w:sz w:val="19"/>
          <w:szCs w:val="19"/>
        </w:rPr>
        <w:t xml:space="preserve">, </w:t>
      </w:r>
      <w:r w:rsidR="007F5B72">
        <w:rPr>
          <w:rFonts w:ascii="Arial" w:eastAsia="Arial" w:hAnsi="Arial" w:cs="Arial"/>
          <w:spacing w:val="2"/>
          <w:sz w:val="19"/>
          <w:szCs w:val="19"/>
        </w:rPr>
        <w:t>Radiotracer</w:t>
      </w:r>
      <w:r w:rsidR="007F5B72">
        <w:rPr>
          <w:rFonts w:ascii="Arial" w:eastAsia="Arial" w:hAnsi="Arial" w:cs="Arial"/>
          <w:sz w:val="19"/>
          <w:szCs w:val="19"/>
        </w:rPr>
        <w:t xml:space="preserve"> </w:t>
      </w:r>
      <w:r w:rsidR="007F5B72">
        <w:rPr>
          <w:rFonts w:ascii="Arial" w:eastAsia="Arial" w:hAnsi="Arial" w:cs="Arial"/>
          <w:spacing w:val="3"/>
          <w:sz w:val="19"/>
          <w:szCs w:val="19"/>
        </w:rPr>
        <w:t>and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 w:rsidR="007F5B72">
        <w:rPr>
          <w:rFonts w:ascii="Arial" w:eastAsia="Arial" w:hAnsi="Arial" w:cs="Arial"/>
          <w:sz w:val="19"/>
          <w:szCs w:val="19"/>
        </w:rPr>
        <w:t>d</w:t>
      </w:r>
      <w:r w:rsidR="007F5B72">
        <w:rPr>
          <w:rFonts w:ascii="Arial" w:eastAsia="Arial" w:hAnsi="Arial" w:cs="Arial"/>
          <w:spacing w:val="1"/>
          <w:sz w:val="19"/>
          <w:szCs w:val="19"/>
        </w:rPr>
        <w:t>e</w:t>
      </w:r>
      <w:r w:rsidR="007F5B72">
        <w:rPr>
          <w:rFonts w:ascii="Arial" w:eastAsia="Arial" w:hAnsi="Arial" w:cs="Arial"/>
          <w:spacing w:val="-1"/>
          <w:sz w:val="19"/>
          <w:szCs w:val="19"/>
        </w:rPr>
        <w:t>s</w:t>
      </w:r>
      <w:r w:rsidR="007F5B72">
        <w:rPr>
          <w:rFonts w:ascii="Arial" w:eastAsia="Arial" w:hAnsi="Arial" w:cs="Arial"/>
          <w:sz w:val="19"/>
          <w:szCs w:val="19"/>
        </w:rPr>
        <w:t>t</w:t>
      </w:r>
      <w:r w:rsidR="007F5B72">
        <w:rPr>
          <w:rFonts w:ascii="Arial" w:eastAsia="Arial" w:hAnsi="Arial" w:cs="Arial"/>
          <w:spacing w:val="1"/>
          <w:sz w:val="19"/>
          <w:szCs w:val="19"/>
        </w:rPr>
        <w:t>r</w:t>
      </w:r>
      <w:r w:rsidR="007F5B72">
        <w:rPr>
          <w:rFonts w:ascii="Arial" w:eastAsia="Arial" w:hAnsi="Arial" w:cs="Arial"/>
          <w:sz w:val="19"/>
          <w:szCs w:val="19"/>
        </w:rPr>
        <w:t xml:space="preserve">uctive </w:t>
      </w:r>
      <w:r w:rsidR="007F5B72">
        <w:rPr>
          <w:rFonts w:ascii="Arial" w:eastAsia="Arial" w:hAnsi="Arial" w:cs="Arial"/>
          <w:spacing w:val="9"/>
          <w:sz w:val="19"/>
          <w:szCs w:val="19"/>
        </w:rPr>
        <w:t>Metrology</w:t>
      </w:r>
      <w:r w:rsidR="007F5B72">
        <w:rPr>
          <w:rFonts w:ascii="Arial" w:eastAsia="Arial" w:hAnsi="Arial" w:cs="Arial"/>
          <w:sz w:val="19"/>
          <w:szCs w:val="19"/>
        </w:rPr>
        <w:t xml:space="preserve"> Technical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ittee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ui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nce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Metr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Indust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rds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mmittee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it is in acco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nce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 xml:space="preserve">the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ures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Bu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r</w:t>
      </w:r>
      <w:r>
        <w:rPr>
          <w:rFonts w:ascii="Arial" w:eastAsia="Arial" w:hAnsi="Arial" w:cs="Arial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>u.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CF6525" w:rsidRDefault="00581A93">
      <w:pPr>
        <w:ind w:left="103" w:right="3205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parati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rd,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foll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ocum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efe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to:</w:t>
      </w:r>
    </w:p>
    <w:p w:rsidR="00CF6525" w:rsidRDefault="00CF6525">
      <w:pPr>
        <w:spacing w:before="9" w:line="220" w:lineRule="exact"/>
        <w:rPr>
          <w:sz w:val="22"/>
          <w:szCs w:val="22"/>
        </w:rPr>
      </w:pPr>
    </w:p>
    <w:p w:rsidR="003D413F" w:rsidRDefault="003D413F" w:rsidP="002D7097">
      <w:pPr>
        <w:ind w:left="804"/>
        <w:rPr>
          <w:rFonts w:ascii="Arial" w:eastAsia="Arial" w:hAnsi="Arial" w:cs="Arial"/>
          <w:spacing w:val="-2"/>
          <w:sz w:val="19"/>
          <w:szCs w:val="19"/>
        </w:rPr>
      </w:pPr>
      <w:r w:rsidRPr="002C5ECD">
        <w:rPr>
          <w:rFonts w:ascii="Arial" w:eastAsia="Arial" w:hAnsi="Arial" w:cs="Arial"/>
          <w:spacing w:val="-2"/>
          <w:sz w:val="19"/>
          <w:szCs w:val="19"/>
        </w:rPr>
        <w:t>Recommendations for limiting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Pr="002C5ECD">
        <w:rPr>
          <w:rFonts w:ascii="Arial" w:eastAsia="Arial" w:hAnsi="Arial" w:cs="Arial"/>
          <w:spacing w:val="-2"/>
          <w:sz w:val="19"/>
          <w:szCs w:val="19"/>
        </w:rPr>
        <w:t>exposure to ionizing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Pr="002C5ECD">
        <w:rPr>
          <w:rFonts w:ascii="Arial" w:eastAsia="Arial" w:hAnsi="Arial" w:cs="Arial"/>
          <w:spacing w:val="-2"/>
          <w:sz w:val="19"/>
          <w:szCs w:val="19"/>
        </w:rPr>
        <w:t>radiation (1995</w:t>
      </w:r>
      <w:r>
        <w:rPr>
          <w:rFonts w:ascii="Arial" w:eastAsia="Arial" w:hAnsi="Arial" w:cs="Arial"/>
          <w:spacing w:val="-2"/>
          <w:sz w:val="19"/>
          <w:szCs w:val="19"/>
        </w:rPr>
        <w:t xml:space="preserve">) </w:t>
      </w:r>
      <w:r w:rsidRPr="003D413F">
        <w:rPr>
          <w:rFonts w:ascii="Arial" w:eastAsia="Arial" w:hAnsi="Arial" w:cs="Arial"/>
          <w:spacing w:val="-2"/>
          <w:sz w:val="19"/>
          <w:szCs w:val="19"/>
        </w:rPr>
        <w:t>Guidance note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Pr="003D413F">
        <w:rPr>
          <w:rFonts w:ascii="Arial" w:eastAsia="Arial" w:hAnsi="Arial" w:cs="Arial"/>
          <w:spacing w:val="-2"/>
          <w:sz w:val="19"/>
          <w:szCs w:val="19"/>
        </w:rPr>
        <w:t>[NOHSC:3022(1995</w:t>
      </w:r>
      <w:r>
        <w:rPr>
          <w:rFonts w:ascii="Arial" w:eastAsia="Arial" w:hAnsi="Arial" w:cs="Arial"/>
          <w:spacing w:val="-2"/>
          <w:sz w:val="19"/>
          <w:szCs w:val="19"/>
        </w:rPr>
        <w:t>)]</w:t>
      </w:r>
    </w:p>
    <w:p w:rsidR="009900EF" w:rsidRDefault="009900EF">
      <w:pPr>
        <w:ind w:left="804"/>
        <w:rPr>
          <w:rFonts w:ascii="Arial" w:eastAsia="Arial" w:hAnsi="Arial" w:cs="Arial"/>
          <w:spacing w:val="-2"/>
          <w:sz w:val="19"/>
          <w:szCs w:val="19"/>
        </w:rPr>
      </w:pPr>
    </w:p>
    <w:p w:rsidR="009900EF" w:rsidRPr="003D413F" w:rsidRDefault="009900EF">
      <w:pPr>
        <w:ind w:left="804"/>
        <w:rPr>
          <w:rFonts w:ascii="Arial" w:eastAsia="Arial" w:hAnsi="Arial" w:cs="Arial"/>
          <w:spacing w:val="-2"/>
          <w:sz w:val="19"/>
          <w:szCs w:val="19"/>
        </w:rPr>
      </w:pPr>
      <w:r w:rsidRPr="009900EF">
        <w:rPr>
          <w:rFonts w:ascii="Arial" w:eastAsia="Arial" w:hAnsi="Arial" w:cs="Arial"/>
          <w:spacing w:val="-2"/>
          <w:sz w:val="19"/>
          <w:szCs w:val="19"/>
        </w:rPr>
        <w:t>National standard for limit</w:t>
      </w:r>
      <w:r>
        <w:rPr>
          <w:rFonts w:ascii="Arial" w:eastAsia="Arial" w:hAnsi="Arial" w:cs="Arial"/>
          <w:spacing w:val="-2"/>
          <w:sz w:val="19"/>
          <w:szCs w:val="19"/>
        </w:rPr>
        <w:t xml:space="preserve">ing occupational exposure to ionizing radiation </w:t>
      </w:r>
      <w:r w:rsidRPr="009900EF">
        <w:rPr>
          <w:rFonts w:ascii="Arial" w:eastAsia="Arial" w:hAnsi="Arial" w:cs="Arial"/>
          <w:spacing w:val="-2"/>
          <w:sz w:val="19"/>
          <w:szCs w:val="19"/>
        </w:rPr>
        <w:t>[NOHSC:1013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Pr="009900EF">
        <w:rPr>
          <w:rFonts w:ascii="Arial" w:eastAsia="Arial" w:hAnsi="Arial" w:cs="Arial"/>
          <w:spacing w:val="-2"/>
          <w:sz w:val="19"/>
          <w:szCs w:val="19"/>
        </w:rPr>
        <w:t>(1995)]</w:t>
      </w:r>
    </w:p>
    <w:p w:rsidR="003D413F" w:rsidRPr="002C5ECD" w:rsidRDefault="003D413F" w:rsidP="002C5ECD">
      <w:pPr>
        <w:ind w:left="804"/>
        <w:rPr>
          <w:rFonts w:ascii="Arial" w:eastAsia="Arial" w:hAnsi="Arial" w:cs="Arial"/>
          <w:spacing w:val="-2"/>
          <w:sz w:val="19"/>
          <w:szCs w:val="19"/>
        </w:rPr>
      </w:pPr>
    </w:p>
    <w:p w:rsidR="007F5B72" w:rsidRPr="007F5B72" w:rsidRDefault="007F5B72" w:rsidP="007F5B72">
      <w:pPr>
        <w:spacing w:line="245" w:lineRule="auto"/>
        <w:ind w:left="804" w:right="88"/>
        <w:rPr>
          <w:rFonts w:ascii="Arial" w:eastAsia="Arial" w:hAnsi="Arial" w:cs="Arial"/>
          <w:spacing w:val="-2"/>
          <w:sz w:val="19"/>
          <w:szCs w:val="19"/>
        </w:rPr>
      </w:pPr>
      <w:r w:rsidRPr="007F5B72">
        <w:rPr>
          <w:rFonts w:ascii="Arial" w:eastAsia="Arial" w:hAnsi="Arial" w:cs="Arial"/>
          <w:spacing w:val="-2"/>
          <w:sz w:val="19"/>
          <w:szCs w:val="19"/>
        </w:rPr>
        <w:t>RPS 14, Code of Practice for Radiation Protection in the Medical Applications of Ionizing Radiation (2008), Radiation Protection Series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2C5ECD" w:rsidRDefault="00581A93">
      <w:pPr>
        <w:spacing w:line="491" w:lineRule="auto"/>
        <w:ind w:left="103" w:right="2781" w:firstLine="701"/>
        <w:rPr>
          <w:rFonts w:ascii="Arial" w:eastAsia="Arial" w:hAnsi="Arial" w:cs="Arial"/>
          <w:w w:val="102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iation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p.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1"/>
          <w:sz w:val="19"/>
          <w:szCs w:val="19"/>
        </w:rPr>
        <w:t>4</w:t>
      </w:r>
      <w:r>
        <w:rPr>
          <w:rFonts w:ascii="Arial" w:eastAsia="Arial" w:hAnsi="Arial" w:cs="Arial"/>
          <w:sz w:val="19"/>
          <w:szCs w:val="19"/>
        </w:rPr>
        <w:t>3,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Ke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n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y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 xml:space="preserve">. </w:t>
      </w:r>
    </w:p>
    <w:p w:rsidR="002C5ECD" w:rsidRDefault="002C5ECD" w:rsidP="002C5ECD">
      <w:pPr>
        <w:spacing w:line="491" w:lineRule="auto"/>
        <w:ind w:left="103" w:right="2781"/>
        <w:rPr>
          <w:rFonts w:ascii="Arial" w:eastAsia="Arial" w:hAnsi="Arial" w:cs="Arial"/>
          <w:w w:val="102"/>
          <w:sz w:val="19"/>
          <w:szCs w:val="19"/>
        </w:rPr>
      </w:pPr>
    </w:p>
    <w:p w:rsidR="002C5ECD" w:rsidRDefault="002C5ECD" w:rsidP="002C5ECD">
      <w:pPr>
        <w:spacing w:line="491" w:lineRule="auto"/>
        <w:ind w:left="103" w:right="2781"/>
        <w:rPr>
          <w:rFonts w:ascii="Arial" w:eastAsia="Arial" w:hAnsi="Arial" w:cs="Arial"/>
          <w:w w:val="102"/>
          <w:sz w:val="19"/>
          <w:szCs w:val="19"/>
        </w:rPr>
      </w:pPr>
    </w:p>
    <w:p w:rsidR="00CF6525" w:rsidRDefault="00581A93" w:rsidP="002C5ECD">
      <w:pPr>
        <w:spacing w:line="491" w:lineRule="auto"/>
        <w:ind w:left="103" w:right="2781"/>
        <w:rPr>
          <w:rFonts w:ascii="Arial" w:eastAsia="Arial" w:hAnsi="Arial" w:cs="Arial"/>
          <w:sz w:val="19"/>
          <w:szCs w:val="19"/>
        </w:rPr>
        <w:sectPr w:rsidR="00CF6525">
          <w:headerReference w:type="even" r:id="rId24"/>
          <w:headerReference w:type="default" r:id="rId25"/>
          <w:footerReference w:type="default" r:id="rId26"/>
          <w:headerReference w:type="first" r:id="rId27"/>
          <w:pgSz w:w="11900" w:h="16840"/>
          <w:pgMar w:top="2120" w:right="980" w:bottom="280" w:left="1000" w:header="1851" w:footer="1827" w:gutter="0"/>
          <w:cols w:space="720"/>
        </w:sectPr>
      </w:pPr>
      <w:r>
        <w:rPr>
          <w:rFonts w:ascii="Arial" w:eastAsia="Arial" w:hAnsi="Arial" w:cs="Arial"/>
          <w:sz w:val="19"/>
          <w:szCs w:val="19"/>
        </w:rPr>
        <w:t>Ac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no</w:t>
      </w:r>
      <w:r>
        <w:rPr>
          <w:rFonts w:ascii="Arial" w:eastAsia="Arial" w:hAnsi="Arial" w:cs="Arial"/>
          <w:spacing w:val="-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ledgeme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made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ista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derived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ese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source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CF6525" w:rsidRDefault="00F20249">
      <w:pPr>
        <w:spacing w:before="2" w:line="160" w:lineRule="exact"/>
        <w:rPr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700405</wp:posOffset>
                </wp:positionH>
                <wp:positionV relativeFrom="page">
                  <wp:posOffset>1233805</wp:posOffset>
                </wp:positionV>
                <wp:extent cx="6113780" cy="0"/>
                <wp:effectExtent l="24130" t="24130" r="24765" b="23495"/>
                <wp:wrapNone/>
                <wp:docPr id="1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3780" cy="0"/>
                          <a:chOff x="1103" y="1943"/>
                          <a:chExt cx="9628" cy="0"/>
                        </a:xfrm>
                      </wpg:grpSpPr>
                      <wps:wsp>
                        <wps:cNvPr id="18" name="Freeform 6"/>
                        <wps:cNvSpPr>
                          <a:spLocks/>
                        </wps:cNvSpPr>
                        <wps:spPr bwMode="auto">
                          <a:xfrm>
                            <a:off x="1103" y="1943"/>
                            <a:ext cx="9628" cy="0"/>
                          </a:xfrm>
                          <a:custGeom>
                            <a:avLst/>
                            <a:gdLst>
                              <a:gd name="T0" fmla="+- 0 1103 1103"/>
                              <a:gd name="T1" fmla="*/ T0 w 9628"/>
                              <a:gd name="T2" fmla="+- 0 10730 1103"/>
                              <a:gd name="T3" fmla="*/ T2 w 962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28">
                                <a:moveTo>
                                  <a:pt x="0" y="0"/>
                                </a:moveTo>
                                <a:lnTo>
                                  <a:pt x="9627" y="0"/>
                                </a:lnTo>
                              </a:path>
                            </a:pathLst>
                          </a:custGeom>
                          <a:noFill/>
                          <a:ln w="370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374B4" id="Group 5" o:spid="_x0000_s1026" style="position:absolute;margin-left:55.15pt;margin-top:97.15pt;width:481.4pt;height:0;z-index:-251657728;mso-position-horizontal-relative:page;mso-position-vertical-relative:page" coordorigin="1103,1943" coordsize="96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">
                <v:shape id="Freeform 6" o:spid="_x0000_s1027" style="position:absolute;left:1103;top:1943;width:9628;height:0;visibility:visible;mso-wrap-style:square;v-text-anchor:top" coordsize="96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" path="m,l9627,e" filled="f" strokeweight="1.0294mm">
                  <v:path arrowok="t" o:connecttype="custom" o:connectlocs="0,0;9627,0" o:connectangles="0,0"/>
                </v:shape>
                <w10:wrap anchorx="page" anchory="page"/>
              </v:group>
            </w:pict>
          </mc:Fallback>
        </mc:AlternateContent>
      </w: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F20249">
      <w:pPr>
        <w:spacing w:before="27"/>
        <w:ind w:left="103" w:right="801"/>
        <w:rPr>
          <w:rFonts w:ascii="Arial" w:eastAsia="Arial" w:hAnsi="Arial" w:cs="Arial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700405</wp:posOffset>
                </wp:positionH>
                <wp:positionV relativeFrom="page">
                  <wp:posOffset>1598930</wp:posOffset>
                </wp:positionV>
                <wp:extent cx="6113780" cy="0"/>
                <wp:effectExtent l="24130" t="27305" r="24765" b="20320"/>
                <wp:wrapNone/>
                <wp:docPr id="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3780" cy="0"/>
                          <a:chOff x="1103" y="2518"/>
                          <a:chExt cx="9628" cy="0"/>
                        </a:xfrm>
                      </wpg:grpSpPr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1103" y="2518"/>
                            <a:ext cx="9628" cy="0"/>
                          </a:xfrm>
                          <a:custGeom>
                            <a:avLst/>
                            <a:gdLst>
                              <a:gd name="T0" fmla="+- 0 1103 1103"/>
                              <a:gd name="T1" fmla="*/ T0 w 9628"/>
                              <a:gd name="T2" fmla="+- 0 10730 1103"/>
                              <a:gd name="T3" fmla="*/ T2 w 962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28">
                                <a:moveTo>
                                  <a:pt x="0" y="0"/>
                                </a:moveTo>
                                <a:lnTo>
                                  <a:pt x="9627" y="0"/>
                                </a:lnTo>
                              </a:path>
                            </a:pathLst>
                          </a:custGeom>
                          <a:noFill/>
                          <a:ln w="370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F1AAB" id="Group 3" o:spid="_x0000_s1026" style="position:absolute;margin-left:55.15pt;margin-top:125.9pt;width:481.4pt;height:0;z-index:-251658752;mso-position-horizontal-relative:page;mso-position-vertical-relative:page" coordorigin="1103,2518" coordsize="96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">
                <v:shape id="Freeform 4" o:spid="_x0000_s1027" style="position:absolute;left:1103;top:2518;width:9628;height:0;visibility:visible;mso-wrap-style:square;v-text-anchor:top" coordsize="96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" path="m,l9627,e" filled="f" strokeweight="1.0294mm">
                  <v:path arrowok="t" o:connecttype="custom" o:connectlocs="0,0;9627,0" o:connectangles="0,0"/>
                </v:shape>
                <w10:wrap anchorx="page" anchory="page"/>
              </v:group>
            </w:pict>
          </mc:Fallback>
        </mc:AlternateContent>
      </w:r>
      <w:r w:rsidR="00581A93">
        <w:rPr>
          <w:rFonts w:ascii="Arial" w:eastAsia="Arial" w:hAnsi="Arial" w:cs="Arial"/>
          <w:b/>
          <w:sz w:val="27"/>
          <w:szCs w:val="27"/>
        </w:rPr>
        <w:t>Corpses contain</w:t>
      </w:r>
      <w:r w:rsidR="00581A93">
        <w:rPr>
          <w:rFonts w:ascii="Arial" w:eastAsia="Arial" w:hAnsi="Arial" w:cs="Arial"/>
          <w:b/>
          <w:spacing w:val="-1"/>
          <w:sz w:val="27"/>
          <w:szCs w:val="27"/>
        </w:rPr>
        <w:t>i</w:t>
      </w:r>
      <w:r w:rsidR="00581A93">
        <w:rPr>
          <w:rFonts w:ascii="Arial" w:eastAsia="Arial" w:hAnsi="Arial" w:cs="Arial"/>
          <w:b/>
          <w:sz w:val="27"/>
          <w:szCs w:val="27"/>
        </w:rPr>
        <w:t>ng</w:t>
      </w:r>
      <w:r w:rsidR="00581A93">
        <w:rPr>
          <w:rFonts w:ascii="Arial" w:eastAsia="Arial" w:hAnsi="Arial" w:cs="Arial"/>
          <w:b/>
          <w:spacing w:val="2"/>
          <w:sz w:val="27"/>
          <w:szCs w:val="27"/>
        </w:rPr>
        <w:t xml:space="preserve"> </w:t>
      </w:r>
      <w:r w:rsidR="00581A93">
        <w:rPr>
          <w:rFonts w:ascii="Arial" w:eastAsia="Arial" w:hAnsi="Arial" w:cs="Arial"/>
          <w:b/>
          <w:sz w:val="27"/>
          <w:szCs w:val="27"/>
        </w:rPr>
        <w:t>radioactive mat</w:t>
      </w:r>
      <w:r w:rsidR="00581A93">
        <w:rPr>
          <w:rFonts w:ascii="Arial" w:eastAsia="Arial" w:hAnsi="Arial" w:cs="Arial"/>
          <w:b/>
          <w:spacing w:val="1"/>
          <w:sz w:val="27"/>
          <w:szCs w:val="27"/>
        </w:rPr>
        <w:t>e</w:t>
      </w:r>
      <w:r w:rsidR="00581A93">
        <w:rPr>
          <w:rFonts w:ascii="Arial" w:eastAsia="Arial" w:hAnsi="Arial" w:cs="Arial"/>
          <w:b/>
          <w:sz w:val="27"/>
          <w:szCs w:val="27"/>
        </w:rPr>
        <w:t>ri</w:t>
      </w:r>
      <w:r w:rsidR="00581A93">
        <w:rPr>
          <w:rFonts w:ascii="Arial" w:eastAsia="Arial" w:hAnsi="Arial" w:cs="Arial"/>
          <w:b/>
          <w:spacing w:val="1"/>
          <w:sz w:val="27"/>
          <w:szCs w:val="27"/>
        </w:rPr>
        <w:t>a</w:t>
      </w:r>
      <w:r w:rsidR="00581A93">
        <w:rPr>
          <w:rFonts w:ascii="Arial" w:eastAsia="Arial" w:hAnsi="Arial" w:cs="Arial"/>
          <w:b/>
          <w:sz w:val="27"/>
          <w:szCs w:val="27"/>
        </w:rPr>
        <w:t>ls</w:t>
      </w:r>
      <w:r w:rsidR="00581A93">
        <w:rPr>
          <w:rFonts w:ascii="Arial" w:eastAsia="Arial" w:hAnsi="Arial" w:cs="Arial"/>
          <w:b/>
          <w:spacing w:val="3"/>
          <w:sz w:val="27"/>
          <w:szCs w:val="27"/>
        </w:rPr>
        <w:t xml:space="preserve"> </w:t>
      </w:r>
      <w:r w:rsidR="00581A93">
        <w:rPr>
          <w:rFonts w:ascii="Arial" w:eastAsia="Arial" w:hAnsi="Arial" w:cs="Arial"/>
          <w:b/>
          <w:sz w:val="27"/>
          <w:szCs w:val="27"/>
        </w:rPr>
        <w:t>—</w:t>
      </w:r>
      <w:r w:rsidR="00581A93">
        <w:rPr>
          <w:rFonts w:ascii="Arial" w:eastAsia="Arial" w:hAnsi="Arial" w:cs="Arial"/>
          <w:b/>
          <w:spacing w:val="1"/>
          <w:sz w:val="27"/>
          <w:szCs w:val="27"/>
        </w:rPr>
        <w:t xml:space="preserve"> </w:t>
      </w:r>
      <w:r w:rsidR="00581A93">
        <w:rPr>
          <w:rFonts w:ascii="Arial" w:eastAsia="Arial" w:hAnsi="Arial" w:cs="Arial"/>
          <w:b/>
          <w:sz w:val="27"/>
          <w:szCs w:val="27"/>
        </w:rPr>
        <w:t>S</w:t>
      </w:r>
      <w:r w:rsidR="00581A93">
        <w:rPr>
          <w:rFonts w:ascii="Arial" w:eastAsia="Arial" w:hAnsi="Arial" w:cs="Arial"/>
          <w:b/>
          <w:spacing w:val="1"/>
          <w:sz w:val="27"/>
          <w:szCs w:val="27"/>
        </w:rPr>
        <w:t>a</w:t>
      </w:r>
      <w:r w:rsidR="00581A93">
        <w:rPr>
          <w:rFonts w:ascii="Arial" w:eastAsia="Arial" w:hAnsi="Arial" w:cs="Arial"/>
          <w:b/>
          <w:sz w:val="27"/>
          <w:szCs w:val="27"/>
        </w:rPr>
        <w:t>fe</w:t>
      </w:r>
      <w:r w:rsidR="00581A93">
        <w:rPr>
          <w:rFonts w:ascii="Arial" w:eastAsia="Arial" w:hAnsi="Arial" w:cs="Arial"/>
          <w:b/>
          <w:spacing w:val="1"/>
          <w:sz w:val="27"/>
          <w:szCs w:val="27"/>
        </w:rPr>
        <w:t xml:space="preserve"> </w:t>
      </w:r>
      <w:r w:rsidR="00581A93">
        <w:rPr>
          <w:rFonts w:ascii="Arial" w:eastAsia="Arial" w:hAnsi="Arial" w:cs="Arial"/>
          <w:b/>
          <w:sz w:val="27"/>
          <w:szCs w:val="27"/>
        </w:rPr>
        <w:t>h</w:t>
      </w:r>
      <w:r w:rsidR="00581A93">
        <w:rPr>
          <w:rFonts w:ascii="Arial" w:eastAsia="Arial" w:hAnsi="Arial" w:cs="Arial"/>
          <w:b/>
          <w:spacing w:val="1"/>
          <w:sz w:val="27"/>
          <w:szCs w:val="27"/>
        </w:rPr>
        <w:t>a</w:t>
      </w:r>
      <w:r w:rsidR="00581A93">
        <w:rPr>
          <w:rFonts w:ascii="Arial" w:eastAsia="Arial" w:hAnsi="Arial" w:cs="Arial"/>
          <w:b/>
          <w:sz w:val="27"/>
          <w:szCs w:val="27"/>
        </w:rPr>
        <w:t>ndling</w:t>
      </w:r>
      <w:r w:rsidR="00581A93">
        <w:rPr>
          <w:rFonts w:ascii="Arial" w:eastAsia="Arial" w:hAnsi="Arial" w:cs="Arial"/>
          <w:b/>
          <w:spacing w:val="1"/>
          <w:sz w:val="27"/>
          <w:szCs w:val="27"/>
        </w:rPr>
        <w:t xml:space="preserve"> </w:t>
      </w:r>
      <w:r w:rsidR="00581A93">
        <w:rPr>
          <w:rFonts w:ascii="Arial" w:eastAsia="Arial" w:hAnsi="Arial" w:cs="Arial"/>
          <w:b/>
          <w:sz w:val="27"/>
          <w:szCs w:val="27"/>
        </w:rPr>
        <w:t>—</w:t>
      </w:r>
      <w:r w:rsidR="00581A93">
        <w:rPr>
          <w:rFonts w:ascii="Arial" w:eastAsia="Arial" w:hAnsi="Arial" w:cs="Arial"/>
          <w:b/>
          <w:spacing w:val="1"/>
          <w:sz w:val="27"/>
          <w:szCs w:val="27"/>
        </w:rPr>
        <w:t xml:space="preserve"> </w:t>
      </w:r>
      <w:r w:rsidR="00581A93">
        <w:rPr>
          <w:rFonts w:ascii="Arial" w:eastAsia="Arial" w:hAnsi="Arial" w:cs="Arial"/>
          <w:b/>
          <w:sz w:val="27"/>
          <w:szCs w:val="27"/>
        </w:rPr>
        <w:t>Code</w:t>
      </w:r>
      <w:r w:rsidR="00581A93">
        <w:rPr>
          <w:rFonts w:ascii="Arial" w:eastAsia="Arial" w:hAnsi="Arial" w:cs="Arial"/>
          <w:b/>
          <w:spacing w:val="1"/>
          <w:sz w:val="27"/>
          <w:szCs w:val="27"/>
        </w:rPr>
        <w:t xml:space="preserve"> </w:t>
      </w:r>
      <w:r w:rsidR="00581A93">
        <w:rPr>
          <w:rFonts w:ascii="Arial" w:eastAsia="Arial" w:hAnsi="Arial" w:cs="Arial"/>
          <w:b/>
          <w:sz w:val="27"/>
          <w:szCs w:val="27"/>
        </w:rPr>
        <w:t>of practice</w:t>
      </w:r>
    </w:p>
    <w:p w:rsidR="00CF6525" w:rsidRDefault="00CF6525">
      <w:pPr>
        <w:spacing w:before="8" w:line="260" w:lineRule="exact"/>
        <w:rPr>
          <w:sz w:val="26"/>
          <w:szCs w:val="26"/>
        </w:rPr>
      </w:pPr>
    </w:p>
    <w:p w:rsidR="00CF6525" w:rsidRDefault="00581A93">
      <w:pPr>
        <w:ind w:left="103" w:right="8382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1       </w:t>
      </w:r>
      <w:r>
        <w:rPr>
          <w:rFonts w:ascii="Arial" w:eastAsia="Arial" w:hAnsi="Arial" w:cs="Arial"/>
          <w:b/>
          <w:spacing w:val="6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1"/>
          <w:sz w:val="23"/>
          <w:szCs w:val="23"/>
        </w:rPr>
        <w:t>Scope</w:t>
      </w:r>
    </w:p>
    <w:p w:rsidR="00CF6525" w:rsidRDefault="00CF6525">
      <w:pPr>
        <w:spacing w:before="12" w:line="240" w:lineRule="exact"/>
        <w:rPr>
          <w:sz w:val="24"/>
          <w:szCs w:val="24"/>
        </w:rPr>
      </w:pPr>
    </w:p>
    <w:p w:rsidR="00CF6525" w:rsidRDefault="00581A93">
      <w:pPr>
        <w:spacing w:line="245" w:lineRule="auto"/>
        <w:ind w:left="103" w:right="8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1.1       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inte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ded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ide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safe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dling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bodi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rs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ave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died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2"/>
          <w:sz w:val="19"/>
          <w:szCs w:val="19"/>
        </w:rPr>
        <w:t>w</w:t>
      </w:r>
      <w:r>
        <w:rPr>
          <w:rFonts w:ascii="Arial" w:eastAsia="Arial" w:hAnsi="Arial" w:cs="Arial"/>
          <w:w w:val="102"/>
          <w:sz w:val="19"/>
          <w:szCs w:val="19"/>
        </w:rPr>
        <w:t xml:space="preserve">hile </w:t>
      </w:r>
      <w:r>
        <w:rPr>
          <w:rFonts w:ascii="Arial" w:eastAsia="Arial" w:hAnsi="Arial" w:cs="Arial"/>
          <w:sz w:val="19"/>
          <w:szCs w:val="19"/>
        </w:rPr>
        <w:t>undergo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reatment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ith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dioa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tive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bstance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hether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seal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unseal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d,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hich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till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etain,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 xml:space="preserve">n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dy,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si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ific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ounts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of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tivity.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pses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act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 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nizing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iati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to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w</w:t>
      </w:r>
      <w:r>
        <w:rPr>
          <w:rFonts w:ascii="Arial" w:eastAsia="Arial" w:hAnsi="Arial" w:cs="Arial"/>
          <w:w w:val="102"/>
          <w:sz w:val="19"/>
          <w:szCs w:val="19"/>
        </w:rPr>
        <w:t>hi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c</w:t>
      </w:r>
      <w:r>
        <w:rPr>
          <w:rFonts w:ascii="Arial" w:eastAsia="Arial" w:hAnsi="Arial" w:cs="Arial"/>
          <w:w w:val="102"/>
          <w:sz w:val="19"/>
          <w:szCs w:val="19"/>
        </w:rPr>
        <w:t xml:space="preserve">h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gists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te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them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nkn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ngly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be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x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se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ionizi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diations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use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d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v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 xml:space="preserve">rse </w:t>
      </w:r>
      <w:r>
        <w:rPr>
          <w:rFonts w:ascii="Arial" w:eastAsia="Arial" w:hAnsi="Arial" w:cs="Arial"/>
          <w:sz w:val="19"/>
          <w:szCs w:val="19"/>
        </w:rPr>
        <w:t>biolo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eff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exp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desirable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keep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such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posure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minimum.</w:t>
      </w:r>
    </w:p>
    <w:p w:rsidR="00CF6525" w:rsidRDefault="00CF6525">
      <w:pPr>
        <w:spacing w:before="5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1.2       </w:t>
      </w:r>
      <w:r>
        <w:rPr>
          <w:rFonts w:ascii="Arial" w:eastAsia="Arial" w:hAnsi="Arial" w:cs="Arial"/>
          <w:b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radiation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saf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ty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ffice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hospitals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leva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institutio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h</w:t>
      </w:r>
      <w:r>
        <w:rPr>
          <w:rFonts w:ascii="Arial" w:eastAsia="Arial" w:hAnsi="Arial" w:cs="Arial"/>
          <w:w w:val="102"/>
          <w:sz w:val="19"/>
          <w:szCs w:val="19"/>
        </w:rPr>
        <w:t xml:space="preserve">eir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etail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inistrati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proce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(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lat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es)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em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instructio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n</w:t>
      </w:r>
      <w:r>
        <w:rPr>
          <w:rFonts w:ascii="Arial" w:eastAsia="Arial" w:hAnsi="Arial" w:cs="Arial"/>
          <w:w w:val="102"/>
          <w:sz w:val="19"/>
          <w:szCs w:val="19"/>
        </w:rPr>
        <w:t xml:space="preserve">s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appro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riate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s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>a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f</w:t>
      </w:r>
      <w:r>
        <w:rPr>
          <w:rFonts w:ascii="Arial" w:eastAsia="Arial" w:hAnsi="Arial" w:cs="Arial"/>
          <w:w w:val="102"/>
          <w:sz w:val="19"/>
          <w:szCs w:val="19"/>
        </w:rPr>
        <w:t>f.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7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1.3       </w:t>
      </w:r>
      <w:r>
        <w:rPr>
          <w:rFonts w:ascii="Arial" w:eastAsia="Arial" w:hAnsi="Arial" w:cs="Arial"/>
          <w:b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ds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“sh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ll”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"/>
          <w:sz w:val="19"/>
          <w:szCs w:val="19"/>
        </w:rPr>
        <w:t xml:space="preserve"> “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ould</w:t>
      </w:r>
      <w:r>
        <w:rPr>
          <w:rFonts w:ascii="Arial" w:eastAsia="Arial" w:hAnsi="Arial" w:cs="Arial"/>
          <w:spacing w:val="1"/>
          <w:sz w:val="19"/>
          <w:szCs w:val="19"/>
        </w:rPr>
        <w:t>”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 this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 prac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specialized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“S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h</w:t>
      </w:r>
      <w:r>
        <w:rPr>
          <w:rFonts w:ascii="Arial" w:eastAsia="Arial" w:hAnsi="Arial" w:cs="Arial"/>
          <w:w w:val="102"/>
          <w:sz w:val="19"/>
          <w:szCs w:val="19"/>
        </w:rPr>
        <w:t>al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l</w:t>
      </w:r>
      <w:r>
        <w:rPr>
          <w:rFonts w:ascii="Arial" w:eastAsia="Arial" w:hAnsi="Arial" w:cs="Arial"/>
          <w:w w:val="102"/>
          <w:sz w:val="19"/>
          <w:szCs w:val="19"/>
        </w:rPr>
        <w:t xml:space="preserve">”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icates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rticul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q</w:t>
      </w:r>
      <w:r>
        <w:rPr>
          <w:rFonts w:ascii="Arial" w:eastAsia="Arial" w:hAnsi="Arial" w:cs="Arial"/>
          <w:sz w:val="19"/>
          <w:szCs w:val="19"/>
        </w:rPr>
        <w:t>uirem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esse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equate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agai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diati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n.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“</w:t>
      </w:r>
      <w:r>
        <w:rPr>
          <w:rFonts w:ascii="Arial" w:eastAsia="Arial" w:hAnsi="Arial" w:cs="Arial"/>
          <w:sz w:val="19"/>
          <w:szCs w:val="19"/>
        </w:rPr>
        <w:t>Sh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ul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”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in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d</w:t>
      </w:r>
      <w:r>
        <w:rPr>
          <w:rFonts w:ascii="Arial" w:eastAsia="Arial" w:hAnsi="Arial" w:cs="Arial"/>
          <w:w w:val="102"/>
          <w:sz w:val="19"/>
          <w:szCs w:val="19"/>
        </w:rPr>
        <w:t>i</w:t>
      </w:r>
      <w:r>
        <w:rPr>
          <w:rFonts w:ascii="Arial" w:eastAsia="Arial" w:hAnsi="Arial" w:cs="Arial"/>
          <w:spacing w:val="-3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 xml:space="preserve">s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preca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tion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ply,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pos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le,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mp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ovi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ation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pr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>tecti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>n.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CF6525" w:rsidRDefault="00581A93">
      <w:pPr>
        <w:ind w:left="103" w:right="3493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2       </w:t>
      </w:r>
      <w:r>
        <w:rPr>
          <w:rFonts w:ascii="Arial" w:eastAsia="Arial" w:hAnsi="Arial" w:cs="Arial"/>
          <w:b/>
          <w:spacing w:val="6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Poss</w:t>
      </w:r>
      <w:r>
        <w:rPr>
          <w:rFonts w:ascii="Arial" w:eastAsia="Arial" w:hAnsi="Arial" w:cs="Arial"/>
          <w:b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sz w:val="23"/>
          <w:szCs w:val="23"/>
        </w:rPr>
        <w:t>b</w:t>
      </w:r>
      <w:r>
        <w:rPr>
          <w:rFonts w:ascii="Arial" w:eastAsia="Arial" w:hAnsi="Arial" w:cs="Arial"/>
          <w:b/>
          <w:spacing w:val="1"/>
          <w:sz w:val="23"/>
          <w:szCs w:val="23"/>
        </w:rPr>
        <w:t>l</w:t>
      </w:r>
      <w:r>
        <w:rPr>
          <w:rFonts w:ascii="Arial" w:eastAsia="Arial" w:hAnsi="Arial" w:cs="Arial"/>
          <w:b/>
          <w:sz w:val="23"/>
          <w:szCs w:val="23"/>
        </w:rPr>
        <w:t>e</w:t>
      </w:r>
      <w:r>
        <w:rPr>
          <w:rFonts w:ascii="Arial" w:eastAsia="Arial" w:hAnsi="Arial" w:cs="Arial"/>
          <w:b/>
          <w:spacing w:val="1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sz w:val="23"/>
          <w:szCs w:val="23"/>
        </w:rPr>
        <w:t>ources</w:t>
      </w:r>
      <w:r>
        <w:rPr>
          <w:rFonts w:ascii="Arial" w:eastAsia="Arial" w:hAnsi="Arial" w:cs="Arial"/>
          <w:b/>
          <w:spacing w:val="1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of</w:t>
      </w:r>
      <w:r>
        <w:rPr>
          <w:rFonts w:ascii="Arial" w:eastAsia="Arial" w:hAnsi="Arial" w:cs="Arial"/>
          <w:b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exposure</w:t>
      </w:r>
      <w:r>
        <w:rPr>
          <w:rFonts w:ascii="Arial" w:eastAsia="Arial" w:hAnsi="Arial" w:cs="Arial"/>
          <w:b/>
          <w:spacing w:val="1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to</w:t>
      </w:r>
      <w:r>
        <w:rPr>
          <w:rFonts w:ascii="Arial" w:eastAsia="Arial" w:hAnsi="Arial" w:cs="Arial"/>
          <w:b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spacing w:val="-1"/>
          <w:sz w:val="23"/>
          <w:szCs w:val="23"/>
        </w:rPr>
        <w:t>o</w:t>
      </w:r>
      <w:r>
        <w:rPr>
          <w:rFonts w:ascii="Arial" w:eastAsia="Arial" w:hAnsi="Arial" w:cs="Arial"/>
          <w:b/>
          <w:sz w:val="23"/>
          <w:szCs w:val="23"/>
        </w:rPr>
        <w:t>nizing</w:t>
      </w:r>
      <w:r>
        <w:rPr>
          <w:rFonts w:ascii="Arial" w:eastAsia="Arial" w:hAnsi="Arial" w:cs="Arial"/>
          <w:b/>
          <w:spacing w:val="9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1"/>
          <w:sz w:val="23"/>
          <w:szCs w:val="23"/>
        </w:rPr>
        <w:t>rad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i</w:t>
      </w:r>
      <w:r>
        <w:rPr>
          <w:rFonts w:ascii="Arial" w:eastAsia="Arial" w:hAnsi="Arial" w:cs="Arial"/>
          <w:b/>
          <w:w w:val="101"/>
          <w:sz w:val="23"/>
          <w:szCs w:val="23"/>
        </w:rPr>
        <w:t>at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i</w:t>
      </w:r>
      <w:r>
        <w:rPr>
          <w:rFonts w:ascii="Arial" w:eastAsia="Arial" w:hAnsi="Arial" w:cs="Arial"/>
          <w:b/>
          <w:spacing w:val="-1"/>
          <w:w w:val="101"/>
          <w:sz w:val="23"/>
          <w:szCs w:val="23"/>
        </w:rPr>
        <w:t>o</w:t>
      </w:r>
      <w:r>
        <w:rPr>
          <w:rFonts w:ascii="Arial" w:eastAsia="Arial" w:hAnsi="Arial" w:cs="Arial"/>
          <w:b/>
          <w:w w:val="101"/>
          <w:sz w:val="23"/>
          <w:szCs w:val="23"/>
        </w:rPr>
        <w:t>n</w:t>
      </w:r>
    </w:p>
    <w:p w:rsidR="00CF6525" w:rsidRDefault="00CF6525">
      <w:pPr>
        <w:spacing w:before="8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7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2.1       </w:t>
      </w:r>
      <w:r>
        <w:rPr>
          <w:rFonts w:ascii="Arial" w:eastAsia="Arial" w:hAnsi="Arial" w:cs="Arial"/>
          <w:b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active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teri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used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 se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led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mp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rily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em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edded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 xml:space="preserve">soft </w:t>
      </w:r>
      <w:r>
        <w:rPr>
          <w:rFonts w:ascii="Arial" w:eastAsia="Arial" w:hAnsi="Arial" w:cs="Arial"/>
          <w:sz w:val="19"/>
          <w:szCs w:val="19"/>
        </w:rPr>
        <w:t>ti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caviti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dy,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ey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 w:rsidR="00740F80">
        <w:rPr>
          <w:rFonts w:ascii="Arial" w:eastAsia="Arial" w:hAnsi="Arial" w:cs="Arial"/>
          <w:sz w:val="19"/>
          <w:szCs w:val="19"/>
        </w:rPr>
        <w:t>a</w:t>
      </w:r>
      <w:r w:rsidR="00740F80">
        <w:rPr>
          <w:rFonts w:ascii="Arial" w:eastAsia="Arial" w:hAnsi="Arial" w:cs="Arial"/>
          <w:spacing w:val="1"/>
          <w:sz w:val="19"/>
          <w:szCs w:val="19"/>
        </w:rPr>
        <w:t>d</w:t>
      </w:r>
      <w:r w:rsidR="00740F80">
        <w:rPr>
          <w:rFonts w:ascii="Arial" w:eastAsia="Arial" w:hAnsi="Arial" w:cs="Arial"/>
          <w:sz w:val="19"/>
          <w:szCs w:val="19"/>
        </w:rPr>
        <w:t>minis</w:t>
      </w:r>
      <w:r w:rsidR="00740F80">
        <w:rPr>
          <w:rFonts w:ascii="Arial" w:eastAsia="Arial" w:hAnsi="Arial" w:cs="Arial"/>
          <w:spacing w:val="1"/>
          <w:sz w:val="19"/>
          <w:szCs w:val="19"/>
        </w:rPr>
        <w:t>t</w:t>
      </w:r>
      <w:r w:rsidR="00740F80">
        <w:rPr>
          <w:rFonts w:ascii="Arial" w:eastAsia="Arial" w:hAnsi="Arial" w:cs="Arial"/>
          <w:sz w:val="19"/>
          <w:szCs w:val="19"/>
        </w:rPr>
        <w:t>e</w:t>
      </w:r>
      <w:r w:rsidR="00740F80">
        <w:rPr>
          <w:rFonts w:ascii="Arial" w:eastAsia="Arial" w:hAnsi="Arial" w:cs="Arial"/>
          <w:spacing w:val="1"/>
          <w:sz w:val="19"/>
          <w:szCs w:val="19"/>
        </w:rPr>
        <w:t>r</w:t>
      </w:r>
      <w:r w:rsidR="00740F80">
        <w:rPr>
          <w:rFonts w:ascii="Arial" w:eastAsia="Arial" w:hAnsi="Arial" w:cs="Arial"/>
          <w:sz w:val="19"/>
          <w:szCs w:val="19"/>
        </w:rPr>
        <w:t xml:space="preserve">ed </w:t>
      </w:r>
      <w:r w:rsidR="00740F80">
        <w:rPr>
          <w:rFonts w:ascii="Arial" w:eastAsia="Arial" w:hAnsi="Arial" w:cs="Arial"/>
          <w:spacing w:val="3"/>
          <w:sz w:val="19"/>
          <w:szCs w:val="19"/>
        </w:rPr>
        <w:t>to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atie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</w:t>
      </w:r>
      <w:r>
        <w:rPr>
          <w:rFonts w:ascii="Arial" w:eastAsia="Arial" w:hAnsi="Arial" w:cs="Arial"/>
          <w:spacing w:val="1"/>
          <w:sz w:val="19"/>
          <w:szCs w:val="19"/>
        </w:rPr>
        <w:t>q</w:t>
      </w:r>
      <w:r>
        <w:rPr>
          <w:rFonts w:ascii="Arial" w:eastAsia="Arial" w:hAnsi="Arial" w:cs="Arial"/>
          <w:sz w:val="19"/>
          <w:szCs w:val="19"/>
        </w:rPr>
        <w:t>ui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l,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 w:rsidR="00740F80">
        <w:rPr>
          <w:rFonts w:ascii="Arial" w:eastAsia="Arial" w:hAnsi="Arial" w:cs="Arial"/>
          <w:sz w:val="19"/>
          <w:szCs w:val="19"/>
        </w:rPr>
        <w:t>i</w:t>
      </w:r>
      <w:r w:rsidR="00740F80">
        <w:rPr>
          <w:rFonts w:ascii="Arial" w:eastAsia="Arial" w:hAnsi="Arial" w:cs="Arial"/>
          <w:spacing w:val="1"/>
          <w:sz w:val="19"/>
          <w:szCs w:val="19"/>
        </w:rPr>
        <w:t>n</w:t>
      </w:r>
      <w:r w:rsidR="00740F80">
        <w:rPr>
          <w:rFonts w:ascii="Arial" w:eastAsia="Arial" w:hAnsi="Arial" w:cs="Arial"/>
          <w:sz w:val="19"/>
          <w:szCs w:val="19"/>
        </w:rPr>
        <w:t>trav</w:t>
      </w:r>
      <w:r w:rsidR="00740F80">
        <w:rPr>
          <w:rFonts w:ascii="Arial" w:eastAsia="Arial" w:hAnsi="Arial" w:cs="Arial"/>
          <w:spacing w:val="1"/>
          <w:sz w:val="19"/>
          <w:szCs w:val="19"/>
        </w:rPr>
        <w:t>e</w:t>
      </w:r>
      <w:r w:rsidR="00740F80">
        <w:rPr>
          <w:rFonts w:ascii="Arial" w:eastAsia="Arial" w:hAnsi="Arial" w:cs="Arial"/>
          <w:sz w:val="19"/>
          <w:szCs w:val="19"/>
        </w:rPr>
        <w:t>nous or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int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acavita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proofErr w:type="spellEnd"/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utes.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aled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urc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they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rem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any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time,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such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remov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 xml:space="preserve">l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atie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nger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r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d</w:t>
      </w:r>
      <w:r>
        <w:rPr>
          <w:rFonts w:ascii="Arial" w:eastAsia="Arial" w:hAnsi="Arial" w:cs="Arial"/>
          <w:w w:val="102"/>
          <w:sz w:val="19"/>
          <w:szCs w:val="19"/>
        </w:rPr>
        <w:t>i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>tio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n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7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2.2       </w:t>
      </w:r>
      <w:r>
        <w:rPr>
          <w:rFonts w:ascii="Arial" w:eastAsia="Arial" w:hAnsi="Arial" w:cs="Arial"/>
          <w:b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 w:rsidR="00740F80">
        <w:rPr>
          <w:rFonts w:ascii="Arial" w:eastAsia="Arial" w:hAnsi="Arial" w:cs="Arial"/>
          <w:sz w:val="19"/>
          <w:szCs w:val="19"/>
        </w:rPr>
        <w:t>r</w:t>
      </w:r>
      <w:r w:rsidR="00740F80">
        <w:rPr>
          <w:rFonts w:ascii="Arial" w:eastAsia="Arial" w:hAnsi="Arial" w:cs="Arial"/>
          <w:spacing w:val="1"/>
          <w:sz w:val="19"/>
          <w:szCs w:val="19"/>
        </w:rPr>
        <w:t>a</w:t>
      </w:r>
      <w:r w:rsidR="00740F80">
        <w:rPr>
          <w:rFonts w:ascii="Arial" w:eastAsia="Arial" w:hAnsi="Arial" w:cs="Arial"/>
          <w:sz w:val="19"/>
          <w:szCs w:val="19"/>
        </w:rPr>
        <w:t>dioacti</w:t>
      </w:r>
      <w:r w:rsidR="00740F80">
        <w:rPr>
          <w:rFonts w:ascii="Arial" w:eastAsia="Arial" w:hAnsi="Arial" w:cs="Arial"/>
          <w:spacing w:val="-1"/>
          <w:sz w:val="19"/>
          <w:szCs w:val="19"/>
        </w:rPr>
        <w:t>v</w:t>
      </w:r>
      <w:r w:rsidR="00740F80">
        <w:rPr>
          <w:rFonts w:ascii="Arial" w:eastAsia="Arial" w:hAnsi="Arial" w:cs="Arial"/>
          <w:sz w:val="19"/>
          <w:szCs w:val="19"/>
        </w:rPr>
        <w:t xml:space="preserve">e </w:t>
      </w:r>
      <w:r w:rsidR="00740F80">
        <w:rPr>
          <w:rFonts w:ascii="Arial" w:eastAsia="Arial" w:hAnsi="Arial" w:cs="Arial"/>
          <w:spacing w:val="4"/>
          <w:sz w:val="19"/>
          <w:szCs w:val="19"/>
        </w:rPr>
        <w:t>materials</w:t>
      </w:r>
      <w:r w:rsidR="00740F80">
        <w:rPr>
          <w:rFonts w:ascii="Arial" w:eastAsia="Arial" w:hAnsi="Arial" w:cs="Arial"/>
          <w:sz w:val="19"/>
          <w:szCs w:val="19"/>
        </w:rPr>
        <w:t xml:space="preserve"> used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dical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tice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atu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ally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 w:rsidR="00740F80">
        <w:rPr>
          <w:rFonts w:ascii="Arial" w:eastAsia="Arial" w:hAnsi="Arial" w:cs="Arial"/>
          <w:sz w:val="19"/>
          <w:szCs w:val="19"/>
        </w:rPr>
        <w:t>occu</w:t>
      </w:r>
      <w:r w:rsidR="00740F80">
        <w:rPr>
          <w:rFonts w:ascii="Arial" w:eastAsia="Arial" w:hAnsi="Arial" w:cs="Arial"/>
          <w:spacing w:val="1"/>
          <w:sz w:val="19"/>
          <w:szCs w:val="19"/>
        </w:rPr>
        <w:t>r</w:t>
      </w:r>
      <w:r w:rsidR="00740F80">
        <w:rPr>
          <w:rFonts w:ascii="Arial" w:eastAsia="Arial" w:hAnsi="Arial" w:cs="Arial"/>
          <w:sz w:val="19"/>
          <w:szCs w:val="19"/>
        </w:rPr>
        <w:t>ri</w:t>
      </w:r>
      <w:r w:rsidR="00740F80">
        <w:rPr>
          <w:rFonts w:ascii="Arial" w:eastAsia="Arial" w:hAnsi="Arial" w:cs="Arial"/>
          <w:spacing w:val="1"/>
          <w:sz w:val="19"/>
          <w:szCs w:val="19"/>
        </w:rPr>
        <w:t>n</w:t>
      </w:r>
      <w:r w:rsidR="00740F80">
        <w:rPr>
          <w:rFonts w:ascii="Arial" w:eastAsia="Arial" w:hAnsi="Arial" w:cs="Arial"/>
          <w:sz w:val="19"/>
          <w:szCs w:val="19"/>
        </w:rPr>
        <w:t xml:space="preserve">g elements; </w:t>
      </w:r>
      <w:r w:rsidR="00740F80">
        <w:rPr>
          <w:rFonts w:ascii="Arial" w:eastAsia="Arial" w:hAnsi="Arial" w:cs="Arial"/>
          <w:spacing w:val="1"/>
          <w:sz w:val="19"/>
          <w:szCs w:val="19"/>
        </w:rPr>
        <w:t>the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inders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si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 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tificially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ro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ionuclid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nat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lly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el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r</w:t>
      </w:r>
      <w:r>
        <w:rPr>
          <w:rFonts w:ascii="Arial" w:eastAsia="Arial" w:hAnsi="Arial" w:cs="Arial"/>
          <w:sz w:val="19"/>
          <w:szCs w:val="19"/>
        </w:rPr>
        <w:t>adium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-2"/>
          <w:sz w:val="19"/>
          <w:szCs w:val="19"/>
        </w:rPr>
        <w:t>2</w:t>
      </w:r>
      <w:r>
        <w:rPr>
          <w:rFonts w:ascii="Arial" w:eastAsia="Arial" w:hAnsi="Arial" w:cs="Arial"/>
          <w:spacing w:val="1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 xml:space="preserve">nd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don-2</w:t>
      </w:r>
      <w:r>
        <w:rPr>
          <w:rFonts w:ascii="Arial" w:eastAsia="Arial" w:hAnsi="Arial" w:cs="Arial"/>
          <w:spacing w:val="1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ive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q</w:t>
      </w:r>
      <w:r>
        <w:rPr>
          <w:rFonts w:ascii="Arial" w:eastAsia="Arial" w:hAnsi="Arial" w:cs="Arial"/>
          <w:sz w:val="19"/>
          <w:szCs w:val="19"/>
        </w:rPr>
        <w:t>uili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their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decay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oduc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s.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heir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se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rap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clining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radi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u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m</w:t>
      </w:r>
      <w:r>
        <w:rPr>
          <w:rFonts w:ascii="Arial" w:eastAsia="Arial" w:hAnsi="Arial" w:cs="Arial"/>
          <w:w w:val="102"/>
          <w:sz w:val="19"/>
          <w:szCs w:val="19"/>
        </w:rPr>
        <w:t>-</w:t>
      </w:r>
    </w:p>
    <w:p w:rsidR="00CF6525" w:rsidRDefault="00581A93">
      <w:pPr>
        <w:spacing w:before="1"/>
        <w:ind w:left="103" w:right="92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1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used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li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st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omm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nly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used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cobalt-60,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sium-</w:t>
      </w:r>
      <w:r>
        <w:rPr>
          <w:rFonts w:ascii="Arial" w:eastAsia="Arial" w:hAnsi="Arial" w:cs="Arial"/>
          <w:spacing w:val="-2"/>
          <w:sz w:val="19"/>
          <w:szCs w:val="19"/>
        </w:rPr>
        <w:t>1</w:t>
      </w:r>
      <w:r>
        <w:rPr>
          <w:rFonts w:ascii="Arial" w:eastAsia="Arial" w:hAnsi="Arial" w:cs="Arial"/>
          <w:spacing w:val="1"/>
          <w:sz w:val="19"/>
          <w:szCs w:val="19"/>
        </w:rPr>
        <w:t>3</w:t>
      </w:r>
      <w:r>
        <w:rPr>
          <w:rFonts w:ascii="Arial" w:eastAsia="Arial" w:hAnsi="Arial" w:cs="Arial"/>
          <w:sz w:val="19"/>
          <w:szCs w:val="19"/>
        </w:rPr>
        <w:t>7,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old-1</w:t>
      </w:r>
      <w:r>
        <w:rPr>
          <w:rFonts w:ascii="Arial" w:eastAsia="Arial" w:hAnsi="Arial" w:cs="Arial"/>
          <w:spacing w:val="1"/>
          <w:sz w:val="19"/>
          <w:szCs w:val="19"/>
        </w:rPr>
        <w:t>9</w:t>
      </w:r>
      <w:r>
        <w:rPr>
          <w:rFonts w:ascii="Arial" w:eastAsia="Arial" w:hAnsi="Arial" w:cs="Arial"/>
          <w:sz w:val="19"/>
          <w:szCs w:val="19"/>
        </w:rPr>
        <w:t>8,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>dine-</w:t>
      </w:r>
    </w:p>
    <w:p w:rsidR="00CF6525" w:rsidRDefault="00581A93">
      <w:pPr>
        <w:spacing w:before="3" w:line="245" w:lineRule="auto"/>
        <w:ind w:left="103" w:right="84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1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5,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-2"/>
          <w:sz w:val="19"/>
          <w:szCs w:val="19"/>
        </w:rPr>
        <w:t>1</w:t>
      </w:r>
      <w:r>
        <w:rPr>
          <w:rFonts w:ascii="Arial" w:eastAsia="Arial" w:hAnsi="Arial" w:cs="Arial"/>
          <w:spacing w:val="1"/>
          <w:sz w:val="19"/>
          <w:szCs w:val="19"/>
        </w:rPr>
        <w:t>3</w:t>
      </w:r>
      <w:r>
        <w:rPr>
          <w:rFonts w:ascii="Arial" w:eastAsia="Arial" w:hAnsi="Arial" w:cs="Arial"/>
          <w:sz w:val="19"/>
          <w:szCs w:val="19"/>
        </w:rPr>
        <w:t>1,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idi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"/>
          <w:sz w:val="19"/>
          <w:szCs w:val="19"/>
        </w:rPr>
        <w:t>1</w:t>
      </w:r>
      <w:r>
        <w:rPr>
          <w:rFonts w:ascii="Arial" w:eastAsia="Arial" w:hAnsi="Arial" w:cs="Arial"/>
          <w:spacing w:val="-2"/>
          <w:sz w:val="19"/>
          <w:szCs w:val="19"/>
        </w:rPr>
        <w:t>9</w:t>
      </w:r>
      <w:r>
        <w:rPr>
          <w:rFonts w:ascii="Arial" w:eastAsia="Arial" w:hAnsi="Arial" w:cs="Arial"/>
          <w:spacing w:val="1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os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s-</w:t>
      </w:r>
      <w:r>
        <w:rPr>
          <w:rFonts w:ascii="Arial" w:eastAsia="Arial" w:hAnsi="Arial" w:cs="Arial"/>
          <w:spacing w:val="1"/>
          <w:sz w:val="19"/>
          <w:szCs w:val="19"/>
        </w:rPr>
        <w:t>3</w:t>
      </w:r>
      <w:r>
        <w:rPr>
          <w:rFonts w:ascii="Arial" w:eastAsia="Arial" w:hAnsi="Arial" w:cs="Arial"/>
          <w:sz w:val="19"/>
          <w:szCs w:val="19"/>
        </w:rPr>
        <w:t>2,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ntalum-</w:t>
      </w:r>
      <w:r>
        <w:rPr>
          <w:rFonts w:ascii="Arial" w:eastAsia="Arial" w:hAnsi="Arial" w:cs="Arial"/>
          <w:spacing w:val="1"/>
          <w:sz w:val="19"/>
          <w:szCs w:val="19"/>
        </w:rPr>
        <w:t>1</w:t>
      </w:r>
      <w:r>
        <w:rPr>
          <w:rFonts w:ascii="Arial" w:eastAsia="Arial" w:hAnsi="Arial" w:cs="Arial"/>
          <w:spacing w:val="-2"/>
          <w:sz w:val="19"/>
          <w:szCs w:val="19"/>
        </w:rPr>
        <w:t>8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 ytt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ium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-2"/>
          <w:sz w:val="19"/>
          <w:szCs w:val="19"/>
        </w:rPr>
        <w:t>9</w:t>
      </w:r>
      <w:r>
        <w:rPr>
          <w:rFonts w:ascii="Arial" w:eastAsia="Arial" w:hAnsi="Arial" w:cs="Arial"/>
          <w:spacing w:val="1"/>
          <w:sz w:val="19"/>
          <w:szCs w:val="19"/>
        </w:rPr>
        <w:t>0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Cobalt-</w:t>
      </w:r>
      <w:r>
        <w:rPr>
          <w:rFonts w:ascii="Arial" w:eastAsia="Arial" w:hAnsi="Arial" w:cs="Arial"/>
          <w:spacing w:val="1"/>
          <w:sz w:val="19"/>
          <w:szCs w:val="19"/>
        </w:rPr>
        <w:t>6</w:t>
      </w:r>
      <w:r>
        <w:rPr>
          <w:rFonts w:ascii="Arial" w:eastAsia="Arial" w:hAnsi="Arial" w:cs="Arial"/>
          <w:sz w:val="19"/>
          <w:szCs w:val="19"/>
        </w:rPr>
        <w:t>0,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si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>137,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>di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n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-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1</w:t>
      </w:r>
      <w:r>
        <w:rPr>
          <w:rFonts w:ascii="Arial" w:eastAsia="Arial" w:hAnsi="Arial" w:cs="Arial"/>
          <w:w w:val="102"/>
          <w:sz w:val="19"/>
          <w:szCs w:val="19"/>
        </w:rPr>
        <w:t>2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5</w:t>
      </w:r>
      <w:r>
        <w:rPr>
          <w:rFonts w:ascii="Arial" w:eastAsia="Arial" w:hAnsi="Arial" w:cs="Arial"/>
          <w:w w:val="102"/>
          <w:sz w:val="19"/>
          <w:szCs w:val="19"/>
        </w:rPr>
        <w:t xml:space="preserve">, </w:t>
      </w:r>
      <w:r>
        <w:rPr>
          <w:rFonts w:ascii="Arial" w:eastAsia="Arial" w:hAnsi="Arial" w:cs="Arial"/>
          <w:sz w:val="19"/>
          <w:szCs w:val="19"/>
        </w:rPr>
        <w:t>ta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lum-1</w:t>
      </w:r>
      <w:r>
        <w:rPr>
          <w:rFonts w:ascii="Arial" w:eastAsia="Arial" w:hAnsi="Arial" w:cs="Arial"/>
          <w:spacing w:val="1"/>
          <w:sz w:val="19"/>
          <w:szCs w:val="19"/>
        </w:rPr>
        <w:t>8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iri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um-</w:t>
      </w:r>
      <w:r>
        <w:rPr>
          <w:rFonts w:ascii="Arial" w:eastAsia="Arial" w:hAnsi="Arial" w:cs="Arial"/>
          <w:spacing w:val="-2"/>
          <w:sz w:val="19"/>
          <w:szCs w:val="19"/>
        </w:rPr>
        <w:t>1</w:t>
      </w:r>
      <w:r>
        <w:rPr>
          <w:rFonts w:ascii="Arial" w:eastAsia="Arial" w:hAnsi="Arial" w:cs="Arial"/>
          <w:spacing w:val="1"/>
          <w:sz w:val="19"/>
          <w:szCs w:val="19"/>
        </w:rPr>
        <w:t>9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used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nly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rces.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Gol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-198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ium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>90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in </w:t>
      </w:r>
      <w:r>
        <w:rPr>
          <w:rFonts w:ascii="Arial" w:eastAsia="Arial" w:hAnsi="Arial" w:cs="Arial"/>
          <w:w w:val="102"/>
          <w:sz w:val="19"/>
          <w:szCs w:val="19"/>
        </w:rPr>
        <w:t>se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 xml:space="preserve">led </w:t>
      </w:r>
      <w:r>
        <w:rPr>
          <w:rFonts w:ascii="Arial" w:eastAsia="Arial" w:hAnsi="Arial" w:cs="Arial"/>
          <w:sz w:val="19"/>
          <w:szCs w:val="19"/>
        </w:rPr>
        <w:t>sources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(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ld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ains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 per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pla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tis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ues)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 in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llo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rm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(for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reat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in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j</w:t>
      </w:r>
      <w:r>
        <w:rPr>
          <w:rFonts w:ascii="Arial" w:eastAsia="Arial" w:hAnsi="Arial" w:cs="Arial"/>
          <w:w w:val="102"/>
          <w:sz w:val="19"/>
          <w:szCs w:val="19"/>
        </w:rPr>
        <w:t>ec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>ion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)</w:t>
      </w:r>
      <w:r>
        <w:rPr>
          <w:rFonts w:ascii="Arial" w:eastAsia="Arial" w:hAnsi="Arial" w:cs="Arial"/>
          <w:w w:val="102"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Iodin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>131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pho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oru</w:t>
      </w:r>
      <w:r>
        <w:rPr>
          <w:rFonts w:ascii="Arial" w:eastAsia="Arial" w:hAnsi="Arial" w:cs="Arial"/>
          <w:spacing w:val="-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-32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adm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nis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ered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patie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only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>lutio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n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CF6525" w:rsidRDefault="00CF6525">
      <w:pPr>
        <w:spacing w:before="3" w:line="220" w:lineRule="exact"/>
        <w:rPr>
          <w:sz w:val="22"/>
          <w:szCs w:val="22"/>
        </w:rPr>
      </w:pPr>
    </w:p>
    <w:p w:rsidR="00CF6525" w:rsidRDefault="00581A93">
      <w:pPr>
        <w:tabs>
          <w:tab w:val="left" w:pos="800"/>
        </w:tabs>
        <w:spacing w:line="245" w:lineRule="auto"/>
        <w:ind w:left="103" w:right="87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2.3</w:t>
      </w:r>
      <w:r>
        <w:rPr>
          <w:rFonts w:ascii="Arial" w:eastAsia="Arial" w:hAnsi="Arial" w:cs="Arial"/>
          <w:b/>
          <w:spacing w:val="-4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ab/>
      </w:r>
      <w:r w:rsidR="00790B0C">
        <w:rPr>
          <w:rFonts w:ascii="Arial" w:eastAsia="Arial" w:hAnsi="Arial" w:cs="Arial"/>
          <w:sz w:val="19"/>
          <w:szCs w:val="19"/>
        </w:rPr>
        <w:t xml:space="preserve">A </w:t>
      </w:r>
      <w:r w:rsidR="00790B0C">
        <w:rPr>
          <w:rFonts w:ascii="Arial" w:eastAsia="Arial" w:hAnsi="Arial" w:cs="Arial"/>
          <w:spacing w:val="4"/>
          <w:sz w:val="19"/>
          <w:szCs w:val="19"/>
        </w:rPr>
        <w:t>few</w:t>
      </w:r>
      <w:r w:rsidR="00790B0C">
        <w:rPr>
          <w:rFonts w:ascii="Arial" w:eastAsia="Arial" w:hAnsi="Arial" w:cs="Arial"/>
          <w:sz w:val="19"/>
          <w:szCs w:val="19"/>
        </w:rPr>
        <w:t xml:space="preserve"> </w:t>
      </w:r>
      <w:r w:rsidR="00790B0C">
        <w:rPr>
          <w:rFonts w:ascii="Arial" w:eastAsia="Arial" w:hAnsi="Arial" w:cs="Arial"/>
          <w:spacing w:val="5"/>
          <w:sz w:val="19"/>
          <w:szCs w:val="19"/>
        </w:rPr>
        <w:t>“</w:t>
      </w:r>
      <w:r w:rsidR="00790B0C">
        <w:rPr>
          <w:rFonts w:ascii="Arial" w:eastAsia="Arial" w:hAnsi="Arial" w:cs="Arial"/>
          <w:spacing w:val="-2"/>
          <w:sz w:val="19"/>
          <w:szCs w:val="19"/>
        </w:rPr>
        <w:t>N</w:t>
      </w:r>
      <w:r w:rsidR="00790B0C">
        <w:rPr>
          <w:rFonts w:ascii="Arial" w:eastAsia="Arial" w:hAnsi="Arial" w:cs="Arial"/>
          <w:spacing w:val="1"/>
          <w:sz w:val="19"/>
          <w:szCs w:val="19"/>
        </w:rPr>
        <w:t>u</w:t>
      </w:r>
      <w:r w:rsidR="00790B0C">
        <w:rPr>
          <w:rFonts w:ascii="Arial" w:eastAsia="Arial" w:hAnsi="Arial" w:cs="Arial"/>
          <w:sz w:val="19"/>
          <w:szCs w:val="19"/>
        </w:rPr>
        <w:t>cle</w:t>
      </w:r>
      <w:r w:rsidR="00790B0C">
        <w:rPr>
          <w:rFonts w:ascii="Arial" w:eastAsia="Arial" w:hAnsi="Arial" w:cs="Arial"/>
          <w:spacing w:val="1"/>
          <w:sz w:val="19"/>
          <w:szCs w:val="19"/>
        </w:rPr>
        <w:t>a</w:t>
      </w:r>
      <w:r w:rsidR="00790B0C">
        <w:rPr>
          <w:rFonts w:ascii="Arial" w:eastAsia="Arial" w:hAnsi="Arial" w:cs="Arial"/>
          <w:sz w:val="19"/>
          <w:szCs w:val="19"/>
        </w:rPr>
        <w:t xml:space="preserve">r </w:t>
      </w:r>
      <w:r w:rsidR="00790B0C">
        <w:rPr>
          <w:rFonts w:ascii="Arial" w:eastAsia="Arial" w:hAnsi="Arial" w:cs="Arial"/>
          <w:spacing w:val="14"/>
          <w:sz w:val="19"/>
          <w:szCs w:val="19"/>
        </w:rPr>
        <w:t>Battery</w:t>
      </w:r>
      <w:r w:rsidR="00790B0C">
        <w:rPr>
          <w:rFonts w:ascii="Arial" w:eastAsia="Arial" w:hAnsi="Arial" w:cs="Arial"/>
          <w:sz w:val="19"/>
          <w:szCs w:val="19"/>
        </w:rPr>
        <w:t xml:space="preserve">” </w:t>
      </w:r>
      <w:r w:rsidR="00790B0C">
        <w:rPr>
          <w:rFonts w:ascii="Arial" w:eastAsia="Arial" w:hAnsi="Arial" w:cs="Arial"/>
          <w:spacing w:val="14"/>
          <w:sz w:val="19"/>
          <w:szCs w:val="19"/>
        </w:rPr>
        <w:t>powered</w:t>
      </w:r>
      <w:r w:rsidR="00790B0C">
        <w:rPr>
          <w:rFonts w:ascii="Arial" w:eastAsia="Arial" w:hAnsi="Arial" w:cs="Arial"/>
          <w:sz w:val="19"/>
          <w:szCs w:val="19"/>
        </w:rPr>
        <w:t xml:space="preserve"> </w:t>
      </w:r>
      <w:r w:rsidR="00790B0C">
        <w:rPr>
          <w:rFonts w:ascii="Arial" w:eastAsia="Arial" w:hAnsi="Arial" w:cs="Arial"/>
          <w:spacing w:val="17"/>
          <w:sz w:val="19"/>
          <w:szCs w:val="19"/>
        </w:rPr>
        <w:t>cardiac</w:t>
      </w:r>
      <w:r w:rsidR="00790B0C">
        <w:rPr>
          <w:rFonts w:ascii="Arial" w:eastAsia="Arial" w:hAnsi="Arial" w:cs="Arial"/>
          <w:sz w:val="19"/>
          <w:szCs w:val="19"/>
        </w:rPr>
        <w:t xml:space="preserve"> </w:t>
      </w:r>
      <w:r w:rsidR="00790B0C">
        <w:rPr>
          <w:rFonts w:ascii="Arial" w:eastAsia="Arial" w:hAnsi="Arial" w:cs="Arial"/>
          <w:spacing w:val="14"/>
          <w:sz w:val="19"/>
          <w:szCs w:val="19"/>
        </w:rPr>
        <w:t>pacemakers</w:t>
      </w:r>
      <w:r w:rsidR="00790B0C">
        <w:rPr>
          <w:rFonts w:ascii="Arial" w:eastAsia="Arial" w:hAnsi="Arial" w:cs="Arial"/>
          <w:sz w:val="19"/>
          <w:szCs w:val="19"/>
        </w:rPr>
        <w:t xml:space="preserve"> </w:t>
      </w:r>
      <w:r w:rsidR="00790B0C">
        <w:rPr>
          <w:rFonts w:ascii="Arial" w:eastAsia="Arial" w:hAnsi="Arial" w:cs="Arial"/>
          <w:spacing w:val="22"/>
          <w:sz w:val="19"/>
          <w:szCs w:val="19"/>
        </w:rPr>
        <w:t>are</w:t>
      </w:r>
      <w:r w:rsidR="00790B0C">
        <w:rPr>
          <w:rFonts w:ascii="Arial" w:eastAsia="Arial" w:hAnsi="Arial" w:cs="Arial"/>
          <w:sz w:val="19"/>
          <w:szCs w:val="19"/>
        </w:rPr>
        <w:t xml:space="preserve"> </w:t>
      </w:r>
      <w:proofErr w:type="gramStart"/>
      <w:r w:rsidR="00790B0C">
        <w:rPr>
          <w:rFonts w:ascii="Arial" w:eastAsia="Arial" w:hAnsi="Arial" w:cs="Arial"/>
          <w:spacing w:val="7"/>
          <w:sz w:val="19"/>
          <w:szCs w:val="19"/>
        </w:rPr>
        <w:t>still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ation 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s 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impl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nts. 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 w:rsidR="00790B0C">
        <w:rPr>
          <w:rFonts w:ascii="Arial" w:eastAsia="Arial" w:hAnsi="Arial" w:cs="Arial"/>
          <w:sz w:val="19"/>
          <w:szCs w:val="19"/>
        </w:rPr>
        <w:t>T</w:t>
      </w:r>
      <w:r w:rsidR="00790B0C">
        <w:rPr>
          <w:rFonts w:ascii="Arial" w:eastAsia="Arial" w:hAnsi="Arial" w:cs="Arial"/>
          <w:spacing w:val="1"/>
          <w:sz w:val="19"/>
          <w:szCs w:val="19"/>
        </w:rPr>
        <w:t>h</w:t>
      </w:r>
      <w:r w:rsidR="00790B0C">
        <w:rPr>
          <w:rFonts w:ascii="Arial" w:eastAsia="Arial" w:hAnsi="Arial" w:cs="Arial"/>
          <w:sz w:val="19"/>
          <w:szCs w:val="19"/>
        </w:rPr>
        <w:t xml:space="preserve">ey </w:t>
      </w:r>
      <w:r w:rsidR="00790B0C">
        <w:rPr>
          <w:rFonts w:ascii="Arial" w:eastAsia="Arial" w:hAnsi="Arial" w:cs="Arial"/>
          <w:spacing w:val="9"/>
          <w:sz w:val="19"/>
          <w:szCs w:val="19"/>
        </w:rPr>
        <w:t>are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sig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furnace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 w:rsidR="00790B0C">
        <w:rPr>
          <w:rFonts w:ascii="Arial" w:eastAsia="Arial" w:hAnsi="Arial" w:cs="Arial"/>
          <w:sz w:val="19"/>
          <w:szCs w:val="19"/>
        </w:rPr>
        <w:t>tem</w:t>
      </w:r>
      <w:r w:rsidR="00790B0C">
        <w:rPr>
          <w:rFonts w:ascii="Arial" w:eastAsia="Arial" w:hAnsi="Arial" w:cs="Arial"/>
          <w:spacing w:val="1"/>
          <w:sz w:val="19"/>
          <w:szCs w:val="19"/>
        </w:rPr>
        <w:t>p</w:t>
      </w:r>
      <w:r w:rsidR="00790B0C">
        <w:rPr>
          <w:rFonts w:ascii="Arial" w:eastAsia="Arial" w:hAnsi="Arial" w:cs="Arial"/>
          <w:spacing w:val="-2"/>
          <w:sz w:val="19"/>
          <w:szCs w:val="19"/>
        </w:rPr>
        <w:t>e</w:t>
      </w:r>
      <w:r w:rsidR="00790B0C">
        <w:rPr>
          <w:rFonts w:ascii="Arial" w:eastAsia="Arial" w:hAnsi="Arial" w:cs="Arial"/>
          <w:spacing w:val="1"/>
          <w:sz w:val="19"/>
          <w:szCs w:val="19"/>
        </w:rPr>
        <w:t>r</w:t>
      </w:r>
      <w:r w:rsidR="00790B0C">
        <w:rPr>
          <w:rFonts w:ascii="Arial" w:eastAsia="Arial" w:hAnsi="Arial" w:cs="Arial"/>
          <w:sz w:val="19"/>
          <w:szCs w:val="19"/>
        </w:rPr>
        <w:t>at</w:t>
      </w:r>
      <w:r w:rsidR="00790B0C">
        <w:rPr>
          <w:rFonts w:ascii="Arial" w:eastAsia="Arial" w:hAnsi="Arial" w:cs="Arial"/>
          <w:spacing w:val="-2"/>
          <w:sz w:val="19"/>
          <w:szCs w:val="19"/>
        </w:rPr>
        <w:t>u</w:t>
      </w:r>
      <w:r w:rsidR="00790B0C">
        <w:rPr>
          <w:rFonts w:ascii="Arial" w:eastAsia="Arial" w:hAnsi="Arial" w:cs="Arial"/>
          <w:spacing w:val="1"/>
          <w:sz w:val="19"/>
          <w:szCs w:val="19"/>
        </w:rPr>
        <w:t>r</w:t>
      </w:r>
      <w:r w:rsidR="00790B0C">
        <w:rPr>
          <w:rFonts w:ascii="Arial" w:eastAsia="Arial" w:hAnsi="Arial" w:cs="Arial"/>
          <w:sz w:val="19"/>
          <w:szCs w:val="19"/>
        </w:rPr>
        <w:t>es, and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ot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xt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radi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tion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hazar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 xml:space="preserve">If </w:t>
      </w:r>
      <w:r w:rsidR="00790B0C">
        <w:rPr>
          <w:rFonts w:ascii="Arial" w:eastAsia="Arial" w:hAnsi="Arial" w:cs="Arial"/>
          <w:sz w:val="19"/>
          <w:szCs w:val="19"/>
        </w:rPr>
        <w:t>kn</w:t>
      </w:r>
      <w:r w:rsidR="00790B0C">
        <w:rPr>
          <w:rFonts w:ascii="Arial" w:eastAsia="Arial" w:hAnsi="Arial" w:cs="Arial"/>
          <w:spacing w:val="2"/>
          <w:sz w:val="19"/>
          <w:szCs w:val="19"/>
        </w:rPr>
        <w:t>o</w:t>
      </w:r>
      <w:r w:rsidR="00790B0C">
        <w:rPr>
          <w:rFonts w:ascii="Arial" w:eastAsia="Arial" w:hAnsi="Arial" w:cs="Arial"/>
          <w:spacing w:val="-4"/>
          <w:sz w:val="19"/>
          <w:szCs w:val="19"/>
        </w:rPr>
        <w:t>w</w:t>
      </w:r>
      <w:r w:rsidR="00790B0C">
        <w:rPr>
          <w:rFonts w:ascii="Arial" w:eastAsia="Arial" w:hAnsi="Arial" w:cs="Arial"/>
          <w:sz w:val="19"/>
          <w:szCs w:val="19"/>
        </w:rPr>
        <w:t xml:space="preserve">n </w:t>
      </w:r>
      <w:r w:rsidR="00790B0C">
        <w:rPr>
          <w:rFonts w:ascii="Arial" w:eastAsia="Arial" w:hAnsi="Arial" w:cs="Arial"/>
          <w:spacing w:val="1"/>
          <w:sz w:val="19"/>
          <w:szCs w:val="19"/>
        </w:rPr>
        <w:t>to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ve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een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 w:rsidR="00790B0C">
        <w:rPr>
          <w:rFonts w:ascii="Arial" w:eastAsia="Arial" w:hAnsi="Arial" w:cs="Arial"/>
          <w:sz w:val="19"/>
          <w:szCs w:val="19"/>
        </w:rPr>
        <w:t>im</w:t>
      </w:r>
      <w:r w:rsidR="00790B0C">
        <w:rPr>
          <w:rFonts w:ascii="Arial" w:eastAsia="Arial" w:hAnsi="Arial" w:cs="Arial"/>
          <w:spacing w:val="1"/>
          <w:sz w:val="19"/>
          <w:szCs w:val="19"/>
        </w:rPr>
        <w:t>p</w:t>
      </w:r>
      <w:r w:rsidR="00790B0C">
        <w:rPr>
          <w:rFonts w:ascii="Arial" w:eastAsia="Arial" w:hAnsi="Arial" w:cs="Arial"/>
          <w:spacing w:val="-1"/>
          <w:sz w:val="19"/>
          <w:szCs w:val="19"/>
        </w:rPr>
        <w:t>l</w:t>
      </w:r>
      <w:r w:rsidR="00790B0C">
        <w:rPr>
          <w:rFonts w:ascii="Arial" w:eastAsia="Arial" w:hAnsi="Arial" w:cs="Arial"/>
          <w:sz w:val="19"/>
          <w:szCs w:val="19"/>
        </w:rPr>
        <w:t>ant</w:t>
      </w:r>
      <w:r w:rsidR="00790B0C">
        <w:rPr>
          <w:rFonts w:ascii="Arial" w:eastAsia="Arial" w:hAnsi="Arial" w:cs="Arial"/>
          <w:spacing w:val="1"/>
          <w:sz w:val="19"/>
          <w:szCs w:val="19"/>
        </w:rPr>
        <w:t>e</w:t>
      </w:r>
      <w:r w:rsidR="00790B0C">
        <w:rPr>
          <w:rFonts w:ascii="Arial" w:eastAsia="Arial" w:hAnsi="Arial" w:cs="Arial"/>
          <w:sz w:val="19"/>
          <w:szCs w:val="19"/>
        </w:rPr>
        <w:t xml:space="preserve">d, </w:t>
      </w:r>
      <w:r w:rsidR="00790B0C">
        <w:rPr>
          <w:rFonts w:ascii="Arial" w:eastAsia="Arial" w:hAnsi="Arial" w:cs="Arial"/>
          <w:spacing w:val="6"/>
          <w:sz w:val="19"/>
          <w:szCs w:val="19"/>
        </w:rPr>
        <w:t>such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 w:rsidR="00790B0C">
        <w:rPr>
          <w:rFonts w:ascii="Arial" w:eastAsia="Arial" w:hAnsi="Arial" w:cs="Arial"/>
          <w:sz w:val="19"/>
          <w:szCs w:val="19"/>
        </w:rPr>
        <w:t>d</w:t>
      </w:r>
      <w:r w:rsidR="00790B0C">
        <w:rPr>
          <w:rFonts w:ascii="Arial" w:eastAsia="Arial" w:hAnsi="Arial" w:cs="Arial"/>
          <w:spacing w:val="1"/>
          <w:sz w:val="19"/>
          <w:szCs w:val="19"/>
        </w:rPr>
        <w:t>e</w:t>
      </w:r>
      <w:r w:rsidR="00790B0C">
        <w:rPr>
          <w:rFonts w:ascii="Arial" w:eastAsia="Arial" w:hAnsi="Arial" w:cs="Arial"/>
          <w:spacing w:val="-1"/>
          <w:sz w:val="19"/>
          <w:szCs w:val="19"/>
        </w:rPr>
        <w:t>v</w:t>
      </w:r>
      <w:r w:rsidR="00790B0C">
        <w:rPr>
          <w:rFonts w:ascii="Arial" w:eastAsia="Arial" w:hAnsi="Arial" w:cs="Arial"/>
          <w:sz w:val="19"/>
          <w:szCs w:val="19"/>
        </w:rPr>
        <w:t xml:space="preserve">ices </w:t>
      </w:r>
      <w:r w:rsidR="00790B0C">
        <w:rPr>
          <w:rFonts w:ascii="Arial" w:eastAsia="Arial" w:hAnsi="Arial" w:cs="Arial"/>
          <w:spacing w:val="2"/>
          <w:sz w:val="19"/>
          <w:szCs w:val="19"/>
        </w:rPr>
        <w:t>should</w:t>
      </w:r>
      <w:r w:rsidR="00790B0C">
        <w:rPr>
          <w:rFonts w:ascii="Arial" w:eastAsia="Arial" w:hAnsi="Arial" w:cs="Arial"/>
          <w:sz w:val="19"/>
          <w:szCs w:val="19"/>
        </w:rPr>
        <w:t xml:space="preserve"> be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 w:rsidR="00790B0C">
        <w:rPr>
          <w:rFonts w:ascii="Arial" w:eastAsia="Arial" w:hAnsi="Arial" w:cs="Arial"/>
          <w:sz w:val="19"/>
          <w:szCs w:val="19"/>
        </w:rPr>
        <w:t>remo</w:t>
      </w:r>
      <w:r w:rsidR="00790B0C">
        <w:rPr>
          <w:rFonts w:ascii="Arial" w:eastAsia="Arial" w:hAnsi="Arial" w:cs="Arial"/>
          <w:spacing w:val="-1"/>
          <w:sz w:val="19"/>
          <w:szCs w:val="19"/>
        </w:rPr>
        <w:t>v</w:t>
      </w:r>
      <w:r w:rsidR="00790B0C">
        <w:rPr>
          <w:rFonts w:ascii="Arial" w:eastAsia="Arial" w:hAnsi="Arial" w:cs="Arial"/>
          <w:spacing w:val="1"/>
          <w:sz w:val="19"/>
          <w:szCs w:val="19"/>
        </w:rPr>
        <w:t>e</w:t>
      </w:r>
      <w:r w:rsidR="00790B0C">
        <w:rPr>
          <w:rFonts w:ascii="Arial" w:eastAsia="Arial" w:hAnsi="Arial" w:cs="Arial"/>
          <w:sz w:val="19"/>
          <w:szCs w:val="19"/>
        </w:rPr>
        <w:t xml:space="preserve">d </w:t>
      </w:r>
      <w:r w:rsidR="00790B0C">
        <w:rPr>
          <w:rFonts w:ascii="Arial" w:eastAsia="Arial" w:hAnsi="Arial" w:cs="Arial"/>
          <w:spacing w:val="4"/>
          <w:sz w:val="19"/>
          <w:szCs w:val="19"/>
        </w:rPr>
        <w:t>and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 w:rsidR="00790B0C">
        <w:rPr>
          <w:rFonts w:ascii="Arial" w:eastAsia="Arial" w:hAnsi="Arial" w:cs="Arial"/>
          <w:spacing w:val="1"/>
          <w:sz w:val="19"/>
          <w:szCs w:val="19"/>
        </w:rPr>
        <w:t>a</w:t>
      </w:r>
      <w:r w:rsidR="00790B0C">
        <w:rPr>
          <w:rFonts w:ascii="Arial" w:eastAsia="Arial" w:hAnsi="Arial" w:cs="Arial"/>
          <w:sz w:val="19"/>
          <w:szCs w:val="19"/>
        </w:rPr>
        <w:t>p</w:t>
      </w:r>
      <w:r w:rsidR="00790B0C">
        <w:rPr>
          <w:rFonts w:ascii="Arial" w:eastAsia="Arial" w:hAnsi="Arial" w:cs="Arial"/>
          <w:spacing w:val="1"/>
          <w:sz w:val="19"/>
          <w:szCs w:val="19"/>
        </w:rPr>
        <w:t>p</w:t>
      </w:r>
      <w:r w:rsidR="00790B0C">
        <w:rPr>
          <w:rFonts w:ascii="Arial" w:eastAsia="Arial" w:hAnsi="Arial" w:cs="Arial"/>
          <w:spacing w:val="-1"/>
          <w:sz w:val="19"/>
          <w:szCs w:val="19"/>
        </w:rPr>
        <w:t>r</w:t>
      </w:r>
      <w:r w:rsidR="00790B0C">
        <w:rPr>
          <w:rFonts w:ascii="Arial" w:eastAsia="Arial" w:hAnsi="Arial" w:cs="Arial"/>
          <w:spacing w:val="1"/>
          <w:sz w:val="19"/>
          <w:szCs w:val="19"/>
        </w:rPr>
        <w:t>o</w:t>
      </w:r>
      <w:r w:rsidR="00790B0C">
        <w:rPr>
          <w:rFonts w:ascii="Arial" w:eastAsia="Arial" w:hAnsi="Arial" w:cs="Arial"/>
          <w:spacing w:val="-2"/>
          <w:sz w:val="19"/>
          <w:szCs w:val="19"/>
        </w:rPr>
        <w:t>p</w:t>
      </w:r>
      <w:r w:rsidR="00790B0C">
        <w:rPr>
          <w:rFonts w:ascii="Arial" w:eastAsia="Arial" w:hAnsi="Arial" w:cs="Arial"/>
          <w:spacing w:val="1"/>
          <w:sz w:val="19"/>
          <w:szCs w:val="19"/>
        </w:rPr>
        <w:t>r</w:t>
      </w:r>
      <w:r w:rsidR="00790B0C">
        <w:rPr>
          <w:rFonts w:ascii="Arial" w:eastAsia="Arial" w:hAnsi="Arial" w:cs="Arial"/>
          <w:sz w:val="19"/>
          <w:szCs w:val="19"/>
        </w:rPr>
        <w:t xml:space="preserve">iate </w:t>
      </w:r>
      <w:r w:rsidR="00790B0C">
        <w:rPr>
          <w:rFonts w:ascii="Arial" w:eastAsia="Arial" w:hAnsi="Arial" w:cs="Arial"/>
          <w:spacing w:val="7"/>
          <w:sz w:val="19"/>
          <w:szCs w:val="19"/>
        </w:rPr>
        <w:t>Regulatory</w:t>
      </w:r>
      <w:r w:rsidR="00790B0C">
        <w:rPr>
          <w:rFonts w:ascii="Arial" w:eastAsia="Arial" w:hAnsi="Arial" w:cs="Arial"/>
          <w:sz w:val="19"/>
          <w:szCs w:val="19"/>
        </w:rPr>
        <w:t xml:space="preserve"> </w:t>
      </w:r>
      <w:r w:rsidR="00790B0C">
        <w:rPr>
          <w:rFonts w:ascii="Arial" w:eastAsia="Arial" w:hAnsi="Arial" w:cs="Arial"/>
          <w:spacing w:val="7"/>
          <w:sz w:val="19"/>
          <w:szCs w:val="19"/>
        </w:rPr>
        <w:t>Authority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ulted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dispo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advice.</w:t>
      </w:r>
    </w:p>
    <w:p w:rsidR="00CF6525" w:rsidRDefault="00CF6525">
      <w:pPr>
        <w:spacing w:before="5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5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2.4        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active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ls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dministe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l,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intr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intracavit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ry</w:t>
      </w:r>
      <w:proofErr w:type="spellEnd"/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distrib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u</w:t>
      </w:r>
      <w:r>
        <w:rPr>
          <w:rFonts w:ascii="Arial" w:eastAsia="Arial" w:hAnsi="Arial" w:cs="Arial"/>
          <w:w w:val="102"/>
          <w:sz w:val="19"/>
          <w:szCs w:val="19"/>
        </w:rPr>
        <w:t xml:space="preserve">ted 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ut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body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lecti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pecific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ns.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ree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ossible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z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rd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ted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b</w:t>
      </w:r>
      <w:r>
        <w:rPr>
          <w:rFonts w:ascii="Arial" w:eastAsia="Arial" w:hAnsi="Arial" w:cs="Arial"/>
          <w:w w:val="102"/>
          <w:sz w:val="19"/>
          <w:szCs w:val="19"/>
        </w:rPr>
        <w:t xml:space="preserve">y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 w:rsidR="006450A2">
        <w:rPr>
          <w:rFonts w:ascii="Arial" w:eastAsia="Arial" w:hAnsi="Arial" w:cs="Arial"/>
          <w:sz w:val="19"/>
          <w:szCs w:val="19"/>
        </w:rPr>
        <w:t>patie</w:t>
      </w:r>
      <w:r w:rsidR="006450A2">
        <w:rPr>
          <w:rFonts w:ascii="Arial" w:eastAsia="Arial" w:hAnsi="Arial" w:cs="Arial"/>
          <w:spacing w:val="1"/>
          <w:sz w:val="19"/>
          <w:szCs w:val="19"/>
        </w:rPr>
        <w:t>n</w:t>
      </w:r>
      <w:r w:rsidR="006450A2">
        <w:rPr>
          <w:rFonts w:ascii="Arial" w:eastAsia="Arial" w:hAnsi="Arial" w:cs="Arial"/>
          <w:sz w:val="19"/>
          <w:szCs w:val="19"/>
        </w:rPr>
        <w:t xml:space="preserve">t </w:t>
      </w:r>
      <w:r w:rsidR="006450A2">
        <w:rPr>
          <w:rFonts w:ascii="Arial" w:eastAsia="Arial" w:hAnsi="Arial" w:cs="Arial"/>
          <w:spacing w:val="2"/>
          <w:sz w:val="19"/>
          <w:szCs w:val="19"/>
        </w:rPr>
        <w:t>reduces</w:t>
      </w:r>
      <w:r w:rsidR="006450A2">
        <w:rPr>
          <w:rFonts w:ascii="Arial" w:eastAsia="Arial" w:hAnsi="Arial" w:cs="Arial"/>
          <w:sz w:val="19"/>
          <w:szCs w:val="19"/>
        </w:rPr>
        <w:t xml:space="preserve"> </w:t>
      </w:r>
      <w:r w:rsidR="006450A2">
        <w:rPr>
          <w:rFonts w:ascii="Arial" w:eastAsia="Arial" w:hAnsi="Arial" w:cs="Arial"/>
          <w:spacing w:val="6"/>
          <w:sz w:val="19"/>
          <w:szCs w:val="19"/>
        </w:rPr>
        <w:t>with</w:t>
      </w:r>
      <w:r w:rsidR="006450A2">
        <w:rPr>
          <w:rFonts w:ascii="Arial" w:eastAsia="Arial" w:hAnsi="Arial" w:cs="Arial"/>
          <w:sz w:val="19"/>
          <w:szCs w:val="19"/>
        </w:rPr>
        <w:t xml:space="preserve"> </w:t>
      </w:r>
      <w:r w:rsidR="006450A2">
        <w:rPr>
          <w:rFonts w:ascii="Arial" w:eastAsia="Arial" w:hAnsi="Arial" w:cs="Arial"/>
          <w:spacing w:val="1"/>
          <w:sz w:val="19"/>
          <w:szCs w:val="19"/>
        </w:rPr>
        <w:t>the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 w:rsidR="006450A2">
        <w:rPr>
          <w:rFonts w:ascii="Arial" w:eastAsia="Arial" w:hAnsi="Arial" w:cs="Arial"/>
          <w:sz w:val="19"/>
          <w:szCs w:val="19"/>
        </w:rPr>
        <w:t>lapse of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time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from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time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 w:rsidR="006450A2">
        <w:rPr>
          <w:rFonts w:ascii="Arial" w:eastAsia="Arial" w:hAnsi="Arial" w:cs="Arial"/>
          <w:sz w:val="19"/>
          <w:szCs w:val="19"/>
        </w:rPr>
        <w:t>admini</w:t>
      </w:r>
      <w:r w:rsidR="006450A2">
        <w:rPr>
          <w:rFonts w:ascii="Arial" w:eastAsia="Arial" w:hAnsi="Arial" w:cs="Arial"/>
          <w:spacing w:val="-1"/>
          <w:sz w:val="19"/>
          <w:szCs w:val="19"/>
        </w:rPr>
        <w:t>s</w:t>
      </w:r>
      <w:r w:rsidR="006450A2">
        <w:rPr>
          <w:rFonts w:ascii="Arial" w:eastAsia="Arial" w:hAnsi="Arial" w:cs="Arial"/>
          <w:sz w:val="19"/>
          <w:szCs w:val="19"/>
        </w:rPr>
        <w:t xml:space="preserve">tration </w:t>
      </w:r>
      <w:r w:rsidR="006450A2">
        <w:rPr>
          <w:rFonts w:ascii="Arial" w:eastAsia="Arial" w:hAnsi="Arial" w:cs="Arial"/>
          <w:spacing w:val="14"/>
          <w:sz w:val="19"/>
          <w:szCs w:val="19"/>
        </w:rPr>
        <w:t>of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 w:rsidR="006450A2">
        <w:rPr>
          <w:rFonts w:ascii="Arial" w:eastAsia="Arial" w:hAnsi="Arial" w:cs="Arial"/>
          <w:sz w:val="19"/>
          <w:szCs w:val="19"/>
        </w:rPr>
        <w:t>radioac</w:t>
      </w:r>
      <w:r w:rsidR="006450A2">
        <w:rPr>
          <w:rFonts w:ascii="Arial" w:eastAsia="Arial" w:hAnsi="Arial" w:cs="Arial"/>
          <w:spacing w:val="-1"/>
          <w:sz w:val="19"/>
          <w:szCs w:val="19"/>
        </w:rPr>
        <w:t>t</w:t>
      </w:r>
      <w:r w:rsidR="006450A2">
        <w:rPr>
          <w:rFonts w:ascii="Arial" w:eastAsia="Arial" w:hAnsi="Arial" w:cs="Arial"/>
          <w:sz w:val="19"/>
          <w:szCs w:val="19"/>
        </w:rPr>
        <w:t xml:space="preserve">ive </w:t>
      </w:r>
      <w:r w:rsidR="006450A2">
        <w:rPr>
          <w:rFonts w:ascii="Arial" w:eastAsia="Arial" w:hAnsi="Arial" w:cs="Arial"/>
          <w:spacing w:val="10"/>
          <w:sz w:val="19"/>
          <w:szCs w:val="19"/>
        </w:rPr>
        <w:t>material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h</w:t>
      </w:r>
      <w:r>
        <w:rPr>
          <w:rFonts w:ascii="Arial" w:eastAsia="Arial" w:hAnsi="Arial" w:cs="Arial"/>
          <w:w w:val="102"/>
          <w:sz w:val="19"/>
          <w:szCs w:val="19"/>
        </w:rPr>
        <w:t xml:space="preserve">is </w:t>
      </w:r>
      <w:r w:rsidR="006450A2">
        <w:rPr>
          <w:rFonts w:ascii="Arial" w:eastAsia="Arial" w:hAnsi="Arial" w:cs="Arial"/>
          <w:sz w:val="19"/>
          <w:szCs w:val="19"/>
        </w:rPr>
        <w:t>r</w:t>
      </w:r>
      <w:r w:rsidR="006450A2">
        <w:rPr>
          <w:rFonts w:ascii="Arial" w:eastAsia="Arial" w:hAnsi="Arial" w:cs="Arial"/>
          <w:spacing w:val="1"/>
          <w:sz w:val="19"/>
          <w:szCs w:val="19"/>
        </w:rPr>
        <w:t>e</w:t>
      </w:r>
      <w:r w:rsidR="006450A2">
        <w:rPr>
          <w:rFonts w:ascii="Arial" w:eastAsia="Arial" w:hAnsi="Arial" w:cs="Arial"/>
          <w:sz w:val="19"/>
          <w:szCs w:val="19"/>
        </w:rPr>
        <w:t>d</w:t>
      </w:r>
      <w:r w:rsidR="006450A2">
        <w:rPr>
          <w:rFonts w:ascii="Arial" w:eastAsia="Arial" w:hAnsi="Arial" w:cs="Arial"/>
          <w:spacing w:val="1"/>
          <w:sz w:val="19"/>
          <w:szCs w:val="19"/>
        </w:rPr>
        <w:t>u</w:t>
      </w:r>
      <w:r w:rsidR="006450A2">
        <w:rPr>
          <w:rFonts w:ascii="Arial" w:eastAsia="Arial" w:hAnsi="Arial" w:cs="Arial"/>
          <w:sz w:val="19"/>
          <w:szCs w:val="19"/>
        </w:rPr>
        <w:t>cti</w:t>
      </w:r>
      <w:r w:rsidR="006450A2">
        <w:rPr>
          <w:rFonts w:ascii="Arial" w:eastAsia="Arial" w:hAnsi="Arial" w:cs="Arial"/>
          <w:spacing w:val="1"/>
          <w:sz w:val="19"/>
          <w:szCs w:val="19"/>
        </w:rPr>
        <w:t>o</w:t>
      </w:r>
      <w:r w:rsidR="006450A2">
        <w:rPr>
          <w:rFonts w:ascii="Arial" w:eastAsia="Arial" w:hAnsi="Arial" w:cs="Arial"/>
          <w:sz w:val="19"/>
          <w:szCs w:val="19"/>
        </w:rPr>
        <w:t xml:space="preserve">n </w:t>
      </w:r>
      <w:r w:rsidR="006450A2">
        <w:rPr>
          <w:rFonts w:ascii="Arial" w:eastAsia="Arial" w:hAnsi="Arial" w:cs="Arial"/>
          <w:spacing w:val="7"/>
          <w:sz w:val="19"/>
          <w:szCs w:val="19"/>
        </w:rPr>
        <w:t>arises</w:t>
      </w:r>
      <w:r w:rsidR="006450A2">
        <w:rPr>
          <w:rFonts w:ascii="Arial" w:eastAsia="Arial" w:hAnsi="Arial" w:cs="Arial"/>
          <w:sz w:val="19"/>
          <w:szCs w:val="19"/>
        </w:rPr>
        <w:t xml:space="preserve"> </w:t>
      </w:r>
      <w:r w:rsidR="006450A2">
        <w:rPr>
          <w:rFonts w:ascii="Arial" w:eastAsia="Arial" w:hAnsi="Arial" w:cs="Arial"/>
          <w:spacing w:val="2"/>
          <w:sz w:val="19"/>
          <w:szCs w:val="19"/>
        </w:rPr>
        <w:t>partly</w:t>
      </w:r>
      <w:r w:rsidR="006450A2">
        <w:rPr>
          <w:rFonts w:ascii="Arial" w:eastAsia="Arial" w:hAnsi="Arial" w:cs="Arial"/>
          <w:sz w:val="19"/>
          <w:szCs w:val="19"/>
        </w:rPr>
        <w:t xml:space="preserve"> </w:t>
      </w:r>
      <w:r w:rsidR="006450A2">
        <w:rPr>
          <w:rFonts w:ascii="Arial" w:eastAsia="Arial" w:hAnsi="Arial" w:cs="Arial"/>
          <w:spacing w:val="2"/>
          <w:sz w:val="19"/>
          <w:szCs w:val="19"/>
        </w:rPr>
        <w:t>from</w:t>
      </w:r>
      <w:r w:rsidR="006450A2">
        <w:rPr>
          <w:rFonts w:ascii="Arial" w:eastAsia="Arial" w:hAnsi="Arial" w:cs="Arial"/>
          <w:sz w:val="19"/>
          <w:szCs w:val="19"/>
        </w:rPr>
        <w:t xml:space="preserve"> the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 w:rsidR="006450A2">
        <w:rPr>
          <w:rFonts w:ascii="Arial" w:eastAsia="Arial" w:hAnsi="Arial" w:cs="Arial"/>
          <w:spacing w:val="-2"/>
          <w:sz w:val="19"/>
          <w:szCs w:val="19"/>
        </w:rPr>
        <w:t>n</w:t>
      </w:r>
      <w:r w:rsidR="006450A2">
        <w:rPr>
          <w:rFonts w:ascii="Arial" w:eastAsia="Arial" w:hAnsi="Arial" w:cs="Arial"/>
          <w:spacing w:val="1"/>
          <w:sz w:val="19"/>
          <w:szCs w:val="19"/>
        </w:rPr>
        <w:t>o</w:t>
      </w:r>
      <w:r w:rsidR="006450A2">
        <w:rPr>
          <w:rFonts w:ascii="Arial" w:eastAsia="Arial" w:hAnsi="Arial" w:cs="Arial"/>
          <w:sz w:val="19"/>
          <w:szCs w:val="19"/>
        </w:rPr>
        <w:t>r</w:t>
      </w:r>
      <w:r w:rsidR="006450A2">
        <w:rPr>
          <w:rFonts w:ascii="Arial" w:eastAsia="Arial" w:hAnsi="Arial" w:cs="Arial"/>
          <w:spacing w:val="-2"/>
          <w:sz w:val="19"/>
          <w:szCs w:val="19"/>
        </w:rPr>
        <w:t>m</w:t>
      </w:r>
      <w:r w:rsidR="006450A2">
        <w:rPr>
          <w:rFonts w:ascii="Arial" w:eastAsia="Arial" w:hAnsi="Arial" w:cs="Arial"/>
          <w:spacing w:val="1"/>
          <w:sz w:val="19"/>
          <w:szCs w:val="19"/>
        </w:rPr>
        <w:t>a</w:t>
      </w:r>
      <w:r w:rsidR="006450A2">
        <w:rPr>
          <w:rFonts w:ascii="Arial" w:eastAsia="Arial" w:hAnsi="Arial" w:cs="Arial"/>
          <w:sz w:val="19"/>
          <w:szCs w:val="19"/>
        </w:rPr>
        <w:t xml:space="preserve">l </w:t>
      </w:r>
      <w:r w:rsidR="006450A2">
        <w:rPr>
          <w:rFonts w:ascii="Arial" w:eastAsia="Arial" w:hAnsi="Arial" w:cs="Arial"/>
          <w:spacing w:val="3"/>
          <w:sz w:val="19"/>
          <w:szCs w:val="19"/>
        </w:rPr>
        <w:t>decay</w:t>
      </w:r>
      <w:r w:rsidR="006450A2">
        <w:rPr>
          <w:rFonts w:ascii="Arial" w:eastAsia="Arial" w:hAnsi="Arial" w:cs="Arial"/>
          <w:sz w:val="19"/>
          <w:szCs w:val="19"/>
        </w:rPr>
        <w:t xml:space="preserve"> </w:t>
      </w:r>
      <w:r w:rsidR="006450A2">
        <w:rPr>
          <w:rFonts w:ascii="Arial" w:eastAsia="Arial" w:hAnsi="Arial" w:cs="Arial"/>
          <w:spacing w:val="3"/>
          <w:sz w:val="19"/>
          <w:szCs w:val="19"/>
        </w:rPr>
        <w:t>of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 w:rsidR="006450A2">
        <w:rPr>
          <w:rFonts w:ascii="Arial" w:eastAsia="Arial" w:hAnsi="Arial" w:cs="Arial"/>
          <w:sz w:val="19"/>
          <w:szCs w:val="19"/>
        </w:rPr>
        <w:t>r</w:t>
      </w:r>
      <w:r w:rsidR="006450A2">
        <w:rPr>
          <w:rFonts w:ascii="Arial" w:eastAsia="Arial" w:hAnsi="Arial" w:cs="Arial"/>
          <w:spacing w:val="1"/>
          <w:sz w:val="19"/>
          <w:szCs w:val="19"/>
        </w:rPr>
        <w:t>a</w:t>
      </w:r>
      <w:r w:rsidR="006450A2">
        <w:rPr>
          <w:rFonts w:ascii="Arial" w:eastAsia="Arial" w:hAnsi="Arial" w:cs="Arial"/>
          <w:sz w:val="19"/>
          <w:szCs w:val="19"/>
        </w:rPr>
        <w:t>di</w:t>
      </w:r>
      <w:r w:rsidR="006450A2">
        <w:rPr>
          <w:rFonts w:ascii="Arial" w:eastAsia="Arial" w:hAnsi="Arial" w:cs="Arial"/>
          <w:spacing w:val="1"/>
          <w:sz w:val="19"/>
          <w:szCs w:val="19"/>
        </w:rPr>
        <w:t>o</w:t>
      </w:r>
      <w:r w:rsidR="006450A2">
        <w:rPr>
          <w:rFonts w:ascii="Arial" w:eastAsia="Arial" w:hAnsi="Arial" w:cs="Arial"/>
          <w:sz w:val="19"/>
          <w:szCs w:val="19"/>
        </w:rPr>
        <w:t>acti</w:t>
      </w:r>
      <w:r w:rsidR="006450A2">
        <w:rPr>
          <w:rFonts w:ascii="Arial" w:eastAsia="Arial" w:hAnsi="Arial" w:cs="Arial"/>
          <w:spacing w:val="-1"/>
          <w:sz w:val="19"/>
          <w:szCs w:val="19"/>
        </w:rPr>
        <w:t>v</w:t>
      </w:r>
      <w:r w:rsidR="006450A2">
        <w:rPr>
          <w:rFonts w:ascii="Arial" w:eastAsia="Arial" w:hAnsi="Arial" w:cs="Arial"/>
          <w:sz w:val="19"/>
          <w:szCs w:val="19"/>
        </w:rPr>
        <w:t xml:space="preserve">ity </w:t>
      </w:r>
      <w:r w:rsidR="006450A2">
        <w:rPr>
          <w:rFonts w:ascii="Arial" w:eastAsia="Arial" w:hAnsi="Arial" w:cs="Arial"/>
          <w:spacing w:val="12"/>
          <w:sz w:val="19"/>
          <w:szCs w:val="19"/>
        </w:rPr>
        <w:t>of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 w:rsidR="006450A2">
        <w:rPr>
          <w:rFonts w:ascii="Arial" w:eastAsia="Arial" w:hAnsi="Arial" w:cs="Arial"/>
          <w:sz w:val="19"/>
          <w:szCs w:val="19"/>
        </w:rPr>
        <w:t>mate</w:t>
      </w:r>
      <w:r w:rsidR="006450A2">
        <w:rPr>
          <w:rFonts w:ascii="Arial" w:eastAsia="Arial" w:hAnsi="Arial" w:cs="Arial"/>
          <w:spacing w:val="1"/>
          <w:sz w:val="19"/>
          <w:szCs w:val="19"/>
        </w:rPr>
        <w:t>r</w:t>
      </w:r>
      <w:r w:rsidR="006450A2">
        <w:rPr>
          <w:rFonts w:ascii="Arial" w:eastAsia="Arial" w:hAnsi="Arial" w:cs="Arial"/>
          <w:sz w:val="19"/>
          <w:szCs w:val="19"/>
        </w:rPr>
        <w:t xml:space="preserve">ial </w:t>
      </w:r>
      <w:r w:rsidR="006450A2">
        <w:rPr>
          <w:rFonts w:ascii="Arial" w:eastAsia="Arial" w:hAnsi="Arial" w:cs="Arial"/>
          <w:spacing w:val="6"/>
          <w:sz w:val="19"/>
          <w:szCs w:val="19"/>
        </w:rPr>
        <w:t>used</w:t>
      </w:r>
      <w:r w:rsidR="006450A2">
        <w:rPr>
          <w:rFonts w:ascii="Arial" w:eastAsia="Arial" w:hAnsi="Arial" w:cs="Arial"/>
          <w:sz w:val="19"/>
          <w:szCs w:val="19"/>
        </w:rPr>
        <w:t xml:space="preserve"> and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 w:rsidR="006450A2">
        <w:rPr>
          <w:rFonts w:ascii="Arial" w:eastAsia="Arial" w:hAnsi="Arial" w:cs="Arial"/>
          <w:sz w:val="19"/>
          <w:szCs w:val="19"/>
        </w:rPr>
        <w:t xml:space="preserve">partly </w:t>
      </w:r>
      <w:r w:rsidR="006450A2">
        <w:rPr>
          <w:rFonts w:ascii="Arial" w:eastAsia="Arial" w:hAnsi="Arial" w:cs="Arial"/>
          <w:spacing w:val="1"/>
          <w:sz w:val="19"/>
          <w:szCs w:val="19"/>
        </w:rPr>
        <w:t>from</w:t>
      </w:r>
      <w:r w:rsidR="006450A2">
        <w:rPr>
          <w:rFonts w:ascii="Arial" w:eastAsia="Arial" w:hAnsi="Arial" w:cs="Arial"/>
          <w:sz w:val="19"/>
          <w:szCs w:val="19"/>
        </w:rPr>
        <w:t xml:space="preserve"> the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excr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tion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ate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from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b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>dy.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8"/>
        <w:jc w:val="both"/>
        <w:rPr>
          <w:rFonts w:ascii="Arial" w:eastAsia="Arial" w:hAnsi="Arial" w:cs="Arial"/>
          <w:sz w:val="19"/>
          <w:szCs w:val="19"/>
        </w:rPr>
        <w:sectPr w:rsidR="00CF6525">
          <w:headerReference w:type="even" r:id="rId28"/>
          <w:headerReference w:type="default" r:id="rId29"/>
          <w:footerReference w:type="default" r:id="rId30"/>
          <w:headerReference w:type="first" r:id="rId31"/>
          <w:pgSz w:w="11900" w:h="16840"/>
          <w:pgMar w:top="2340" w:right="980" w:bottom="280" w:left="1000" w:header="1851" w:footer="1827" w:gutter="0"/>
          <w:cols w:space="720"/>
        </w:sectPr>
      </w:pPr>
      <w:r>
        <w:rPr>
          <w:rFonts w:ascii="Arial" w:eastAsia="Arial" w:hAnsi="Arial" w:cs="Arial"/>
          <w:b/>
          <w:sz w:val="19"/>
          <w:szCs w:val="19"/>
        </w:rPr>
        <w:t xml:space="preserve">2.5       </w:t>
      </w:r>
      <w:r>
        <w:rPr>
          <w:rFonts w:ascii="Arial" w:eastAsia="Arial" w:hAnsi="Arial" w:cs="Arial"/>
          <w:b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atie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ho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received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mall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mounts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of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tive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rials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used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gnostic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tr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 xml:space="preserve">r </w:t>
      </w:r>
      <w:r>
        <w:rPr>
          <w:rFonts w:ascii="Arial" w:eastAsia="Arial" w:hAnsi="Arial" w:cs="Arial"/>
          <w:sz w:val="19"/>
          <w:szCs w:val="19"/>
        </w:rPr>
        <w:t>tests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presents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z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any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cal</w:t>
      </w:r>
      <w:r>
        <w:rPr>
          <w:rFonts w:ascii="Arial" w:eastAsia="Arial" w:hAnsi="Arial" w:cs="Arial"/>
          <w:spacing w:val="-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rp</w:t>
      </w:r>
      <w:r>
        <w:rPr>
          <w:rFonts w:ascii="Arial" w:eastAsia="Arial" w:hAnsi="Arial" w:cs="Arial"/>
          <w:spacing w:val="-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nside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fur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Code.</w:t>
      </w:r>
    </w:p>
    <w:p w:rsidR="00CF6525" w:rsidRDefault="00CF6525">
      <w:pPr>
        <w:spacing w:before="3" w:line="240" w:lineRule="exact"/>
        <w:rPr>
          <w:sz w:val="24"/>
          <w:szCs w:val="24"/>
        </w:rPr>
      </w:pPr>
    </w:p>
    <w:p w:rsidR="00CF6525" w:rsidRDefault="00581A93">
      <w:pPr>
        <w:spacing w:before="33"/>
        <w:ind w:left="103" w:right="2676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3       </w:t>
      </w:r>
      <w:r>
        <w:rPr>
          <w:rFonts w:ascii="Arial" w:eastAsia="Arial" w:hAnsi="Arial" w:cs="Arial"/>
          <w:b/>
          <w:spacing w:val="6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General</w:t>
      </w:r>
      <w:r>
        <w:rPr>
          <w:rFonts w:ascii="Arial" w:eastAsia="Arial" w:hAnsi="Arial" w:cs="Arial"/>
          <w:b/>
          <w:spacing w:val="1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princ</w:t>
      </w:r>
      <w:r>
        <w:rPr>
          <w:rFonts w:ascii="Arial" w:eastAsia="Arial" w:hAnsi="Arial" w:cs="Arial"/>
          <w:b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sz w:val="23"/>
          <w:szCs w:val="23"/>
        </w:rPr>
        <w:t>p</w:t>
      </w:r>
      <w:r>
        <w:rPr>
          <w:rFonts w:ascii="Arial" w:eastAsia="Arial" w:hAnsi="Arial" w:cs="Arial"/>
          <w:b/>
          <w:spacing w:val="1"/>
          <w:sz w:val="23"/>
          <w:szCs w:val="23"/>
        </w:rPr>
        <w:t>l</w:t>
      </w:r>
      <w:r>
        <w:rPr>
          <w:rFonts w:ascii="Arial" w:eastAsia="Arial" w:hAnsi="Arial" w:cs="Arial"/>
          <w:b/>
          <w:sz w:val="23"/>
          <w:szCs w:val="23"/>
        </w:rPr>
        <w:t>es</w:t>
      </w:r>
      <w:r>
        <w:rPr>
          <w:rFonts w:ascii="Arial" w:eastAsia="Arial" w:hAnsi="Arial" w:cs="Arial"/>
          <w:b/>
          <w:spacing w:val="1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of</w:t>
      </w:r>
      <w:r>
        <w:rPr>
          <w:rFonts w:ascii="Arial" w:eastAsia="Arial" w:hAnsi="Arial" w:cs="Arial"/>
          <w:b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pro</w:t>
      </w:r>
      <w:r>
        <w:rPr>
          <w:rFonts w:ascii="Arial" w:eastAsia="Arial" w:hAnsi="Arial" w:cs="Arial"/>
          <w:b/>
          <w:spacing w:val="1"/>
          <w:sz w:val="23"/>
          <w:szCs w:val="23"/>
        </w:rPr>
        <w:t>t</w:t>
      </w:r>
      <w:r>
        <w:rPr>
          <w:rFonts w:ascii="Arial" w:eastAsia="Arial" w:hAnsi="Arial" w:cs="Arial"/>
          <w:b/>
          <w:sz w:val="23"/>
          <w:szCs w:val="23"/>
        </w:rPr>
        <w:t>e</w:t>
      </w:r>
      <w:r>
        <w:rPr>
          <w:rFonts w:ascii="Arial" w:eastAsia="Arial" w:hAnsi="Arial" w:cs="Arial"/>
          <w:b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spacing w:val="1"/>
          <w:sz w:val="23"/>
          <w:szCs w:val="23"/>
        </w:rPr>
        <w:t>t</w:t>
      </w:r>
      <w:r>
        <w:rPr>
          <w:rFonts w:ascii="Arial" w:eastAsia="Arial" w:hAnsi="Arial" w:cs="Arial"/>
          <w:b/>
          <w:sz w:val="23"/>
          <w:szCs w:val="23"/>
        </w:rPr>
        <w:t>ion</w:t>
      </w:r>
      <w:r>
        <w:rPr>
          <w:rFonts w:ascii="Arial" w:eastAsia="Arial" w:hAnsi="Arial" w:cs="Arial"/>
          <w:b/>
          <w:spacing w:val="1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aga</w:t>
      </w:r>
      <w:r>
        <w:rPr>
          <w:rFonts w:ascii="Arial" w:eastAsia="Arial" w:hAnsi="Arial" w:cs="Arial"/>
          <w:b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sz w:val="23"/>
          <w:szCs w:val="23"/>
        </w:rPr>
        <w:t>n</w:t>
      </w:r>
      <w:r>
        <w:rPr>
          <w:rFonts w:ascii="Arial" w:eastAsia="Arial" w:hAnsi="Arial" w:cs="Arial"/>
          <w:b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sz w:val="23"/>
          <w:szCs w:val="23"/>
        </w:rPr>
        <w:t>t</w:t>
      </w:r>
      <w:r>
        <w:rPr>
          <w:rFonts w:ascii="Arial" w:eastAsia="Arial" w:hAnsi="Arial" w:cs="Arial"/>
          <w:b/>
          <w:spacing w:val="1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ionizing</w:t>
      </w:r>
      <w:r>
        <w:rPr>
          <w:rFonts w:ascii="Arial" w:eastAsia="Arial" w:hAnsi="Arial" w:cs="Arial"/>
          <w:b/>
          <w:spacing w:val="1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1"/>
          <w:sz w:val="23"/>
          <w:szCs w:val="23"/>
        </w:rPr>
        <w:t>r</w:t>
      </w:r>
      <w:r>
        <w:rPr>
          <w:rFonts w:ascii="Arial" w:eastAsia="Arial" w:hAnsi="Arial" w:cs="Arial"/>
          <w:b/>
          <w:spacing w:val="-1"/>
          <w:w w:val="101"/>
          <w:sz w:val="23"/>
          <w:szCs w:val="23"/>
        </w:rPr>
        <w:t>a</w:t>
      </w:r>
      <w:r>
        <w:rPr>
          <w:rFonts w:ascii="Arial" w:eastAsia="Arial" w:hAnsi="Arial" w:cs="Arial"/>
          <w:b/>
          <w:w w:val="101"/>
          <w:sz w:val="23"/>
          <w:szCs w:val="23"/>
        </w:rPr>
        <w:t>d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i</w:t>
      </w:r>
      <w:r>
        <w:rPr>
          <w:rFonts w:ascii="Arial" w:eastAsia="Arial" w:hAnsi="Arial" w:cs="Arial"/>
          <w:b/>
          <w:w w:val="101"/>
          <w:sz w:val="23"/>
          <w:szCs w:val="23"/>
        </w:rPr>
        <w:t>ation</w:t>
      </w:r>
    </w:p>
    <w:p w:rsidR="00CF6525" w:rsidRDefault="00CF6525">
      <w:pPr>
        <w:spacing w:before="9" w:line="220" w:lineRule="exact"/>
        <w:rPr>
          <w:sz w:val="22"/>
          <w:szCs w:val="22"/>
        </w:rPr>
      </w:pPr>
    </w:p>
    <w:p w:rsidR="00CF6525" w:rsidRDefault="00581A93">
      <w:pPr>
        <w:spacing w:line="246" w:lineRule="auto"/>
        <w:ind w:left="103" w:right="89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3.1       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x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osu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divid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als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itted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tive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rials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ret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corpse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b</w:t>
      </w:r>
      <w:r>
        <w:rPr>
          <w:rFonts w:ascii="Arial" w:eastAsia="Arial" w:hAnsi="Arial" w:cs="Arial"/>
          <w:w w:val="102"/>
          <w:sz w:val="19"/>
          <w:szCs w:val="19"/>
        </w:rPr>
        <w:t xml:space="preserve">e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ting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pr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ca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u</w:t>
      </w:r>
      <w:r>
        <w:rPr>
          <w:rFonts w:ascii="Arial" w:eastAsia="Arial" w:hAnsi="Arial" w:cs="Arial"/>
          <w:w w:val="102"/>
          <w:sz w:val="19"/>
          <w:szCs w:val="19"/>
        </w:rPr>
        <w:t>ti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>ns:</w:t>
      </w:r>
    </w:p>
    <w:p w:rsidR="00CF6525" w:rsidRDefault="00CF6525">
      <w:pPr>
        <w:spacing w:before="3" w:line="220" w:lineRule="exact"/>
        <w:rPr>
          <w:sz w:val="22"/>
          <w:szCs w:val="22"/>
        </w:rPr>
      </w:pPr>
    </w:p>
    <w:p w:rsidR="00CF6525" w:rsidRDefault="00581A93">
      <w:pPr>
        <w:ind w:left="103" w:right="1922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3.</w:t>
      </w:r>
      <w:r>
        <w:rPr>
          <w:rFonts w:ascii="Arial" w:eastAsia="Arial" w:hAnsi="Arial" w:cs="Arial"/>
          <w:b/>
          <w:spacing w:val="1"/>
          <w:sz w:val="19"/>
          <w:szCs w:val="19"/>
        </w:rPr>
        <w:t>1</w:t>
      </w:r>
      <w:r>
        <w:rPr>
          <w:rFonts w:ascii="Arial" w:eastAsia="Arial" w:hAnsi="Arial" w:cs="Arial"/>
          <w:b/>
          <w:spacing w:val="-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1    </w:t>
      </w:r>
      <w:r>
        <w:rPr>
          <w:rFonts w:ascii="Arial" w:eastAsia="Arial" w:hAnsi="Arial" w:cs="Arial"/>
          <w:b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moving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dioacti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mate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ials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ossible.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(S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4.</w:t>
      </w:r>
      <w:r>
        <w:rPr>
          <w:rFonts w:ascii="Arial" w:eastAsia="Arial" w:hAnsi="Arial" w:cs="Arial"/>
          <w:spacing w:val="1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4.</w:t>
      </w:r>
      <w:r>
        <w:rPr>
          <w:rFonts w:ascii="Arial" w:eastAsia="Arial" w:hAnsi="Arial" w:cs="Arial"/>
          <w:spacing w:val="1"/>
          <w:sz w:val="19"/>
          <w:szCs w:val="19"/>
        </w:rPr>
        <w:t>6</w:t>
      </w:r>
      <w:r>
        <w:rPr>
          <w:rFonts w:ascii="Arial" w:eastAsia="Arial" w:hAnsi="Arial" w:cs="Arial"/>
          <w:spacing w:val="-1"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4.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6</w:t>
      </w:r>
      <w:r>
        <w:rPr>
          <w:rFonts w:ascii="Arial" w:eastAsia="Arial" w:hAnsi="Arial" w:cs="Arial"/>
          <w:w w:val="102"/>
          <w:sz w:val="19"/>
          <w:szCs w:val="19"/>
        </w:rPr>
        <w:t>.3.)</w:t>
      </w:r>
    </w:p>
    <w:p w:rsidR="00CF6525" w:rsidRDefault="00CF6525">
      <w:pPr>
        <w:spacing w:before="8" w:line="220" w:lineRule="exact"/>
        <w:rPr>
          <w:sz w:val="22"/>
          <w:szCs w:val="22"/>
        </w:rPr>
      </w:pPr>
    </w:p>
    <w:p w:rsidR="00CF6525" w:rsidRDefault="00581A93">
      <w:pPr>
        <w:ind w:left="103" w:right="446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3.</w:t>
      </w:r>
      <w:r>
        <w:rPr>
          <w:rFonts w:ascii="Arial" w:eastAsia="Arial" w:hAnsi="Arial" w:cs="Arial"/>
          <w:b/>
          <w:spacing w:val="1"/>
          <w:sz w:val="19"/>
          <w:szCs w:val="19"/>
        </w:rPr>
        <w:t>1</w:t>
      </w:r>
      <w:r>
        <w:rPr>
          <w:rFonts w:ascii="Arial" w:eastAsia="Arial" w:hAnsi="Arial" w:cs="Arial"/>
          <w:b/>
          <w:spacing w:val="-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2    </w:t>
      </w:r>
      <w:r>
        <w:rPr>
          <w:rFonts w:ascii="Arial" w:eastAsia="Arial" w:hAnsi="Arial" w:cs="Arial"/>
          <w:b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rking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xpeditio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duce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exp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u</w:t>
      </w:r>
      <w:r>
        <w:rPr>
          <w:rFonts w:ascii="Arial" w:eastAsia="Arial" w:hAnsi="Arial" w:cs="Arial"/>
          <w:w w:val="102"/>
          <w:sz w:val="19"/>
          <w:szCs w:val="19"/>
        </w:rPr>
        <w:t>r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CF6525" w:rsidRDefault="00CF6525">
      <w:pPr>
        <w:spacing w:before="9" w:line="220" w:lineRule="exact"/>
        <w:rPr>
          <w:sz w:val="22"/>
          <w:szCs w:val="22"/>
        </w:rPr>
      </w:pPr>
    </w:p>
    <w:p w:rsidR="00CF6525" w:rsidRDefault="00581A93">
      <w:pPr>
        <w:ind w:left="103" w:right="1143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3.</w:t>
      </w:r>
      <w:r>
        <w:rPr>
          <w:rFonts w:ascii="Arial" w:eastAsia="Arial" w:hAnsi="Arial" w:cs="Arial"/>
          <w:b/>
          <w:spacing w:val="1"/>
          <w:sz w:val="19"/>
          <w:szCs w:val="19"/>
        </w:rPr>
        <w:t>1</w:t>
      </w:r>
      <w:r>
        <w:rPr>
          <w:rFonts w:ascii="Arial" w:eastAsia="Arial" w:hAnsi="Arial" w:cs="Arial"/>
          <w:b/>
          <w:spacing w:val="-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3    </w:t>
      </w:r>
      <w:r>
        <w:rPr>
          <w:rFonts w:ascii="Arial" w:eastAsia="Arial" w:hAnsi="Arial" w:cs="Arial"/>
          <w:b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rking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dis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ance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from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radioac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ive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terial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orking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unnecessari</w:t>
      </w:r>
      <w:r>
        <w:rPr>
          <w:rFonts w:ascii="Arial" w:eastAsia="Arial" w:hAnsi="Arial" w:cs="Arial"/>
          <w:spacing w:val="-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close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it.</w:t>
      </w:r>
    </w:p>
    <w:p w:rsidR="00CF6525" w:rsidRDefault="00CF6525">
      <w:pPr>
        <w:spacing w:before="9" w:line="220" w:lineRule="exact"/>
        <w:rPr>
          <w:sz w:val="22"/>
          <w:szCs w:val="22"/>
        </w:rPr>
      </w:pPr>
    </w:p>
    <w:p w:rsidR="00CF6525" w:rsidRDefault="00581A93">
      <w:pPr>
        <w:ind w:left="103" w:right="4364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3.</w:t>
      </w:r>
      <w:r>
        <w:rPr>
          <w:rFonts w:ascii="Arial" w:eastAsia="Arial" w:hAnsi="Arial" w:cs="Arial"/>
          <w:b/>
          <w:spacing w:val="1"/>
          <w:sz w:val="19"/>
          <w:szCs w:val="19"/>
        </w:rPr>
        <w:t>1</w:t>
      </w:r>
      <w:r>
        <w:rPr>
          <w:rFonts w:ascii="Arial" w:eastAsia="Arial" w:hAnsi="Arial" w:cs="Arial"/>
          <w:b/>
          <w:spacing w:val="-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4    </w:t>
      </w:r>
      <w:r>
        <w:rPr>
          <w:rFonts w:ascii="Arial" w:eastAsia="Arial" w:hAnsi="Arial" w:cs="Arial"/>
          <w:b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rkin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ecessa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hi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equ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h</w:t>
      </w:r>
      <w:r>
        <w:rPr>
          <w:rFonts w:ascii="Arial" w:eastAsia="Arial" w:hAnsi="Arial" w:cs="Arial"/>
          <w:w w:val="102"/>
          <w:sz w:val="19"/>
          <w:szCs w:val="19"/>
        </w:rPr>
        <w:t>iel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d</w:t>
      </w:r>
      <w:r>
        <w:rPr>
          <w:rFonts w:ascii="Arial" w:eastAsia="Arial" w:hAnsi="Arial" w:cs="Arial"/>
          <w:w w:val="102"/>
          <w:sz w:val="19"/>
          <w:szCs w:val="19"/>
        </w:rPr>
        <w:t>i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n</w:t>
      </w:r>
      <w:r>
        <w:rPr>
          <w:rFonts w:ascii="Arial" w:eastAsia="Arial" w:hAnsi="Arial" w:cs="Arial"/>
          <w:w w:val="102"/>
          <w:sz w:val="19"/>
          <w:szCs w:val="19"/>
        </w:rPr>
        <w:t>g.</w:t>
      </w:r>
    </w:p>
    <w:p w:rsidR="00CF6525" w:rsidRDefault="00CF6525">
      <w:pPr>
        <w:spacing w:before="8" w:line="220" w:lineRule="exact"/>
        <w:rPr>
          <w:sz w:val="22"/>
          <w:szCs w:val="22"/>
        </w:rPr>
      </w:pPr>
    </w:p>
    <w:p w:rsidR="00CF6525" w:rsidRDefault="00581A93">
      <w:pPr>
        <w:spacing w:line="242" w:lineRule="auto"/>
        <w:ind w:left="103" w:right="79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4       </w:t>
      </w:r>
      <w:r>
        <w:rPr>
          <w:rFonts w:ascii="Arial" w:eastAsia="Arial" w:hAnsi="Arial" w:cs="Arial"/>
          <w:b/>
          <w:spacing w:val="5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Procedures</w:t>
      </w:r>
      <w:r>
        <w:rPr>
          <w:rFonts w:ascii="Arial" w:eastAsia="Arial" w:hAnsi="Arial" w:cs="Arial"/>
          <w:b/>
          <w:spacing w:val="1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and</w:t>
      </w:r>
      <w:r>
        <w:rPr>
          <w:rFonts w:ascii="Arial" w:eastAsia="Arial" w:hAnsi="Arial" w:cs="Arial"/>
          <w:b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pre</w:t>
      </w:r>
      <w:r>
        <w:rPr>
          <w:rFonts w:ascii="Arial" w:eastAsia="Arial" w:hAnsi="Arial" w:cs="Arial"/>
          <w:b/>
          <w:spacing w:val="1"/>
          <w:sz w:val="23"/>
          <w:szCs w:val="23"/>
        </w:rPr>
        <w:t>c</w:t>
      </w:r>
      <w:r>
        <w:rPr>
          <w:rFonts w:ascii="Arial" w:eastAsia="Arial" w:hAnsi="Arial" w:cs="Arial"/>
          <w:b/>
          <w:sz w:val="23"/>
          <w:szCs w:val="23"/>
        </w:rPr>
        <w:t>aut</w:t>
      </w:r>
      <w:r>
        <w:rPr>
          <w:rFonts w:ascii="Arial" w:eastAsia="Arial" w:hAnsi="Arial" w:cs="Arial"/>
          <w:b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sz w:val="23"/>
          <w:szCs w:val="23"/>
        </w:rPr>
        <w:t>ons</w:t>
      </w:r>
      <w:r>
        <w:rPr>
          <w:rFonts w:ascii="Arial" w:eastAsia="Arial" w:hAnsi="Arial" w:cs="Arial"/>
          <w:b/>
          <w:spacing w:val="1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in the</w:t>
      </w:r>
      <w:r>
        <w:rPr>
          <w:rFonts w:ascii="Arial" w:eastAsia="Arial" w:hAnsi="Arial" w:cs="Arial"/>
          <w:b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event</w:t>
      </w:r>
      <w:r>
        <w:rPr>
          <w:rFonts w:ascii="Arial" w:eastAsia="Arial" w:hAnsi="Arial" w:cs="Arial"/>
          <w:b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of death</w:t>
      </w:r>
      <w:r>
        <w:rPr>
          <w:rFonts w:ascii="Arial" w:eastAsia="Arial" w:hAnsi="Arial" w:cs="Arial"/>
          <w:b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of</w:t>
      </w:r>
      <w:r>
        <w:rPr>
          <w:rFonts w:ascii="Arial" w:eastAsia="Arial" w:hAnsi="Arial" w:cs="Arial"/>
          <w:b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a p</w:t>
      </w:r>
      <w:r>
        <w:rPr>
          <w:rFonts w:ascii="Arial" w:eastAsia="Arial" w:hAnsi="Arial" w:cs="Arial"/>
          <w:b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spacing w:val="1"/>
          <w:sz w:val="23"/>
          <w:szCs w:val="23"/>
        </w:rPr>
        <w:t>t</w:t>
      </w:r>
      <w:r>
        <w:rPr>
          <w:rFonts w:ascii="Arial" w:eastAsia="Arial" w:hAnsi="Arial" w:cs="Arial"/>
          <w:b/>
          <w:sz w:val="23"/>
          <w:szCs w:val="23"/>
        </w:rPr>
        <w:t>ient</w:t>
      </w:r>
      <w:r>
        <w:rPr>
          <w:rFonts w:ascii="Arial" w:eastAsia="Arial" w:hAnsi="Arial" w:cs="Arial"/>
          <w:b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being</w:t>
      </w:r>
      <w:r>
        <w:rPr>
          <w:rFonts w:ascii="Arial" w:eastAsia="Arial" w:hAnsi="Arial" w:cs="Arial"/>
          <w:b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treated</w:t>
      </w:r>
      <w:r>
        <w:rPr>
          <w:rFonts w:ascii="Arial" w:eastAsia="Arial" w:hAnsi="Arial" w:cs="Arial"/>
          <w:b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1"/>
          <w:sz w:val="23"/>
          <w:szCs w:val="23"/>
        </w:rPr>
        <w:t>w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i</w:t>
      </w:r>
      <w:r>
        <w:rPr>
          <w:rFonts w:ascii="Arial" w:eastAsia="Arial" w:hAnsi="Arial" w:cs="Arial"/>
          <w:b/>
          <w:w w:val="101"/>
          <w:sz w:val="23"/>
          <w:szCs w:val="23"/>
        </w:rPr>
        <w:t xml:space="preserve">th </w:t>
      </w:r>
      <w:r>
        <w:rPr>
          <w:rFonts w:ascii="Arial" w:eastAsia="Arial" w:hAnsi="Arial" w:cs="Arial"/>
          <w:b/>
          <w:sz w:val="23"/>
          <w:szCs w:val="23"/>
        </w:rPr>
        <w:t>rad</w:t>
      </w:r>
      <w:r>
        <w:rPr>
          <w:rFonts w:ascii="Arial" w:eastAsia="Arial" w:hAnsi="Arial" w:cs="Arial"/>
          <w:b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sz w:val="23"/>
          <w:szCs w:val="23"/>
        </w:rPr>
        <w:t>oa</w:t>
      </w:r>
      <w:r>
        <w:rPr>
          <w:rFonts w:ascii="Arial" w:eastAsia="Arial" w:hAnsi="Arial" w:cs="Arial"/>
          <w:b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spacing w:val="1"/>
          <w:sz w:val="23"/>
          <w:szCs w:val="23"/>
        </w:rPr>
        <w:t>t</w:t>
      </w:r>
      <w:r>
        <w:rPr>
          <w:rFonts w:ascii="Arial" w:eastAsia="Arial" w:hAnsi="Arial" w:cs="Arial"/>
          <w:b/>
          <w:sz w:val="23"/>
          <w:szCs w:val="23"/>
        </w:rPr>
        <w:t>ive</w:t>
      </w:r>
      <w:r>
        <w:rPr>
          <w:rFonts w:ascii="Arial" w:eastAsia="Arial" w:hAnsi="Arial" w:cs="Arial"/>
          <w:b/>
          <w:spacing w:val="1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m</w:t>
      </w:r>
      <w:r>
        <w:rPr>
          <w:rFonts w:ascii="Arial" w:eastAsia="Arial" w:hAnsi="Arial" w:cs="Arial"/>
          <w:b/>
          <w:w w:val="101"/>
          <w:sz w:val="23"/>
          <w:szCs w:val="23"/>
        </w:rPr>
        <w:t>ater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i</w:t>
      </w:r>
      <w:r>
        <w:rPr>
          <w:rFonts w:ascii="Arial" w:eastAsia="Arial" w:hAnsi="Arial" w:cs="Arial"/>
          <w:b/>
          <w:w w:val="101"/>
          <w:sz w:val="23"/>
          <w:szCs w:val="23"/>
        </w:rPr>
        <w:t>als</w:t>
      </w:r>
    </w:p>
    <w:p w:rsidR="00CF6525" w:rsidRDefault="00CF6525">
      <w:pPr>
        <w:spacing w:before="7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9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4.1       </w:t>
      </w:r>
      <w:r>
        <w:rPr>
          <w:rFonts w:ascii="Arial" w:eastAsia="Arial" w:hAnsi="Arial" w:cs="Arial"/>
          <w:b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 p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tient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atment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radi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active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ls,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sp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cialist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medical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offi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c</w:t>
      </w:r>
      <w:r>
        <w:rPr>
          <w:rFonts w:ascii="Arial" w:eastAsia="Arial" w:hAnsi="Arial" w:cs="Arial"/>
          <w:w w:val="102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n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 xml:space="preserve">rned </w:t>
      </w:r>
      <w:r>
        <w:rPr>
          <w:rFonts w:ascii="Arial" w:eastAsia="Arial" w:hAnsi="Arial" w:cs="Arial"/>
          <w:sz w:val="19"/>
          <w:szCs w:val="19"/>
        </w:rPr>
        <w:t>sh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ensu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ing,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after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ltation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safety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fi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iation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 xml:space="preserve">f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ling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mini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m</w:t>
      </w:r>
      <w:r>
        <w:rPr>
          <w:rFonts w:ascii="Arial" w:eastAsia="Arial" w:hAnsi="Arial" w:cs="Arial"/>
          <w:w w:val="102"/>
          <w:sz w:val="19"/>
          <w:szCs w:val="19"/>
        </w:rPr>
        <w:t>i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z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d.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6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4.2       </w:t>
      </w:r>
      <w:r>
        <w:rPr>
          <w:rFonts w:ascii="Arial" w:eastAsia="Arial" w:hAnsi="Arial" w:cs="Arial"/>
          <w:b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 w:rsidR="00740F80">
        <w:rPr>
          <w:rFonts w:ascii="Arial" w:eastAsia="Arial" w:hAnsi="Arial" w:cs="Arial"/>
          <w:sz w:val="19"/>
          <w:szCs w:val="19"/>
        </w:rPr>
        <w:t>se</w:t>
      </w:r>
      <w:r w:rsidR="00740F80">
        <w:rPr>
          <w:rFonts w:ascii="Arial" w:eastAsia="Arial" w:hAnsi="Arial" w:cs="Arial"/>
          <w:spacing w:val="1"/>
          <w:sz w:val="19"/>
          <w:szCs w:val="19"/>
        </w:rPr>
        <w:t>a</w:t>
      </w:r>
      <w:r w:rsidR="00740F80">
        <w:rPr>
          <w:rFonts w:ascii="Arial" w:eastAsia="Arial" w:hAnsi="Arial" w:cs="Arial"/>
          <w:sz w:val="19"/>
          <w:szCs w:val="19"/>
        </w:rPr>
        <w:t xml:space="preserve">led </w:t>
      </w:r>
      <w:r w:rsidR="00740F80">
        <w:rPr>
          <w:rFonts w:ascii="Arial" w:eastAsia="Arial" w:hAnsi="Arial" w:cs="Arial"/>
          <w:spacing w:val="4"/>
          <w:sz w:val="19"/>
          <w:szCs w:val="19"/>
        </w:rPr>
        <w:t>radioactive</w:t>
      </w:r>
      <w:r w:rsidR="00740F80">
        <w:rPr>
          <w:rFonts w:ascii="Arial" w:eastAsia="Arial" w:hAnsi="Arial" w:cs="Arial"/>
          <w:sz w:val="19"/>
          <w:szCs w:val="19"/>
        </w:rPr>
        <w:t xml:space="preserve"> </w:t>
      </w:r>
      <w:r w:rsidR="00740F80">
        <w:rPr>
          <w:rFonts w:ascii="Arial" w:eastAsia="Arial" w:hAnsi="Arial" w:cs="Arial"/>
          <w:spacing w:val="11"/>
          <w:sz w:val="19"/>
          <w:szCs w:val="19"/>
        </w:rPr>
        <w:t>sources</w:t>
      </w:r>
      <w:r w:rsidR="00740F80">
        <w:rPr>
          <w:rFonts w:ascii="Arial" w:eastAsia="Arial" w:hAnsi="Arial" w:cs="Arial"/>
          <w:sz w:val="19"/>
          <w:szCs w:val="19"/>
        </w:rPr>
        <w:t xml:space="preserve">, </w:t>
      </w:r>
      <w:r w:rsidR="00740F80">
        <w:rPr>
          <w:rFonts w:ascii="Arial" w:eastAsia="Arial" w:hAnsi="Arial" w:cs="Arial"/>
          <w:spacing w:val="6"/>
          <w:sz w:val="19"/>
          <w:szCs w:val="19"/>
        </w:rPr>
        <w:t>other</w:t>
      </w:r>
      <w:r w:rsidR="00740F80">
        <w:rPr>
          <w:rFonts w:ascii="Arial" w:eastAsia="Arial" w:hAnsi="Arial" w:cs="Arial"/>
          <w:sz w:val="19"/>
          <w:szCs w:val="19"/>
        </w:rPr>
        <w:t xml:space="preserve"> than permanent </w:t>
      </w:r>
      <w:r w:rsidR="00740F80">
        <w:rPr>
          <w:rFonts w:ascii="Arial" w:eastAsia="Arial" w:hAnsi="Arial" w:cs="Arial"/>
          <w:spacing w:val="10"/>
          <w:sz w:val="19"/>
          <w:szCs w:val="19"/>
        </w:rPr>
        <w:t>implants</w:t>
      </w:r>
      <w:r w:rsidR="00740F80">
        <w:rPr>
          <w:rFonts w:ascii="Arial" w:eastAsia="Arial" w:hAnsi="Arial" w:cs="Arial"/>
          <w:sz w:val="19"/>
          <w:szCs w:val="19"/>
        </w:rPr>
        <w:t xml:space="preserve">, </w:t>
      </w:r>
      <w:proofErr w:type="gramStart"/>
      <w:r w:rsidR="00740F80">
        <w:rPr>
          <w:rFonts w:ascii="Arial" w:eastAsia="Arial" w:hAnsi="Arial" w:cs="Arial"/>
          <w:spacing w:val="8"/>
          <w:sz w:val="19"/>
          <w:szCs w:val="19"/>
        </w:rPr>
        <w:t>must</w:t>
      </w:r>
      <w:r>
        <w:rPr>
          <w:rFonts w:ascii="Arial" w:eastAsia="Arial" w:hAnsi="Arial" w:cs="Arial"/>
          <w:sz w:val="19"/>
          <w:szCs w:val="19"/>
        </w:rPr>
        <w:t xml:space="preserve"> 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proofErr w:type="gramEnd"/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rem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d 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com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p</w:t>
      </w:r>
      <w:r>
        <w:rPr>
          <w:rFonts w:ascii="Arial" w:eastAsia="Arial" w:hAnsi="Arial" w:cs="Arial"/>
          <w:w w:val="102"/>
          <w:sz w:val="19"/>
          <w:szCs w:val="19"/>
        </w:rPr>
        <w:t>ete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n</w:t>
      </w:r>
      <w:r>
        <w:rPr>
          <w:rFonts w:ascii="Arial" w:eastAsia="Arial" w:hAnsi="Arial" w:cs="Arial"/>
          <w:w w:val="102"/>
          <w:sz w:val="19"/>
          <w:szCs w:val="19"/>
        </w:rPr>
        <w:t xml:space="preserve">t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rson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ccounted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further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tion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tak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n.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4.3       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iation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ty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offi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 h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spital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ich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at</w:t>
      </w:r>
      <w:r>
        <w:rPr>
          <w:rFonts w:ascii="Arial" w:eastAsia="Arial" w:hAnsi="Arial" w:cs="Arial"/>
          <w:sz w:val="19"/>
          <w:szCs w:val="19"/>
        </w:rPr>
        <w:t>me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gi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lted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radi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>ti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 xml:space="preserve">n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lems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likely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king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psy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disp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b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>dy.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CF6525" w:rsidRDefault="00581A93">
      <w:pPr>
        <w:spacing w:line="246" w:lineRule="auto"/>
        <w:ind w:left="103" w:right="89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4.4        </w:t>
      </w:r>
      <w:r>
        <w:rPr>
          <w:rFonts w:ascii="Arial" w:eastAsia="Arial" w:hAnsi="Arial" w:cs="Arial"/>
          <w:spacing w:val="-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body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sed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uri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it</w:t>
      </w:r>
      <w:r>
        <w:rPr>
          <w:rFonts w:ascii="Arial" w:eastAsia="Arial" w:hAnsi="Arial" w:cs="Arial"/>
          <w:spacing w:val="1"/>
          <w:sz w:val="19"/>
          <w:szCs w:val="19"/>
        </w:rPr>
        <w:t>ho</w:t>
      </w:r>
      <w:r>
        <w:rPr>
          <w:rFonts w:ascii="Arial" w:eastAsia="Arial" w:hAnsi="Arial" w:cs="Arial"/>
          <w:sz w:val="19"/>
          <w:szCs w:val="19"/>
        </w:rPr>
        <w:t>ut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mb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lmi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sp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cial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cautions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norm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 xml:space="preserve">lly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q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ired,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commen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atio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hos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it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iation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fety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cer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all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obse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r</w:t>
      </w:r>
      <w:r>
        <w:rPr>
          <w:rFonts w:ascii="Arial" w:eastAsia="Arial" w:hAnsi="Arial" w:cs="Arial"/>
          <w:w w:val="102"/>
          <w:sz w:val="19"/>
          <w:szCs w:val="19"/>
        </w:rPr>
        <w:t>ved.</w:t>
      </w:r>
    </w:p>
    <w:p w:rsidR="00CF6525" w:rsidRDefault="00CF6525">
      <w:pPr>
        <w:spacing w:before="3" w:line="220" w:lineRule="exact"/>
        <w:rPr>
          <w:sz w:val="22"/>
          <w:szCs w:val="22"/>
        </w:rPr>
      </w:pPr>
    </w:p>
    <w:p w:rsidR="00CF6525" w:rsidRPr="00740F80" w:rsidRDefault="00581A93">
      <w:pPr>
        <w:ind w:left="103" w:right="5829"/>
        <w:jc w:val="both"/>
        <w:rPr>
          <w:rFonts w:ascii="Arial" w:eastAsia="Arial" w:hAnsi="Arial" w:cs="Arial"/>
          <w:sz w:val="21"/>
          <w:szCs w:val="21"/>
        </w:rPr>
      </w:pPr>
      <w:r w:rsidRPr="00740F80">
        <w:rPr>
          <w:rFonts w:ascii="Arial" w:eastAsia="Arial" w:hAnsi="Arial" w:cs="Arial"/>
          <w:b/>
          <w:sz w:val="21"/>
          <w:szCs w:val="21"/>
        </w:rPr>
        <w:t xml:space="preserve">4.5     </w:t>
      </w:r>
      <w:r w:rsidRPr="00740F80">
        <w:rPr>
          <w:rFonts w:ascii="Arial" w:eastAsia="Arial" w:hAnsi="Arial" w:cs="Arial"/>
          <w:b/>
          <w:spacing w:val="58"/>
          <w:sz w:val="21"/>
          <w:szCs w:val="21"/>
        </w:rPr>
        <w:t xml:space="preserve"> </w:t>
      </w:r>
      <w:r w:rsidRPr="00740F80">
        <w:rPr>
          <w:rFonts w:ascii="Arial" w:eastAsia="Arial" w:hAnsi="Arial" w:cs="Arial"/>
          <w:b/>
          <w:sz w:val="21"/>
          <w:szCs w:val="21"/>
        </w:rPr>
        <w:t>Autopsies</w:t>
      </w:r>
      <w:r w:rsidRPr="00740F80">
        <w:rPr>
          <w:rFonts w:ascii="Arial" w:eastAsia="Arial" w:hAnsi="Arial" w:cs="Arial"/>
          <w:b/>
          <w:spacing w:val="12"/>
          <w:sz w:val="21"/>
          <w:szCs w:val="21"/>
        </w:rPr>
        <w:t xml:space="preserve"> </w:t>
      </w:r>
      <w:r w:rsidRPr="00740F80">
        <w:rPr>
          <w:rFonts w:ascii="Arial" w:eastAsia="Arial" w:hAnsi="Arial" w:cs="Arial"/>
          <w:b/>
          <w:sz w:val="21"/>
          <w:szCs w:val="21"/>
        </w:rPr>
        <w:t>—</w:t>
      </w:r>
      <w:r w:rsidRPr="00740F80"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 w:rsidRPr="00740F80">
        <w:rPr>
          <w:rFonts w:ascii="Arial" w:eastAsia="Arial" w:hAnsi="Arial" w:cs="Arial"/>
          <w:b/>
          <w:sz w:val="21"/>
          <w:szCs w:val="21"/>
        </w:rPr>
        <w:t>gen</w:t>
      </w:r>
      <w:r w:rsidRPr="00740F80">
        <w:rPr>
          <w:rFonts w:ascii="Arial" w:eastAsia="Arial" w:hAnsi="Arial" w:cs="Arial"/>
          <w:b/>
          <w:spacing w:val="1"/>
          <w:sz w:val="21"/>
          <w:szCs w:val="21"/>
        </w:rPr>
        <w:t>e</w:t>
      </w:r>
      <w:r w:rsidRPr="00740F80">
        <w:rPr>
          <w:rFonts w:ascii="Arial" w:eastAsia="Arial" w:hAnsi="Arial" w:cs="Arial"/>
          <w:b/>
          <w:sz w:val="21"/>
          <w:szCs w:val="21"/>
        </w:rPr>
        <w:t>r</w:t>
      </w:r>
      <w:r w:rsidRPr="00740F80">
        <w:rPr>
          <w:rFonts w:ascii="Arial" w:eastAsia="Arial" w:hAnsi="Arial" w:cs="Arial"/>
          <w:b/>
          <w:spacing w:val="1"/>
          <w:sz w:val="21"/>
          <w:szCs w:val="21"/>
        </w:rPr>
        <w:t>a</w:t>
      </w:r>
      <w:r w:rsidRPr="00740F80">
        <w:rPr>
          <w:rFonts w:ascii="Arial" w:eastAsia="Arial" w:hAnsi="Arial" w:cs="Arial"/>
          <w:b/>
          <w:sz w:val="21"/>
          <w:szCs w:val="21"/>
        </w:rPr>
        <w:t>l</w:t>
      </w:r>
      <w:r w:rsidRPr="00740F80">
        <w:rPr>
          <w:rFonts w:ascii="Arial" w:eastAsia="Arial" w:hAnsi="Arial" w:cs="Arial"/>
          <w:b/>
          <w:spacing w:val="10"/>
          <w:sz w:val="21"/>
          <w:szCs w:val="21"/>
        </w:rPr>
        <w:t xml:space="preserve"> </w:t>
      </w:r>
      <w:r w:rsidRPr="00740F80">
        <w:rPr>
          <w:rFonts w:ascii="Arial" w:eastAsia="Arial" w:hAnsi="Arial" w:cs="Arial"/>
          <w:b/>
          <w:w w:val="101"/>
          <w:sz w:val="21"/>
          <w:szCs w:val="21"/>
        </w:rPr>
        <w:t>com</w:t>
      </w:r>
      <w:r w:rsidRPr="00740F80">
        <w:rPr>
          <w:rFonts w:ascii="Arial" w:eastAsia="Arial" w:hAnsi="Arial" w:cs="Arial"/>
          <w:b/>
          <w:spacing w:val="-1"/>
          <w:w w:val="101"/>
          <w:sz w:val="21"/>
          <w:szCs w:val="21"/>
        </w:rPr>
        <w:t>m</w:t>
      </w:r>
      <w:r w:rsidRPr="00740F80">
        <w:rPr>
          <w:rFonts w:ascii="Arial" w:eastAsia="Arial" w:hAnsi="Arial" w:cs="Arial"/>
          <w:b/>
          <w:w w:val="101"/>
          <w:sz w:val="21"/>
          <w:szCs w:val="21"/>
        </w:rPr>
        <w:t>ents</w:t>
      </w:r>
    </w:p>
    <w:p w:rsidR="00CF6525" w:rsidRPr="00740F80" w:rsidRDefault="00CF6525">
      <w:pPr>
        <w:spacing w:before="8" w:line="220" w:lineRule="exact"/>
        <w:rPr>
          <w:sz w:val="22"/>
          <w:szCs w:val="22"/>
        </w:rPr>
      </w:pPr>
    </w:p>
    <w:p w:rsidR="00CF6525" w:rsidRPr="00740F80" w:rsidRDefault="00581A93">
      <w:pPr>
        <w:ind w:left="103" w:right="3997"/>
        <w:jc w:val="both"/>
        <w:rPr>
          <w:rFonts w:ascii="Arial" w:eastAsia="Arial" w:hAnsi="Arial" w:cs="Arial"/>
          <w:sz w:val="19"/>
          <w:szCs w:val="19"/>
        </w:rPr>
      </w:pPr>
      <w:r w:rsidRPr="00740F80">
        <w:rPr>
          <w:rFonts w:ascii="Arial" w:eastAsia="Arial" w:hAnsi="Arial" w:cs="Arial"/>
          <w:b/>
          <w:sz w:val="19"/>
          <w:szCs w:val="19"/>
        </w:rPr>
        <w:t>4.</w:t>
      </w:r>
      <w:r w:rsidRPr="00740F80">
        <w:rPr>
          <w:rFonts w:ascii="Arial" w:eastAsia="Arial" w:hAnsi="Arial" w:cs="Arial"/>
          <w:b/>
          <w:spacing w:val="1"/>
          <w:sz w:val="19"/>
          <w:szCs w:val="19"/>
        </w:rPr>
        <w:t>5</w:t>
      </w:r>
      <w:r w:rsidRPr="00740F80">
        <w:rPr>
          <w:rFonts w:ascii="Arial" w:eastAsia="Arial" w:hAnsi="Arial" w:cs="Arial"/>
          <w:b/>
          <w:spacing w:val="-1"/>
          <w:sz w:val="19"/>
          <w:szCs w:val="19"/>
        </w:rPr>
        <w:t>.</w:t>
      </w:r>
      <w:r w:rsidRPr="00740F80">
        <w:rPr>
          <w:rFonts w:ascii="Arial" w:eastAsia="Arial" w:hAnsi="Arial" w:cs="Arial"/>
          <w:b/>
          <w:sz w:val="19"/>
          <w:szCs w:val="19"/>
        </w:rPr>
        <w:t xml:space="preserve">1    </w:t>
      </w:r>
      <w:r w:rsidRPr="00740F80">
        <w:rPr>
          <w:rFonts w:ascii="Arial" w:eastAsia="Arial" w:hAnsi="Arial" w:cs="Arial"/>
          <w:b/>
          <w:spacing w:val="13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spacing w:val="-1"/>
          <w:sz w:val="19"/>
          <w:szCs w:val="19"/>
        </w:rPr>
        <w:t>I</w:t>
      </w:r>
      <w:r w:rsidRPr="00740F80">
        <w:rPr>
          <w:rFonts w:ascii="Arial" w:eastAsia="Arial" w:hAnsi="Arial" w:cs="Arial"/>
          <w:sz w:val="19"/>
          <w:szCs w:val="19"/>
        </w:rPr>
        <w:t>f</w:t>
      </w:r>
      <w:r w:rsidRPr="00740F80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sz w:val="19"/>
          <w:szCs w:val="19"/>
        </w:rPr>
        <w:t>a</w:t>
      </w:r>
      <w:r w:rsidRPr="00740F80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sz w:val="19"/>
          <w:szCs w:val="19"/>
        </w:rPr>
        <w:t>co</w:t>
      </w:r>
      <w:r w:rsidRPr="00740F80">
        <w:rPr>
          <w:rFonts w:ascii="Arial" w:eastAsia="Arial" w:hAnsi="Arial" w:cs="Arial"/>
          <w:spacing w:val="1"/>
          <w:sz w:val="19"/>
          <w:szCs w:val="19"/>
        </w:rPr>
        <w:t>r</w:t>
      </w:r>
      <w:r w:rsidRPr="00740F80">
        <w:rPr>
          <w:rFonts w:ascii="Arial" w:eastAsia="Arial" w:hAnsi="Arial" w:cs="Arial"/>
          <w:sz w:val="19"/>
          <w:szCs w:val="19"/>
        </w:rPr>
        <w:t>pse</w:t>
      </w:r>
      <w:r w:rsidRPr="00740F80"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sz w:val="19"/>
          <w:szCs w:val="19"/>
        </w:rPr>
        <w:t>contains</w:t>
      </w:r>
      <w:r w:rsidRPr="00740F80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sz w:val="19"/>
          <w:szCs w:val="19"/>
        </w:rPr>
        <w:t>less</w:t>
      </w:r>
      <w:r w:rsidRPr="00740F80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sz w:val="19"/>
          <w:szCs w:val="19"/>
        </w:rPr>
        <w:t>than</w:t>
      </w:r>
      <w:r w:rsidRPr="00740F80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sz w:val="19"/>
          <w:szCs w:val="19"/>
        </w:rPr>
        <w:t>any</w:t>
      </w:r>
      <w:r w:rsidRPr="00740F80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sz w:val="19"/>
          <w:szCs w:val="19"/>
        </w:rPr>
        <w:t>of</w:t>
      </w:r>
      <w:r w:rsidRPr="00740F80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sz w:val="19"/>
          <w:szCs w:val="19"/>
        </w:rPr>
        <w:t>the</w:t>
      </w:r>
      <w:r w:rsidRPr="00740F80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sz w:val="19"/>
          <w:szCs w:val="19"/>
        </w:rPr>
        <w:t>follo</w:t>
      </w:r>
      <w:r w:rsidRPr="00740F80">
        <w:rPr>
          <w:rFonts w:ascii="Arial" w:eastAsia="Arial" w:hAnsi="Arial" w:cs="Arial"/>
          <w:spacing w:val="-3"/>
          <w:sz w:val="19"/>
          <w:szCs w:val="19"/>
        </w:rPr>
        <w:t>w</w:t>
      </w:r>
      <w:r w:rsidRPr="00740F80">
        <w:rPr>
          <w:rFonts w:ascii="Arial" w:eastAsia="Arial" w:hAnsi="Arial" w:cs="Arial"/>
          <w:sz w:val="19"/>
          <w:szCs w:val="19"/>
        </w:rPr>
        <w:t>ing</w:t>
      </w:r>
      <w:r w:rsidRPr="00740F80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w w:val="102"/>
          <w:sz w:val="19"/>
          <w:szCs w:val="19"/>
        </w:rPr>
        <w:t>ac</w:t>
      </w:r>
      <w:r w:rsidRPr="00740F80">
        <w:rPr>
          <w:rFonts w:ascii="Arial" w:eastAsia="Arial" w:hAnsi="Arial" w:cs="Arial"/>
          <w:spacing w:val="-1"/>
          <w:w w:val="102"/>
          <w:sz w:val="19"/>
          <w:szCs w:val="19"/>
        </w:rPr>
        <w:t>t</w:t>
      </w:r>
      <w:r w:rsidRPr="00740F80">
        <w:rPr>
          <w:rFonts w:ascii="Arial" w:eastAsia="Arial" w:hAnsi="Arial" w:cs="Arial"/>
          <w:spacing w:val="1"/>
          <w:w w:val="102"/>
          <w:sz w:val="19"/>
          <w:szCs w:val="19"/>
        </w:rPr>
        <w:t>i</w:t>
      </w:r>
      <w:r w:rsidRPr="00740F80">
        <w:rPr>
          <w:rFonts w:ascii="Arial" w:eastAsia="Arial" w:hAnsi="Arial" w:cs="Arial"/>
          <w:w w:val="102"/>
          <w:sz w:val="19"/>
          <w:szCs w:val="19"/>
        </w:rPr>
        <w:t>vities:</w:t>
      </w:r>
    </w:p>
    <w:p w:rsidR="00CF6525" w:rsidRPr="00740F80" w:rsidRDefault="00CF6525">
      <w:pPr>
        <w:spacing w:before="8" w:line="220" w:lineRule="exact"/>
        <w:rPr>
          <w:sz w:val="22"/>
          <w:szCs w:val="22"/>
        </w:rPr>
      </w:pPr>
    </w:p>
    <w:p w:rsidR="00CF6525" w:rsidRPr="00740F80" w:rsidRDefault="00581A93">
      <w:pPr>
        <w:ind w:left="103" w:right="5248"/>
        <w:jc w:val="both"/>
        <w:rPr>
          <w:rFonts w:ascii="Arial" w:eastAsia="Arial" w:hAnsi="Arial" w:cs="Arial"/>
          <w:sz w:val="19"/>
          <w:szCs w:val="19"/>
        </w:rPr>
      </w:pPr>
      <w:r w:rsidRPr="00740F80">
        <w:rPr>
          <w:rFonts w:ascii="Arial" w:eastAsia="Arial" w:hAnsi="Arial" w:cs="Arial"/>
          <w:sz w:val="19"/>
          <w:szCs w:val="19"/>
        </w:rPr>
        <w:t>1</w:t>
      </w:r>
      <w:r w:rsidRPr="00740F80">
        <w:rPr>
          <w:rFonts w:ascii="Arial" w:eastAsia="Arial" w:hAnsi="Arial" w:cs="Arial"/>
          <w:spacing w:val="1"/>
          <w:sz w:val="19"/>
          <w:szCs w:val="19"/>
        </w:rPr>
        <w:t>5</w:t>
      </w:r>
      <w:r w:rsidRPr="00740F80">
        <w:rPr>
          <w:rFonts w:ascii="Arial" w:eastAsia="Arial" w:hAnsi="Arial" w:cs="Arial"/>
          <w:sz w:val="19"/>
          <w:szCs w:val="19"/>
        </w:rPr>
        <w:t>0</w:t>
      </w:r>
      <w:r w:rsidRPr="00740F80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Pr="00740F80">
        <w:rPr>
          <w:rFonts w:ascii="Arial" w:eastAsia="Arial" w:hAnsi="Arial" w:cs="Arial"/>
          <w:sz w:val="19"/>
          <w:szCs w:val="19"/>
        </w:rPr>
        <w:t>MBq</w:t>
      </w:r>
      <w:proofErr w:type="spellEnd"/>
      <w:r w:rsidRPr="00740F80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spacing w:val="1"/>
          <w:sz w:val="19"/>
          <w:szCs w:val="19"/>
        </w:rPr>
        <w:t>r</w:t>
      </w:r>
      <w:r w:rsidRPr="00740F80">
        <w:rPr>
          <w:rFonts w:ascii="Arial" w:eastAsia="Arial" w:hAnsi="Arial" w:cs="Arial"/>
          <w:spacing w:val="-2"/>
          <w:sz w:val="19"/>
          <w:szCs w:val="19"/>
        </w:rPr>
        <w:t>a</w:t>
      </w:r>
      <w:r w:rsidRPr="00740F80">
        <w:rPr>
          <w:rFonts w:ascii="Arial" w:eastAsia="Arial" w:hAnsi="Arial" w:cs="Arial"/>
          <w:sz w:val="19"/>
          <w:szCs w:val="19"/>
        </w:rPr>
        <w:t>do</w:t>
      </w:r>
      <w:r w:rsidRPr="00740F80">
        <w:rPr>
          <w:rFonts w:ascii="Arial" w:eastAsia="Arial" w:hAnsi="Arial" w:cs="Arial"/>
          <w:spacing w:val="1"/>
          <w:sz w:val="19"/>
          <w:szCs w:val="19"/>
        </w:rPr>
        <w:t>n</w:t>
      </w:r>
      <w:r w:rsidRPr="00740F80">
        <w:rPr>
          <w:rFonts w:ascii="Arial" w:eastAsia="Arial" w:hAnsi="Arial" w:cs="Arial"/>
          <w:sz w:val="19"/>
          <w:szCs w:val="19"/>
        </w:rPr>
        <w:t>-22</w:t>
      </w:r>
      <w:r w:rsidRPr="00740F80">
        <w:rPr>
          <w:rFonts w:ascii="Arial" w:eastAsia="Arial" w:hAnsi="Arial" w:cs="Arial"/>
          <w:spacing w:val="1"/>
          <w:sz w:val="19"/>
          <w:szCs w:val="19"/>
        </w:rPr>
        <w:t>2</w:t>
      </w:r>
      <w:r w:rsidR="00A24E15">
        <w:rPr>
          <w:rFonts w:ascii="Arial" w:eastAsia="Arial" w:hAnsi="Arial" w:cs="Arial"/>
          <w:sz w:val="19"/>
          <w:szCs w:val="19"/>
        </w:rPr>
        <w:t xml:space="preserve"> or</w:t>
      </w:r>
      <w:r w:rsidRPr="00740F80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spacing w:val="1"/>
          <w:w w:val="102"/>
          <w:sz w:val="19"/>
          <w:szCs w:val="19"/>
        </w:rPr>
        <w:t>g</w:t>
      </w:r>
      <w:r w:rsidRPr="00740F80">
        <w:rPr>
          <w:rFonts w:ascii="Arial" w:eastAsia="Arial" w:hAnsi="Arial" w:cs="Arial"/>
          <w:w w:val="102"/>
          <w:sz w:val="19"/>
          <w:szCs w:val="19"/>
        </w:rPr>
        <w:t>ol</w:t>
      </w:r>
      <w:r w:rsidRPr="00740F80">
        <w:rPr>
          <w:rFonts w:ascii="Arial" w:eastAsia="Arial" w:hAnsi="Arial" w:cs="Arial"/>
          <w:spacing w:val="-2"/>
          <w:w w:val="102"/>
          <w:sz w:val="19"/>
          <w:szCs w:val="19"/>
        </w:rPr>
        <w:t>d</w:t>
      </w:r>
      <w:r w:rsidRPr="00740F80">
        <w:rPr>
          <w:rFonts w:ascii="Arial" w:eastAsia="Arial" w:hAnsi="Arial" w:cs="Arial"/>
          <w:spacing w:val="1"/>
          <w:w w:val="102"/>
          <w:sz w:val="19"/>
          <w:szCs w:val="19"/>
        </w:rPr>
        <w:t>-</w:t>
      </w:r>
      <w:r w:rsidRPr="00740F80">
        <w:rPr>
          <w:rFonts w:ascii="Arial" w:eastAsia="Arial" w:hAnsi="Arial" w:cs="Arial"/>
          <w:w w:val="102"/>
          <w:sz w:val="19"/>
          <w:szCs w:val="19"/>
        </w:rPr>
        <w:t>198;</w:t>
      </w:r>
    </w:p>
    <w:p w:rsidR="00CF6525" w:rsidRPr="00740F80" w:rsidRDefault="00CF6525">
      <w:pPr>
        <w:spacing w:before="9" w:line="220" w:lineRule="exact"/>
        <w:rPr>
          <w:sz w:val="22"/>
          <w:szCs w:val="22"/>
        </w:rPr>
      </w:pPr>
    </w:p>
    <w:p w:rsidR="00CF6525" w:rsidRPr="00740F80" w:rsidRDefault="00581A93">
      <w:pPr>
        <w:ind w:left="103" w:right="7602"/>
        <w:jc w:val="both"/>
        <w:rPr>
          <w:rFonts w:ascii="Arial" w:eastAsia="Arial" w:hAnsi="Arial" w:cs="Arial"/>
          <w:sz w:val="19"/>
          <w:szCs w:val="19"/>
        </w:rPr>
      </w:pPr>
      <w:r w:rsidRPr="00740F80">
        <w:rPr>
          <w:rFonts w:ascii="Arial" w:eastAsia="Arial" w:hAnsi="Arial" w:cs="Arial"/>
          <w:sz w:val="19"/>
          <w:szCs w:val="19"/>
        </w:rPr>
        <w:t>3</w:t>
      </w:r>
      <w:r w:rsidRPr="00740F80">
        <w:rPr>
          <w:rFonts w:ascii="Arial" w:eastAsia="Arial" w:hAnsi="Arial" w:cs="Arial"/>
          <w:spacing w:val="1"/>
          <w:sz w:val="19"/>
          <w:szCs w:val="19"/>
        </w:rPr>
        <w:t>0</w:t>
      </w:r>
      <w:r w:rsidRPr="00740F80">
        <w:rPr>
          <w:rFonts w:ascii="Arial" w:eastAsia="Arial" w:hAnsi="Arial" w:cs="Arial"/>
          <w:sz w:val="19"/>
          <w:szCs w:val="19"/>
        </w:rPr>
        <w:t>0</w:t>
      </w:r>
      <w:r w:rsidRPr="00740F80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Pr="00740F80">
        <w:rPr>
          <w:rFonts w:ascii="Arial" w:eastAsia="Arial" w:hAnsi="Arial" w:cs="Arial"/>
          <w:sz w:val="19"/>
          <w:szCs w:val="19"/>
        </w:rPr>
        <w:t>MBq</w:t>
      </w:r>
      <w:proofErr w:type="spellEnd"/>
      <w:r w:rsidRPr="00740F80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spacing w:val="1"/>
          <w:w w:val="102"/>
          <w:sz w:val="19"/>
          <w:szCs w:val="19"/>
        </w:rPr>
        <w:t>p</w:t>
      </w:r>
      <w:r w:rsidRPr="00740F80">
        <w:rPr>
          <w:rFonts w:ascii="Arial" w:eastAsia="Arial" w:hAnsi="Arial" w:cs="Arial"/>
          <w:spacing w:val="-2"/>
          <w:w w:val="102"/>
          <w:sz w:val="19"/>
          <w:szCs w:val="19"/>
        </w:rPr>
        <w:t>h</w:t>
      </w:r>
      <w:r w:rsidRPr="00740F80">
        <w:rPr>
          <w:rFonts w:ascii="Arial" w:eastAsia="Arial" w:hAnsi="Arial" w:cs="Arial"/>
          <w:w w:val="102"/>
          <w:sz w:val="19"/>
          <w:szCs w:val="19"/>
        </w:rPr>
        <w:t>o</w:t>
      </w:r>
      <w:r w:rsidRPr="00740F80">
        <w:rPr>
          <w:rFonts w:ascii="Arial" w:eastAsia="Arial" w:hAnsi="Arial" w:cs="Arial"/>
          <w:spacing w:val="-1"/>
          <w:w w:val="102"/>
          <w:sz w:val="19"/>
          <w:szCs w:val="19"/>
        </w:rPr>
        <w:t>s</w:t>
      </w:r>
      <w:r w:rsidRPr="00740F80">
        <w:rPr>
          <w:rFonts w:ascii="Arial" w:eastAsia="Arial" w:hAnsi="Arial" w:cs="Arial"/>
          <w:spacing w:val="1"/>
          <w:w w:val="102"/>
          <w:sz w:val="19"/>
          <w:szCs w:val="19"/>
        </w:rPr>
        <w:t>p</w:t>
      </w:r>
      <w:r w:rsidRPr="00740F80">
        <w:rPr>
          <w:rFonts w:ascii="Arial" w:eastAsia="Arial" w:hAnsi="Arial" w:cs="Arial"/>
          <w:w w:val="102"/>
          <w:sz w:val="19"/>
          <w:szCs w:val="19"/>
        </w:rPr>
        <w:t>h</w:t>
      </w:r>
      <w:r w:rsidRPr="00740F80">
        <w:rPr>
          <w:rFonts w:ascii="Arial" w:eastAsia="Arial" w:hAnsi="Arial" w:cs="Arial"/>
          <w:spacing w:val="1"/>
          <w:w w:val="102"/>
          <w:sz w:val="19"/>
          <w:szCs w:val="19"/>
        </w:rPr>
        <w:t>oru</w:t>
      </w:r>
      <w:r w:rsidRPr="00740F80">
        <w:rPr>
          <w:rFonts w:ascii="Arial" w:eastAsia="Arial" w:hAnsi="Arial" w:cs="Arial"/>
          <w:spacing w:val="-3"/>
          <w:w w:val="102"/>
          <w:sz w:val="19"/>
          <w:szCs w:val="19"/>
        </w:rPr>
        <w:t>s</w:t>
      </w:r>
      <w:r w:rsidRPr="00740F80">
        <w:rPr>
          <w:rFonts w:ascii="Arial" w:eastAsia="Arial" w:hAnsi="Arial" w:cs="Arial"/>
          <w:spacing w:val="1"/>
          <w:w w:val="102"/>
          <w:sz w:val="19"/>
          <w:szCs w:val="19"/>
        </w:rPr>
        <w:t>-</w:t>
      </w:r>
      <w:r w:rsidRPr="00740F80">
        <w:rPr>
          <w:rFonts w:ascii="Arial" w:eastAsia="Arial" w:hAnsi="Arial" w:cs="Arial"/>
          <w:w w:val="102"/>
          <w:sz w:val="19"/>
          <w:szCs w:val="19"/>
        </w:rPr>
        <w:t>3</w:t>
      </w:r>
      <w:r w:rsidRPr="00740F80">
        <w:rPr>
          <w:rFonts w:ascii="Arial" w:eastAsia="Arial" w:hAnsi="Arial" w:cs="Arial"/>
          <w:spacing w:val="1"/>
          <w:w w:val="102"/>
          <w:sz w:val="19"/>
          <w:szCs w:val="19"/>
        </w:rPr>
        <w:t>2;</w:t>
      </w:r>
    </w:p>
    <w:p w:rsidR="00CF6525" w:rsidRPr="00740F80" w:rsidRDefault="00CF6525">
      <w:pPr>
        <w:spacing w:before="9" w:line="220" w:lineRule="exact"/>
        <w:rPr>
          <w:sz w:val="22"/>
          <w:szCs w:val="22"/>
        </w:rPr>
      </w:pPr>
    </w:p>
    <w:p w:rsidR="00CF6525" w:rsidRDefault="00581A93">
      <w:pPr>
        <w:ind w:left="103" w:right="5354"/>
        <w:jc w:val="both"/>
        <w:rPr>
          <w:rFonts w:ascii="Arial" w:eastAsia="Arial" w:hAnsi="Arial" w:cs="Arial"/>
          <w:sz w:val="19"/>
          <w:szCs w:val="19"/>
        </w:rPr>
      </w:pPr>
      <w:r w:rsidRPr="00740F80">
        <w:rPr>
          <w:rFonts w:ascii="Arial" w:eastAsia="Arial" w:hAnsi="Arial" w:cs="Arial"/>
          <w:sz w:val="19"/>
          <w:szCs w:val="19"/>
        </w:rPr>
        <w:t>4</w:t>
      </w:r>
      <w:r w:rsidRPr="00740F80">
        <w:rPr>
          <w:rFonts w:ascii="Arial" w:eastAsia="Arial" w:hAnsi="Arial" w:cs="Arial"/>
          <w:spacing w:val="1"/>
          <w:sz w:val="19"/>
          <w:szCs w:val="19"/>
        </w:rPr>
        <w:t>5</w:t>
      </w:r>
      <w:r w:rsidRPr="00740F80">
        <w:rPr>
          <w:rFonts w:ascii="Arial" w:eastAsia="Arial" w:hAnsi="Arial" w:cs="Arial"/>
          <w:sz w:val="19"/>
          <w:szCs w:val="19"/>
        </w:rPr>
        <w:t>0</w:t>
      </w:r>
      <w:r w:rsidRPr="00740F80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Pr="00740F80">
        <w:rPr>
          <w:rFonts w:ascii="Arial" w:eastAsia="Arial" w:hAnsi="Arial" w:cs="Arial"/>
          <w:sz w:val="19"/>
          <w:szCs w:val="19"/>
        </w:rPr>
        <w:t>MBq</w:t>
      </w:r>
      <w:proofErr w:type="spellEnd"/>
      <w:r w:rsidRPr="00740F80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sz w:val="19"/>
          <w:szCs w:val="19"/>
        </w:rPr>
        <w:t>i</w:t>
      </w:r>
      <w:r w:rsidRPr="00740F80">
        <w:rPr>
          <w:rFonts w:ascii="Arial" w:eastAsia="Arial" w:hAnsi="Arial" w:cs="Arial"/>
          <w:spacing w:val="1"/>
          <w:sz w:val="19"/>
          <w:szCs w:val="19"/>
        </w:rPr>
        <w:t>o</w:t>
      </w:r>
      <w:r w:rsidRPr="00740F80">
        <w:rPr>
          <w:rFonts w:ascii="Arial" w:eastAsia="Arial" w:hAnsi="Arial" w:cs="Arial"/>
          <w:sz w:val="19"/>
          <w:szCs w:val="19"/>
        </w:rPr>
        <w:t>di</w:t>
      </w:r>
      <w:r w:rsidRPr="00740F80">
        <w:rPr>
          <w:rFonts w:ascii="Arial" w:eastAsia="Arial" w:hAnsi="Arial" w:cs="Arial"/>
          <w:spacing w:val="1"/>
          <w:sz w:val="19"/>
          <w:szCs w:val="19"/>
        </w:rPr>
        <w:t>n</w:t>
      </w:r>
      <w:r w:rsidRPr="00740F80">
        <w:rPr>
          <w:rFonts w:ascii="Arial" w:eastAsia="Arial" w:hAnsi="Arial" w:cs="Arial"/>
          <w:sz w:val="19"/>
          <w:szCs w:val="19"/>
        </w:rPr>
        <w:t>e</w:t>
      </w:r>
      <w:r w:rsidRPr="00740F80">
        <w:rPr>
          <w:rFonts w:ascii="Arial" w:eastAsia="Arial" w:hAnsi="Arial" w:cs="Arial"/>
          <w:spacing w:val="1"/>
          <w:sz w:val="19"/>
          <w:szCs w:val="19"/>
        </w:rPr>
        <w:t>-</w:t>
      </w:r>
      <w:r w:rsidRPr="00740F80">
        <w:rPr>
          <w:rFonts w:ascii="Arial" w:eastAsia="Arial" w:hAnsi="Arial" w:cs="Arial"/>
          <w:spacing w:val="-2"/>
          <w:sz w:val="19"/>
          <w:szCs w:val="19"/>
        </w:rPr>
        <w:t>1</w:t>
      </w:r>
      <w:r w:rsidRPr="00740F80">
        <w:rPr>
          <w:rFonts w:ascii="Arial" w:eastAsia="Arial" w:hAnsi="Arial" w:cs="Arial"/>
          <w:spacing w:val="1"/>
          <w:sz w:val="19"/>
          <w:szCs w:val="19"/>
        </w:rPr>
        <w:t>3</w:t>
      </w:r>
      <w:r w:rsidR="00A24E15">
        <w:rPr>
          <w:rFonts w:ascii="Arial" w:eastAsia="Arial" w:hAnsi="Arial" w:cs="Arial"/>
          <w:sz w:val="19"/>
          <w:szCs w:val="19"/>
        </w:rPr>
        <w:t xml:space="preserve">1 </w:t>
      </w:r>
      <w:r w:rsidRPr="00740F80">
        <w:rPr>
          <w:rFonts w:ascii="Arial" w:eastAsia="Arial" w:hAnsi="Arial" w:cs="Arial"/>
          <w:spacing w:val="-2"/>
          <w:sz w:val="19"/>
          <w:szCs w:val="19"/>
        </w:rPr>
        <w:t>o</w:t>
      </w:r>
      <w:r w:rsidRPr="00740F80">
        <w:rPr>
          <w:rFonts w:ascii="Arial" w:eastAsia="Arial" w:hAnsi="Arial" w:cs="Arial"/>
          <w:sz w:val="19"/>
          <w:szCs w:val="19"/>
        </w:rPr>
        <w:t>r</w:t>
      </w:r>
      <w:r w:rsidRPr="00740F80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Pr="00740F80">
        <w:rPr>
          <w:rFonts w:ascii="Arial" w:eastAsia="Arial" w:hAnsi="Arial" w:cs="Arial"/>
          <w:w w:val="102"/>
          <w:sz w:val="19"/>
          <w:szCs w:val="19"/>
        </w:rPr>
        <w:t>g</w:t>
      </w:r>
      <w:r w:rsidRPr="00740F80"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 w:rsidRPr="00740F80">
        <w:rPr>
          <w:rFonts w:ascii="Arial" w:eastAsia="Arial" w:hAnsi="Arial" w:cs="Arial"/>
          <w:w w:val="102"/>
          <w:sz w:val="19"/>
          <w:szCs w:val="19"/>
        </w:rPr>
        <w:t>l</w:t>
      </w:r>
      <w:r w:rsidRPr="00740F80">
        <w:rPr>
          <w:rFonts w:ascii="Arial" w:eastAsia="Arial" w:hAnsi="Arial" w:cs="Arial"/>
          <w:spacing w:val="-2"/>
          <w:w w:val="102"/>
          <w:sz w:val="19"/>
          <w:szCs w:val="19"/>
        </w:rPr>
        <w:t>d</w:t>
      </w:r>
      <w:r w:rsidRPr="00740F80">
        <w:rPr>
          <w:rFonts w:ascii="Arial" w:eastAsia="Arial" w:hAnsi="Arial" w:cs="Arial"/>
          <w:w w:val="102"/>
          <w:sz w:val="19"/>
          <w:szCs w:val="19"/>
        </w:rPr>
        <w:t>-</w:t>
      </w:r>
      <w:r w:rsidRPr="00740F80">
        <w:rPr>
          <w:rFonts w:ascii="Arial" w:eastAsia="Arial" w:hAnsi="Arial" w:cs="Arial"/>
          <w:spacing w:val="1"/>
          <w:w w:val="102"/>
          <w:sz w:val="19"/>
          <w:szCs w:val="19"/>
        </w:rPr>
        <w:t>1</w:t>
      </w:r>
      <w:r w:rsidRPr="00740F80">
        <w:rPr>
          <w:rFonts w:ascii="Arial" w:eastAsia="Arial" w:hAnsi="Arial" w:cs="Arial"/>
          <w:spacing w:val="-2"/>
          <w:w w:val="102"/>
          <w:sz w:val="19"/>
          <w:szCs w:val="19"/>
        </w:rPr>
        <w:t>9</w:t>
      </w:r>
      <w:r w:rsidRPr="00740F80">
        <w:rPr>
          <w:rFonts w:ascii="Arial" w:eastAsia="Arial" w:hAnsi="Arial" w:cs="Arial"/>
          <w:spacing w:val="1"/>
          <w:w w:val="102"/>
          <w:sz w:val="19"/>
          <w:szCs w:val="19"/>
        </w:rPr>
        <w:t>8</w:t>
      </w:r>
      <w:r w:rsidRPr="00740F80">
        <w:rPr>
          <w:rFonts w:ascii="Arial" w:eastAsia="Arial" w:hAnsi="Arial" w:cs="Arial"/>
          <w:w w:val="102"/>
          <w:sz w:val="19"/>
          <w:szCs w:val="19"/>
        </w:rPr>
        <w:t>;</w:t>
      </w:r>
    </w:p>
    <w:p w:rsidR="00CF6525" w:rsidRDefault="00CF6525">
      <w:pPr>
        <w:spacing w:before="9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9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oc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res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ally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obse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ved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ut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sy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q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te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x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mi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ation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less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such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examinatio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n</w:t>
      </w:r>
      <w:r>
        <w:rPr>
          <w:rFonts w:ascii="Arial" w:eastAsia="Arial" w:hAnsi="Arial" w:cs="Arial"/>
          <w:w w:val="102"/>
          <w:sz w:val="19"/>
          <w:szCs w:val="19"/>
        </w:rPr>
        <w:t xml:space="preserve">s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carried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frequen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same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insti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>ution.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6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4.</w:t>
      </w:r>
      <w:r>
        <w:rPr>
          <w:rFonts w:ascii="Arial" w:eastAsia="Arial" w:hAnsi="Arial" w:cs="Arial"/>
          <w:b/>
          <w:spacing w:val="1"/>
          <w:sz w:val="19"/>
          <w:szCs w:val="19"/>
        </w:rPr>
        <w:t>5</w:t>
      </w:r>
      <w:r>
        <w:rPr>
          <w:rFonts w:ascii="Arial" w:eastAsia="Arial" w:hAnsi="Arial" w:cs="Arial"/>
          <w:b/>
          <w:spacing w:val="-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2     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f,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ho</w:t>
      </w:r>
      <w:r>
        <w:rPr>
          <w:rFonts w:ascii="Arial" w:eastAsia="Arial" w:hAnsi="Arial" w:cs="Arial"/>
          <w:spacing w:val="-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eve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corpse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ins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radioacti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terial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tivi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lev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4.5.1,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 xml:space="preserve">if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on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tai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cti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substa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q</w:t>
      </w:r>
      <w:r>
        <w:rPr>
          <w:rFonts w:ascii="Arial" w:eastAsia="Arial" w:hAnsi="Arial" w:cs="Arial"/>
          <w:sz w:val="19"/>
          <w:szCs w:val="19"/>
        </w:rPr>
        <w:t>ue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tly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ri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ut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 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same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stituti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n,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 xml:space="preserve">the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gist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sh</w:t>
      </w:r>
      <w:r>
        <w:rPr>
          <w:rFonts w:ascii="Arial" w:eastAsia="Arial" w:hAnsi="Arial" w:cs="Arial"/>
          <w:sz w:val="19"/>
          <w:szCs w:val="19"/>
        </w:rPr>
        <w:t>oul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consultation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adi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tion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safety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offic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 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diation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levels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lik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 xml:space="preserve">be </w:t>
      </w:r>
      <w:r w:rsidR="00740F80">
        <w:rPr>
          <w:rFonts w:ascii="Arial" w:eastAsia="Arial" w:hAnsi="Arial" w:cs="Arial"/>
          <w:sz w:val="19"/>
          <w:szCs w:val="19"/>
        </w:rPr>
        <w:t>e</w:t>
      </w:r>
      <w:r w:rsidR="00740F80">
        <w:rPr>
          <w:rFonts w:ascii="Arial" w:eastAsia="Arial" w:hAnsi="Arial" w:cs="Arial"/>
          <w:spacing w:val="1"/>
          <w:sz w:val="19"/>
          <w:szCs w:val="19"/>
        </w:rPr>
        <w:t>n</w:t>
      </w:r>
      <w:r w:rsidR="00740F80">
        <w:rPr>
          <w:rFonts w:ascii="Arial" w:eastAsia="Arial" w:hAnsi="Arial" w:cs="Arial"/>
          <w:sz w:val="19"/>
          <w:szCs w:val="19"/>
        </w:rPr>
        <w:t>co</w:t>
      </w:r>
      <w:r w:rsidR="00740F80">
        <w:rPr>
          <w:rFonts w:ascii="Arial" w:eastAsia="Arial" w:hAnsi="Arial" w:cs="Arial"/>
          <w:spacing w:val="1"/>
          <w:sz w:val="19"/>
          <w:szCs w:val="19"/>
        </w:rPr>
        <w:t>u</w:t>
      </w:r>
      <w:r w:rsidR="00740F80">
        <w:rPr>
          <w:rFonts w:ascii="Arial" w:eastAsia="Arial" w:hAnsi="Arial" w:cs="Arial"/>
          <w:sz w:val="19"/>
          <w:szCs w:val="19"/>
        </w:rPr>
        <w:t>n</w:t>
      </w:r>
      <w:r w:rsidR="00740F80">
        <w:rPr>
          <w:rFonts w:ascii="Arial" w:eastAsia="Arial" w:hAnsi="Arial" w:cs="Arial"/>
          <w:spacing w:val="1"/>
          <w:sz w:val="19"/>
          <w:szCs w:val="19"/>
        </w:rPr>
        <w:t>t</w:t>
      </w:r>
      <w:r w:rsidR="00740F80">
        <w:rPr>
          <w:rFonts w:ascii="Arial" w:eastAsia="Arial" w:hAnsi="Arial" w:cs="Arial"/>
          <w:spacing w:val="-2"/>
          <w:sz w:val="19"/>
          <w:szCs w:val="19"/>
        </w:rPr>
        <w:t>e</w:t>
      </w:r>
      <w:r w:rsidR="00740F80">
        <w:rPr>
          <w:rFonts w:ascii="Arial" w:eastAsia="Arial" w:hAnsi="Arial" w:cs="Arial"/>
          <w:spacing w:val="1"/>
          <w:sz w:val="19"/>
          <w:szCs w:val="19"/>
        </w:rPr>
        <w:t>r</w:t>
      </w:r>
      <w:r w:rsidR="00740F80">
        <w:rPr>
          <w:rFonts w:ascii="Arial" w:eastAsia="Arial" w:hAnsi="Arial" w:cs="Arial"/>
          <w:sz w:val="19"/>
          <w:szCs w:val="19"/>
        </w:rPr>
        <w:t xml:space="preserve">ed </w:t>
      </w:r>
      <w:r w:rsidR="00740F80">
        <w:rPr>
          <w:rFonts w:ascii="Arial" w:eastAsia="Arial" w:hAnsi="Arial" w:cs="Arial"/>
          <w:spacing w:val="13"/>
          <w:sz w:val="19"/>
          <w:szCs w:val="19"/>
        </w:rPr>
        <w:t>and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 w:rsidR="00740F80">
        <w:rPr>
          <w:rFonts w:ascii="Arial" w:eastAsia="Arial" w:hAnsi="Arial" w:cs="Arial"/>
          <w:sz w:val="19"/>
          <w:szCs w:val="19"/>
        </w:rPr>
        <w:t>haza</w:t>
      </w:r>
      <w:r w:rsidR="00740F80">
        <w:rPr>
          <w:rFonts w:ascii="Arial" w:eastAsia="Arial" w:hAnsi="Arial" w:cs="Arial"/>
          <w:spacing w:val="1"/>
          <w:sz w:val="19"/>
          <w:szCs w:val="19"/>
        </w:rPr>
        <w:t>r</w:t>
      </w:r>
      <w:r w:rsidR="00740F80">
        <w:rPr>
          <w:rFonts w:ascii="Arial" w:eastAsia="Arial" w:hAnsi="Arial" w:cs="Arial"/>
          <w:sz w:val="19"/>
          <w:szCs w:val="19"/>
        </w:rPr>
        <w:t xml:space="preserve">ds </w:t>
      </w:r>
      <w:r w:rsidR="00740F80">
        <w:rPr>
          <w:rFonts w:ascii="Arial" w:eastAsia="Arial" w:hAnsi="Arial" w:cs="Arial"/>
          <w:spacing w:val="7"/>
          <w:sz w:val="19"/>
          <w:szCs w:val="19"/>
        </w:rPr>
        <w:t>involved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740F80">
        <w:rPr>
          <w:rFonts w:ascii="Arial" w:eastAsia="Arial" w:hAnsi="Arial" w:cs="Arial"/>
          <w:spacing w:val="1"/>
          <w:sz w:val="19"/>
          <w:szCs w:val="19"/>
        </w:rPr>
        <w:t>T</w:t>
      </w:r>
      <w:r w:rsidR="00740F80">
        <w:rPr>
          <w:rFonts w:ascii="Arial" w:eastAsia="Arial" w:hAnsi="Arial" w:cs="Arial"/>
          <w:spacing w:val="-2"/>
          <w:sz w:val="19"/>
          <w:szCs w:val="19"/>
        </w:rPr>
        <w:t>h</w:t>
      </w:r>
      <w:r w:rsidR="00740F80">
        <w:rPr>
          <w:rFonts w:ascii="Arial" w:eastAsia="Arial" w:hAnsi="Arial" w:cs="Arial"/>
          <w:sz w:val="19"/>
          <w:szCs w:val="19"/>
        </w:rPr>
        <w:t xml:space="preserve">e methods </w:t>
      </w:r>
      <w:r w:rsidR="00740F80">
        <w:rPr>
          <w:rFonts w:ascii="Arial" w:eastAsia="Arial" w:hAnsi="Arial" w:cs="Arial"/>
          <w:spacing w:val="7"/>
          <w:sz w:val="19"/>
          <w:szCs w:val="19"/>
        </w:rPr>
        <w:t>employed</w:t>
      </w:r>
      <w:r w:rsidR="00740F80">
        <w:rPr>
          <w:rFonts w:ascii="Arial" w:eastAsia="Arial" w:hAnsi="Arial" w:cs="Arial"/>
          <w:sz w:val="19"/>
          <w:szCs w:val="19"/>
        </w:rPr>
        <w:t xml:space="preserve"> </w:t>
      </w:r>
      <w:r w:rsidR="00740F80">
        <w:rPr>
          <w:rFonts w:ascii="Arial" w:eastAsia="Arial" w:hAnsi="Arial" w:cs="Arial"/>
          <w:spacing w:val="10"/>
          <w:sz w:val="19"/>
          <w:szCs w:val="19"/>
        </w:rPr>
        <w:t>and</w:t>
      </w:r>
      <w:r w:rsidR="00740F80">
        <w:rPr>
          <w:rFonts w:ascii="Arial" w:eastAsia="Arial" w:hAnsi="Arial" w:cs="Arial"/>
          <w:sz w:val="19"/>
          <w:szCs w:val="19"/>
        </w:rPr>
        <w:t xml:space="preserve"> the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 w:rsidR="00740F80">
        <w:rPr>
          <w:rFonts w:ascii="Arial" w:eastAsia="Arial" w:hAnsi="Arial" w:cs="Arial"/>
          <w:spacing w:val="1"/>
          <w:sz w:val="19"/>
          <w:szCs w:val="19"/>
        </w:rPr>
        <w:t>pre</w:t>
      </w:r>
      <w:r w:rsidR="00740F80">
        <w:rPr>
          <w:rFonts w:ascii="Arial" w:eastAsia="Arial" w:hAnsi="Arial" w:cs="Arial"/>
          <w:spacing w:val="-1"/>
          <w:sz w:val="19"/>
          <w:szCs w:val="19"/>
        </w:rPr>
        <w:t>c</w:t>
      </w:r>
      <w:r w:rsidR="00740F80">
        <w:rPr>
          <w:rFonts w:ascii="Arial" w:eastAsia="Arial" w:hAnsi="Arial" w:cs="Arial"/>
          <w:spacing w:val="1"/>
          <w:sz w:val="19"/>
          <w:szCs w:val="19"/>
        </w:rPr>
        <w:t>a</w:t>
      </w:r>
      <w:r w:rsidR="00740F80">
        <w:rPr>
          <w:rFonts w:ascii="Arial" w:eastAsia="Arial" w:hAnsi="Arial" w:cs="Arial"/>
          <w:sz w:val="19"/>
          <w:szCs w:val="19"/>
        </w:rPr>
        <w:t>u</w:t>
      </w:r>
      <w:r w:rsidR="00740F80">
        <w:rPr>
          <w:rFonts w:ascii="Arial" w:eastAsia="Arial" w:hAnsi="Arial" w:cs="Arial"/>
          <w:spacing w:val="1"/>
          <w:sz w:val="19"/>
          <w:szCs w:val="19"/>
        </w:rPr>
        <w:t>ti</w:t>
      </w:r>
      <w:r w:rsidR="00740F80">
        <w:rPr>
          <w:rFonts w:ascii="Arial" w:eastAsia="Arial" w:hAnsi="Arial" w:cs="Arial"/>
          <w:sz w:val="19"/>
          <w:szCs w:val="19"/>
        </w:rPr>
        <w:t xml:space="preserve">ons </w:t>
      </w:r>
      <w:r w:rsidR="00740F80">
        <w:rPr>
          <w:rFonts w:ascii="Arial" w:eastAsia="Arial" w:hAnsi="Arial" w:cs="Arial"/>
          <w:spacing w:val="11"/>
          <w:sz w:val="19"/>
          <w:szCs w:val="19"/>
        </w:rPr>
        <w:t>adopted</w:t>
      </w:r>
      <w:r w:rsidR="00740F80">
        <w:rPr>
          <w:rFonts w:ascii="Arial" w:eastAsia="Arial" w:hAnsi="Arial" w:cs="Arial"/>
          <w:sz w:val="19"/>
          <w:szCs w:val="19"/>
        </w:rPr>
        <w:t xml:space="preserve"> </w:t>
      </w:r>
      <w:r w:rsidR="00740F80">
        <w:rPr>
          <w:rFonts w:ascii="Arial" w:eastAsia="Arial" w:hAnsi="Arial" w:cs="Arial"/>
          <w:spacing w:val="7"/>
          <w:sz w:val="19"/>
          <w:szCs w:val="19"/>
        </w:rPr>
        <w:t>should</w:t>
      </w:r>
      <w:r w:rsidR="00740F80">
        <w:rPr>
          <w:rFonts w:ascii="Arial" w:eastAsia="Arial" w:hAnsi="Arial" w:cs="Arial"/>
          <w:sz w:val="19"/>
          <w:szCs w:val="19"/>
        </w:rPr>
        <w:t xml:space="preserve"> </w:t>
      </w:r>
      <w:r w:rsidR="00740F80">
        <w:rPr>
          <w:rFonts w:ascii="Arial" w:eastAsia="Arial" w:hAnsi="Arial" w:cs="Arial"/>
          <w:spacing w:val="6"/>
          <w:sz w:val="19"/>
          <w:szCs w:val="19"/>
        </w:rPr>
        <w:t>be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ch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accordi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n</w:t>
      </w:r>
      <w:r>
        <w:rPr>
          <w:rFonts w:ascii="Arial" w:eastAsia="Arial" w:hAnsi="Arial" w:cs="Arial"/>
          <w:w w:val="102"/>
          <w:sz w:val="19"/>
          <w:szCs w:val="19"/>
        </w:rPr>
        <w:t>gly.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5"/>
        <w:jc w:val="both"/>
        <w:rPr>
          <w:rFonts w:ascii="Arial" w:eastAsia="Arial" w:hAnsi="Arial" w:cs="Arial"/>
          <w:w w:val="102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4.</w:t>
      </w:r>
      <w:r>
        <w:rPr>
          <w:rFonts w:ascii="Arial" w:eastAsia="Arial" w:hAnsi="Arial" w:cs="Arial"/>
          <w:b/>
          <w:spacing w:val="1"/>
          <w:sz w:val="19"/>
          <w:szCs w:val="19"/>
        </w:rPr>
        <w:t>5</w:t>
      </w:r>
      <w:r>
        <w:rPr>
          <w:rFonts w:ascii="Arial" w:eastAsia="Arial" w:hAnsi="Arial" w:cs="Arial"/>
          <w:b/>
          <w:spacing w:val="-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3     </w:t>
      </w:r>
      <w:r>
        <w:rPr>
          <w:rFonts w:ascii="Arial" w:eastAsia="Arial" w:hAnsi="Arial" w:cs="Arial"/>
          <w:sz w:val="19"/>
          <w:szCs w:val="19"/>
        </w:rPr>
        <w:t>It is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sible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auto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sy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mi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ht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rfo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 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se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ntai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cti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ate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ial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havi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 xml:space="preserve">an </w:t>
      </w:r>
      <w:r>
        <w:rPr>
          <w:rFonts w:ascii="Arial" w:eastAsia="Arial" w:hAnsi="Arial" w:cs="Arial"/>
          <w:sz w:val="19"/>
          <w:szCs w:val="19"/>
        </w:rPr>
        <w:t>activity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ater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specified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in </w:t>
      </w:r>
      <w:r>
        <w:rPr>
          <w:rFonts w:ascii="Arial" w:eastAsia="Arial" w:hAnsi="Arial" w:cs="Arial"/>
          <w:spacing w:val="1"/>
          <w:sz w:val="19"/>
          <w:szCs w:val="19"/>
        </w:rPr>
        <w:t>4</w:t>
      </w:r>
      <w:r>
        <w:rPr>
          <w:rFonts w:ascii="Arial" w:eastAsia="Arial" w:hAnsi="Arial" w:cs="Arial"/>
          <w:sz w:val="19"/>
          <w:szCs w:val="19"/>
        </w:rPr>
        <w:t>.5.1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out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no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ge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offi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once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ned.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h</w:t>
      </w:r>
      <w:r>
        <w:rPr>
          <w:rFonts w:ascii="Arial" w:eastAsia="Arial" w:hAnsi="Arial" w:cs="Arial"/>
          <w:w w:val="102"/>
          <w:sz w:val="19"/>
          <w:szCs w:val="19"/>
        </w:rPr>
        <w:t xml:space="preserve">ese </w:t>
      </w:r>
      <w:r>
        <w:rPr>
          <w:rFonts w:ascii="Arial" w:eastAsia="Arial" w:hAnsi="Arial" w:cs="Arial"/>
          <w:sz w:val="19"/>
          <w:szCs w:val="19"/>
        </w:rPr>
        <w:t>circu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ces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thologist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ot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ave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nce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radi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active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als.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 xml:space="preserve">n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such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incid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 discove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it s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ould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rted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 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ati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fety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offic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pro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p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 xml:space="preserve">r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mi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revi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diati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exp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sure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ist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staff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co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n</w:t>
      </w:r>
      <w:r>
        <w:rPr>
          <w:rFonts w:ascii="Arial" w:eastAsia="Arial" w:hAnsi="Arial" w:cs="Arial"/>
          <w:w w:val="102"/>
          <w:sz w:val="19"/>
          <w:szCs w:val="19"/>
        </w:rPr>
        <w:t>ducted.</w:t>
      </w:r>
    </w:p>
    <w:p w:rsidR="00740F80" w:rsidRDefault="00740F80">
      <w:pPr>
        <w:spacing w:line="245" w:lineRule="auto"/>
        <w:ind w:left="103" w:right="85"/>
        <w:jc w:val="both"/>
        <w:rPr>
          <w:rFonts w:ascii="Arial" w:eastAsia="Arial" w:hAnsi="Arial" w:cs="Arial"/>
          <w:sz w:val="19"/>
          <w:szCs w:val="19"/>
        </w:rPr>
      </w:pPr>
    </w:p>
    <w:p w:rsidR="00A24E15" w:rsidRDefault="00A24E15">
      <w:pPr>
        <w:spacing w:line="245" w:lineRule="auto"/>
        <w:ind w:left="103" w:right="85"/>
        <w:jc w:val="both"/>
        <w:rPr>
          <w:rFonts w:ascii="Arial" w:eastAsia="Arial" w:hAnsi="Arial" w:cs="Arial"/>
          <w:sz w:val="19"/>
          <w:szCs w:val="19"/>
        </w:rPr>
        <w:sectPr w:rsidR="00A24E15">
          <w:headerReference w:type="even" r:id="rId32"/>
          <w:headerReference w:type="default" r:id="rId33"/>
          <w:footerReference w:type="default" r:id="rId34"/>
          <w:headerReference w:type="first" r:id="rId35"/>
          <w:pgSz w:w="11900" w:h="16840"/>
          <w:pgMar w:top="2120" w:right="980" w:bottom="280" w:left="1000" w:header="1851" w:footer="1827" w:gutter="0"/>
          <w:cols w:space="720"/>
        </w:sectPr>
      </w:pPr>
    </w:p>
    <w:p w:rsidR="00CF6525" w:rsidRDefault="00581A93">
      <w:pPr>
        <w:spacing w:before="39" w:line="245" w:lineRule="auto"/>
        <w:ind w:left="103" w:right="87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lastRenderedPageBreak/>
        <w:t>4.</w:t>
      </w:r>
      <w:r>
        <w:rPr>
          <w:rFonts w:ascii="Arial" w:eastAsia="Arial" w:hAnsi="Arial" w:cs="Arial"/>
          <w:b/>
          <w:spacing w:val="1"/>
          <w:sz w:val="19"/>
          <w:szCs w:val="19"/>
        </w:rPr>
        <w:t>5</w:t>
      </w:r>
      <w:r>
        <w:rPr>
          <w:rFonts w:ascii="Arial" w:eastAsia="Arial" w:hAnsi="Arial" w:cs="Arial"/>
          <w:b/>
          <w:spacing w:val="-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4    </w:t>
      </w:r>
      <w:r>
        <w:rPr>
          <w:rFonts w:ascii="Arial" w:eastAsia="Arial" w:hAnsi="Arial" w:cs="Arial"/>
          <w:b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Oc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sion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lly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pses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si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ned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dical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ols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disse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transp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 xml:space="preserve">verseas. </w:t>
      </w:r>
      <w:r>
        <w:rPr>
          <w:rFonts w:ascii="Arial" w:eastAsia="Arial" w:hAnsi="Arial" w:cs="Arial"/>
          <w:sz w:val="19"/>
          <w:szCs w:val="19"/>
        </w:rPr>
        <w:t>Any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azards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volved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ope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ati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eed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 w:rsidR="00740F80">
        <w:rPr>
          <w:rFonts w:ascii="Arial" w:eastAsia="Arial" w:hAnsi="Arial" w:cs="Arial"/>
          <w:sz w:val="19"/>
          <w:szCs w:val="19"/>
        </w:rPr>
        <w:t>com</w:t>
      </w:r>
      <w:r w:rsidR="00740F80">
        <w:rPr>
          <w:rFonts w:ascii="Arial" w:eastAsia="Arial" w:hAnsi="Arial" w:cs="Arial"/>
          <w:spacing w:val="1"/>
          <w:sz w:val="19"/>
          <w:szCs w:val="19"/>
        </w:rPr>
        <w:t>p</w:t>
      </w:r>
      <w:r w:rsidR="00740F80">
        <w:rPr>
          <w:rFonts w:ascii="Arial" w:eastAsia="Arial" w:hAnsi="Arial" w:cs="Arial"/>
          <w:sz w:val="19"/>
          <w:szCs w:val="19"/>
        </w:rPr>
        <w:t>lia</w:t>
      </w:r>
      <w:r w:rsidR="00740F80">
        <w:rPr>
          <w:rFonts w:ascii="Arial" w:eastAsia="Arial" w:hAnsi="Arial" w:cs="Arial"/>
          <w:spacing w:val="1"/>
          <w:sz w:val="19"/>
          <w:szCs w:val="19"/>
        </w:rPr>
        <w:t>n</w:t>
      </w:r>
      <w:r w:rsidR="00740F80">
        <w:rPr>
          <w:rFonts w:ascii="Arial" w:eastAsia="Arial" w:hAnsi="Arial" w:cs="Arial"/>
          <w:spacing w:val="-1"/>
          <w:sz w:val="19"/>
          <w:szCs w:val="19"/>
        </w:rPr>
        <w:t>c</w:t>
      </w:r>
      <w:r w:rsidR="00740F80">
        <w:rPr>
          <w:rFonts w:ascii="Arial" w:eastAsia="Arial" w:hAnsi="Arial" w:cs="Arial"/>
          <w:sz w:val="19"/>
          <w:szCs w:val="19"/>
        </w:rPr>
        <w:t>e with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 w:rsidR="00740F80">
        <w:rPr>
          <w:rFonts w:ascii="Arial" w:eastAsia="Arial" w:hAnsi="Arial" w:cs="Arial"/>
          <w:sz w:val="19"/>
          <w:szCs w:val="19"/>
        </w:rPr>
        <w:t>inte</w:t>
      </w:r>
      <w:r w:rsidR="00740F80">
        <w:rPr>
          <w:rFonts w:ascii="Arial" w:eastAsia="Arial" w:hAnsi="Arial" w:cs="Arial"/>
          <w:spacing w:val="1"/>
          <w:sz w:val="19"/>
          <w:szCs w:val="19"/>
        </w:rPr>
        <w:t>r</w:t>
      </w:r>
      <w:r w:rsidR="00740F80">
        <w:rPr>
          <w:rFonts w:ascii="Arial" w:eastAsia="Arial" w:hAnsi="Arial" w:cs="Arial"/>
          <w:sz w:val="19"/>
          <w:szCs w:val="19"/>
        </w:rPr>
        <w:t>n</w:t>
      </w:r>
      <w:r w:rsidR="00740F80">
        <w:rPr>
          <w:rFonts w:ascii="Arial" w:eastAsia="Arial" w:hAnsi="Arial" w:cs="Arial"/>
          <w:spacing w:val="1"/>
          <w:sz w:val="19"/>
          <w:szCs w:val="19"/>
        </w:rPr>
        <w:t>a</w:t>
      </w:r>
      <w:r w:rsidR="00740F80">
        <w:rPr>
          <w:rFonts w:ascii="Arial" w:eastAsia="Arial" w:hAnsi="Arial" w:cs="Arial"/>
          <w:spacing w:val="-1"/>
          <w:sz w:val="19"/>
          <w:szCs w:val="19"/>
        </w:rPr>
        <w:t>t</w:t>
      </w:r>
      <w:r w:rsidR="00740F80">
        <w:rPr>
          <w:rFonts w:ascii="Arial" w:eastAsia="Arial" w:hAnsi="Arial" w:cs="Arial"/>
          <w:sz w:val="19"/>
          <w:szCs w:val="19"/>
        </w:rPr>
        <w:t>ion</w:t>
      </w:r>
      <w:r w:rsidR="00740F80">
        <w:rPr>
          <w:rFonts w:ascii="Arial" w:eastAsia="Arial" w:hAnsi="Arial" w:cs="Arial"/>
          <w:spacing w:val="1"/>
          <w:sz w:val="19"/>
          <w:szCs w:val="19"/>
        </w:rPr>
        <w:t>a</w:t>
      </w:r>
      <w:r w:rsidR="00740F80">
        <w:rPr>
          <w:rFonts w:ascii="Arial" w:eastAsia="Arial" w:hAnsi="Arial" w:cs="Arial"/>
          <w:sz w:val="19"/>
          <w:szCs w:val="19"/>
        </w:rPr>
        <w:t>l transport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latio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ever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factors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el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nature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dioactive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ces.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tances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 xml:space="preserve">the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 reso</w:t>
      </w:r>
      <w:r>
        <w:rPr>
          <w:rFonts w:ascii="Arial" w:eastAsia="Arial" w:hAnsi="Arial" w:cs="Arial"/>
          <w:spacing w:val="-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ved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keep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orp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prop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ia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cold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ora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until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ten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-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f-li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rad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oac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ive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dec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 xml:space="preserve">have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ed.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hospi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titution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radi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tion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fety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ficer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all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consulted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g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u</w:t>
      </w:r>
      <w:r>
        <w:rPr>
          <w:rFonts w:ascii="Arial" w:eastAsia="Arial" w:hAnsi="Arial" w:cs="Arial"/>
          <w:w w:val="102"/>
          <w:sz w:val="19"/>
          <w:szCs w:val="19"/>
        </w:rPr>
        <w:t>idance.</w:t>
      </w:r>
    </w:p>
    <w:p w:rsidR="00CF6525" w:rsidRDefault="00CF6525">
      <w:pPr>
        <w:spacing w:before="3" w:line="220" w:lineRule="exact"/>
        <w:rPr>
          <w:sz w:val="22"/>
          <w:szCs w:val="22"/>
        </w:rPr>
      </w:pPr>
    </w:p>
    <w:p w:rsidR="00CF6525" w:rsidRDefault="00581A93">
      <w:pPr>
        <w:ind w:left="103" w:right="5947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4.6     </w:t>
      </w:r>
      <w:r>
        <w:rPr>
          <w:rFonts w:ascii="Arial" w:eastAsia="Arial" w:hAnsi="Arial" w:cs="Arial"/>
          <w:b/>
          <w:spacing w:val="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>Autopsies-</w:t>
      </w:r>
      <w:r>
        <w:rPr>
          <w:rFonts w:ascii="Arial" w:eastAsia="Arial" w:hAnsi="Arial" w:cs="Arial"/>
          <w:b/>
          <w:spacing w:val="-1"/>
          <w:sz w:val="21"/>
          <w:szCs w:val="21"/>
        </w:rPr>
        <w:t>g</w:t>
      </w:r>
      <w:r>
        <w:rPr>
          <w:rFonts w:ascii="Arial" w:eastAsia="Arial" w:hAnsi="Arial" w:cs="Arial"/>
          <w:b/>
          <w:spacing w:val="1"/>
          <w:sz w:val="21"/>
          <w:szCs w:val="21"/>
        </w:rPr>
        <w:t>e</w:t>
      </w:r>
      <w:r>
        <w:rPr>
          <w:rFonts w:ascii="Arial" w:eastAsia="Arial" w:hAnsi="Arial" w:cs="Arial"/>
          <w:b/>
          <w:sz w:val="21"/>
          <w:szCs w:val="21"/>
        </w:rPr>
        <w:t>neral</w:t>
      </w:r>
      <w:r>
        <w:rPr>
          <w:rFonts w:ascii="Arial" w:eastAsia="Arial" w:hAnsi="Arial" w:cs="Arial"/>
          <w:b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w w:val="101"/>
          <w:sz w:val="21"/>
          <w:szCs w:val="21"/>
        </w:rPr>
        <w:t>precautio</w:t>
      </w:r>
      <w:r>
        <w:rPr>
          <w:rFonts w:ascii="Arial" w:eastAsia="Arial" w:hAnsi="Arial" w:cs="Arial"/>
          <w:b/>
          <w:spacing w:val="-1"/>
          <w:w w:val="101"/>
          <w:sz w:val="21"/>
          <w:szCs w:val="21"/>
        </w:rPr>
        <w:t>n</w:t>
      </w:r>
      <w:r>
        <w:rPr>
          <w:rFonts w:ascii="Arial" w:eastAsia="Arial" w:hAnsi="Arial" w:cs="Arial"/>
          <w:b/>
          <w:w w:val="101"/>
          <w:sz w:val="21"/>
          <w:szCs w:val="21"/>
        </w:rPr>
        <w:t>s</w:t>
      </w:r>
    </w:p>
    <w:p w:rsidR="00CF6525" w:rsidRDefault="00CF6525">
      <w:pPr>
        <w:spacing w:before="8" w:line="220" w:lineRule="exact"/>
        <w:rPr>
          <w:sz w:val="22"/>
          <w:szCs w:val="22"/>
        </w:rPr>
      </w:pPr>
    </w:p>
    <w:p w:rsidR="00CF6525" w:rsidRDefault="00581A93">
      <w:pPr>
        <w:ind w:left="103" w:right="1335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cla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ju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ith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uctions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diation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fety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cer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(</w:t>
      </w:r>
      <w:r>
        <w:rPr>
          <w:rFonts w:ascii="Arial" w:eastAsia="Arial" w:hAnsi="Arial" w:cs="Arial"/>
          <w:w w:val="102"/>
          <w:sz w:val="19"/>
          <w:szCs w:val="19"/>
        </w:rPr>
        <w:t>1.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3</w:t>
      </w:r>
      <w:r>
        <w:rPr>
          <w:rFonts w:ascii="Arial" w:eastAsia="Arial" w:hAnsi="Arial" w:cs="Arial"/>
          <w:w w:val="102"/>
          <w:sz w:val="19"/>
          <w:szCs w:val="19"/>
        </w:rPr>
        <w:t>).</w:t>
      </w:r>
    </w:p>
    <w:p w:rsidR="00CF6525" w:rsidRDefault="00CF6525">
      <w:pPr>
        <w:spacing w:before="9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9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4.</w:t>
      </w:r>
      <w:r>
        <w:rPr>
          <w:rFonts w:ascii="Arial" w:eastAsia="Arial" w:hAnsi="Arial" w:cs="Arial"/>
          <w:b/>
          <w:spacing w:val="1"/>
          <w:sz w:val="19"/>
          <w:szCs w:val="19"/>
        </w:rPr>
        <w:t>6</w:t>
      </w:r>
      <w:r>
        <w:rPr>
          <w:rFonts w:ascii="Arial" w:eastAsia="Arial" w:hAnsi="Arial" w:cs="Arial"/>
          <w:b/>
          <w:spacing w:val="-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1    </w:t>
      </w:r>
      <w:r>
        <w:rPr>
          <w:rFonts w:ascii="Arial" w:eastAsia="Arial" w:hAnsi="Arial" w:cs="Arial"/>
          <w:b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sour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hig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ma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ays,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tly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im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ted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tissu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(e.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rado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-222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 xml:space="preserve">r 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ld-1</w:t>
      </w:r>
      <w:r>
        <w:rPr>
          <w:rFonts w:ascii="Arial" w:eastAsia="Arial" w:hAnsi="Arial" w:cs="Arial"/>
          <w:spacing w:val="1"/>
          <w:sz w:val="19"/>
          <w:szCs w:val="19"/>
        </w:rPr>
        <w:t>9</w:t>
      </w:r>
      <w:r>
        <w:rPr>
          <w:rFonts w:ascii="Arial" w:eastAsia="Arial" w:hAnsi="Arial" w:cs="Arial"/>
          <w:sz w:val="19"/>
          <w:szCs w:val="19"/>
        </w:rPr>
        <w:t>8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seeds)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ould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move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bl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ection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essa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efore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 w:rsidR="00740F80">
        <w:rPr>
          <w:rFonts w:ascii="Arial" w:eastAsia="Arial" w:hAnsi="Arial" w:cs="Arial"/>
          <w:sz w:val="19"/>
          <w:szCs w:val="19"/>
        </w:rPr>
        <w:t>exa</w:t>
      </w:r>
      <w:r w:rsidR="00740F80">
        <w:rPr>
          <w:rFonts w:ascii="Arial" w:eastAsia="Arial" w:hAnsi="Arial" w:cs="Arial"/>
          <w:spacing w:val="1"/>
          <w:sz w:val="19"/>
          <w:szCs w:val="19"/>
        </w:rPr>
        <w:t>m</w:t>
      </w:r>
      <w:r w:rsidR="00740F80">
        <w:rPr>
          <w:rFonts w:ascii="Arial" w:eastAsia="Arial" w:hAnsi="Arial" w:cs="Arial"/>
          <w:sz w:val="19"/>
          <w:szCs w:val="19"/>
        </w:rPr>
        <w:t>i</w:t>
      </w:r>
      <w:r w:rsidR="00740F80">
        <w:rPr>
          <w:rFonts w:ascii="Arial" w:eastAsia="Arial" w:hAnsi="Arial" w:cs="Arial"/>
          <w:spacing w:val="-2"/>
          <w:sz w:val="19"/>
          <w:szCs w:val="19"/>
        </w:rPr>
        <w:t>n</w:t>
      </w:r>
      <w:r w:rsidR="00740F80">
        <w:rPr>
          <w:rFonts w:ascii="Arial" w:eastAsia="Arial" w:hAnsi="Arial" w:cs="Arial"/>
          <w:sz w:val="19"/>
          <w:szCs w:val="19"/>
        </w:rPr>
        <w:t>ati</w:t>
      </w:r>
      <w:r w:rsidR="00740F80">
        <w:rPr>
          <w:rFonts w:ascii="Arial" w:eastAsia="Arial" w:hAnsi="Arial" w:cs="Arial"/>
          <w:spacing w:val="1"/>
          <w:sz w:val="19"/>
          <w:szCs w:val="19"/>
        </w:rPr>
        <w:t>o</w:t>
      </w:r>
      <w:r w:rsidR="00740F80">
        <w:rPr>
          <w:rFonts w:ascii="Arial" w:eastAsia="Arial" w:hAnsi="Arial" w:cs="Arial"/>
          <w:sz w:val="19"/>
          <w:szCs w:val="19"/>
        </w:rPr>
        <w:t>n proceeds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 xml:space="preserve">nd </w:t>
      </w:r>
      <w:r>
        <w:rPr>
          <w:rFonts w:ascii="Arial" w:eastAsia="Arial" w:hAnsi="Arial" w:cs="Arial"/>
          <w:spacing w:val="-1"/>
          <w:sz w:val="19"/>
          <w:szCs w:val="19"/>
        </w:rPr>
        <w:t>st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le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fr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ki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so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el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>is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osed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di</w:t>
      </w:r>
      <w:r>
        <w:rPr>
          <w:rFonts w:ascii="Arial" w:eastAsia="Arial" w:hAnsi="Arial" w:cs="Arial"/>
          <w:sz w:val="19"/>
          <w:szCs w:val="19"/>
        </w:rPr>
        <w:t>oac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z w:val="19"/>
          <w:szCs w:val="19"/>
        </w:rPr>
        <w:t>ve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2"/>
          <w:sz w:val="19"/>
          <w:szCs w:val="19"/>
        </w:rPr>
        <w:t>w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>s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e.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6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4.</w:t>
      </w:r>
      <w:r>
        <w:rPr>
          <w:rFonts w:ascii="Arial" w:eastAsia="Arial" w:hAnsi="Arial" w:cs="Arial"/>
          <w:b/>
          <w:spacing w:val="1"/>
          <w:sz w:val="19"/>
          <w:szCs w:val="19"/>
        </w:rPr>
        <w:t>6</w:t>
      </w:r>
      <w:r>
        <w:rPr>
          <w:rFonts w:ascii="Arial" w:eastAsia="Arial" w:hAnsi="Arial" w:cs="Arial"/>
          <w:b/>
          <w:spacing w:val="-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2     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kn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-4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tive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aterial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treatm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ill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ve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el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ively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bso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bed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 xml:space="preserve">a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rticular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orga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e.g.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"/>
          <w:sz w:val="19"/>
          <w:szCs w:val="19"/>
        </w:rPr>
        <w:t>1</w:t>
      </w:r>
      <w:r>
        <w:rPr>
          <w:rFonts w:ascii="Arial" w:eastAsia="Arial" w:hAnsi="Arial" w:cs="Arial"/>
          <w:spacing w:val="-2"/>
          <w:sz w:val="19"/>
          <w:szCs w:val="19"/>
        </w:rPr>
        <w:t>3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thy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oid,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ld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cised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fore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min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p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r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d</w:t>
      </w:r>
      <w:r>
        <w:rPr>
          <w:rFonts w:ascii="Arial" w:eastAsia="Arial" w:hAnsi="Arial" w:cs="Arial"/>
          <w:w w:val="102"/>
          <w:sz w:val="19"/>
          <w:szCs w:val="19"/>
        </w:rPr>
        <w:t xml:space="preserve">s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ter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dis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sed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ith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b</w:t>
      </w:r>
      <w:r>
        <w:rPr>
          <w:rFonts w:ascii="Arial" w:eastAsia="Arial" w:hAnsi="Arial" w:cs="Arial"/>
          <w:w w:val="102"/>
          <w:sz w:val="19"/>
          <w:szCs w:val="19"/>
        </w:rPr>
        <w:t>ody.</w:t>
      </w:r>
    </w:p>
    <w:p w:rsidR="00CF6525" w:rsidRDefault="00CF6525">
      <w:pPr>
        <w:spacing w:before="3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5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4.</w:t>
      </w:r>
      <w:r>
        <w:rPr>
          <w:rFonts w:ascii="Arial" w:eastAsia="Arial" w:hAnsi="Arial" w:cs="Arial"/>
          <w:b/>
          <w:spacing w:val="1"/>
          <w:sz w:val="19"/>
          <w:szCs w:val="19"/>
        </w:rPr>
        <w:t>6</w:t>
      </w:r>
      <w:r>
        <w:rPr>
          <w:rFonts w:ascii="Arial" w:eastAsia="Arial" w:hAnsi="Arial" w:cs="Arial"/>
          <w:b/>
          <w:spacing w:val="-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3    </w:t>
      </w:r>
      <w:r>
        <w:rPr>
          <w:rFonts w:ascii="Arial" w:eastAsia="Arial" w:hAnsi="Arial" w:cs="Arial"/>
          <w:b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it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kno</w:t>
      </w:r>
      <w:r>
        <w:rPr>
          <w:rFonts w:ascii="Arial" w:eastAsia="Arial" w:hAnsi="Arial" w:cs="Arial"/>
          <w:spacing w:val="-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rad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oac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ive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mate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used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ill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tributed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icular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dy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fluids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h</w:t>
      </w:r>
      <w:r>
        <w:rPr>
          <w:rFonts w:ascii="Arial" w:eastAsia="Arial" w:hAnsi="Arial" w:cs="Arial"/>
          <w:w w:val="102"/>
          <w:sz w:val="19"/>
          <w:szCs w:val="19"/>
        </w:rPr>
        <w:t xml:space="preserve">ese </w:t>
      </w:r>
      <w:r>
        <w:rPr>
          <w:rFonts w:ascii="Arial" w:eastAsia="Arial" w:hAnsi="Arial" w:cs="Arial"/>
          <w:sz w:val="19"/>
          <w:szCs w:val="19"/>
        </w:rPr>
        <w:t>should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ain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using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suita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quip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nt,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before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examinati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s.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eral,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fl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ids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 xml:space="preserve">y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disp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sed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ia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stem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rd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q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ir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ents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gislat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(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se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6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)</w:t>
      </w:r>
      <w:r>
        <w:rPr>
          <w:rFonts w:ascii="Arial" w:eastAsia="Arial" w:hAnsi="Arial" w:cs="Arial"/>
          <w:w w:val="102"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eq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ip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ld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mi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ated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gh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insi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sol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tion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foll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-4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w</w:t>
      </w:r>
      <w:r>
        <w:rPr>
          <w:rFonts w:ascii="Arial" w:eastAsia="Arial" w:hAnsi="Arial" w:cs="Arial"/>
          <w:w w:val="102"/>
          <w:sz w:val="19"/>
          <w:szCs w:val="19"/>
        </w:rPr>
        <w:t>as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h</w:t>
      </w:r>
      <w:r>
        <w:rPr>
          <w:rFonts w:ascii="Arial" w:eastAsia="Arial" w:hAnsi="Arial" w:cs="Arial"/>
          <w:w w:val="102"/>
          <w:sz w:val="19"/>
          <w:szCs w:val="19"/>
        </w:rPr>
        <w:t xml:space="preserve">ing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runn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w w:val="102"/>
          <w:sz w:val="19"/>
          <w:szCs w:val="19"/>
        </w:rPr>
        <w:t>w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>ter.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6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4.</w:t>
      </w:r>
      <w:r>
        <w:rPr>
          <w:rFonts w:ascii="Arial" w:eastAsia="Arial" w:hAnsi="Arial" w:cs="Arial"/>
          <w:b/>
          <w:spacing w:val="1"/>
          <w:sz w:val="19"/>
          <w:szCs w:val="19"/>
        </w:rPr>
        <w:t>6</w:t>
      </w:r>
      <w:r>
        <w:rPr>
          <w:rFonts w:ascii="Arial" w:eastAsia="Arial" w:hAnsi="Arial" w:cs="Arial"/>
          <w:b/>
          <w:spacing w:val="-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4    </w:t>
      </w:r>
      <w:r>
        <w:rPr>
          <w:rFonts w:ascii="Arial" w:eastAsia="Arial" w:hAnsi="Arial" w:cs="Arial"/>
          <w:b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Im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tely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ter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ost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inati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plet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d,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adioactive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tami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ation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r</w:t>
      </w:r>
      <w:r>
        <w:rPr>
          <w:rFonts w:ascii="Arial" w:eastAsia="Arial" w:hAnsi="Arial" w:cs="Arial"/>
          <w:w w:val="102"/>
          <w:sz w:val="19"/>
          <w:szCs w:val="19"/>
        </w:rPr>
        <w:t xml:space="preserve">ising </w:t>
      </w:r>
      <w:r>
        <w:rPr>
          <w:rFonts w:ascii="Arial" w:eastAsia="Arial" w:hAnsi="Arial" w:cs="Arial"/>
          <w:sz w:val="19"/>
          <w:szCs w:val="19"/>
        </w:rPr>
        <w:t>fr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of 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ioactive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ials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ced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1"/>
          <w:sz w:val="19"/>
          <w:szCs w:val="19"/>
        </w:rPr>
        <w:t xml:space="preserve"> 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ised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lt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tion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 xml:space="preserve">the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fety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offic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r.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shall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 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opt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imi</w:t>
      </w:r>
      <w:r>
        <w:rPr>
          <w:rFonts w:ascii="Arial" w:eastAsia="Arial" w:hAnsi="Arial" w:cs="Arial"/>
          <w:spacing w:val="-1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amin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tio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n</w:t>
      </w:r>
      <w:r>
        <w:rPr>
          <w:rFonts w:ascii="Arial" w:eastAsia="Arial" w:hAnsi="Arial" w:cs="Arial"/>
          <w:w w:val="102"/>
          <w:sz w:val="19"/>
          <w:szCs w:val="19"/>
        </w:rPr>
        <w:t xml:space="preserve">y </w:t>
      </w:r>
      <w:r>
        <w:rPr>
          <w:rFonts w:ascii="Arial" w:eastAsia="Arial" w:hAnsi="Arial" w:cs="Arial"/>
          <w:sz w:val="19"/>
          <w:szCs w:val="19"/>
        </w:rPr>
        <w:t>con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aminati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should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rem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im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dia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ely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ter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post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rtem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examinat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completed.</w:t>
      </w:r>
    </w:p>
    <w:p w:rsidR="00CF6525" w:rsidRDefault="00CF6525">
      <w:pPr>
        <w:spacing w:before="3" w:line="220" w:lineRule="exact"/>
        <w:rPr>
          <w:sz w:val="22"/>
          <w:szCs w:val="22"/>
        </w:rPr>
      </w:pPr>
    </w:p>
    <w:p w:rsidR="00CF6525" w:rsidRDefault="00581A93">
      <w:pPr>
        <w:tabs>
          <w:tab w:val="left" w:pos="800"/>
        </w:tabs>
        <w:spacing w:line="242" w:lineRule="auto"/>
        <w:ind w:left="103" w:right="895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5</w:t>
      </w:r>
      <w:r>
        <w:rPr>
          <w:rFonts w:ascii="Arial" w:eastAsia="Arial" w:hAnsi="Arial" w:cs="Arial"/>
          <w:b/>
          <w:spacing w:val="-6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ab/>
        <w:t>Precaut</w:t>
      </w:r>
      <w:r>
        <w:rPr>
          <w:rFonts w:ascii="Arial" w:eastAsia="Arial" w:hAnsi="Arial" w:cs="Arial"/>
          <w:b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spacing w:val="-2"/>
          <w:sz w:val="23"/>
          <w:szCs w:val="23"/>
        </w:rPr>
        <w:t>o</w:t>
      </w:r>
      <w:r>
        <w:rPr>
          <w:rFonts w:ascii="Arial" w:eastAsia="Arial" w:hAnsi="Arial" w:cs="Arial"/>
          <w:b/>
          <w:sz w:val="23"/>
          <w:szCs w:val="23"/>
        </w:rPr>
        <w:t>ns</w:t>
      </w:r>
      <w:r>
        <w:rPr>
          <w:rFonts w:ascii="Arial" w:eastAsia="Arial" w:hAnsi="Arial" w:cs="Arial"/>
          <w:b/>
          <w:spacing w:val="1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to</w:t>
      </w:r>
      <w:r>
        <w:rPr>
          <w:rFonts w:ascii="Arial" w:eastAsia="Arial" w:hAnsi="Arial" w:cs="Arial"/>
          <w:b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be</w:t>
      </w:r>
      <w:r>
        <w:rPr>
          <w:rFonts w:ascii="Arial" w:eastAsia="Arial" w:hAnsi="Arial" w:cs="Arial"/>
          <w:b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t</w:t>
      </w:r>
      <w:r>
        <w:rPr>
          <w:rFonts w:ascii="Arial" w:eastAsia="Arial" w:hAnsi="Arial" w:cs="Arial"/>
          <w:b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sz w:val="23"/>
          <w:szCs w:val="23"/>
        </w:rPr>
        <w:t>ken</w:t>
      </w:r>
      <w:r>
        <w:rPr>
          <w:rFonts w:ascii="Arial" w:eastAsia="Arial" w:hAnsi="Arial" w:cs="Arial"/>
          <w:b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in</w:t>
      </w:r>
      <w:r>
        <w:rPr>
          <w:rFonts w:ascii="Arial" w:eastAsia="Arial" w:hAnsi="Arial" w:cs="Arial"/>
          <w:b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the</w:t>
      </w:r>
      <w:r>
        <w:rPr>
          <w:rFonts w:ascii="Arial" w:eastAsia="Arial" w:hAnsi="Arial" w:cs="Arial"/>
          <w:b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d</w:t>
      </w:r>
      <w:r>
        <w:rPr>
          <w:rFonts w:ascii="Arial" w:eastAsia="Arial" w:hAnsi="Arial" w:cs="Arial"/>
          <w:b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sz w:val="23"/>
          <w:szCs w:val="23"/>
        </w:rPr>
        <w:t>sp</w:t>
      </w:r>
      <w:r>
        <w:rPr>
          <w:rFonts w:ascii="Arial" w:eastAsia="Arial" w:hAnsi="Arial" w:cs="Arial"/>
          <w:b/>
          <w:spacing w:val="-1"/>
          <w:sz w:val="23"/>
          <w:szCs w:val="23"/>
        </w:rPr>
        <w:t>o</w:t>
      </w:r>
      <w:r>
        <w:rPr>
          <w:rFonts w:ascii="Arial" w:eastAsia="Arial" w:hAnsi="Arial" w:cs="Arial"/>
          <w:b/>
          <w:sz w:val="23"/>
          <w:szCs w:val="23"/>
        </w:rPr>
        <w:t>sal</w:t>
      </w:r>
      <w:r>
        <w:rPr>
          <w:rFonts w:ascii="Arial" w:eastAsia="Arial" w:hAnsi="Arial" w:cs="Arial"/>
          <w:b/>
          <w:spacing w:val="1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of</w:t>
      </w:r>
      <w:r>
        <w:rPr>
          <w:rFonts w:ascii="Arial" w:eastAsia="Arial" w:hAnsi="Arial" w:cs="Arial"/>
          <w:b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a</w:t>
      </w:r>
      <w:r>
        <w:rPr>
          <w:rFonts w:ascii="Arial" w:eastAsia="Arial" w:hAnsi="Arial" w:cs="Arial"/>
          <w:b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corpse</w:t>
      </w:r>
      <w:r>
        <w:rPr>
          <w:rFonts w:ascii="Arial" w:eastAsia="Arial" w:hAnsi="Arial" w:cs="Arial"/>
          <w:b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conta</w:t>
      </w:r>
      <w:r>
        <w:rPr>
          <w:rFonts w:ascii="Arial" w:eastAsia="Arial" w:hAnsi="Arial" w:cs="Arial"/>
          <w:b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sz w:val="23"/>
          <w:szCs w:val="23"/>
        </w:rPr>
        <w:t>ning</w:t>
      </w:r>
      <w:r>
        <w:rPr>
          <w:rFonts w:ascii="Arial" w:eastAsia="Arial" w:hAnsi="Arial" w:cs="Arial"/>
          <w:b/>
          <w:spacing w:val="1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1"/>
          <w:sz w:val="23"/>
          <w:szCs w:val="23"/>
        </w:rPr>
        <w:t>rad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i</w:t>
      </w:r>
      <w:r>
        <w:rPr>
          <w:rFonts w:ascii="Arial" w:eastAsia="Arial" w:hAnsi="Arial" w:cs="Arial"/>
          <w:b/>
          <w:w w:val="101"/>
          <w:sz w:val="23"/>
          <w:szCs w:val="23"/>
        </w:rPr>
        <w:t>oact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i</w:t>
      </w:r>
      <w:r>
        <w:rPr>
          <w:rFonts w:ascii="Arial" w:eastAsia="Arial" w:hAnsi="Arial" w:cs="Arial"/>
          <w:b/>
          <w:spacing w:val="-1"/>
          <w:w w:val="101"/>
          <w:sz w:val="23"/>
          <w:szCs w:val="23"/>
        </w:rPr>
        <w:t>v</w:t>
      </w:r>
      <w:r>
        <w:rPr>
          <w:rFonts w:ascii="Arial" w:eastAsia="Arial" w:hAnsi="Arial" w:cs="Arial"/>
          <w:b/>
          <w:w w:val="101"/>
          <w:sz w:val="23"/>
          <w:szCs w:val="23"/>
        </w:rPr>
        <w:t>e materi</w:t>
      </w:r>
      <w:r>
        <w:rPr>
          <w:rFonts w:ascii="Arial" w:eastAsia="Arial" w:hAnsi="Arial" w:cs="Arial"/>
          <w:b/>
          <w:spacing w:val="-1"/>
          <w:w w:val="101"/>
          <w:sz w:val="23"/>
          <w:szCs w:val="23"/>
        </w:rPr>
        <w:t>a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l</w:t>
      </w:r>
      <w:r>
        <w:rPr>
          <w:rFonts w:ascii="Arial" w:eastAsia="Arial" w:hAnsi="Arial" w:cs="Arial"/>
          <w:b/>
          <w:w w:val="101"/>
          <w:sz w:val="23"/>
          <w:szCs w:val="23"/>
        </w:rPr>
        <w:t>s</w:t>
      </w:r>
    </w:p>
    <w:p w:rsidR="00CF6525" w:rsidRDefault="00CF6525">
      <w:pPr>
        <w:spacing w:before="6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5.1        </w:t>
      </w:r>
      <w:proofErr w:type="gramStart"/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sp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eca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ti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ns 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re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normally 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q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 xml:space="preserve">ired 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in  the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direct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l, 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 xml:space="preserve">t 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em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 xml:space="preserve">alming, 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f  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>r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p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 xml:space="preserve">es </w:t>
      </w:r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ini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sid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therape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 xml:space="preserve">tic  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oses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radi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 xml:space="preserve">lides,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but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rec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endati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ns 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os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ital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ation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 xml:space="preserve">fety </w:t>
      </w:r>
      <w:r>
        <w:rPr>
          <w:rFonts w:ascii="Arial" w:eastAsia="Arial" w:hAnsi="Arial" w:cs="Arial"/>
          <w:sz w:val="19"/>
          <w:szCs w:val="19"/>
        </w:rPr>
        <w:t>officer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shall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obser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v</w:t>
      </w:r>
      <w:r>
        <w:rPr>
          <w:rFonts w:ascii="Arial" w:eastAsia="Arial" w:hAnsi="Arial" w:cs="Arial"/>
          <w:w w:val="102"/>
          <w:sz w:val="19"/>
          <w:szCs w:val="19"/>
        </w:rPr>
        <w:t>ed.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7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5.2       </w:t>
      </w:r>
      <w:r>
        <w:rPr>
          <w:rFonts w:ascii="Arial" w:eastAsia="Arial" w:hAnsi="Arial" w:cs="Arial"/>
          <w:b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sp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cial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ecessa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em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almi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burial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 cor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ses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co</w:t>
      </w:r>
      <w:r>
        <w:rPr>
          <w:rFonts w:ascii="Arial" w:eastAsia="Arial" w:hAnsi="Arial" w:cs="Arial"/>
          <w:sz w:val="19"/>
          <w:szCs w:val="19"/>
        </w:rPr>
        <w:t>ntai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ot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h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 xml:space="preserve">n </w:t>
      </w:r>
      <w:r>
        <w:rPr>
          <w:rFonts w:ascii="Arial" w:eastAsia="Arial" w:hAnsi="Arial" w:cs="Arial"/>
          <w:sz w:val="19"/>
          <w:szCs w:val="19"/>
        </w:rPr>
        <w:t>tho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levels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ty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spec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fied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4.5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.</w:t>
      </w:r>
      <w:r>
        <w:rPr>
          <w:rFonts w:ascii="Arial" w:eastAsia="Arial" w:hAnsi="Arial" w:cs="Arial"/>
          <w:w w:val="102"/>
          <w:sz w:val="19"/>
          <w:szCs w:val="19"/>
        </w:rPr>
        <w:t>1.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6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5.3       </w:t>
      </w:r>
      <w:r>
        <w:rPr>
          <w:rFonts w:ascii="Arial" w:eastAsia="Arial" w:hAnsi="Arial" w:cs="Arial"/>
          <w:b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ini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acti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iti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ecifi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4.</w:t>
      </w:r>
      <w:r>
        <w:rPr>
          <w:rFonts w:ascii="Arial" w:eastAsia="Arial" w:hAnsi="Arial" w:cs="Arial"/>
          <w:spacing w:val="1"/>
          <w:sz w:val="19"/>
          <w:szCs w:val="19"/>
        </w:rPr>
        <w:t>5</w:t>
      </w:r>
      <w:r>
        <w:rPr>
          <w:rFonts w:ascii="Arial" w:eastAsia="Arial" w:hAnsi="Arial" w:cs="Arial"/>
          <w:spacing w:val="-1"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lly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bal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d,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b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u</w:t>
      </w:r>
      <w:r>
        <w:rPr>
          <w:rFonts w:ascii="Arial" w:eastAsia="Arial" w:hAnsi="Arial" w:cs="Arial"/>
          <w:w w:val="102"/>
          <w:sz w:val="19"/>
          <w:szCs w:val="19"/>
        </w:rPr>
        <w:t xml:space="preserve">t </w:t>
      </w:r>
      <w:r>
        <w:rPr>
          <w:rFonts w:ascii="Arial" w:eastAsia="Arial" w:hAnsi="Arial" w:cs="Arial"/>
          <w:sz w:val="19"/>
          <w:szCs w:val="19"/>
        </w:rPr>
        <w:t>if 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eci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oing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rticular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mb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lmer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fi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diati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 xml:space="preserve">fety </w:t>
      </w:r>
      <w:r>
        <w:rPr>
          <w:rFonts w:ascii="Arial" w:eastAsia="Arial" w:hAnsi="Arial" w:cs="Arial"/>
          <w:sz w:val="19"/>
          <w:szCs w:val="19"/>
        </w:rPr>
        <w:t>officer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it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l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proofErr w:type="gramEnd"/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treatment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giv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n.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All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pses  in</w:t>
      </w:r>
      <w:proofErr w:type="gramEnd"/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this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teg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ry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shall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3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h</w:t>
      </w:r>
      <w:r>
        <w:rPr>
          <w:rFonts w:ascii="Arial" w:eastAsia="Arial" w:hAnsi="Arial" w:cs="Arial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d</w:t>
      </w:r>
      <w:r>
        <w:rPr>
          <w:rFonts w:ascii="Arial" w:eastAsia="Arial" w:hAnsi="Arial" w:cs="Arial"/>
          <w:w w:val="102"/>
          <w:sz w:val="19"/>
          <w:szCs w:val="19"/>
        </w:rPr>
        <w:t xml:space="preserve">, </w:t>
      </w:r>
      <w:r>
        <w:rPr>
          <w:rFonts w:ascii="Arial" w:eastAsia="Arial" w:hAnsi="Arial" w:cs="Arial"/>
          <w:sz w:val="19"/>
          <w:szCs w:val="19"/>
        </w:rPr>
        <w:t>id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ntifyi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ucli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its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activity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d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ath.</w:t>
      </w:r>
    </w:p>
    <w:p w:rsidR="00CF6525" w:rsidRDefault="00CF6525">
      <w:pPr>
        <w:spacing w:before="4" w:line="220" w:lineRule="exact"/>
        <w:rPr>
          <w:sz w:val="22"/>
          <w:szCs w:val="22"/>
        </w:rPr>
      </w:pPr>
    </w:p>
    <w:p w:rsidR="00CF6525" w:rsidRDefault="00581A93">
      <w:pPr>
        <w:spacing w:line="245" w:lineRule="auto"/>
        <w:ind w:left="103" w:right="86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5.4       </w:t>
      </w:r>
      <w:r>
        <w:rPr>
          <w:rFonts w:ascii="Arial" w:eastAsia="Arial" w:hAnsi="Arial" w:cs="Arial"/>
          <w:b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sp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cial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ns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ecessa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tion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ses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tai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000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2"/>
          <w:sz w:val="19"/>
          <w:szCs w:val="19"/>
        </w:rPr>
        <w:t>MBq</w:t>
      </w:r>
      <w:proofErr w:type="spellEnd"/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 Rttri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>90,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Iodi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1"/>
          <w:sz w:val="19"/>
          <w:szCs w:val="19"/>
        </w:rPr>
        <w:t>3</w:t>
      </w:r>
      <w:r>
        <w:rPr>
          <w:rFonts w:ascii="Arial" w:eastAsia="Arial" w:hAnsi="Arial" w:cs="Arial"/>
          <w:sz w:val="19"/>
          <w:szCs w:val="19"/>
        </w:rPr>
        <w:t>1,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ol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9</w:t>
      </w:r>
      <w:r>
        <w:rPr>
          <w:rFonts w:ascii="Arial" w:eastAsia="Arial" w:hAnsi="Arial" w:cs="Arial"/>
          <w:spacing w:val="1"/>
          <w:sz w:val="19"/>
          <w:szCs w:val="19"/>
        </w:rPr>
        <w:t>8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dine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-2"/>
          <w:sz w:val="19"/>
          <w:szCs w:val="19"/>
        </w:rPr>
        <w:t>1</w:t>
      </w:r>
      <w:r>
        <w:rPr>
          <w:rFonts w:ascii="Arial" w:eastAsia="Arial" w:hAnsi="Arial" w:cs="Arial"/>
          <w:spacing w:val="1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5,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-2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22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or,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400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MBq</w:t>
      </w:r>
      <w:proofErr w:type="spellEnd"/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 P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os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-2"/>
          <w:sz w:val="19"/>
          <w:szCs w:val="19"/>
        </w:rPr>
        <w:t>3</w:t>
      </w:r>
      <w:r>
        <w:rPr>
          <w:rFonts w:ascii="Arial" w:eastAsia="Arial" w:hAnsi="Arial" w:cs="Arial"/>
          <w:spacing w:val="1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pses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n</w:t>
      </w:r>
      <w:r>
        <w:rPr>
          <w:rFonts w:ascii="Arial" w:eastAsia="Arial" w:hAnsi="Arial" w:cs="Arial"/>
          <w:w w:val="102"/>
          <w:sz w:val="19"/>
          <w:szCs w:val="19"/>
        </w:rPr>
        <w:t>tai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n</w:t>
      </w:r>
      <w:r>
        <w:rPr>
          <w:rFonts w:ascii="Arial" w:eastAsia="Arial" w:hAnsi="Arial" w:cs="Arial"/>
          <w:w w:val="102"/>
          <w:sz w:val="19"/>
          <w:szCs w:val="19"/>
        </w:rPr>
        <w:t xml:space="preserve">ing </w:t>
      </w:r>
      <w:r>
        <w:rPr>
          <w:rFonts w:ascii="Arial" w:eastAsia="Arial" w:hAnsi="Arial" w:cs="Arial"/>
          <w:sz w:val="19"/>
          <w:szCs w:val="19"/>
        </w:rPr>
        <w:t>lev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ese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ld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ntil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ese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limits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r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ached.</w:t>
      </w:r>
    </w:p>
    <w:p w:rsidR="00CF6525" w:rsidRDefault="00CF6525">
      <w:pPr>
        <w:spacing w:before="3" w:line="220" w:lineRule="exact"/>
        <w:rPr>
          <w:sz w:val="22"/>
          <w:szCs w:val="22"/>
        </w:rPr>
      </w:pPr>
    </w:p>
    <w:p w:rsidR="00A24E15" w:rsidRDefault="00581A93">
      <w:pPr>
        <w:spacing w:line="246" w:lineRule="auto"/>
        <w:ind w:left="103" w:right="86"/>
        <w:jc w:val="both"/>
        <w:rPr>
          <w:rFonts w:ascii="Arial" w:eastAsia="Arial" w:hAnsi="Arial" w:cs="Arial"/>
          <w:w w:val="102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5.5       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pos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ibili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spe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ial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circum</w:t>
      </w:r>
      <w:r>
        <w:rPr>
          <w:rFonts w:ascii="Arial" w:eastAsia="Arial" w:hAnsi="Arial" w:cs="Arial"/>
          <w:spacing w:val="-1"/>
          <w:sz w:val="19"/>
          <w:szCs w:val="19"/>
        </w:rPr>
        <w:t>st</w:t>
      </w:r>
      <w:r>
        <w:rPr>
          <w:rFonts w:ascii="Arial" w:eastAsia="Arial" w:hAnsi="Arial" w:cs="Arial"/>
          <w:sz w:val="19"/>
          <w:szCs w:val="19"/>
        </w:rPr>
        <w:t>ances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ise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transport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rp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containing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radi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 xml:space="preserve">ive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should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nsi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 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lati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equir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ments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tion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cov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of </w:t>
      </w:r>
      <w:r>
        <w:rPr>
          <w:rFonts w:ascii="Arial" w:eastAsia="Arial" w:hAnsi="Arial" w:cs="Arial"/>
          <w:w w:val="102"/>
          <w:sz w:val="19"/>
          <w:szCs w:val="19"/>
        </w:rPr>
        <w:t>r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>dioacti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v</w:t>
      </w:r>
      <w:r>
        <w:rPr>
          <w:rFonts w:ascii="Arial" w:eastAsia="Arial" w:hAnsi="Arial" w:cs="Arial"/>
          <w:w w:val="102"/>
          <w:sz w:val="19"/>
          <w:szCs w:val="19"/>
        </w:rPr>
        <w:t xml:space="preserve">e </w:t>
      </w:r>
    </w:p>
    <w:p w:rsidR="00CF6525" w:rsidRDefault="00581A93">
      <w:pPr>
        <w:spacing w:line="246" w:lineRule="auto"/>
        <w:ind w:left="103" w:right="86"/>
        <w:jc w:val="both"/>
        <w:rPr>
          <w:rFonts w:ascii="Arial" w:eastAsia="Arial" w:hAnsi="Arial" w:cs="Arial"/>
          <w:w w:val="102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ma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rial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(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also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Clause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6.)</w:t>
      </w:r>
    </w:p>
    <w:p w:rsidR="00A24E15" w:rsidRDefault="00A24E15">
      <w:pPr>
        <w:spacing w:line="246" w:lineRule="auto"/>
        <w:ind w:left="103" w:right="86"/>
        <w:jc w:val="both"/>
        <w:rPr>
          <w:rFonts w:ascii="Arial" w:eastAsia="Arial" w:hAnsi="Arial" w:cs="Arial"/>
          <w:w w:val="102"/>
          <w:sz w:val="19"/>
          <w:szCs w:val="19"/>
        </w:rPr>
      </w:pPr>
    </w:p>
    <w:p w:rsidR="00A24E15" w:rsidRDefault="00A24E15">
      <w:pPr>
        <w:spacing w:line="246" w:lineRule="auto"/>
        <w:ind w:left="103" w:right="86"/>
        <w:jc w:val="both"/>
        <w:rPr>
          <w:rFonts w:ascii="Arial" w:eastAsia="Arial" w:hAnsi="Arial" w:cs="Arial"/>
          <w:w w:val="102"/>
          <w:sz w:val="19"/>
          <w:szCs w:val="19"/>
        </w:rPr>
      </w:pPr>
    </w:p>
    <w:p w:rsidR="00A24E15" w:rsidRDefault="00A24E15">
      <w:pPr>
        <w:spacing w:line="246" w:lineRule="auto"/>
        <w:ind w:left="103" w:right="86"/>
        <w:jc w:val="both"/>
        <w:rPr>
          <w:rFonts w:ascii="Arial" w:eastAsia="Arial" w:hAnsi="Arial" w:cs="Arial"/>
          <w:w w:val="102"/>
          <w:sz w:val="19"/>
          <w:szCs w:val="19"/>
        </w:rPr>
      </w:pPr>
    </w:p>
    <w:p w:rsidR="00A24E15" w:rsidRDefault="00A24E15">
      <w:pPr>
        <w:spacing w:line="246" w:lineRule="auto"/>
        <w:ind w:left="103" w:right="86"/>
        <w:jc w:val="both"/>
        <w:rPr>
          <w:rFonts w:ascii="Arial" w:eastAsia="Arial" w:hAnsi="Arial" w:cs="Arial"/>
          <w:w w:val="102"/>
          <w:sz w:val="19"/>
          <w:szCs w:val="19"/>
        </w:rPr>
      </w:pPr>
    </w:p>
    <w:p w:rsidR="00A24E15" w:rsidRDefault="00A24E15">
      <w:pPr>
        <w:spacing w:line="246" w:lineRule="auto"/>
        <w:ind w:left="103" w:right="86"/>
        <w:jc w:val="both"/>
        <w:rPr>
          <w:rFonts w:ascii="Arial" w:eastAsia="Arial" w:hAnsi="Arial" w:cs="Arial"/>
          <w:w w:val="102"/>
          <w:sz w:val="19"/>
          <w:szCs w:val="19"/>
        </w:rPr>
      </w:pPr>
    </w:p>
    <w:p w:rsidR="00A24E15" w:rsidRDefault="00A24E15">
      <w:pPr>
        <w:spacing w:line="246" w:lineRule="auto"/>
        <w:ind w:left="103" w:right="86"/>
        <w:jc w:val="both"/>
        <w:rPr>
          <w:rFonts w:ascii="Arial" w:eastAsia="Arial" w:hAnsi="Arial" w:cs="Arial"/>
          <w:w w:val="102"/>
          <w:sz w:val="19"/>
          <w:szCs w:val="19"/>
        </w:rPr>
      </w:pPr>
    </w:p>
    <w:p w:rsidR="00A24E15" w:rsidRDefault="00A24E15">
      <w:pPr>
        <w:spacing w:line="246" w:lineRule="auto"/>
        <w:ind w:left="103" w:right="86"/>
        <w:jc w:val="both"/>
        <w:rPr>
          <w:rFonts w:ascii="Arial" w:eastAsia="Arial" w:hAnsi="Arial" w:cs="Arial"/>
          <w:sz w:val="19"/>
          <w:szCs w:val="19"/>
        </w:rPr>
      </w:pPr>
    </w:p>
    <w:p w:rsidR="00CF6525" w:rsidRDefault="00CF6525">
      <w:pPr>
        <w:spacing w:before="15" w:line="280" w:lineRule="exact"/>
        <w:rPr>
          <w:sz w:val="28"/>
          <w:szCs w:val="28"/>
        </w:rPr>
      </w:pPr>
    </w:p>
    <w:p w:rsidR="00CF6525" w:rsidRDefault="00581A93">
      <w:pPr>
        <w:spacing w:before="41"/>
        <w:ind w:left="103"/>
        <w:rPr>
          <w:rFonts w:ascii="Arial" w:eastAsia="Arial" w:hAnsi="Arial" w:cs="Arial"/>
          <w:sz w:val="19"/>
          <w:szCs w:val="19"/>
        </w:rPr>
        <w:sectPr w:rsidR="00CF6525">
          <w:headerReference w:type="even" r:id="rId36"/>
          <w:headerReference w:type="default" r:id="rId37"/>
          <w:footerReference w:type="default" r:id="rId38"/>
          <w:headerReference w:type="first" r:id="rId39"/>
          <w:pgSz w:w="11900" w:h="16840"/>
          <w:pgMar w:top="2120" w:right="980" w:bottom="280" w:left="1000" w:header="1851" w:footer="0" w:gutter="0"/>
          <w:cols w:space="720"/>
        </w:sectPr>
      </w:pPr>
      <w:r>
        <w:rPr>
          <w:rFonts w:ascii="Arial" w:eastAsia="Arial" w:hAnsi="Arial" w:cs="Arial"/>
          <w:sz w:val="19"/>
          <w:szCs w:val="19"/>
        </w:rPr>
        <w:t>KEBS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20</w:t>
      </w:r>
      <w:r w:rsidR="00A24E15">
        <w:rPr>
          <w:rFonts w:ascii="Arial" w:eastAsia="Arial" w:hAnsi="Arial" w:cs="Arial"/>
          <w:spacing w:val="1"/>
          <w:sz w:val="19"/>
          <w:szCs w:val="19"/>
        </w:rPr>
        <w:t>19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–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All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ri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hts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ese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ved                                                                                                                                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3</w:t>
      </w:r>
    </w:p>
    <w:p w:rsidR="00CF6525" w:rsidRDefault="00CF6525">
      <w:pPr>
        <w:spacing w:line="200" w:lineRule="exact"/>
      </w:pPr>
    </w:p>
    <w:p w:rsidR="00CF6525" w:rsidRDefault="00CF6525">
      <w:pPr>
        <w:spacing w:before="3" w:line="220" w:lineRule="exact"/>
        <w:rPr>
          <w:sz w:val="22"/>
          <w:szCs w:val="22"/>
        </w:rPr>
      </w:pPr>
    </w:p>
    <w:p w:rsidR="00CF6525" w:rsidRDefault="00581A93">
      <w:pPr>
        <w:spacing w:before="33"/>
        <w:ind w:left="103" w:right="6606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6       </w:t>
      </w:r>
      <w:r>
        <w:rPr>
          <w:rFonts w:ascii="Arial" w:eastAsia="Arial" w:hAnsi="Arial" w:cs="Arial"/>
          <w:b/>
          <w:spacing w:val="6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R</w:t>
      </w:r>
      <w:r>
        <w:rPr>
          <w:rFonts w:ascii="Arial" w:eastAsia="Arial" w:hAnsi="Arial" w:cs="Arial"/>
          <w:b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sz w:val="23"/>
          <w:szCs w:val="23"/>
        </w:rPr>
        <w:t>gulatory</w:t>
      </w:r>
      <w:r>
        <w:rPr>
          <w:rFonts w:ascii="Arial" w:eastAsia="Arial" w:hAnsi="Arial" w:cs="Arial"/>
          <w:b/>
          <w:spacing w:val="1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1"/>
          <w:sz w:val="23"/>
          <w:szCs w:val="23"/>
        </w:rPr>
        <w:t>author</w:t>
      </w:r>
      <w:r>
        <w:rPr>
          <w:rFonts w:ascii="Arial" w:eastAsia="Arial" w:hAnsi="Arial" w:cs="Arial"/>
          <w:b/>
          <w:spacing w:val="1"/>
          <w:w w:val="101"/>
          <w:sz w:val="23"/>
          <w:szCs w:val="23"/>
        </w:rPr>
        <w:t>i</w:t>
      </w:r>
      <w:r>
        <w:rPr>
          <w:rFonts w:ascii="Arial" w:eastAsia="Arial" w:hAnsi="Arial" w:cs="Arial"/>
          <w:b/>
          <w:w w:val="101"/>
          <w:sz w:val="23"/>
          <w:szCs w:val="23"/>
        </w:rPr>
        <w:t>ties</w:t>
      </w:r>
    </w:p>
    <w:p w:rsidR="00CF6525" w:rsidRDefault="00CF6525">
      <w:pPr>
        <w:spacing w:before="8" w:line="220" w:lineRule="exact"/>
        <w:rPr>
          <w:sz w:val="22"/>
          <w:szCs w:val="22"/>
        </w:rPr>
      </w:pPr>
    </w:p>
    <w:p w:rsidR="00CF6525" w:rsidRDefault="00581A93">
      <w:pPr>
        <w:spacing w:line="246" w:lineRule="auto"/>
        <w:ind w:left="103" w:right="85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gislati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ov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nsp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radi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cti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exists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 ad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inist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 xml:space="preserve">the 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di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ard.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ch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s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bl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le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el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 ex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osu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e,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in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iti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p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r</w:t>
      </w:r>
      <w:r>
        <w:rPr>
          <w:rFonts w:ascii="Arial" w:eastAsia="Arial" w:hAnsi="Arial" w:cs="Arial"/>
          <w:w w:val="102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 xml:space="preserve">nal 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nito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l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gislation.</w:t>
      </w: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line="200" w:lineRule="exact"/>
      </w:pPr>
    </w:p>
    <w:p w:rsidR="00CF6525" w:rsidRDefault="00CF6525">
      <w:pPr>
        <w:spacing w:before="9" w:line="200" w:lineRule="exact"/>
      </w:pPr>
    </w:p>
    <w:p w:rsidR="00CF6525" w:rsidRDefault="00581A93">
      <w:pPr>
        <w:spacing w:before="41"/>
        <w:ind w:left="103"/>
        <w:rPr>
          <w:rFonts w:ascii="Arial" w:eastAsia="Arial" w:hAnsi="Arial" w:cs="Arial"/>
          <w:sz w:val="19"/>
          <w:szCs w:val="19"/>
        </w:rPr>
        <w:sectPr w:rsidR="00CF6525">
          <w:headerReference w:type="even" r:id="rId40"/>
          <w:headerReference w:type="default" r:id="rId41"/>
          <w:footerReference w:type="default" r:id="rId42"/>
          <w:headerReference w:type="first" r:id="rId43"/>
          <w:pgSz w:w="11900" w:h="16840"/>
          <w:pgMar w:top="2120" w:right="980" w:bottom="280" w:left="1000" w:header="1851" w:footer="0" w:gutter="0"/>
          <w:cols w:space="720"/>
        </w:sectPr>
      </w:pPr>
      <w:r>
        <w:rPr>
          <w:rFonts w:ascii="Arial" w:eastAsia="Arial" w:hAnsi="Arial" w:cs="Arial"/>
          <w:sz w:val="19"/>
          <w:szCs w:val="19"/>
        </w:rPr>
        <w:t xml:space="preserve">4                                                                                                                              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KEBS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A24E15">
        <w:rPr>
          <w:rFonts w:ascii="Arial" w:eastAsia="Arial" w:hAnsi="Arial" w:cs="Arial"/>
          <w:sz w:val="19"/>
          <w:szCs w:val="19"/>
        </w:rPr>
        <w:t>2019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–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rights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reser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v</w:t>
      </w:r>
      <w:r>
        <w:rPr>
          <w:rFonts w:ascii="Arial" w:eastAsia="Arial" w:hAnsi="Arial" w:cs="Arial"/>
          <w:w w:val="102"/>
          <w:sz w:val="19"/>
          <w:szCs w:val="19"/>
        </w:rPr>
        <w:t>ed</w:t>
      </w:r>
    </w:p>
    <w:p w:rsidR="00CF6525" w:rsidRDefault="00CF6525">
      <w:pPr>
        <w:spacing w:line="200" w:lineRule="exact"/>
        <w:sectPr w:rsidR="00CF6525">
          <w:headerReference w:type="even" r:id="rId44"/>
          <w:headerReference w:type="default" r:id="rId45"/>
          <w:footerReference w:type="default" r:id="rId46"/>
          <w:headerReference w:type="first" r:id="rId47"/>
          <w:pgSz w:w="12240" w:h="15840"/>
          <w:pgMar w:top="0" w:right="0" w:bottom="0" w:left="0" w:header="0" w:footer="0" w:gutter="0"/>
          <w:cols w:space="720"/>
        </w:sectPr>
      </w:pPr>
    </w:p>
    <w:p w:rsidR="00CF6525" w:rsidRDefault="00F20249" w:rsidP="00A24E15">
      <w:pPr>
        <w:tabs>
          <w:tab w:val="left" w:pos="2415"/>
        </w:tabs>
      </w:pPr>
      <w:r>
        <w:rPr>
          <w:noProof/>
        </w:rPr>
        <w:lastRenderedPageBreak/>
        <w:drawing>
          <wp:inline distT="0" distB="0" distL="0" distR="0">
            <wp:extent cx="6477000" cy="80772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525">
      <w:headerReference w:type="even" r:id="rId49"/>
      <w:headerReference w:type="default" r:id="rId50"/>
      <w:footerReference w:type="default" r:id="rId51"/>
      <w:headerReference w:type="first" r:id="rId52"/>
      <w:pgSz w:w="11920" w:h="16840"/>
      <w:pgMar w:top="1580" w:right="500" w:bottom="280" w:left="10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4DB" w:rsidRDefault="007014DB">
      <w:r>
        <w:separator/>
      </w:r>
    </w:p>
  </w:endnote>
  <w:endnote w:type="continuationSeparator" w:id="0">
    <w:p w:rsidR="007014DB" w:rsidRDefault="00701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0A2" w:rsidRDefault="006450A2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581A93">
    <w:pPr>
      <w:spacing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581A93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581A93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0A2" w:rsidRDefault="006450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0A2" w:rsidRDefault="006450A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F2024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>
              <wp:simplePos x="0" y="0"/>
              <wp:positionH relativeFrom="page">
                <wp:posOffset>687705</wp:posOffset>
              </wp:positionH>
              <wp:positionV relativeFrom="page">
                <wp:posOffset>9393555</wp:posOffset>
              </wp:positionV>
              <wp:extent cx="80010" cy="149225"/>
              <wp:effectExtent l="1905" t="1905" r="3810" b="127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A93" w:rsidRDefault="00581A93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2"/>
                              <w:sz w:val="19"/>
                              <w:szCs w:val="19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54.15pt;margin-top:739.65pt;width:6.3pt;height:11.7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" filled="f" stroked="f">
              <v:textbox inset="0,0,0,0">
                <w:txbxContent>
                  <w:p w:rsidR="00581A93" w:rsidRDefault="00581A93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w w:val="102"/>
                        <w:sz w:val="19"/>
                        <w:szCs w:val="19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>
              <wp:simplePos x="0" y="0"/>
              <wp:positionH relativeFrom="page">
                <wp:posOffset>5035550</wp:posOffset>
              </wp:positionH>
              <wp:positionV relativeFrom="page">
                <wp:posOffset>9394190</wp:posOffset>
              </wp:positionV>
              <wp:extent cx="1790700" cy="149225"/>
              <wp:effectExtent l="0" t="2540" r="3175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A93" w:rsidRDefault="00581A93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KEBS</w:t>
                          </w:r>
                          <w:r>
                            <w:rPr>
                              <w:rFonts w:ascii="Arial" w:eastAsia="Arial" w:hAnsi="Arial" w:cs="Arial"/>
                              <w:spacing w:val="10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20</w:t>
                          </w:r>
                          <w:r w:rsidR="007F5B72"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19</w:t>
                          </w:r>
                          <w:r>
                            <w:rPr>
                              <w:rFonts w:ascii="Arial" w:eastAsia="Arial" w:hAnsi="Arial" w:cs="Arial"/>
                              <w:spacing w:val="9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All</w:t>
                          </w:r>
                          <w:r>
                            <w:rPr>
                              <w:rFonts w:ascii="Arial" w:eastAsia="Arial" w:hAnsi="Arial" w:cs="Arial"/>
                              <w:spacing w:val="6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rights</w:t>
                          </w:r>
                          <w:r>
                            <w:rPr>
                              <w:rFonts w:ascii="Arial" w:eastAsia="Arial" w:hAnsi="Arial" w:cs="Arial"/>
                              <w:spacing w:val="9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2"/>
                              <w:sz w:val="19"/>
                              <w:szCs w:val="19"/>
                            </w:rPr>
                            <w:t>reser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2"/>
                              <w:sz w:val="19"/>
                              <w:szCs w:val="19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w w:val="102"/>
                              <w:sz w:val="19"/>
                              <w:szCs w:val="19"/>
                            </w:rPr>
                            <w:t>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8" type="#_x0000_t202" style="position:absolute;margin-left:396.5pt;margin-top:739.7pt;width:141pt;height:11.7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" filled="f" stroked="f">
              <v:textbox inset="0,0,0,0">
                <w:txbxContent>
                  <w:p w:rsidR="00581A93" w:rsidRDefault="00581A93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KEBS</w:t>
                    </w:r>
                    <w:r>
                      <w:rPr>
                        <w:rFonts w:ascii="Arial" w:eastAsia="Arial" w:hAnsi="Arial" w:cs="Arial"/>
                        <w:spacing w:val="1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20</w:t>
                    </w:r>
                    <w:r w:rsidR="007F5B72">
                      <w:rPr>
                        <w:rFonts w:ascii="Arial" w:eastAsia="Arial" w:hAnsi="Arial" w:cs="Arial"/>
                        <w:sz w:val="19"/>
                        <w:szCs w:val="19"/>
                      </w:rPr>
                      <w:t>19</w:t>
                    </w:r>
                    <w:r>
                      <w:rPr>
                        <w:rFonts w:ascii="Arial" w:eastAsia="Arial" w:hAnsi="Arial" w:cs="Arial"/>
                        <w:spacing w:val="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spacing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spacing w:val="6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rights</w:t>
                    </w:r>
                    <w:r>
                      <w:rPr>
                        <w:rFonts w:ascii="Arial" w:eastAsia="Arial" w:hAnsi="Arial" w:cs="Arial"/>
                        <w:spacing w:val="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2"/>
                        <w:sz w:val="19"/>
                        <w:szCs w:val="19"/>
                      </w:rPr>
                      <w:t>reser</w:t>
                    </w:r>
                    <w:r>
                      <w:rPr>
                        <w:rFonts w:ascii="Arial" w:eastAsia="Arial" w:hAnsi="Arial" w:cs="Arial"/>
                        <w:spacing w:val="-1"/>
                        <w:w w:val="102"/>
                        <w:sz w:val="19"/>
                        <w:szCs w:val="19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w w:val="102"/>
                        <w:sz w:val="19"/>
                        <w:szCs w:val="19"/>
                      </w:rPr>
                      <w:t>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72" w:rsidRDefault="007F5B72">
    <w:pPr>
      <w:pStyle w:val="Footer"/>
    </w:pPr>
  </w:p>
  <w:p w:rsidR="00581A93" w:rsidRDefault="00581A93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F2024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687705</wp:posOffset>
              </wp:positionH>
              <wp:positionV relativeFrom="page">
                <wp:posOffset>9393555</wp:posOffset>
              </wp:positionV>
              <wp:extent cx="114300" cy="149225"/>
              <wp:effectExtent l="1905" t="1905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A93" w:rsidRDefault="00581A93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2"/>
                              <w:sz w:val="19"/>
                              <w:szCs w:val="19"/>
                            </w:rPr>
                            <w:t>iv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54.15pt;margin-top:739.65pt;width:9pt;height:11.7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" filled="f" stroked="f">
              <v:textbox inset="0,0,0,0">
                <w:txbxContent>
                  <w:p w:rsidR="00581A93" w:rsidRDefault="00581A93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w w:val="102"/>
                        <w:sz w:val="19"/>
                        <w:szCs w:val="19"/>
                      </w:rPr>
                      <w:t>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5035550</wp:posOffset>
              </wp:positionH>
              <wp:positionV relativeFrom="page">
                <wp:posOffset>9394190</wp:posOffset>
              </wp:positionV>
              <wp:extent cx="1790700" cy="149225"/>
              <wp:effectExtent l="0" t="2540" r="3175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A93" w:rsidRDefault="00581A93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KEBS</w:t>
                          </w:r>
                          <w:r>
                            <w:rPr>
                              <w:rFonts w:ascii="Arial" w:eastAsia="Arial" w:hAnsi="Arial" w:cs="Arial"/>
                              <w:spacing w:val="10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20</w:t>
                          </w:r>
                          <w:r w:rsidR="002C5ECD"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19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All</w:t>
                          </w:r>
                          <w:r>
                            <w:rPr>
                              <w:rFonts w:ascii="Arial" w:eastAsia="Arial" w:hAnsi="Arial" w:cs="Arial"/>
                              <w:spacing w:val="6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rights</w:t>
                          </w:r>
                          <w:r>
                            <w:rPr>
                              <w:rFonts w:ascii="Arial" w:eastAsia="Arial" w:hAnsi="Arial" w:cs="Arial"/>
                              <w:spacing w:val="9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2"/>
                              <w:sz w:val="19"/>
                              <w:szCs w:val="19"/>
                            </w:rPr>
                            <w:t>reser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2"/>
                              <w:sz w:val="19"/>
                              <w:szCs w:val="19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w w:val="102"/>
                              <w:sz w:val="19"/>
                              <w:szCs w:val="19"/>
                            </w:rPr>
                            <w:t>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0" type="#_x0000_t202" style="position:absolute;margin-left:396.5pt;margin-top:739.7pt;width:141pt;height:11.7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" filled="f" stroked="f">
              <v:textbox inset="0,0,0,0">
                <w:txbxContent>
                  <w:p w:rsidR="00581A93" w:rsidRDefault="00581A93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KEBS</w:t>
                    </w:r>
                    <w:r>
                      <w:rPr>
                        <w:rFonts w:ascii="Arial" w:eastAsia="Arial" w:hAnsi="Arial" w:cs="Arial"/>
                        <w:spacing w:val="1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20</w:t>
                    </w:r>
                    <w:r w:rsidR="002C5ECD">
                      <w:rPr>
                        <w:rFonts w:ascii="Arial" w:eastAsia="Arial" w:hAnsi="Arial" w:cs="Arial"/>
                        <w:sz w:val="19"/>
                        <w:szCs w:val="19"/>
                      </w:rPr>
                      <w:t>19</w:t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spacing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spacing w:val="6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rights</w:t>
                    </w:r>
                    <w:r>
                      <w:rPr>
                        <w:rFonts w:ascii="Arial" w:eastAsia="Arial" w:hAnsi="Arial" w:cs="Arial"/>
                        <w:spacing w:val="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2"/>
                        <w:sz w:val="19"/>
                        <w:szCs w:val="19"/>
                      </w:rPr>
                      <w:t>reser</w:t>
                    </w:r>
                    <w:r>
                      <w:rPr>
                        <w:rFonts w:ascii="Arial" w:eastAsia="Arial" w:hAnsi="Arial" w:cs="Arial"/>
                        <w:spacing w:val="-1"/>
                        <w:w w:val="102"/>
                        <w:sz w:val="19"/>
                        <w:szCs w:val="19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w w:val="102"/>
                        <w:sz w:val="19"/>
                        <w:szCs w:val="19"/>
                      </w:rPr>
                      <w:t>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F2024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687705</wp:posOffset>
              </wp:positionH>
              <wp:positionV relativeFrom="page">
                <wp:posOffset>9394190</wp:posOffset>
              </wp:positionV>
              <wp:extent cx="664210" cy="149225"/>
              <wp:effectExtent l="1905" t="2540" r="635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21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A93" w:rsidRDefault="00581A93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KEBS</w:t>
                          </w:r>
                          <w:r>
                            <w:rPr>
                              <w:rFonts w:ascii="Arial" w:eastAsia="Arial" w:hAnsi="Arial" w:cs="Arial"/>
                              <w:spacing w:val="1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2"/>
                              <w:sz w:val="19"/>
                              <w:szCs w:val="19"/>
                            </w:rPr>
                            <w:t>20</w:t>
                          </w:r>
                          <w:r w:rsidR="00A24E15">
                            <w:rPr>
                              <w:rFonts w:ascii="Arial" w:eastAsia="Arial" w:hAnsi="Arial" w:cs="Arial"/>
                              <w:spacing w:val="1"/>
                              <w:w w:val="102"/>
                              <w:sz w:val="19"/>
                              <w:szCs w:val="19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54.15pt;margin-top:739.7pt;width:52.3pt;height:11.7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gVrgIAAK8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" filled="f" stroked="f">
              <v:textbox inset="0,0,0,0">
                <w:txbxContent>
                  <w:p w:rsidR="00581A93" w:rsidRDefault="00581A93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KEBS</w:t>
                    </w:r>
                    <w:r>
                      <w:rPr>
                        <w:rFonts w:ascii="Arial" w:eastAsia="Arial" w:hAnsi="Arial" w:cs="Arial"/>
                        <w:spacing w:val="1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2"/>
                        <w:sz w:val="19"/>
                        <w:szCs w:val="19"/>
                      </w:rPr>
                      <w:t>20</w:t>
                    </w:r>
                    <w:r w:rsidR="00A24E15">
                      <w:rPr>
                        <w:rFonts w:ascii="Arial" w:eastAsia="Arial" w:hAnsi="Arial" w:cs="Arial"/>
                        <w:spacing w:val="1"/>
                        <w:w w:val="102"/>
                        <w:sz w:val="19"/>
                        <w:szCs w:val="19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6776720</wp:posOffset>
              </wp:positionH>
              <wp:positionV relativeFrom="page">
                <wp:posOffset>9393555</wp:posOffset>
              </wp:positionV>
              <wp:extent cx="93980" cy="149225"/>
              <wp:effectExtent l="4445" t="1905" r="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A93" w:rsidRDefault="00581A93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2"/>
                              <w:sz w:val="19"/>
                              <w:szCs w:val="19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4" type="#_x0000_t202" style="position:absolute;margin-left:533.6pt;margin-top:739.65pt;width:7.4pt;height:11.7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" filled="f" stroked="f">
              <v:textbox inset="0,0,0,0">
                <w:txbxContent>
                  <w:p w:rsidR="00581A93" w:rsidRDefault="00581A93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w w:val="102"/>
                        <w:sz w:val="19"/>
                        <w:szCs w:val="19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F2024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687705</wp:posOffset>
              </wp:positionH>
              <wp:positionV relativeFrom="page">
                <wp:posOffset>9393555</wp:posOffset>
              </wp:positionV>
              <wp:extent cx="93980" cy="149225"/>
              <wp:effectExtent l="1905" t="1905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A93" w:rsidRDefault="00581A93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2"/>
                              <w:sz w:val="19"/>
                              <w:szCs w:val="19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54.15pt;margin-top:739.65pt;width:7.4pt;height:11.7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" filled="f" stroked="f">
              <v:textbox inset="0,0,0,0">
                <w:txbxContent>
                  <w:p w:rsidR="00581A93" w:rsidRDefault="00581A93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w w:val="102"/>
                        <w:sz w:val="19"/>
                        <w:szCs w:val="19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>
              <wp:simplePos x="0" y="0"/>
              <wp:positionH relativeFrom="page">
                <wp:posOffset>5035550</wp:posOffset>
              </wp:positionH>
              <wp:positionV relativeFrom="page">
                <wp:posOffset>9394190</wp:posOffset>
              </wp:positionV>
              <wp:extent cx="1790700" cy="149225"/>
              <wp:effectExtent l="0" t="2540" r="3175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A93" w:rsidRDefault="00581A93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KEBS</w:t>
                          </w:r>
                          <w:r>
                            <w:rPr>
                              <w:rFonts w:ascii="Arial" w:eastAsia="Arial" w:hAnsi="Arial" w:cs="Arial"/>
                              <w:spacing w:val="10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20</w:t>
                          </w:r>
                          <w:r w:rsidR="00740F80"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19</w:t>
                          </w:r>
                          <w:r>
                            <w:rPr>
                              <w:rFonts w:ascii="Arial" w:eastAsia="Arial" w:hAnsi="Arial" w:cs="Arial"/>
                              <w:spacing w:val="9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All</w:t>
                          </w:r>
                          <w:r>
                            <w:rPr>
                              <w:rFonts w:ascii="Arial" w:eastAsia="Arial" w:hAnsi="Arial" w:cs="Arial"/>
                              <w:spacing w:val="6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rights</w:t>
                          </w:r>
                          <w:r>
                            <w:rPr>
                              <w:rFonts w:ascii="Arial" w:eastAsia="Arial" w:hAnsi="Arial" w:cs="Arial"/>
                              <w:spacing w:val="9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2"/>
                              <w:sz w:val="19"/>
                              <w:szCs w:val="19"/>
                            </w:rPr>
                            <w:t>reser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2"/>
                              <w:sz w:val="19"/>
                              <w:szCs w:val="19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w w:val="102"/>
                              <w:sz w:val="19"/>
                              <w:szCs w:val="19"/>
                            </w:rPr>
                            <w:t>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7" type="#_x0000_t202" style="position:absolute;margin-left:396.5pt;margin-top:739.7pt;width:141pt;height:11.7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" filled="f" stroked="f">
              <v:textbox inset="0,0,0,0">
                <w:txbxContent>
                  <w:p w:rsidR="00581A93" w:rsidRDefault="00581A93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KEBS</w:t>
                    </w:r>
                    <w:r>
                      <w:rPr>
                        <w:rFonts w:ascii="Arial" w:eastAsia="Arial" w:hAnsi="Arial" w:cs="Arial"/>
                        <w:spacing w:val="1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20</w:t>
                    </w:r>
                    <w:r w:rsidR="00740F80">
                      <w:rPr>
                        <w:rFonts w:ascii="Arial" w:eastAsia="Arial" w:hAnsi="Arial" w:cs="Arial"/>
                        <w:sz w:val="19"/>
                        <w:szCs w:val="19"/>
                      </w:rPr>
                      <w:t>19</w:t>
                    </w:r>
                    <w:r>
                      <w:rPr>
                        <w:rFonts w:ascii="Arial" w:eastAsia="Arial" w:hAnsi="Arial" w:cs="Arial"/>
                        <w:spacing w:val="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spacing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spacing w:val="6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rights</w:t>
                    </w:r>
                    <w:r>
                      <w:rPr>
                        <w:rFonts w:ascii="Arial" w:eastAsia="Arial" w:hAnsi="Arial" w:cs="Arial"/>
                        <w:spacing w:val="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2"/>
                        <w:sz w:val="19"/>
                        <w:szCs w:val="19"/>
                      </w:rPr>
                      <w:t>reser</w:t>
                    </w:r>
                    <w:r>
                      <w:rPr>
                        <w:rFonts w:ascii="Arial" w:eastAsia="Arial" w:hAnsi="Arial" w:cs="Arial"/>
                        <w:spacing w:val="-1"/>
                        <w:w w:val="102"/>
                        <w:sz w:val="19"/>
                        <w:szCs w:val="19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w w:val="102"/>
                        <w:sz w:val="19"/>
                        <w:szCs w:val="19"/>
                      </w:rPr>
                      <w:t>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581A93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4DB" w:rsidRDefault="007014DB">
      <w:r>
        <w:separator/>
      </w:r>
    </w:p>
  </w:footnote>
  <w:footnote w:type="continuationSeparator" w:id="0">
    <w:p w:rsidR="007014DB" w:rsidRDefault="00701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35" o:spid="_x0000_s2071" type="#_x0000_t136" style="position:absolute;margin-left:0;margin-top:0;width:635.7pt;height:63.55pt;rotation:315;z-index:-251648512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44" o:spid="_x0000_s2080" type="#_x0000_t136" style="position:absolute;margin-left:0;margin-top:0;width:635.7pt;height:63.55pt;rotation:315;z-index:-251630080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45" o:spid="_x0000_s2081" type="#_x0000_t136" style="position:absolute;margin-left:0;margin-top:0;width:635.7pt;height:63.55pt;rotation:315;z-index:-251628032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43" o:spid="_x0000_s2079" type="#_x0000_t136" style="position:absolute;margin-left:0;margin-top:0;width:635.7pt;height:63.55pt;rotation:315;z-index:-251632128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47" o:spid="_x0000_s2083" type="#_x0000_t136" style="position:absolute;margin-left:0;margin-top:0;width:635.7pt;height:63.55pt;rotation:315;z-index:-25162393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spacing w:line="200" w:lineRule="exac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48" o:spid="_x0000_s2084" type="#_x0000_t136" style="position:absolute;margin-left:0;margin-top:0;width:635.7pt;height:63.55pt;rotation:315;z-index:-251621888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  <w:r w:rsidR="00F20249"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687705</wp:posOffset>
              </wp:positionH>
              <wp:positionV relativeFrom="page">
                <wp:posOffset>1304925</wp:posOffset>
              </wp:positionV>
              <wp:extent cx="1649730" cy="198120"/>
              <wp:effectExtent l="1905" t="0" r="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973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A93" w:rsidRDefault="00581A93">
                          <w:pPr>
                            <w:spacing w:line="280" w:lineRule="exact"/>
                            <w:ind w:left="20" w:right="-41"/>
                            <w:rPr>
                              <w:rFonts w:ascii="Arial" w:eastAsia="Arial" w:hAnsi="Arial" w:cs="Arial"/>
                              <w:sz w:val="27"/>
                              <w:szCs w:val="2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7"/>
                              <w:szCs w:val="27"/>
                            </w:rPr>
                            <w:t>KENYA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sz w:val="27"/>
                              <w:szCs w:val="2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7"/>
                              <w:szCs w:val="27"/>
                            </w:rPr>
                            <w:t>STANDARD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54.15pt;margin-top:102.75pt;width:129.9pt;height:15.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" filled="f" stroked="f">
              <v:textbox inset="0,0,0,0">
                <w:txbxContent>
                  <w:p w:rsidR="00581A93" w:rsidRDefault="00581A93">
                    <w:pPr>
                      <w:spacing w:line="280" w:lineRule="exact"/>
                      <w:ind w:left="20" w:right="-41"/>
                      <w:rPr>
                        <w:rFonts w:ascii="Arial" w:eastAsia="Arial" w:hAnsi="Arial" w:cs="Arial"/>
                        <w:sz w:val="27"/>
                        <w:szCs w:val="27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7"/>
                        <w:szCs w:val="27"/>
                      </w:rPr>
                      <w:t>KENYA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sz w:val="27"/>
                        <w:szCs w:val="2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7"/>
                        <w:szCs w:val="27"/>
                      </w:rPr>
                      <w:t>STANDARD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20249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5638165</wp:posOffset>
              </wp:positionH>
              <wp:positionV relativeFrom="page">
                <wp:posOffset>1304925</wp:posOffset>
              </wp:positionV>
              <wp:extent cx="1188720" cy="198120"/>
              <wp:effectExtent l="0" t="0" r="2540" b="190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7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A93" w:rsidRDefault="00581A93">
                          <w:pPr>
                            <w:spacing w:line="280" w:lineRule="exact"/>
                            <w:ind w:left="20" w:right="-41"/>
                            <w:rPr>
                              <w:rFonts w:ascii="Arial" w:eastAsia="Arial" w:hAnsi="Arial" w:cs="Arial"/>
                              <w:sz w:val="27"/>
                              <w:szCs w:val="2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7"/>
                              <w:szCs w:val="27"/>
                            </w:rPr>
                            <w:t>KS 2029: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sz w:val="27"/>
                              <w:szCs w:val="2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7"/>
                              <w:szCs w:val="27"/>
                            </w:rPr>
                            <w:t>20</w:t>
                          </w:r>
                          <w:r w:rsidR="00740F80">
                            <w:rPr>
                              <w:rFonts w:ascii="Arial" w:eastAsia="Arial" w:hAnsi="Arial" w:cs="Arial"/>
                              <w:b/>
                              <w:sz w:val="27"/>
                              <w:szCs w:val="27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2" type="#_x0000_t202" style="position:absolute;margin-left:443.95pt;margin-top:102.75pt;width:93.6pt;height:15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RNrgIAALA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" filled="f" stroked="f">
              <v:textbox inset="0,0,0,0">
                <w:txbxContent>
                  <w:p w:rsidR="00581A93" w:rsidRDefault="00581A93">
                    <w:pPr>
                      <w:spacing w:line="280" w:lineRule="exact"/>
                      <w:ind w:left="20" w:right="-41"/>
                      <w:rPr>
                        <w:rFonts w:ascii="Arial" w:eastAsia="Arial" w:hAnsi="Arial" w:cs="Arial"/>
                        <w:sz w:val="27"/>
                        <w:szCs w:val="27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7"/>
                        <w:szCs w:val="27"/>
                      </w:rPr>
                      <w:t>KS 2029: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sz w:val="27"/>
                        <w:szCs w:val="2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7"/>
                        <w:szCs w:val="27"/>
                      </w:rPr>
                      <w:t>20</w:t>
                    </w:r>
                    <w:r w:rsidR="00740F80">
                      <w:rPr>
                        <w:rFonts w:ascii="Arial" w:eastAsia="Arial" w:hAnsi="Arial" w:cs="Arial"/>
                        <w:b/>
                        <w:sz w:val="27"/>
                        <w:szCs w:val="27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46" o:spid="_x0000_s2082" type="#_x0000_t136" style="position:absolute;margin-left:0;margin-top:0;width:635.7pt;height:63.55pt;rotation:315;z-index:-251625984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50" o:spid="_x0000_s2086" type="#_x0000_t136" style="position:absolute;margin-left:0;margin-top:0;width:635.7pt;height:63.55pt;rotation:315;z-index:-2516177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spacing w:line="200" w:lineRule="exac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51" o:spid="_x0000_s2087" type="#_x0000_t136" style="position:absolute;margin-left:0;margin-top:0;width:635.7pt;height:63.55pt;rotation:315;z-index:-2516157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  <w:r w:rsidR="00F20249"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687705</wp:posOffset>
              </wp:positionH>
              <wp:positionV relativeFrom="page">
                <wp:posOffset>1162685</wp:posOffset>
              </wp:positionV>
              <wp:extent cx="1189355" cy="198120"/>
              <wp:effectExtent l="1905" t="635" r="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935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A93" w:rsidRDefault="00581A93">
                          <w:pPr>
                            <w:spacing w:line="280" w:lineRule="exact"/>
                            <w:ind w:left="20" w:right="-41"/>
                            <w:rPr>
                              <w:rFonts w:ascii="Arial" w:eastAsia="Arial" w:hAnsi="Arial" w:cs="Arial"/>
                              <w:sz w:val="27"/>
                              <w:szCs w:val="2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7"/>
                              <w:szCs w:val="27"/>
                            </w:rPr>
                            <w:t>KS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sz w:val="27"/>
                              <w:szCs w:val="2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7"/>
                              <w:szCs w:val="27"/>
                            </w:rPr>
                            <w:t>2029: 20</w:t>
                          </w:r>
                          <w:r w:rsidR="00740F80">
                            <w:rPr>
                              <w:rFonts w:ascii="Arial" w:eastAsia="Arial" w:hAnsi="Arial" w:cs="Arial"/>
                              <w:b/>
                              <w:sz w:val="27"/>
                              <w:szCs w:val="27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54.15pt;margin-top:91.55pt;width:93.65pt;height:15.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" filled="f" stroked="f">
              <v:textbox inset="0,0,0,0">
                <w:txbxContent>
                  <w:p w:rsidR="00581A93" w:rsidRDefault="00581A93">
                    <w:pPr>
                      <w:spacing w:line="280" w:lineRule="exact"/>
                      <w:ind w:left="20" w:right="-41"/>
                      <w:rPr>
                        <w:rFonts w:ascii="Arial" w:eastAsia="Arial" w:hAnsi="Arial" w:cs="Arial"/>
                        <w:sz w:val="27"/>
                        <w:szCs w:val="27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7"/>
                        <w:szCs w:val="27"/>
                      </w:rPr>
                      <w:t>KS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sz w:val="27"/>
                        <w:szCs w:val="2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7"/>
                        <w:szCs w:val="27"/>
                      </w:rPr>
                      <w:t>2029: 20</w:t>
                    </w:r>
                    <w:r w:rsidR="00740F80">
                      <w:rPr>
                        <w:rFonts w:ascii="Arial" w:eastAsia="Arial" w:hAnsi="Arial" w:cs="Arial"/>
                        <w:b/>
                        <w:sz w:val="27"/>
                        <w:szCs w:val="27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49" o:spid="_x0000_s2085" type="#_x0000_t136" style="position:absolute;margin-left:0;margin-top:0;width:635.7pt;height:63.55pt;rotation:315;z-index:-251619840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53" o:spid="_x0000_s2089" type="#_x0000_t136" style="position:absolute;margin-left:0;margin-top:0;width:635.7pt;height:63.55pt;rotation:315;z-index:-2516116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72" w:rsidRDefault="007F5B72" w:rsidP="007F5B72">
    <w:pPr>
      <w:spacing w:before="15"/>
      <w:ind w:left="189"/>
      <w:rPr>
        <w:rFonts w:ascii="Arial" w:eastAsia="Arial" w:hAnsi="Arial" w:cs="Arial"/>
        <w:sz w:val="27"/>
        <w:szCs w:val="27"/>
      </w:rPr>
    </w:pPr>
    <w:r>
      <w:rPr>
        <w:rFonts w:ascii="Arial" w:eastAsia="Arial" w:hAnsi="Arial" w:cs="Arial"/>
        <w:b/>
        <w:sz w:val="35"/>
        <w:szCs w:val="35"/>
      </w:rPr>
      <w:t>KENYA S</w:t>
    </w:r>
    <w:r>
      <w:rPr>
        <w:rFonts w:ascii="Arial" w:eastAsia="Arial" w:hAnsi="Arial" w:cs="Arial"/>
        <w:b/>
        <w:spacing w:val="-1"/>
        <w:sz w:val="35"/>
        <w:szCs w:val="35"/>
      </w:rPr>
      <w:t>T</w:t>
    </w:r>
    <w:r>
      <w:rPr>
        <w:rFonts w:ascii="Arial" w:eastAsia="Arial" w:hAnsi="Arial" w:cs="Arial"/>
        <w:b/>
        <w:sz w:val="35"/>
        <w:szCs w:val="35"/>
      </w:rPr>
      <w:t xml:space="preserve">ANDARD                                      </w:t>
    </w:r>
    <w:r>
      <w:rPr>
        <w:rFonts w:ascii="Arial" w:eastAsia="Arial" w:hAnsi="Arial" w:cs="Arial"/>
        <w:b/>
        <w:spacing w:val="32"/>
        <w:sz w:val="35"/>
        <w:szCs w:val="35"/>
      </w:rPr>
      <w:t xml:space="preserve"> </w:t>
    </w:r>
    <w:r>
      <w:rPr>
        <w:rFonts w:ascii="Arial" w:eastAsia="Arial" w:hAnsi="Arial" w:cs="Arial"/>
        <w:b/>
        <w:sz w:val="27"/>
        <w:szCs w:val="27"/>
      </w:rPr>
      <w:t>KS</w:t>
    </w:r>
    <w:r>
      <w:rPr>
        <w:rFonts w:ascii="Arial" w:eastAsia="Arial" w:hAnsi="Arial" w:cs="Arial"/>
        <w:b/>
        <w:spacing w:val="1"/>
        <w:sz w:val="27"/>
        <w:szCs w:val="27"/>
      </w:rPr>
      <w:t xml:space="preserve"> </w:t>
    </w:r>
    <w:r>
      <w:rPr>
        <w:rFonts w:ascii="Arial" w:eastAsia="Arial" w:hAnsi="Arial" w:cs="Arial"/>
        <w:b/>
        <w:sz w:val="27"/>
        <w:szCs w:val="27"/>
      </w:rPr>
      <w:t>2029:</w:t>
    </w:r>
    <w:r>
      <w:rPr>
        <w:rFonts w:ascii="Arial" w:eastAsia="Arial" w:hAnsi="Arial" w:cs="Arial"/>
        <w:b/>
        <w:spacing w:val="1"/>
        <w:sz w:val="27"/>
        <w:szCs w:val="27"/>
      </w:rPr>
      <w:t xml:space="preserve"> </w:t>
    </w:r>
    <w:r>
      <w:rPr>
        <w:rFonts w:ascii="Arial" w:eastAsia="Arial" w:hAnsi="Arial" w:cs="Arial"/>
        <w:b/>
        <w:sz w:val="27"/>
        <w:szCs w:val="27"/>
      </w:rPr>
      <w:t>2019</w:t>
    </w:r>
  </w:p>
  <w:p w:rsidR="007F5B72" w:rsidRDefault="007F5B72" w:rsidP="007F5B72">
    <w:pPr>
      <w:spacing w:before="3"/>
      <w:ind w:right="119"/>
      <w:jc w:val="right"/>
      <w:rPr>
        <w:rFonts w:ascii="Arial" w:eastAsia="Arial" w:hAnsi="Arial" w:cs="Arial"/>
        <w:sz w:val="23"/>
        <w:szCs w:val="23"/>
      </w:rPr>
    </w:pPr>
    <w:r>
      <w:rPr>
        <w:rFonts w:ascii="Arial" w:eastAsia="Arial" w:hAnsi="Arial" w:cs="Arial"/>
        <w:sz w:val="23"/>
        <w:szCs w:val="23"/>
      </w:rPr>
      <w:t>ICS</w:t>
    </w:r>
    <w:r>
      <w:rPr>
        <w:rFonts w:ascii="Arial" w:eastAsia="Arial" w:hAnsi="Arial" w:cs="Arial"/>
        <w:spacing w:val="5"/>
        <w:sz w:val="23"/>
        <w:szCs w:val="23"/>
      </w:rPr>
      <w:t xml:space="preserve"> </w:t>
    </w:r>
    <w:r>
      <w:rPr>
        <w:rFonts w:ascii="Arial" w:eastAsia="Arial" w:hAnsi="Arial" w:cs="Arial"/>
        <w:w w:val="101"/>
        <w:sz w:val="23"/>
        <w:szCs w:val="23"/>
      </w:rPr>
      <w:t>13</w:t>
    </w:r>
    <w:r>
      <w:rPr>
        <w:rFonts w:ascii="Arial" w:eastAsia="Arial" w:hAnsi="Arial" w:cs="Arial"/>
        <w:spacing w:val="1"/>
        <w:w w:val="101"/>
        <w:sz w:val="23"/>
        <w:szCs w:val="23"/>
      </w:rPr>
      <w:t>.</w:t>
    </w:r>
    <w:r>
      <w:rPr>
        <w:rFonts w:ascii="Arial" w:eastAsia="Arial" w:hAnsi="Arial" w:cs="Arial"/>
        <w:w w:val="101"/>
        <w:sz w:val="23"/>
        <w:szCs w:val="23"/>
      </w:rPr>
      <w:t>280</w:t>
    </w:r>
  </w:p>
  <w:p w:rsidR="007F5B72" w:rsidRDefault="007F5B72">
    <w:pPr>
      <w:pStyle w:val="Header"/>
    </w:pPr>
  </w:p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36" o:spid="_x0000_s2072" type="#_x0000_t136" style="position:absolute;margin-left:0;margin-top:0;width:635.7pt;height:63.55pt;rotation:315;z-index:-251646464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54" o:spid="_x0000_s2090" type="#_x0000_t136" style="position:absolute;margin-left:0;margin-top:0;width:635.7pt;height:63.55pt;rotation:315;z-index:-251609600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52" o:spid="_x0000_s2088" type="#_x0000_t136" style="position:absolute;margin-left:0;margin-top:0;width:635.7pt;height:63.55pt;rotation:315;z-index:-2516136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56" o:spid="_x0000_s2092" type="#_x0000_t136" style="position:absolute;margin-left:0;margin-top:0;width:635.7pt;height:63.55pt;rotation:315;z-index:-251605504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spacing w:line="200" w:lineRule="exac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57" o:spid="_x0000_s2093" type="#_x0000_t136" style="position:absolute;margin-left:0;margin-top:0;width:635.7pt;height:63.55pt;rotation:315;z-index:-25160345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  <w:r w:rsidR="00F20249"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1" allowOverlap="1">
              <wp:simplePos x="0" y="0"/>
              <wp:positionH relativeFrom="page">
                <wp:posOffset>687705</wp:posOffset>
              </wp:positionH>
              <wp:positionV relativeFrom="page">
                <wp:posOffset>1162685</wp:posOffset>
              </wp:positionV>
              <wp:extent cx="1189355" cy="198120"/>
              <wp:effectExtent l="1905" t="635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935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A93" w:rsidRDefault="00581A93">
                          <w:pPr>
                            <w:spacing w:line="280" w:lineRule="exact"/>
                            <w:ind w:left="20" w:right="-41"/>
                            <w:rPr>
                              <w:rFonts w:ascii="Arial" w:eastAsia="Arial" w:hAnsi="Arial" w:cs="Arial"/>
                              <w:sz w:val="27"/>
                              <w:szCs w:val="2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7"/>
                              <w:szCs w:val="27"/>
                            </w:rPr>
                            <w:t>KS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sz w:val="27"/>
                              <w:szCs w:val="2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7"/>
                              <w:szCs w:val="27"/>
                            </w:rPr>
                            <w:t>2029: 20</w:t>
                          </w:r>
                          <w:r w:rsidR="00A24E15">
                            <w:rPr>
                              <w:rFonts w:ascii="Arial" w:eastAsia="Arial" w:hAnsi="Arial" w:cs="Arial"/>
                              <w:b/>
                              <w:sz w:val="27"/>
                              <w:szCs w:val="27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54.15pt;margin-top:91.55pt;width:93.65pt;height:15.6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" filled="f" stroked="f">
              <v:textbox inset="0,0,0,0">
                <w:txbxContent>
                  <w:p w:rsidR="00581A93" w:rsidRDefault="00581A93">
                    <w:pPr>
                      <w:spacing w:line="280" w:lineRule="exact"/>
                      <w:ind w:left="20" w:right="-41"/>
                      <w:rPr>
                        <w:rFonts w:ascii="Arial" w:eastAsia="Arial" w:hAnsi="Arial" w:cs="Arial"/>
                        <w:sz w:val="27"/>
                        <w:szCs w:val="27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7"/>
                        <w:szCs w:val="27"/>
                      </w:rPr>
                      <w:t>KS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sz w:val="27"/>
                        <w:szCs w:val="2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7"/>
                        <w:szCs w:val="27"/>
                      </w:rPr>
                      <w:t>2029: 20</w:t>
                    </w:r>
                    <w:r w:rsidR="00A24E15">
                      <w:rPr>
                        <w:rFonts w:ascii="Arial" w:eastAsia="Arial" w:hAnsi="Arial" w:cs="Arial"/>
                        <w:b/>
                        <w:sz w:val="27"/>
                        <w:szCs w:val="27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55" o:spid="_x0000_s2091" type="#_x0000_t136" style="position:absolute;margin-left:0;margin-top:0;width:635.7pt;height:63.55pt;rotation:315;z-index:-251607552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59" o:spid="_x0000_s2095" type="#_x0000_t136" style="position:absolute;margin-left:0;margin-top:0;width:635.7pt;height:63.55pt;rotation:315;z-index:-251599360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spacing w:line="0" w:lineRule="atLeast"/>
      <w:rPr>
        <w:sz w:val="0"/>
        <w:szCs w:val="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60" o:spid="_x0000_s2096" type="#_x0000_t136" style="position:absolute;margin-left:0;margin-top:0;width:635.7pt;height:63.55pt;rotation:315;z-index:-251597312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58" o:spid="_x0000_s2094" type="#_x0000_t136" style="position:absolute;margin-left:0;margin-top:0;width:635.7pt;height:63.55pt;rotation:315;z-index:-251601408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62" o:spid="_x0000_s2101" type="#_x0000_t136" style="position:absolute;margin-left:0;margin-top:0;width:635.7pt;height:63.55pt;rotation:315;z-index:-251587072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spacing w:line="0" w:lineRule="atLeast"/>
      <w:rPr>
        <w:sz w:val="0"/>
        <w:szCs w:val="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63" o:spid="_x0000_s2102" type="#_x0000_t136" style="position:absolute;margin-left:0;margin-top:0;width:635.7pt;height:63.55pt;rotation:315;z-index:-251585024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34" o:spid="_x0000_s2070" type="#_x0000_t136" style="position:absolute;margin-left:0;margin-top:0;width:635.7pt;height:63.55pt;rotation:315;z-index:-251650560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61" o:spid="_x0000_s2100" type="#_x0000_t136" style="position:absolute;margin-left:0;margin-top:0;width:635.7pt;height:63.55pt;rotation:315;z-index:-251589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38" o:spid="_x0000_s2074" type="#_x0000_t136" style="position:absolute;margin-left:0;margin-top:0;width:635.7pt;height:63.55pt;rotation:315;z-index:-2516423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spacing w:line="200" w:lineRule="exac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39" o:spid="_x0000_s2075" type="#_x0000_t136" style="position:absolute;margin-left:0;margin-top:0;width:635.7pt;height:63.55pt;rotation:315;z-index:-2516403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  <w:r w:rsidR="00F20249"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>
              <wp:simplePos x="0" y="0"/>
              <wp:positionH relativeFrom="page">
                <wp:posOffset>687705</wp:posOffset>
              </wp:positionH>
              <wp:positionV relativeFrom="page">
                <wp:posOffset>1162685</wp:posOffset>
              </wp:positionV>
              <wp:extent cx="1189355" cy="198120"/>
              <wp:effectExtent l="1905" t="635" r="0" b="127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935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A93" w:rsidRDefault="00581A93">
                          <w:pPr>
                            <w:spacing w:line="280" w:lineRule="exact"/>
                            <w:ind w:left="20" w:right="-41"/>
                            <w:rPr>
                              <w:rFonts w:ascii="Arial" w:eastAsia="Arial" w:hAnsi="Arial" w:cs="Arial"/>
                              <w:sz w:val="27"/>
                              <w:szCs w:val="2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7"/>
                              <w:szCs w:val="27"/>
                            </w:rPr>
                            <w:t>KS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sz w:val="27"/>
                              <w:szCs w:val="2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7"/>
                              <w:szCs w:val="27"/>
                            </w:rPr>
                            <w:t>2029: 20</w:t>
                          </w:r>
                          <w:r w:rsidR="007F5B72">
                            <w:rPr>
                              <w:rFonts w:ascii="Arial" w:eastAsia="Arial" w:hAnsi="Arial" w:cs="Arial"/>
                              <w:b/>
                              <w:sz w:val="27"/>
                              <w:szCs w:val="27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54.15pt;margin-top:91.55pt;width:93.65pt;height:15.6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" filled="f" stroked="f">
              <v:textbox inset="0,0,0,0">
                <w:txbxContent>
                  <w:p w:rsidR="00581A93" w:rsidRDefault="00581A93">
                    <w:pPr>
                      <w:spacing w:line="280" w:lineRule="exact"/>
                      <w:ind w:left="20" w:right="-41"/>
                      <w:rPr>
                        <w:rFonts w:ascii="Arial" w:eastAsia="Arial" w:hAnsi="Arial" w:cs="Arial"/>
                        <w:sz w:val="27"/>
                        <w:szCs w:val="27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7"/>
                        <w:szCs w:val="27"/>
                      </w:rPr>
                      <w:t>KS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sz w:val="27"/>
                        <w:szCs w:val="2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7"/>
                        <w:szCs w:val="27"/>
                      </w:rPr>
                      <w:t>2029: 20</w:t>
                    </w:r>
                    <w:r w:rsidR="007F5B72">
                      <w:rPr>
                        <w:rFonts w:ascii="Arial" w:eastAsia="Arial" w:hAnsi="Arial" w:cs="Arial"/>
                        <w:b/>
                        <w:sz w:val="27"/>
                        <w:szCs w:val="27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37" o:spid="_x0000_s2073" type="#_x0000_t136" style="position:absolute;margin-left:0;margin-top:0;width:635.7pt;height:63.55pt;rotation:315;z-index:-2516444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41" o:spid="_x0000_s2077" type="#_x0000_t136" style="position:absolute;margin-left:0;margin-top:0;width:635.7pt;height:63.55pt;rotation:315;z-index:-251636224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42" o:spid="_x0000_s2078" type="#_x0000_t136" style="position:absolute;margin-left:0;margin-top:0;width:635.7pt;height:63.55pt;rotation:315;z-index:-25163417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93" w:rsidRDefault="00701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881740" o:spid="_x0000_s2076" type="#_x0000_t136" style="position:absolute;margin-left:0;margin-top:0;width:635.7pt;height:63.55pt;rotation:315;z-index:-251638272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B2DC7"/>
    <w:multiLevelType w:val="multilevel"/>
    <w:tmpl w:val="EDBE4B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25"/>
    <w:rsid w:val="000044DE"/>
    <w:rsid w:val="00085A1A"/>
    <w:rsid w:val="00120AD5"/>
    <w:rsid w:val="00273E50"/>
    <w:rsid w:val="002C5ECD"/>
    <w:rsid w:val="002D7097"/>
    <w:rsid w:val="00312AFF"/>
    <w:rsid w:val="003D413F"/>
    <w:rsid w:val="0044047E"/>
    <w:rsid w:val="00581A93"/>
    <w:rsid w:val="005D25CE"/>
    <w:rsid w:val="006450A2"/>
    <w:rsid w:val="007014DB"/>
    <w:rsid w:val="00740F80"/>
    <w:rsid w:val="00790B0C"/>
    <w:rsid w:val="007F5B72"/>
    <w:rsid w:val="009900EF"/>
    <w:rsid w:val="009966B5"/>
    <w:rsid w:val="00A24E15"/>
    <w:rsid w:val="00BC1AA7"/>
    <w:rsid w:val="00C213E8"/>
    <w:rsid w:val="00CE66BB"/>
    <w:rsid w:val="00CF6525"/>
    <w:rsid w:val="00E26472"/>
    <w:rsid w:val="00F2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."/>
  <w:listSeparator w:val=","/>
  <w15:docId w15:val="{89C3BF05-E181-42FB-880B-0D257D7E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85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A1A"/>
  </w:style>
  <w:style w:type="paragraph" w:styleId="Footer">
    <w:name w:val="footer"/>
    <w:basedOn w:val="Normal"/>
    <w:link w:val="FooterChar"/>
    <w:uiPriority w:val="99"/>
    <w:unhideWhenUsed/>
    <w:rsid w:val="00085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A1A"/>
  </w:style>
  <w:style w:type="paragraph" w:styleId="BalloonText">
    <w:name w:val="Balloon Text"/>
    <w:basedOn w:val="Normal"/>
    <w:link w:val="BalloonTextChar"/>
    <w:uiPriority w:val="99"/>
    <w:semiHidden/>
    <w:unhideWhenUsed/>
    <w:rsid w:val="002D70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mailto:info@kebs.org" TargetMode="External"/><Relationship Id="rId26" Type="http://schemas.openxmlformats.org/officeDocument/2006/relationships/footer" Target="footer6.xml"/><Relationship Id="rId39" Type="http://schemas.openxmlformats.org/officeDocument/2006/relationships/header" Target="header2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footer" Target="footer8.xml"/><Relationship Id="rId42" Type="http://schemas.openxmlformats.org/officeDocument/2006/relationships/footer" Target="footer10.xml"/><Relationship Id="rId47" Type="http://schemas.openxmlformats.org/officeDocument/2006/relationships/header" Target="header27.xml"/><Relationship Id="rId50" Type="http://schemas.openxmlformats.org/officeDocument/2006/relationships/header" Target="header2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33" Type="http://schemas.openxmlformats.org/officeDocument/2006/relationships/header" Target="header17.xml"/><Relationship Id="rId38" Type="http://schemas.openxmlformats.org/officeDocument/2006/relationships/footer" Target="footer9.xml"/><Relationship Id="rId46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header" Target="header14.xml"/><Relationship Id="rId41" Type="http://schemas.openxmlformats.org/officeDocument/2006/relationships/header" Target="header23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32" Type="http://schemas.openxmlformats.org/officeDocument/2006/relationships/header" Target="header16.xml"/><Relationship Id="rId37" Type="http://schemas.openxmlformats.org/officeDocument/2006/relationships/header" Target="header20.xml"/><Relationship Id="rId40" Type="http://schemas.openxmlformats.org/officeDocument/2006/relationships/header" Target="header22.xml"/><Relationship Id="rId45" Type="http://schemas.openxmlformats.org/officeDocument/2006/relationships/header" Target="header26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3.xml"/><Relationship Id="rId36" Type="http://schemas.openxmlformats.org/officeDocument/2006/relationships/header" Target="header19.xml"/><Relationship Id="rId49" Type="http://schemas.openxmlformats.org/officeDocument/2006/relationships/header" Target="header28.xml"/><Relationship Id="rId10" Type="http://schemas.openxmlformats.org/officeDocument/2006/relationships/footer" Target="footer1.xml"/><Relationship Id="rId19" Type="http://schemas.openxmlformats.org/officeDocument/2006/relationships/hyperlink" Target="http://www.kebs.org" TargetMode="External"/><Relationship Id="rId31" Type="http://schemas.openxmlformats.org/officeDocument/2006/relationships/header" Target="header15.xml"/><Relationship Id="rId44" Type="http://schemas.openxmlformats.org/officeDocument/2006/relationships/header" Target="header25.xml"/><Relationship Id="rId52" Type="http://schemas.openxmlformats.org/officeDocument/2006/relationships/header" Target="header3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footer" Target="footer7.xml"/><Relationship Id="rId35" Type="http://schemas.openxmlformats.org/officeDocument/2006/relationships/header" Target="header18.xml"/><Relationship Id="rId43" Type="http://schemas.openxmlformats.org/officeDocument/2006/relationships/header" Target="header24.xml"/><Relationship Id="rId48" Type="http://schemas.openxmlformats.org/officeDocument/2006/relationships/image" Target="media/image1.png"/><Relationship Id="rId8" Type="http://schemas.openxmlformats.org/officeDocument/2006/relationships/header" Target="header1.xml"/><Relationship Id="rId51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7C50-2B10-4AEC-9F2C-D310541C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2145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Monica</dc:creator>
  <cp:lastModifiedBy>Tania Monica</cp:lastModifiedBy>
  <cp:revision>2</cp:revision>
  <cp:lastPrinted>2017-10-03T10:34:00Z</cp:lastPrinted>
  <dcterms:created xsi:type="dcterms:W3CDTF">2019-04-03T17:44:00Z</dcterms:created>
  <dcterms:modified xsi:type="dcterms:W3CDTF">2019-04-03T17:44:00Z</dcterms:modified>
</cp:coreProperties>
</file>